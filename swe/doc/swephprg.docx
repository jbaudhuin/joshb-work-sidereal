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1C32F13" w14:textId="77777777" w:rsidR="002579D1" w:rsidRDefault="002579D1" w:rsidP="003A43B9">
      <w:pPr>
        <w:jc w:val="center"/>
        <w:rPr>
          <w:rStyle w:val="Buchtitel"/>
          <w:sz w:val="120"/>
          <w:szCs w:val="120"/>
        </w:rPr>
      </w:pPr>
    </w:p>
    <w:p w14:paraId="77F1D027" w14:textId="77777777" w:rsidR="00C76900" w:rsidRPr="00E90146" w:rsidRDefault="00BF3510" w:rsidP="003A43B9">
      <w:pPr>
        <w:jc w:val="center"/>
        <w:rPr>
          <w:rStyle w:val="Buchtitel"/>
          <w:sz w:val="120"/>
          <w:szCs w:val="120"/>
        </w:rPr>
      </w:pPr>
      <w:r w:rsidRPr="00E90146">
        <w:rPr>
          <w:rStyle w:val="Buchtitel"/>
          <w:sz w:val="120"/>
          <w:szCs w:val="120"/>
        </w:rPr>
        <w:t>Programming</w:t>
      </w:r>
    </w:p>
    <w:p w14:paraId="12CB69B9" w14:textId="77777777" w:rsidR="00C76900" w:rsidRPr="00E90146" w:rsidRDefault="00BF3510" w:rsidP="003A43B9">
      <w:pPr>
        <w:jc w:val="center"/>
        <w:rPr>
          <w:rStyle w:val="Buchtitel"/>
          <w:sz w:val="120"/>
          <w:szCs w:val="120"/>
        </w:rPr>
      </w:pPr>
      <w:r w:rsidRPr="00E90146">
        <w:rPr>
          <w:rStyle w:val="Buchtitel"/>
          <w:sz w:val="120"/>
          <w:szCs w:val="120"/>
        </w:rPr>
        <w:t>interface</w:t>
      </w:r>
    </w:p>
    <w:p w14:paraId="20A393EF" w14:textId="77777777" w:rsidR="00BE693C" w:rsidRPr="00E90146" w:rsidRDefault="00BF3510" w:rsidP="003A43B9">
      <w:pPr>
        <w:jc w:val="center"/>
        <w:rPr>
          <w:rStyle w:val="Buchtitel"/>
          <w:sz w:val="120"/>
          <w:szCs w:val="120"/>
        </w:rPr>
      </w:pPr>
      <w:r w:rsidRPr="00E90146">
        <w:rPr>
          <w:rStyle w:val="Buchtitel"/>
          <w:sz w:val="120"/>
          <w:szCs w:val="120"/>
        </w:rPr>
        <w:t>to the</w:t>
      </w:r>
    </w:p>
    <w:p w14:paraId="3E6EF45E" w14:textId="77777777" w:rsidR="004C155A" w:rsidRPr="00C76900" w:rsidRDefault="004C155A" w:rsidP="003A43B9">
      <w:pPr>
        <w:jc w:val="center"/>
        <w:rPr>
          <w:rStyle w:val="Buchtitel"/>
          <w:sz w:val="52"/>
          <w:szCs w:val="52"/>
        </w:rPr>
      </w:pPr>
    </w:p>
    <w:p w14:paraId="41A18AFF" w14:textId="77777777" w:rsidR="005C7222" w:rsidRPr="005C7222" w:rsidRDefault="005C7222" w:rsidP="004F1279">
      <w:pPr>
        <w:pStyle w:val="booktitleswissephemeris"/>
        <w:rPr>
          <w:spacing w:val="5"/>
        </w:rPr>
      </w:pPr>
      <w:r w:rsidRPr="005C7222">
        <w:t>Swiss Ephemeris</w:t>
      </w:r>
    </w:p>
    <w:p w14:paraId="6D5E3219" w14:textId="77777777" w:rsidR="00283E02" w:rsidRPr="00FF267F" w:rsidRDefault="00283E02" w:rsidP="003A43B9">
      <w:pPr>
        <w:jc w:val="center"/>
        <w:rPr>
          <w:rStyle w:val="Buchtitel"/>
          <w:sz w:val="160"/>
          <w:szCs w:val="32"/>
        </w:rPr>
      </w:pPr>
    </w:p>
    <w:p w14:paraId="51B4E4A3" w14:textId="77777777" w:rsidR="00BF3510" w:rsidRPr="00D3464B" w:rsidRDefault="00BF3510" w:rsidP="00CC1B5C">
      <w:r w:rsidRPr="00D3464B">
        <w:t xml:space="preserve">Copyright </w:t>
      </w:r>
      <w:r w:rsidRPr="00D3464B">
        <w:rPr>
          <w:b/>
          <w:bCs/>
        </w:rPr>
        <w:t>Astrodienst AG</w:t>
      </w:r>
      <w:r w:rsidRPr="00D3464B">
        <w:t xml:space="preserve"> 1997-201</w:t>
      </w:r>
      <w:r w:rsidR="00B74CB7">
        <w:t>9</w:t>
      </w:r>
      <w:r w:rsidRPr="00D3464B">
        <w:t>.</w:t>
      </w:r>
    </w:p>
    <w:p w14:paraId="23B42F49" w14:textId="3F4B710B" w:rsidR="00283E02" w:rsidRDefault="00BF3510" w:rsidP="00CC1B5C">
      <w:r w:rsidRPr="00D3464B">
        <w:t>This document describes the proprietary programmer's interface to the Swiss Ephemeri</w:t>
      </w:r>
      <w:r w:rsidR="003E54D9">
        <w:t>s library</w:t>
      </w:r>
      <w:r w:rsidRPr="00D3464B">
        <w:t>.</w:t>
      </w:r>
    </w:p>
    <w:p w14:paraId="5286D6D7" w14:textId="138062EA" w:rsidR="00BF3510" w:rsidRPr="00D3464B" w:rsidRDefault="003E54D9" w:rsidP="00CC1B5C">
      <w:r>
        <w:t xml:space="preserve">The </w:t>
      </w:r>
      <w:r w:rsidR="00BF3510" w:rsidRPr="00D3464B">
        <w:t>Swiss Ephemeris is made available by its authors under a dual licensing</w:t>
      </w:r>
      <w:r w:rsidR="00446B06">
        <w:t xml:space="preserve"> </w:t>
      </w:r>
      <w:r w:rsidR="00BF3510" w:rsidRPr="00D3464B">
        <w:t>system. The software developer, who uses any part of Swiss Ephemeris</w:t>
      </w:r>
      <w:r w:rsidR="00446B06">
        <w:t xml:space="preserve"> </w:t>
      </w:r>
      <w:r w:rsidR="00BF3510" w:rsidRPr="00D3464B">
        <w:t>in his or her software, must choose between one of the two license models,</w:t>
      </w:r>
      <w:r w:rsidR="00446B06">
        <w:t xml:space="preserve"> </w:t>
      </w:r>
      <w:r w:rsidR="00BF3510" w:rsidRPr="00D3464B">
        <w:t>which are</w:t>
      </w:r>
      <w:r w:rsidR="00B61AA6">
        <w:t>:</w:t>
      </w:r>
    </w:p>
    <w:p w14:paraId="19ECCF59" w14:textId="77777777" w:rsidR="00BF3510" w:rsidRPr="00D3464B" w:rsidRDefault="00BF3510" w:rsidP="002A04BA">
      <w:pPr>
        <w:ind w:left="426" w:hanging="426"/>
      </w:pPr>
      <w:r w:rsidRPr="00D3464B">
        <w:t>a)</w:t>
      </w:r>
      <w:r w:rsidR="002A04BA">
        <w:tab/>
      </w:r>
      <w:r w:rsidRPr="00D3464B">
        <w:t>GNU public license version 2 or later</w:t>
      </w:r>
      <w:r w:rsidR="002A04BA">
        <w:t>;</w:t>
      </w:r>
    </w:p>
    <w:p w14:paraId="2CDB499F" w14:textId="77777777" w:rsidR="00283E02" w:rsidRDefault="00BF3510" w:rsidP="002A04BA">
      <w:pPr>
        <w:ind w:left="426" w:hanging="426"/>
      </w:pPr>
      <w:r w:rsidRPr="00D3464B">
        <w:t>b)</w:t>
      </w:r>
      <w:r w:rsidR="002A04BA">
        <w:tab/>
      </w:r>
      <w:r w:rsidRPr="00D3464B">
        <w:t>Swiss Ephemeris Professional License</w:t>
      </w:r>
      <w:r w:rsidR="002A04BA">
        <w:t>.</w:t>
      </w:r>
    </w:p>
    <w:p w14:paraId="73A42CC1" w14:textId="77777777" w:rsidR="00283E02" w:rsidRDefault="00BF3510" w:rsidP="00CC1B5C">
      <w:r w:rsidRPr="00D3464B">
        <w:t>The choice must be made before the software developer distributes software</w:t>
      </w:r>
      <w:r w:rsidR="00446B06">
        <w:t xml:space="preserve"> </w:t>
      </w:r>
      <w:r w:rsidRPr="00D3464B">
        <w:t>containing parts of Swiss Ephemeris to others, and before any public service using the developed software is activated.</w:t>
      </w:r>
    </w:p>
    <w:p w14:paraId="7C55D9B4" w14:textId="77777777" w:rsidR="00FF267F" w:rsidRDefault="00BF3510" w:rsidP="00CC1B5C">
      <w:r w:rsidRPr="00D3464B">
        <w:t>If the developer chooses the GNU GPL software license, he or she must fulfill the conditions of that license, which includes the obligation to place his or her whole software project under the GNU GPL or a compatible license. See</w:t>
      </w:r>
    </w:p>
    <w:p w14:paraId="048DB652" w14:textId="77777777" w:rsidR="00283E02" w:rsidRDefault="00BF3510" w:rsidP="00FF267F">
      <w:pPr>
        <w:numPr>
          <w:ilvl w:val="0"/>
          <w:numId w:val="28"/>
        </w:numPr>
        <w:ind w:left="284" w:hanging="284"/>
      </w:pPr>
      <w:r w:rsidRPr="00D3464B">
        <w:t>http://www.gnu.org/licenses/old-licenses/gpl-2.0.html</w:t>
      </w:r>
      <w:r w:rsidR="002A04BA">
        <w:t>.</w:t>
      </w:r>
    </w:p>
    <w:p w14:paraId="4B9818DE" w14:textId="77777777" w:rsidR="00FF267F" w:rsidRDefault="00BF3510" w:rsidP="00CC1B5C">
      <w:r w:rsidRPr="00D3464B">
        <w:t>If the developer chooses the Swiss Ephemeris Professional license, he must follow the instructions as found in</w:t>
      </w:r>
    </w:p>
    <w:p w14:paraId="24FED584" w14:textId="77777777" w:rsidR="00FF267F" w:rsidRDefault="00BF3510" w:rsidP="00FF267F">
      <w:pPr>
        <w:numPr>
          <w:ilvl w:val="0"/>
          <w:numId w:val="28"/>
        </w:numPr>
        <w:ind w:left="284" w:hanging="284"/>
      </w:pPr>
      <w:r w:rsidRPr="00D3464B">
        <w:t>http://www.astro.com/swisseph/</w:t>
      </w:r>
    </w:p>
    <w:p w14:paraId="5F51ECC3" w14:textId="77777777" w:rsidR="00283E02" w:rsidRDefault="00BF3510" w:rsidP="00FF267F">
      <w:r w:rsidRPr="00D3464B">
        <w:t>and purchase the Swiss Ephemeris Professional Edition from Astrodienst and sign the corresponding license contract.</w:t>
      </w:r>
    </w:p>
    <w:p w14:paraId="64F4DD70" w14:textId="77777777" w:rsidR="00C808F2" w:rsidRDefault="00C808F2" w:rsidP="00CC1B5C">
      <w:pPr>
        <w:sectPr w:rsidR="00C808F2" w:rsidSect="000C5F56">
          <w:headerReference w:type="default" r:id="rId8"/>
          <w:footerReference w:type="default" r:id="rId9"/>
          <w:footnotePr>
            <w:pos w:val="beneathText"/>
          </w:footnotePr>
          <w:type w:val="continuous"/>
          <w:pgSz w:w="11905" w:h="16837"/>
          <w:pgMar w:top="709" w:right="720" w:bottom="993" w:left="720" w:header="284" w:footer="0" w:gutter="0"/>
          <w:cols w:space="720"/>
          <w:titlePg/>
          <w:docGrid w:linePitch="360"/>
        </w:sectPr>
      </w:pPr>
    </w:p>
    <w:p w14:paraId="20E00168" w14:textId="77777777" w:rsidR="00C808F2" w:rsidRDefault="00C808F2" w:rsidP="00B74CB7">
      <w:pPr>
        <w:pStyle w:val="contents"/>
      </w:pPr>
      <w:bookmarkStart w:id="0" w:name="contents"/>
      <w:r>
        <w:t>Contents</w:t>
      </w:r>
    </w:p>
    <w:bookmarkEnd w:id="0"/>
    <w:p w14:paraId="695368A3" w14:textId="40EC4D5F" w:rsidR="006C0D37" w:rsidRDefault="007D5F7C">
      <w:pPr>
        <w:pStyle w:val="Verzeichnis1"/>
        <w:tabs>
          <w:tab w:val="left" w:pos="403"/>
          <w:tab w:val="right" w:leader="dot" w:pos="10455"/>
        </w:tabs>
        <w:rPr>
          <w:rFonts w:asciiTheme="minorHAnsi" w:eastAsiaTheme="minorEastAsia" w:hAnsiTheme="minorHAnsi" w:cstheme="minorBidi"/>
          <w:bCs w:val="0"/>
          <w:noProof/>
          <w:color w:val="auto"/>
          <w:sz w:val="22"/>
          <w:lang w:val="de-DE" w:eastAsia="zh-CN"/>
        </w:rPr>
      </w:pPr>
      <w:r w:rsidRPr="00D3464B">
        <w:fldChar w:fldCharType="begin"/>
      </w:r>
      <w:r w:rsidRPr="00D3464B">
        <w:instrText xml:space="preserve"> TOC \o "1-3" \h \z </w:instrText>
      </w:r>
      <w:r w:rsidRPr="00D3464B">
        <w:fldChar w:fldCharType="separate"/>
      </w:r>
      <w:hyperlink w:anchor="_Toc49847818" w:history="1">
        <w:r w:rsidR="006C0D37" w:rsidRPr="008D3121">
          <w:rPr>
            <w:rStyle w:val="Hyperlink"/>
            <w:noProof/>
            <w14:scene3d>
              <w14:camera w14:prst="orthographicFront"/>
              <w14:lightRig w14:rig="threePt" w14:dir="t">
                <w14:rot w14:lat="0" w14:lon="0" w14:rev="0"/>
              </w14:lightRig>
            </w14:scene3d>
          </w:rPr>
          <w:t>1.</w:t>
        </w:r>
        <w:r w:rsidR="006C0D37">
          <w:rPr>
            <w:rFonts w:asciiTheme="minorHAnsi" w:eastAsiaTheme="minorEastAsia" w:hAnsiTheme="minorHAnsi" w:cstheme="minorBidi"/>
            <w:bCs w:val="0"/>
            <w:noProof/>
            <w:color w:val="auto"/>
            <w:sz w:val="22"/>
            <w:lang w:val="de-DE" w:eastAsia="zh-CN"/>
          </w:rPr>
          <w:tab/>
        </w:r>
        <w:r w:rsidR="006C0D37" w:rsidRPr="008D3121">
          <w:rPr>
            <w:rStyle w:val="Hyperlink"/>
            <w:noProof/>
          </w:rPr>
          <w:t>The programming steps to get a planet’s position</w:t>
        </w:r>
        <w:r w:rsidR="006C0D37">
          <w:rPr>
            <w:noProof/>
            <w:webHidden/>
          </w:rPr>
          <w:tab/>
        </w:r>
        <w:r w:rsidR="006C0D37">
          <w:rPr>
            <w:noProof/>
            <w:webHidden/>
          </w:rPr>
          <w:fldChar w:fldCharType="begin"/>
        </w:r>
        <w:r w:rsidR="006C0D37">
          <w:rPr>
            <w:noProof/>
            <w:webHidden/>
          </w:rPr>
          <w:instrText xml:space="preserve"> PAGEREF _Toc49847818 \h </w:instrText>
        </w:r>
        <w:r w:rsidR="006C0D37">
          <w:rPr>
            <w:noProof/>
            <w:webHidden/>
          </w:rPr>
        </w:r>
        <w:r w:rsidR="006C0D37">
          <w:rPr>
            <w:noProof/>
            <w:webHidden/>
          </w:rPr>
          <w:fldChar w:fldCharType="separate"/>
        </w:r>
        <w:r w:rsidR="006C0D37">
          <w:rPr>
            <w:noProof/>
            <w:webHidden/>
          </w:rPr>
          <w:t>1</w:t>
        </w:r>
        <w:r w:rsidR="006C0D37">
          <w:rPr>
            <w:noProof/>
            <w:webHidden/>
          </w:rPr>
          <w:fldChar w:fldCharType="end"/>
        </w:r>
      </w:hyperlink>
    </w:p>
    <w:p w14:paraId="3FE21D24" w14:textId="30C4198A" w:rsidR="006C0D37" w:rsidRDefault="006C0D37">
      <w:pPr>
        <w:pStyle w:val="Verzeichnis1"/>
        <w:tabs>
          <w:tab w:val="left" w:pos="403"/>
          <w:tab w:val="right" w:leader="dot" w:pos="10455"/>
        </w:tabs>
        <w:rPr>
          <w:rFonts w:asciiTheme="minorHAnsi" w:eastAsiaTheme="minorEastAsia" w:hAnsiTheme="minorHAnsi" w:cstheme="minorBidi"/>
          <w:bCs w:val="0"/>
          <w:noProof/>
          <w:color w:val="auto"/>
          <w:sz w:val="22"/>
          <w:lang w:val="de-DE" w:eastAsia="zh-CN"/>
        </w:rPr>
      </w:pPr>
      <w:hyperlink w:anchor="_Toc49847819" w:history="1">
        <w:r w:rsidRPr="008D3121">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Cs w:val="0"/>
            <w:noProof/>
            <w:color w:val="auto"/>
            <w:sz w:val="22"/>
            <w:lang w:val="de-DE" w:eastAsia="zh-CN"/>
          </w:rPr>
          <w:tab/>
        </w:r>
        <w:r w:rsidRPr="008D3121">
          <w:rPr>
            <w:rStyle w:val="Hyperlink"/>
            <w:noProof/>
          </w:rPr>
          <w:t>The Ephemeris file related functions</w:t>
        </w:r>
        <w:r>
          <w:rPr>
            <w:noProof/>
            <w:webHidden/>
          </w:rPr>
          <w:tab/>
        </w:r>
        <w:r>
          <w:rPr>
            <w:noProof/>
            <w:webHidden/>
          </w:rPr>
          <w:fldChar w:fldCharType="begin"/>
        </w:r>
        <w:r>
          <w:rPr>
            <w:noProof/>
            <w:webHidden/>
          </w:rPr>
          <w:instrText xml:space="preserve"> PAGEREF _Toc49847819 \h </w:instrText>
        </w:r>
        <w:r>
          <w:rPr>
            <w:noProof/>
            <w:webHidden/>
          </w:rPr>
        </w:r>
        <w:r>
          <w:rPr>
            <w:noProof/>
            <w:webHidden/>
          </w:rPr>
          <w:fldChar w:fldCharType="separate"/>
        </w:r>
        <w:r>
          <w:rPr>
            <w:noProof/>
            <w:webHidden/>
          </w:rPr>
          <w:t>1</w:t>
        </w:r>
        <w:r>
          <w:rPr>
            <w:noProof/>
            <w:webHidden/>
          </w:rPr>
          <w:fldChar w:fldCharType="end"/>
        </w:r>
      </w:hyperlink>
    </w:p>
    <w:p w14:paraId="6084C571" w14:textId="341F3F70"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20" w:history="1">
        <w:r w:rsidRPr="008D3121">
          <w:rPr>
            <w:rStyle w:val="Hyperlink"/>
            <w:noProof/>
          </w:rPr>
          <w:t>2.1.</w:t>
        </w:r>
        <w:r>
          <w:rPr>
            <w:rFonts w:asciiTheme="minorHAnsi" w:eastAsiaTheme="minorEastAsia" w:hAnsiTheme="minorHAnsi" w:cstheme="minorBidi"/>
            <w:bCs w:val="0"/>
            <w:noProof/>
            <w:color w:val="auto"/>
            <w:sz w:val="22"/>
            <w:lang w:val="de-DE" w:eastAsia="zh-CN"/>
          </w:rPr>
          <w:tab/>
        </w:r>
        <w:r w:rsidRPr="008D3121">
          <w:rPr>
            <w:rStyle w:val="Hyperlink"/>
            <w:noProof/>
          </w:rPr>
          <w:t>swe_set_ephe_path()</w:t>
        </w:r>
        <w:r>
          <w:rPr>
            <w:noProof/>
            <w:webHidden/>
          </w:rPr>
          <w:tab/>
        </w:r>
        <w:r>
          <w:rPr>
            <w:noProof/>
            <w:webHidden/>
          </w:rPr>
          <w:fldChar w:fldCharType="begin"/>
        </w:r>
        <w:r>
          <w:rPr>
            <w:noProof/>
            <w:webHidden/>
          </w:rPr>
          <w:instrText xml:space="preserve"> PAGEREF _Toc49847820 \h </w:instrText>
        </w:r>
        <w:r>
          <w:rPr>
            <w:noProof/>
            <w:webHidden/>
          </w:rPr>
        </w:r>
        <w:r>
          <w:rPr>
            <w:noProof/>
            <w:webHidden/>
          </w:rPr>
          <w:fldChar w:fldCharType="separate"/>
        </w:r>
        <w:r>
          <w:rPr>
            <w:noProof/>
            <w:webHidden/>
          </w:rPr>
          <w:t>1</w:t>
        </w:r>
        <w:r>
          <w:rPr>
            <w:noProof/>
            <w:webHidden/>
          </w:rPr>
          <w:fldChar w:fldCharType="end"/>
        </w:r>
      </w:hyperlink>
    </w:p>
    <w:p w14:paraId="6097784F" w14:textId="7BCBB6DB"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21" w:history="1">
        <w:r w:rsidRPr="008D3121">
          <w:rPr>
            <w:rStyle w:val="Hyperlink"/>
            <w:noProof/>
          </w:rPr>
          <w:t>2.2.</w:t>
        </w:r>
        <w:r>
          <w:rPr>
            <w:rFonts w:asciiTheme="minorHAnsi" w:eastAsiaTheme="minorEastAsia" w:hAnsiTheme="minorHAnsi" w:cstheme="minorBidi"/>
            <w:bCs w:val="0"/>
            <w:noProof/>
            <w:color w:val="auto"/>
            <w:sz w:val="22"/>
            <w:lang w:val="de-DE" w:eastAsia="zh-CN"/>
          </w:rPr>
          <w:tab/>
        </w:r>
        <w:r w:rsidRPr="008D3121">
          <w:rPr>
            <w:rStyle w:val="Hyperlink"/>
            <w:noProof/>
          </w:rPr>
          <w:t>swe_close()</w:t>
        </w:r>
        <w:r>
          <w:rPr>
            <w:noProof/>
            <w:webHidden/>
          </w:rPr>
          <w:tab/>
        </w:r>
        <w:r>
          <w:rPr>
            <w:noProof/>
            <w:webHidden/>
          </w:rPr>
          <w:fldChar w:fldCharType="begin"/>
        </w:r>
        <w:r>
          <w:rPr>
            <w:noProof/>
            <w:webHidden/>
          </w:rPr>
          <w:instrText xml:space="preserve"> PAGEREF _Toc49847821 \h </w:instrText>
        </w:r>
        <w:r>
          <w:rPr>
            <w:noProof/>
            <w:webHidden/>
          </w:rPr>
        </w:r>
        <w:r>
          <w:rPr>
            <w:noProof/>
            <w:webHidden/>
          </w:rPr>
          <w:fldChar w:fldCharType="separate"/>
        </w:r>
        <w:r>
          <w:rPr>
            <w:noProof/>
            <w:webHidden/>
          </w:rPr>
          <w:t>1</w:t>
        </w:r>
        <w:r>
          <w:rPr>
            <w:noProof/>
            <w:webHidden/>
          </w:rPr>
          <w:fldChar w:fldCharType="end"/>
        </w:r>
      </w:hyperlink>
    </w:p>
    <w:p w14:paraId="2DEF5CFF" w14:textId="1A7D1EA3"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22" w:history="1">
        <w:r w:rsidRPr="008D3121">
          <w:rPr>
            <w:rStyle w:val="Hyperlink"/>
            <w:noProof/>
          </w:rPr>
          <w:t>2.3.</w:t>
        </w:r>
        <w:r>
          <w:rPr>
            <w:rFonts w:asciiTheme="minorHAnsi" w:eastAsiaTheme="minorEastAsia" w:hAnsiTheme="minorHAnsi" w:cstheme="minorBidi"/>
            <w:bCs w:val="0"/>
            <w:noProof/>
            <w:color w:val="auto"/>
            <w:sz w:val="22"/>
            <w:lang w:val="de-DE" w:eastAsia="zh-CN"/>
          </w:rPr>
          <w:tab/>
        </w:r>
        <w:r w:rsidRPr="008D3121">
          <w:rPr>
            <w:rStyle w:val="Hyperlink"/>
            <w:noProof/>
          </w:rPr>
          <w:t>swe_set_jpl_file()</w:t>
        </w:r>
        <w:r>
          <w:rPr>
            <w:noProof/>
            <w:webHidden/>
          </w:rPr>
          <w:tab/>
        </w:r>
        <w:r>
          <w:rPr>
            <w:noProof/>
            <w:webHidden/>
          </w:rPr>
          <w:fldChar w:fldCharType="begin"/>
        </w:r>
        <w:r>
          <w:rPr>
            <w:noProof/>
            <w:webHidden/>
          </w:rPr>
          <w:instrText xml:space="preserve"> PAGEREF _Toc49847822 \h </w:instrText>
        </w:r>
        <w:r>
          <w:rPr>
            <w:noProof/>
            <w:webHidden/>
          </w:rPr>
        </w:r>
        <w:r>
          <w:rPr>
            <w:noProof/>
            <w:webHidden/>
          </w:rPr>
          <w:fldChar w:fldCharType="separate"/>
        </w:r>
        <w:r>
          <w:rPr>
            <w:noProof/>
            <w:webHidden/>
          </w:rPr>
          <w:t>1</w:t>
        </w:r>
        <w:r>
          <w:rPr>
            <w:noProof/>
            <w:webHidden/>
          </w:rPr>
          <w:fldChar w:fldCharType="end"/>
        </w:r>
      </w:hyperlink>
    </w:p>
    <w:p w14:paraId="52CF647F" w14:textId="1DA9B2EC"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23" w:history="1">
        <w:r w:rsidRPr="008D3121">
          <w:rPr>
            <w:rStyle w:val="Hyperlink"/>
            <w:noProof/>
          </w:rPr>
          <w:t>2.4.</w:t>
        </w:r>
        <w:r>
          <w:rPr>
            <w:rFonts w:asciiTheme="minorHAnsi" w:eastAsiaTheme="minorEastAsia" w:hAnsiTheme="minorHAnsi" w:cstheme="minorBidi"/>
            <w:bCs w:val="0"/>
            <w:noProof/>
            <w:color w:val="auto"/>
            <w:sz w:val="22"/>
            <w:lang w:val="de-DE" w:eastAsia="zh-CN"/>
          </w:rPr>
          <w:tab/>
        </w:r>
        <w:r w:rsidRPr="008D3121">
          <w:rPr>
            <w:rStyle w:val="Hyperlink"/>
            <w:noProof/>
          </w:rPr>
          <w:t>swe_version()</w:t>
        </w:r>
        <w:r>
          <w:rPr>
            <w:noProof/>
            <w:webHidden/>
          </w:rPr>
          <w:tab/>
        </w:r>
        <w:r>
          <w:rPr>
            <w:noProof/>
            <w:webHidden/>
          </w:rPr>
          <w:fldChar w:fldCharType="begin"/>
        </w:r>
        <w:r>
          <w:rPr>
            <w:noProof/>
            <w:webHidden/>
          </w:rPr>
          <w:instrText xml:space="preserve"> PAGEREF _Toc49847823 \h </w:instrText>
        </w:r>
        <w:r>
          <w:rPr>
            <w:noProof/>
            <w:webHidden/>
          </w:rPr>
        </w:r>
        <w:r>
          <w:rPr>
            <w:noProof/>
            <w:webHidden/>
          </w:rPr>
          <w:fldChar w:fldCharType="separate"/>
        </w:r>
        <w:r>
          <w:rPr>
            <w:noProof/>
            <w:webHidden/>
          </w:rPr>
          <w:t>1</w:t>
        </w:r>
        <w:r>
          <w:rPr>
            <w:noProof/>
            <w:webHidden/>
          </w:rPr>
          <w:fldChar w:fldCharType="end"/>
        </w:r>
      </w:hyperlink>
    </w:p>
    <w:p w14:paraId="794F4F60" w14:textId="35E5EFFD"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24" w:history="1">
        <w:r w:rsidRPr="008D3121">
          <w:rPr>
            <w:rStyle w:val="Hyperlink"/>
            <w:noProof/>
          </w:rPr>
          <w:t>2.5.</w:t>
        </w:r>
        <w:r>
          <w:rPr>
            <w:rFonts w:asciiTheme="minorHAnsi" w:eastAsiaTheme="minorEastAsia" w:hAnsiTheme="minorHAnsi" w:cstheme="minorBidi"/>
            <w:bCs w:val="0"/>
            <w:noProof/>
            <w:color w:val="auto"/>
            <w:sz w:val="22"/>
            <w:lang w:val="de-DE" w:eastAsia="zh-CN"/>
          </w:rPr>
          <w:tab/>
        </w:r>
        <w:r w:rsidRPr="008D3121">
          <w:rPr>
            <w:rStyle w:val="Hyperlink"/>
            <w:noProof/>
          </w:rPr>
          <w:t>swe_get_library_path()</w:t>
        </w:r>
        <w:r>
          <w:rPr>
            <w:noProof/>
            <w:webHidden/>
          </w:rPr>
          <w:tab/>
        </w:r>
        <w:r>
          <w:rPr>
            <w:noProof/>
            <w:webHidden/>
          </w:rPr>
          <w:fldChar w:fldCharType="begin"/>
        </w:r>
        <w:r>
          <w:rPr>
            <w:noProof/>
            <w:webHidden/>
          </w:rPr>
          <w:instrText xml:space="preserve"> PAGEREF _Toc49847824 \h </w:instrText>
        </w:r>
        <w:r>
          <w:rPr>
            <w:noProof/>
            <w:webHidden/>
          </w:rPr>
        </w:r>
        <w:r>
          <w:rPr>
            <w:noProof/>
            <w:webHidden/>
          </w:rPr>
          <w:fldChar w:fldCharType="separate"/>
        </w:r>
        <w:r>
          <w:rPr>
            <w:noProof/>
            <w:webHidden/>
          </w:rPr>
          <w:t>1</w:t>
        </w:r>
        <w:r>
          <w:rPr>
            <w:noProof/>
            <w:webHidden/>
          </w:rPr>
          <w:fldChar w:fldCharType="end"/>
        </w:r>
      </w:hyperlink>
    </w:p>
    <w:p w14:paraId="72A4FDA6" w14:textId="47076BDD" w:rsidR="006C0D37" w:rsidRDefault="006C0D37">
      <w:pPr>
        <w:pStyle w:val="Verzeichnis1"/>
        <w:tabs>
          <w:tab w:val="left" w:pos="403"/>
          <w:tab w:val="right" w:leader="dot" w:pos="10455"/>
        </w:tabs>
        <w:rPr>
          <w:rFonts w:asciiTheme="minorHAnsi" w:eastAsiaTheme="minorEastAsia" w:hAnsiTheme="minorHAnsi" w:cstheme="minorBidi"/>
          <w:bCs w:val="0"/>
          <w:noProof/>
          <w:color w:val="auto"/>
          <w:sz w:val="22"/>
          <w:lang w:val="de-DE" w:eastAsia="zh-CN"/>
        </w:rPr>
      </w:pPr>
      <w:hyperlink w:anchor="_Toc49847825" w:history="1">
        <w:r w:rsidRPr="008D3121">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Cs w:val="0"/>
            <w:noProof/>
            <w:color w:val="auto"/>
            <w:sz w:val="22"/>
            <w:lang w:val="de-DE" w:eastAsia="zh-CN"/>
          </w:rPr>
          <w:tab/>
        </w:r>
        <w:r w:rsidRPr="008D3121">
          <w:rPr>
            <w:rStyle w:val="Hyperlink"/>
            <w:noProof/>
          </w:rPr>
          <w:t>The functions swe_calc_ut() and swe_calc()</w:t>
        </w:r>
        <w:r>
          <w:rPr>
            <w:noProof/>
            <w:webHidden/>
          </w:rPr>
          <w:tab/>
        </w:r>
        <w:r>
          <w:rPr>
            <w:noProof/>
            <w:webHidden/>
          </w:rPr>
          <w:fldChar w:fldCharType="begin"/>
        </w:r>
        <w:r>
          <w:rPr>
            <w:noProof/>
            <w:webHidden/>
          </w:rPr>
          <w:instrText xml:space="preserve"> PAGEREF _Toc49847825 \h </w:instrText>
        </w:r>
        <w:r>
          <w:rPr>
            <w:noProof/>
            <w:webHidden/>
          </w:rPr>
        </w:r>
        <w:r>
          <w:rPr>
            <w:noProof/>
            <w:webHidden/>
          </w:rPr>
          <w:fldChar w:fldCharType="separate"/>
        </w:r>
        <w:r>
          <w:rPr>
            <w:noProof/>
            <w:webHidden/>
          </w:rPr>
          <w:t>1</w:t>
        </w:r>
        <w:r>
          <w:rPr>
            <w:noProof/>
            <w:webHidden/>
          </w:rPr>
          <w:fldChar w:fldCharType="end"/>
        </w:r>
      </w:hyperlink>
    </w:p>
    <w:p w14:paraId="3EA3B92C" w14:textId="2F6F747F"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26" w:history="1">
        <w:r w:rsidRPr="008D3121">
          <w:rPr>
            <w:rStyle w:val="Hyperlink"/>
            <w:noProof/>
          </w:rPr>
          <w:t>3.1.</w:t>
        </w:r>
        <w:r>
          <w:rPr>
            <w:rFonts w:asciiTheme="minorHAnsi" w:eastAsiaTheme="minorEastAsia" w:hAnsiTheme="minorHAnsi" w:cstheme="minorBidi"/>
            <w:bCs w:val="0"/>
            <w:noProof/>
            <w:color w:val="auto"/>
            <w:sz w:val="22"/>
            <w:lang w:val="de-DE" w:eastAsia="zh-CN"/>
          </w:rPr>
          <w:tab/>
        </w:r>
        <w:r w:rsidRPr="008D3121">
          <w:rPr>
            <w:rStyle w:val="Hyperlink"/>
            <w:noProof/>
          </w:rPr>
          <w:t>The call parameters</w:t>
        </w:r>
        <w:r>
          <w:rPr>
            <w:noProof/>
            <w:webHidden/>
          </w:rPr>
          <w:tab/>
        </w:r>
        <w:r>
          <w:rPr>
            <w:noProof/>
            <w:webHidden/>
          </w:rPr>
          <w:fldChar w:fldCharType="begin"/>
        </w:r>
        <w:r>
          <w:rPr>
            <w:noProof/>
            <w:webHidden/>
          </w:rPr>
          <w:instrText xml:space="preserve"> PAGEREF _Toc49847826 \h </w:instrText>
        </w:r>
        <w:r>
          <w:rPr>
            <w:noProof/>
            <w:webHidden/>
          </w:rPr>
        </w:r>
        <w:r>
          <w:rPr>
            <w:noProof/>
            <w:webHidden/>
          </w:rPr>
          <w:fldChar w:fldCharType="separate"/>
        </w:r>
        <w:r>
          <w:rPr>
            <w:noProof/>
            <w:webHidden/>
          </w:rPr>
          <w:t>1</w:t>
        </w:r>
        <w:r>
          <w:rPr>
            <w:noProof/>
            <w:webHidden/>
          </w:rPr>
          <w:fldChar w:fldCharType="end"/>
        </w:r>
      </w:hyperlink>
    </w:p>
    <w:p w14:paraId="2A03AE2B" w14:textId="4E7E8342"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27" w:history="1">
        <w:r w:rsidRPr="008D3121">
          <w:rPr>
            <w:rStyle w:val="Hyperlink"/>
            <w:noProof/>
          </w:rPr>
          <w:t>3.2.</w:t>
        </w:r>
        <w:r>
          <w:rPr>
            <w:rFonts w:asciiTheme="minorHAnsi" w:eastAsiaTheme="minorEastAsia" w:hAnsiTheme="minorHAnsi" w:cstheme="minorBidi"/>
            <w:bCs w:val="0"/>
            <w:noProof/>
            <w:color w:val="auto"/>
            <w:sz w:val="22"/>
            <w:lang w:val="de-DE" w:eastAsia="zh-CN"/>
          </w:rPr>
          <w:tab/>
        </w:r>
        <w:r w:rsidRPr="008D3121">
          <w:rPr>
            <w:rStyle w:val="Hyperlink"/>
            <w:noProof/>
          </w:rPr>
          <w:t>Bodies (int ipl)</w:t>
        </w:r>
        <w:r>
          <w:rPr>
            <w:noProof/>
            <w:webHidden/>
          </w:rPr>
          <w:tab/>
        </w:r>
        <w:r>
          <w:rPr>
            <w:noProof/>
            <w:webHidden/>
          </w:rPr>
          <w:fldChar w:fldCharType="begin"/>
        </w:r>
        <w:r>
          <w:rPr>
            <w:noProof/>
            <w:webHidden/>
          </w:rPr>
          <w:instrText xml:space="preserve"> PAGEREF _Toc49847827 \h </w:instrText>
        </w:r>
        <w:r>
          <w:rPr>
            <w:noProof/>
            <w:webHidden/>
          </w:rPr>
        </w:r>
        <w:r>
          <w:rPr>
            <w:noProof/>
            <w:webHidden/>
          </w:rPr>
          <w:fldChar w:fldCharType="separate"/>
        </w:r>
        <w:r>
          <w:rPr>
            <w:noProof/>
            <w:webHidden/>
          </w:rPr>
          <w:t>1</w:t>
        </w:r>
        <w:r>
          <w:rPr>
            <w:noProof/>
            <w:webHidden/>
          </w:rPr>
          <w:fldChar w:fldCharType="end"/>
        </w:r>
      </w:hyperlink>
    </w:p>
    <w:p w14:paraId="6A3D71A6" w14:textId="58EEFACF"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828" w:history="1">
        <w:r w:rsidRPr="008D3121">
          <w:rPr>
            <w:rStyle w:val="Hyperlink"/>
          </w:rPr>
          <w:t>3.2.1.</w:t>
        </w:r>
        <w:r>
          <w:rPr>
            <w:rFonts w:asciiTheme="minorHAnsi" w:eastAsiaTheme="minorEastAsia" w:hAnsiTheme="minorHAnsi" w:cstheme="minorBidi"/>
            <w:color w:val="auto"/>
            <w:sz w:val="22"/>
            <w:szCs w:val="22"/>
            <w:lang w:val="de-DE" w:eastAsia="zh-CN"/>
          </w:rPr>
          <w:tab/>
        </w:r>
        <w:r w:rsidRPr="008D3121">
          <w:rPr>
            <w:rStyle w:val="Hyperlink"/>
          </w:rPr>
          <w:t>Additional asteroids</w:t>
        </w:r>
        <w:r>
          <w:rPr>
            <w:webHidden/>
          </w:rPr>
          <w:tab/>
        </w:r>
        <w:r>
          <w:rPr>
            <w:webHidden/>
          </w:rPr>
          <w:fldChar w:fldCharType="begin"/>
        </w:r>
        <w:r>
          <w:rPr>
            <w:webHidden/>
          </w:rPr>
          <w:instrText xml:space="preserve"> PAGEREF _Toc49847828 \h </w:instrText>
        </w:r>
        <w:r>
          <w:rPr>
            <w:webHidden/>
          </w:rPr>
        </w:r>
        <w:r>
          <w:rPr>
            <w:webHidden/>
          </w:rPr>
          <w:fldChar w:fldCharType="separate"/>
        </w:r>
        <w:r>
          <w:rPr>
            <w:webHidden/>
          </w:rPr>
          <w:t>1</w:t>
        </w:r>
        <w:r>
          <w:rPr>
            <w:webHidden/>
          </w:rPr>
          <w:fldChar w:fldCharType="end"/>
        </w:r>
      </w:hyperlink>
    </w:p>
    <w:p w14:paraId="523DD8D3" w14:textId="3551AA80"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829" w:history="1">
        <w:r w:rsidRPr="008D3121">
          <w:rPr>
            <w:rStyle w:val="Hyperlink"/>
          </w:rPr>
          <w:t>3.2.2.</w:t>
        </w:r>
        <w:r>
          <w:rPr>
            <w:rFonts w:asciiTheme="minorHAnsi" w:eastAsiaTheme="minorEastAsia" w:hAnsiTheme="minorHAnsi" w:cstheme="minorBidi"/>
            <w:color w:val="auto"/>
            <w:sz w:val="22"/>
            <w:szCs w:val="22"/>
            <w:lang w:val="de-DE" w:eastAsia="zh-CN"/>
          </w:rPr>
          <w:tab/>
        </w:r>
        <w:r w:rsidRPr="008D3121">
          <w:rPr>
            <w:rStyle w:val="Hyperlink"/>
          </w:rPr>
          <w:t>Fictitious planets</w:t>
        </w:r>
        <w:r>
          <w:rPr>
            <w:webHidden/>
          </w:rPr>
          <w:tab/>
        </w:r>
        <w:r>
          <w:rPr>
            <w:webHidden/>
          </w:rPr>
          <w:fldChar w:fldCharType="begin"/>
        </w:r>
        <w:r>
          <w:rPr>
            <w:webHidden/>
          </w:rPr>
          <w:instrText xml:space="preserve"> PAGEREF _Toc49847829 \h </w:instrText>
        </w:r>
        <w:r>
          <w:rPr>
            <w:webHidden/>
          </w:rPr>
        </w:r>
        <w:r>
          <w:rPr>
            <w:webHidden/>
          </w:rPr>
          <w:fldChar w:fldCharType="separate"/>
        </w:r>
        <w:r>
          <w:rPr>
            <w:webHidden/>
          </w:rPr>
          <w:t>1</w:t>
        </w:r>
        <w:r>
          <w:rPr>
            <w:webHidden/>
          </w:rPr>
          <w:fldChar w:fldCharType="end"/>
        </w:r>
      </w:hyperlink>
    </w:p>
    <w:p w14:paraId="29B40998" w14:textId="1679A3E4"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830" w:history="1">
        <w:r w:rsidRPr="008D3121">
          <w:rPr>
            <w:rStyle w:val="Hyperlink"/>
          </w:rPr>
          <w:t>3.2.3.</w:t>
        </w:r>
        <w:r>
          <w:rPr>
            <w:rFonts w:asciiTheme="minorHAnsi" w:eastAsiaTheme="minorEastAsia" w:hAnsiTheme="minorHAnsi" w:cstheme="minorBidi"/>
            <w:color w:val="auto"/>
            <w:sz w:val="22"/>
            <w:szCs w:val="22"/>
            <w:lang w:val="de-DE" w:eastAsia="zh-CN"/>
          </w:rPr>
          <w:tab/>
        </w:r>
        <w:r w:rsidRPr="008D3121">
          <w:rPr>
            <w:rStyle w:val="Hyperlink"/>
          </w:rPr>
          <w:t>Obliquity and nutation</w:t>
        </w:r>
        <w:r>
          <w:rPr>
            <w:webHidden/>
          </w:rPr>
          <w:tab/>
        </w:r>
        <w:r>
          <w:rPr>
            <w:webHidden/>
          </w:rPr>
          <w:fldChar w:fldCharType="begin"/>
        </w:r>
        <w:r>
          <w:rPr>
            <w:webHidden/>
          </w:rPr>
          <w:instrText xml:space="preserve"> PAGEREF _Toc49847830 \h </w:instrText>
        </w:r>
        <w:r>
          <w:rPr>
            <w:webHidden/>
          </w:rPr>
        </w:r>
        <w:r>
          <w:rPr>
            <w:webHidden/>
          </w:rPr>
          <w:fldChar w:fldCharType="separate"/>
        </w:r>
        <w:r>
          <w:rPr>
            <w:webHidden/>
          </w:rPr>
          <w:t>1</w:t>
        </w:r>
        <w:r>
          <w:rPr>
            <w:webHidden/>
          </w:rPr>
          <w:fldChar w:fldCharType="end"/>
        </w:r>
      </w:hyperlink>
    </w:p>
    <w:p w14:paraId="7AE0D81E" w14:textId="53783E02"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31" w:history="1">
        <w:r w:rsidRPr="008D3121">
          <w:rPr>
            <w:rStyle w:val="Hyperlink"/>
            <w:noProof/>
          </w:rPr>
          <w:t>3.3.</w:t>
        </w:r>
        <w:r>
          <w:rPr>
            <w:rFonts w:asciiTheme="minorHAnsi" w:eastAsiaTheme="minorEastAsia" w:hAnsiTheme="minorHAnsi" w:cstheme="minorBidi"/>
            <w:bCs w:val="0"/>
            <w:noProof/>
            <w:color w:val="auto"/>
            <w:sz w:val="22"/>
            <w:lang w:val="de-DE" w:eastAsia="zh-CN"/>
          </w:rPr>
          <w:tab/>
        </w:r>
        <w:r w:rsidRPr="008D3121">
          <w:rPr>
            <w:rStyle w:val="Hyperlink"/>
            <w:noProof/>
          </w:rPr>
          <w:t>Options chosen by flag bits (long iflag)</w:t>
        </w:r>
        <w:r>
          <w:rPr>
            <w:noProof/>
            <w:webHidden/>
          </w:rPr>
          <w:tab/>
        </w:r>
        <w:r>
          <w:rPr>
            <w:noProof/>
            <w:webHidden/>
          </w:rPr>
          <w:fldChar w:fldCharType="begin"/>
        </w:r>
        <w:r>
          <w:rPr>
            <w:noProof/>
            <w:webHidden/>
          </w:rPr>
          <w:instrText xml:space="preserve"> PAGEREF _Toc49847831 \h </w:instrText>
        </w:r>
        <w:r>
          <w:rPr>
            <w:noProof/>
            <w:webHidden/>
          </w:rPr>
        </w:r>
        <w:r>
          <w:rPr>
            <w:noProof/>
            <w:webHidden/>
          </w:rPr>
          <w:fldChar w:fldCharType="separate"/>
        </w:r>
        <w:r>
          <w:rPr>
            <w:noProof/>
            <w:webHidden/>
          </w:rPr>
          <w:t>1</w:t>
        </w:r>
        <w:r>
          <w:rPr>
            <w:noProof/>
            <w:webHidden/>
          </w:rPr>
          <w:fldChar w:fldCharType="end"/>
        </w:r>
      </w:hyperlink>
    </w:p>
    <w:p w14:paraId="1ECFF72E" w14:textId="3F9D1F28"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832" w:history="1">
        <w:r w:rsidRPr="008D3121">
          <w:rPr>
            <w:rStyle w:val="Hyperlink"/>
          </w:rPr>
          <w:t>3.3.1.</w:t>
        </w:r>
        <w:r>
          <w:rPr>
            <w:rFonts w:asciiTheme="minorHAnsi" w:eastAsiaTheme="minorEastAsia" w:hAnsiTheme="minorHAnsi" w:cstheme="minorBidi"/>
            <w:color w:val="auto"/>
            <w:sz w:val="22"/>
            <w:szCs w:val="22"/>
            <w:lang w:val="de-DE" w:eastAsia="zh-CN"/>
          </w:rPr>
          <w:tab/>
        </w:r>
        <w:r w:rsidRPr="008D3121">
          <w:rPr>
            <w:rStyle w:val="Hyperlink"/>
          </w:rPr>
          <w:t>The use of flag bits</w:t>
        </w:r>
        <w:r>
          <w:rPr>
            <w:webHidden/>
          </w:rPr>
          <w:tab/>
        </w:r>
        <w:r>
          <w:rPr>
            <w:webHidden/>
          </w:rPr>
          <w:fldChar w:fldCharType="begin"/>
        </w:r>
        <w:r>
          <w:rPr>
            <w:webHidden/>
          </w:rPr>
          <w:instrText xml:space="preserve"> PAGEREF _Toc49847832 \h </w:instrText>
        </w:r>
        <w:r>
          <w:rPr>
            <w:webHidden/>
          </w:rPr>
        </w:r>
        <w:r>
          <w:rPr>
            <w:webHidden/>
          </w:rPr>
          <w:fldChar w:fldCharType="separate"/>
        </w:r>
        <w:r>
          <w:rPr>
            <w:webHidden/>
          </w:rPr>
          <w:t>1</w:t>
        </w:r>
        <w:r>
          <w:rPr>
            <w:webHidden/>
          </w:rPr>
          <w:fldChar w:fldCharType="end"/>
        </w:r>
      </w:hyperlink>
    </w:p>
    <w:p w14:paraId="2B4A51FD" w14:textId="55F1526B"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833" w:history="1">
        <w:r w:rsidRPr="008D3121">
          <w:rPr>
            <w:rStyle w:val="Hyperlink"/>
          </w:rPr>
          <w:t>3.3.2.</w:t>
        </w:r>
        <w:r>
          <w:rPr>
            <w:rFonts w:asciiTheme="minorHAnsi" w:eastAsiaTheme="minorEastAsia" w:hAnsiTheme="minorHAnsi" w:cstheme="minorBidi"/>
            <w:color w:val="auto"/>
            <w:sz w:val="22"/>
            <w:szCs w:val="22"/>
            <w:lang w:val="de-DE" w:eastAsia="zh-CN"/>
          </w:rPr>
          <w:tab/>
        </w:r>
        <w:r w:rsidRPr="008D3121">
          <w:rPr>
            <w:rStyle w:val="Hyperlink"/>
          </w:rPr>
          <w:t>Ephemeris flags</w:t>
        </w:r>
        <w:r>
          <w:rPr>
            <w:webHidden/>
          </w:rPr>
          <w:tab/>
        </w:r>
        <w:r>
          <w:rPr>
            <w:webHidden/>
          </w:rPr>
          <w:fldChar w:fldCharType="begin"/>
        </w:r>
        <w:r>
          <w:rPr>
            <w:webHidden/>
          </w:rPr>
          <w:instrText xml:space="preserve"> PAGEREF _Toc49847833 \h </w:instrText>
        </w:r>
        <w:r>
          <w:rPr>
            <w:webHidden/>
          </w:rPr>
        </w:r>
        <w:r>
          <w:rPr>
            <w:webHidden/>
          </w:rPr>
          <w:fldChar w:fldCharType="separate"/>
        </w:r>
        <w:r>
          <w:rPr>
            <w:webHidden/>
          </w:rPr>
          <w:t>1</w:t>
        </w:r>
        <w:r>
          <w:rPr>
            <w:webHidden/>
          </w:rPr>
          <w:fldChar w:fldCharType="end"/>
        </w:r>
      </w:hyperlink>
    </w:p>
    <w:p w14:paraId="5D382C2D" w14:textId="2F2260A7"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834" w:history="1">
        <w:r w:rsidRPr="008D3121">
          <w:rPr>
            <w:rStyle w:val="Hyperlink"/>
          </w:rPr>
          <w:t>3.3.3.</w:t>
        </w:r>
        <w:r>
          <w:rPr>
            <w:rFonts w:asciiTheme="minorHAnsi" w:eastAsiaTheme="minorEastAsia" w:hAnsiTheme="minorHAnsi" w:cstheme="minorBidi"/>
            <w:color w:val="auto"/>
            <w:sz w:val="22"/>
            <w:szCs w:val="22"/>
            <w:lang w:val="de-DE" w:eastAsia="zh-CN"/>
          </w:rPr>
          <w:tab/>
        </w:r>
        <w:r w:rsidRPr="008D3121">
          <w:rPr>
            <w:rStyle w:val="Hyperlink"/>
          </w:rPr>
          <w:t>Speed flag</w:t>
        </w:r>
        <w:r>
          <w:rPr>
            <w:webHidden/>
          </w:rPr>
          <w:tab/>
        </w:r>
        <w:r>
          <w:rPr>
            <w:webHidden/>
          </w:rPr>
          <w:fldChar w:fldCharType="begin"/>
        </w:r>
        <w:r>
          <w:rPr>
            <w:webHidden/>
          </w:rPr>
          <w:instrText xml:space="preserve"> PAGEREF _Toc49847834 \h </w:instrText>
        </w:r>
        <w:r>
          <w:rPr>
            <w:webHidden/>
          </w:rPr>
        </w:r>
        <w:r>
          <w:rPr>
            <w:webHidden/>
          </w:rPr>
          <w:fldChar w:fldCharType="separate"/>
        </w:r>
        <w:r>
          <w:rPr>
            <w:webHidden/>
          </w:rPr>
          <w:t>1</w:t>
        </w:r>
        <w:r>
          <w:rPr>
            <w:webHidden/>
          </w:rPr>
          <w:fldChar w:fldCharType="end"/>
        </w:r>
      </w:hyperlink>
    </w:p>
    <w:p w14:paraId="4F03AF4F" w14:textId="02D38606"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835" w:history="1">
        <w:r w:rsidRPr="008D3121">
          <w:rPr>
            <w:rStyle w:val="Hyperlink"/>
          </w:rPr>
          <w:t>3.3.4.</w:t>
        </w:r>
        <w:r>
          <w:rPr>
            <w:rFonts w:asciiTheme="minorHAnsi" w:eastAsiaTheme="minorEastAsia" w:hAnsiTheme="minorHAnsi" w:cstheme="minorBidi"/>
            <w:color w:val="auto"/>
            <w:sz w:val="22"/>
            <w:szCs w:val="22"/>
            <w:lang w:val="de-DE" w:eastAsia="zh-CN"/>
          </w:rPr>
          <w:tab/>
        </w:r>
        <w:r w:rsidRPr="008D3121">
          <w:rPr>
            <w:rStyle w:val="Hyperlink"/>
          </w:rPr>
          <w:t>Coordinate systems, degrees and radians</w:t>
        </w:r>
        <w:r>
          <w:rPr>
            <w:webHidden/>
          </w:rPr>
          <w:tab/>
        </w:r>
        <w:r>
          <w:rPr>
            <w:webHidden/>
          </w:rPr>
          <w:fldChar w:fldCharType="begin"/>
        </w:r>
        <w:r>
          <w:rPr>
            <w:webHidden/>
          </w:rPr>
          <w:instrText xml:space="preserve"> PAGEREF _Toc49847835 \h </w:instrText>
        </w:r>
        <w:r>
          <w:rPr>
            <w:webHidden/>
          </w:rPr>
        </w:r>
        <w:r>
          <w:rPr>
            <w:webHidden/>
          </w:rPr>
          <w:fldChar w:fldCharType="separate"/>
        </w:r>
        <w:r>
          <w:rPr>
            <w:webHidden/>
          </w:rPr>
          <w:t>1</w:t>
        </w:r>
        <w:r>
          <w:rPr>
            <w:webHidden/>
          </w:rPr>
          <w:fldChar w:fldCharType="end"/>
        </w:r>
      </w:hyperlink>
    </w:p>
    <w:p w14:paraId="5B69584B" w14:textId="5586281E"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836" w:history="1">
        <w:r w:rsidRPr="008D3121">
          <w:rPr>
            <w:rStyle w:val="Hyperlink"/>
          </w:rPr>
          <w:t>3.3.5.</w:t>
        </w:r>
        <w:r>
          <w:rPr>
            <w:rFonts w:asciiTheme="minorHAnsi" w:eastAsiaTheme="minorEastAsia" w:hAnsiTheme="minorHAnsi" w:cstheme="minorBidi"/>
            <w:color w:val="auto"/>
            <w:sz w:val="22"/>
            <w:szCs w:val="22"/>
            <w:lang w:val="de-DE" w:eastAsia="zh-CN"/>
          </w:rPr>
          <w:tab/>
        </w:r>
        <w:r w:rsidRPr="008D3121">
          <w:rPr>
            <w:rStyle w:val="Hyperlink"/>
          </w:rPr>
          <w:t>Specialties (going beyond common interest)</w:t>
        </w:r>
        <w:r>
          <w:rPr>
            <w:webHidden/>
          </w:rPr>
          <w:tab/>
        </w:r>
        <w:r>
          <w:rPr>
            <w:webHidden/>
          </w:rPr>
          <w:fldChar w:fldCharType="begin"/>
        </w:r>
        <w:r>
          <w:rPr>
            <w:webHidden/>
          </w:rPr>
          <w:instrText xml:space="preserve"> PAGEREF _Toc49847836 \h </w:instrText>
        </w:r>
        <w:r>
          <w:rPr>
            <w:webHidden/>
          </w:rPr>
        </w:r>
        <w:r>
          <w:rPr>
            <w:webHidden/>
          </w:rPr>
          <w:fldChar w:fldCharType="separate"/>
        </w:r>
        <w:r>
          <w:rPr>
            <w:webHidden/>
          </w:rPr>
          <w:t>1</w:t>
        </w:r>
        <w:r>
          <w:rPr>
            <w:webHidden/>
          </w:rPr>
          <w:fldChar w:fldCharType="end"/>
        </w:r>
      </w:hyperlink>
    </w:p>
    <w:p w14:paraId="736D12FB" w14:textId="757EB096"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37" w:history="1">
        <w:r w:rsidRPr="008D3121">
          <w:rPr>
            <w:rStyle w:val="Hyperlink"/>
            <w:noProof/>
          </w:rPr>
          <w:t>3.4.</w:t>
        </w:r>
        <w:r>
          <w:rPr>
            <w:rFonts w:asciiTheme="minorHAnsi" w:eastAsiaTheme="minorEastAsia" w:hAnsiTheme="minorHAnsi" w:cstheme="minorBidi"/>
            <w:bCs w:val="0"/>
            <w:noProof/>
            <w:color w:val="auto"/>
            <w:sz w:val="22"/>
            <w:lang w:val="de-DE" w:eastAsia="zh-CN"/>
          </w:rPr>
          <w:tab/>
        </w:r>
        <w:r w:rsidRPr="008D3121">
          <w:rPr>
            <w:rStyle w:val="Hyperlink"/>
            <w:noProof/>
          </w:rPr>
          <w:t>Position and Speed (double xx[6])</w:t>
        </w:r>
        <w:r>
          <w:rPr>
            <w:noProof/>
            <w:webHidden/>
          </w:rPr>
          <w:tab/>
        </w:r>
        <w:r>
          <w:rPr>
            <w:noProof/>
            <w:webHidden/>
          </w:rPr>
          <w:fldChar w:fldCharType="begin"/>
        </w:r>
        <w:r>
          <w:rPr>
            <w:noProof/>
            <w:webHidden/>
          </w:rPr>
          <w:instrText xml:space="preserve"> PAGEREF _Toc49847837 \h </w:instrText>
        </w:r>
        <w:r>
          <w:rPr>
            <w:noProof/>
            <w:webHidden/>
          </w:rPr>
        </w:r>
        <w:r>
          <w:rPr>
            <w:noProof/>
            <w:webHidden/>
          </w:rPr>
          <w:fldChar w:fldCharType="separate"/>
        </w:r>
        <w:r>
          <w:rPr>
            <w:noProof/>
            <w:webHidden/>
          </w:rPr>
          <w:t>1</w:t>
        </w:r>
        <w:r>
          <w:rPr>
            <w:noProof/>
            <w:webHidden/>
          </w:rPr>
          <w:fldChar w:fldCharType="end"/>
        </w:r>
      </w:hyperlink>
    </w:p>
    <w:p w14:paraId="3A7E09F1" w14:textId="6E70D25C"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38" w:history="1">
        <w:r w:rsidRPr="008D3121">
          <w:rPr>
            <w:rStyle w:val="Hyperlink"/>
            <w:noProof/>
          </w:rPr>
          <w:t>3.5.</w:t>
        </w:r>
        <w:r>
          <w:rPr>
            <w:rFonts w:asciiTheme="minorHAnsi" w:eastAsiaTheme="minorEastAsia" w:hAnsiTheme="minorHAnsi" w:cstheme="minorBidi"/>
            <w:bCs w:val="0"/>
            <w:noProof/>
            <w:color w:val="auto"/>
            <w:sz w:val="22"/>
            <w:lang w:val="de-DE" w:eastAsia="zh-CN"/>
          </w:rPr>
          <w:tab/>
        </w:r>
        <w:r w:rsidRPr="008D3121">
          <w:rPr>
            <w:rStyle w:val="Hyperlink"/>
            <w:noProof/>
          </w:rPr>
          <w:t>Error handling and return values</w:t>
        </w:r>
        <w:r>
          <w:rPr>
            <w:noProof/>
            <w:webHidden/>
          </w:rPr>
          <w:tab/>
        </w:r>
        <w:r>
          <w:rPr>
            <w:noProof/>
            <w:webHidden/>
          </w:rPr>
          <w:fldChar w:fldCharType="begin"/>
        </w:r>
        <w:r>
          <w:rPr>
            <w:noProof/>
            <w:webHidden/>
          </w:rPr>
          <w:instrText xml:space="preserve"> PAGEREF _Toc49847838 \h </w:instrText>
        </w:r>
        <w:r>
          <w:rPr>
            <w:noProof/>
            <w:webHidden/>
          </w:rPr>
        </w:r>
        <w:r>
          <w:rPr>
            <w:noProof/>
            <w:webHidden/>
          </w:rPr>
          <w:fldChar w:fldCharType="separate"/>
        </w:r>
        <w:r>
          <w:rPr>
            <w:noProof/>
            <w:webHidden/>
          </w:rPr>
          <w:t>1</w:t>
        </w:r>
        <w:r>
          <w:rPr>
            <w:noProof/>
            <w:webHidden/>
          </w:rPr>
          <w:fldChar w:fldCharType="end"/>
        </w:r>
      </w:hyperlink>
    </w:p>
    <w:p w14:paraId="1050259D" w14:textId="4FEAAA28" w:rsidR="006C0D37" w:rsidRDefault="006C0D37">
      <w:pPr>
        <w:pStyle w:val="Verzeichnis1"/>
        <w:tabs>
          <w:tab w:val="left" w:pos="403"/>
          <w:tab w:val="right" w:leader="dot" w:pos="10455"/>
        </w:tabs>
        <w:rPr>
          <w:rFonts w:asciiTheme="minorHAnsi" w:eastAsiaTheme="minorEastAsia" w:hAnsiTheme="minorHAnsi" w:cstheme="minorBidi"/>
          <w:bCs w:val="0"/>
          <w:noProof/>
          <w:color w:val="auto"/>
          <w:sz w:val="22"/>
          <w:lang w:val="de-DE" w:eastAsia="zh-CN"/>
        </w:rPr>
      </w:pPr>
      <w:hyperlink w:anchor="_Toc49847839" w:history="1">
        <w:r w:rsidRPr="008D3121">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bCs w:val="0"/>
            <w:noProof/>
            <w:color w:val="auto"/>
            <w:sz w:val="22"/>
            <w:lang w:val="de-DE" w:eastAsia="zh-CN"/>
          </w:rPr>
          <w:tab/>
        </w:r>
        <w:r w:rsidRPr="008D3121">
          <w:rPr>
            <w:rStyle w:val="Hyperlink"/>
            <w:noProof/>
          </w:rPr>
          <w:t>The function swe_get_planet_name()</w:t>
        </w:r>
        <w:r>
          <w:rPr>
            <w:noProof/>
            <w:webHidden/>
          </w:rPr>
          <w:tab/>
        </w:r>
        <w:r>
          <w:rPr>
            <w:noProof/>
            <w:webHidden/>
          </w:rPr>
          <w:fldChar w:fldCharType="begin"/>
        </w:r>
        <w:r>
          <w:rPr>
            <w:noProof/>
            <w:webHidden/>
          </w:rPr>
          <w:instrText xml:space="preserve"> PAGEREF _Toc49847839 \h </w:instrText>
        </w:r>
        <w:r>
          <w:rPr>
            <w:noProof/>
            <w:webHidden/>
          </w:rPr>
        </w:r>
        <w:r>
          <w:rPr>
            <w:noProof/>
            <w:webHidden/>
          </w:rPr>
          <w:fldChar w:fldCharType="separate"/>
        </w:r>
        <w:r>
          <w:rPr>
            <w:noProof/>
            <w:webHidden/>
          </w:rPr>
          <w:t>1</w:t>
        </w:r>
        <w:r>
          <w:rPr>
            <w:noProof/>
            <w:webHidden/>
          </w:rPr>
          <w:fldChar w:fldCharType="end"/>
        </w:r>
      </w:hyperlink>
    </w:p>
    <w:p w14:paraId="6DBFC150" w14:textId="0B1B76C9" w:rsidR="006C0D37" w:rsidRDefault="006C0D37">
      <w:pPr>
        <w:pStyle w:val="Verzeichnis1"/>
        <w:tabs>
          <w:tab w:val="left" w:pos="403"/>
          <w:tab w:val="right" w:leader="dot" w:pos="10455"/>
        </w:tabs>
        <w:rPr>
          <w:rFonts w:asciiTheme="minorHAnsi" w:eastAsiaTheme="minorEastAsia" w:hAnsiTheme="minorHAnsi" w:cstheme="minorBidi"/>
          <w:bCs w:val="0"/>
          <w:noProof/>
          <w:color w:val="auto"/>
          <w:sz w:val="22"/>
          <w:lang w:val="de-DE" w:eastAsia="zh-CN"/>
        </w:rPr>
      </w:pPr>
      <w:hyperlink w:anchor="_Toc49847840" w:history="1">
        <w:r w:rsidRPr="008D3121">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bCs w:val="0"/>
            <w:noProof/>
            <w:color w:val="auto"/>
            <w:sz w:val="22"/>
            <w:lang w:val="de-DE" w:eastAsia="zh-CN"/>
          </w:rPr>
          <w:tab/>
        </w:r>
        <w:r w:rsidRPr="008D3121">
          <w:rPr>
            <w:rStyle w:val="Hyperlink"/>
            <w:noProof/>
          </w:rPr>
          <w:t>Fixed stars functions</w:t>
        </w:r>
        <w:r>
          <w:rPr>
            <w:noProof/>
            <w:webHidden/>
          </w:rPr>
          <w:tab/>
        </w:r>
        <w:r>
          <w:rPr>
            <w:noProof/>
            <w:webHidden/>
          </w:rPr>
          <w:fldChar w:fldCharType="begin"/>
        </w:r>
        <w:r>
          <w:rPr>
            <w:noProof/>
            <w:webHidden/>
          </w:rPr>
          <w:instrText xml:space="preserve"> PAGEREF _Toc49847840 \h </w:instrText>
        </w:r>
        <w:r>
          <w:rPr>
            <w:noProof/>
            <w:webHidden/>
          </w:rPr>
        </w:r>
        <w:r>
          <w:rPr>
            <w:noProof/>
            <w:webHidden/>
          </w:rPr>
          <w:fldChar w:fldCharType="separate"/>
        </w:r>
        <w:r>
          <w:rPr>
            <w:noProof/>
            <w:webHidden/>
          </w:rPr>
          <w:t>1</w:t>
        </w:r>
        <w:r>
          <w:rPr>
            <w:noProof/>
            <w:webHidden/>
          </w:rPr>
          <w:fldChar w:fldCharType="end"/>
        </w:r>
      </w:hyperlink>
    </w:p>
    <w:p w14:paraId="70680CA0" w14:textId="2AD1E594"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41" w:history="1">
        <w:r w:rsidRPr="008D3121">
          <w:rPr>
            <w:rStyle w:val="Hyperlink"/>
            <w:noProof/>
          </w:rPr>
          <w:t>5.1.</w:t>
        </w:r>
        <w:r>
          <w:rPr>
            <w:rFonts w:asciiTheme="minorHAnsi" w:eastAsiaTheme="minorEastAsia" w:hAnsiTheme="minorHAnsi" w:cstheme="minorBidi"/>
            <w:bCs w:val="0"/>
            <w:noProof/>
            <w:color w:val="auto"/>
            <w:sz w:val="22"/>
            <w:lang w:val="de-DE" w:eastAsia="zh-CN"/>
          </w:rPr>
          <w:tab/>
        </w:r>
        <w:r w:rsidRPr="008D3121">
          <w:rPr>
            <w:rStyle w:val="Hyperlink"/>
            <w:noProof/>
          </w:rPr>
          <w:t>Different functions for calculating fixed star positions</w:t>
        </w:r>
        <w:r>
          <w:rPr>
            <w:noProof/>
            <w:webHidden/>
          </w:rPr>
          <w:tab/>
        </w:r>
        <w:r>
          <w:rPr>
            <w:noProof/>
            <w:webHidden/>
          </w:rPr>
          <w:fldChar w:fldCharType="begin"/>
        </w:r>
        <w:r>
          <w:rPr>
            <w:noProof/>
            <w:webHidden/>
          </w:rPr>
          <w:instrText xml:space="preserve"> PAGEREF _Toc49847841 \h </w:instrText>
        </w:r>
        <w:r>
          <w:rPr>
            <w:noProof/>
            <w:webHidden/>
          </w:rPr>
        </w:r>
        <w:r>
          <w:rPr>
            <w:noProof/>
            <w:webHidden/>
          </w:rPr>
          <w:fldChar w:fldCharType="separate"/>
        </w:r>
        <w:r>
          <w:rPr>
            <w:noProof/>
            <w:webHidden/>
          </w:rPr>
          <w:t>1</w:t>
        </w:r>
        <w:r>
          <w:rPr>
            <w:noProof/>
            <w:webHidden/>
          </w:rPr>
          <w:fldChar w:fldCharType="end"/>
        </w:r>
      </w:hyperlink>
    </w:p>
    <w:p w14:paraId="62B94BFC" w14:textId="68F3FEA8"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42" w:history="1">
        <w:r w:rsidRPr="008D3121">
          <w:rPr>
            <w:rStyle w:val="Hyperlink"/>
            <w:noProof/>
          </w:rPr>
          <w:t>5.2.</w:t>
        </w:r>
        <w:r>
          <w:rPr>
            <w:rFonts w:asciiTheme="minorHAnsi" w:eastAsiaTheme="minorEastAsia" w:hAnsiTheme="minorHAnsi" w:cstheme="minorBidi"/>
            <w:bCs w:val="0"/>
            <w:noProof/>
            <w:color w:val="auto"/>
            <w:sz w:val="22"/>
            <w:lang w:val="de-DE" w:eastAsia="zh-CN"/>
          </w:rPr>
          <w:tab/>
        </w:r>
        <w:r w:rsidRPr="008D3121">
          <w:rPr>
            <w:rStyle w:val="Hyperlink"/>
            <w:noProof/>
          </w:rPr>
          <w:t>swe_fixstar2_ut(), swe_fixstar2(), swe_fixstar_ut(), swe_fixstar()</w:t>
        </w:r>
        <w:r>
          <w:rPr>
            <w:noProof/>
            <w:webHidden/>
          </w:rPr>
          <w:tab/>
        </w:r>
        <w:r>
          <w:rPr>
            <w:noProof/>
            <w:webHidden/>
          </w:rPr>
          <w:fldChar w:fldCharType="begin"/>
        </w:r>
        <w:r>
          <w:rPr>
            <w:noProof/>
            <w:webHidden/>
          </w:rPr>
          <w:instrText xml:space="preserve"> PAGEREF _Toc49847842 \h </w:instrText>
        </w:r>
        <w:r>
          <w:rPr>
            <w:noProof/>
            <w:webHidden/>
          </w:rPr>
        </w:r>
        <w:r>
          <w:rPr>
            <w:noProof/>
            <w:webHidden/>
          </w:rPr>
          <w:fldChar w:fldCharType="separate"/>
        </w:r>
        <w:r>
          <w:rPr>
            <w:noProof/>
            <w:webHidden/>
          </w:rPr>
          <w:t>1</w:t>
        </w:r>
        <w:r>
          <w:rPr>
            <w:noProof/>
            <w:webHidden/>
          </w:rPr>
          <w:fldChar w:fldCharType="end"/>
        </w:r>
      </w:hyperlink>
    </w:p>
    <w:p w14:paraId="79A4F81B" w14:textId="6BA63CCF"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43" w:history="1">
        <w:r w:rsidRPr="008D3121">
          <w:rPr>
            <w:rStyle w:val="Hyperlink"/>
            <w:noProof/>
          </w:rPr>
          <w:t>5.3.</w:t>
        </w:r>
        <w:r>
          <w:rPr>
            <w:rFonts w:asciiTheme="minorHAnsi" w:eastAsiaTheme="minorEastAsia" w:hAnsiTheme="minorHAnsi" w:cstheme="minorBidi"/>
            <w:bCs w:val="0"/>
            <w:noProof/>
            <w:color w:val="auto"/>
            <w:sz w:val="22"/>
            <w:lang w:val="de-DE" w:eastAsia="zh-CN"/>
          </w:rPr>
          <w:tab/>
        </w:r>
        <w:r w:rsidRPr="008D3121">
          <w:rPr>
            <w:rStyle w:val="Hyperlink"/>
            <w:noProof/>
          </w:rPr>
          <w:t>swe_fixstar2_mag(), swe_fixstar_mag()</w:t>
        </w:r>
        <w:r>
          <w:rPr>
            <w:noProof/>
            <w:webHidden/>
          </w:rPr>
          <w:tab/>
        </w:r>
        <w:r>
          <w:rPr>
            <w:noProof/>
            <w:webHidden/>
          </w:rPr>
          <w:fldChar w:fldCharType="begin"/>
        </w:r>
        <w:r>
          <w:rPr>
            <w:noProof/>
            <w:webHidden/>
          </w:rPr>
          <w:instrText xml:space="preserve"> PAGEREF _Toc49847843 \h </w:instrText>
        </w:r>
        <w:r>
          <w:rPr>
            <w:noProof/>
            <w:webHidden/>
          </w:rPr>
        </w:r>
        <w:r>
          <w:rPr>
            <w:noProof/>
            <w:webHidden/>
          </w:rPr>
          <w:fldChar w:fldCharType="separate"/>
        </w:r>
        <w:r>
          <w:rPr>
            <w:noProof/>
            <w:webHidden/>
          </w:rPr>
          <w:t>1</w:t>
        </w:r>
        <w:r>
          <w:rPr>
            <w:noProof/>
            <w:webHidden/>
          </w:rPr>
          <w:fldChar w:fldCharType="end"/>
        </w:r>
      </w:hyperlink>
    </w:p>
    <w:p w14:paraId="48CF23C9" w14:textId="46F9B80A" w:rsidR="006C0D37" w:rsidRDefault="006C0D37">
      <w:pPr>
        <w:pStyle w:val="Verzeichnis1"/>
        <w:tabs>
          <w:tab w:val="left" w:pos="403"/>
          <w:tab w:val="right" w:leader="dot" w:pos="10455"/>
        </w:tabs>
        <w:rPr>
          <w:rFonts w:asciiTheme="minorHAnsi" w:eastAsiaTheme="minorEastAsia" w:hAnsiTheme="minorHAnsi" w:cstheme="minorBidi"/>
          <w:bCs w:val="0"/>
          <w:noProof/>
          <w:color w:val="auto"/>
          <w:sz w:val="22"/>
          <w:lang w:val="de-DE" w:eastAsia="zh-CN"/>
        </w:rPr>
      </w:pPr>
      <w:hyperlink w:anchor="_Toc49847844" w:history="1">
        <w:r w:rsidRPr="008D3121">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bCs w:val="0"/>
            <w:noProof/>
            <w:color w:val="auto"/>
            <w:sz w:val="22"/>
            <w:lang w:val="de-DE" w:eastAsia="zh-CN"/>
          </w:rPr>
          <w:tab/>
        </w:r>
        <w:r w:rsidRPr="008D3121">
          <w:rPr>
            <w:rStyle w:val="Hyperlink"/>
            <w:noProof/>
          </w:rPr>
          <w:t>Kepler elements, apsides and nodes, orbital periods</w:t>
        </w:r>
        <w:r>
          <w:rPr>
            <w:noProof/>
            <w:webHidden/>
          </w:rPr>
          <w:tab/>
        </w:r>
        <w:r>
          <w:rPr>
            <w:noProof/>
            <w:webHidden/>
          </w:rPr>
          <w:fldChar w:fldCharType="begin"/>
        </w:r>
        <w:r>
          <w:rPr>
            <w:noProof/>
            <w:webHidden/>
          </w:rPr>
          <w:instrText xml:space="preserve"> PAGEREF _Toc49847844 \h </w:instrText>
        </w:r>
        <w:r>
          <w:rPr>
            <w:noProof/>
            <w:webHidden/>
          </w:rPr>
        </w:r>
        <w:r>
          <w:rPr>
            <w:noProof/>
            <w:webHidden/>
          </w:rPr>
          <w:fldChar w:fldCharType="separate"/>
        </w:r>
        <w:r>
          <w:rPr>
            <w:noProof/>
            <w:webHidden/>
          </w:rPr>
          <w:t>1</w:t>
        </w:r>
        <w:r>
          <w:rPr>
            <w:noProof/>
            <w:webHidden/>
          </w:rPr>
          <w:fldChar w:fldCharType="end"/>
        </w:r>
      </w:hyperlink>
    </w:p>
    <w:p w14:paraId="4D9CB926" w14:textId="202CEC4E"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45" w:history="1">
        <w:r w:rsidRPr="008D3121">
          <w:rPr>
            <w:rStyle w:val="Hyperlink"/>
            <w:noProof/>
          </w:rPr>
          <w:t>6.1.</w:t>
        </w:r>
        <w:r>
          <w:rPr>
            <w:rFonts w:asciiTheme="minorHAnsi" w:eastAsiaTheme="minorEastAsia" w:hAnsiTheme="minorHAnsi" w:cstheme="minorBidi"/>
            <w:bCs w:val="0"/>
            <w:noProof/>
            <w:color w:val="auto"/>
            <w:sz w:val="22"/>
            <w:lang w:val="de-DE" w:eastAsia="zh-CN"/>
          </w:rPr>
          <w:tab/>
        </w:r>
        <w:r w:rsidRPr="008D3121">
          <w:rPr>
            <w:rStyle w:val="Hyperlink"/>
            <w:noProof/>
          </w:rPr>
          <w:t>swe_nod_aps_ut()</w:t>
        </w:r>
        <w:r>
          <w:rPr>
            <w:noProof/>
            <w:webHidden/>
          </w:rPr>
          <w:tab/>
        </w:r>
        <w:r>
          <w:rPr>
            <w:noProof/>
            <w:webHidden/>
          </w:rPr>
          <w:fldChar w:fldCharType="begin"/>
        </w:r>
        <w:r>
          <w:rPr>
            <w:noProof/>
            <w:webHidden/>
          </w:rPr>
          <w:instrText xml:space="preserve"> PAGEREF _Toc49847845 \h </w:instrText>
        </w:r>
        <w:r>
          <w:rPr>
            <w:noProof/>
            <w:webHidden/>
          </w:rPr>
        </w:r>
        <w:r>
          <w:rPr>
            <w:noProof/>
            <w:webHidden/>
          </w:rPr>
          <w:fldChar w:fldCharType="separate"/>
        </w:r>
        <w:r>
          <w:rPr>
            <w:noProof/>
            <w:webHidden/>
          </w:rPr>
          <w:t>1</w:t>
        </w:r>
        <w:r>
          <w:rPr>
            <w:noProof/>
            <w:webHidden/>
          </w:rPr>
          <w:fldChar w:fldCharType="end"/>
        </w:r>
      </w:hyperlink>
    </w:p>
    <w:p w14:paraId="1077CC8F" w14:textId="606A5EFF"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46" w:history="1">
        <w:r w:rsidRPr="008D3121">
          <w:rPr>
            <w:rStyle w:val="Hyperlink"/>
            <w:noProof/>
          </w:rPr>
          <w:t>6.2.</w:t>
        </w:r>
        <w:r>
          <w:rPr>
            <w:rFonts w:asciiTheme="minorHAnsi" w:eastAsiaTheme="minorEastAsia" w:hAnsiTheme="minorHAnsi" w:cstheme="minorBidi"/>
            <w:bCs w:val="0"/>
            <w:noProof/>
            <w:color w:val="auto"/>
            <w:sz w:val="22"/>
            <w:lang w:val="de-DE" w:eastAsia="zh-CN"/>
          </w:rPr>
          <w:tab/>
        </w:r>
        <w:r w:rsidRPr="008D3121">
          <w:rPr>
            <w:rStyle w:val="Hyperlink"/>
            <w:noProof/>
          </w:rPr>
          <w:t>swe_nod_aps()</w:t>
        </w:r>
        <w:r>
          <w:rPr>
            <w:noProof/>
            <w:webHidden/>
          </w:rPr>
          <w:tab/>
        </w:r>
        <w:r>
          <w:rPr>
            <w:noProof/>
            <w:webHidden/>
          </w:rPr>
          <w:fldChar w:fldCharType="begin"/>
        </w:r>
        <w:r>
          <w:rPr>
            <w:noProof/>
            <w:webHidden/>
          </w:rPr>
          <w:instrText xml:space="preserve"> PAGEREF _Toc49847846 \h </w:instrText>
        </w:r>
        <w:r>
          <w:rPr>
            <w:noProof/>
            <w:webHidden/>
          </w:rPr>
        </w:r>
        <w:r>
          <w:rPr>
            <w:noProof/>
            <w:webHidden/>
          </w:rPr>
          <w:fldChar w:fldCharType="separate"/>
        </w:r>
        <w:r>
          <w:rPr>
            <w:noProof/>
            <w:webHidden/>
          </w:rPr>
          <w:t>1</w:t>
        </w:r>
        <w:r>
          <w:rPr>
            <w:noProof/>
            <w:webHidden/>
          </w:rPr>
          <w:fldChar w:fldCharType="end"/>
        </w:r>
      </w:hyperlink>
    </w:p>
    <w:p w14:paraId="5EEF570D" w14:textId="3CF691F4"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47" w:history="1">
        <w:r w:rsidRPr="008D3121">
          <w:rPr>
            <w:rStyle w:val="Hyperlink"/>
            <w:noProof/>
          </w:rPr>
          <w:t>6.3.</w:t>
        </w:r>
        <w:r>
          <w:rPr>
            <w:rFonts w:asciiTheme="minorHAnsi" w:eastAsiaTheme="minorEastAsia" w:hAnsiTheme="minorHAnsi" w:cstheme="minorBidi"/>
            <w:bCs w:val="0"/>
            <w:noProof/>
            <w:color w:val="auto"/>
            <w:sz w:val="22"/>
            <w:lang w:val="de-DE" w:eastAsia="zh-CN"/>
          </w:rPr>
          <w:tab/>
        </w:r>
        <w:r w:rsidRPr="008D3121">
          <w:rPr>
            <w:rStyle w:val="Hyperlink"/>
            <w:noProof/>
          </w:rPr>
          <w:t>swe_get_orbital_elements()</w:t>
        </w:r>
        <w:r>
          <w:rPr>
            <w:noProof/>
            <w:webHidden/>
          </w:rPr>
          <w:tab/>
        </w:r>
        <w:r>
          <w:rPr>
            <w:noProof/>
            <w:webHidden/>
          </w:rPr>
          <w:fldChar w:fldCharType="begin"/>
        </w:r>
        <w:r>
          <w:rPr>
            <w:noProof/>
            <w:webHidden/>
          </w:rPr>
          <w:instrText xml:space="preserve"> PAGEREF _Toc49847847 \h </w:instrText>
        </w:r>
        <w:r>
          <w:rPr>
            <w:noProof/>
            <w:webHidden/>
          </w:rPr>
        </w:r>
        <w:r>
          <w:rPr>
            <w:noProof/>
            <w:webHidden/>
          </w:rPr>
          <w:fldChar w:fldCharType="separate"/>
        </w:r>
        <w:r>
          <w:rPr>
            <w:noProof/>
            <w:webHidden/>
          </w:rPr>
          <w:t>1</w:t>
        </w:r>
        <w:r>
          <w:rPr>
            <w:noProof/>
            <w:webHidden/>
          </w:rPr>
          <w:fldChar w:fldCharType="end"/>
        </w:r>
      </w:hyperlink>
    </w:p>
    <w:p w14:paraId="1EEB640B" w14:textId="66A2783F"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48" w:history="1">
        <w:r w:rsidRPr="008D3121">
          <w:rPr>
            <w:rStyle w:val="Hyperlink"/>
            <w:noProof/>
          </w:rPr>
          <w:t>6.4.</w:t>
        </w:r>
        <w:r>
          <w:rPr>
            <w:rFonts w:asciiTheme="minorHAnsi" w:eastAsiaTheme="minorEastAsia" w:hAnsiTheme="minorHAnsi" w:cstheme="minorBidi"/>
            <w:bCs w:val="0"/>
            <w:noProof/>
            <w:color w:val="auto"/>
            <w:sz w:val="22"/>
            <w:lang w:val="de-DE" w:eastAsia="zh-CN"/>
          </w:rPr>
          <w:tab/>
        </w:r>
        <w:r w:rsidRPr="008D3121">
          <w:rPr>
            <w:rStyle w:val="Hyperlink"/>
            <w:noProof/>
          </w:rPr>
          <w:t>swe_orbit_max_min_true_distance()</w:t>
        </w:r>
        <w:r>
          <w:rPr>
            <w:noProof/>
            <w:webHidden/>
          </w:rPr>
          <w:tab/>
        </w:r>
        <w:r>
          <w:rPr>
            <w:noProof/>
            <w:webHidden/>
          </w:rPr>
          <w:fldChar w:fldCharType="begin"/>
        </w:r>
        <w:r>
          <w:rPr>
            <w:noProof/>
            <w:webHidden/>
          </w:rPr>
          <w:instrText xml:space="preserve"> PAGEREF _Toc49847848 \h </w:instrText>
        </w:r>
        <w:r>
          <w:rPr>
            <w:noProof/>
            <w:webHidden/>
          </w:rPr>
        </w:r>
        <w:r>
          <w:rPr>
            <w:noProof/>
            <w:webHidden/>
          </w:rPr>
          <w:fldChar w:fldCharType="separate"/>
        </w:r>
        <w:r>
          <w:rPr>
            <w:noProof/>
            <w:webHidden/>
          </w:rPr>
          <w:t>1</w:t>
        </w:r>
        <w:r>
          <w:rPr>
            <w:noProof/>
            <w:webHidden/>
          </w:rPr>
          <w:fldChar w:fldCharType="end"/>
        </w:r>
      </w:hyperlink>
    </w:p>
    <w:p w14:paraId="4769B710" w14:textId="0FBE96B1" w:rsidR="006C0D37" w:rsidRDefault="006C0D37">
      <w:pPr>
        <w:pStyle w:val="Verzeichnis1"/>
        <w:tabs>
          <w:tab w:val="left" w:pos="403"/>
          <w:tab w:val="right" w:leader="dot" w:pos="10455"/>
        </w:tabs>
        <w:rPr>
          <w:rFonts w:asciiTheme="minorHAnsi" w:eastAsiaTheme="minorEastAsia" w:hAnsiTheme="minorHAnsi" w:cstheme="minorBidi"/>
          <w:bCs w:val="0"/>
          <w:noProof/>
          <w:color w:val="auto"/>
          <w:sz w:val="22"/>
          <w:lang w:val="de-DE" w:eastAsia="zh-CN"/>
        </w:rPr>
      </w:pPr>
      <w:hyperlink w:anchor="_Toc49847849" w:history="1">
        <w:r w:rsidRPr="008D3121">
          <w:rPr>
            <w:rStyle w:val="Hyperlink"/>
            <w:noProof/>
            <w14:scene3d>
              <w14:camera w14:prst="orthographicFront"/>
              <w14:lightRig w14:rig="threePt" w14:dir="t">
                <w14:rot w14:lat="0" w14:lon="0" w14:rev="0"/>
              </w14:lightRig>
            </w14:scene3d>
          </w:rPr>
          <w:t>7.</w:t>
        </w:r>
        <w:r>
          <w:rPr>
            <w:rFonts w:asciiTheme="minorHAnsi" w:eastAsiaTheme="minorEastAsia" w:hAnsiTheme="minorHAnsi" w:cstheme="minorBidi"/>
            <w:bCs w:val="0"/>
            <w:noProof/>
            <w:color w:val="auto"/>
            <w:sz w:val="22"/>
            <w:lang w:val="de-DE" w:eastAsia="zh-CN"/>
          </w:rPr>
          <w:tab/>
        </w:r>
        <w:r w:rsidRPr="008D3121">
          <w:rPr>
            <w:rStyle w:val="Hyperlink"/>
            <w:noProof/>
          </w:rPr>
          <w:t>Eclipses, risings, settings, meridian transits, planetary phenomena</w:t>
        </w:r>
        <w:r>
          <w:rPr>
            <w:noProof/>
            <w:webHidden/>
          </w:rPr>
          <w:tab/>
        </w:r>
        <w:r>
          <w:rPr>
            <w:noProof/>
            <w:webHidden/>
          </w:rPr>
          <w:fldChar w:fldCharType="begin"/>
        </w:r>
        <w:r>
          <w:rPr>
            <w:noProof/>
            <w:webHidden/>
          </w:rPr>
          <w:instrText xml:space="preserve"> PAGEREF _Toc49847849 \h </w:instrText>
        </w:r>
        <w:r>
          <w:rPr>
            <w:noProof/>
            <w:webHidden/>
          </w:rPr>
        </w:r>
        <w:r>
          <w:rPr>
            <w:noProof/>
            <w:webHidden/>
          </w:rPr>
          <w:fldChar w:fldCharType="separate"/>
        </w:r>
        <w:r>
          <w:rPr>
            <w:noProof/>
            <w:webHidden/>
          </w:rPr>
          <w:t>1</w:t>
        </w:r>
        <w:r>
          <w:rPr>
            <w:noProof/>
            <w:webHidden/>
          </w:rPr>
          <w:fldChar w:fldCharType="end"/>
        </w:r>
      </w:hyperlink>
    </w:p>
    <w:p w14:paraId="3DA0BC13" w14:textId="71B4FF4C"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50" w:history="1">
        <w:r w:rsidRPr="008D3121">
          <w:rPr>
            <w:rStyle w:val="Hyperlink"/>
            <w:noProof/>
          </w:rPr>
          <w:t>7.1.</w:t>
        </w:r>
        <w:r>
          <w:rPr>
            <w:rFonts w:asciiTheme="minorHAnsi" w:eastAsiaTheme="minorEastAsia" w:hAnsiTheme="minorHAnsi" w:cstheme="minorBidi"/>
            <w:bCs w:val="0"/>
            <w:noProof/>
            <w:color w:val="auto"/>
            <w:sz w:val="22"/>
            <w:lang w:val="de-DE" w:eastAsia="zh-CN"/>
          </w:rPr>
          <w:tab/>
        </w:r>
        <w:r w:rsidRPr="008D3121">
          <w:rPr>
            <w:rStyle w:val="Hyperlink"/>
            <w:noProof/>
          </w:rPr>
          <w:t>Example of a typical eclipse calculation</w:t>
        </w:r>
        <w:r>
          <w:rPr>
            <w:noProof/>
            <w:webHidden/>
          </w:rPr>
          <w:tab/>
        </w:r>
        <w:r>
          <w:rPr>
            <w:noProof/>
            <w:webHidden/>
          </w:rPr>
          <w:fldChar w:fldCharType="begin"/>
        </w:r>
        <w:r>
          <w:rPr>
            <w:noProof/>
            <w:webHidden/>
          </w:rPr>
          <w:instrText xml:space="preserve"> PAGEREF _Toc49847850 \h </w:instrText>
        </w:r>
        <w:r>
          <w:rPr>
            <w:noProof/>
            <w:webHidden/>
          </w:rPr>
        </w:r>
        <w:r>
          <w:rPr>
            <w:noProof/>
            <w:webHidden/>
          </w:rPr>
          <w:fldChar w:fldCharType="separate"/>
        </w:r>
        <w:r>
          <w:rPr>
            <w:noProof/>
            <w:webHidden/>
          </w:rPr>
          <w:t>1</w:t>
        </w:r>
        <w:r>
          <w:rPr>
            <w:noProof/>
            <w:webHidden/>
          </w:rPr>
          <w:fldChar w:fldCharType="end"/>
        </w:r>
      </w:hyperlink>
    </w:p>
    <w:p w14:paraId="5A5C07E2" w14:textId="5D3FCD73"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51" w:history="1">
        <w:r w:rsidRPr="008D3121">
          <w:rPr>
            <w:rStyle w:val="Hyperlink"/>
            <w:noProof/>
          </w:rPr>
          <w:t>7.2.</w:t>
        </w:r>
        <w:r>
          <w:rPr>
            <w:rFonts w:asciiTheme="minorHAnsi" w:eastAsiaTheme="minorEastAsia" w:hAnsiTheme="minorHAnsi" w:cstheme="minorBidi"/>
            <w:bCs w:val="0"/>
            <w:noProof/>
            <w:color w:val="auto"/>
            <w:sz w:val="22"/>
            <w:lang w:val="de-DE" w:eastAsia="zh-CN"/>
          </w:rPr>
          <w:tab/>
        </w:r>
        <w:r w:rsidRPr="008D3121">
          <w:rPr>
            <w:rStyle w:val="Hyperlink"/>
            <w:noProof/>
          </w:rPr>
          <w:t>swe_sol_eclipse_when_loc()</w:t>
        </w:r>
        <w:r>
          <w:rPr>
            <w:noProof/>
            <w:webHidden/>
          </w:rPr>
          <w:tab/>
        </w:r>
        <w:r>
          <w:rPr>
            <w:noProof/>
            <w:webHidden/>
          </w:rPr>
          <w:fldChar w:fldCharType="begin"/>
        </w:r>
        <w:r>
          <w:rPr>
            <w:noProof/>
            <w:webHidden/>
          </w:rPr>
          <w:instrText xml:space="preserve"> PAGEREF _Toc49847851 \h </w:instrText>
        </w:r>
        <w:r>
          <w:rPr>
            <w:noProof/>
            <w:webHidden/>
          </w:rPr>
        </w:r>
        <w:r>
          <w:rPr>
            <w:noProof/>
            <w:webHidden/>
          </w:rPr>
          <w:fldChar w:fldCharType="separate"/>
        </w:r>
        <w:r>
          <w:rPr>
            <w:noProof/>
            <w:webHidden/>
          </w:rPr>
          <w:t>1</w:t>
        </w:r>
        <w:r>
          <w:rPr>
            <w:noProof/>
            <w:webHidden/>
          </w:rPr>
          <w:fldChar w:fldCharType="end"/>
        </w:r>
      </w:hyperlink>
    </w:p>
    <w:p w14:paraId="17A740EC" w14:textId="5AABC2BF"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52" w:history="1">
        <w:r w:rsidRPr="008D3121">
          <w:rPr>
            <w:rStyle w:val="Hyperlink"/>
            <w:noProof/>
          </w:rPr>
          <w:t>7.3.</w:t>
        </w:r>
        <w:r>
          <w:rPr>
            <w:rFonts w:asciiTheme="minorHAnsi" w:eastAsiaTheme="minorEastAsia" w:hAnsiTheme="minorHAnsi" w:cstheme="minorBidi"/>
            <w:bCs w:val="0"/>
            <w:noProof/>
            <w:color w:val="auto"/>
            <w:sz w:val="22"/>
            <w:lang w:val="de-DE" w:eastAsia="zh-CN"/>
          </w:rPr>
          <w:tab/>
        </w:r>
        <w:r w:rsidRPr="008D3121">
          <w:rPr>
            <w:rStyle w:val="Hyperlink"/>
            <w:noProof/>
          </w:rPr>
          <w:t>swe_sol_eclipse_when_glob()</w:t>
        </w:r>
        <w:r>
          <w:rPr>
            <w:noProof/>
            <w:webHidden/>
          </w:rPr>
          <w:tab/>
        </w:r>
        <w:r>
          <w:rPr>
            <w:noProof/>
            <w:webHidden/>
          </w:rPr>
          <w:fldChar w:fldCharType="begin"/>
        </w:r>
        <w:r>
          <w:rPr>
            <w:noProof/>
            <w:webHidden/>
          </w:rPr>
          <w:instrText xml:space="preserve"> PAGEREF _Toc49847852 \h </w:instrText>
        </w:r>
        <w:r>
          <w:rPr>
            <w:noProof/>
            <w:webHidden/>
          </w:rPr>
        </w:r>
        <w:r>
          <w:rPr>
            <w:noProof/>
            <w:webHidden/>
          </w:rPr>
          <w:fldChar w:fldCharType="separate"/>
        </w:r>
        <w:r>
          <w:rPr>
            <w:noProof/>
            <w:webHidden/>
          </w:rPr>
          <w:t>1</w:t>
        </w:r>
        <w:r>
          <w:rPr>
            <w:noProof/>
            <w:webHidden/>
          </w:rPr>
          <w:fldChar w:fldCharType="end"/>
        </w:r>
      </w:hyperlink>
    </w:p>
    <w:p w14:paraId="06724CB8" w14:textId="4AF712A7"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53" w:history="1">
        <w:r w:rsidRPr="008D3121">
          <w:rPr>
            <w:rStyle w:val="Hyperlink"/>
            <w:noProof/>
          </w:rPr>
          <w:t>7.4.</w:t>
        </w:r>
        <w:r>
          <w:rPr>
            <w:rFonts w:asciiTheme="minorHAnsi" w:eastAsiaTheme="minorEastAsia" w:hAnsiTheme="minorHAnsi" w:cstheme="minorBidi"/>
            <w:bCs w:val="0"/>
            <w:noProof/>
            <w:color w:val="auto"/>
            <w:sz w:val="22"/>
            <w:lang w:val="de-DE" w:eastAsia="zh-CN"/>
          </w:rPr>
          <w:tab/>
        </w:r>
        <w:r w:rsidRPr="008D3121">
          <w:rPr>
            <w:rStyle w:val="Hyperlink"/>
            <w:noProof/>
          </w:rPr>
          <w:t>swe_sol_eclipse_how ()</w:t>
        </w:r>
        <w:r>
          <w:rPr>
            <w:noProof/>
            <w:webHidden/>
          </w:rPr>
          <w:tab/>
        </w:r>
        <w:r>
          <w:rPr>
            <w:noProof/>
            <w:webHidden/>
          </w:rPr>
          <w:fldChar w:fldCharType="begin"/>
        </w:r>
        <w:r>
          <w:rPr>
            <w:noProof/>
            <w:webHidden/>
          </w:rPr>
          <w:instrText xml:space="preserve"> PAGEREF _Toc49847853 \h </w:instrText>
        </w:r>
        <w:r>
          <w:rPr>
            <w:noProof/>
            <w:webHidden/>
          </w:rPr>
        </w:r>
        <w:r>
          <w:rPr>
            <w:noProof/>
            <w:webHidden/>
          </w:rPr>
          <w:fldChar w:fldCharType="separate"/>
        </w:r>
        <w:r>
          <w:rPr>
            <w:noProof/>
            <w:webHidden/>
          </w:rPr>
          <w:t>1</w:t>
        </w:r>
        <w:r>
          <w:rPr>
            <w:noProof/>
            <w:webHidden/>
          </w:rPr>
          <w:fldChar w:fldCharType="end"/>
        </w:r>
      </w:hyperlink>
    </w:p>
    <w:p w14:paraId="69F5DE0C" w14:textId="53927964"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54" w:history="1">
        <w:r w:rsidRPr="008D3121">
          <w:rPr>
            <w:rStyle w:val="Hyperlink"/>
            <w:noProof/>
          </w:rPr>
          <w:t>7.5.</w:t>
        </w:r>
        <w:r>
          <w:rPr>
            <w:rFonts w:asciiTheme="minorHAnsi" w:eastAsiaTheme="minorEastAsia" w:hAnsiTheme="minorHAnsi" w:cstheme="minorBidi"/>
            <w:bCs w:val="0"/>
            <w:noProof/>
            <w:color w:val="auto"/>
            <w:sz w:val="22"/>
            <w:lang w:val="de-DE" w:eastAsia="zh-CN"/>
          </w:rPr>
          <w:tab/>
        </w:r>
        <w:r w:rsidRPr="008D3121">
          <w:rPr>
            <w:rStyle w:val="Hyperlink"/>
            <w:noProof/>
          </w:rPr>
          <w:t>swe_sol_eclipse_where ()</w:t>
        </w:r>
        <w:r>
          <w:rPr>
            <w:noProof/>
            <w:webHidden/>
          </w:rPr>
          <w:tab/>
        </w:r>
        <w:r>
          <w:rPr>
            <w:noProof/>
            <w:webHidden/>
          </w:rPr>
          <w:fldChar w:fldCharType="begin"/>
        </w:r>
        <w:r>
          <w:rPr>
            <w:noProof/>
            <w:webHidden/>
          </w:rPr>
          <w:instrText xml:space="preserve"> PAGEREF _Toc49847854 \h </w:instrText>
        </w:r>
        <w:r>
          <w:rPr>
            <w:noProof/>
            <w:webHidden/>
          </w:rPr>
        </w:r>
        <w:r>
          <w:rPr>
            <w:noProof/>
            <w:webHidden/>
          </w:rPr>
          <w:fldChar w:fldCharType="separate"/>
        </w:r>
        <w:r>
          <w:rPr>
            <w:noProof/>
            <w:webHidden/>
          </w:rPr>
          <w:t>1</w:t>
        </w:r>
        <w:r>
          <w:rPr>
            <w:noProof/>
            <w:webHidden/>
          </w:rPr>
          <w:fldChar w:fldCharType="end"/>
        </w:r>
      </w:hyperlink>
    </w:p>
    <w:p w14:paraId="18545CD6" w14:textId="797C383F"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55" w:history="1">
        <w:r w:rsidRPr="008D3121">
          <w:rPr>
            <w:rStyle w:val="Hyperlink"/>
            <w:noProof/>
          </w:rPr>
          <w:t>7.6.</w:t>
        </w:r>
        <w:r>
          <w:rPr>
            <w:rFonts w:asciiTheme="minorHAnsi" w:eastAsiaTheme="minorEastAsia" w:hAnsiTheme="minorHAnsi" w:cstheme="minorBidi"/>
            <w:bCs w:val="0"/>
            <w:noProof/>
            <w:color w:val="auto"/>
            <w:sz w:val="22"/>
            <w:lang w:val="de-DE" w:eastAsia="zh-CN"/>
          </w:rPr>
          <w:tab/>
        </w:r>
        <w:r w:rsidRPr="008D3121">
          <w:rPr>
            <w:rStyle w:val="Hyperlink"/>
            <w:noProof/>
          </w:rPr>
          <w:t>swe_lun_occult_when_loc()</w:t>
        </w:r>
        <w:r>
          <w:rPr>
            <w:noProof/>
            <w:webHidden/>
          </w:rPr>
          <w:tab/>
        </w:r>
        <w:r>
          <w:rPr>
            <w:noProof/>
            <w:webHidden/>
          </w:rPr>
          <w:fldChar w:fldCharType="begin"/>
        </w:r>
        <w:r>
          <w:rPr>
            <w:noProof/>
            <w:webHidden/>
          </w:rPr>
          <w:instrText xml:space="preserve"> PAGEREF _Toc49847855 \h </w:instrText>
        </w:r>
        <w:r>
          <w:rPr>
            <w:noProof/>
            <w:webHidden/>
          </w:rPr>
        </w:r>
        <w:r>
          <w:rPr>
            <w:noProof/>
            <w:webHidden/>
          </w:rPr>
          <w:fldChar w:fldCharType="separate"/>
        </w:r>
        <w:r>
          <w:rPr>
            <w:noProof/>
            <w:webHidden/>
          </w:rPr>
          <w:t>1</w:t>
        </w:r>
        <w:r>
          <w:rPr>
            <w:noProof/>
            <w:webHidden/>
          </w:rPr>
          <w:fldChar w:fldCharType="end"/>
        </w:r>
      </w:hyperlink>
    </w:p>
    <w:p w14:paraId="777A357C" w14:textId="5392F3BE"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56" w:history="1">
        <w:r w:rsidRPr="008D3121">
          <w:rPr>
            <w:rStyle w:val="Hyperlink"/>
            <w:noProof/>
          </w:rPr>
          <w:t>7.7.</w:t>
        </w:r>
        <w:r>
          <w:rPr>
            <w:rFonts w:asciiTheme="minorHAnsi" w:eastAsiaTheme="minorEastAsia" w:hAnsiTheme="minorHAnsi" w:cstheme="minorBidi"/>
            <w:bCs w:val="0"/>
            <w:noProof/>
            <w:color w:val="auto"/>
            <w:sz w:val="22"/>
            <w:lang w:val="de-DE" w:eastAsia="zh-CN"/>
          </w:rPr>
          <w:tab/>
        </w:r>
        <w:r w:rsidRPr="008D3121">
          <w:rPr>
            <w:rStyle w:val="Hyperlink"/>
            <w:noProof/>
          </w:rPr>
          <w:t>swe_lun_occult_when_glob()</w:t>
        </w:r>
        <w:r>
          <w:rPr>
            <w:noProof/>
            <w:webHidden/>
          </w:rPr>
          <w:tab/>
        </w:r>
        <w:r>
          <w:rPr>
            <w:noProof/>
            <w:webHidden/>
          </w:rPr>
          <w:fldChar w:fldCharType="begin"/>
        </w:r>
        <w:r>
          <w:rPr>
            <w:noProof/>
            <w:webHidden/>
          </w:rPr>
          <w:instrText xml:space="preserve"> PAGEREF _Toc49847856 \h </w:instrText>
        </w:r>
        <w:r>
          <w:rPr>
            <w:noProof/>
            <w:webHidden/>
          </w:rPr>
        </w:r>
        <w:r>
          <w:rPr>
            <w:noProof/>
            <w:webHidden/>
          </w:rPr>
          <w:fldChar w:fldCharType="separate"/>
        </w:r>
        <w:r>
          <w:rPr>
            <w:noProof/>
            <w:webHidden/>
          </w:rPr>
          <w:t>1</w:t>
        </w:r>
        <w:r>
          <w:rPr>
            <w:noProof/>
            <w:webHidden/>
          </w:rPr>
          <w:fldChar w:fldCharType="end"/>
        </w:r>
      </w:hyperlink>
    </w:p>
    <w:p w14:paraId="2662DBA5" w14:textId="14CF20E7"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57" w:history="1">
        <w:r w:rsidRPr="008D3121">
          <w:rPr>
            <w:rStyle w:val="Hyperlink"/>
            <w:noProof/>
          </w:rPr>
          <w:t>7.8.</w:t>
        </w:r>
        <w:r>
          <w:rPr>
            <w:rFonts w:asciiTheme="minorHAnsi" w:eastAsiaTheme="minorEastAsia" w:hAnsiTheme="minorHAnsi" w:cstheme="minorBidi"/>
            <w:bCs w:val="0"/>
            <w:noProof/>
            <w:color w:val="auto"/>
            <w:sz w:val="22"/>
            <w:lang w:val="de-DE" w:eastAsia="zh-CN"/>
          </w:rPr>
          <w:tab/>
        </w:r>
        <w:r w:rsidRPr="008D3121">
          <w:rPr>
            <w:rStyle w:val="Hyperlink"/>
            <w:noProof/>
          </w:rPr>
          <w:t>swe_lun_occult_where ()</w:t>
        </w:r>
        <w:r>
          <w:rPr>
            <w:noProof/>
            <w:webHidden/>
          </w:rPr>
          <w:tab/>
        </w:r>
        <w:r>
          <w:rPr>
            <w:noProof/>
            <w:webHidden/>
          </w:rPr>
          <w:fldChar w:fldCharType="begin"/>
        </w:r>
        <w:r>
          <w:rPr>
            <w:noProof/>
            <w:webHidden/>
          </w:rPr>
          <w:instrText xml:space="preserve"> PAGEREF _Toc49847857 \h </w:instrText>
        </w:r>
        <w:r>
          <w:rPr>
            <w:noProof/>
            <w:webHidden/>
          </w:rPr>
        </w:r>
        <w:r>
          <w:rPr>
            <w:noProof/>
            <w:webHidden/>
          </w:rPr>
          <w:fldChar w:fldCharType="separate"/>
        </w:r>
        <w:r>
          <w:rPr>
            <w:noProof/>
            <w:webHidden/>
          </w:rPr>
          <w:t>1</w:t>
        </w:r>
        <w:r>
          <w:rPr>
            <w:noProof/>
            <w:webHidden/>
          </w:rPr>
          <w:fldChar w:fldCharType="end"/>
        </w:r>
      </w:hyperlink>
    </w:p>
    <w:p w14:paraId="39911DB0" w14:textId="21C4129B"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58" w:history="1">
        <w:r w:rsidRPr="008D3121">
          <w:rPr>
            <w:rStyle w:val="Hyperlink"/>
            <w:noProof/>
          </w:rPr>
          <w:t>7.9.</w:t>
        </w:r>
        <w:r>
          <w:rPr>
            <w:rFonts w:asciiTheme="minorHAnsi" w:eastAsiaTheme="minorEastAsia" w:hAnsiTheme="minorHAnsi" w:cstheme="minorBidi"/>
            <w:bCs w:val="0"/>
            <w:noProof/>
            <w:color w:val="auto"/>
            <w:sz w:val="22"/>
            <w:lang w:val="de-DE" w:eastAsia="zh-CN"/>
          </w:rPr>
          <w:tab/>
        </w:r>
        <w:r w:rsidRPr="008D3121">
          <w:rPr>
            <w:rStyle w:val="Hyperlink"/>
            <w:noProof/>
          </w:rPr>
          <w:t>swe_lun_eclipse_when_loc ()</w:t>
        </w:r>
        <w:r>
          <w:rPr>
            <w:noProof/>
            <w:webHidden/>
          </w:rPr>
          <w:tab/>
        </w:r>
        <w:r>
          <w:rPr>
            <w:noProof/>
            <w:webHidden/>
          </w:rPr>
          <w:fldChar w:fldCharType="begin"/>
        </w:r>
        <w:r>
          <w:rPr>
            <w:noProof/>
            <w:webHidden/>
          </w:rPr>
          <w:instrText xml:space="preserve"> PAGEREF _Toc49847858 \h </w:instrText>
        </w:r>
        <w:r>
          <w:rPr>
            <w:noProof/>
            <w:webHidden/>
          </w:rPr>
        </w:r>
        <w:r>
          <w:rPr>
            <w:noProof/>
            <w:webHidden/>
          </w:rPr>
          <w:fldChar w:fldCharType="separate"/>
        </w:r>
        <w:r>
          <w:rPr>
            <w:noProof/>
            <w:webHidden/>
          </w:rPr>
          <w:t>1</w:t>
        </w:r>
        <w:r>
          <w:rPr>
            <w:noProof/>
            <w:webHidden/>
          </w:rPr>
          <w:fldChar w:fldCharType="end"/>
        </w:r>
      </w:hyperlink>
    </w:p>
    <w:p w14:paraId="0F2CAD20" w14:textId="0C234341"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859" w:history="1">
        <w:r w:rsidRPr="008D3121">
          <w:rPr>
            <w:rStyle w:val="Hyperlink"/>
            <w:noProof/>
          </w:rPr>
          <w:t>7.10.</w:t>
        </w:r>
        <w:r>
          <w:rPr>
            <w:rFonts w:asciiTheme="minorHAnsi" w:eastAsiaTheme="minorEastAsia" w:hAnsiTheme="minorHAnsi" w:cstheme="minorBidi"/>
            <w:bCs w:val="0"/>
            <w:noProof/>
            <w:color w:val="auto"/>
            <w:sz w:val="22"/>
            <w:lang w:val="de-DE" w:eastAsia="zh-CN"/>
          </w:rPr>
          <w:tab/>
        </w:r>
        <w:r w:rsidRPr="008D3121">
          <w:rPr>
            <w:rStyle w:val="Hyperlink"/>
            <w:noProof/>
          </w:rPr>
          <w:t>swe_lun_eclipse_when ()</w:t>
        </w:r>
        <w:r>
          <w:rPr>
            <w:noProof/>
            <w:webHidden/>
          </w:rPr>
          <w:tab/>
        </w:r>
        <w:r>
          <w:rPr>
            <w:noProof/>
            <w:webHidden/>
          </w:rPr>
          <w:fldChar w:fldCharType="begin"/>
        </w:r>
        <w:r>
          <w:rPr>
            <w:noProof/>
            <w:webHidden/>
          </w:rPr>
          <w:instrText xml:space="preserve"> PAGEREF _Toc49847859 \h </w:instrText>
        </w:r>
        <w:r>
          <w:rPr>
            <w:noProof/>
            <w:webHidden/>
          </w:rPr>
        </w:r>
        <w:r>
          <w:rPr>
            <w:noProof/>
            <w:webHidden/>
          </w:rPr>
          <w:fldChar w:fldCharType="separate"/>
        </w:r>
        <w:r>
          <w:rPr>
            <w:noProof/>
            <w:webHidden/>
          </w:rPr>
          <w:t>1</w:t>
        </w:r>
        <w:r>
          <w:rPr>
            <w:noProof/>
            <w:webHidden/>
          </w:rPr>
          <w:fldChar w:fldCharType="end"/>
        </w:r>
      </w:hyperlink>
    </w:p>
    <w:p w14:paraId="3FFA6357" w14:textId="0A89EAF9"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860" w:history="1">
        <w:r w:rsidRPr="008D3121">
          <w:rPr>
            <w:rStyle w:val="Hyperlink"/>
            <w:noProof/>
          </w:rPr>
          <w:t>7.11.</w:t>
        </w:r>
        <w:r>
          <w:rPr>
            <w:rFonts w:asciiTheme="minorHAnsi" w:eastAsiaTheme="minorEastAsia" w:hAnsiTheme="minorHAnsi" w:cstheme="minorBidi"/>
            <w:bCs w:val="0"/>
            <w:noProof/>
            <w:color w:val="auto"/>
            <w:sz w:val="22"/>
            <w:lang w:val="de-DE" w:eastAsia="zh-CN"/>
          </w:rPr>
          <w:tab/>
        </w:r>
        <w:r w:rsidRPr="008D3121">
          <w:rPr>
            <w:rStyle w:val="Hyperlink"/>
            <w:noProof/>
          </w:rPr>
          <w:t>swe_lun_eclipse_how ()</w:t>
        </w:r>
        <w:r>
          <w:rPr>
            <w:noProof/>
            <w:webHidden/>
          </w:rPr>
          <w:tab/>
        </w:r>
        <w:r>
          <w:rPr>
            <w:noProof/>
            <w:webHidden/>
          </w:rPr>
          <w:fldChar w:fldCharType="begin"/>
        </w:r>
        <w:r>
          <w:rPr>
            <w:noProof/>
            <w:webHidden/>
          </w:rPr>
          <w:instrText xml:space="preserve"> PAGEREF _Toc49847860 \h </w:instrText>
        </w:r>
        <w:r>
          <w:rPr>
            <w:noProof/>
            <w:webHidden/>
          </w:rPr>
        </w:r>
        <w:r>
          <w:rPr>
            <w:noProof/>
            <w:webHidden/>
          </w:rPr>
          <w:fldChar w:fldCharType="separate"/>
        </w:r>
        <w:r>
          <w:rPr>
            <w:noProof/>
            <w:webHidden/>
          </w:rPr>
          <w:t>1</w:t>
        </w:r>
        <w:r>
          <w:rPr>
            <w:noProof/>
            <w:webHidden/>
          </w:rPr>
          <w:fldChar w:fldCharType="end"/>
        </w:r>
      </w:hyperlink>
    </w:p>
    <w:p w14:paraId="03C1DBB9" w14:textId="68B453CE"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861" w:history="1">
        <w:r w:rsidRPr="008D3121">
          <w:rPr>
            <w:rStyle w:val="Hyperlink"/>
            <w:noProof/>
          </w:rPr>
          <w:t>7.12.</w:t>
        </w:r>
        <w:r>
          <w:rPr>
            <w:rFonts w:asciiTheme="minorHAnsi" w:eastAsiaTheme="minorEastAsia" w:hAnsiTheme="minorHAnsi" w:cstheme="minorBidi"/>
            <w:bCs w:val="0"/>
            <w:noProof/>
            <w:color w:val="auto"/>
            <w:sz w:val="22"/>
            <w:lang w:val="de-DE" w:eastAsia="zh-CN"/>
          </w:rPr>
          <w:tab/>
        </w:r>
        <w:r w:rsidRPr="008D3121">
          <w:rPr>
            <w:rStyle w:val="Hyperlink"/>
            <w:noProof/>
          </w:rPr>
          <w:t>swe_rise_trans() and swe_rise_trans_true_hor() (risings, settings, meridian transits)</w:t>
        </w:r>
        <w:r>
          <w:rPr>
            <w:noProof/>
            <w:webHidden/>
          </w:rPr>
          <w:tab/>
        </w:r>
        <w:r>
          <w:rPr>
            <w:noProof/>
            <w:webHidden/>
          </w:rPr>
          <w:fldChar w:fldCharType="begin"/>
        </w:r>
        <w:r>
          <w:rPr>
            <w:noProof/>
            <w:webHidden/>
          </w:rPr>
          <w:instrText xml:space="preserve"> PAGEREF _Toc49847861 \h </w:instrText>
        </w:r>
        <w:r>
          <w:rPr>
            <w:noProof/>
            <w:webHidden/>
          </w:rPr>
        </w:r>
        <w:r>
          <w:rPr>
            <w:noProof/>
            <w:webHidden/>
          </w:rPr>
          <w:fldChar w:fldCharType="separate"/>
        </w:r>
        <w:r>
          <w:rPr>
            <w:noProof/>
            <w:webHidden/>
          </w:rPr>
          <w:t>1</w:t>
        </w:r>
        <w:r>
          <w:rPr>
            <w:noProof/>
            <w:webHidden/>
          </w:rPr>
          <w:fldChar w:fldCharType="end"/>
        </w:r>
      </w:hyperlink>
    </w:p>
    <w:p w14:paraId="3F16F6E3" w14:textId="7FC3F557"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862" w:history="1">
        <w:r w:rsidRPr="008D3121">
          <w:rPr>
            <w:rStyle w:val="Hyperlink"/>
          </w:rPr>
          <w:t>7.12.1.</w:t>
        </w:r>
        <w:r>
          <w:rPr>
            <w:rFonts w:asciiTheme="minorHAnsi" w:eastAsiaTheme="minorEastAsia" w:hAnsiTheme="minorHAnsi" w:cstheme="minorBidi"/>
            <w:color w:val="auto"/>
            <w:sz w:val="22"/>
            <w:szCs w:val="22"/>
            <w:lang w:val="de-DE" w:eastAsia="zh-CN"/>
          </w:rPr>
          <w:tab/>
        </w:r>
        <w:r w:rsidRPr="008D3121">
          <w:rPr>
            <w:rStyle w:val="Hyperlink"/>
          </w:rPr>
          <w:t>Sunrise in Astronomy and in Hindu Astrology</w:t>
        </w:r>
        <w:r>
          <w:rPr>
            <w:webHidden/>
          </w:rPr>
          <w:tab/>
        </w:r>
        <w:r>
          <w:rPr>
            <w:webHidden/>
          </w:rPr>
          <w:fldChar w:fldCharType="begin"/>
        </w:r>
        <w:r>
          <w:rPr>
            <w:webHidden/>
          </w:rPr>
          <w:instrText xml:space="preserve"> PAGEREF _Toc49847862 \h </w:instrText>
        </w:r>
        <w:r>
          <w:rPr>
            <w:webHidden/>
          </w:rPr>
        </w:r>
        <w:r>
          <w:rPr>
            <w:webHidden/>
          </w:rPr>
          <w:fldChar w:fldCharType="separate"/>
        </w:r>
        <w:r>
          <w:rPr>
            <w:webHidden/>
          </w:rPr>
          <w:t>1</w:t>
        </w:r>
        <w:r>
          <w:rPr>
            <w:webHidden/>
          </w:rPr>
          <w:fldChar w:fldCharType="end"/>
        </w:r>
      </w:hyperlink>
    </w:p>
    <w:p w14:paraId="6F0A4285" w14:textId="4C8DF1EE"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863" w:history="1">
        <w:r w:rsidRPr="008D3121">
          <w:rPr>
            <w:rStyle w:val="Hyperlink"/>
            <w:noProof/>
          </w:rPr>
          <w:t>7.13.</w:t>
        </w:r>
        <w:r>
          <w:rPr>
            <w:rFonts w:asciiTheme="minorHAnsi" w:eastAsiaTheme="minorEastAsia" w:hAnsiTheme="minorHAnsi" w:cstheme="minorBidi"/>
            <w:bCs w:val="0"/>
            <w:noProof/>
            <w:color w:val="auto"/>
            <w:sz w:val="22"/>
            <w:lang w:val="de-DE" w:eastAsia="zh-CN"/>
          </w:rPr>
          <w:tab/>
        </w:r>
        <w:r w:rsidRPr="008D3121">
          <w:rPr>
            <w:rStyle w:val="Hyperlink"/>
            <w:noProof/>
          </w:rPr>
          <w:t>swe_pheno_ut() and swe_pheno(), planetary phenomena</w:t>
        </w:r>
        <w:r>
          <w:rPr>
            <w:noProof/>
            <w:webHidden/>
          </w:rPr>
          <w:tab/>
        </w:r>
        <w:r>
          <w:rPr>
            <w:noProof/>
            <w:webHidden/>
          </w:rPr>
          <w:fldChar w:fldCharType="begin"/>
        </w:r>
        <w:r>
          <w:rPr>
            <w:noProof/>
            <w:webHidden/>
          </w:rPr>
          <w:instrText xml:space="preserve"> PAGEREF _Toc49847863 \h </w:instrText>
        </w:r>
        <w:r>
          <w:rPr>
            <w:noProof/>
            <w:webHidden/>
          </w:rPr>
        </w:r>
        <w:r>
          <w:rPr>
            <w:noProof/>
            <w:webHidden/>
          </w:rPr>
          <w:fldChar w:fldCharType="separate"/>
        </w:r>
        <w:r>
          <w:rPr>
            <w:noProof/>
            <w:webHidden/>
          </w:rPr>
          <w:t>1</w:t>
        </w:r>
        <w:r>
          <w:rPr>
            <w:noProof/>
            <w:webHidden/>
          </w:rPr>
          <w:fldChar w:fldCharType="end"/>
        </w:r>
      </w:hyperlink>
    </w:p>
    <w:p w14:paraId="77A6E345" w14:textId="046E9793"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864" w:history="1">
        <w:r w:rsidRPr="008D3121">
          <w:rPr>
            <w:rStyle w:val="Hyperlink"/>
            <w:noProof/>
          </w:rPr>
          <w:t>7.14.</w:t>
        </w:r>
        <w:r>
          <w:rPr>
            <w:rFonts w:asciiTheme="minorHAnsi" w:eastAsiaTheme="minorEastAsia" w:hAnsiTheme="minorHAnsi" w:cstheme="minorBidi"/>
            <w:bCs w:val="0"/>
            <w:noProof/>
            <w:color w:val="auto"/>
            <w:sz w:val="22"/>
            <w:lang w:val="de-DE" w:eastAsia="zh-CN"/>
          </w:rPr>
          <w:tab/>
        </w:r>
        <w:r w:rsidRPr="008D3121">
          <w:rPr>
            <w:rStyle w:val="Hyperlink"/>
            <w:noProof/>
          </w:rPr>
          <w:t>swe_azalt(), horizontal coordinates, azimuth, altitude</w:t>
        </w:r>
        <w:r>
          <w:rPr>
            <w:noProof/>
            <w:webHidden/>
          </w:rPr>
          <w:tab/>
        </w:r>
        <w:r>
          <w:rPr>
            <w:noProof/>
            <w:webHidden/>
          </w:rPr>
          <w:fldChar w:fldCharType="begin"/>
        </w:r>
        <w:r>
          <w:rPr>
            <w:noProof/>
            <w:webHidden/>
          </w:rPr>
          <w:instrText xml:space="preserve"> PAGEREF _Toc49847864 \h </w:instrText>
        </w:r>
        <w:r>
          <w:rPr>
            <w:noProof/>
            <w:webHidden/>
          </w:rPr>
        </w:r>
        <w:r>
          <w:rPr>
            <w:noProof/>
            <w:webHidden/>
          </w:rPr>
          <w:fldChar w:fldCharType="separate"/>
        </w:r>
        <w:r>
          <w:rPr>
            <w:noProof/>
            <w:webHidden/>
          </w:rPr>
          <w:t>1</w:t>
        </w:r>
        <w:r>
          <w:rPr>
            <w:noProof/>
            <w:webHidden/>
          </w:rPr>
          <w:fldChar w:fldCharType="end"/>
        </w:r>
      </w:hyperlink>
    </w:p>
    <w:p w14:paraId="5869D11D" w14:textId="538B2DFB"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865" w:history="1">
        <w:r w:rsidRPr="008D3121">
          <w:rPr>
            <w:rStyle w:val="Hyperlink"/>
            <w:noProof/>
          </w:rPr>
          <w:t>7.15.</w:t>
        </w:r>
        <w:r>
          <w:rPr>
            <w:rFonts w:asciiTheme="minorHAnsi" w:eastAsiaTheme="minorEastAsia" w:hAnsiTheme="minorHAnsi" w:cstheme="minorBidi"/>
            <w:bCs w:val="0"/>
            <w:noProof/>
            <w:color w:val="auto"/>
            <w:sz w:val="22"/>
            <w:lang w:val="de-DE" w:eastAsia="zh-CN"/>
          </w:rPr>
          <w:tab/>
        </w:r>
        <w:r w:rsidRPr="008D3121">
          <w:rPr>
            <w:rStyle w:val="Hyperlink"/>
            <w:noProof/>
          </w:rPr>
          <w:t>swe_azalt_rev()</w:t>
        </w:r>
        <w:r>
          <w:rPr>
            <w:noProof/>
            <w:webHidden/>
          </w:rPr>
          <w:tab/>
        </w:r>
        <w:r>
          <w:rPr>
            <w:noProof/>
            <w:webHidden/>
          </w:rPr>
          <w:fldChar w:fldCharType="begin"/>
        </w:r>
        <w:r>
          <w:rPr>
            <w:noProof/>
            <w:webHidden/>
          </w:rPr>
          <w:instrText xml:space="preserve"> PAGEREF _Toc49847865 \h </w:instrText>
        </w:r>
        <w:r>
          <w:rPr>
            <w:noProof/>
            <w:webHidden/>
          </w:rPr>
        </w:r>
        <w:r>
          <w:rPr>
            <w:noProof/>
            <w:webHidden/>
          </w:rPr>
          <w:fldChar w:fldCharType="separate"/>
        </w:r>
        <w:r>
          <w:rPr>
            <w:noProof/>
            <w:webHidden/>
          </w:rPr>
          <w:t>1</w:t>
        </w:r>
        <w:r>
          <w:rPr>
            <w:noProof/>
            <w:webHidden/>
          </w:rPr>
          <w:fldChar w:fldCharType="end"/>
        </w:r>
      </w:hyperlink>
    </w:p>
    <w:p w14:paraId="6E8839E5" w14:textId="14ACE795"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866" w:history="1">
        <w:r w:rsidRPr="008D3121">
          <w:rPr>
            <w:rStyle w:val="Hyperlink"/>
            <w:noProof/>
          </w:rPr>
          <w:t>7.16.</w:t>
        </w:r>
        <w:r>
          <w:rPr>
            <w:rFonts w:asciiTheme="minorHAnsi" w:eastAsiaTheme="minorEastAsia" w:hAnsiTheme="minorHAnsi" w:cstheme="minorBidi"/>
            <w:bCs w:val="0"/>
            <w:noProof/>
            <w:color w:val="auto"/>
            <w:sz w:val="22"/>
            <w:lang w:val="de-DE" w:eastAsia="zh-CN"/>
          </w:rPr>
          <w:tab/>
        </w:r>
        <w:r w:rsidRPr="008D3121">
          <w:rPr>
            <w:rStyle w:val="Hyperlink"/>
            <w:noProof/>
          </w:rPr>
          <w:t>swe_refrac(), swe_refrac_extended(), refraction</w:t>
        </w:r>
        <w:r>
          <w:rPr>
            <w:noProof/>
            <w:webHidden/>
          </w:rPr>
          <w:tab/>
        </w:r>
        <w:r>
          <w:rPr>
            <w:noProof/>
            <w:webHidden/>
          </w:rPr>
          <w:fldChar w:fldCharType="begin"/>
        </w:r>
        <w:r>
          <w:rPr>
            <w:noProof/>
            <w:webHidden/>
          </w:rPr>
          <w:instrText xml:space="preserve"> PAGEREF _Toc49847866 \h </w:instrText>
        </w:r>
        <w:r>
          <w:rPr>
            <w:noProof/>
            <w:webHidden/>
          </w:rPr>
        </w:r>
        <w:r>
          <w:rPr>
            <w:noProof/>
            <w:webHidden/>
          </w:rPr>
          <w:fldChar w:fldCharType="separate"/>
        </w:r>
        <w:r>
          <w:rPr>
            <w:noProof/>
            <w:webHidden/>
          </w:rPr>
          <w:t>1</w:t>
        </w:r>
        <w:r>
          <w:rPr>
            <w:noProof/>
            <w:webHidden/>
          </w:rPr>
          <w:fldChar w:fldCharType="end"/>
        </w:r>
      </w:hyperlink>
    </w:p>
    <w:p w14:paraId="7B2209C3" w14:textId="17AC0945"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867" w:history="1">
        <w:r w:rsidRPr="008D3121">
          <w:rPr>
            <w:rStyle w:val="Hyperlink"/>
            <w:noProof/>
          </w:rPr>
          <w:t>7.17.</w:t>
        </w:r>
        <w:r>
          <w:rPr>
            <w:rFonts w:asciiTheme="minorHAnsi" w:eastAsiaTheme="minorEastAsia" w:hAnsiTheme="minorHAnsi" w:cstheme="minorBidi"/>
            <w:bCs w:val="0"/>
            <w:noProof/>
            <w:color w:val="auto"/>
            <w:sz w:val="22"/>
            <w:lang w:val="de-DE" w:eastAsia="zh-CN"/>
          </w:rPr>
          <w:tab/>
        </w:r>
        <w:r w:rsidRPr="008D3121">
          <w:rPr>
            <w:rStyle w:val="Hyperlink"/>
            <w:noProof/>
          </w:rPr>
          <w:t>Heliacal risings etc.: swe_heliacal_ut()</w:t>
        </w:r>
        <w:r>
          <w:rPr>
            <w:noProof/>
            <w:webHidden/>
          </w:rPr>
          <w:tab/>
        </w:r>
        <w:r>
          <w:rPr>
            <w:noProof/>
            <w:webHidden/>
          </w:rPr>
          <w:fldChar w:fldCharType="begin"/>
        </w:r>
        <w:r>
          <w:rPr>
            <w:noProof/>
            <w:webHidden/>
          </w:rPr>
          <w:instrText xml:space="preserve"> PAGEREF _Toc49847867 \h </w:instrText>
        </w:r>
        <w:r>
          <w:rPr>
            <w:noProof/>
            <w:webHidden/>
          </w:rPr>
        </w:r>
        <w:r>
          <w:rPr>
            <w:noProof/>
            <w:webHidden/>
          </w:rPr>
          <w:fldChar w:fldCharType="separate"/>
        </w:r>
        <w:r>
          <w:rPr>
            <w:noProof/>
            <w:webHidden/>
          </w:rPr>
          <w:t>1</w:t>
        </w:r>
        <w:r>
          <w:rPr>
            <w:noProof/>
            <w:webHidden/>
          </w:rPr>
          <w:fldChar w:fldCharType="end"/>
        </w:r>
      </w:hyperlink>
    </w:p>
    <w:p w14:paraId="63DD7C8B" w14:textId="1CF7EBDD"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868" w:history="1">
        <w:r w:rsidRPr="008D3121">
          <w:rPr>
            <w:rStyle w:val="Hyperlink"/>
            <w:noProof/>
          </w:rPr>
          <w:t>7.18.</w:t>
        </w:r>
        <w:r>
          <w:rPr>
            <w:rFonts w:asciiTheme="minorHAnsi" w:eastAsiaTheme="minorEastAsia" w:hAnsiTheme="minorHAnsi" w:cstheme="minorBidi"/>
            <w:bCs w:val="0"/>
            <w:noProof/>
            <w:color w:val="auto"/>
            <w:sz w:val="22"/>
            <w:lang w:val="de-DE" w:eastAsia="zh-CN"/>
          </w:rPr>
          <w:tab/>
        </w:r>
        <w:r w:rsidRPr="008D3121">
          <w:rPr>
            <w:rStyle w:val="Hyperlink"/>
            <w:noProof/>
          </w:rPr>
          <w:t>Magnitude limit for visibility: swe_vis_limit_mag()</w:t>
        </w:r>
        <w:r>
          <w:rPr>
            <w:noProof/>
            <w:webHidden/>
          </w:rPr>
          <w:tab/>
        </w:r>
        <w:r>
          <w:rPr>
            <w:noProof/>
            <w:webHidden/>
          </w:rPr>
          <w:fldChar w:fldCharType="begin"/>
        </w:r>
        <w:r>
          <w:rPr>
            <w:noProof/>
            <w:webHidden/>
          </w:rPr>
          <w:instrText xml:space="preserve"> PAGEREF _Toc49847868 \h </w:instrText>
        </w:r>
        <w:r>
          <w:rPr>
            <w:noProof/>
            <w:webHidden/>
          </w:rPr>
        </w:r>
        <w:r>
          <w:rPr>
            <w:noProof/>
            <w:webHidden/>
          </w:rPr>
          <w:fldChar w:fldCharType="separate"/>
        </w:r>
        <w:r>
          <w:rPr>
            <w:noProof/>
            <w:webHidden/>
          </w:rPr>
          <w:t>1</w:t>
        </w:r>
        <w:r>
          <w:rPr>
            <w:noProof/>
            <w:webHidden/>
          </w:rPr>
          <w:fldChar w:fldCharType="end"/>
        </w:r>
      </w:hyperlink>
    </w:p>
    <w:p w14:paraId="42FFC054" w14:textId="1D0F4A10"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869" w:history="1">
        <w:r w:rsidRPr="008D3121">
          <w:rPr>
            <w:rStyle w:val="Hyperlink"/>
            <w:noProof/>
          </w:rPr>
          <w:t>7.19.</w:t>
        </w:r>
        <w:r>
          <w:rPr>
            <w:rFonts w:asciiTheme="minorHAnsi" w:eastAsiaTheme="minorEastAsia" w:hAnsiTheme="minorHAnsi" w:cstheme="minorBidi"/>
            <w:bCs w:val="0"/>
            <w:noProof/>
            <w:color w:val="auto"/>
            <w:sz w:val="22"/>
            <w:lang w:val="de-DE" w:eastAsia="zh-CN"/>
          </w:rPr>
          <w:tab/>
        </w:r>
        <w:r w:rsidRPr="008D3121">
          <w:rPr>
            <w:rStyle w:val="Hyperlink"/>
            <w:noProof/>
          </w:rPr>
          <w:t>Heliacal details: swe_heliacal_pheno_ut()</w:t>
        </w:r>
        <w:r>
          <w:rPr>
            <w:noProof/>
            <w:webHidden/>
          </w:rPr>
          <w:tab/>
        </w:r>
        <w:r>
          <w:rPr>
            <w:noProof/>
            <w:webHidden/>
          </w:rPr>
          <w:fldChar w:fldCharType="begin"/>
        </w:r>
        <w:r>
          <w:rPr>
            <w:noProof/>
            <w:webHidden/>
          </w:rPr>
          <w:instrText xml:space="preserve"> PAGEREF _Toc49847869 \h </w:instrText>
        </w:r>
        <w:r>
          <w:rPr>
            <w:noProof/>
            <w:webHidden/>
          </w:rPr>
        </w:r>
        <w:r>
          <w:rPr>
            <w:noProof/>
            <w:webHidden/>
          </w:rPr>
          <w:fldChar w:fldCharType="separate"/>
        </w:r>
        <w:r>
          <w:rPr>
            <w:noProof/>
            <w:webHidden/>
          </w:rPr>
          <w:t>1</w:t>
        </w:r>
        <w:r>
          <w:rPr>
            <w:noProof/>
            <w:webHidden/>
          </w:rPr>
          <w:fldChar w:fldCharType="end"/>
        </w:r>
      </w:hyperlink>
    </w:p>
    <w:p w14:paraId="68823C91" w14:textId="4159A24A" w:rsidR="006C0D37" w:rsidRDefault="006C0D37">
      <w:pPr>
        <w:pStyle w:val="Verzeichnis1"/>
        <w:tabs>
          <w:tab w:val="left" w:pos="403"/>
          <w:tab w:val="right" w:leader="dot" w:pos="10455"/>
        </w:tabs>
        <w:rPr>
          <w:rFonts w:asciiTheme="minorHAnsi" w:eastAsiaTheme="minorEastAsia" w:hAnsiTheme="minorHAnsi" w:cstheme="minorBidi"/>
          <w:bCs w:val="0"/>
          <w:noProof/>
          <w:color w:val="auto"/>
          <w:sz w:val="22"/>
          <w:lang w:val="de-DE" w:eastAsia="zh-CN"/>
        </w:rPr>
      </w:pPr>
      <w:hyperlink w:anchor="_Toc49847870" w:history="1">
        <w:r w:rsidRPr="008D3121">
          <w:rPr>
            <w:rStyle w:val="Hyperlink"/>
            <w:noProof/>
            <w14:scene3d>
              <w14:camera w14:prst="orthographicFront"/>
              <w14:lightRig w14:rig="threePt" w14:dir="t">
                <w14:rot w14:lat="0" w14:lon="0" w14:rev="0"/>
              </w14:lightRig>
            </w14:scene3d>
          </w:rPr>
          <w:t>8.</w:t>
        </w:r>
        <w:r>
          <w:rPr>
            <w:rFonts w:asciiTheme="minorHAnsi" w:eastAsiaTheme="minorEastAsia" w:hAnsiTheme="minorHAnsi" w:cstheme="minorBidi"/>
            <w:bCs w:val="0"/>
            <w:noProof/>
            <w:color w:val="auto"/>
            <w:sz w:val="22"/>
            <w:lang w:val="de-DE" w:eastAsia="zh-CN"/>
          </w:rPr>
          <w:tab/>
        </w:r>
        <w:r w:rsidRPr="008D3121">
          <w:rPr>
            <w:rStyle w:val="Hyperlink"/>
            <w:noProof/>
          </w:rPr>
          <w:t>Date and time conversion functions</w:t>
        </w:r>
        <w:r>
          <w:rPr>
            <w:noProof/>
            <w:webHidden/>
          </w:rPr>
          <w:tab/>
        </w:r>
        <w:r>
          <w:rPr>
            <w:noProof/>
            <w:webHidden/>
          </w:rPr>
          <w:fldChar w:fldCharType="begin"/>
        </w:r>
        <w:r>
          <w:rPr>
            <w:noProof/>
            <w:webHidden/>
          </w:rPr>
          <w:instrText xml:space="preserve"> PAGEREF _Toc49847870 \h </w:instrText>
        </w:r>
        <w:r>
          <w:rPr>
            <w:noProof/>
            <w:webHidden/>
          </w:rPr>
        </w:r>
        <w:r>
          <w:rPr>
            <w:noProof/>
            <w:webHidden/>
          </w:rPr>
          <w:fldChar w:fldCharType="separate"/>
        </w:r>
        <w:r>
          <w:rPr>
            <w:noProof/>
            <w:webHidden/>
          </w:rPr>
          <w:t>1</w:t>
        </w:r>
        <w:r>
          <w:rPr>
            <w:noProof/>
            <w:webHidden/>
          </w:rPr>
          <w:fldChar w:fldCharType="end"/>
        </w:r>
      </w:hyperlink>
    </w:p>
    <w:p w14:paraId="675A6FA6" w14:textId="52F444C0"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71" w:history="1">
        <w:r w:rsidRPr="008D3121">
          <w:rPr>
            <w:rStyle w:val="Hyperlink"/>
            <w:noProof/>
          </w:rPr>
          <w:t>8.1.</w:t>
        </w:r>
        <w:r>
          <w:rPr>
            <w:rFonts w:asciiTheme="minorHAnsi" w:eastAsiaTheme="minorEastAsia" w:hAnsiTheme="minorHAnsi" w:cstheme="minorBidi"/>
            <w:bCs w:val="0"/>
            <w:noProof/>
            <w:color w:val="auto"/>
            <w:sz w:val="22"/>
            <w:lang w:val="de-DE" w:eastAsia="zh-CN"/>
          </w:rPr>
          <w:tab/>
        </w:r>
        <w:r w:rsidRPr="008D3121">
          <w:rPr>
            <w:rStyle w:val="Hyperlink"/>
            <w:noProof/>
          </w:rPr>
          <w:t>Calendar date and Julian day: swe_julday(), swe_date_conversion(), /swe_revjul()</w:t>
        </w:r>
        <w:r>
          <w:rPr>
            <w:noProof/>
            <w:webHidden/>
          </w:rPr>
          <w:tab/>
        </w:r>
        <w:r>
          <w:rPr>
            <w:noProof/>
            <w:webHidden/>
          </w:rPr>
          <w:fldChar w:fldCharType="begin"/>
        </w:r>
        <w:r>
          <w:rPr>
            <w:noProof/>
            <w:webHidden/>
          </w:rPr>
          <w:instrText xml:space="preserve"> PAGEREF _Toc49847871 \h </w:instrText>
        </w:r>
        <w:r>
          <w:rPr>
            <w:noProof/>
            <w:webHidden/>
          </w:rPr>
        </w:r>
        <w:r>
          <w:rPr>
            <w:noProof/>
            <w:webHidden/>
          </w:rPr>
          <w:fldChar w:fldCharType="separate"/>
        </w:r>
        <w:r>
          <w:rPr>
            <w:noProof/>
            <w:webHidden/>
          </w:rPr>
          <w:t>1</w:t>
        </w:r>
        <w:r>
          <w:rPr>
            <w:noProof/>
            <w:webHidden/>
          </w:rPr>
          <w:fldChar w:fldCharType="end"/>
        </w:r>
      </w:hyperlink>
    </w:p>
    <w:p w14:paraId="137A1F81" w14:textId="200E6C13"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72" w:history="1">
        <w:r w:rsidRPr="008D3121">
          <w:rPr>
            <w:rStyle w:val="Hyperlink"/>
            <w:noProof/>
          </w:rPr>
          <w:t>8.2.</w:t>
        </w:r>
        <w:r>
          <w:rPr>
            <w:rFonts w:asciiTheme="minorHAnsi" w:eastAsiaTheme="minorEastAsia" w:hAnsiTheme="minorHAnsi" w:cstheme="minorBidi"/>
            <w:bCs w:val="0"/>
            <w:noProof/>
            <w:color w:val="auto"/>
            <w:sz w:val="22"/>
            <w:lang w:val="de-DE" w:eastAsia="zh-CN"/>
          </w:rPr>
          <w:tab/>
        </w:r>
        <w:r w:rsidRPr="008D3121">
          <w:rPr>
            <w:rStyle w:val="Hyperlink"/>
            <w:noProof/>
          </w:rPr>
          <w:t>UTC and Julian day: swe_utc_time_zone(), swe_utc_to_jd(), swe_jdet_to_utc(), swe_jdut1_to_utc()</w:t>
        </w:r>
        <w:r>
          <w:rPr>
            <w:noProof/>
            <w:webHidden/>
          </w:rPr>
          <w:tab/>
        </w:r>
        <w:r>
          <w:rPr>
            <w:noProof/>
            <w:webHidden/>
          </w:rPr>
          <w:fldChar w:fldCharType="begin"/>
        </w:r>
        <w:r>
          <w:rPr>
            <w:noProof/>
            <w:webHidden/>
          </w:rPr>
          <w:instrText xml:space="preserve"> PAGEREF _Toc49847872 \h </w:instrText>
        </w:r>
        <w:r>
          <w:rPr>
            <w:noProof/>
            <w:webHidden/>
          </w:rPr>
        </w:r>
        <w:r>
          <w:rPr>
            <w:noProof/>
            <w:webHidden/>
          </w:rPr>
          <w:fldChar w:fldCharType="separate"/>
        </w:r>
        <w:r>
          <w:rPr>
            <w:noProof/>
            <w:webHidden/>
          </w:rPr>
          <w:t>1</w:t>
        </w:r>
        <w:r>
          <w:rPr>
            <w:noProof/>
            <w:webHidden/>
          </w:rPr>
          <w:fldChar w:fldCharType="end"/>
        </w:r>
      </w:hyperlink>
    </w:p>
    <w:p w14:paraId="4F17566E" w14:textId="72AED206"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73" w:history="1">
        <w:r w:rsidRPr="008D3121">
          <w:rPr>
            <w:rStyle w:val="Hyperlink"/>
            <w:noProof/>
          </w:rPr>
          <w:t>8.3.</w:t>
        </w:r>
        <w:r>
          <w:rPr>
            <w:rFonts w:asciiTheme="minorHAnsi" w:eastAsiaTheme="minorEastAsia" w:hAnsiTheme="minorHAnsi" w:cstheme="minorBidi"/>
            <w:bCs w:val="0"/>
            <w:noProof/>
            <w:color w:val="auto"/>
            <w:sz w:val="22"/>
            <w:lang w:val="de-DE" w:eastAsia="zh-CN"/>
          </w:rPr>
          <w:tab/>
        </w:r>
        <w:r w:rsidRPr="008D3121">
          <w:rPr>
            <w:rStyle w:val="Hyperlink"/>
            <w:noProof/>
          </w:rPr>
          <w:t>Handling of leap seconds and the file seleapsec.txt</w:t>
        </w:r>
        <w:r>
          <w:rPr>
            <w:noProof/>
            <w:webHidden/>
          </w:rPr>
          <w:tab/>
        </w:r>
        <w:r>
          <w:rPr>
            <w:noProof/>
            <w:webHidden/>
          </w:rPr>
          <w:fldChar w:fldCharType="begin"/>
        </w:r>
        <w:r>
          <w:rPr>
            <w:noProof/>
            <w:webHidden/>
          </w:rPr>
          <w:instrText xml:space="preserve"> PAGEREF _Toc49847873 \h </w:instrText>
        </w:r>
        <w:r>
          <w:rPr>
            <w:noProof/>
            <w:webHidden/>
          </w:rPr>
        </w:r>
        <w:r>
          <w:rPr>
            <w:noProof/>
            <w:webHidden/>
          </w:rPr>
          <w:fldChar w:fldCharType="separate"/>
        </w:r>
        <w:r>
          <w:rPr>
            <w:noProof/>
            <w:webHidden/>
          </w:rPr>
          <w:t>1</w:t>
        </w:r>
        <w:r>
          <w:rPr>
            <w:noProof/>
            <w:webHidden/>
          </w:rPr>
          <w:fldChar w:fldCharType="end"/>
        </w:r>
      </w:hyperlink>
    </w:p>
    <w:p w14:paraId="4D5B8723" w14:textId="365D89FB"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74" w:history="1">
        <w:r w:rsidRPr="008D3121">
          <w:rPr>
            <w:rStyle w:val="Hyperlink"/>
            <w:noProof/>
          </w:rPr>
          <w:t>8.4.</w:t>
        </w:r>
        <w:r>
          <w:rPr>
            <w:rFonts w:asciiTheme="minorHAnsi" w:eastAsiaTheme="minorEastAsia" w:hAnsiTheme="minorHAnsi" w:cstheme="minorBidi"/>
            <w:bCs w:val="0"/>
            <w:noProof/>
            <w:color w:val="auto"/>
            <w:sz w:val="22"/>
            <w:lang w:val="de-DE" w:eastAsia="zh-CN"/>
          </w:rPr>
          <w:tab/>
        </w:r>
        <w:r w:rsidRPr="008D3121">
          <w:rPr>
            <w:rStyle w:val="Hyperlink"/>
            <w:noProof/>
          </w:rPr>
          <w:t>Mean solar time versus True solar time: swe_time_equ(), swe_lmt_to_lat(), swe_lat_to_lmt()</w:t>
        </w:r>
        <w:r>
          <w:rPr>
            <w:noProof/>
            <w:webHidden/>
          </w:rPr>
          <w:tab/>
        </w:r>
        <w:r>
          <w:rPr>
            <w:noProof/>
            <w:webHidden/>
          </w:rPr>
          <w:fldChar w:fldCharType="begin"/>
        </w:r>
        <w:r>
          <w:rPr>
            <w:noProof/>
            <w:webHidden/>
          </w:rPr>
          <w:instrText xml:space="preserve"> PAGEREF _Toc49847874 \h </w:instrText>
        </w:r>
        <w:r>
          <w:rPr>
            <w:noProof/>
            <w:webHidden/>
          </w:rPr>
        </w:r>
        <w:r>
          <w:rPr>
            <w:noProof/>
            <w:webHidden/>
          </w:rPr>
          <w:fldChar w:fldCharType="separate"/>
        </w:r>
        <w:r>
          <w:rPr>
            <w:noProof/>
            <w:webHidden/>
          </w:rPr>
          <w:t>1</w:t>
        </w:r>
        <w:r>
          <w:rPr>
            <w:noProof/>
            <w:webHidden/>
          </w:rPr>
          <w:fldChar w:fldCharType="end"/>
        </w:r>
      </w:hyperlink>
    </w:p>
    <w:p w14:paraId="4B5C2700" w14:textId="330D987B" w:rsidR="006C0D37" w:rsidRDefault="006C0D37">
      <w:pPr>
        <w:pStyle w:val="Verzeichnis1"/>
        <w:tabs>
          <w:tab w:val="left" w:pos="403"/>
          <w:tab w:val="right" w:leader="dot" w:pos="10455"/>
        </w:tabs>
        <w:rPr>
          <w:rFonts w:asciiTheme="minorHAnsi" w:eastAsiaTheme="minorEastAsia" w:hAnsiTheme="minorHAnsi" w:cstheme="minorBidi"/>
          <w:bCs w:val="0"/>
          <w:noProof/>
          <w:color w:val="auto"/>
          <w:sz w:val="22"/>
          <w:lang w:val="de-DE" w:eastAsia="zh-CN"/>
        </w:rPr>
      </w:pPr>
      <w:hyperlink w:anchor="_Toc49847875" w:history="1">
        <w:r w:rsidRPr="008D3121">
          <w:rPr>
            <w:rStyle w:val="Hyperlink"/>
            <w:noProof/>
            <w14:scene3d>
              <w14:camera w14:prst="orthographicFront"/>
              <w14:lightRig w14:rig="threePt" w14:dir="t">
                <w14:rot w14:lat="0" w14:lon="0" w14:rev="0"/>
              </w14:lightRig>
            </w14:scene3d>
          </w:rPr>
          <w:t>9.</w:t>
        </w:r>
        <w:r>
          <w:rPr>
            <w:rFonts w:asciiTheme="minorHAnsi" w:eastAsiaTheme="minorEastAsia" w:hAnsiTheme="minorHAnsi" w:cstheme="minorBidi"/>
            <w:bCs w:val="0"/>
            <w:noProof/>
            <w:color w:val="auto"/>
            <w:sz w:val="22"/>
            <w:lang w:val="de-DE" w:eastAsia="zh-CN"/>
          </w:rPr>
          <w:tab/>
        </w:r>
        <w:r w:rsidRPr="008D3121">
          <w:rPr>
            <w:rStyle w:val="Hyperlink"/>
            <w:noProof/>
          </w:rPr>
          <w:t>Delta T-related functions</w:t>
        </w:r>
        <w:r>
          <w:rPr>
            <w:noProof/>
            <w:webHidden/>
          </w:rPr>
          <w:tab/>
        </w:r>
        <w:r>
          <w:rPr>
            <w:noProof/>
            <w:webHidden/>
          </w:rPr>
          <w:fldChar w:fldCharType="begin"/>
        </w:r>
        <w:r>
          <w:rPr>
            <w:noProof/>
            <w:webHidden/>
          </w:rPr>
          <w:instrText xml:space="preserve"> PAGEREF _Toc49847875 \h </w:instrText>
        </w:r>
        <w:r>
          <w:rPr>
            <w:noProof/>
            <w:webHidden/>
          </w:rPr>
        </w:r>
        <w:r>
          <w:rPr>
            <w:noProof/>
            <w:webHidden/>
          </w:rPr>
          <w:fldChar w:fldCharType="separate"/>
        </w:r>
        <w:r>
          <w:rPr>
            <w:noProof/>
            <w:webHidden/>
          </w:rPr>
          <w:t>1</w:t>
        </w:r>
        <w:r>
          <w:rPr>
            <w:noProof/>
            <w:webHidden/>
          </w:rPr>
          <w:fldChar w:fldCharType="end"/>
        </w:r>
      </w:hyperlink>
    </w:p>
    <w:p w14:paraId="29510A4F" w14:textId="404FABF5"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76" w:history="1">
        <w:r w:rsidRPr="008D3121">
          <w:rPr>
            <w:rStyle w:val="Hyperlink"/>
            <w:noProof/>
          </w:rPr>
          <w:t>9.1.</w:t>
        </w:r>
        <w:r>
          <w:rPr>
            <w:rFonts w:asciiTheme="minorHAnsi" w:eastAsiaTheme="minorEastAsia" w:hAnsiTheme="minorHAnsi" w:cstheme="minorBidi"/>
            <w:bCs w:val="0"/>
            <w:noProof/>
            <w:color w:val="auto"/>
            <w:sz w:val="22"/>
            <w:lang w:val="de-DE" w:eastAsia="zh-CN"/>
          </w:rPr>
          <w:tab/>
        </w:r>
        <w:r w:rsidRPr="008D3121">
          <w:rPr>
            <w:rStyle w:val="Hyperlink"/>
            <w:noProof/>
          </w:rPr>
          <w:t>swe_deltat_ex()</w:t>
        </w:r>
        <w:r>
          <w:rPr>
            <w:noProof/>
            <w:webHidden/>
          </w:rPr>
          <w:tab/>
        </w:r>
        <w:r>
          <w:rPr>
            <w:noProof/>
            <w:webHidden/>
          </w:rPr>
          <w:fldChar w:fldCharType="begin"/>
        </w:r>
        <w:r>
          <w:rPr>
            <w:noProof/>
            <w:webHidden/>
          </w:rPr>
          <w:instrText xml:space="preserve"> PAGEREF _Toc49847876 \h </w:instrText>
        </w:r>
        <w:r>
          <w:rPr>
            <w:noProof/>
            <w:webHidden/>
          </w:rPr>
        </w:r>
        <w:r>
          <w:rPr>
            <w:noProof/>
            <w:webHidden/>
          </w:rPr>
          <w:fldChar w:fldCharType="separate"/>
        </w:r>
        <w:r>
          <w:rPr>
            <w:noProof/>
            <w:webHidden/>
          </w:rPr>
          <w:t>1</w:t>
        </w:r>
        <w:r>
          <w:rPr>
            <w:noProof/>
            <w:webHidden/>
          </w:rPr>
          <w:fldChar w:fldCharType="end"/>
        </w:r>
      </w:hyperlink>
    </w:p>
    <w:p w14:paraId="25055457" w14:textId="7E2E7109"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77" w:history="1">
        <w:r w:rsidRPr="008D3121">
          <w:rPr>
            <w:rStyle w:val="Hyperlink"/>
            <w:noProof/>
          </w:rPr>
          <w:t>9.2.</w:t>
        </w:r>
        <w:r>
          <w:rPr>
            <w:rFonts w:asciiTheme="minorHAnsi" w:eastAsiaTheme="minorEastAsia" w:hAnsiTheme="minorHAnsi" w:cstheme="minorBidi"/>
            <w:bCs w:val="0"/>
            <w:noProof/>
            <w:color w:val="auto"/>
            <w:sz w:val="22"/>
            <w:lang w:val="de-DE" w:eastAsia="zh-CN"/>
          </w:rPr>
          <w:tab/>
        </w:r>
        <w:r w:rsidRPr="008D3121">
          <w:rPr>
            <w:rStyle w:val="Hyperlink"/>
            <w:noProof/>
          </w:rPr>
          <w:t>swe_deltat()</w:t>
        </w:r>
        <w:r>
          <w:rPr>
            <w:noProof/>
            <w:webHidden/>
          </w:rPr>
          <w:tab/>
        </w:r>
        <w:r>
          <w:rPr>
            <w:noProof/>
            <w:webHidden/>
          </w:rPr>
          <w:fldChar w:fldCharType="begin"/>
        </w:r>
        <w:r>
          <w:rPr>
            <w:noProof/>
            <w:webHidden/>
          </w:rPr>
          <w:instrText xml:space="preserve"> PAGEREF _Toc49847877 \h </w:instrText>
        </w:r>
        <w:r>
          <w:rPr>
            <w:noProof/>
            <w:webHidden/>
          </w:rPr>
        </w:r>
        <w:r>
          <w:rPr>
            <w:noProof/>
            <w:webHidden/>
          </w:rPr>
          <w:fldChar w:fldCharType="separate"/>
        </w:r>
        <w:r>
          <w:rPr>
            <w:noProof/>
            <w:webHidden/>
          </w:rPr>
          <w:t>1</w:t>
        </w:r>
        <w:r>
          <w:rPr>
            <w:noProof/>
            <w:webHidden/>
          </w:rPr>
          <w:fldChar w:fldCharType="end"/>
        </w:r>
      </w:hyperlink>
    </w:p>
    <w:p w14:paraId="588146B3" w14:textId="2950297C"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78" w:history="1">
        <w:r w:rsidRPr="008D3121">
          <w:rPr>
            <w:rStyle w:val="Hyperlink"/>
            <w:noProof/>
          </w:rPr>
          <w:t>9.3.</w:t>
        </w:r>
        <w:r>
          <w:rPr>
            <w:rFonts w:asciiTheme="minorHAnsi" w:eastAsiaTheme="minorEastAsia" w:hAnsiTheme="minorHAnsi" w:cstheme="minorBidi"/>
            <w:bCs w:val="0"/>
            <w:noProof/>
            <w:color w:val="auto"/>
            <w:sz w:val="22"/>
            <w:lang w:val="de-DE" w:eastAsia="zh-CN"/>
          </w:rPr>
          <w:tab/>
        </w:r>
        <w:r w:rsidRPr="008D3121">
          <w:rPr>
            <w:rStyle w:val="Hyperlink"/>
            <w:noProof/>
          </w:rPr>
          <w:t>swe_set_tid_acc(), swe_get_tid_acc()</w:t>
        </w:r>
        <w:r>
          <w:rPr>
            <w:noProof/>
            <w:webHidden/>
          </w:rPr>
          <w:tab/>
        </w:r>
        <w:r>
          <w:rPr>
            <w:noProof/>
            <w:webHidden/>
          </w:rPr>
          <w:fldChar w:fldCharType="begin"/>
        </w:r>
        <w:r>
          <w:rPr>
            <w:noProof/>
            <w:webHidden/>
          </w:rPr>
          <w:instrText xml:space="preserve"> PAGEREF _Toc49847878 \h </w:instrText>
        </w:r>
        <w:r>
          <w:rPr>
            <w:noProof/>
            <w:webHidden/>
          </w:rPr>
        </w:r>
        <w:r>
          <w:rPr>
            <w:noProof/>
            <w:webHidden/>
          </w:rPr>
          <w:fldChar w:fldCharType="separate"/>
        </w:r>
        <w:r>
          <w:rPr>
            <w:noProof/>
            <w:webHidden/>
          </w:rPr>
          <w:t>1</w:t>
        </w:r>
        <w:r>
          <w:rPr>
            <w:noProof/>
            <w:webHidden/>
          </w:rPr>
          <w:fldChar w:fldCharType="end"/>
        </w:r>
      </w:hyperlink>
    </w:p>
    <w:p w14:paraId="72822A99" w14:textId="1E53C92D"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79" w:history="1">
        <w:r w:rsidRPr="008D3121">
          <w:rPr>
            <w:rStyle w:val="Hyperlink"/>
            <w:noProof/>
          </w:rPr>
          <w:t>9.4.</w:t>
        </w:r>
        <w:r>
          <w:rPr>
            <w:rFonts w:asciiTheme="minorHAnsi" w:eastAsiaTheme="minorEastAsia" w:hAnsiTheme="minorHAnsi" w:cstheme="minorBidi"/>
            <w:bCs w:val="0"/>
            <w:noProof/>
            <w:color w:val="auto"/>
            <w:sz w:val="22"/>
            <w:lang w:val="de-DE" w:eastAsia="zh-CN"/>
          </w:rPr>
          <w:tab/>
        </w:r>
        <w:r w:rsidRPr="008D3121">
          <w:rPr>
            <w:rStyle w:val="Hyperlink"/>
            <w:noProof/>
          </w:rPr>
          <w:t>swe_set_delta_t_userdef()</w:t>
        </w:r>
        <w:r>
          <w:rPr>
            <w:noProof/>
            <w:webHidden/>
          </w:rPr>
          <w:tab/>
        </w:r>
        <w:r>
          <w:rPr>
            <w:noProof/>
            <w:webHidden/>
          </w:rPr>
          <w:fldChar w:fldCharType="begin"/>
        </w:r>
        <w:r>
          <w:rPr>
            <w:noProof/>
            <w:webHidden/>
          </w:rPr>
          <w:instrText xml:space="preserve"> PAGEREF _Toc49847879 \h </w:instrText>
        </w:r>
        <w:r>
          <w:rPr>
            <w:noProof/>
            <w:webHidden/>
          </w:rPr>
        </w:r>
        <w:r>
          <w:rPr>
            <w:noProof/>
            <w:webHidden/>
          </w:rPr>
          <w:fldChar w:fldCharType="separate"/>
        </w:r>
        <w:r>
          <w:rPr>
            <w:noProof/>
            <w:webHidden/>
          </w:rPr>
          <w:t>1</w:t>
        </w:r>
        <w:r>
          <w:rPr>
            <w:noProof/>
            <w:webHidden/>
          </w:rPr>
          <w:fldChar w:fldCharType="end"/>
        </w:r>
      </w:hyperlink>
    </w:p>
    <w:p w14:paraId="06A92D2A" w14:textId="669B8D4A" w:rsidR="006C0D37" w:rsidRDefault="006C0D37">
      <w:pPr>
        <w:pStyle w:val="Verzeichnis2"/>
        <w:tabs>
          <w:tab w:val="left" w:pos="800"/>
          <w:tab w:val="right" w:leader="dot" w:pos="10455"/>
        </w:tabs>
        <w:rPr>
          <w:rFonts w:asciiTheme="minorHAnsi" w:eastAsiaTheme="minorEastAsia" w:hAnsiTheme="minorHAnsi" w:cstheme="minorBidi"/>
          <w:bCs w:val="0"/>
          <w:noProof/>
          <w:color w:val="auto"/>
          <w:sz w:val="22"/>
          <w:lang w:val="de-DE" w:eastAsia="zh-CN"/>
        </w:rPr>
      </w:pPr>
      <w:hyperlink w:anchor="_Toc49847880" w:history="1">
        <w:r w:rsidRPr="008D3121">
          <w:rPr>
            <w:rStyle w:val="Hyperlink"/>
            <w:noProof/>
          </w:rPr>
          <w:t>9.5.</w:t>
        </w:r>
        <w:r>
          <w:rPr>
            <w:rFonts w:asciiTheme="minorHAnsi" w:eastAsiaTheme="minorEastAsia" w:hAnsiTheme="minorHAnsi" w:cstheme="minorBidi"/>
            <w:bCs w:val="0"/>
            <w:noProof/>
            <w:color w:val="auto"/>
            <w:sz w:val="22"/>
            <w:lang w:val="de-DE" w:eastAsia="zh-CN"/>
          </w:rPr>
          <w:tab/>
        </w:r>
        <w:r w:rsidRPr="008D3121">
          <w:rPr>
            <w:rStyle w:val="Hyperlink"/>
            <w:noProof/>
          </w:rPr>
          <w:t>Future updates of Delta T and the file swe_deltat.txt</w:t>
        </w:r>
        <w:r>
          <w:rPr>
            <w:noProof/>
            <w:webHidden/>
          </w:rPr>
          <w:tab/>
        </w:r>
        <w:r>
          <w:rPr>
            <w:noProof/>
            <w:webHidden/>
          </w:rPr>
          <w:fldChar w:fldCharType="begin"/>
        </w:r>
        <w:r>
          <w:rPr>
            <w:noProof/>
            <w:webHidden/>
          </w:rPr>
          <w:instrText xml:space="preserve"> PAGEREF _Toc49847880 \h </w:instrText>
        </w:r>
        <w:r>
          <w:rPr>
            <w:noProof/>
            <w:webHidden/>
          </w:rPr>
        </w:r>
        <w:r>
          <w:rPr>
            <w:noProof/>
            <w:webHidden/>
          </w:rPr>
          <w:fldChar w:fldCharType="separate"/>
        </w:r>
        <w:r>
          <w:rPr>
            <w:noProof/>
            <w:webHidden/>
          </w:rPr>
          <w:t>1</w:t>
        </w:r>
        <w:r>
          <w:rPr>
            <w:noProof/>
            <w:webHidden/>
          </w:rPr>
          <w:fldChar w:fldCharType="end"/>
        </w:r>
      </w:hyperlink>
    </w:p>
    <w:p w14:paraId="23366838" w14:textId="569D0360"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7881" w:history="1">
        <w:r w:rsidRPr="008D3121">
          <w:rPr>
            <w:rStyle w:val="Hyperlink"/>
            <w:noProof/>
            <w14:scene3d>
              <w14:camera w14:prst="orthographicFront"/>
              <w14:lightRig w14:rig="threePt" w14:dir="t">
                <w14:rot w14:lat="0" w14:lon="0" w14:rev="0"/>
              </w14:lightRig>
            </w14:scene3d>
          </w:rPr>
          <w:t>10.</w:t>
        </w:r>
        <w:r>
          <w:rPr>
            <w:rFonts w:asciiTheme="minorHAnsi" w:eastAsiaTheme="minorEastAsia" w:hAnsiTheme="minorHAnsi" w:cstheme="minorBidi"/>
            <w:bCs w:val="0"/>
            <w:noProof/>
            <w:color w:val="auto"/>
            <w:sz w:val="22"/>
            <w:lang w:val="de-DE" w:eastAsia="zh-CN"/>
          </w:rPr>
          <w:tab/>
        </w:r>
        <w:r w:rsidRPr="008D3121">
          <w:rPr>
            <w:rStyle w:val="Hyperlink"/>
            <w:noProof/>
          </w:rPr>
          <w:t>The function swe_set_topo() for topocentric planet positions</w:t>
        </w:r>
        <w:r>
          <w:rPr>
            <w:noProof/>
            <w:webHidden/>
          </w:rPr>
          <w:tab/>
        </w:r>
        <w:r>
          <w:rPr>
            <w:noProof/>
            <w:webHidden/>
          </w:rPr>
          <w:fldChar w:fldCharType="begin"/>
        </w:r>
        <w:r>
          <w:rPr>
            <w:noProof/>
            <w:webHidden/>
          </w:rPr>
          <w:instrText xml:space="preserve"> PAGEREF _Toc49847881 \h </w:instrText>
        </w:r>
        <w:r>
          <w:rPr>
            <w:noProof/>
            <w:webHidden/>
          </w:rPr>
        </w:r>
        <w:r>
          <w:rPr>
            <w:noProof/>
            <w:webHidden/>
          </w:rPr>
          <w:fldChar w:fldCharType="separate"/>
        </w:r>
        <w:r>
          <w:rPr>
            <w:noProof/>
            <w:webHidden/>
          </w:rPr>
          <w:t>1</w:t>
        </w:r>
        <w:r>
          <w:rPr>
            <w:noProof/>
            <w:webHidden/>
          </w:rPr>
          <w:fldChar w:fldCharType="end"/>
        </w:r>
      </w:hyperlink>
    </w:p>
    <w:p w14:paraId="7948FC84" w14:textId="0835C27E"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7882" w:history="1">
        <w:r w:rsidRPr="008D3121">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bCs w:val="0"/>
            <w:noProof/>
            <w:color w:val="auto"/>
            <w:sz w:val="22"/>
            <w:lang w:val="de-DE" w:eastAsia="zh-CN"/>
          </w:rPr>
          <w:tab/>
        </w:r>
        <w:r w:rsidRPr="008D3121">
          <w:rPr>
            <w:rStyle w:val="Hyperlink"/>
            <w:noProof/>
          </w:rPr>
          <w:t>Sidereal mode functions</w:t>
        </w:r>
        <w:r>
          <w:rPr>
            <w:noProof/>
            <w:webHidden/>
          </w:rPr>
          <w:tab/>
        </w:r>
        <w:r>
          <w:rPr>
            <w:noProof/>
            <w:webHidden/>
          </w:rPr>
          <w:fldChar w:fldCharType="begin"/>
        </w:r>
        <w:r>
          <w:rPr>
            <w:noProof/>
            <w:webHidden/>
          </w:rPr>
          <w:instrText xml:space="preserve"> PAGEREF _Toc49847882 \h </w:instrText>
        </w:r>
        <w:r>
          <w:rPr>
            <w:noProof/>
            <w:webHidden/>
          </w:rPr>
        </w:r>
        <w:r>
          <w:rPr>
            <w:noProof/>
            <w:webHidden/>
          </w:rPr>
          <w:fldChar w:fldCharType="separate"/>
        </w:r>
        <w:r>
          <w:rPr>
            <w:noProof/>
            <w:webHidden/>
          </w:rPr>
          <w:t>1</w:t>
        </w:r>
        <w:r>
          <w:rPr>
            <w:noProof/>
            <w:webHidden/>
          </w:rPr>
          <w:fldChar w:fldCharType="end"/>
        </w:r>
      </w:hyperlink>
    </w:p>
    <w:p w14:paraId="000C3B6F" w14:textId="0D6F1B83"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883" w:history="1">
        <w:r w:rsidRPr="008D3121">
          <w:rPr>
            <w:rStyle w:val="Hyperlink"/>
            <w:noProof/>
          </w:rPr>
          <w:t>11.1.</w:t>
        </w:r>
        <w:r>
          <w:rPr>
            <w:rFonts w:asciiTheme="minorHAnsi" w:eastAsiaTheme="minorEastAsia" w:hAnsiTheme="minorHAnsi" w:cstheme="minorBidi"/>
            <w:bCs w:val="0"/>
            <w:noProof/>
            <w:color w:val="auto"/>
            <w:sz w:val="22"/>
            <w:lang w:val="de-DE" w:eastAsia="zh-CN"/>
          </w:rPr>
          <w:tab/>
        </w:r>
        <w:r w:rsidRPr="008D3121">
          <w:rPr>
            <w:rStyle w:val="Hyperlink"/>
            <w:noProof/>
          </w:rPr>
          <w:t>swe_set_sid_mode()</w:t>
        </w:r>
        <w:r>
          <w:rPr>
            <w:noProof/>
            <w:webHidden/>
          </w:rPr>
          <w:tab/>
        </w:r>
        <w:r>
          <w:rPr>
            <w:noProof/>
            <w:webHidden/>
          </w:rPr>
          <w:fldChar w:fldCharType="begin"/>
        </w:r>
        <w:r>
          <w:rPr>
            <w:noProof/>
            <w:webHidden/>
          </w:rPr>
          <w:instrText xml:space="preserve"> PAGEREF _Toc49847883 \h </w:instrText>
        </w:r>
        <w:r>
          <w:rPr>
            <w:noProof/>
            <w:webHidden/>
          </w:rPr>
        </w:r>
        <w:r>
          <w:rPr>
            <w:noProof/>
            <w:webHidden/>
          </w:rPr>
          <w:fldChar w:fldCharType="separate"/>
        </w:r>
        <w:r>
          <w:rPr>
            <w:noProof/>
            <w:webHidden/>
          </w:rPr>
          <w:t>1</w:t>
        </w:r>
        <w:r>
          <w:rPr>
            <w:noProof/>
            <w:webHidden/>
          </w:rPr>
          <w:fldChar w:fldCharType="end"/>
        </w:r>
      </w:hyperlink>
    </w:p>
    <w:p w14:paraId="7050BEF4" w14:textId="4137F10C"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884" w:history="1">
        <w:r w:rsidRPr="008D3121">
          <w:rPr>
            <w:rStyle w:val="Hyperlink"/>
            <w:noProof/>
          </w:rPr>
          <w:t>11.2.</w:t>
        </w:r>
        <w:r>
          <w:rPr>
            <w:rFonts w:asciiTheme="minorHAnsi" w:eastAsiaTheme="minorEastAsia" w:hAnsiTheme="minorHAnsi" w:cstheme="minorBidi"/>
            <w:bCs w:val="0"/>
            <w:noProof/>
            <w:color w:val="auto"/>
            <w:sz w:val="22"/>
            <w:lang w:val="de-DE" w:eastAsia="zh-CN"/>
          </w:rPr>
          <w:tab/>
        </w:r>
        <w:r w:rsidRPr="008D3121">
          <w:rPr>
            <w:rStyle w:val="Hyperlink"/>
            <w:noProof/>
          </w:rPr>
          <w:t>swe_get_ayanamsa_ex_ut(), swe_get_ayanamsa_ex(), swe_get_ayanamsa() and swe_get_ayanamsa_ut()</w:t>
        </w:r>
        <w:r>
          <w:rPr>
            <w:noProof/>
            <w:webHidden/>
          </w:rPr>
          <w:tab/>
        </w:r>
        <w:r>
          <w:rPr>
            <w:noProof/>
            <w:webHidden/>
          </w:rPr>
          <w:fldChar w:fldCharType="begin"/>
        </w:r>
        <w:r>
          <w:rPr>
            <w:noProof/>
            <w:webHidden/>
          </w:rPr>
          <w:instrText xml:space="preserve"> PAGEREF _Toc49847884 \h </w:instrText>
        </w:r>
        <w:r>
          <w:rPr>
            <w:noProof/>
            <w:webHidden/>
          </w:rPr>
        </w:r>
        <w:r>
          <w:rPr>
            <w:noProof/>
            <w:webHidden/>
          </w:rPr>
          <w:fldChar w:fldCharType="separate"/>
        </w:r>
        <w:r>
          <w:rPr>
            <w:noProof/>
            <w:webHidden/>
          </w:rPr>
          <w:t>1</w:t>
        </w:r>
        <w:r>
          <w:rPr>
            <w:noProof/>
            <w:webHidden/>
          </w:rPr>
          <w:fldChar w:fldCharType="end"/>
        </w:r>
      </w:hyperlink>
    </w:p>
    <w:p w14:paraId="64BA883B" w14:textId="2BE74FEB"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7885" w:history="1">
        <w:r w:rsidRPr="008D3121">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bCs w:val="0"/>
            <w:noProof/>
            <w:color w:val="auto"/>
            <w:sz w:val="22"/>
            <w:lang w:val="de-DE" w:eastAsia="zh-CN"/>
          </w:rPr>
          <w:tab/>
        </w:r>
        <w:r w:rsidRPr="008D3121">
          <w:rPr>
            <w:rStyle w:val="Hyperlink"/>
            <w:noProof/>
          </w:rPr>
          <w:t>The Ephemeris file related functions (moved to 2.)</w:t>
        </w:r>
        <w:r>
          <w:rPr>
            <w:noProof/>
            <w:webHidden/>
          </w:rPr>
          <w:tab/>
        </w:r>
        <w:r>
          <w:rPr>
            <w:noProof/>
            <w:webHidden/>
          </w:rPr>
          <w:fldChar w:fldCharType="begin"/>
        </w:r>
        <w:r>
          <w:rPr>
            <w:noProof/>
            <w:webHidden/>
          </w:rPr>
          <w:instrText xml:space="preserve"> PAGEREF _Toc49847885 \h </w:instrText>
        </w:r>
        <w:r>
          <w:rPr>
            <w:noProof/>
            <w:webHidden/>
          </w:rPr>
        </w:r>
        <w:r>
          <w:rPr>
            <w:noProof/>
            <w:webHidden/>
          </w:rPr>
          <w:fldChar w:fldCharType="separate"/>
        </w:r>
        <w:r>
          <w:rPr>
            <w:noProof/>
            <w:webHidden/>
          </w:rPr>
          <w:t>1</w:t>
        </w:r>
        <w:r>
          <w:rPr>
            <w:noProof/>
            <w:webHidden/>
          </w:rPr>
          <w:fldChar w:fldCharType="end"/>
        </w:r>
      </w:hyperlink>
    </w:p>
    <w:p w14:paraId="63093525" w14:textId="3B281822"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7886" w:history="1">
        <w:r w:rsidRPr="008D3121">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bCs w:val="0"/>
            <w:noProof/>
            <w:color w:val="auto"/>
            <w:sz w:val="22"/>
            <w:lang w:val="de-DE" w:eastAsia="zh-CN"/>
          </w:rPr>
          <w:tab/>
        </w:r>
        <w:r w:rsidRPr="008D3121">
          <w:rPr>
            <w:rStyle w:val="Hyperlink"/>
            <w:noProof/>
          </w:rPr>
          <w:t>The sign of geographical longitudes in Swisseph functions</w:t>
        </w:r>
        <w:r>
          <w:rPr>
            <w:noProof/>
            <w:webHidden/>
          </w:rPr>
          <w:tab/>
        </w:r>
        <w:r>
          <w:rPr>
            <w:noProof/>
            <w:webHidden/>
          </w:rPr>
          <w:fldChar w:fldCharType="begin"/>
        </w:r>
        <w:r>
          <w:rPr>
            <w:noProof/>
            <w:webHidden/>
          </w:rPr>
          <w:instrText xml:space="preserve"> PAGEREF _Toc49847886 \h </w:instrText>
        </w:r>
        <w:r>
          <w:rPr>
            <w:noProof/>
            <w:webHidden/>
          </w:rPr>
        </w:r>
        <w:r>
          <w:rPr>
            <w:noProof/>
            <w:webHidden/>
          </w:rPr>
          <w:fldChar w:fldCharType="separate"/>
        </w:r>
        <w:r>
          <w:rPr>
            <w:noProof/>
            <w:webHidden/>
          </w:rPr>
          <w:t>1</w:t>
        </w:r>
        <w:r>
          <w:rPr>
            <w:noProof/>
            <w:webHidden/>
          </w:rPr>
          <w:fldChar w:fldCharType="end"/>
        </w:r>
      </w:hyperlink>
    </w:p>
    <w:p w14:paraId="7348B3FD" w14:textId="02FA5432"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887" w:history="1">
        <w:r w:rsidRPr="008D3121">
          <w:rPr>
            <w:rStyle w:val="Hyperlink"/>
            <w:noProof/>
          </w:rPr>
          <w:t>13.1.</w:t>
        </w:r>
        <w:r>
          <w:rPr>
            <w:rFonts w:asciiTheme="minorHAnsi" w:eastAsiaTheme="minorEastAsia" w:hAnsiTheme="minorHAnsi" w:cstheme="minorBidi"/>
            <w:bCs w:val="0"/>
            <w:noProof/>
            <w:color w:val="auto"/>
            <w:sz w:val="22"/>
            <w:lang w:val="de-DE" w:eastAsia="zh-CN"/>
          </w:rPr>
          <w:tab/>
        </w:r>
        <w:r w:rsidRPr="008D3121">
          <w:rPr>
            <w:rStyle w:val="Hyperlink"/>
            <w:noProof/>
          </w:rPr>
          <w:t>Geographic versus geocentric latitude</w:t>
        </w:r>
        <w:r>
          <w:rPr>
            <w:noProof/>
            <w:webHidden/>
          </w:rPr>
          <w:tab/>
        </w:r>
        <w:r>
          <w:rPr>
            <w:noProof/>
            <w:webHidden/>
          </w:rPr>
          <w:fldChar w:fldCharType="begin"/>
        </w:r>
        <w:r>
          <w:rPr>
            <w:noProof/>
            <w:webHidden/>
          </w:rPr>
          <w:instrText xml:space="preserve"> PAGEREF _Toc49847887 \h </w:instrText>
        </w:r>
        <w:r>
          <w:rPr>
            <w:noProof/>
            <w:webHidden/>
          </w:rPr>
        </w:r>
        <w:r>
          <w:rPr>
            <w:noProof/>
            <w:webHidden/>
          </w:rPr>
          <w:fldChar w:fldCharType="separate"/>
        </w:r>
        <w:r>
          <w:rPr>
            <w:noProof/>
            <w:webHidden/>
          </w:rPr>
          <w:t>1</w:t>
        </w:r>
        <w:r>
          <w:rPr>
            <w:noProof/>
            <w:webHidden/>
          </w:rPr>
          <w:fldChar w:fldCharType="end"/>
        </w:r>
      </w:hyperlink>
    </w:p>
    <w:p w14:paraId="472DF229" w14:textId="17466D23"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7888" w:history="1">
        <w:r w:rsidRPr="008D3121">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bCs w:val="0"/>
            <w:noProof/>
            <w:color w:val="auto"/>
            <w:sz w:val="22"/>
            <w:lang w:val="de-DE" w:eastAsia="zh-CN"/>
          </w:rPr>
          <w:tab/>
        </w:r>
        <w:r w:rsidRPr="008D3121">
          <w:rPr>
            <w:rStyle w:val="Hyperlink"/>
            <w:noProof/>
          </w:rPr>
          <w:t>House cusp calculation</w:t>
        </w:r>
        <w:r>
          <w:rPr>
            <w:noProof/>
            <w:webHidden/>
          </w:rPr>
          <w:tab/>
        </w:r>
        <w:r>
          <w:rPr>
            <w:noProof/>
            <w:webHidden/>
          </w:rPr>
          <w:fldChar w:fldCharType="begin"/>
        </w:r>
        <w:r>
          <w:rPr>
            <w:noProof/>
            <w:webHidden/>
          </w:rPr>
          <w:instrText xml:space="preserve"> PAGEREF _Toc49847888 \h </w:instrText>
        </w:r>
        <w:r>
          <w:rPr>
            <w:noProof/>
            <w:webHidden/>
          </w:rPr>
        </w:r>
        <w:r>
          <w:rPr>
            <w:noProof/>
            <w:webHidden/>
          </w:rPr>
          <w:fldChar w:fldCharType="separate"/>
        </w:r>
        <w:r>
          <w:rPr>
            <w:noProof/>
            <w:webHidden/>
          </w:rPr>
          <w:t>1</w:t>
        </w:r>
        <w:r>
          <w:rPr>
            <w:noProof/>
            <w:webHidden/>
          </w:rPr>
          <w:fldChar w:fldCharType="end"/>
        </w:r>
      </w:hyperlink>
    </w:p>
    <w:p w14:paraId="48AFF579" w14:textId="272912A4"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889" w:history="1">
        <w:r w:rsidRPr="008D3121">
          <w:rPr>
            <w:rStyle w:val="Hyperlink"/>
            <w:noProof/>
          </w:rPr>
          <w:t>14.1.</w:t>
        </w:r>
        <w:r>
          <w:rPr>
            <w:rFonts w:asciiTheme="minorHAnsi" w:eastAsiaTheme="minorEastAsia" w:hAnsiTheme="minorHAnsi" w:cstheme="minorBidi"/>
            <w:bCs w:val="0"/>
            <w:noProof/>
            <w:color w:val="auto"/>
            <w:sz w:val="22"/>
            <w:lang w:val="de-DE" w:eastAsia="zh-CN"/>
          </w:rPr>
          <w:tab/>
        </w:r>
        <w:r w:rsidRPr="008D3121">
          <w:rPr>
            <w:rStyle w:val="Hyperlink"/>
            <w:noProof/>
          </w:rPr>
          <w:t>swe_house_name()</w:t>
        </w:r>
        <w:r>
          <w:rPr>
            <w:noProof/>
            <w:webHidden/>
          </w:rPr>
          <w:tab/>
        </w:r>
        <w:r>
          <w:rPr>
            <w:noProof/>
            <w:webHidden/>
          </w:rPr>
          <w:fldChar w:fldCharType="begin"/>
        </w:r>
        <w:r>
          <w:rPr>
            <w:noProof/>
            <w:webHidden/>
          </w:rPr>
          <w:instrText xml:space="preserve"> PAGEREF _Toc49847889 \h </w:instrText>
        </w:r>
        <w:r>
          <w:rPr>
            <w:noProof/>
            <w:webHidden/>
          </w:rPr>
        </w:r>
        <w:r>
          <w:rPr>
            <w:noProof/>
            <w:webHidden/>
          </w:rPr>
          <w:fldChar w:fldCharType="separate"/>
        </w:r>
        <w:r>
          <w:rPr>
            <w:noProof/>
            <w:webHidden/>
          </w:rPr>
          <w:t>1</w:t>
        </w:r>
        <w:r>
          <w:rPr>
            <w:noProof/>
            <w:webHidden/>
          </w:rPr>
          <w:fldChar w:fldCharType="end"/>
        </w:r>
      </w:hyperlink>
    </w:p>
    <w:p w14:paraId="2168EFFC" w14:textId="371D9D17"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890" w:history="1">
        <w:r w:rsidRPr="008D3121">
          <w:rPr>
            <w:rStyle w:val="Hyperlink"/>
            <w:noProof/>
          </w:rPr>
          <w:t>14.2.</w:t>
        </w:r>
        <w:r>
          <w:rPr>
            <w:rFonts w:asciiTheme="minorHAnsi" w:eastAsiaTheme="minorEastAsia" w:hAnsiTheme="minorHAnsi" w:cstheme="minorBidi"/>
            <w:bCs w:val="0"/>
            <w:noProof/>
            <w:color w:val="auto"/>
            <w:sz w:val="22"/>
            <w:lang w:val="de-DE" w:eastAsia="zh-CN"/>
          </w:rPr>
          <w:tab/>
        </w:r>
        <w:r w:rsidRPr="008D3121">
          <w:rPr>
            <w:rStyle w:val="Hyperlink"/>
            <w:noProof/>
          </w:rPr>
          <w:t>swe_houses()</w:t>
        </w:r>
        <w:r>
          <w:rPr>
            <w:noProof/>
            <w:webHidden/>
          </w:rPr>
          <w:tab/>
        </w:r>
        <w:r>
          <w:rPr>
            <w:noProof/>
            <w:webHidden/>
          </w:rPr>
          <w:fldChar w:fldCharType="begin"/>
        </w:r>
        <w:r>
          <w:rPr>
            <w:noProof/>
            <w:webHidden/>
          </w:rPr>
          <w:instrText xml:space="preserve"> PAGEREF _Toc49847890 \h </w:instrText>
        </w:r>
        <w:r>
          <w:rPr>
            <w:noProof/>
            <w:webHidden/>
          </w:rPr>
        </w:r>
        <w:r>
          <w:rPr>
            <w:noProof/>
            <w:webHidden/>
          </w:rPr>
          <w:fldChar w:fldCharType="separate"/>
        </w:r>
        <w:r>
          <w:rPr>
            <w:noProof/>
            <w:webHidden/>
          </w:rPr>
          <w:t>1</w:t>
        </w:r>
        <w:r>
          <w:rPr>
            <w:noProof/>
            <w:webHidden/>
          </w:rPr>
          <w:fldChar w:fldCharType="end"/>
        </w:r>
      </w:hyperlink>
    </w:p>
    <w:p w14:paraId="51CB65E5" w14:textId="7D300739"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891" w:history="1">
        <w:r w:rsidRPr="008D3121">
          <w:rPr>
            <w:rStyle w:val="Hyperlink"/>
            <w:noProof/>
          </w:rPr>
          <w:t>14.3.</w:t>
        </w:r>
        <w:r>
          <w:rPr>
            <w:rFonts w:asciiTheme="minorHAnsi" w:eastAsiaTheme="minorEastAsia" w:hAnsiTheme="minorHAnsi" w:cstheme="minorBidi"/>
            <w:bCs w:val="0"/>
            <w:noProof/>
            <w:color w:val="auto"/>
            <w:sz w:val="22"/>
            <w:lang w:val="de-DE" w:eastAsia="zh-CN"/>
          </w:rPr>
          <w:tab/>
        </w:r>
        <w:r w:rsidRPr="008D3121">
          <w:rPr>
            <w:rStyle w:val="Hyperlink"/>
            <w:noProof/>
          </w:rPr>
          <w:t>swe_houses_armc() and swe_houses_armc_ex2()</w:t>
        </w:r>
        <w:r>
          <w:rPr>
            <w:noProof/>
            <w:webHidden/>
          </w:rPr>
          <w:tab/>
        </w:r>
        <w:r>
          <w:rPr>
            <w:noProof/>
            <w:webHidden/>
          </w:rPr>
          <w:fldChar w:fldCharType="begin"/>
        </w:r>
        <w:r>
          <w:rPr>
            <w:noProof/>
            <w:webHidden/>
          </w:rPr>
          <w:instrText xml:space="preserve"> PAGEREF _Toc49847891 \h </w:instrText>
        </w:r>
        <w:r>
          <w:rPr>
            <w:noProof/>
            <w:webHidden/>
          </w:rPr>
        </w:r>
        <w:r>
          <w:rPr>
            <w:noProof/>
            <w:webHidden/>
          </w:rPr>
          <w:fldChar w:fldCharType="separate"/>
        </w:r>
        <w:r>
          <w:rPr>
            <w:noProof/>
            <w:webHidden/>
          </w:rPr>
          <w:t>1</w:t>
        </w:r>
        <w:r>
          <w:rPr>
            <w:noProof/>
            <w:webHidden/>
          </w:rPr>
          <w:fldChar w:fldCharType="end"/>
        </w:r>
      </w:hyperlink>
    </w:p>
    <w:p w14:paraId="0310E9BF" w14:textId="1666346B"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892" w:history="1">
        <w:r w:rsidRPr="008D3121">
          <w:rPr>
            <w:rStyle w:val="Hyperlink"/>
            <w:noProof/>
          </w:rPr>
          <w:t>14.4.</w:t>
        </w:r>
        <w:r>
          <w:rPr>
            <w:rFonts w:asciiTheme="minorHAnsi" w:eastAsiaTheme="minorEastAsia" w:hAnsiTheme="minorHAnsi" w:cstheme="minorBidi"/>
            <w:bCs w:val="0"/>
            <w:noProof/>
            <w:color w:val="auto"/>
            <w:sz w:val="22"/>
            <w:lang w:val="de-DE" w:eastAsia="zh-CN"/>
          </w:rPr>
          <w:tab/>
        </w:r>
        <w:r w:rsidRPr="008D3121">
          <w:rPr>
            <w:rStyle w:val="Hyperlink"/>
            <w:noProof/>
          </w:rPr>
          <w:t>swe_houses_ex() and swe_houses_ex2()</w:t>
        </w:r>
        <w:r>
          <w:rPr>
            <w:noProof/>
            <w:webHidden/>
          </w:rPr>
          <w:tab/>
        </w:r>
        <w:r>
          <w:rPr>
            <w:noProof/>
            <w:webHidden/>
          </w:rPr>
          <w:fldChar w:fldCharType="begin"/>
        </w:r>
        <w:r>
          <w:rPr>
            <w:noProof/>
            <w:webHidden/>
          </w:rPr>
          <w:instrText xml:space="preserve"> PAGEREF _Toc49847892 \h </w:instrText>
        </w:r>
        <w:r>
          <w:rPr>
            <w:noProof/>
            <w:webHidden/>
          </w:rPr>
        </w:r>
        <w:r>
          <w:rPr>
            <w:noProof/>
            <w:webHidden/>
          </w:rPr>
          <w:fldChar w:fldCharType="separate"/>
        </w:r>
        <w:r>
          <w:rPr>
            <w:noProof/>
            <w:webHidden/>
          </w:rPr>
          <w:t>1</w:t>
        </w:r>
        <w:r>
          <w:rPr>
            <w:noProof/>
            <w:webHidden/>
          </w:rPr>
          <w:fldChar w:fldCharType="end"/>
        </w:r>
      </w:hyperlink>
    </w:p>
    <w:p w14:paraId="3AE3F8E9" w14:textId="6C3FD67D"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7893" w:history="1">
        <w:r w:rsidRPr="008D3121">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bCs w:val="0"/>
            <w:noProof/>
            <w:color w:val="auto"/>
            <w:sz w:val="22"/>
            <w:lang w:val="de-DE" w:eastAsia="zh-CN"/>
          </w:rPr>
          <w:tab/>
        </w:r>
        <w:r w:rsidRPr="008D3121">
          <w:rPr>
            <w:rStyle w:val="Hyperlink"/>
            <w:noProof/>
          </w:rPr>
          <w:t>House position of a planet: swe_house_pos()</w:t>
        </w:r>
        <w:r>
          <w:rPr>
            <w:noProof/>
            <w:webHidden/>
          </w:rPr>
          <w:tab/>
        </w:r>
        <w:r>
          <w:rPr>
            <w:noProof/>
            <w:webHidden/>
          </w:rPr>
          <w:fldChar w:fldCharType="begin"/>
        </w:r>
        <w:r>
          <w:rPr>
            <w:noProof/>
            <w:webHidden/>
          </w:rPr>
          <w:instrText xml:space="preserve"> PAGEREF _Toc49847893 \h </w:instrText>
        </w:r>
        <w:r>
          <w:rPr>
            <w:noProof/>
            <w:webHidden/>
          </w:rPr>
        </w:r>
        <w:r>
          <w:rPr>
            <w:noProof/>
            <w:webHidden/>
          </w:rPr>
          <w:fldChar w:fldCharType="separate"/>
        </w:r>
        <w:r>
          <w:rPr>
            <w:noProof/>
            <w:webHidden/>
          </w:rPr>
          <w:t>1</w:t>
        </w:r>
        <w:r>
          <w:rPr>
            <w:noProof/>
            <w:webHidden/>
          </w:rPr>
          <w:fldChar w:fldCharType="end"/>
        </w:r>
      </w:hyperlink>
    </w:p>
    <w:p w14:paraId="56D0E926" w14:textId="3035F4AD"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894" w:history="1">
        <w:r w:rsidRPr="008D3121">
          <w:rPr>
            <w:rStyle w:val="Hyperlink"/>
            <w:noProof/>
          </w:rPr>
          <w:t>15.1.</w:t>
        </w:r>
        <w:r>
          <w:rPr>
            <w:rFonts w:asciiTheme="minorHAnsi" w:eastAsiaTheme="minorEastAsia" w:hAnsiTheme="minorHAnsi" w:cstheme="minorBidi"/>
            <w:bCs w:val="0"/>
            <w:noProof/>
            <w:color w:val="auto"/>
            <w:sz w:val="22"/>
            <w:lang w:val="de-DE" w:eastAsia="zh-CN"/>
          </w:rPr>
          <w:tab/>
        </w:r>
        <w:r w:rsidRPr="008D3121">
          <w:rPr>
            <w:rStyle w:val="Hyperlink"/>
            <w:noProof/>
          </w:rPr>
          <w:t>Calculating the Gauquelin sector position of a planet with swe_house_pos() or swe_gauquelin_sector()</w:t>
        </w:r>
        <w:r>
          <w:rPr>
            <w:noProof/>
            <w:webHidden/>
          </w:rPr>
          <w:tab/>
        </w:r>
        <w:r>
          <w:rPr>
            <w:noProof/>
            <w:webHidden/>
          </w:rPr>
          <w:fldChar w:fldCharType="begin"/>
        </w:r>
        <w:r>
          <w:rPr>
            <w:noProof/>
            <w:webHidden/>
          </w:rPr>
          <w:instrText xml:space="preserve"> PAGEREF _Toc49847894 \h </w:instrText>
        </w:r>
        <w:r>
          <w:rPr>
            <w:noProof/>
            <w:webHidden/>
          </w:rPr>
        </w:r>
        <w:r>
          <w:rPr>
            <w:noProof/>
            <w:webHidden/>
          </w:rPr>
          <w:fldChar w:fldCharType="separate"/>
        </w:r>
        <w:r>
          <w:rPr>
            <w:noProof/>
            <w:webHidden/>
          </w:rPr>
          <w:t>1</w:t>
        </w:r>
        <w:r>
          <w:rPr>
            <w:noProof/>
            <w:webHidden/>
          </w:rPr>
          <w:fldChar w:fldCharType="end"/>
        </w:r>
      </w:hyperlink>
    </w:p>
    <w:p w14:paraId="278D33DE" w14:textId="3B40D5F7"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7895" w:history="1">
        <w:r w:rsidRPr="008D3121">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bCs w:val="0"/>
            <w:noProof/>
            <w:color w:val="auto"/>
            <w:sz w:val="22"/>
            <w:lang w:val="de-DE" w:eastAsia="zh-CN"/>
          </w:rPr>
          <w:tab/>
        </w:r>
        <w:r w:rsidRPr="008D3121">
          <w:rPr>
            <w:rStyle w:val="Hyperlink"/>
            <w:noProof/>
          </w:rPr>
          <w:t>Sidereal time with swe_sidtime() and swe_sidtime0()</w:t>
        </w:r>
        <w:r>
          <w:rPr>
            <w:noProof/>
            <w:webHidden/>
          </w:rPr>
          <w:tab/>
        </w:r>
        <w:r>
          <w:rPr>
            <w:noProof/>
            <w:webHidden/>
          </w:rPr>
          <w:fldChar w:fldCharType="begin"/>
        </w:r>
        <w:r>
          <w:rPr>
            <w:noProof/>
            <w:webHidden/>
          </w:rPr>
          <w:instrText xml:space="preserve"> PAGEREF _Toc49847895 \h </w:instrText>
        </w:r>
        <w:r>
          <w:rPr>
            <w:noProof/>
            <w:webHidden/>
          </w:rPr>
        </w:r>
        <w:r>
          <w:rPr>
            <w:noProof/>
            <w:webHidden/>
          </w:rPr>
          <w:fldChar w:fldCharType="separate"/>
        </w:r>
        <w:r>
          <w:rPr>
            <w:noProof/>
            <w:webHidden/>
          </w:rPr>
          <w:t>1</w:t>
        </w:r>
        <w:r>
          <w:rPr>
            <w:noProof/>
            <w:webHidden/>
          </w:rPr>
          <w:fldChar w:fldCharType="end"/>
        </w:r>
      </w:hyperlink>
    </w:p>
    <w:p w14:paraId="6F0B960D" w14:textId="618149C8"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7896" w:history="1">
        <w:r w:rsidRPr="008D3121">
          <w:rPr>
            <w:rStyle w:val="Hyperlink"/>
            <w:noProof/>
            <w14:scene3d>
              <w14:camera w14:prst="orthographicFront"/>
              <w14:lightRig w14:rig="threePt" w14:dir="t">
                <w14:rot w14:lat="0" w14:lon="0" w14:rev="0"/>
              </w14:lightRig>
            </w14:scene3d>
          </w:rPr>
          <w:t>17.</w:t>
        </w:r>
        <w:r>
          <w:rPr>
            <w:rFonts w:asciiTheme="minorHAnsi" w:eastAsiaTheme="minorEastAsia" w:hAnsiTheme="minorHAnsi" w:cstheme="minorBidi"/>
            <w:bCs w:val="0"/>
            <w:noProof/>
            <w:color w:val="auto"/>
            <w:sz w:val="22"/>
            <w:lang w:val="de-DE" w:eastAsia="zh-CN"/>
          </w:rPr>
          <w:tab/>
        </w:r>
        <w:r w:rsidRPr="008D3121">
          <w:rPr>
            <w:rStyle w:val="Hyperlink"/>
            <w:noProof/>
          </w:rPr>
          <w:t>Summary of SWISSEPH functions</w:t>
        </w:r>
        <w:r>
          <w:rPr>
            <w:noProof/>
            <w:webHidden/>
          </w:rPr>
          <w:tab/>
        </w:r>
        <w:r>
          <w:rPr>
            <w:noProof/>
            <w:webHidden/>
          </w:rPr>
          <w:fldChar w:fldCharType="begin"/>
        </w:r>
        <w:r>
          <w:rPr>
            <w:noProof/>
            <w:webHidden/>
          </w:rPr>
          <w:instrText xml:space="preserve"> PAGEREF _Toc49847896 \h </w:instrText>
        </w:r>
        <w:r>
          <w:rPr>
            <w:noProof/>
            <w:webHidden/>
          </w:rPr>
        </w:r>
        <w:r>
          <w:rPr>
            <w:noProof/>
            <w:webHidden/>
          </w:rPr>
          <w:fldChar w:fldCharType="separate"/>
        </w:r>
        <w:r>
          <w:rPr>
            <w:noProof/>
            <w:webHidden/>
          </w:rPr>
          <w:t>1</w:t>
        </w:r>
        <w:r>
          <w:rPr>
            <w:noProof/>
            <w:webHidden/>
          </w:rPr>
          <w:fldChar w:fldCharType="end"/>
        </w:r>
      </w:hyperlink>
    </w:p>
    <w:p w14:paraId="2A8858BA" w14:textId="7F11A701"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897" w:history="1">
        <w:r w:rsidRPr="008D3121">
          <w:rPr>
            <w:rStyle w:val="Hyperlink"/>
            <w:noProof/>
          </w:rPr>
          <w:t>17.1.</w:t>
        </w:r>
        <w:r>
          <w:rPr>
            <w:rFonts w:asciiTheme="minorHAnsi" w:eastAsiaTheme="minorEastAsia" w:hAnsiTheme="minorHAnsi" w:cstheme="minorBidi"/>
            <w:bCs w:val="0"/>
            <w:noProof/>
            <w:color w:val="auto"/>
            <w:sz w:val="22"/>
            <w:lang w:val="de-DE" w:eastAsia="zh-CN"/>
          </w:rPr>
          <w:tab/>
        </w:r>
        <w:r w:rsidRPr="008D3121">
          <w:rPr>
            <w:rStyle w:val="Hyperlink"/>
            <w:noProof/>
          </w:rPr>
          <w:t>Calculation of planets and stars</w:t>
        </w:r>
        <w:r>
          <w:rPr>
            <w:noProof/>
            <w:webHidden/>
          </w:rPr>
          <w:tab/>
        </w:r>
        <w:r>
          <w:rPr>
            <w:noProof/>
            <w:webHidden/>
          </w:rPr>
          <w:fldChar w:fldCharType="begin"/>
        </w:r>
        <w:r>
          <w:rPr>
            <w:noProof/>
            <w:webHidden/>
          </w:rPr>
          <w:instrText xml:space="preserve"> PAGEREF _Toc49847897 \h </w:instrText>
        </w:r>
        <w:r>
          <w:rPr>
            <w:noProof/>
            <w:webHidden/>
          </w:rPr>
        </w:r>
        <w:r>
          <w:rPr>
            <w:noProof/>
            <w:webHidden/>
          </w:rPr>
          <w:fldChar w:fldCharType="separate"/>
        </w:r>
        <w:r>
          <w:rPr>
            <w:noProof/>
            <w:webHidden/>
          </w:rPr>
          <w:t>1</w:t>
        </w:r>
        <w:r>
          <w:rPr>
            <w:noProof/>
            <w:webHidden/>
          </w:rPr>
          <w:fldChar w:fldCharType="end"/>
        </w:r>
      </w:hyperlink>
    </w:p>
    <w:p w14:paraId="4BC08F8B" w14:textId="34FA360F"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898" w:history="1">
        <w:r w:rsidRPr="008D3121">
          <w:rPr>
            <w:rStyle w:val="Hyperlink"/>
          </w:rPr>
          <w:t>17.1.1.</w:t>
        </w:r>
        <w:r>
          <w:rPr>
            <w:rFonts w:asciiTheme="minorHAnsi" w:eastAsiaTheme="minorEastAsia" w:hAnsiTheme="minorHAnsi" w:cstheme="minorBidi"/>
            <w:color w:val="auto"/>
            <w:sz w:val="22"/>
            <w:szCs w:val="22"/>
            <w:lang w:val="de-DE" w:eastAsia="zh-CN"/>
          </w:rPr>
          <w:tab/>
        </w:r>
        <w:r w:rsidRPr="008D3121">
          <w:rPr>
            <w:rStyle w:val="Hyperlink"/>
          </w:rPr>
          <w:t>Planets, moon, asteroids, lunar nodes, apogees, fictitious bodies</w:t>
        </w:r>
        <w:r>
          <w:rPr>
            <w:webHidden/>
          </w:rPr>
          <w:tab/>
        </w:r>
        <w:r>
          <w:rPr>
            <w:webHidden/>
          </w:rPr>
          <w:fldChar w:fldCharType="begin"/>
        </w:r>
        <w:r>
          <w:rPr>
            <w:webHidden/>
          </w:rPr>
          <w:instrText xml:space="preserve"> PAGEREF _Toc49847898 \h </w:instrText>
        </w:r>
        <w:r>
          <w:rPr>
            <w:webHidden/>
          </w:rPr>
        </w:r>
        <w:r>
          <w:rPr>
            <w:webHidden/>
          </w:rPr>
          <w:fldChar w:fldCharType="separate"/>
        </w:r>
        <w:r>
          <w:rPr>
            <w:webHidden/>
          </w:rPr>
          <w:t>1</w:t>
        </w:r>
        <w:r>
          <w:rPr>
            <w:webHidden/>
          </w:rPr>
          <w:fldChar w:fldCharType="end"/>
        </w:r>
      </w:hyperlink>
    </w:p>
    <w:p w14:paraId="354F9546" w14:textId="16E9C00C"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899" w:history="1">
        <w:r w:rsidRPr="008D3121">
          <w:rPr>
            <w:rStyle w:val="Hyperlink"/>
          </w:rPr>
          <w:t>17.1.2.</w:t>
        </w:r>
        <w:r>
          <w:rPr>
            <w:rFonts w:asciiTheme="minorHAnsi" w:eastAsiaTheme="minorEastAsia" w:hAnsiTheme="minorHAnsi" w:cstheme="minorBidi"/>
            <w:color w:val="auto"/>
            <w:sz w:val="22"/>
            <w:szCs w:val="22"/>
            <w:lang w:val="de-DE" w:eastAsia="zh-CN"/>
          </w:rPr>
          <w:tab/>
        </w:r>
        <w:r w:rsidRPr="008D3121">
          <w:rPr>
            <w:rStyle w:val="Hyperlink"/>
          </w:rPr>
          <w:t>Fixed stars</w:t>
        </w:r>
        <w:r>
          <w:rPr>
            <w:webHidden/>
          </w:rPr>
          <w:tab/>
        </w:r>
        <w:r>
          <w:rPr>
            <w:webHidden/>
          </w:rPr>
          <w:fldChar w:fldCharType="begin"/>
        </w:r>
        <w:r>
          <w:rPr>
            <w:webHidden/>
          </w:rPr>
          <w:instrText xml:space="preserve"> PAGEREF _Toc49847899 \h </w:instrText>
        </w:r>
        <w:r>
          <w:rPr>
            <w:webHidden/>
          </w:rPr>
        </w:r>
        <w:r>
          <w:rPr>
            <w:webHidden/>
          </w:rPr>
          <w:fldChar w:fldCharType="separate"/>
        </w:r>
        <w:r>
          <w:rPr>
            <w:webHidden/>
          </w:rPr>
          <w:t>1</w:t>
        </w:r>
        <w:r>
          <w:rPr>
            <w:webHidden/>
          </w:rPr>
          <w:fldChar w:fldCharType="end"/>
        </w:r>
      </w:hyperlink>
    </w:p>
    <w:p w14:paraId="491E66BC" w14:textId="6DD3C7F5"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00" w:history="1">
        <w:r w:rsidRPr="008D3121">
          <w:rPr>
            <w:rStyle w:val="Hyperlink"/>
          </w:rPr>
          <w:t>17.1.3.</w:t>
        </w:r>
        <w:r>
          <w:rPr>
            <w:rFonts w:asciiTheme="minorHAnsi" w:eastAsiaTheme="minorEastAsia" w:hAnsiTheme="minorHAnsi" w:cstheme="minorBidi"/>
            <w:color w:val="auto"/>
            <w:sz w:val="22"/>
            <w:szCs w:val="22"/>
            <w:lang w:val="de-DE" w:eastAsia="zh-CN"/>
          </w:rPr>
          <w:tab/>
        </w:r>
        <w:r w:rsidRPr="008D3121">
          <w:rPr>
            <w:rStyle w:val="Hyperlink"/>
          </w:rPr>
          <w:t>Set the geographic location for topocentric planet computation</w:t>
        </w:r>
        <w:r>
          <w:rPr>
            <w:webHidden/>
          </w:rPr>
          <w:tab/>
        </w:r>
        <w:r>
          <w:rPr>
            <w:webHidden/>
          </w:rPr>
          <w:fldChar w:fldCharType="begin"/>
        </w:r>
        <w:r>
          <w:rPr>
            <w:webHidden/>
          </w:rPr>
          <w:instrText xml:space="preserve"> PAGEREF _Toc49847900 \h </w:instrText>
        </w:r>
        <w:r>
          <w:rPr>
            <w:webHidden/>
          </w:rPr>
        </w:r>
        <w:r>
          <w:rPr>
            <w:webHidden/>
          </w:rPr>
          <w:fldChar w:fldCharType="separate"/>
        </w:r>
        <w:r>
          <w:rPr>
            <w:webHidden/>
          </w:rPr>
          <w:t>1</w:t>
        </w:r>
        <w:r>
          <w:rPr>
            <w:webHidden/>
          </w:rPr>
          <w:fldChar w:fldCharType="end"/>
        </w:r>
      </w:hyperlink>
    </w:p>
    <w:p w14:paraId="2E581F00" w14:textId="6E219743"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01" w:history="1">
        <w:r w:rsidRPr="008D3121">
          <w:rPr>
            <w:rStyle w:val="Hyperlink"/>
          </w:rPr>
          <w:t>17.1.4.</w:t>
        </w:r>
        <w:r>
          <w:rPr>
            <w:rFonts w:asciiTheme="minorHAnsi" w:eastAsiaTheme="minorEastAsia" w:hAnsiTheme="minorHAnsi" w:cstheme="minorBidi"/>
            <w:color w:val="auto"/>
            <w:sz w:val="22"/>
            <w:szCs w:val="22"/>
            <w:lang w:val="de-DE" w:eastAsia="zh-CN"/>
          </w:rPr>
          <w:tab/>
        </w:r>
        <w:r w:rsidRPr="008D3121">
          <w:rPr>
            <w:rStyle w:val="Hyperlink"/>
          </w:rPr>
          <w:t>Set the sidereal mode for sidereal planet positions</w:t>
        </w:r>
        <w:r>
          <w:rPr>
            <w:webHidden/>
          </w:rPr>
          <w:tab/>
        </w:r>
        <w:r>
          <w:rPr>
            <w:webHidden/>
          </w:rPr>
          <w:fldChar w:fldCharType="begin"/>
        </w:r>
        <w:r>
          <w:rPr>
            <w:webHidden/>
          </w:rPr>
          <w:instrText xml:space="preserve"> PAGEREF _Toc49847901 \h </w:instrText>
        </w:r>
        <w:r>
          <w:rPr>
            <w:webHidden/>
          </w:rPr>
        </w:r>
        <w:r>
          <w:rPr>
            <w:webHidden/>
          </w:rPr>
          <w:fldChar w:fldCharType="separate"/>
        </w:r>
        <w:r>
          <w:rPr>
            <w:webHidden/>
          </w:rPr>
          <w:t>1</w:t>
        </w:r>
        <w:r>
          <w:rPr>
            <w:webHidden/>
          </w:rPr>
          <w:fldChar w:fldCharType="end"/>
        </w:r>
      </w:hyperlink>
    </w:p>
    <w:p w14:paraId="05AA21A3" w14:textId="15CCE106"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02" w:history="1">
        <w:r w:rsidRPr="008D3121">
          <w:rPr>
            <w:rStyle w:val="Hyperlink"/>
            <w:noProof/>
          </w:rPr>
          <w:t>17.2.</w:t>
        </w:r>
        <w:r>
          <w:rPr>
            <w:rFonts w:asciiTheme="minorHAnsi" w:eastAsiaTheme="minorEastAsia" w:hAnsiTheme="minorHAnsi" w:cstheme="minorBidi"/>
            <w:bCs w:val="0"/>
            <w:noProof/>
            <w:color w:val="auto"/>
            <w:sz w:val="22"/>
            <w:lang w:val="de-DE" w:eastAsia="zh-CN"/>
          </w:rPr>
          <w:tab/>
        </w:r>
        <w:r w:rsidRPr="008D3121">
          <w:rPr>
            <w:rStyle w:val="Hyperlink"/>
            <w:noProof/>
          </w:rPr>
          <w:t>Eclipses and planetary phenomena</w:t>
        </w:r>
        <w:r>
          <w:rPr>
            <w:noProof/>
            <w:webHidden/>
          </w:rPr>
          <w:tab/>
        </w:r>
        <w:r>
          <w:rPr>
            <w:noProof/>
            <w:webHidden/>
          </w:rPr>
          <w:fldChar w:fldCharType="begin"/>
        </w:r>
        <w:r>
          <w:rPr>
            <w:noProof/>
            <w:webHidden/>
          </w:rPr>
          <w:instrText xml:space="preserve"> PAGEREF _Toc49847902 \h </w:instrText>
        </w:r>
        <w:r>
          <w:rPr>
            <w:noProof/>
            <w:webHidden/>
          </w:rPr>
        </w:r>
        <w:r>
          <w:rPr>
            <w:noProof/>
            <w:webHidden/>
          </w:rPr>
          <w:fldChar w:fldCharType="separate"/>
        </w:r>
        <w:r>
          <w:rPr>
            <w:noProof/>
            <w:webHidden/>
          </w:rPr>
          <w:t>1</w:t>
        </w:r>
        <w:r>
          <w:rPr>
            <w:noProof/>
            <w:webHidden/>
          </w:rPr>
          <w:fldChar w:fldCharType="end"/>
        </w:r>
      </w:hyperlink>
    </w:p>
    <w:p w14:paraId="6AD92D80" w14:textId="1DB44C92"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03" w:history="1">
        <w:r w:rsidRPr="008D3121">
          <w:rPr>
            <w:rStyle w:val="Hyperlink"/>
          </w:rPr>
          <w:t>17.2.1.</w:t>
        </w:r>
        <w:r>
          <w:rPr>
            <w:rFonts w:asciiTheme="minorHAnsi" w:eastAsiaTheme="minorEastAsia" w:hAnsiTheme="minorHAnsi" w:cstheme="minorBidi"/>
            <w:color w:val="auto"/>
            <w:sz w:val="22"/>
            <w:szCs w:val="22"/>
            <w:lang w:val="de-DE" w:eastAsia="zh-CN"/>
          </w:rPr>
          <w:tab/>
        </w:r>
        <w:r w:rsidRPr="008D3121">
          <w:rPr>
            <w:rStyle w:val="Hyperlink"/>
          </w:rPr>
          <w:t>Find the next eclipse for a given geographic position</w:t>
        </w:r>
        <w:r>
          <w:rPr>
            <w:webHidden/>
          </w:rPr>
          <w:tab/>
        </w:r>
        <w:r>
          <w:rPr>
            <w:webHidden/>
          </w:rPr>
          <w:fldChar w:fldCharType="begin"/>
        </w:r>
        <w:r>
          <w:rPr>
            <w:webHidden/>
          </w:rPr>
          <w:instrText xml:space="preserve"> PAGEREF _Toc49847903 \h </w:instrText>
        </w:r>
        <w:r>
          <w:rPr>
            <w:webHidden/>
          </w:rPr>
        </w:r>
        <w:r>
          <w:rPr>
            <w:webHidden/>
          </w:rPr>
          <w:fldChar w:fldCharType="separate"/>
        </w:r>
        <w:r>
          <w:rPr>
            <w:webHidden/>
          </w:rPr>
          <w:t>1</w:t>
        </w:r>
        <w:r>
          <w:rPr>
            <w:webHidden/>
          </w:rPr>
          <w:fldChar w:fldCharType="end"/>
        </w:r>
      </w:hyperlink>
    </w:p>
    <w:p w14:paraId="28B365B0" w14:textId="6C2C8D4F"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04" w:history="1">
        <w:r w:rsidRPr="008D3121">
          <w:rPr>
            <w:rStyle w:val="Hyperlink"/>
          </w:rPr>
          <w:t>17.2.2.</w:t>
        </w:r>
        <w:r>
          <w:rPr>
            <w:rFonts w:asciiTheme="minorHAnsi" w:eastAsiaTheme="minorEastAsia" w:hAnsiTheme="minorHAnsi" w:cstheme="minorBidi"/>
            <w:color w:val="auto"/>
            <w:sz w:val="22"/>
            <w:szCs w:val="22"/>
            <w:lang w:val="de-DE" w:eastAsia="zh-CN"/>
          </w:rPr>
          <w:tab/>
        </w:r>
        <w:r w:rsidRPr="008D3121">
          <w:rPr>
            <w:rStyle w:val="Hyperlink"/>
          </w:rPr>
          <w:t>Find the next eclipse globally</w:t>
        </w:r>
        <w:r>
          <w:rPr>
            <w:webHidden/>
          </w:rPr>
          <w:tab/>
        </w:r>
        <w:r>
          <w:rPr>
            <w:webHidden/>
          </w:rPr>
          <w:fldChar w:fldCharType="begin"/>
        </w:r>
        <w:r>
          <w:rPr>
            <w:webHidden/>
          </w:rPr>
          <w:instrText xml:space="preserve"> PAGEREF _Toc49847904 \h </w:instrText>
        </w:r>
        <w:r>
          <w:rPr>
            <w:webHidden/>
          </w:rPr>
        </w:r>
        <w:r>
          <w:rPr>
            <w:webHidden/>
          </w:rPr>
          <w:fldChar w:fldCharType="separate"/>
        </w:r>
        <w:r>
          <w:rPr>
            <w:webHidden/>
          </w:rPr>
          <w:t>1</w:t>
        </w:r>
        <w:r>
          <w:rPr>
            <w:webHidden/>
          </w:rPr>
          <w:fldChar w:fldCharType="end"/>
        </w:r>
      </w:hyperlink>
    </w:p>
    <w:p w14:paraId="0550D0DB" w14:textId="7D6460CF"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05" w:history="1">
        <w:r w:rsidRPr="008D3121">
          <w:rPr>
            <w:rStyle w:val="Hyperlink"/>
          </w:rPr>
          <w:t>17.2.3.</w:t>
        </w:r>
        <w:r>
          <w:rPr>
            <w:rFonts w:asciiTheme="minorHAnsi" w:eastAsiaTheme="minorEastAsia" w:hAnsiTheme="minorHAnsi" w:cstheme="minorBidi"/>
            <w:color w:val="auto"/>
            <w:sz w:val="22"/>
            <w:szCs w:val="22"/>
            <w:lang w:val="de-DE" w:eastAsia="zh-CN"/>
          </w:rPr>
          <w:tab/>
        </w:r>
        <w:r w:rsidRPr="008D3121">
          <w:rPr>
            <w:rStyle w:val="Hyperlink"/>
          </w:rPr>
          <w:t>Compute the attributes of a solar eclipse for a given tjd, geographic long., latit. and height</w:t>
        </w:r>
        <w:r>
          <w:rPr>
            <w:webHidden/>
          </w:rPr>
          <w:tab/>
        </w:r>
        <w:r>
          <w:rPr>
            <w:webHidden/>
          </w:rPr>
          <w:fldChar w:fldCharType="begin"/>
        </w:r>
        <w:r>
          <w:rPr>
            <w:webHidden/>
          </w:rPr>
          <w:instrText xml:space="preserve"> PAGEREF _Toc49847905 \h </w:instrText>
        </w:r>
        <w:r>
          <w:rPr>
            <w:webHidden/>
          </w:rPr>
        </w:r>
        <w:r>
          <w:rPr>
            <w:webHidden/>
          </w:rPr>
          <w:fldChar w:fldCharType="separate"/>
        </w:r>
        <w:r>
          <w:rPr>
            <w:webHidden/>
          </w:rPr>
          <w:t>1</w:t>
        </w:r>
        <w:r>
          <w:rPr>
            <w:webHidden/>
          </w:rPr>
          <w:fldChar w:fldCharType="end"/>
        </w:r>
      </w:hyperlink>
    </w:p>
    <w:p w14:paraId="086912B7" w14:textId="345E79E4"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06" w:history="1">
        <w:r w:rsidRPr="008D3121">
          <w:rPr>
            <w:rStyle w:val="Hyperlink"/>
          </w:rPr>
          <w:t>17.2.4.</w:t>
        </w:r>
        <w:r>
          <w:rPr>
            <w:rFonts w:asciiTheme="minorHAnsi" w:eastAsiaTheme="minorEastAsia" w:hAnsiTheme="minorHAnsi" w:cstheme="minorBidi"/>
            <w:color w:val="auto"/>
            <w:sz w:val="22"/>
            <w:szCs w:val="22"/>
            <w:lang w:val="de-DE" w:eastAsia="zh-CN"/>
          </w:rPr>
          <w:tab/>
        </w:r>
        <w:r w:rsidRPr="008D3121">
          <w:rPr>
            <w:rStyle w:val="Hyperlink"/>
          </w:rPr>
          <w:t>Find out the geographic position where a central eclipse is central or a non-central one maximal</w:t>
        </w:r>
        <w:r>
          <w:rPr>
            <w:webHidden/>
          </w:rPr>
          <w:tab/>
        </w:r>
        <w:r>
          <w:rPr>
            <w:webHidden/>
          </w:rPr>
          <w:fldChar w:fldCharType="begin"/>
        </w:r>
        <w:r>
          <w:rPr>
            <w:webHidden/>
          </w:rPr>
          <w:instrText xml:space="preserve"> PAGEREF _Toc49847906 \h </w:instrText>
        </w:r>
        <w:r>
          <w:rPr>
            <w:webHidden/>
          </w:rPr>
        </w:r>
        <w:r>
          <w:rPr>
            <w:webHidden/>
          </w:rPr>
          <w:fldChar w:fldCharType="separate"/>
        </w:r>
        <w:r>
          <w:rPr>
            <w:webHidden/>
          </w:rPr>
          <w:t>1</w:t>
        </w:r>
        <w:r>
          <w:rPr>
            <w:webHidden/>
          </w:rPr>
          <w:fldChar w:fldCharType="end"/>
        </w:r>
      </w:hyperlink>
    </w:p>
    <w:p w14:paraId="41FFAFF3" w14:textId="1D03454F"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07" w:history="1">
        <w:r w:rsidRPr="008D3121">
          <w:rPr>
            <w:rStyle w:val="Hyperlink"/>
          </w:rPr>
          <w:t>17.2.5.</w:t>
        </w:r>
        <w:r>
          <w:rPr>
            <w:rFonts w:asciiTheme="minorHAnsi" w:eastAsiaTheme="minorEastAsia" w:hAnsiTheme="minorHAnsi" w:cstheme="minorBidi"/>
            <w:color w:val="auto"/>
            <w:sz w:val="22"/>
            <w:szCs w:val="22"/>
            <w:lang w:val="de-DE" w:eastAsia="zh-CN"/>
          </w:rPr>
          <w:tab/>
        </w:r>
        <w:r w:rsidRPr="008D3121">
          <w:rPr>
            <w:rStyle w:val="Hyperlink"/>
          </w:rPr>
          <w:t>Find the next occultation of a body by the moon for a given geographic position</w:t>
        </w:r>
        <w:r>
          <w:rPr>
            <w:webHidden/>
          </w:rPr>
          <w:tab/>
        </w:r>
        <w:r>
          <w:rPr>
            <w:webHidden/>
          </w:rPr>
          <w:fldChar w:fldCharType="begin"/>
        </w:r>
        <w:r>
          <w:rPr>
            <w:webHidden/>
          </w:rPr>
          <w:instrText xml:space="preserve"> PAGEREF _Toc49847907 \h </w:instrText>
        </w:r>
        <w:r>
          <w:rPr>
            <w:webHidden/>
          </w:rPr>
        </w:r>
        <w:r>
          <w:rPr>
            <w:webHidden/>
          </w:rPr>
          <w:fldChar w:fldCharType="separate"/>
        </w:r>
        <w:r>
          <w:rPr>
            <w:webHidden/>
          </w:rPr>
          <w:t>1</w:t>
        </w:r>
        <w:r>
          <w:rPr>
            <w:webHidden/>
          </w:rPr>
          <w:fldChar w:fldCharType="end"/>
        </w:r>
      </w:hyperlink>
    </w:p>
    <w:p w14:paraId="090DE355" w14:textId="60EDAD3C"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08" w:history="1">
        <w:r w:rsidRPr="008D3121">
          <w:rPr>
            <w:rStyle w:val="Hyperlink"/>
          </w:rPr>
          <w:t>17.2.6.</w:t>
        </w:r>
        <w:r>
          <w:rPr>
            <w:rFonts w:asciiTheme="minorHAnsi" w:eastAsiaTheme="minorEastAsia" w:hAnsiTheme="minorHAnsi" w:cstheme="minorBidi"/>
            <w:color w:val="auto"/>
            <w:sz w:val="22"/>
            <w:szCs w:val="22"/>
            <w:lang w:val="de-DE" w:eastAsia="zh-CN"/>
          </w:rPr>
          <w:tab/>
        </w:r>
        <w:r w:rsidRPr="008D3121">
          <w:rPr>
            <w:rStyle w:val="Hyperlink"/>
          </w:rPr>
          <w:t>Find the next occultation globally</w:t>
        </w:r>
        <w:r>
          <w:rPr>
            <w:webHidden/>
          </w:rPr>
          <w:tab/>
        </w:r>
        <w:r>
          <w:rPr>
            <w:webHidden/>
          </w:rPr>
          <w:fldChar w:fldCharType="begin"/>
        </w:r>
        <w:r>
          <w:rPr>
            <w:webHidden/>
          </w:rPr>
          <w:instrText xml:space="preserve"> PAGEREF _Toc49847908 \h </w:instrText>
        </w:r>
        <w:r>
          <w:rPr>
            <w:webHidden/>
          </w:rPr>
        </w:r>
        <w:r>
          <w:rPr>
            <w:webHidden/>
          </w:rPr>
          <w:fldChar w:fldCharType="separate"/>
        </w:r>
        <w:r>
          <w:rPr>
            <w:webHidden/>
          </w:rPr>
          <w:t>1</w:t>
        </w:r>
        <w:r>
          <w:rPr>
            <w:webHidden/>
          </w:rPr>
          <w:fldChar w:fldCharType="end"/>
        </w:r>
      </w:hyperlink>
    </w:p>
    <w:p w14:paraId="74D6F67D" w14:textId="3FEFEDA2"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09" w:history="1">
        <w:r w:rsidRPr="008D3121">
          <w:rPr>
            <w:rStyle w:val="Hyperlink"/>
          </w:rPr>
          <w:t>17.2.7.</w:t>
        </w:r>
        <w:r>
          <w:rPr>
            <w:rFonts w:asciiTheme="minorHAnsi" w:eastAsiaTheme="minorEastAsia" w:hAnsiTheme="minorHAnsi" w:cstheme="minorBidi"/>
            <w:color w:val="auto"/>
            <w:sz w:val="22"/>
            <w:szCs w:val="22"/>
            <w:lang w:val="de-DE" w:eastAsia="zh-CN"/>
          </w:rPr>
          <w:tab/>
        </w:r>
        <w:r w:rsidRPr="008D3121">
          <w:rPr>
            <w:rStyle w:val="Hyperlink"/>
          </w:rPr>
          <w:t>Find the next lunar eclipse observable from a geographic location</w:t>
        </w:r>
        <w:r>
          <w:rPr>
            <w:webHidden/>
          </w:rPr>
          <w:tab/>
        </w:r>
        <w:r>
          <w:rPr>
            <w:webHidden/>
          </w:rPr>
          <w:fldChar w:fldCharType="begin"/>
        </w:r>
        <w:r>
          <w:rPr>
            <w:webHidden/>
          </w:rPr>
          <w:instrText xml:space="preserve"> PAGEREF _Toc49847909 \h </w:instrText>
        </w:r>
        <w:r>
          <w:rPr>
            <w:webHidden/>
          </w:rPr>
        </w:r>
        <w:r>
          <w:rPr>
            <w:webHidden/>
          </w:rPr>
          <w:fldChar w:fldCharType="separate"/>
        </w:r>
        <w:r>
          <w:rPr>
            <w:webHidden/>
          </w:rPr>
          <w:t>1</w:t>
        </w:r>
        <w:r>
          <w:rPr>
            <w:webHidden/>
          </w:rPr>
          <w:fldChar w:fldCharType="end"/>
        </w:r>
      </w:hyperlink>
    </w:p>
    <w:p w14:paraId="75BB059B" w14:textId="6BC3AB5E"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10" w:history="1">
        <w:r w:rsidRPr="008D3121">
          <w:rPr>
            <w:rStyle w:val="Hyperlink"/>
          </w:rPr>
          <w:t>17.2.8.</w:t>
        </w:r>
        <w:r>
          <w:rPr>
            <w:rFonts w:asciiTheme="minorHAnsi" w:eastAsiaTheme="minorEastAsia" w:hAnsiTheme="minorHAnsi" w:cstheme="minorBidi"/>
            <w:color w:val="auto"/>
            <w:sz w:val="22"/>
            <w:szCs w:val="22"/>
            <w:lang w:val="de-DE" w:eastAsia="zh-CN"/>
          </w:rPr>
          <w:tab/>
        </w:r>
        <w:r w:rsidRPr="008D3121">
          <w:rPr>
            <w:rStyle w:val="Hyperlink"/>
          </w:rPr>
          <w:t>Find the next lunar eclipse, global function</w:t>
        </w:r>
        <w:r>
          <w:rPr>
            <w:webHidden/>
          </w:rPr>
          <w:tab/>
        </w:r>
        <w:r>
          <w:rPr>
            <w:webHidden/>
          </w:rPr>
          <w:fldChar w:fldCharType="begin"/>
        </w:r>
        <w:r>
          <w:rPr>
            <w:webHidden/>
          </w:rPr>
          <w:instrText xml:space="preserve"> PAGEREF _Toc49847910 \h </w:instrText>
        </w:r>
        <w:r>
          <w:rPr>
            <w:webHidden/>
          </w:rPr>
        </w:r>
        <w:r>
          <w:rPr>
            <w:webHidden/>
          </w:rPr>
          <w:fldChar w:fldCharType="separate"/>
        </w:r>
        <w:r>
          <w:rPr>
            <w:webHidden/>
          </w:rPr>
          <w:t>1</w:t>
        </w:r>
        <w:r>
          <w:rPr>
            <w:webHidden/>
          </w:rPr>
          <w:fldChar w:fldCharType="end"/>
        </w:r>
      </w:hyperlink>
    </w:p>
    <w:p w14:paraId="22D2F03D" w14:textId="67EBC12C"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11" w:history="1">
        <w:r w:rsidRPr="008D3121">
          <w:rPr>
            <w:rStyle w:val="Hyperlink"/>
          </w:rPr>
          <w:t>17.2.9.</w:t>
        </w:r>
        <w:r>
          <w:rPr>
            <w:rFonts w:asciiTheme="minorHAnsi" w:eastAsiaTheme="minorEastAsia" w:hAnsiTheme="minorHAnsi" w:cstheme="minorBidi"/>
            <w:color w:val="auto"/>
            <w:sz w:val="22"/>
            <w:szCs w:val="22"/>
            <w:lang w:val="de-DE" w:eastAsia="zh-CN"/>
          </w:rPr>
          <w:tab/>
        </w:r>
        <w:r w:rsidRPr="008D3121">
          <w:rPr>
            <w:rStyle w:val="Hyperlink"/>
          </w:rPr>
          <w:t>Compute the attributes of a lunar eclipse at a given time</w:t>
        </w:r>
        <w:r>
          <w:rPr>
            <w:webHidden/>
          </w:rPr>
          <w:tab/>
        </w:r>
        <w:r>
          <w:rPr>
            <w:webHidden/>
          </w:rPr>
          <w:fldChar w:fldCharType="begin"/>
        </w:r>
        <w:r>
          <w:rPr>
            <w:webHidden/>
          </w:rPr>
          <w:instrText xml:space="preserve"> PAGEREF _Toc49847911 \h </w:instrText>
        </w:r>
        <w:r>
          <w:rPr>
            <w:webHidden/>
          </w:rPr>
        </w:r>
        <w:r>
          <w:rPr>
            <w:webHidden/>
          </w:rPr>
          <w:fldChar w:fldCharType="separate"/>
        </w:r>
        <w:r>
          <w:rPr>
            <w:webHidden/>
          </w:rPr>
          <w:t>1</w:t>
        </w:r>
        <w:r>
          <w:rPr>
            <w:webHidden/>
          </w:rPr>
          <w:fldChar w:fldCharType="end"/>
        </w:r>
      </w:hyperlink>
    </w:p>
    <w:p w14:paraId="1157216A" w14:textId="08025499" w:rsidR="006C0D37" w:rsidRDefault="006C0D37">
      <w:pPr>
        <w:pStyle w:val="Verzeichnis3"/>
        <w:tabs>
          <w:tab w:val="left" w:pos="1400"/>
        </w:tabs>
        <w:rPr>
          <w:rFonts w:asciiTheme="minorHAnsi" w:eastAsiaTheme="minorEastAsia" w:hAnsiTheme="minorHAnsi" w:cstheme="minorBidi"/>
          <w:color w:val="auto"/>
          <w:sz w:val="22"/>
          <w:szCs w:val="22"/>
          <w:lang w:val="de-DE" w:eastAsia="zh-CN"/>
        </w:rPr>
      </w:pPr>
      <w:hyperlink w:anchor="_Toc49847912" w:history="1">
        <w:r w:rsidRPr="008D3121">
          <w:rPr>
            <w:rStyle w:val="Hyperlink"/>
          </w:rPr>
          <w:t>17.2.10.</w:t>
        </w:r>
        <w:r>
          <w:rPr>
            <w:rFonts w:asciiTheme="minorHAnsi" w:eastAsiaTheme="minorEastAsia" w:hAnsiTheme="minorHAnsi" w:cstheme="minorBidi"/>
            <w:color w:val="auto"/>
            <w:sz w:val="22"/>
            <w:szCs w:val="22"/>
            <w:lang w:val="de-DE" w:eastAsia="zh-CN"/>
          </w:rPr>
          <w:tab/>
        </w:r>
        <w:r w:rsidRPr="008D3121">
          <w:rPr>
            <w:rStyle w:val="Hyperlink"/>
          </w:rPr>
          <w:t>Compute risings, settings and meridian transits of a body</w:t>
        </w:r>
        <w:r>
          <w:rPr>
            <w:webHidden/>
          </w:rPr>
          <w:tab/>
        </w:r>
        <w:r>
          <w:rPr>
            <w:webHidden/>
          </w:rPr>
          <w:fldChar w:fldCharType="begin"/>
        </w:r>
        <w:r>
          <w:rPr>
            <w:webHidden/>
          </w:rPr>
          <w:instrText xml:space="preserve"> PAGEREF _Toc49847912 \h </w:instrText>
        </w:r>
        <w:r>
          <w:rPr>
            <w:webHidden/>
          </w:rPr>
        </w:r>
        <w:r>
          <w:rPr>
            <w:webHidden/>
          </w:rPr>
          <w:fldChar w:fldCharType="separate"/>
        </w:r>
        <w:r>
          <w:rPr>
            <w:webHidden/>
          </w:rPr>
          <w:t>1</w:t>
        </w:r>
        <w:r>
          <w:rPr>
            <w:webHidden/>
          </w:rPr>
          <w:fldChar w:fldCharType="end"/>
        </w:r>
      </w:hyperlink>
    </w:p>
    <w:p w14:paraId="56A99D66" w14:textId="37B75328" w:rsidR="006C0D37" w:rsidRDefault="006C0D37">
      <w:pPr>
        <w:pStyle w:val="Verzeichnis3"/>
        <w:tabs>
          <w:tab w:val="left" w:pos="1400"/>
        </w:tabs>
        <w:rPr>
          <w:rFonts w:asciiTheme="minorHAnsi" w:eastAsiaTheme="minorEastAsia" w:hAnsiTheme="minorHAnsi" w:cstheme="minorBidi"/>
          <w:color w:val="auto"/>
          <w:sz w:val="22"/>
          <w:szCs w:val="22"/>
          <w:lang w:val="de-DE" w:eastAsia="zh-CN"/>
        </w:rPr>
      </w:pPr>
      <w:hyperlink w:anchor="_Toc49847913" w:history="1">
        <w:r w:rsidRPr="008D3121">
          <w:rPr>
            <w:rStyle w:val="Hyperlink"/>
          </w:rPr>
          <w:t>17.2.11.</w:t>
        </w:r>
        <w:r>
          <w:rPr>
            <w:rFonts w:asciiTheme="minorHAnsi" w:eastAsiaTheme="minorEastAsia" w:hAnsiTheme="minorHAnsi" w:cstheme="minorBidi"/>
            <w:color w:val="auto"/>
            <w:sz w:val="22"/>
            <w:szCs w:val="22"/>
            <w:lang w:val="de-DE" w:eastAsia="zh-CN"/>
          </w:rPr>
          <w:tab/>
        </w:r>
        <w:r w:rsidRPr="008D3121">
          <w:rPr>
            <w:rStyle w:val="Hyperlink"/>
          </w:rPr>
          <w:t>Compute planetary phenomena</w:t>
        </w:r>
        <w:r>
          <w:rPr>
            <w:webHidden/>
          </w:rPr>
          <w:tab/>
        </w:r>
        <w:r>
          <w:rPr>
            <w:webHidden/>
          </w:rPr>
          <w:fldChar w:fldCharType="begin"/>
        </w:r>
        <w:r>
          <w:rPr>
            <w:webHidden/>
          </w:rPr>
          <w:instrText xml:space="preserve"> PAGEREF _Toc49847913 \h </w:instrText>
        </w:r>
        <w:r>
          <w:rPr>
            <w:webHidden/>
          </w:rPr>
        </w:r>
        <w:r>
          <w:rPr>
            <w:webHidden/>
          </w:rPr>
          <w:fldChar w:fldCharType="separate"/>
        </w:r>
        <w:r>
          <w:rPr>
            <w:webHidden/>
          </w:rPr>
          <w:t>1</w:t>
        </w:r>
        <w:r>
          <w:rPr>
            <w:webHidden/>
          </w:rPr>
          <w:fldChar w:fldCharType="end"/>
        </w:r>
      </w:hyperlink>
    </w:p>
    <w:p w14:paraId="44082D3E" w14:textId="2852C2F4"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14" w:history="1">
        <w:r w:rsidRPr="008D3121">
          <w:rPr>
            <w:rStyle w:val="Hyperlink"/>
            <w:noProof/>
          </w:rPr>
          <w:t>17.3.</w:t>
        </w:r>
        <w:r>
          <w:rPr>
            <w:rFonts w:asciiTheme="minorHAnsi" w:eastAsiaTheme="minorEastAsia" w:hAnsiTheme="minorHAnsi" w:cstheme="minorBidi"/>
            <w:bCs w:val="0"/>
            <w:noProof/>
            <w:color w:val="auto"/>
            <w:sz w:val="22"/>
            <w:lang w:val="de-DE" w:eastAsia="zh-CN"/>
          </w:rPr>
          <w:tab/>
        </w:r>
        <w:r w:rsidRPr="008D3121">
          <w:rPr>
            <w:rStyle w:val="Hyperlink"/>
            <w:noProof/>
          </w:rPr>
          <w:t>Date and time conversion</w:t>
        </w:r>
        <w:r>
          <w:rPr>
            <w:noProof/>
            <w:webHidden/>
          </w:rPr>
          <w:tab/>
        </w:r>
        <w:r>
          <w:rPr>
            <w:noProof/>
            <w:webHidden/>
          </w:rPr>
          <w:fldChar w:fldCharType="begin"/>
        </w:r>
        <w:r>
          <w:rPr>
            <w:noProof/>
            <w:webHidden/>
          </w:rPr>
          <w:instrText xml:space="preserve"> PAGEREF _Toc49847914 \h </w:instrText>
        </w:r>
        <w:r>
          <w:rPr>
            <w:noProof/>
            <w:webHidden/>
          </w:rPr>
        </w:r>
        <w:r>
          <w:rPr>
            <w:noProof/>
            <w:webHidden/>
          </w:rPr>
          <w:fldChar w:fldCharType="separate"/>
        </w:r>
        <w:r>
          <w:rPr>
            <w:noProof/>
            <w:webHidden/>
          </w:rPr>
          <w:t>1</w:t>
        </w:r>
        <w:r>
          <w:rPr>
            <w:noProof/>
            <w:webHidden/>
          </w:rPr>
          <w:fldChar w:fldCharType="end"/>
        </w:r>
      </w:hyperlink>
    </w:p>
    <w:p w14:paraId="08BC7F8A" w14:textId="199052E3"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15" w:history="1">
        <w:r w:rsidRPr="008D3121">
          <w:rPr>
            <w:rStyle w:val="Hyperlink"/>
          </w:rPr>
          <w:t>17.3.1.</w:t>
        </w:r>
        <w:r>
          <w:rPr>
            <w:rFonts w:asciiTheme="minorHAnsi" w:eastAsiaTheme="minorEastAsia" w:hAnsiTheme="minorHAnsi" w:cstheme="minorBidi"/>
            <w:color w:val="auto"/>
            <w:sz w:val="22"/>
            <w:szCs w:val="22"/>
            <w:lang w:val="de-DE" w:eastAsia="zh-CN"/>
          </w:rPr>
          <w:tab/>
        </w:r>
        <w:r w:rsidRPr="008D3121">
          <w:rPr>
            <w:rStyle w:val="Hyperlink"/>
          </w:rPr>
          <w:t>Delta T from Julian day number</w:t>
        </w:r>
        <w:r>
          <w:rPr>
            <w:webHidden/>
          </w:rPr>
          <w:tab/>
        </w:r>
        <w:r>
          <w:rPr>
            <w:webHidden/>
          </w:rPr>
          <w:fldChar w:fldCharType="begin"/>
        </w:r>
        <w:r>
          <w:rPr>
            <w:webHidden/>
          </w:rPr>
          <w:instrText xml:space="preserve"> PAGEREF _Toc49847915 \h </w:instrText>
        </w:r>
        <w:r>
          <w:rPr>
            <w:webHidden/>
          </w:rPr>
        </w:r>
        <w:r>
          <w:rPr>
            <w:webHidden/>
          </w:rPr>
          <w:fldChar w:fldCharType="separate"/>
        </w:r>
        <w:r>
          <w:rPr>
            <w:webHidden/>
          </w:rPr>
          <w:t>1</w:t>
        </w:r>
        <w:r>
          <w:rPr>
            <w:webHidden/>
          </w:rPr>
          <w:fldChar w:fldCharType="end"/>
        </w:r>
      </w:hyperlink>
    </w:p>
    <w:p w14:paraId="427586B5" w14:textId="47A452FB"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16" w:history="1">
        <w:r w:rsidRPr="008D3121">
          <w:rPr>
            <w:rStyle w:val="Hyperlink"/>
          </w:rPr>
          <w:t>17.3.2.</w:t>
        </w:r>
        <w:r>
          <w:rPr>
            <w:rFonts w:asciiTheme="minorHAnsi" w:eastAsiaTheme="minorEastAsia" w:hAnsiTheme="minorHAnsi" w:cstheme="minorBidi"/>
            <w:color w:val="auto"/>
            <w:sz w:val="22"/>
            <w:szCs w:val="22"/>
            <w:lang w:val="de-DE" w:eastAsia="zh-CN"/>
          </w:rPr>
          <w:tab/>
        </w:r>
        <w:r w:rsidRPr="008D3121">
          <w:rPr>
            <w:rStyle w:val="Hyperlink"/>
          </w:rPr>
          <w:t>Julian day number from year, month, day, hour, with check whether date is legal</w:t>
        </w:r>
        <w:r>
          <w:rPr>
            <w:webHidden/>
          </w:rPr>
          <w:tab/>
        </w:r>
        <w:r>
          <w:rPr>
            <w:webHidden/>
          </w:rPr>
          <w:fldChar w:fldCharType="begin"/>
        </w:r>
        <w:r>
          <w:rPr>
            <w:webHidden/>
          </w:rPr>
          <w:instrText xml:space="preserve"> PAGEREF _Toc49847916 \h </w:instrText>
        </w:r>
        <w:r>
          <w:rPr>
            <w:webHidden/>
          </w:rPr>
        </w:r>
        <w:r>
          <w:rPr>
            <w:webHidden/>
          </w:rPr>
          <w:fldChar w:fldCharType="separate"/>
        </w:r>
        <w:r>
          <w:rPr>
            <w:webHidden/>
          </w:rPr>
          <w:t>1</w:t>
        </w:r>
        <w:r>
          <w:rPr>
            <w:webHidden/>
          </w:rPr>
          <w:fldChar w:fldCharType="end"/>
        </w:r>
      </w:hyperlink>
    </w:p>
    <w:p w14:paraId="31BDA2B9" w14:textId="0CB99585"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17" w:history="1">
        <w:r w:rsidRPr="008D3121">
          <w:rPr>
            <w:rStyle w:val="Hyperlink"/>
          </w:rPr>
          <w:t>17.3.3.</w:t>
        </w:r>
        <w:r>
          <w:rPr>
            <w:rFonts w:asciiTheme="minorHAnsi" w:eastAsiaTheme="minorEastAsia" w:hAnsiTheme="minorHAnsi" w:cstheme="minorBidi"/>
            <w:color w:val="auto"/>
            <w:sz w:val="22"/>
            <w:szCs w:val="22"/>
            <w:lang w:val="de-DE" w:eastAsia="zh-CN"/>
          </w:rPr>
          <w:tab/>
        </w:r>
        <w:r w:rsidRPr="008D3121">
          <w:rPr>
            <w:rStyle w:val="Hyperlink"/>
          </w:rPr>
          <w:t>Julian day number from year, month, day, hour</w:t>
        </w:r>
        <w:r>
          <w:rPr>
            <w:webHidden/>
          </w:rPr>
          <w:tab/>
        </w:r>
        <w:r>
          <w:rPr>
            <w:webHidden/>
          </w:rPr>
          <w:fldChar w:fldCharType="begin"/>
        </w:r>
        <w:r>
          <w:rPr>
            <w:webHidden/>
          </w:rPr>
          <w:instrText xml:space="preserve"> PAGEREF _Toc49847917 \h </w:instrText>
        </w:r>
        <w:r>
          <w:rPr>
            <w:webHidden/>
          </w:rPr>
        </w:r>
        <w:r>
          <w:rPr>
            <w:webHidden/>
          </w:rPr>
          <w:fldChar w:fldCharType="separate"/>
        </w:r>
        <w:r>
          <w:rPr>
            <w:webHidden/>
          </w:rPr>
          <w:t>1</w:t>
        </w:r>
        <w:r>
          <w:rPr>
            <w:webHidden/>
          </w:rPr>
          <w:fldChar w:fldCharType="end"/>
        </w:r>
      </w:hyperlink>
    </w:p>
    <w:p w14:paraId="53186C4C" w14:textId="535C6141"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18" w:history="1">
        <w:r w:rsidRPr="008D3121">
          <w:rPr>
            <w:rStyle w:val="Hyperlink"/>
          </w:rPr>
          <w:t>17.3.4.</w:t>
        </w:r>
        <w:r>
          <w:rPr>
            <w:rFonts w:asciiTheme="minorHAnsi" w:eastAsiaTheme="minorEastAsia" w:hAnsiTheme="minorHAnsi" w:cstheme="minorBidi"/>
            <w:color w:val="auto"/>
            <w:sz w:val="22"/>
            <w:szCs w:val="22"/>
            <w:lang w:val="de-DE" w:eastAsia="zh-CN"/>
          </w:rPr>
          <w:tab/>
        </w:r>
        <w:r w:rsidRPr="008D3121">
          <w:rPr>
            <w:rStyle w:val="Hyperlink"/>
          </w:rPr>
          <w:t>Year, month, day, hour from Julian day number</w:t>
        </w:r>
        <w:r>
          <w:rPr>
            <w:webHidden/>
          </w:rPr>
          <w:tab/>
        </w:r>
        <w:r>
          <w:rPr>
            <w:webHidden/>
          </w:rPr>
          <w:fldChar w:fldCharType="begin"/>
        </w:r>
        <w:r>
          <w:rPr>
            <w:webHidden/>
          </w:rPr>
          <w:instrText xml:space="preserve"> PAGEREF _Toc49847918 \h </w:instrText>
        </w:r>
        <w:r>
          <w:rPr>
            <w:webHidden/>
          </w:rPr>
        </w:r>
        <w:r>
          <w:rPr>
            <w:webHidden/>
          </w:rPr>
          <w:fldChar w:fldCharType="separate"/>
        </w:r>
        <w:r>
          <w:rPr>
            <w:webHidden/>
          </w:rPr>
          <w:t>1</w:t>
        </w:r>
        <w:r>
          <w:rPr>
            <w:webHidden/>
          </w:rPr>
          <w:fldChar w:fldCharType="end"/>
        </w:r>
      </w:hyperlink>
    </w:p>
    <w:p w14:paraId="6AFF7852" w14:textId="533B6A66"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19" w:history="1">
        <w:r w:rsidRPr="008D3121">
          <w:rPr>
            <w:rStyle w:val="Hyperlink"/>
          </w:rPr>
          <w:t>17.3.5.</w:t>
        </w:r>
        <w:r>
          <w:rPr>
            <w:rFonts w:asciiTheme="minorHAnsi" w:eastAsiaTheme="minorEastAsia" w:hAnsiTheme="minorHAnsi" w:cstheme="minorBidi"/>
            <w:color w:val="auto"/>
            <w:sz w:val="22"/>
            <w:szCs w:val="22"/>
            <w:lang w:val="de-DE" w:eastAsia="zh-CN"/>
          </w:rPr>
          <w:tab/>
        </w:r>
        <w:r w:rsidRPr="008D3121">
          <w:rPr>
            <w:rStyle w:val="Hyperlink"/>
          </w:rPr>
          <w:t>Local time to UTC and UTC to local time</w:t>
        </w:r>
        <w:r>
          <w:rPr>
            <w:webHidden/>
          </w:rPr>
          <w:tab/>
        </w:r>
        <w:r>
          <w:rPr>
            <w:webHidden/>
          </w:rPr>
          <w:fldChar w:fldCharType="begin"/>
        </w:r>
        <w:r>
          <w:rPr>
            <w:webHidden/>
          </w:rPr>
          <w:instrText xml:space="preserve"> PAGEREF _Toc49847919 \h </w:instrText>
        </w:r>
        <w:r>
          <w:rPr>
            <w:webHidden/>
          </w:rPr>
        </w:r>
        <w:r>
          <w:rPr>
            <w:webHidden/>
          </w:rPr>
          <w:fldChar w:fldCharType="separate"/>
        </w:r>
        <w:r>
          <w:rPr>
            <w:webHidden/>
          </w:rPr>
          <w:t>1</w:t>
        </w:r>
        <w:r>
          <w:rPr>
            <w:webHidden/>
          </w:rPr>
          <w:fldChar w:fldCharType="end"/>
        </w:r>
      </w:hyperlink>
    </w:p>
    <w:p w14:paraId="65B7E463" w14:textId="2DB64606"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20" w:history="1">
        <w:r w:rsidRPr="008D3121">
          <w:rPr>
            <w:rStyle w:val="Hyperlink"/>
          </w:rPr>
          <w:t>17.3.6.</w:t>
        </w:r>
        <w:r>
          <w:rPr>
            <w:rFonts w:asciiTheme="minorHAnsi" w:eastAsiaTheme="minorEastAsia" w:hAnsiTheme="minorHAnsi" w:cstheme="minorBidi"/>
            <w:color w:val="auto"/>
            <w:sz w:val="22"/>
            <w:szCs w:val="22"/>
            <w:lang w:val="de-DE" w:eastAsia="zh-CN"/>
          </w:rPr>
          <w:tab/>
        </w:r>
        <w:r w:rsidRPr="008D3121">
          <w:rPr>
            <w:rStyle w:val="Hyperlink"/>
          </w:rPr>
          <w:t>UTC to jd (TT and UT1)</w:t>
        </w:r>
        <w:r>
          <w:rPr>
            <w:webHidden/>
          </w:rPr>
          <w:tab/>
        </w:r>
        <w:r>
          <w:rPr>
            <w:webHidden/>
          </w:rPr>
          <w:fldChar w:fldCharType="begin"/>
        </w:r>
        <w:r>
          <w:rPr>
            <w:webHidden/>
          </w:rPr>
          <w:instrText xml:space="preserve"> PAGEREF _Toc49847920 \h </w:instrText>
        </w:r>
        <w:r>
          <w:rPr>
            <w:webHidden/>
          </w:rPr>
        </w:r>
        <w:r>
          <w:rPr>
            <w:webHidden/>
          </w:rPr>
          <w:fldChar w:fldCharType="separate"/>
        </w:r>
        <w:r>
          <w:rPr>
            <w:webHidden/>
          </w:rPr>
          <w:t>1</w:t>
        </w:r>
        <w:r>
          <w:rPr>
            <w:webHidden/>
          </w:rPr>
          <w:fldChar w:fldCharType="end"/>
        </w:r>
      </w:hyperlink>
    </w:p>
    <w:p w14:paraId="5AC19AE1" w14:textId="2B8CCB5A"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21" w:history="1">
        <w:r w:rsidRPr="008D3121">
          <w:rPr>
            <w:rStyle w:val="Hyperlink"/>
          </w:rPr>
          <w:t>17.3.7.</w:t>
        </w:r>
        <w:r>
          <w:rPr>
            <w:rFonts w:asciiTheme="minorHAnsi" w:eastAsiaTheme="minorEastAsia" w:hAnsiTheme="minorHAnsi" w:cstheme="minorBidi"/>
            <w:color w:val="auto"/>
            <w:sz w:val="22"/>
            <w:szCs w:val="22"/>
            <w:lang w:val="de-DE" w:eastAsia="zh-CN"/>
          </w:rPr>
          <w:tab/>
        </w:r>
        <w:r w:rsidRPr="008D3121">
          <w:rPr>
            <w:rStyle w:val="Hyperlink"/>
          </w:rPr>
          <w:t>TT (ET1) to UTC</w:t>
        </w:r>
        <w:r>
          <w:rPr>
            <w:webHidden/>
          </w:rPr>
          <w:tab/>
        </w:r>
        <w:r>
          <w:rPr>
            <w:webHidden/>
          </w:rPr>
          <w:fldChar w:fldCharType="begin"/>
        </w:r>
        <w:r>
          <w:rPr>
            <w:webHidden/>
          </w:rPr>
          <w:instrText xml:space="preserve"> PAGEREF _Toc49847921 \h </w:instrText>
        </w:r>
        <w:r>
          <w:rPr>
            <w:webHidden/>
          </w:rPr>
        </w:r>
        <w:r>
          <w:rPr>
            <w:webHidden/>
          </w:rPr>
          <w:fldChar w:fldCharType="separate"/>
        </w:r>
        <w:r>
          <w:rPr>
            <w:webHidden/>
          </w:rPr>
          <w:t>1</w:t>
        </w:r>
        <w:r>
          <w:rPr>
            <w:webHidden/>
          </w:rPr>
          <w:fldChar w:fldCharType="end"/>
        </w:r>
      </w:hyperlink>
    </w:p>
    <w:p w14:paraId="505F9FAD" w14:textId="14B62F7D"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22" w:history="1">
        <w:r w:rsidRPr="008D3121">
          <w:rPr>
            <w:rStyle w:val="Hyperlink"/>
          </w:rPr>
          <w:t>17.3.8.</w:t>
        </w:r>
        <w:r>
          <w:rPr>
            <w:rFonts w:asciiTheme="minorHAnsi" w:eastAsiaTheme="minorEastAsia" w:hAnsiTheme="minorHAnsi" w:cstheme="minorBidi"/>
            <w:color w:val="auto"/>
            <w:sz w:val="22"/>
            <w:szCs w:val="22"/>
            <w:lang w:val="de-DE" w:eastAsia="zh-CN"/>
          </w:rPr>
          <w:tab/>
        </w:r>
        <w:r w:rsidRPr="008D3121">
          <w:rPr>
            <w:rStyle w:val="Hyperlink"/>
          </w:rPr>
          <w:t>UTC to TT (ET1)</w:t>
        </w:r>
        <w:r>
          <w:rPr>
            <w:webHidden/>
          </w:rPr>
          <w:tab/>
        </w:r>
        <w:r>
          <w:rPr>
            <w:webHidden/>
          </w:rPr>
          <w:fldChar w:fldCharType="begin"/>
        </w:r>
        <w:r>
          <w:rPr>
            <w:webHidden/>
          </w:rPr>
          <w:instrText xml:space="preserve"> PAGEREF _Toc49847922 \h </w:instrText>
        </w:r>
        <w:r>
          <w:rPr>
            <w:webHidden/>
          </w:rPr>
        </w:r>
        <w:r>
          <w:rPr>
            <w:webHidden/>
          </w:rPr>
          <w:fldChar w:fldCharType="separate"/>
        </w:r>
        <w:r>
          <w:rPr>
            <w:webHidden/>
          </w:rPr>
          <w:t>1</w:t>
        </w:r>
        <w:r>
          <w:rPr>
            <w:webHidden/>
          </w:rPr>
          <w:fldChar w:fldCharType="end"/>
        </w:r>
      </w:hyperlink>
    </w:p>
    <w:p w14:paraId="7F7D85F0" w14:textId="04C0CBEC"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23" w:history="1">
        <w:r w:rsidRPr="008D3121">
          <w:rPr>
            <w:rStyle w:val="Hyperlink"/>
          </w:rPr>
          <w:t>17.3.9.</w:t>
        </w:r>
        <w:r>
          <w:rPr>
            <w:rFonts w:asciiTheme="minorHAnsi" w:eastAsiaTheme="minorEastAsia" w:hAnsiTheme="minorHAnsi" w:cstheme="minorBidi"/>
            <w:color w:val="auto"/>
            <w:sz w:val="22"/>
            <w:szCs w:val="22"/>
            <w:lang w:val="de-DE" w:eastAsia="zh-CN"/>
          </w:rPr>
          <w:tab/>
        </w:r>
        <w:r w:rsidRPr="008D3121">
          <w:rPr>
            <w:rStyle w:val="Hyperlink"/>
          </w:rPr>
          <w:t>Get tidal acceleration used in swe_deltat()</w:t>
        </w:r>
        <w:r>
          <w:rPr>
            <w:webHidden/>
          </w:rPr>
          <w:tab/>
        </w:r>
        <w:r>
          <w:rPr>
            <w:webHidden/>
          </w:rPr>
          <w:fldChar w:fldCharType="begin"/>
        </w:r>
        <w:r>
          <w:rPr>
            <w:webHidden/>
          </w:rPr>
          <w:instrText xml:space="preserve"> PAGEREF _Toc49847923 \h </w:instrText>
        </w:r>
        <w:r>
          <w:rPr>
            <w:webHidden/>
          </w:rPr>
        </w:r>
        <w:r>
          <w:rPr>
            <w:webHidden/>
          </w:rPr>
          <w:fldChar w:fldCharType="separate"/>
        </w:r>
        <w:r>
          <w:rPr>
            <w:webHidden/>
          </w:rPr>
          <w:t>1</w:t>
        </w:r>
        <w:r>
          <w:rPr>
            <w:webHidden/>
          </w:rPr>
          <w:fldChar w:fldCharType="end"/>
        </w:r>
      </w:hyperlink>
    </w:p>
    <w:p w14:paraId="0D883D14" w14:textId="5C2EDD0B" w:rsidR="006C0D37" w:rsidRDefault="006C0D37">
      <w:pPr>
        <w:pStyle w:val="Verzeichnis3"/>
        <w:tabs>
          <w:tab w:val="left" w:pos="1400"/>
        </w:tabs>
        <w:rPr>
          <w:rFonts w:asciiTheme="minorHAnsi" w:eastAsiaTheme="minorEastAsia" w:hAnsiTheme="minorHAnsi" w:cstheme="minorBidi"/>
          <w:color w:val="auto"/>
          <w:sz w:val="22"/>
          <w:szCs w:val="22"/>
          <w:lang w:val="de-DE" w:eastAsia="zh-CN"/>
        </w:rPr>
      </w:pPr>
      <w:hyperlink w:anchor="_Toc49847924" w:history="1">
        <w:r w:rsidRPr="008D3121">
          <w:rPr>
            <w:rStyle w:val="Hyperlink"/>
          </w:rPr>
          <w:t>17.3.10.</w:t>
        </w:r>
        <w:r>
          <w:rPr>
            <w:rFonts w:asciiTheme="minorHAnsi" w:eastAsiaTheme="minorEastAsia" w:hAnsiTheme="minorHAnsi" w:cstheme="minorBidi"/>
            <w:color w:val="auto"/>
            <w:sz w:val="22"/>
            <w:szCs w:val="22"/>
            <w:lang w:val="de-DE" w:eastAsia="zh-CN"/>
          </w:rPr>
          <w:tab/>
        </w:r>
        <w:r w:rsidRPr="008D3121">
          <w:rPr>
            <w:rStyle w:val="Hyperlink"/>
          </w:rPr>
          <w:t>Set tidal acceleration to be used in swe_deltat()</w:t>
        </w:r>
        <w:r>
          <w:rPr>
            <w:webHidden/>
          </w:rPr>
          <w:tab/>
        </w:r>
        <w:r>
          <w:rPr>
            <w:webHidden/>
          </w:rPr>
          <w:fldChar w:fldCharType="begin"/>
        </w:r>
        <w:r>
          <w:rPr>
            <w:webHidden/>
          </w:rPr>
          <w:instrText xml:space="preserve"> PAGEREF _Toc49847924 \h </w:instrText>
        </w:r>
        <w:r>
          <w:rPr>
            <w:webHidden/>
          </w:rPr>
        </w:r>
        <w:r>
          <w:rPr>
            <w:webHidden/>
          </w:rPr>
          <w:fldChar w:fldCharType="separate"/>
        </w:r>
        <w:r>
          <w:rPr>
            <w:webHidden/>
          </w:rPr>
          <w:t>1</w:t>
        </w:r>
        <w:r>
          <w:rPr>
            <w:webHidden/>
          </w:rPr>
          <w:fldChar w:fldCharType="end"/>
        </w:r>
      </w:hyperlink>
    </w:p>
    <w:p w14:paraId="3E9BE987" w14:textId="5453572F" w:rsidR="006C0D37" w:rsidRDefault="006C0D37">
      <w:pPr>
        <w:pStyle w:val="Verzeichnis3"/>
        <w:tabs>
          <w:tab w:val="left" w:pos="1400"/>
        </w:tabs>
        <w:rPr>
          <w:rFonts w:asciiTheme="minorHAnsi" w:eastAsiaTheme="minorEastAsia" w:hAnsiTheme="minorHAnsi" w:cstheme="minorBidi"/>
          <w:color w:val="auto"/>
          <w:sz w:val="22"/>
          <w:szCs w:val="22"/>
          <w:lang w:val="de-DE" w:eastAsia="zh-CN"/>
        </w:rPr>
      </w:pPr>
      <w:hyperlink w:anchor="_Toc49847925" w:history="1">
        <w:r w:rsidRPr="008D3121">
          <w:rPr>
            <w:rStyle w:val="Hyperlink"/>
          </w:rPr>
          <w:t>17.3.11.</w:t>
        </w:r>
        <w:r>
          <w:rPr>
            <w:rFonts w:asciiTheme="minorHAnsi" w:eastAsiaTheme="minorEastAsia" w:hAnsiTheme="minorHAnsi" w:cstheme="minorBidi"/>
            <w:color w:val="auto"/>
            <w:sz w:val="22"/>
            <w:szCs w:val="22"/>
            <w:lang w:val="de-DE" w:eastAsia="zh-CN"/>
          </w:rPr>
          <w:tab/>
        </w:r>
        <w:r w:rsidRPr="008D3121">
          <w:rPr>
            <w:rStyle w:val="Hyperlink"/>
          </w:rPr>
          <w:t>Equation of time</w:t>
        </w:r>
        <w:r>
          <w:rPr>
            <w:webHidden/>
          </w:rPr>
          <w:tab/>
        </w:r>
        <w:r>
          <w:rPr>
            <w:webHidden/>
          </w:rPr>
          <w:fldChar w:fldCharType="begin"/>
        </w:r>
        <w:r>
          <w:rPr>
            <w:webHidden/>
          </w:rPr>
          <w:instrText xml:space="preserve"> PAGEREF _Toc49847925 \h </w:instrText>
        </w:r>
        <w:r>
          <w:rPr>
            <w:webHidden/>
          </w:rPr>
        </w:r>
        <w:r>
          <w:rPr>
            <w:webHidden/>
          </w:rPr>
          <w:fldChar w:fldCharType="separate"/>
        </w:r>
        <w:r>
          <w:rPr>
            <w:webHidden/>
          </w:rPr>
          <w:t>1</w:t>
        </w:r>
        <w:r>
          <w:rPr>
            <w:webHidden/>
          </w:rPr>
          <w:fldChar w:fldCharType="end"/>
        </w:r>
      </w:hyperlink>
    </w:p>
    <w:p w14:paraId="7E5AC1E5" w14:textId="7FF06C4D"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26" w:history="1">
        <w:r w:rsidRPr="008D3121">
          <w:rPr>
            <w:rStyle w:val="Hyperlink"/>
            <w:noProof/>
          </w:rPr>
          <w:t>17.4.</w:t>
        </w:r>
        <w:r>
          <w:rPr>
            <w:rFonts w:asciiTheme="minorHAnsi" w:eastAsiaTheme="minorEastAsia" w:hAnsiTheme="minorHAnsi" w:cstheme="minorBidi"/>
            <w:bCs w:val="0"/>
            <w:noProof/>
            <w:color w:val="auto"/>
            <w:sz w:val="22"/>
            <w:lang w:val="de-DE" w:eastAsia="zh-CN"/>
          </w:rPr>
          <w:tab/>
        </w:r>
        <w:r w:rsidRPr="008D3121">
          <w:rPr>
            <w:rStyle w:val="Hyperlink"/>
            <w:noProof/>
          </w:rPr>
          <w:t>Initialization, setup, and closing functions</w:t>
        </w:r>
        <w:r>
          <w:rPr>
            <w:noProof/>
            <w:webHidden/>
          </w:rPr>
          <w:tab/>
        </w:r>
        <w:r>
          <w:rPr>
            <w:noProof/>
            <w:webHidden/>
          </w:rPr>
          <w:fldChar w:fldCharType="begin"/>
        </w:r>
        <w:r>
          <w:rPr>
            <w:noProof/>
            <w:webHidden/>
          </w:rPr>
          <w:instrText xml:space="preserve"> PAGEREF _Toc49847926 \h </w:instrText>
        </w:r>
        <w:r>
          <w:rPr>
            <w:noProof/>
            <w:webHidden/>
          </w:rPr>
        </w:r>
        <w:r>
          <w:rPr>
            <w:noProof/>
            <w:webHidden/>
          </w:rPr>
          <w:fldChar w:fldCharType="separate"/>
        </w:r>
        <w:r>
          <w:rPr>
            <w:noProof/>
            <w:webHidden/>
          </w:rPr>
          <w:t>1</w:t>
        </w:r>
        <w:r>
          <w:rPr>
            <w:noProof/>
            <w:webHidden/>
          </w:rPr>
          <w:fldChar w:fldCharType="end"/>
        </w:r>
      </w:hyperlink>
    </w:p>
    <w:p w14:paraId="7ACD76EF" w14:textId="0614895F"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27" w:history="1">
        <w:r w:rsidRPr="008D3121">
          <w:rPr>
            <w:rStyle w:val="Hyperlink"/>
          </w:rPr>
          <w:t>17.4.1.</w:t>
        </w:r>
        <w:r>
          <w:rPr>
            <w:rFonts w:asciiTheme="minorHAnsi" w:eastAsiaTheme="minorEastAsia" w:hAnsiTheme="minorHAnsi" w:cstheme="minorBidi"/>
            <w:color w:val="auto"/>
            <w:sz w:val="22"/>
            <w:szCs w:val="22"/>
            <w:lang w:val="de-DE" w:eastAsia="zh-CN"/>
          </w:rPr>
          <w:tab/>
        </w:r>
        <w:r w:rsidRPr="008D3121">
          <w:rPr>
            <w:rStyle w:val="Hyperlink"/>
          </w:rPr>
          <w:t>Set directory path of ephemeris files</w:t>
        </w:r>
        <w:r>
          <w:rPr>
            <w:webHidden/>
          </w:rPr>
          <w:tab/>
        </w:r>
        <w:r>
          <w:rPr>
            <w:webHidden/>
          </w:rPr>
          <w:fldChar w:fldCharType="begin"/>
        </w:r>
        <w:r>
          <w:rPr>
            <w:webHidden/>
          </w:rPr>
          <w:instrText xml:space="preserve"> PAGEREF _Toc49847927 \h </w:instrText>
        </w:r>
        <w:r>
          <w:rPr>
            <w:webHidden/>
          </w:rPr>
        </w:r>
        <w:r>
          <w:rPr>
            <w:webHidden/>
          </w:rPr>
          <w:fldChar w:fldCharType="separate"/>
        </w:r>
        <w:r>
          <w:rPr>
            <w:webHidden/>
          </w:rPr>
          <w:t>1</w:t>
        </w:r>
        <w:r>
          <w:rPr>
            <w:webHidden/>
          </w:rPr>
          <w:fldChar w:fldCharType="end"/>
        </w:r>
      </w:hyperlink>
    </w:p>
    <w:p w14:paraId="37589BB2" w14:textId="4A467F44"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28" w:history="1">
        <w:r w:rsidRPr="008D3121">
          <w:rPr>
            <w:rStyle w:val="Hyperlink"/>
            <w:noProof/>
          </w:rPr>
          <w:t>17.5.</w:t>
        </w:r>
        <w:r>
          <w:rPr>
            <w:rFonts w:asciiTheme="minorHAnsi" w:eastAsiaTheme="minorEastAsia" w:hAnsiTheme="minorHAnsi" w:cstheme="minorBidi"/>
            <w:bCs w:val="0"/>
            <w:noProof/>
            <w:color w:val="auto"/>
            <w:sz w:val="22"/>
            <w:lang w:val="de-DE" w:eastAsia="zh-CN"/>
          </w:rPr>
          <w:tab/>
        </w:r>
        <w:r w:rsidRPr="008D3121">
          <w:rPr>
            <w:rStyle w:val="Hyperlink"/>
            <w:noProof/>
          </w:rPr>
          <w:t>House calculation</w:t>
        </w:r>
        <w:r>
          <w:rPr>
            <w:noProof/>
            <w:webHidden/>
          </w:rPr>
          <w:tab/>
        </w:r>
        <w:r>
          <w:rPr>
            <w:noProof/>
            <w:webHidden/>
          </w:rPr>
          <w:fldChar w:fldCharType="begin"/>
        </w:r>
        <w:r>
          <w:rPr>
            <w:noProof/>
            <w:webHidden/>
          </w:rPr>
          <w:instrText xml:space="preserve"> PAGEREF _Toc49847928 \h </w:instrText>
        </w:r>
        <w:r>
          <w:rPr>
            <w:noProof/>
            <w:webHidden/>
          </w:rPr>
        </w:r>
        <w:r>
          <w:rPr>
            <w:noProof/>
            <w:webHidden/>
          </w:rPr>
          <w:fldChar w:fldCharType="separate"/>
        </w:r>
        <w:r>
          <w:rPr>
            <w:noProof/>
            <w:webHidden/>
          </w:rPr>
          <w:t>1</w:t>
        </w:r>
        <w:r>
          <w:rPr>
            <w:noProof/>
            <w:webHidden/>
          </w:rPr>
          <w:fldChar w:fldCharType="end"/>
        </w:r>
      </w:hyperlink>
    </w:p>
    <w:p w14:paraId="5D59D2A8" w14:textId="7D3D1573"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29" w:history="1">
        <w:r w:rsidRPr="008D3121">
          <w:rPr>
            <w:rStyle w:val="Hyperlink"/>
          </w:rPr>
          <w:t>17.5.1.</w:t>
        </w:r>
        <w:r>
          <w:rPr>
            <w:rFonts w:asciiTheme="minorHAnsi" w:eastAsiaTheme="minorEastAsia" w:hAnsiTheme="minorHAnsi" w:cstheme="minorBidi"/>
            <w:color w:val="auto"/>
            <w:sz w:val="22"/>
            <w:szCs w:val="22"/>
            <w:lang w:val="de-DE" w:eastAsia="zh-CN"/>
          </w:rPr>
          <w:tab/>
        </w:r>
        <w:r w:rsidRPr="008D3121">
          <w:rPr>
            <w:rStyle w:val="Hyperlink"/>
          </w:rPr>
          <w:t>Sidereal time</w:t>
        </w:r>
        <w:r>
          <w:rPr>
            <w:webHidden/>
          </w:rPr>
          <w:tab/>
        </w:r>
        <w:r>
          <w:rPr>
            <w:webHidden/>
          </w:rPr>
          <w:fldChar w:fldCharType="begin"/>
        </w:r>
        <w:r>
          <w:rPr>
            <w:webHidden/>
          </w:rPr>
          <w:instrText xml:space="preserve"> PAGEREF _Toc49847929 \h </w:instrText>
        </w:r>
        <w:r>
          <w:rPr>
            <w:webHidden/>
          </w:rPr>
        </w:r>
        <w:r>
          <w:rPr>
            <w:webHidden/>
          </w:rPr>
          <w:fldChar w:fldCharType="separate"/>
        </w:r>
        <w:r>
          <w:rPr>
            <w:webHidden/>
          </w:rPr>
          <w:t>1</w:t>
        </w:r>
        <w:r>
          <w:rPr>
            <w:webHidden/>
          </w:rPr>
          <w:fldChar w:fldCharType="end"/>
        </w:r>
      </w:hyperlink>
    </w:p>
    <w:p w14:paraId="59F34C73" w14:textId="4D7E7D7A"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30" w:history="1">
        <w:r w:rsidRPr="008D3121">
          <w:rPr>
            <w:rStyle w:val="Hyperlink"/>
          </w:rPr>
          <w:t>17.5.2.</w:t>
        </w:r>
        <w:r>
          <w:rPr>
            <w:rFonts w:asciiTheme="minorHAnsi" w:eastAsiaTheme="minorEastAsia" w:hAnsiTheme="minorHAnsi" w:cstheme="minorBidi"/>
            <w:color w:val="auto"/>
            <w:sz w:val="22"/>
            <w:szCs w:val="22"/>
            <w:lang w:val="de-DE" w:eastAsia="zh-CN"/>
          </w:rPr>
          <w:tab/>
        </w:r>
        <w:r w:rsidRPr="008D3121">
          <w:rPr>
            <w:rStyle w:val="Hyperlink"/>
          </w:rPr>
          <w:t>Name of a house method</w:t>
        </w:r>
        <w:r>
          <w:rPr>
            <w:webHidden/>
          </w:rPr>
          <w:tab/>
        </w:r>
        <w:r>
          <w:rPr>
            <w:webHidden/>
          </w:rPr>
          <w:fldChar w:fldCharType="begin"/>
        </w:r>
        <w:r>
          <w:rPr>
            <w:webHidden/>
          </w:rPr>
          <w:instrText xml:space="preserve"> PAGEREF _Toc49847930 \h </w:instrText>
        </w:r>
        <w:r>
          <w:rPr>
            <w:webHidden/>
          </w:rPr>
        </w:r>
        <w:r>
          <w:rPr>
            <w:webHidden/>
          </w:rPr>
          <w:fldChar w:fldCharType="separate"/>
        </w:r>
        <w:r>
          <w:rPr>
            <w:webHidden/>
          </w:rPr>
          <w:t>1</w:t>
        </w:r>
        <w:r>
          <w:rPr>
            <w:webHidden/>
          </w:rPr>
          <w:fldChar w:fldCharType="end"/>
        </w:r>
      </w:hyperlink>
    </w:p>
    <w:p w14:paraId="65C8B450" w14:textId="3E1AD897"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31" w:history="1">
        <w:r w:rsidRPr="008D3121">
          <w:rPr>
            <w:rStyle w:val="Hyperlink"/>
          </w:rPr>
          <w:t>17.5.3.</w:t>
        </w:r>
        <w:r>
          <w:rPr>
            <w:rFonts w:asciiTheme="minorHAnsi" w:eastAsiaTheme="minorEastAsia" w:hAnsiTheme="minorHAnsi" w:cstheme="minorBidi"/>
            <w:color w:val="auto"/>
            <w:sz w:val="22"/>
            <w:szCs w:val="22"/>
            <w:lang w:val="de-DE" w:eastAsia="zh-CN"/>
          </w:rPr>
          <w:tab/>
        </w:r>
        <w:r w:rsidRPr="008D3121">
          <w:rPr>
            <w:rStyle w:val="Hyperlink"/>
          </w:rPr>
          <w:t>House cusps, ascendant and MC</w:t>
        </w:r>
        <w:r>
          <w:rPr>
            <w:webHidden/>
          </w:rPr>
          <w:tab/>
        </w:r>
        <w:r>
          <w:rPr>
            <w:webHidden/>
          </w:rPr>
          <w:fldChar w:fldCharType="begin"/>
        </w:r>
        <w:r>
          <w:rPr>
            <w:webHidden/>
          </w:rPr>
          <w:instrText xml:space="preserve"> PAGEREF _Toc49847931 \h </w:instrText>
        </w:r>
        <w:r>
          <w:rPr>
            <w:webHidden/>
          </w:rPr>
        </w:r>
        <w:r>
          <w:rPr>
            <w:webHidden/>
          </w:rPr>
          <w:fldChar w:fldCharType="separate"/>
        </w:r>
        <w:r>
          <w:rPr>
            <w:webHidden/>
          </w:rPr>
          <w:t>1</w:t>
        </w:r>
        <w:r>
          <w:rPr>
            <w:webHidden/>
          </w:rPr>
          <w:fldChar w:fldCharType="end"/>
        </w:r>
      </w:hyperlink>
    </w:p>
    <w:p w14:paraId="5FBA476A" w14:textId="68316544"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32" w:history="1">
        <w:r w:rsidRPr="008D3121">
          <w:rPr>
            <w:rStyle w:val="Hyperlink"/>
          </w:rPr>
          <w:t>17.5.4.</w:t>
        </w:r>
        <w:r>
          <w:rPr>
            <w:rFonts w:asciiTheme="minorHAnsi" w:eastAsiaTheme="minorEastAsia" w:hAnsiTheme="minorHAnsi" w:cstheme="minorBidi"/>
            <w:color w:val="auto"/>
            <w:sz w:val="22"/>
            <w:szCs w:val="22"/>
            <w:lang w:val="de-DE" w:eastAsia="zh-CN"/>
          </w:rPr>
          <w:tab/>
        </w:r>
        <w:r w:rsidRPr="008D3121">
          <w:rPr>
            <w:rStyle w:val="Hyperlink"/>
          </w:rPr>
          <w:t>Extended house function; to compute tropical or sidereal positions</w:t>
        </w:r>
        <w:r>
          <w:rPr>
            <w:webHidden/>
          </w:rPr>
          <w:tab/>
        </w:r>
        <w:r>
          <w:rPr>
            <w:webHidden/>
          </w:rPr>
          <w:fldChar w:fldCharType="begin"/>
        </w:r>
        <w:r>
          <w:rPr>
            <w:webHidden/>
          </w:rPr>
          <w:instrText xml:space="preserve"> PAGEREF _Toc49847932 \h </w:instrText>
        </w:r>
        <w:r>
          <w:rPr>
            <w:webHidden/>
          </w:rPr>
        </w:r>
        <w:r>
          <w:rPr>
            <w:webHidden/>
          </w:rPr>
          <w:fldChar w:fldCharType="separate"/>
        </w:r>
        <w:r>
          <w:rPr>
            <w:webHidden/>
          </w:rPr>
          <w:t>1</w:t>
        </w:r>
        <w:r>
          <w:rPr>
            <w:webHidden/>
          </w:rPr>
          <w:fldChar w:fldCharType="end"/>
        </w:r>
      </w:hyperlink>
    </w:p>
    <w:p w14:paraId="08528BFF" w14:textId="2F73BF9C"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33" w:history="1">
        <w:r w:rsidRPr="008D3121">
          <w:rPr>
            <w:rStyle w:val="Hyperlink"/>
          </w:rPr>
          <w:t>17.5.5.</w:t>
        </w:r>
        <w:r>
          <w:rPr>
            <w:rFonts w:asciiTheme="minorHAnsi" w:eastAsiaTheme="minorEastAsia" w:hAnsiTheme="minorHAnsi" w:cstheme="minorBidi"/>
            <w:color w:val="auto"/>
            <w:sz w:val="22"/>
            <w:szCs w:val="22"/>
            <w:lang w:val="de-DE" w:eastAsia="zh-CN"/>
          </w:rPr>
          <w:tab/>
        </w:r>
        <w:r w:rsidRPr="008D3121">
          <w:rPr>
            <w:rStyle w:val="Hyperlink"/>
          </w:rPr>
          <w:t>Get the house position of a celestial point</w:t>
        </w:r>
        <w:r>
          <w:rPr>
            <w:webHidden/>
          </w:rPr>
          <w:tab/>
        </w:r>
        <w:r>
          <w:rPr>
            <w:webHidden/>
          </w:rPr>
          <w:fldChar w:fldCharType="begin"/>
        </w:r>
        <w:r>
          <w:rPr>
            <w:webHidden/>
          </w:rPr>
          <w:instrText xml:space="preserve"> PAGEREF _Toc49847933 \h </w:instrText>
        </w:r>
        <w:r>
          <w:rPr>
            <w:webHidden/>
          </w:rPr>
        </w:r>
        <w:r>
          <w:rPr>
            <w:webHidden/>
          </w:rPr>
          <w:fldChar w:fldCharType="separate"/>
        </w:r>
        <w:r>
          <w:rPr>
            <w:webHidden/>
          </w:rPr>
          <w:t>1</w:t>
        </w:r>
        <w:r>
          <w:rPr>
            <w:webHidden/>
          </w:rPr>
          <w:fldChar w:fldCharType="end"/>
        </w:r>
      </w:hyperlink>
    </w:p>
    <w:p w14:paraId="61D16AFC" w14:textId="5284D6FD"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34" w:history="1">
        <w:r w:rsidRPr="008D3121">
          <w:rPr>
            <w:rStyle w:val="Hyperlink"/>
          </w:rPr>
          <w:t>17.5.6.</w:t>
        </w:r>
        <w:r>
          <w:rPr>
            <w:rFonts w:asciiTheme="minorHAnsi" w:eastAsiaTheme="minorEastAsia" w:hAnsiTheme="minorHAnsi" w:cstheme="minorBidi"/>
            <w:color w:val="auto"/>
            <w:sz w:val="22"/>
            <w:szCs w:val="22"/>
            <w:lang w:val="de-DE" w:eastAsia="zh-CN"/>
          </w:rPr>
          <w:tab/>
        </w:r>
        <w:r w:rsidRPr="008D3121">
          <w:rPr>
            <w:rStyle w:val="Hyperlink"/>
          </w:rPr>
          <w:t>Get the Gauquelin sector position for a body</w:t>
        </w:r>
        <w:r>
          <w:rPr>
            <w:webHidden/>
          </w:rPr>
          <w:tab/>
        </w:r>
        <w:r>
          <w:rPr>
            <w:webHidden/>
          </w:rPr>
          <w:fldChar w:fldCharType="begin"/>
        </w:r>
        <w:r>
          <w:rPr>
            <w:webHidden/>
          </w:rPr>
          <w:instrText xml:space="preserve"> PAGEREF _Toc49847934 \h </w:instrText>
        </w:r>
        <w:r>
          <w:rPr>
            <w:webHidden/>
          </w:rPr>
        </w:r>
        <w:r>
          <w:rPr>
            <w:webHidden/>
          </w:rPr>
          <w:fldChar w:fldCharType="separate"/>
        </w:r>
        <w:r>
          <w:rPr>
            <w:webHidden/>
          </w:rPr>
          <w:t>1</w:t>
        </w:r>
        <w:r>
          <w:rPr>
            <w:webHidden/>
          </w:rPr>
          <w:fldChar w:fldCharType="end"/>
        </w:r>
      </w:hyperlink>
    </w:p>
    <w:p w14:paraId="3A022BF9" w14:textId="2D52BE40"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35" w:history="1">
        <w:r w:rsidRPr="008D3121">
          <w:rPr>
            <w:rStyle w:val="Hyperlink"/>
            <w:noProof/>
          </w:rPr>
          <w:t>17.6.</w:t>
        </w:r>
        <w:r>
          <w:rPr>
            <w:rFonts w:asciiTheme="minorHAnsi" w:eastAsiaTheme="minorEastAsia" w:hAnsiTheme="minorHAnsi" w:cstheme="minorBidi"/>
            <w:bCs w:val="0"/>
            <w:noProof/>
            <w:color w:val="auto"/>
            <w:sz w:val="22"/>
            <w:lang w:val="de-DE" w:eastAsia="zh-CN"/>
          </w:rPr>
          <w:tab/>
        </w:r>
        <w:r w:rsidRPr="008D3121">
          <w:rPr>
            <w:rStyle w:val="Hyperlink"/>
            <w:noProof/>
          </w:rPr>
          <w:t>Auxiliary functions</w:t>
        </w:r>
        <w:r>
          <w:rPr>
            <w:noProof/>
            <w:webHidden/>
          </w:rPr>
          <w:tab/>
        </w:r>
        <w:r>
          <w:rPr>
            <w:noProof/>
            <w:webHidden/>
          </w:rPr>
          <w:fldChar w:fldCharType="begin"/>
        </w:r>
        <w:r>
          <w:rPr>
            <w:noProof/>
            <w:webHidden/>
          </w:rPr>
          <w:instrText xml:space="preserve"> PAGEREF _Toc49847935 \h </w:instrText>
        </w:r>
        <w:r>
          <w:rPr>
            <w:noProof/>
            <w:webHidden/>
          </w:rPr>
        </w:r>
        <w:r>
          <w:rPr>
            <w:noProof/>
            <w:webHidden/>
          </w:rPr>
          <w:fldChar w:fldCharType="separate"/>
        </w:r>
        <w:r>
          <w:rPr>
            <w:noProof/>
            <w:webHidden/>
          </w:rPr>
          <w:t>1</w:t>
        </w:r>
        <w:r>
          <w:rPr>
            <w:noProof/>
            <w:webHidden/>
          </w:rPr>
          <w:fldChar w:fldCharType="end"/>
        </w:r>
      </w:hyperlink>
    </w:p>
    <w:p w14:paraId="005DD4EA" w14:textId="0B3B9CC3"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36" w:history="1">
        <w:r w:rsidRPr="008D3121">
          <w:rPr>
            <w:rStyle w:val="Hyperlink"/>
          </w:rPr>
          <w:t>17.6.1.</w:t>
        </w:r>
        <w:r>
          <w:rPr>
            <w:rFonts w:asciiTheme="minorHAnsi" w:eastAsiaTheme="minorEastAsia" w:hAnsiTheme="minorHAnsi" w:cstheme="minorBidi"/>
            <w:color w:val="auto"/>
            <w:sz w:val="22"/>
            <w:szCs w:val="22"/>
            <w:lang w:val="de-DE" w:eastAsia="zh-CN"/>
          </w:rPr>
          <w:tab/>
        </w:r>
        <w:r w:rsidRPr="008D3121">
          <w:rPr>
            <w:rStyle w:val="Hyperlink"/>
          </w:rPr>
          <w:t>swe_cotrans(): coordinate transformation, from ecliptic to equator or vice-versa</w:t>
        </w:r>
        <w:r>
          <w:rPr>
            <w:webHidden/>
          </w:rPr>
          <w:tab/>
        </w:r>
        <w:r>
          <w:rPr>
            <w:webHidden/>
          </w:rPr>
          <w:fldChar w:fldCharType="begin"/>
        </w:r>
        <w:r>
          <w:rPr>
            <w:webHidden/>
          </w:rPr>
          <w:instrText xml:space="preserve"> PAGEREF _Toc49847936 \h </w:instrText>
        </w:r>
        <w:r>
          <w:rPr>
            <w:webHidden/>
          </w:rPr>
        </w:r>
        <w:r>
          <w:rPr>
            <w:webHidden/>
          </w:rPr>
          <w:fldChar w:fldCharType="separate"/>
        </w:r>
        <w:r>
          <w:rPr>
            <w:webHidden/>
          </w:rPr>
          <w:t>1</w:t>
        </w:r>
        <w:r>
          <w:rPr>
            <w:webHidden/>
          </w:rPr>
          <w:fldChar w:fldCharType="end"/>
        </w:r>
      </w:hyperlink>
    </w:p>
    <w:p w14:paraId="2ABDC63D" w14:textId="04DC6C34"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37" w:history="1">
        <w:r w:rsidRPr="008D3121">
          <w:rPr>
            <w:rStyle w:val="Hyperlink"/>
          </w:rPr>
          <w:t>17.6.2.</w:t>
        </w:r>
        <w:r>
          <w:rPr>
            <w:rFonts w:asciiTheme="minorHAnsi" w:eastAsiaTheme="minorEastAsia" w:hAnsiTheme="minorHAnsi" w:cstheme="minorBidi"/>
            <w:color w:val="auto"/>
            <w:sz w:val="22"/>
            <w:szCs w:val="22"/>
            <w:lang w:val="de-DE" w:eastAsia="zh-CN"/>
          </w:rPr>
          <w:tab/>
        </w:r>
        <w:r w:rsidRPr="008D3121">
          <w:rPr>
            <w:rStyle w:val="Hyperlink"/>
          </w:rPr>
          <w:t>swe_cotrans_sp(): coordinate transformation of position and speed, from ecliptic to equator or vice-versa</w:t>
        </w:r>
        <w:r>
          <w:rPr>
            <w:webHidden/>
          </w:rPr>
          <w:tab/>
        </w:r>
        <w:r>
          <w:rPr>
            <w:webHidden/>
          </w:rPr>
          <w:fldChar w:fldCharType="begin"/>
        </w:r>
        <w:r>
          <w:rPr>
            <w:webHidden/>
          </w:rPr>
          <w:instrText xml:space="preserve"> PAGEREF _Toc49847937 \h </w:instrText>
        </w:r>
        <w:r>
          <w:rPr>
            <w:webHidden/>
          </w:rPr>
        </w:r>
        <w:r>
          <w:rPr>
            <w:webHidden/>
          </w:rPr>
          <w:fldChar w:fldCharType="separate"/>
        </w:r>
        <w:r>
          <w:rPr>
            <w:webHidden/>
          </w:rPr>
          <w:t>1</w:t>
        </w:r>
        <w:r>
          <w:rPr>
            <w:webHidden/>
          </w:rPr>
          <w:fldChar w:fldCharType="end"/>
        </w:r>
      </w:hyperlink>
    </w:p>
    <w:p w14:paraId="4D6AD299" w14:textId="736580C4"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38" w:history="1">
        <w:r w:rsidRPr="008D3121">
          <w:rPr>
            <w:rStyle w:val="Hyperlink"/>
          </w:rPr>
          <w:t>17.6.3.</w:t>
        </w:r>
        <w:r>
          <w:rPr>
            <w:rFonts w:asciiTheme="minorHAnsi" w:eastAsiaTheme="minorEastAsia" w:hAnsiTheme="minorHAnsi" w:cstheme="minorBidi"/>
            <w:color w:val="auto"/>
            <w:sz w:val="22"/>
            <w:szCs w:val="22"/>
            <w:lang w:val="de-DE" w:eastAsia="zh-CN"/>
          </w:rPr>
          <w:tab/>
        </w:r>
        <w:r w:rsidRPr="008D3121">
          <w:rPr>
            <w:rStyle w:val="Hyperlink"/>
          </w:rPr>
          <w:t>swe_get_planet_name(): get the name of a planet</w:t>
        </w:r>
        <w:r>
          <w:rPr>
            <w:webHidden/>
          </w:rPr>
          <w:tab/>
        </w:r>
        <w:r>
          <w:rPr>
            <w:webHidden/>
          </w:rPr>
          <w:fldChar w:fldCharType="begin"/>
        </w:r>
        <w:r>
          <w:rPr>
            <w:webHidden/>
          </w:rPr>
          <w:instrText xml:space="preserve"> PAGEREF _Toc49847938 \h </w:instrText>
        </w:r>
        <w:r>
          <w:rPr>
            <w:webHidden/>
          </w:rPr>
        </w:r>
        <w:r>
          <w:rPr>
            <w:webHidden/>
          </w:rPr>
          <w:fldChar w:fldCharType="separate"/>
        </w:r>
        <w:r>
          <w:rPr>
            <w:webHidden/>
          </w:rPr>
          <w:t>1</w:t>
        </w:r>
        <w:r>
          <w:rPr>
            <w:webHidden/>
          </w:rPr>
          <w:fldChar w:fldCharType="end"/>
        </w:r>
      </w:hyperlink>
    </w:p>
    <w:p w14:paraId="161E27E7" w14:textId="44603A3A"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39" w:history="1">
        <w:r w:rsidRPr="008D3121">
          <w:rPr>
            <w:rStyle w:val="Hyperlink"/>
          </w:rPr>
          <w:t>17.6.4.</w:t>
        </w:r>
        <w:r>
          <w:rPr>
            <w:rFonts w:asciiTheme="minorHAnsi" w:eastAsiaTheme="minorEastAsia" w:hAnsiTheme="minorHAnsi" w:cstheme="minorBidi"/>
            <w:color w:val="auto"/>
            <w:sz w:val="22"/>
            <w:szCs w:val="22"/>
            <w:lang w:val="de-DE" w:eastAsia="zh-CN"/>
          </w:rPr>
          <w:tab/>
        </w:r>
        <w:r w:rsidRPr="008D3121">
          <w:rPr>
            <w:rStyle w:val="Hyperlink"/>
          </w:rPr>
          <w:t>swe_degnorm(): normalize degrees to the range 0 ... 360</w:t>
        </w:r>
        <w:r>
          <w:rPr>
            <w:webHidden/>
          </w:rPr>
          <w:tab/>
        </w:r>
        <w:r>
          <w:rPr>
            <w:webHidden/>
          </w:rPr>
          <w:fldChar w:fldCharType="begin"/>
        </w:r>
        <w:r>
          <w:rPr>
            <w:webHidden/>
          </w:rPr>
          <w:instrText xml:space="preserve"> PAGEREF _Toc49847939 \h </w:instrText>
        </w:r>
        <w:r>
          <w:rPr>
            <w:webHidden/>
          </w:rPr>
        </w:r>
        <w:r>
          <w:rPr>
            <w:webHidden/>
          </w:rPr>
          <w:fldChar w:fldCharType="separate"/>
        </w:r>
        <w:r>
          <w:rPr>
            <w:webHidden/>
          </w:rPr>
          <w:t>1</w:t>
        </w:r>
        <w:r>
          <w:rPr>
            <w:webHidden/>
          </w:rPr>
          <w:fldChar w:fldCharType="end"/>
        </w:r>
      </w:hyperlink>
    </w:p>
    <w:p w14:paraId="1DED871C" w14:textId="29414C12"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40" w:history="1">
        <w:r w:rsidRPr="008D3121">
          <w:rPr>
            <w:rStyle w:val="Hyperlink"/>
          </w:rPr>
          <w:t>17.6.5.</w:t>
        </w:r>
        <w:r>
          <w:rPr>
            <w:rFonts w:asciiTheme="minorHAnsi" w:eastAsiaTheme="minorEastAsia" w:hAnsiTheme="minorHAnsi" w:cstheme="minorBidi"/>
            <w:color w:val="auto"/>
            <w:sz w:val="22"/>
            <w:szCs w:val="22"/>
            <w:lang w:val="de-DE" w:eastAsia="zh-CN"/>
          </w:rPr>
          <w:tab/>
        </w:r>
        <w:r w:rsidRPr="008D3121">
          <w:rPr>
            <w:rStyle w:val="Hyperlink"/>
          </w:rPr>
          <w:t>swe_radnorm(): normalize radians to the range 0 ... 2 PI</w:t>
        </w:r>
        <w:r>
          <w:rPr>
            <w:webHidden/>
          </w:rPr>
          <w:tab/>
        </w:r>
        <w:r>
          <w:rPr>
            <w:webHidden/>
          </w:rPr>
          <w:fldChar w:fldCharType="begin"/>
        </w:r>
        <w:r>
          <w:rPr>
            <w:webHidden/>
          </w:rPr>
          <w:instrText xml:space="preserve"> PAGEREF _Toc49847940 \h </w:instrText>
        </w:r>
        <w:r>
          <w:rPr>
            <w:webHidden/>
          </w:rPr>
        </w:r>
        <w:r>
          <w:rPr>
            <w:webHidden/>
          </w:rPr>
          <w:fldChar w:fldCharType="separate"/>
        </w:r>
        <w:r>
          <w:rPr>
            <w:webHidden/>
          </w:rPr>
          <w:t>1</w:t>
        </w:r>
        <w:r>
          <w:rPr>
            <w:webHidden/>
          </w:rPr>
          <w:fldChar w:fldCharType="end"/>
        </w:r>
      </w:hyperlink>
    </w:p>
    <w:p w14:paraId="3C650DDF" w14:textId="60303559"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41" w:history="1">
        <w:r w:rsidRPr="008D3121">
          <w:rPr>
            <w:rStyle w:val="Hyperlink"/>
          </w:rPr>
          <w:t>17.6.6.</w:t>
        </w:r>
        <w:r>
          <w:rPr>
            <w:rFonts w:asciiTheme="minorHAnsi" w:eastAsiaTheme="minorEastAsia" w:hAnsiTheme="minorHAnsi" w:cstheme="minorBidi"/>
            <w:color w:val="auto"/>
            <w:sz w:val="22"/>
            <w:szCs w:val="22"/>
            <w:lang w:val="de-DE" w:eastAsia="zh-CN"/>
          </w:rPr>
          <w:tab/>
        </w:r>
        <w:r w:rsidRPr="008D3121">
          <w:rPr>
            <w:rStyle w:val="Hyperlink"/>
          </w:rPr>
          <w:t>swe_split_deg(): split degrees to sign/nakshatra, degrees, minutes, seconds of arc</w:t>
        </w:r>
        <w:r>
          <w:rPr>
            <w:webHidden/>
          </w:rPr>
          <w:tab/>
        </w:r>
        <w:r>
          <w:rPr>
            <w:webHidden/>
          </w:rPr>
          <w:fldChar w:fldCharType="begin"/>
        </w:r>
        <w:r>
          <w:rPr>
            <w:webHidden/>
          </w:rPr>
          <w:instrText xml:space="preserve"> PAGEREF _Toc49847941 \h </w:instrText>
        </w:r>
        <w:r>
          <w:rPr>
            <w:webHidden/>
          </w:rPr>
        </w:r>
        <w:r>
          <w:rPr>
            <w:webHidden/>
          </w:rPr>
          <w:fldChar w:fldCharType="separate"/>
        </w:r>
        <w:r>
          <w:rPr>
            <w:webHidden/>
          </w:rPr>
          <w:t>1</w:t>
        </w:r>
        <w:r>
          <w:rPr>
            <w:webHidden/>
          </w:rPr>
          <w:fldChar w:fldCharType="end"/>
        </w:r>
      </w:hyperlink>
    </w:p>
    <w:p w14:paraId="0BD1EF8B" w14:textId="6DE6BCEC"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42" w:history="1">
        <w:r w:rsidRPr="008D3121">
          <w:rPr>
            <w:rStyle w:val="Hyperlink"/>
            <w:noProof/>
          </w:rPr>
          <w:t>17.7.</w:t>
        </w:r>
        <w:r>
          <w:rPr>
            <w:rFonts w:asciiTheme="minorHAnsi" w:eastAsiaTheme="minorEastAsia" w:hAnsiTheme="minorHAnsi" w:cstheme="minorBidi"/>
            <w:bCs w:val="0"/>
            <w:noProof/>
            <w:color w:val="auto"/>
            <w:sz w:val="22"/>
            <w:lang w:val="de-DE" w:eastAsia="zh-CN"/>
          </w:rPr>
          <w:tab/>
        </w:r>
        <w:r w:rsidRPr="008D3121">
          <w:rPr>
            <w:rStyle w:val="Hyperlink"/>
            <w:noProof/>
          </w:rPr>
          <w:t>Other functions that may be useful</w:t>
        </w:r>
        <w:r>
          <w:rPr>
            <w:noProof/>
            <w:webHidden/>
          </w:rPr>
          <w:tab/>
        </w:r>
        <w:r>
          <w:rPr>
            <w:noProof/>
            <w:webHidden/>
          </w:rPr>
          <w:fldChar w:fldCharType="begin"/>
        </w:r>
        <w:r>
          <w:rPr>
            <w:noProof/>
            <w:webHidden/>
          </w:rPr>
          <w:instrText xml:space="preserve"> PAGEREF _Toc49847942 \h </w:instrText>
        </w:r>
        <w:r>
          <w:rPr>
            <w:noProof/>
            <w:webHidden/>
          </w:rPr>
        </w:r>
        <w:r>
          <w:rPr>
            <w:noProof/>
            <w:webHidden/>
          </w:rPr>
          <w:fldChar w:fldCharType="separate"/>
        </w:r>
        <w:r>
          <w:rPr>
            <w:noProof/>
            <w:webHidden/>
          </w:rPr>
          <w:t>1</w:t>
        </w:r>
        <w:r>
          <w:rPr>
            <w:noProof/>
            <w:webHidden/>
          </w:rPr>
          <w:fldChar w:fldCharType="end"/>
        </w:r>
      </w:hyperlink>
    </w:p>
    <w:p w14:paraId="0FDF5E92" w14:textId="4FEC23EF"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43" w:history="1">
        <w:r w:rsidRPr="008D3121">
          <w:rPr>
            <w:rStyle w:val="Hyperlink"/>
          </w:rPr>
          <w:t>17.7.1.</w:t>
        </w:r>
        <w:r>
          <w:rPr>
            <w:rFonts w:asciiTheme="minorHAnsi" w:eastAsiaTheme="minorEastAsia" w:hAnsiTheme="minorHAnsi" w:cstheme="minorBidi"/>
            <w:color w:val="auto"/>
            <w:sz w:val="22"/>
            <w:szCs w:val="22"/>
            <w:lang w:val="de-DE" w:eastAsia="zh-CN"/>
          </w:rPr>
          <w:tab/>
        </w:r>
        <w:r w:rsidRPr="008D3121">
          <w:rPr>
            <w:rStyle w:val="Hyperlink"/>
          </w:rPr>
          <w:t>Normalize argument into interval [0..DEG360]</w:t>
        </w:r>
        <w:r>
          <w:rPr>
            <w:webHidden/>
          </w:rPr>
          <w:tab/>
        </w:r>
        <w:r>
          <w:rPr>
            <w:webHidden/>
          </w:rPr>
          <w:fldChar w:fldCharType="begin"/>
        </w:r>
        <w:r>
          <w:rPr>
            <w:webHidden/>
          </w:rPr>
          <w:instrText xml:space="preserve"> PAGEREF _Toc49847943 \h </w:instrText>
        </w:r>
        <w:r>
          <w:rPr>
            <w:webHidden/>
          </w:rPr>
        </w:r>
        <w:r>
          <w:rPr>
            <w:webHidden/>
          </w:rPr>
          <w:fldChar w:fldCharType="separate"/>
        </w:r>
        <w:r>
          <w:rPr>
            <w:webHidden/>
          </w:rPr>
          <w:t>1</w:t>
        </w:r>
        <w:r>
          <w:rPr>
            <w:webHidden/>
          </w:rPr>
          <w:fldChar w:fldCharType="end"/>
        </w:r>
      </w:hyperlink>
    </w:p>
    <w:p w14:paraId="073BCDED" w14:textId="6FD3999C"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44" w:history="1">
        <w:r w:rsidRPr="008D3121">
          <w:rPr>
            <w:rStyle w:val="Hyperlink"/>
          </w:rPr>
          <w:t>17.7.2.</w:t>
        </w:r>
        <w:r>
          <w:rPr>
            <w:rFonts w:asciiTheme="minorHAnsi" w:eastAsiaTheme="minorEastAsia" w:hAnsiTheme="minorHAnsi" w:cstheme="minorBidi"/>
            <w:color w:val="auto"/>
            <w:sz w:val="22"/>
            <w:szCs w:val="22"/>
            <w:lang w:val="de-DE" w:eastAsia="zh-CN"/>
          </w:rPr>
          <w:tab/>
        </w:r>
        <w:r w:rsidRPr="008D3121">
          <w:rPr>
            <w:rStyle w:val="Hyperlink"/>
          </w:rPr>
          <w:t>Distance in centisecs p1 - p2 normalized to [0..360]</w:t>
        </w:r>
        <w:r>
          <w:rPr>
            <w:webHidden/>
          </w:rPr>
          <w:tab/>
        </w:r>
        <w:r>
          <w:rPr>
            <w:webHidden/>
          </w:rPr>
          <w:fldChar w:fldCharType="begin"/>
        </w:r>
        <w:r>
          <w:rPr>
            <w:webHidden/>
          </w:rPr>
          <w:instrText xml:space="preserve"> PAGEREF _Toc49847944 \h </w:instrText>
        </w:r>
        <w:r>
          <w:rPr>
            <w:webHidden/>
          </w:rPr>
        </w:r>
        <w:r>
          <w:rPr>
            <w:webHidden/>
          </w:rPr>
          <w:fldChar w:fldCharType="separate"/>
        </w:r>
        <w:r>
          <w:rPr>
            <w:webHidden/>
          </w:rPr>
          <w:t>1</w:t>
        </w:r>
        <w:r>
          <w:rPr>
            <w:webHidden/>
          </w:rPr>
          <w:fldChar w:fldCharType="end"/>
        </w:r>
      </w:hyperlink>
    </w:p>
    <w:p w14:paraId="1C57AA22" w14:textId="3C58A329"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45" w:history="1">
        <w:r w:rsidRPr="008D3121">
          <w:rPr>
            <w:rStyle w:val="Hyperlink"/>
          </w:rPr>
          <w:t>17.7.3.</w:t>
        </w:r>
        <w:r>
          <w:rPr>
            <w:rFonts w:asciiTheme="minorHAnsi" w:eastAsiaTheme="minorEastAsia" w:hAnsiTheme="minorHAnsi" w:cstheme="minorBidi"/>
            <w:color w:val="auto"/>
            <w:sz w:val="22"/>
            <w:szCs w:val="22"/>
            <w:lang w:val="de-DE" w:eastAsia="zh-CN"/>
          </w:rPr>
          <w:tab/>
        </w:r>
        <w:r w:rsidRPr="008D3121">
          <w:rPr>
            <w:rStyle w:val="Hyperlink"/>
          </w:rPr>
          <w:t>Distance in degrees</w:t>
        </w:r>
        <w:r>
          <w:rPr>
            <w:webHidden/>
          </w:rPr>
          <w:tab/>
        </w:r>
        <w:r>
          <w:rPr>
            <w:webHidden/>
          </w:rPr>
          <w:fldChar w:fldCharType="begin"/>
        </w:r>
        <w:r>
          <w:rPr>
            <w:webHidden/>
          </w:rPr>
          <w:instrText xml:space="preserve"> PAGEREF _Toc49847945 \h </w:instrText>
        </w:r>
        <w:r>
          <w:rPr>
            <w:webHidden/>
          </w:rPr>
        </w:r>
        <w:r>
          <w:rPr>
            <w:webHidden/>
          </w:rPr>
          <w:fldChar w:fldCharType="separate"/>
        </w:r>
        <w:r>
          <w:rPr>
            <w:webHidden/>
          </w:rPr>
          <w:t>1</w:t>
        </w:r>
        <w:r>
          <w:rPr>
            <w:webHidden/>
          </w:rPr>
          <w:fldChar w:fldCharType="end"/>
        </w:r>
      </w:hyperlink>
    </w:p>
    <w:p w14:paraId="6A269432" w14:textId="6B752A6C"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46" w:history="1">
        <w:r w:rsidRPr="008D3121">
          <w:rPr>
            <w:rStyle w:val="Hyperlink"/>
          </w:rPr>
          <w:t>17.7.4.</w:t>
        </w:r>
        <w:r>
          <w:rPr>
            <w:rFonts w:asciiTheme="minorHAnsi" w:eastAsiaTheme="minorEastAsia" w:hAnsiTheme="minorHAnsi" w:cstheme="minorBidi"/>
            <w:color w:val="auto"/>
            <w:sz w:val="22"/>
            <w:szCs w:val="22"/>
            <w:lang w:val="de-DE" w:eastAsia="zh-CN"/>
          </w:rPr>
          <w:tab/>
        </w:r>
        <w:r w:rsidRPr="008D3121">
          <w:rPr>
            <w:rStyle w:val="Hyperlink"/>
          </w:rPr>
          <w:t>Distance in centisecs p1 - p2 normalized to [-180..180]</w:t>
        </w:r>
        <w:r>
          <w:rPr>
            <w:webHidden/>
          </w:rPr>
          <w:tab/>
        </w:r>
        <w:r>
          <w:rPr>
            <w:webHidden/>
          </w:rPr>
          <w:fldChar w:fldCharType="begin"/>
        </w:r>
        <w:r>
          <w:rPr>
            <w:webHidden/>
          </w:rPr>
          <w:instrText xml:space="preserve"> PAGEREF _Toc49847946 \h </w:instrText>
        </w:r>
        <w:r>
          <w:rPr>
            <w:webHidden/>
          </w:rPr>
        </w:r>
        <w:r>
          <w:rPr>
            <w:webHidden/>
          </w:rPr>
          <w:fldChar w:fldCharType="separate"/>
        </w:r>
        <w:r>
          <w:rPr>
            <w:webHidden/>
          </w:rPr>
          <w:t>1</w:t>
        </w:r>
        <w:r>
          <w:rPr>
            <w:webHidden/>
          </w:rPr>
          <w:fldChar w:fldCharType="end"/>
        </w:r>
      </w:hyperlink>
    </w:p>
    <w:p w14:paraId="651024B1" w14:textId="20129E9B"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47" w:history="1">
        <w:r w:rsidRPr="008D3121">
          <w:rPr>
            <w:rStyle w:val="Hyperlink"/>
          </w:rPr>
          <w:t>17.7.5.</w:t>
        </w:r>
        <w:r>
          <w:rPr>
            <w:rFonts w:asciiTheme="minorHAnsi" w:eastAsiaTheme="minorEastAsia" w:hAnsiTheme="minorHAnsi" w:cstheme="minorBidi"/>
            <w:color w:val="auto"/>
            <w:sz w:val="22"/>
            <w:szCs w:val="22"/>
            <w:lang w:val="de-DE" w:eastAsia="zh-CN"/>
          </w:rPr>
          <w:tab/>
        </w:r>
        <w:r w:rsidRPr="008D3121">
          <w:rPr>
            <w:rStyle w:val="Hyperlink"/>
          </w:rPr>
          <w:t>Distance in degrees</w:t>
        </w:r>
        <w:r>
          <w:rPr>
            <w:webHidden/>
          </w:rPr>
          <w:tab/>
        </w:r>
        <w:r>
          <w:rPr>
            <w:webHidden/>
          </w:rPr>
          <w:fldChar w:fldCharType="begin"/>
        </w:r>
        <w:r>
          <w:rPr>
            <w:webHidden/>
          </w:rPr>
          <w:instrText xml:space="preserve"> PAGEREF _Toc49847947 \h </w:instrText>
        </w:r>
        <w:r>
          <w:rPr>
            <w:webHidden/>
          </w:rPr>
        </w:r>
        <w:r>
          <w:rPr>
            <w:webHidden/>
          </w:rPr>
          <w:fldChar w:fldCharType="separate"/>
        </w:r>
        <w:r>
          <w:rPr>
            <w:webHidden/>
          </w:rPr>
          <w:t>1</w:t>
        </w:r>
        <w:r>
          <w:rPr>
            <w:webHidden/>
          </w:rPr>
          <w:fldChar w:fldCharType="end"/>
        </w:r>
      </w:hyperlink>
    </w:p>
    <w:p w14:paraId="375C9509" w14:textId="49A6E2CF"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48" w:history="1">
        <w:r w:rsidRPr="008D3121">
          <w:rPr>
            <w:rStyle w:val="Hyperlink"/>
          </w:rPr>
          <w:t>17.7.6.</w:t>
        </w:r>
        <w:r>
          <w:rPr>
            <w:rFonts w:asciiTheme="minorHAnsi" w:eastAsiaTheme="minorEastAsia" w:hAnsiTheme="minorHAnsi" w:cstheme="minorBidi"/>
            <w:color w:val="auto"/>
            <w:sz w:val="22"/>
            <w:szCs w:val="22"/>
            <w:lang w:val="de-DE" w:eastAsia="zh-CN"/>
          </w:rPr>
          <w:tab/>
        </w:r>
        <w:r w:rsidRPr="008D3121">
          <w:rPr>
            <w:rStyle w:val="Hyperlink"/>
          </w:rPr>
          <w:t>Round second, but at 29.5959 always down</w:t>
        </w:r>
        <w:r>
          <w:rPr>
            <w:webHidden/>
          </w:rPr>
          <w:tab/>
        </w:r>
        <w:r>
          <w:rPr>
            <w:webHidden/>
          </w:rPr>
          <w:fldChar w:fldCharType="begin"/>
        </w:r>
        <w:r>
          <w:rPr>
            <w:webHidden/>
          </w:rPr>
          <w:instrText xml:space="preserve"> PAGEREF _Toc49847948 \h </w:instrText>
        </w:r>
        <w:r>
          <w:rPr>
            <w:webHidden/>
          </w:rPr>
        </w:r>
        <w:r>
          <w:rPr>
            <w:webHidden/>
          </w:rPr>
          <w:fldChar w:fldCharType="separate"/>
        </w:r>
        <w:r>
          <w:rPr>
            <w:webHidden/>
          </w:rPr>
          <w:t>1</w:t>
        </w:r>
        <w:r>
          <w:rPr>
            <w:webHidden/>
          </w:rPr>
          <w:fldChar w:fldCharType="end"/>
        </w:r>
      </w:hyperlink>
    </w:p>
    <w:p w14:paraId="75CE41F9" w14:textId="1857F720"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49" w:history="1">
        <w:r w:rsidRPr="008D3121">
          <w:rPr>
            <w:rStyle w:val="Hyperlink"/>
          </w:rPr>
          <w:t>17.7.7.</w:t>
        </w:r>
        <w:r>
          <w:rPr>
            <w:rFonts w:asciiTheme="minorHAnsi" w:eastAsiaTheme="minorEastAsia" w:hAnsiTheme="minorHAnsi" w:cstheme="minorBidi"/>
            <w:color w:val="auto"/>
            <w:sz w:val="22"/>
            <w:szCs w:val="22"/>
            <w:lang w:val="de-DE" w:eastAsia="zh-CN"/>
          </w:rPr>
          <w:tab/>
        </w:r>
        <w:r w:rsidRPr="008D3121">
          <w:rPr>
            <w:rStyle w:val="Hyperlink"/>
          </w:rPr>
          <w:t>Double to long with rounding, no overflow check</w:t>
        </w:r>
        <w:r>
          <w:rPr>
            <w:webHidden/>
          </w:rPr>
          <w:tab/>
        </w:r>
        <w:r>
          <w:rPr>
            <w:webHidden/>
          </w:rPr>
          <w:fldChar w:fldCharType="begin"/>
        </w:r>
        <w:r>
          <w:rPr>
            <w:webHidden/>
          </w:rPr>
          <w:instrText xml:space="preserve"> PAGEREF _Toc49847949 \h </w:instrText>
        </w:r>
        <w:r>
          <w:rPr>
            <w:webHidden/>
          </w:rPr>
        </w:r>
        <w:r>
          <w:rPr>
            <w:webHidden/>
          </w:rPr>
          <w:fldChar w:fldCharType="separate"/>
        </w:r>
        <w:r>
          <w:rPr>
            <w:webHidden/>
          </w:rPr>
          <w:t>1</w:t>
        </w:r>
        <w:r>
          <w:rPr>
            <w:webHidden/>
          </w:rPr>
          <w:fldChar w:fldCharType="end"/>
        </w:r>
      </w:hyperlink>
    </w:p>
    <w:p w14:paraId="04C5E725" w14:textId="263A9547"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50" w:history="1">
        <w:r w:rsidRPr="008D3121">
          <w:rPr>
            <w:rStyle w:val="Hyperlink"/>
          </w:rPr>
          <w:t>17.7.8.</w:t>
        </w:r>
        <w:r>
          <w:rPr>
            <w:rFonts w:asciiTheme="minorHAnsi" w:eastAsiaTheme="minorEastAsia" w:hAnsiTheme="minorHAnsi" w:cstheme="minorBidi"/>
            <w:color w:val="auto"/>
            <w:sz w:val="22"/>
            <w:szCs w:val="22"/>
            <w:lang w:val="de-DE" w:eastAsia="zh-CN"/>
          </w:rPr>
          <w:tab/>
        </w:r>
        <w:r w:rsidRPr="008D3121">
          <w:rPr>
            <w:rStyle w:val="Hyperlink"/>
          </w:rPr>
          <w:t>Day of week</w:t>
        </w:r>
        <w:r>
          <w:rPr>
            <w:webHidden/>
          </w:rPr>
          <w:tab/>
        </w:r>
        <w:r>
          <w:rPr>
            <w:webHidden/>
          </w:rPr>
          <w:fldChar w:fldCharType="begin"/>
        </w:r>
        <w:r>
          <w:rPr>
            <w:webHidden/>
          </w:rPr>
          <w:instrText xml:space="preserve"> PAGEREF _Toc49847950 \h </w:instrText>
        </w:r>
        <w:r>
          <w:rPr>
            <w:webHidden/>
          </w:rPr>
        </w:r>
        <w:r>
          <w:rPr>
            <w:webHidden/>
          </w:rPr>
          <w:fldChar w:fldCharType="separate"/>
        </w:r>
        <w:r>
          <w:rPr>
            <w:webHidden/>
          </w:rPr>
          <w:t>1</w:t>
        </w:r>
        <w:r>
          <w:rPr>
            <w:webHidden/>
          </w:rPr>
          <w:fldChar w:fldCharType="end"/>
        </w:r>
      </w:hyperlink>
    </w:p>
    <w:p w14:paraId="37412952" w14:textId="5E68E8CA" w:rsidR="006C0D37" w:rsidRDefault="006C0D37">
      <w:pPr>
        <w:pStyle w:val="Verzeichnis3"/>
        <w:tabs>
          <w:tab w:val="left" w:pos="1200"/>
        </w:tabs>
        <w:rPr>
          <w:rFonts w:asciiTheme="minorHAnsi" w:eastAsiaTheme="minorEastAsia" w:hAnsiTheme="minorHAnsi" w:cstheme="minorBidi"/>
          <w:color w:val="auto"/>
          <w:sz w:val="22"/>
          <w:szCs w:val="22"/>
          <w:lang w:val="de-DE" w:eastAsia="zh-CN"/>
        </w:rPr>
      </w:pPr>
      <w:hyperlink w:anchor="_Toc49847951" w:history="1">
        <w:r w:rsidRPr="008D3121">
          <w:rPr>
            <w:rStyle w:val="Hyperlink"/>
          </w:rPr>
          <w:t>17.7.9.</w:t>
        </w:r>
        <w:r>
          <w:rPr>
            <w:rFonts w:asciiTheme="minorHAnsi" w:eastAsiaTheme="minorEastAsia" w:hAnsiTheme="minorHAnsi" w:cstheme="minorBidi"/>
            <w:color w:val="auto"/>
            <w:sz w:val="22"/>
            <w:szCs w:val="22"/>
            <w:lang w:val="de-DE" w:eastAsia="zh-CN"/>
          </w:rPr>
          <w:tab/>
        </w:r>
        <w:r w:rsidRPr="008D3121">
          <w:rPr>
            <w:rStyle w:val="Hyperlink"/>
          </w:rPr>
          <w:t>Centiseconds -&gt; time string</w:t>
        </w:r>
        <w:r>
          <w:rPr>
            <w:webHidden/>
          </w:rPr>
          <w:tab/>
        </w:r>
        <w:r>
          <w:rPr>
            <w:webHidden/>
          </w:rPr>
          <w:fldChar w:fldCharType="begin"/>
        </w:r>
        <w:r>
          <w:rPr>
            <w:webHidden/>
          </w:rPr>
          <w:instrText xml:space="preserve"> PAGEREF _Toc49847951 \h </w:instrText>
        </w:r>
        <w:r>
          <w:rPr>
            <w:webHidden/>
          </w:rPr>
        </w:r>
        <w:r>
          <w:rPr>
            <w:webHidden/>
          </w:rPr>
          <w:fldChar w:fldCharType="separate"/>
        </w:r>
        <w:r>
          <w:rPr>
            <w:webHidden/>
          </w:rPr>
          <w:t>1</w:t>
        </w:r>
        <w:r>
          <w:rPr>
            <w:webHidden/>
          </w:rPr>
          <w:fldChar w:fldCharType="end"/>
        </w:r>
      </w:hyperlink>
    </w:p>
    <w:p w14:paraId="59DAEF14" w14:textId="1F206347" w:rsidR="006C0D37" w:rsidRDefault="006C0D37">
      <w:pPr>
        <w:pStyle w:val="Verzeichnis3"/>
        <w:tabs>
          <w:tab w:val="left" w:pos="1400"/>
        </w:tabs>
        <w:rPr>
          <w:rFonts w:asciiTheme="minorHAnsi" w:eastAsiaTheme="minorEastAsia" w:hAnsiTheme="minorHAnsi" w:cstheme="minorBidi"/>
          <w:color w:val="auto"/>
          <w:sz w:val="22"/>
          <w:szCs w:val="22"/>
          <w:lang w:val="de-DE" w:eastAsia="zh-CN"/>
        </w:rPr>
      </w:pPr>
      <w:hyperlink w:anchor="_Toc49847952" w:history="1">
        <w:r w:rsidRPr="008D3121">
          <w:rPr>
            <w:rStyle w:val="Hyperlink"/>
          </w:rPr>
          <w:t>17.7.10.</w:t>
        </w:r>
        <w:r>
          <w:rPr>
            <w:rFonts w:asciiTheme="minorHAnsi" w:eastAsiaTheme="minorEastAsia" w:hAnsiTheme="minorHAnsi" w:cstheme="minorBidi"/>
            <w:color w:val="auto"/>
            <w:sz w:val="22"/>
            <w:szCs w:val="22"/>
            <w:lang w:val="de-DE" w:eastAsia="zh-CN"/>
          </w:rPr>
          <w:tab/>
        </w:r>
        <w:r w:rsidRPr="008D3121">
          <w:rPr>
            <w:rStyle w:val="Hyperlink"/>
          </w:rPr>
          <w:t>Centiseconds -&gt; longitude or latitude string</w:t>
        </w:r>
        <w:r>
          <w:rPr>
            <w:webHidden/>
          </w:rPr>
          <w:tab/>
        </w:r>
        <w:r>
          <w:rPr>
            <w:webHidden/>
          </w:rPr>
          <w:fldChar w:fldCharType="begin"/>
        </w:r>
        <w:r>
          <w:rPr>
            <w:webHidden/>
          </w:rPr>
          <w:instrText xml:space="preserve"> PAGEREF _Toc49847952 \h </w:instrText>
        </w:r>
        <w:r>
          <w:rPr>
            <w:webHidden/>
          </w:rPr>
        </w:r>
        <w:r>
          <w:rPr>
            <w:webHidden/>
          </w:rPr>
          <w:fldChar w:fldCharType="separate"/>
        </w:r>
        <w:r>
          <w:rPr>
            <w:webHidden/>
          </w:rPr>
          <w:t>1</w:t>
        </w:r>
        <w:r>
          <w:rPr>
            <w:webHidden/>
          </w:rPr>
          <w:fldChar w:fldCharType="end"/>
        </w:r>
      </w:hyperlink>
    </w:p>
    <w:p w14:paraId="3F12A643" w14:textId="690C59FC" w:rsidR="006C0D37" w:rsidRDefault="006C0D37">
      <w:pPr>
        <w:pStyle w:val="Verzeichnis3"/>
        <w:tabs>
          <w:tab w:val="left" w:pos="1400"/>
        </w:tabs>
        <w:rPr>
          <w:rFonts w:asciiTheme="minorHAnsi" w:eastAsiaTheme="minorEastAsia" w:hAnsiTheme="minorHAnsi" w:cstheme="minorBidi"/>
          <w:color w:val="auto"/>
          <w:sz w:val="22"/>
          <w:szCs w:val="22"/>
          <w:lang w:val="de-DE" w:eastAsia="zh-CN"/>
        </w:rPr>
      </w:pPr>
      <w:hyperlink w:anchor="_Toc49847953" w:history="1">
        <w:r w:rsidRPr="008D3121">
          <w:rPr>
            <w:rStyle w:val="Hyperlink"/>
          </w:rPr>
          <w:t>17.7.11.</w:t>
        </w:r>
        <w:r>
          <w:rPr>
            <w:rFonts w:asciiTheme="minorHAnsi" w:eastAsiaTheme="minorEastAsia" w:hAnsiTheme="minorHAnsi" w:cstheme="minorBidi"/>
            <w:color w:val="auto"/>
            <w:sz w:val="22"/>
            <w:szCs w:val="22"/>
            <w:lang w:val="de-DE" w:eastAsia="zh-CN"/>
          </w:rPr>
          <w:tab/>
        </w:r>
        <w:r w:rsidRPr="008D3121">
          <w:rPr>
            <w:rStyle w:val="Hyperlink"/>
          </w:rPr>
          <w:t>Centiseconds -&gt; degrees string</w:t>
        </w:r>
        <w:r>
          <w:rPr>
            <w:webHidden/>
          </w:rPr>
          <w:tab/>
        </w:r>
        <w:r>
          <w:rPr>
            <w:webHidden/>
          </w:rPr>
          <w:fldChar w:fldCharType="begin"/>
        </w:r>
        <w:r>
          <w:rPr>
            <w:webHidden/>
          </w:rPr>
          <w:instrText xml:space="preserve"> PAGEREF _Toc49847953 \h </w:instrText>
        </w:r>
        <w:r>
          <w:rPr>
            <w:webHidden/>
          </w:rPr>
        </w:r>
        <w:r>
          <w:rPr>
            <w:webHidden/>
          </w:rPr>
          <w:fldChar w:fldCharType="separate"/>
        </w:r>
        <w:r>
          <w:rPr>
            <w:webHidden/>
          </w:rPr>
          <w:t>1</w:t>
        </w:r>
        <w:r>
          <w:rPr>
            <w:webHidden/>
          </w:rPr>
          <w:fldChar w:fldCharType="end"/>
        </w:r>
      </w:hyperlink>
    </w:p>
    <w:p w14:paraId="49812391" w14:textId="201F5B64"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7954" w:history="1">
        <w:r w:rsidRPr="008D3121">
          <w:rPr>
            <w:rStyle w:val="Hyperlink"/>
            <w:noProof/>
            <w14:scene3d>
              <w14:camera w14:prst="orthographicFront"/>
              <w14:lightRig w14:rig="threePt" w14:dir="t">
                <w14:rot w14:lat="0" w14:lon="0" w14:rev="0"/>
              </w14:lightRig>
            </w14:scene3d>
          </w:rPr>
          <w:t>18.</w:t>
        </w:r>
        <w:r>
          <w:rPr>
            <w:rFonts w:asciiTheme="minorHAnsi" w:eastAsiaTheme="minorEastAsia" w:hAnsiTheme="minorHAnsi" w:cstheme="minorBidi"/>
            <w:bCs w:val="0"/>
            <w:noProof/>
            <w:color w:val="auto"/>
            <w:sz w:val="22"/>
            <w:lang w:val="de-DE" w:eastAsia="zh-CN"/>
          </w:rPr>
          <w:tab/>
        </w:r>
        <w:r w:rsidRPr="008D3121">
          <w:rPr>
            <w:rStyle w:val="Hyperlink"/>
            <w:noProof/>
          </w:rPr>
          <w:t>The SWISSEPH DLLs</w:t>
        </w:r>
        <w:r>
          <w:rPr>
            <w:noProof/>
            <w:webHidden/>
          </w:rPr>
          <w:tab/>
        </w:r>
        <w:r>
          <w:rPr>
            <w:noProof/>
            <w:webHidden/>
          </w:rPr>
          <w:fldChar w:fldCharType="begin"/>
        </w:r>
        <w:r>
          <w:rPr>
            <w:noProof/>
            <w:webHidden/>
          </w:rPr>
          <w:instrText xml:space="preserve"> PAGEREF _Toc49847954 \h </w:instrText>
        </w:r>
        <w:r>
          <w:rPr>
            <w:noProof/>
            <w:webHidden/>
          </w:rPr>
        </w:r>
        <w:r>
          <w:rPr>
            <w:noProof/>
            <w:webHidden/>
          </w:rPr>
          <w:fldChar w:fldCharType="separate"/>
        </w:r>
        <w:r>
          <w:rPr>
            <w:noProof/>
            <w:webHidden/>
          </w:rPr>
          <w:t>1</w:t>
        </w:r>
        <w:r>
          <w:rPr>
            <w:noProof/>
            <w:webHidden/>
          </w:rPr>
          <w:fldChar w:fldCharType="end"/>
        </w:r>
      </w:hyperlink>
    </w:p>
    <w:p w14:paraId="7A3E5999" w14:textId="3477CEE5"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7955" w:history="1">
        <w:r w:rsidRPr="008D3121">
          <w:rPr>
            <w:rStyle w:val="Hyperlink"/>
            <w:noProof/>
            <w14:scene3d>
              <w14:camera w14:prst="orthographicFront"/>
              <w14:lightRig w14:rig="threePt" w14:dir="t">
                <w14:rot w14:lat="0" w14:lon="0" w14:rev="0"/>
              </w14:lightRig>
            </w14:scene3d>
          </w:rPr>
          <w:t>19.</w:t>
        </w:r>
        <w:r>
          <w:rPr>
            <w:rFonts w:asciiTheme="minorHAnsi" w:eastAsiaTheme="minorEastAsia" w:hAnsiTheme="minorHAnsi" w:cstheme="minorBidi"/>
            <w:bCs w:val="0"/>
            <w:noProof/>
            <w:color w:val="auto"/>
            <w:sz w:val="22"/>
            <w:lang w:val="de-DE" w:eastAsia="zh-CN"/>
          </w:rPr>
          <w:tab/>
        </w:r>
        <w:r w:rsidRPr="008D3121">
          <w:rPr>
            <w:rStyle w:val="Hyperlink"/>
            <w:noProof/>
          </w:rPr>
          <w:t>Using the DLL with Visual Basic 5.0</w:t>
        </w:r>
        <w:r>
          <w:rPr>
            <w:noProof/>
            <w:webHidden/>
          </w:rPr>
          <w:tab/>
        </w:r>
        <w:r>
          <w:rPr>
            <w:noProof/>
            <w:webHidden/>
          </w:rPr>
          <w:fldChar w:fldCharType="begin"/>
        </w:r>
        <w:r>
          <w:rPr>
            <w:noProof/>
            <w:webHidden/>
          </w:rPr>
          <w:instrText xml:space="preserve"> PAGEREF _Toc49847955 \h </w:instrText>
        </w:r>
        <w:r>
          <w:rPr>
            <w:noProof/>
            <w:webHidden/>
          </w:rPr>
        </w:r>
        <w:r>
          <w:rPr>
            <w:noProof/>
            <w:webHidden/>
          </w:rPr>
          <w:fldChar w:fldCharType="separate"/>
        </w:r>
        <w:r>
          <w:rPr>
            <w:noProof/>
            <w:webHidden/>
          </w:rPr>
          <w:t>1</w:t>
        </w:r>
        <w:r>
          <w:rPr>
            <w:noProof/>
            <w:webHidden/>
          </w:rPr>
          <w:fldChar w:fldCharType="end"/>
        </w:r>
      </w:hyperlink>
    </w:p>
    <w:p w14:paraId="45004050" w14:textId="47C9B7EB"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7956" w:history="1">
        <w:r w:rsidRPr="008D3121">
          <w:rPr>
            <w:rStyle w:val="Hyperlink"/>
            <w:noProof/>
            <w14:scene3d>
              <w14:camera w14:prst="orthographicFront"/>
              <w14:lightRig w14:rig="threePt" w14:dir="t">
                <w14:rot w14:lat="0" w14:lon="0" w14:rev="0"/>
              </w14:lightRig>
            </w14:scene3d>
          </w:rPr>
          <w:t>20.</w:t>
        </w:r>
        <w:r>
          <w:rPr>
            <w:rFonts w:asciiTheme="minorHAnsi" w:eastAsiaTheme="minorEastAsia" w:hAnsiTheme="minorHAnsi" w:cstheme="minorBidi"/>
            <w:bCs w:val="0"/>
            <w:noProof/>
            <w:color w:val="auto"/>
            <w:sz w:val="22"/>
            <w:lang w:val="de-DE" w:eastAsia="zh-CN"/>
          </w:rPr>
          <w:tab/>
        </w:r>
        <w:r w:rsidRPr="008D3121">
          <w:rPr>
            <w:rStyle w:val="Hyperlink"/>
            <w:noProof/>
          </w:rPr>
          <w:t>Using the DLL with Borland Delphi and C++ Builder</w:t>
        </w:r>
        <w:r>
          <w:rPr>
            <w:noProof/>
            <w:webHidden/>
          </w:rPr>
          <w:tab/>
        </w:r>
        <w:r>
          <w:rPr>
            <w:noProof/>
            <w:webHidden/>
          </w:rPr>
          <w:fldChar w:fldCharType="begin"/>
        </w:r>
        <w:r>
          <w:rPr>
            <w:noProof/>
            <w:webHidden/>
          </w:rPr>
          <w:instrText xml:space="preserve"> PAGEREF _Toc49847956 \h </w:instrText>
        </w:r>
        <w:r>
          <w:rPr>
            <w:noProof/>
            <w:webHidden/>
          </w:rPr>
        </w:r>
        <w:r>
          <w:rPr>
            <w:noProof/>
            <w:webHidden/>
          </w:rPr>
          <w:fldChar w:fldCharType="separate"/>
        </w:r>
        <w:r>
          <w:rPr>
            <w:noProof/>
            <w:webHidden/>
          </w:rPr>
          <w:t>1</w:t>
        </w:r>
        <w:r>
          <w:rPr>
            <w:noProof/>
            <w:webHidden/>
          </w:rPr>
          <w:fldChar w:fldCharType="end"/>
        </w:r>
      </w:hyperlink>
    </w:p>
    <w:p w14:paraId="35B00F1C" w14:textId="07F7646E"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57" w:history="1">
        <w:r w:rsidRPr="008D3121">
          <w:rPr>
            <w:rStyle w:val="Hyperlink"/>
            <w:noProof/>
          </w:rPr>
          <w:t>20.1.</w:t>
        </w:r>
        <w:r>
          <w:rPr>
            <w:rFonts w:asciiTheme="minorHAnsi" w:eastAsiaTheme="minorEastAsia" w:hAnsiTheme="minorHAnsi" w:cstheme="minorBidi"/>
            <w:bCs w:val="0"/>
            <w:noProof/>
            <w:color w:val="auto"/>
            <w:sz w:val="22"/>
            <w:lang w:val="de-DE" w:eastAsia="zh-CN"/>
          </w:rPr>
          <w:tab/>
        </w:r>
        <w:r w:rsidRPr="008D3121">
          <w:rPr>
            <w:rStyle w:val="Hyperlink"/>
            <w:noProof/>
          </w:rPr>
          <w:t>Delphi 2.0 and higher (32-bit)</w:t>
        </w:r>
        <w:r>
          <w:rPr>
            <w:noProof/>
            <w:webHidden/>
          </w:rPr>
          <w:tab/>
        </w:r>
        <w:r>
          <w:rPr>
            <w:noProof/>
            <w:webHidden/>
          </w:rPr>
          <w:fldChar w:fldCharType="begin"/>
        </w:r>
        <w:r>
          <w:rPr>
            <w:noProof/>
            <w:webHidden/>
          </w:rPr>
          <w:instrText xml:space="preserve"> PAGEREF _Toc49847957 \h </w:instrText>
        </w:r>
        <w:r>
          <w:rPr>
            <w:noProof/>
            <w:webHidden/>
          </w:rPr>
        </w:r>
        <w:r>
          <w:rPr>
            <w:noProof/>
            <w:webHidden/>
          </w:rPr>
          <w:fldChar w:fldCharType="separate"/>
        </w:r>
        <w:r>
          <w:rPr>
            <w:noProof/>
            <w:webHidden/>
          </w:rPr>
          <w:t>1</w:t>
        </w:r>
        <w:r>
          <w:rPr>
            <w:noProof/>
            <w:webHidden/>
          </w:rPr>
          <w:fldChar w:fldCharType="end"/>
        </w:r>
      </w:hyperlink>
    </w:p>
    <w:p w14:paraId="3E407B0A" w14:textId="3F69C60F"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58" w:history="1">
        <w:r w:rsidRPr="008D3121">
          <w:rPr>
            <w:rStyle w:val="Hyperlink"/>
            <w:noProof/>
          </w:rPr>
          <w:t>20.2.</w:t>
        </w:r>
        <w:r>
          <w:rPr>
            <w:rFonts w:asciiTheme="minorHAnsi" w:eastAsiaTheme="minorEastAsia" w:hAnsiTheme="minorHAnsi" w:cstheme="minorBidi"/>
            <w:bCs w:val="0"/>
            <w:noProof/>
            <w:color w:val="auto"/>
            <w:sz w:val="22"/>
            <w:lang w:val="de-DE" w:eastAsia="zh-CN"/>
          </w:rPr>
          <w:tab/>
        </w:r>
        <w:r w:rsidRPr="008D3121">
          <w:rPr>
            <w:rStyle w:val="Hyperlink"/>
            <w:noProof/>
          </w:rPr>
          <w:t>Borland C++ Builder</w:t>
        </w:r>
        <w:r>
          <w:rPr>
            <w:noProof/>
            <w:webHidden/>
          </w:rPr>
          <w:tab/>
        </w:r>
        <w:r>
          <w:rPr>
            <w:noProof/>
            <w:webHidden/>
          </w:rPr>
          <w:fldChar w:fldCharType="begin"/>
        </w:r>
        <w:r>
          <w:rPr>
            <w:noProof/>
            <w:webHidden/>
          </w:rPr>
          <w:instrText xml:space="preserve"> PAGEREF _Toc49847958 \h </w:instrText>
        </w:r>
        <w:r>
          <w:rPr>
            <w:noProof/>
            <w:webHidden/>
          </w:rPr>
        </w:r>
        <w:r>
          <w:rPr>
            <w:noProof/>
            <w:webHidden/>
          </w:rPr>
          <w:fldChar w:fldCharType="separate"/>
        </w:r>
        <w:r>
          <w:rPr>
            <w:noProof/>
            <w:webHidden/>
          </w:rPr>
          <w:t>1</w:t>
        </w:r>
        <w:r>
          <w:rPr>
            <w:noProof/>
            <w:webHidden/>
          </w:rPr>
          <w:fldChar w:fldCharType="end"/>
        </w:r>
      </w:hyperlink>
    </w:p>
    <w:p w14:paraId="4ABD0E9E" w14:textId="1A393BF9"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7959" w:history="1">
        <w:r w:rsidRPr="008D3121">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bCs w:val="0"/>
            <w:noProof/>
            <w:color w:val="auto"/>
            <w:sz w:val="22"/>
            <w:lang w:val="de-DE" w:eastAsia="zh-CN"/>
          </w:rPr>
          <w:tab/>
        </w:r>
        <w:r w:rsidRPr="008D3121">
          <w:rPr>
            <w:rStyle w:val="Hyperlink"/>
            <w:noProof/>
          </w:rPr>
          <w:t>Using the Swiss Ephemeris with Perl</w:t>
        </w:r>
        <w:r>
          <w:rPr>
            <w:noProof/>
            <w:webHidden/>
          </w:rPr>
          <w:tab/>
        </w:r>
        <w:r>
          <w:rPr>
            <w:noProof/>
            <w:webHidden/>
          </w:rPr>
          <w:fldChar w:fldCharType="begin"/>
        </w:r>
        <w:r>
          <w:rPr>
            <w:noProof/>
            <w:webHidden/>
          </w:rPr>
          <w:instrText xml:space="preserve"> PAGEREF _Toc49847959 \h </w:instrText>
        </w:r>
        <w:r>
          <w:rPr>
            <w:noProof/>
            <w:webHidden/>
          </w:rPr>
        </w:r>
        <w:r>
          <w:rPr>
            <w:noProof/>
            <w:webHidden/>
          </w:rPr>
          <w:fldChar w:fldCharType="separate"/>
        </w:r>
        <w:r>
          <w:rPr>
            <w:noProof/>
            <w:webHidden/>
          </w:rPr>
          <w:t>1</w:t>
        </w:r>
        <w:r>
          <w:rPr>
            <w:noProof/>
            <w:webHidden/>
          </w:rPr>
          <w:fldChar w:fldCharType="end"/>
        </w:r>
      </w:hyperlink>
    </w:p>
    <w:p w14:paraId="51E69106" w14:textId="43718A62"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7960" w:history="1">
        <w:r w:rsidRPr="008D3121">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bCs w:val="0"/>
            <w:noProof/>
            <w:color w:val="auto"/>
            <w:sz w:val="22"/>
            <w:lang w:val="de-DE" w:eastAsia="zh-CN"/>
          </w:rPr>
          <w:tab/>
        </w:r>
        <w:r w:rsidRPr="008D3121">
          <w:rPr>
            <w:rStyle w:val="Hyperlink"/>
            <w:noProof/>
          </w:rPr>
          <w:t>The C sample program</w:t>
        </w:r>
        <w:r>
          <w:rPr>
            <w:noProof/>
            <w:webHidden/>
          </w:rPr>
          <w:tab/>
        </w:r>
        <w:r>
          <w:rPr>
            <w:noProof/>
            <w:webHidden/>
          </w:rPr>
          <w:fldChar w:fldCharType="begin"/>
        </w:r>
        <w:r>
          <w:rPr>
            <w:noProof/>
            <w:webHidden/>
          </w:rPr>
          <w:instrText xml:space="preserve"> PAGEREF _Toc49847960 \h </w:instrText>
        </w:r>
        <w:r>
          <w:rPr>
            <w:noProof/>
            <w:webHidden/>
          </w:rPr>
        </w:r>
        <w:r>
          <w:rPr>
            <w:noProof/>
            <w:webHidden/>
          </w:rPr>
          <w:fldChar w:fldCharType="separate"/>
        </w:r>
        <w:r>
          <w:rPr>
            <w:noProof/>
            <w:webHidden/>
          </w:rPr>
          <w:t>1</w:t>
        </w:r>
        <w:r>
          <w:rPr>
            <w:noProof/>
            <w:webHidden/>
          </w:rPr>
          <w:fldChar w:fldCharType="end"/>
        </w:r>
      </w:hyperlink>
    </w:p>
    <w:p w14:paraId="155673EA" w14:textId="62165F6E"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7961" w:history="1">
        <w:r w:rsidRPr="008D3121">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bCs w:val="0"/>
            <w:noProof/>
            <w:color w:val="auto"/>
            <w:sz w:val="22"/>
            <w:lang w:val="de-DE" w:eastAsia="zh-CN"/>
          </w:rPr>
          <w:tab/>
        </w:r>
        <w:r w:rsidRPr="008D3121">
          <w:rPr>
            <w:rStyle w:val="Hyperlink"/>
            <w:noProof/>
          </w:rPr>
          <w:t>The source code distribution</w:t>
        </w:r>
        <w:r>
          <w:rPr>
            <w:noProof/>
            <w:webHidden/>
          </w:rPr>
          <w:tab/>
        </w:r>
        <w:r>
          <w:rPr>
            <w:noProof/>
            <w:webHidden/>
          </w:rPr>
          <w:fldChar w:fldCharType="begin"/>
        </w:r>
        <w:r>
          <w:rPr>
            <w:noProof/>
            <w:webHidden/>
          </w:rPr>
          <w:instrText xml:space="preserve"> PAGEREF _Toc49847961 \h </w:instrText>
        </w:r>
        <w:r>
          <w:rPr>
            <w:noProof/>
            <w:webHidden/>
          </w:rPr>
        </w:r>
        <w:r>
          <w:rPr>
            <w:noProof/>
            <w:webHidden/>
          </w:rPr>
          <w:fldChar w:fldCharType="separate"/>
        </w:r>
        <w:r>
          <w:rPr>
            <w:noProof/>
            <w:webHidden/>
          </w:rPr>
          <w:t>1</w:t>
        </w:r>
        <w:r>
          <w:rPr>
            <w:noProof/>
            <w:webHidden/>
          </w:rPr>
          <w:fldChar w:fldCharType="end"/>
        </w:r>
      </w:hyperlink>
    </w:p>
    <w:p w14:paraId="30A99E97" w14:textId="51EA2689"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7962" w:history="1">
        <w:r w:rsidRPr="008D3121">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bCs w:val="0"/>
            <w:noProof/>
            <w:color w:val="auto"/>
            <w:sz w:val="22"/>
            <w:lang w:val="de-DE" w:eastAsia="zh-CN"/>
          </w:rPr>
          <w:tab/>
        </w:r>
        <w:r w:rsidRPr="008D3121">
          <w:rPr>
            <w:rStyle w:val="Hyperlink"/>
            <w:noProof/>
          </w:rPr>
          <w:t>The PLACALC compatibility API</w:t>
        </w:r>
        <w:r>
          <w:rPr>
            <w:noProof/>
            <w:webHidden/>
          </w:rPr>
          <w:tab/>
        </w:r>
        <w:r>
          <w:rPr>
            <w:noProof/>
            <w:webHidden/>
          </w:rPr>
          <w:fldChar w:fldCharType="begin"/>
        </w:r>
        <w:r>
          <w:rPr>
            <w:noProof/>
            <w:webHidden/>
          </w:rPr>
          <w:instrText xml:space="preserve"> PAGEREF _Toc49847962 \h </w:instrText>
        </w:r>
        <w:r>
          <w:rPr>
            <w:noProof/>
            <w:webHidden/>
          </w:rPr>
        </w:r>
        <w:r>
          <w:rPr>
            <w:noProof/>
            <w:webHidden/>
          </w:rPr>
          <w:fldChar w:fldCharType="separate"/>
        </w:r>
        <w:r>
          <w:rPr>
            <w:noProof/>
            <w:webHidden/>
          </w:rPr>
          <w:t>1</w:t>
        </w:r>
        <w:r>
          <w:rPr>
            <w:noProof/>
            <w:webHidden/>
          </w:rPr>
          <w:fldChar w:fldCharType="end"/>
        </w:r>
      </w:hyperlink>
    </w:p>
    <w:p w14:paraId="7635E4BD" w14:textId="73BB1AAC"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7963" w:history="1">
        <w:r w:rsidRPr="008D3121">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bCs w:val="0"/>
            <w:noProof/>
            <w:color w:val="auto"/>
            <w:sz w:val="22"/>
            <w:lang w:val="de-DE" w:eastAsia="zh-CN"/>
          </w:rPr>
          <w:tab/>
        </w:r>
        <w:r w:rsidRPr="008D3121">
          <w:rPr>
            <w:rStyle w:val="Hyperlink"/>
            <w:noProof/>
          </w:rPr>
          <w:t>Documentation files</w:t>
        </w:r>
        <w:r>
          <w:rPr>
            <w:noProof/>
            <w:webHidden/>
          </w:rPr>
          <w:tab/>
        </w:r>
        <w:r>
          <w:rPr>
            <w:noProof/>
            <w:webHidden/>
          </w:rPr>
          <w:fldChar w:fldCharType="begin"/>
        </w:r>
        <w:r>
          <w:rPr>
            <w:noProof/>
            <w:webHidden/>
          </w:rPr>
          <w:instrText xml:space="preserve"> PAGEREF _Toc49847963 \h </w:instrText>
        </w:r>
        <w:r>
          <w:rPr>
            <w:noProof/>
            <w:webHidden/>
          </w:rPr>
        </w:r>
        <w:r>
          <w:rPr>
            <w:noProof/>
            <w:webHidden/>
          </w:rPr>
          <w:fldChar w:fldCharType="separate"/>
        </w:r>
        <w:r>
          <w:rPr>
            <w:noProof/>
            <w:webHidden/>
          </w:rPr>
          <w:t>1</w:t>
        </w:r>
        <w:r>
          <w:rPr>
            <w:noProof/>
            <w:webHidden/>
          </w:rPr>
          <w:fldChar w:fldCharType="end"/>
        </w:r>
      </w:hyperlink>
    </w:p>
    <w:p w14:paraId="0C95175B" w14:textId="67436944"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7964" w:history="1">
        <w:r w:rsidRPr="008D3121">
          <w:rPr>
            <w:rStyle w:val="Hyperlink"/>
            <w:noProof/>
            <w14:scene3d>
              <w14:camera w14:prst="orthographicFront"/>
              <w14:lightRig w14:rig="threePt" w14:dir="t">
                <w14:rot w14:lat="0" w14:lon="0" w14:rev="0"/>
              </w14:lightRig>
            </w14:scene3d>
          </w:rPr>
          <w:t>26.</w:t>
        </w:r>
        <w:r>
          <w:rPr>
            <w:rFonts w:asciiTheme="minorHAnsi" w:eastAsiaTheme="minorEastAsia" w:hAnsiTheme="minorHAnsi" w:cstheme="minorBidi"/>
            <w:bCs w:val="0"/>
            <w:noProof/>
            <w:color w:val="auto"/>
            <w:sz w:val="22"/>
            <w:lang w:val="de-DE" w:eastAsia="zh-CN"/>
          </w:rPr>
          <w:tab/>
        </w:r>
        <w:r w:rsidRPr="008D3121">
          <w:rPr>
            <w:rStyle w:val="Hyperlink"/>
            <w:noProof/>
          </w:rPr>
          <w:t>Swisseph with different hardware and compilers</w:t>
        </w:r>
        <w:r>
          <w:rPr>
            <w:noProof/>
            <w:webHidden/>
          </w:rPr>
          <w:tab/>
        </w:r>
        <w:r>
          <w:rPr>
            <w:noProof/>
            <w:webHidden/>
          </w:rPr>
          <w:fldChar w:fldCharType="begin"/>
        </w:r>
        <w:r>
          <w:rPr>
            <w:noProof/>
            <w:webHidden/>
          </w:rPr>
          <w:instrText xml:space="preserve"> PAGEREF _Toc49847964 \h </w:instrText>
        </w:r>
        <w:r>
          <w:rPr>
            <w:noProof/>
            <w:webHidden/>
          </w:rPr>
        </w:r>
        <w:r>
          <w:rPr>
            <w:noProof/>
            <w:webHidden/>
          </w:rPr>
          <w:fldChar w:fldCharType="separate"/>
        </w:r>
        <w:r>
          <w:rPr>
            <w:noProof/>
            <w:webHidden/>
          </w:rPr>
          <w:t>1</w:t>
        </w:r>
        <w:r>
          <w:rPr>
            <w:noProof/>
            <w:webHidden/>
          </w:rPr>
          <w:fldChar w:fldCharType="end"/>
        </w:r>
      </w:hyperlink>
    </w:p>
    <w:p w14:paraId="4EADB8BA" w14:textId="03C909EC"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7965" w:history="1">
        <w:r w:rsidRPr="008D3121">
          <w:rPr>
            <w:rStyle w:val="Hyperlink"/>
            <w:noProof/>
            <w14:scene3d>
              <w14:camera w14:prst="orthographicFront"/>
              <w14:lightRig w14:rig="threePt" w14:dir="t">
                <w14:rot w14:lat="0" w14:lon="0" w14:rev="0"/>
              </w14:lightRig>
            </w14:scene3d>
          </w:rPr>
          <w:t>27.</w:t>
        </w:r>
        <w:r>
          <w:rPr>
            <w:rFonts w:asciiTheme="minorHAnsi" w:eastAsiaTheme="minorEastAsia" w:hAnsiTheme="minorHAnsi" w:cstheme="minorBidi"/>
            <w:bCs w:val="0"/>
            <w:noProof/>
            <w:color w:val="auto"/>
            <w:sz w:val="22"/>
            <w:lang w:val="de-DE" w:eastAsia="zh-CN"/>
          </w:rPr>
          <w:tab/>
        </w:r>
        <w:r w:rsidRPr="008D3121">
          <w:rPr>
            <w:rStyle w:val="Hyperlink"/>
            <w:noProof/>
          </w:rPr>
          <w:t>Debugging and Tracing Swisseph</w:t>
        </w:r>
        <w:r>
          <w:rPr>
            <w:noProof/>
            <w:webHidden/>
          </w:rPr>
          <w:tab/>
        </w:r>
        <w:r>
          <w:rPr>
            <w:noProof/>
            <w:webHidden/>
          </w:rPr>
          <w:fldChar w:fldCharType="begin"/>
        </w:r>
        <w:r>
          <w:rPr>
            <w:noProof/>
            <w:webHidden/>
          </w:rPr>
          <w:instrText xml:space="preserve"> PAGEREF _Toc49847965 \h </w:instrText>
        </w:r>
        <w:r>
          <w:rPr>
            <w:noProof/>
            <w:webHidden/>
          </w:rPr>
        </w:r>
        <w:r>
          <w:rPr>
            <w:noProof/>
            <w:webHidden/>
          </w:rPr>
          <w:fldChar w:fldCharType="separate"/>
        </w:r>
        <w:r>
          <w:rPr>
            <w:noProof/>
            <w:webHidden/>
          </w:rPr>
          <w:t>1</w:t>
        </w:r>
        <w:r>
          <w:rPr>
            <w:noProof/>
            <w:webHidden/>
          </w:rPr>
          <w:fldChar w:fldCharType="end"/>
        </w:r>
      </w:hyperlink>
    </w:p>
    <w:p w14:paraId="79949A06" w14:textId="041E7E3D"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66" w:history="1">
        <w:r w:rsidRPr="008D3121">
          <w:rPr>
            <w:rStyle w:val="Hyperlink"/>
            <w:noProof/>
          </w:rPr>
          <w:t>27.1.</w:t>
        </w:r>
        <w:r>
          <w:rPr>
            <w:rFonts w:asciiTheme="minorHAnsi" w:eastAsiaTheme="minorEastAsia" w:hAnsiTheme="minorHAnsi" w:cstheme="minorBidi"/>
            <w:bCs w:val="0"/>
            <w:noProof/>
            <w:color w:val="auto"/>
            <w:sz w:val="22"/>
            <w:lang w:val="de-DE" w:eastAsia="zh-CN"/>
          </w:rPr>
          <w:tab/>
        </w:r>
        <w:r w:rsidRPr="008D3121">
          <w:rPr>
            <w:rStyle w:val="Hyperlink"/>
            <w:noProof/>
          </w:rPr>
          <w:t>If you are using the DLL</w:t>
        </w:r>
        <w:r>
          <w:rPr>
            <w:noProof/>
            <w:webHidden/>
          </w:rPr>
          <w:tab/>
        </w:r>
        <w:r>
          <w:rPr>
            <w:noProof/>
            <w:webHidden/>
          </w:rPr>
          <w:fldChar w:fldCharType="begin"/>
        </w:r>
        <w:r>
          <w:rPr>
            <w:noProof/>
            <w:webHidden/>
          </w:rPr>
          <w:instrText xml:space="preserve"> PAGEREF _Toc49847966 \h </w:instrText>
        </w:r>
        <w:r>
          <w:rPr>
            <w:noProof/>
            <w:webHidden/>
          </w:rPr>
        </w:r>
        <w:r>
          <w:rPr>
            <w:noProof/>
            <w:webHidden/>
          </w:rPr>
          <w:fldChar w:fldCharType="separate"/>
        </w:r>
        <w:r>
          <w:rPr>
            <w:noProof/>
            <w:webHidden/>
          </w:rPr>
          <w:t>1</w:t>
        </w:r>
        <w:r>
          <w:rPr>
            <w:noProof/>
            <w:webHidden/>
          </w:rPr>
          <w:fldChar w:fldCharType="end"/>
        </w:r>
      </w:hyperlink>
    </w:p>
    <w:p w14:paraId="54E5CBF1" w14:textId="6EE3D7D9"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67" w:history="1">
        <w:r w:rsidRPr="008D3121">
          <w:rPr>
            <w:rStyle w:val="Hyperlink"/>
            <w:noProof/>
          </w:rPr>
          <w:t>27.2.</w:t>
        </w:r>
        <w:r>
          <w:rPr>
            <w:rFonts w:asciiTheme="minorHAnsi" w:eastAsiaTheme="minorEastAsia" w:hAnsiTheme="minorHAnsi" w:cstheme="minorBidi"/>
            <w:bCs w:val="0"/>
            <w:noProof/>
            <w:color w:val="auto"/>
            <w:sz w:val="22"/>
            <w:lang w:val="de-DE" w:eastAsia="zh-CN"/>
          </w:rPr>
          <w:tab/>
        </w:r>
        <w:r w:rsidRPr="008D3121">
          <w:rPr>
            <w:rStyle w:val="Hyperlink"/>
            <w:noProof/>
          </w:rPr>
          <w:t>If you are using the source code</w:t>
        </w:r>
        <w:r>
          <w:rPr>
            <w:noProof/>
            <w:webHidden/>
          </w:rPr>
          <w:tab/>
        </w:r>
        <w:r>
          <w:rPr>
            <w:noProof/>
            <w:webHidden/>
          </w:rPr>
          <w:fldChar w:fldCharType="begin"/>
        </w:r>
        <w:r>
          <w:rPr>
            <w:noProof/>
            <w:webHidden/>
          </w:rPr>
          <w:instrText xml:space="preserve"> PAGEREF _Toc49847967 \h </w:instrText>
        </w:r>
        <w:r>
          <w:rPr>
            <w:noProof/>
            <w:webHidden/>
          </w:rPr>
        </w:r>
        <w:r>
          <w:rPr>
            <w:noProof/>
            <w:webHidden/>
          </w:rPr>
          <w:fldChar w:fldCharType="separate"/>
        </w:r>
        <w:r>
          <w:rPr>
            <w:noProof/>
            <w:webHidden/>
          </w:rPr>
          <w:t>1</w:t>
        </w:r>
        <w:r>
          <w:rPr>
            <w:noProof/>
            <w:webHidden/>
          </w:rPr>
          <w:fldChar w:fldCharType="end"/>
        </w:r>
      </w:hyperlink>
    </w:p>
    <w:p w14:paraId="0ECDCED2" w14:textId="75B5AF2B"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7968" w:history="1">
        <w:r w:rsidRPr="008D3121">
          <w:rPr>
            <w:rStyle w:val="Hyperlink"/>
            <w:noProof/>
            <w14:scene3d>
              <w14:camera w14:prst="orthographicFront"/>
              <w14:lightRig w14:rig="threePt" w14:dir="t">
                <w14:rot w14:lat="0" w14:lon="0" w14:rev="0"/>
              </w14:lightRig>
            </w14:scene3d>
          </w:rPr>
          <w:t>28.</w:t>
        </w:r>
        <w:r>
          <w:rPr>
            <w:rFonts w:asciiTheme="minorHAnsi" w:eastAsiaTheme="minorEastAsia" w:hAnsiTheme="minorHAnsi" w:cstheme="minorBidi"/>
            <w:bCs w:val="0"/>
            <w:noProof/>
            <w:color w:val="auto"/>
            <w:sz w:val="22"/>
            <w:lang w:val="de-DE" w:eastAsia="zh-CN"/>
          </w:rPr>
          <w:tab/>
        </w:r>
        <w:r w:rsidRPr="008D3121">
          <w:rPr>
            <w:rStyle w:val="Hyperlink"/>
            <w:noProof/>
          </w:rPr>
          <w:t>Updates</w:t>
        </w:r>
        <w:r>
          <w:rPr>
            <w:noProof/>
            <w:webHidden/>
          </w:rPr>
          <w:tab/>
        </w:r>
        <w:r>
          <w:rPr>
            <w:noProof/>
            <w:webHidden/>
          </w:rPr>
          <w:fldChar w:fldCharType="begin"/>
        </w:r>
        <w:r>
          <w:rPr>
            <w:noProof/>
            <w:webHidden/>
          </w:rPr>
          <w:instrText xml:space="preserve"> PAGEREF _Toc49847968 \h </w:instrText>
        </w:r>
        <w:r>
          <w:rPr>
            <w:noProof/>
            <w:webHidden/>
          </w:rPr>
        </w:r>
        <w:r>
          <w:rPr>
            <w:noProof/>
            <w:webHidden/>
          </w:rPr>
          <w:fldChar w:fldCharType="separate"/>
        </w:r>
        <w:r>
          <w:rPr>
            <w:noProof/>
            <w:webHidden/>
          </w:rPr>
          <w:t>1</w:t>
        </w:r>
        <w:r>
          <w:rPr>
            <w:noProof/>
            <w:webHidden/>
          </w:rPr>
          <w:fldChar w:fldCharType="end"/>
        </w:r>
      </w:hyperlink>
    </w:p>
    <w:p w14:paraId="088401D8" w14:textId="2AF02EC2"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69" w:history="1">
        <w:r w:rsidRPr="008D3121">
          <w:rPr>
            <w:rStyle w:val="Hyperlink"/>
            <w:noProof/>
          </w:rPr>
          <w:t>28.1.</w:t>
        </w:r>
        <w:r>
          <w:rPr>
            <w:rFonts w:asciiTheme="minorHAnsi" w:eastAsiaTheme="minorEastAsia" w:hAnsiTheme="minorHAnsi" w:cstheme="minorBidi"/>
            <w:bCs w:val="0"/>
            <w:noProof/>
            <w:color w:val="auto"/>
            <w:sz w:val="22"/>
            <w:lang w:val="de-DE" w:eastAsia="zh-CN"/>
          </w:rPr>
          <w:tab/>
        </w:r>
        <w:r w:rsidRPr="008D3121">
          <w:rPr>
            <w:rStyle w:val="Hyperlink"/>
            <w:noProof/>
          </w:rPr>
          <w:t>Updates of documention</w:t>
        </w:r>
        <w:r>
          <w:rPr>
            <w:noProof/>
            <w:webHidden/>
          </w:rPr>
          <w:tab/>
        </w:r>
        <w:r>
          <w:rPr>
            <w:noProof/>
            <w:webHidden/>
          </w:rPr>
          <w:fldChar w:fldCharType="begin"/>
        </w:r>
        <w:r>
          <w:rPr>
            <w:noProof/>
            <w:webHidden/>
          </w:rPr>
          <w:instrText xml:space="preserve"> PAGEREF _Toc49847969 \h </w:instrText>
        </w:r>
        <w:r>
          <w:rPr>
            <w:noProof/>
            <w:webHidden/>
          </w:rPr>
        </w:r>
        <w:r>
          <w:rPr>
            <w:noProof/>
            <w:webHidden/>
          </w:rPr>
          <w:fldChar w:fldCharType="separate"/>
        </w:r>
        <w:r>
          <w:rPr>
            <w:noProof/>
            <w:webHidden/>
          </w:rPr>
          <w:t>1</w:t>
        </w:r>
        <w:r>
          <w:rPr>
            <w:noProof/>
            <w:webHidden/>
          </w:rPr>
          <w:fldChar w:fldCharType="end"/>
        </w:r>
      </w:hyperlink>
    </w:p>
    <w:p w14:paraId="4B476DBF" w14:textId="3B8E0B5D"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70" w:history="1">
        <w:r w:rsidRPr="008D3121">
          <w:rPr>
            <w:rStyle w:val="Hyperlink"/>
            <w:noProof/>
          </w:rPr>
          <w:t>28.2.</w:t>
        </w:r>
        <w:r>
          <w:rPr>
            <w:rFonts w:asciiTheme="minorHAnsi" w:eastAsiaTheme="minorEastAsia" w:hAnsiTheme="minorHAnsi" w:cstheme="minorBidi"/>
            <w:bCs w:val="0"/>
            <w:noProof/>
            <w:color w:val="auto"/>
            <w:sz w:val="22"/>
            <w:lang w:val="de-DE" w:eastAsia="zh-CN"/>
          </w:rPr>
          <w:tab/>
        </w:r>
        <w:r w:rsidRPr="008D3121">
          <w:rPr>
            <w:rStyle w:val="Hyperlink"/>
            <w:noProof/>
          </w:rPr>
          <w:t>Release History</w:t>
        </w:r>
        <w:r>
          <w:rPr>
            <w:noProof/>
            <w:webHidden/>
          </w:rPr>
          <w:tab/>
        </w:r>
        <w:r>
          <w:rPr>
            <w:noProof/>
            <w:webHidden/>
          </w:rPr>
          <w:fldChar w:fldCharType="begin"/>
        </w:r>
        <w:r>
          <w:rPr>
            <w:noProof/>
            <w:webHidden/>
          </w:rPr>
          <w:instrText xml:space="preserve"> PAGEREF _Toc49847970 \h </w:instrText>
        </w:r>
        <w:r>
          <w:rPr>
            <w:noProof/>
            <w:webHidden/>
          </w:rPr>
        </w:r>
        <w:r>
          <w:rPr>
            <w:noProof/>
            <w:webHidden/>
          </w:rPr>
          <w:fldChar w:fldCharType="separate"/>
        </w:r>
        <w:r>
          <w:rPr>
            <w:noProof/>
            <w:webHidden/>
          </w:rPr>
          <w:t>1</w:t>
        </w:r>
        <w:r>
          <w:rPr>
            <w:noProof/>
            <w:webHidden/>
          </w:rPr>
          <w:fldChar w:fldCharType="end"/>
        </w:r>
      </w:hyperlink>
    </w:p>
    <w:p w14:paraId="0E4A0DA9" w14:textId="4F823485"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71" w:history="1">
        <w:r w:rsidRPr="008D3121">
          <w:rPr>
            <w:rStyle w:val="Hyperlink"/>
            <w:noProof/>
          </w:rPr>
          <w:t>28.3.</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2.09.02 to 2.09.03</w:t>
        </w:r>
        <w:r>
          <w:rPr>
            <w:noProof/>
            <w:webHidden/>
          </w:rPr>
          <w:tab/>
        </w:r>
        <w:r>
          <w:rPr>
            <w:noProof/>
            <w:webHidden/>
          </w:rPr>
          <w:fldChar w:fldCharType="begin"/>
        </w:r>
        <w:r>
          <w:rPr>
            <w:noProof/>
            <w:webHidden/>
          </w:rPr>
          <w:instrText xml:space="preserve"> PAGEREF _Toc49847971 \h </w:instrText>
        </w:r>
        <w:r>
          <w:rPr>
            <w:noProof/>
            <w:webHidden/>
          </w:rPr>
        </w:r>
        <w:r>
          <w:rPr>
            <w:noProof/>
            <w:webHidden/>
          </w:rPr>
          <w:fldChar w:fldCharType="separate"/>
        </w:r>
        <w:r>
          <w:rPr>
            <w:noProof/>
            <w:webHidden/>
          </w:rPr>
          <w:t>1</w:t>
        </w:r>
        <w:r>
          <w:rPr>
            <w:noProof/>
            <w:webHidden/>
          </w:rPr>
          <w:fldChar w:fldCharType="end"/>
        </w:r>
      </w:hyperlink>
    </w:p>
    <w:p w14:paraId="49FAB4A1" w14:textId="0F73008F"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72" w:history="1">
        <w:r w:rsidRPr="008D3121">
          <w:rPr>
            <w:rStyle w:val="Hyperlink"/>
            <w:noProof/>
          </w:rPr>
          <w:t>28.4.</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2.09.01 to 2.09.02</w:t>
        </w:r>
        <w:r>
          <w:rPr>
            <w:noProof/>
            <w:webHidden/>
          </w:rPr>
          <w:tab/>
        </w:r>
        <w:r>
          <w:rPr>
            <w:noProof/>
            <w:webHidden/>
          </w:rPr>
          <w:fldChar w:fldCharType="begin"/>
        </w:r>
        <w:r>
          <w:rPr>
            <w:noProof/>
            <w:webHidden/>
          </w:rPr>
          <w:instrText xml:space="preserve"> PAGEREF _Toc49847972 \h </w:instrText>
        </w:r>
        <w:r>
          <w:rPr>
            <w:noProof/>
            <w:webHidden/>
          </w:rPr>
        </w:r>
        <w:r>
          <w:rPr>
            <w:noProof/>
            <w:webHidden/>
          </w:rPr>
          <w:fldChar w:fldCharType="separate"/>
        </w:r>
        <w:r>
          <w:rPr>
            <w:noProof/>
            <w:webHidden/>
          </w:rPr>
          <w:t>1</w:t>
        </w:r>
        <w:r>
          <w:rPr>
            <w:noProof/>
            <w:webHidden/>
          </w:rPr>
          <w:fldChar w:fldCharType="end"/>
        </w:r>
      </w:hyperlink>
    </w:p>
    <w:p w14:paraId="31F07315" w14:textId="41980E3B"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73" w:history="1">
        <w:r w:rsidRPr="008D3121">
          <w:rPr>
            <w:rStyle w:val="Hyperlink"/>
            <w:noProof/>
          </w:rPr>
          <w:t>28.5.</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2.09 to 2.09.01</w:t>
        </w:r>
        <w:r>
          <w:rPr>
            <w:noProof/>
            <w:webHidden/>
          </w:rPr>
          <w:tab/>
        </w:r>
        <w:r>
          <w:rPr>
            <w:noProof/>
            <w:webHidden/>
          </w:rPr>
          <w:fldChar w:fldCharType="begin"/>
        </w:r>
        <w:r>
          <w:rPr>
            <w:noProof/>
            <w:webHidden/>
          </w:rPr>
          <w:instrText xml:space="preserve"> PAGEREF _Toc49847973 \h </w:instrText>
        </w:r>
        <w:r>
          <w:rPr>
            <w:noProof/>
            <w:webHidden/>
          </w:rPr>
        </w:r>
        <w:r>
          <w:rPr>
            <w:noProof/>
            <w:webHidden/>
          </w:rPr>
          <w:fldChar w:fldCharType="separate"/>
        </w:r>
        <w:r>
          <w:rPr>
            <w:noProof/>
            <w:webHidden/>
          </w:rPr>
          <w:t>1</w:t>
        </w:r>
        <w:r>
          <w:rPr>
            <w:noProof/>
            <w:webHidden/>
          </w:rPr>
          <w:fldChar w:fldCharType="end"/>
        </w:r>
      </w:hyperlink>
    </w:p>
    <w:p w14:paraId="707BCA5D" w14:textId="30A88187"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74" w:history="1">
        <w:r w:rsidRPr="008D3121">
          <w:rPr>
            <w:rStyle w:val="Hyperlink"/>
            <w:noProof/>
          </w:rPr>
          <w:t>28.6.</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2.08 to 2.09</w:t>
        </w:r>
        <w:r>
          <w:rPr>
            <w:noProof/>
            <w:webHidden/>
          </w:rPr>
          <w:tab/>
        </w:r>
        <w:r>
          <w:rPr>
            <w:noProof/>
            <w:webHidden/>
          </w:rPr>
          <w:fldChar w:fldCharType="begin"/>
        </w:r>
        <w:r>
          <w:rPr>
            <w:noProof/>
            <w:webHidden/>
          </w:rPr>
          <w:instrText xml:space="preserve"> PAGEREF _Toc49847974 \h </w:instrText>
        </w:r>
        <w:r>
          <w:rPr>
            <w:noProof/>
            <w:webHidden/>
          </w:rPr>
        </w:r>
        <w:r>
          <w:rPr>
            <w:noProof/>
            <w:webHidden/>
          </w:rPr>
          <w:fldChar w:fldCharType="separate"/>
        </w:r>
        <w:r>
          <w:rPr>
            <w:noProof/>
            <w:webHidden/>
          </w:rPr>
          <w:t>1</w:t>
        </w:r>
        <w:r>
          <w:rPr>
            <w:noProof/>
            <w:webHidden/>
          </w:rPr>
          <w:fldChar w:fldCharType="end"/>
        </w:r>
      </w:hyperlink>
    </w:p>
    <w:p w14:paraId="580F348A" w14:textId="40870B88"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75" w:history="1">
        <w:r w:rsidRPr="008D3121">
          <w:rPr>
            <w:rStyle w:val="Hyperlink"/>
            <w:noProof/>
          </w:rPr>
          <w:t>28.7.</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2.07.01 to 2.08</w:t>
        </w:r>
        <w:r>
          <w:rPr>
            <w:noProof/>
            <w:webHidden/>
          </w:rPr>
          <w:tab/>
        </w:r>
        <w:r>
          <w:rPr>
            <w:noProof/>
            <w:webHidden/>
          </w:rPr>
          <w:fldChar w:fldCharType="begin"/>
        </w:r>
        <w:r>
          <w:rPr>
            <w:noProof/>
            <w:webHidden/>
          </w:rPr>
          <w:instrText xml:space="preserve"> PAGEREF _Toc49847975 \h </w:instrText>
        </w:r>
        <w:r>
          <w:rPr>
            <w:noProof/>
            <w:webHidden/>
          </w:rPr>
        </w:r>
        <w:r>
          <w:rPr>
            <w:noProof/>
            <w:webHidden/>
          </w:rPr>
          <w:fldChar w:fldCharType="separate"/>
        </w:r>
        <w:r>
          <w:rPr>
            <w:noProof/>
            <w:webHidden/>
          </w:rPr>
          <w:t>1</w:t>
        </w:r>
        <w:r>
          <w:rPr>
            <w:noProof/>
            <w:webHidden/>
          </w:rPr>
          <w:fldChar w:fldCharType="end"/>
        </w:r>
      </w:hyperlink>
    </w:p>
    <w:p w14:paraId="5A5F7B8E" w14:textId="49D01CF3"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76" w:history="1">
        <w:r w:rsidRPr="008D3121">
          <w:rPr>
            <w:rStyle w:val="Hyperlink"/>
            <w:noProof/>
          </w:rPr>
          <w:t>28.8.</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2.07 to 2.07.01</w:t>
        </w:r>
        <w:r>
          <w:rPr>
            <w:noProof/>
            <w:webHidden/>
          </w:rPr>
          <w:tab/>
        </w:r>
        <w:r>
          <w:rPr>
            <w:noProof/>
            <w:webHidden/>
          </w:rPr>
          <w:fldChar w:fldCharType="begin"/>
        </w:r>
        <w:r>
          <w:rPr>
            <w:noProof/>
            <w:webHidden/>
          </w:rPr>
          <w:instrText xml:space="preserve"> PAGEREF _Toc49847976 \h </w:instrText>
        </w:r>
        <w:r>
          <w:rPr>
            <w:noProof/>
            <w:webHidden/>
          </w:rPr>
        </w:r>
        <w:r>
          <w:rPr>
            <w:noProof/>
            <w:webHidden/>
          </w:rPr>
          <w:fldChar w:fldCharType="separate"/>
        </w:r>
        <w:r>
          <w:rPr>
            <w:noProof/>
            <w:webHidden/>
          </w:rPr>
          <w:t>1</w:t>
        </w:r>
        <w:r>
          <w:rPr>
            <w:noProof/>
            <w:webHidden/>
          </w:rPr>
          <w:fldChar w:fldCharType="end"/>
        </w:r>
      </w:hyperlink>
    </w:p>
    <w:p w14:paraId="1C13E63B" w14:textId="7E18E9AE"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77" w:history="1">
        <w:r w:rsidRPr="008D3121">
          <w:rPr>
            <w:rStyle w:val="Hyperlink"/>
            <w:noProof/>
          </w:rPr>
          <w:t>28.9.</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2.06 to 2.07</w:t>
        </w:r>
        <w:r>
          <w:rPr>
            <w:noProof/>
            <w:webHidden/>
          </w:rPr>
          <w:tab/>
        </w:r>
        <w:r>
          <w:rPr>
            <w:noProof/>
            <w:webHidden/>
          </w:rPr>
          <w:fldChar w:fldCharType="begin"/>
        </w:r>
        <w:r>
          <w:rPr>
            <w:noProof/>
            <w:webHidden/>
          </w:rPr>
          <w:instrText xml:space="preserve"> PAGEREF _Toc49847977 \h </w:instrText>
        </w:r>
        <w:r>
          <w:rPr>
            <w:noProof/>
            <w:webHidden/>
          </w:rPr>
        </w:r>
        <w:r>
          <w:rPr>
            <w:noProof/>
            <w:webHidden/>
          </w:rPr>
          <w:fldChar w:fldCharType="separate"/>
        </w:r>
        <w:r>
          <w:rPr>
            <w:noProof/>
            <w:webHidden/>
          </w:rPr>
          <w:t>1</w:t>
        </w:r>
        <w:r>
          <w:rPr>
            <w:noProof/>
            <w:webHidden/>
          </w:rPr>
          <w:fldChar w:fldCharType="end"/>
        </w:r>
      </w:hyperlink>
    </w:p>
    <w:p w14:paraId="427431A3" w14:textId="7E8692B0"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78" w:history="1">
        <w:r w:rsidRPr="008D3121">
          <w:rPr>
            <w:rStyle w:val="Hyperlink"/>
            <w:noProof/>
          </w:rPr>
          <w:t>28.10.</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2.05.01 to 2.06</w:t>
        </w:r>
        <w:r>
          <w:rPr>
            <w:noProof/>
            <w:webHidden/>
          </w:rPr>
          <w:tab/>
        </w:r>
        <w:r>
          <w:rPr>
            <w:noProof/>
            <w:webHidden/>
          </w:rPr>
          <w:fldChar w:fldCharType="begin"/>
        </w:r>
        <w:r>
          <w:rPr>
            <w:noProof/>
            <w:webHidden/>
          </w:rPr>
          <w:instrText xml:space="preserve"> PAGEREF _Toc49847978 \h </w:instrText>
        </w:r>
        <w:r>
          <w:rPr>
            <w:noProof/>
            <w:webHidden/>
          </w:rPr>
        </w:r>
        <w:r>
          <w:rPr>
            <w:noProof/>
            <w:webHidden/>
          </w:rPr>
          <w:fldChar w:fldCharType="separate"/>
        </w:r>
        <w:r>
          <w:rPr>
            <w:noProof/>
            <w:webHidden/>
          </w:rPr>
          <w:t>1</w:t>
        </w:r>
        <w:r>
          <w:rPr>
            <w:noProof/>
            <w:webHidden/>
          </w:rPr>
          <w:fldChar w:fldCharType="end"/>
        </w:r>
      </w:hyperlink>
    </w:p>
    <w:p w14:paraId="7EA109A3" w14:textId="73FDDFD3"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79" w:history="1">
        <w:r w:rsidRPr="008D3121">
          <w:rPr>
            <w:rStyle w:val="Hyperlink"/>
            <w:noProof/>
          </w:rPr>
          <w:t>28.11.</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2.05 to 2.05.01</w:t>
        </w:r>
        <w:r>
          <w:rPr>
            <w:noProof/>
            <w:webHidden/>
          </w:rPr>
          <w:tab/>
        </w:r>
        <w:r>
          <w:rPr>
            <w:noProof/>
            <w:webHidden/>
          </w:rPr>
          <w:fldChar w:fldCharType="begin"/>
        </w:r>
        <w:r>
          <w:rPr>
            <w:noProof/>
            <w:webHidden/>
          </w:rPr>
          <w:instrText xml:space="preserve"> PAGEREF _Toc49847979 \h </w:instrText>
        </w:r>
        <w:r>
          <w:rPr>
            <w:noProof/>
            <w:webHidden/>
          </w:rPr>
        </w:r>
        <w:r>
          <w:rPr>
            <w:noProof/>
            <w:webHidden/>
          </w:rPr>
          <w:fldChar w:fldCharType="separate"/>
        </w:r>
        <w:r>
          <w:rPr>
            <w:noProof/>
            <w:webHidden/>
          </w:rPr>
          <w:t>1</w:t>
        </w:r>
        <w:r>
          <w:rPr>
            <w:noProof/>
            <w:webHidden/>
          </w:rPr>
          <w:fldChar w:fldCharType="end"/>
        </w:r>
      </w:hyperlink>
    </w:p>
    <w:p w14:paraId="02FBA0BD" w14:textId="19F245A1"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80" w:history="1">
        <w:r w:rsidRPr="008D3121">
          <w:rPr>
            <w:rStyle w:val="Hyperlink"/>
            <w:noProof/>
          </w:rPr>
          <w:t>28.12.</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2.04 to 2.05</w:t>
        </w:r>
        <w:r>
          <w:rPr>
            <w:noProof/>
            <w:webHidden/>
          </w:rPr>
          <w:tab/>
        </w:r>
        <w:r>
          <w:rPr>
            <w:noProof/>
            <w:webHidden/>
          </w:rPr>
          <w:fldChar w:fldCharType="begin"/>
        </w:r>
        <w:r>
          <w:rPr>
            <w:noProof/>
            <w:webHidden/>
          </w:rPr>
          <w:instrText xml:space="preserve"> PAGEREF _Toc49847980 \h </w:instrText>
        </w:r>
        <w:r>
          <w:rPr>
            <w:noProof/>
            <w:webHidden/>
          </w:rPr>
        </w:r>
        <w:r>
          <w:rPr>
            <w:noProof/>
            <w:webHidden/>
          </w:rPr>
          <w:fldChar w:fldCharType="separate"/>
        </w:r>
        <w:r>
          <w:rPr>
            <w:noProof/>
            <w:webHidden/>
          </w:rPr>
          <w:t>1</w:t>
        </w:r>
        <w:r>
          <w:rPr>
            <w:noProof/>
            <w:webHidden/>
          </w:rPr>
          <w:fldChar w:fldCharType="end"/>
        </w:r>
      </w:hyperlink>
    </w:p>
    <w:p w14:paraId="0A522324" w14:textId="0EA4A1FE"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81" w:history="1">
        <w:r w:rsidRPr="008D3121">
          <w:rPr>
            <w:rStyle w:val="Hyperlink"/>
            <w:noProof/>
          </w:rPr>
          <w:t>28.13.</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2.03 to 2.04</w:t>
        </w:r>
        <w:r>
          <w:rPr>
            <w:noProof/>
            <w:webHidden/>
          </w:rPr>
          <w:tab/>
        </w:r>
        <w:r>
          <w:rPr>
            <w:noProof/>
            <w:webHidden/>
          </w:rPr>
          <w:fldChar w:fldCharType="begin"/>
        </w:r>
        <w:r>
          <w:rPr>
            <w:noProof/>
            <w:webHidden/>
          </w:rPr>
          <w:instrText xml:space="preserve"> PAGEREF _Toc49847981 \h </w:instrText>
        </w:r>
        <w:r>
          <w:rPr>
            <w:noProof/>
            <w:webHidden/>
          </w:rPr>
        </w:r>
        <w:r>
          <w:rPr>
            <w:noProof/>
            <w:webHidden/>
          </w:rPr>
          <w:fldChar w:fldCharType="separate"/>
        </w:r>
        <w:r>
          <w:rPr>
            <w:noProof/>
            <w:webHidden/>
          </w:rPr>
          <w:t>1</w:t>
        </w:r>
        <w:r>
          <w:rPr>
            <w:noProof/>
            <w:webHidden/>
          </w:rPr>
          <w:fldChar w:fldCharType="end"/>
        </w:r>
      </w:hyperlink>
    </w:p>
    <w:p w14:paraId="0C1AE391" w14:textId="67694E89"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82" w:history="1">
        <w:r w:rsidRPr="008D3121">
          <w:rPr>
            <w:rStyle w:val="Hyperlink"/>
            <w:noProof/>
          </w:rPr>
          <w:t>28.14.</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2.02.01 to 2.03</w:t>
        </w:r>
        <w:r>
          <w:rPr>
            <w:noProof/>
            <w:webHidden/>
          </w:rPr>
          <w:tab/>
        </w:r>
        <w:r>
          <w:rPr>
            <w:noProof/>
            <w:webHidden/>
          </w:rPr>
          <w:fldChar w:fldCharType="begin"/>
        </w:r>
        <w:r>
          <w:rPr>
            <w:noProof/>
            <w:webHidden/>
          </w:rPr>
          <w:instrText xml:space="preserve"> PAGEREF _Toc49847982 \h </w:instrText>
        </w:r>
        <w:r>
          <w:rPr>
            <w:noProof/>
            <w:webHidden/>
          </w:rPr>
        </w:r>
        <w:r>
          <w:rPr>
            <w:noProof/>
            <w:webHidden/>
          </w:rPr>
          <w:fldChar w:fldCharType="separate"/>
        </w:r>
        <w:r>
          <w:rPr>
            <w:noProof/>
            <w:webHidden/>
          </w:rPr>
          <w:t>1</w:t>
        </w:r>
        <w:r>
          <w:rPr>
            <w:noProof/>
            <w:webHidden/>
          </w:rPr>
          <w:fldChar w:fldCharType="end"/>
        </w:r>
      </w:hyperlink>
    </w:p>
    <w:p w14:paraId="7E98E0B8" w14:textId="468EE5DA"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83" w:history="1">
        <w:r w:rsidRPr="008D3121">
          <w:rPr>
            <w:rStyle w:val="Hyperlink"/>
            <w:noProof/>
          </w:rPr>
          <w:t>28.15.</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2.02 to 2.02.01</w:t>
        </w:r>
        <w:r>
          <w:rPr>
            <w:noProof/>
            <w:webHidden/>
          </w:rPr>
          <w:tab/>
        </w:r>
        <w:r>
          <w:rPr>
            <w:noProof/>
            <w:webHidden/>
          </w:rPr>
          <w:fldChar w:fldCharType="begin"/>
        </w:r>
        <w:r>
          <w:rPr>
            <w:noProof/>
            <w:webHidden/>
          </w:rPr>
          <w:instrText xml:space="preserve"> PAGEREF _Toc49847983 \h </w:instrText>
        </w:r>
        <w:r>
          <w:rPr>
            <w:noProof/>
            <w:webHidden/>
          </w:rPr>
        </w:r>
        <w:r>
          <w:rPr>
            <w:noProof/>
            <w:webHidden/>
          </w:rPr>
          <w:fldChar w:fldCharType="separate"/>
        </w:r>
        <w:r>
          <w:rPr>
            <w:noProof/>
            <w:webHidden/>
          </w:rPr>
          <w:t>1</w:t>
        </w:r>
        <w:r>
          <w:rPr>
            <w:noProof/>
            <w:webHidden/>
          </w:rPr>
          <w:fldChar w:fldCharType="end"/>
        </w:r>
      </w:hyperlink>
    </w:p>
    <w:p w14:paraId="49F1E67C" w14:textId="476EBCB3"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84" w:history="1">
        <w:r w:rsidRPr="008D3121">
          <w:rPr>
            <w:rStyle w:val="Hyperlink"/>
            <w:noProof/>
          </w:rPr>
          <w:t>28.16.</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2.01 to 2.02</w:t>
        </w:r>
        <w:r>
          <w:rPr>
            <w:noProof/>
            <w:webHidden/>
          </w:rPr>
          <w:tab/>
        </w:r>
        <w:r>
          <w:rPr>
            <w:noProof/>
            <w:webHidden/>
          </w:rPr>
          <w:fldChar w:fldCharType="begin"/>
        </w:r>
        <w:r>
          <w:rPr>
            <w:noProof/>
            <w:webHidden/>
          </w:rPr>
          <w:instrText xml:space="preserve"> PAGEREF _Toc49847984 \h </w:instrText>
        </w:r>
        <w:r>
          <w:rPr>
            <w:noProof/>
            <w:webHidden/>
          </w:rPr>
        </w:r>
        <w:r>
          <w:rPr>
            <w:noProof/>
            <w:webHidden/>
          </w:rPr>
          <w:fldChar w:fldCharType="separate"/>
        </w:r>
        <w:r>
          <w:rPr>
            <w:noProof/>
            <w:webHidden/>
          </w:rPr>
          <w:t>1</w:t>
        </w:r>
        <w:r>
          <w:rPr>
            <w:noProof/>
            <w:webHidden/>
          </w:rPr>
          <w:fldChar w:fldCharType="end"/>
        </w:r>
      </w:hyperlink>
    </w:p>
    <w:p w14:paraId="60240EB8" w14:textId="27114510"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85" w:history="1">
        <w:r w:rsidRPr="008D3121">
          <w:rPr>
            <w:rStyle w:val="Hyperlink"/>
            <w:noProof/>
          </w:rPr>
          <w:t>28.17.</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2.00 to 2.01</w:t>
        </w:r>
        <w:r>
          <w:rPr>
            <w:noProof/>
            <w:webHidden/>
          </w:rPr>
          <w:tab/>
        </w:r>
        <w:r>
          <w:rPr>
            <w:noProof/>
            <w:webHidden/>
          </w:rPr>
          <w:fldChar w:fldCharType="begin"/>
        </w:r>
        <w:r>
          <w:rPr>
            <w:noProof/>
            <w:webHidden/>
          </w:rPr>
          <w:instrText xml:space="preserve"> PAGEREF _Toc49847985 \h </w:instrText>
        </w:r>
        <w:r>
          <w:rPr>
            <w:noProof/>
            <w:webHidden/>
          </w:rPr>
        </w:r>
        <w:r>
          <w:rPr>
            <w:noProof/>
            <w:webHidden/>
          </w:rPr>
          <w:fldChar w:fldCharType="separate"/>
        </w:r>
        <w:r>
          <w:rPr>
            <w:noProof/>
            <w:webHidden/>
          </w:rPr>
          <w:t>1</w:t>
        </w:r>
        <w:r>
          <w:rPr>
            <w:noProof/>
            <w:webHidden/>
          </w:rPr>
          <w:fldChar w:fldCharType="end"/>
        </w:r>
      </w:hyperlink>
    </w:p>
    <w:p w14:paraId="6255835B" w14:textId="7C49127E"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86" w:history="1">
        <w:r w:rsidRPr="008D3121">
          <w:rPr>
            <w:rStyle w:val="Hyperlink"/>
            <w:noProof/>
          </w:rPr>
          <w:t>28.18.</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1.80 to 2.00</w:t>
        </w:r>
        <w:r>
          <w:rPr>
            <w:noProof/>
            <w:webHidden/>
          </w:rPr>
          <w:tab/>
        </w:r>
        <w:r>
          <w:rPr>
            <w:noProof/>
            <w:webHidden/>
          </w:rPr>
          <w:fldChar w:fldCharType="begin"/>
        </w:r>
        <w:r>
          <w:rPr>
            <w:noProof/>
            <w:webHidden/>
          </w:rPr>
          <w:instrText xml:space="preserve"> PAGEREF _Toc49847986 \h </w:instrText>
        </w:r>
        <w:r>
          <w:rPr>
            <w:noProof/>
            <w:webHidden/>
          </w:rPr>
        </w:r>
        <w:r>
          <w:rPr>
            <w:noProof/>
            <w:webHidden/>
          </w:rPr>
          <w:fldChar w:fldCharType="separate"/>
        </w:r>
        <w:r>
          <w:rPr>
            <w:noProof/>
            <w:webHidden/>
          </w:rPr>
          <w:t>1</w:t>
        </w:r>
        <w:r>
          <w:rPr>
            <w:noProof/>
            <w:webHidden/>
          </w:rPr>
          <w:fldChar w:fldCharType="end"/>
        </w:r>
      </w:hyperlink>
    </w:p>
    <w:p w14:paraId="059D2416" w14:textId="760C9E1E"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87" w:history="1">
        <w:r w:rsidRPr="008D3121">
          <w:rPr>
            <w:rStyle w:val="Hyperlink"/>
            <w:noProof/>
          </w:rPr>
          <w:t>28.19.</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1.79 to 1.80</w:t>
        </w:r>
        <w:r>
          <w:rPr>
            <w:noProof/>
            <w:webHidden/>
          </w:rPr>
          <w:tab/>
        </w:r>
        <w:r>
          <w:rPr>
            <w:noProof/>
            <w:webHidden/>
          </w:rPr>
          <w:fldChar w:fldCharType="begin"/>
        </w:r>
        <w:r>
          <w:rPr>
            <w:noProof/>
            <w:webHidden/>
          </w:rPr>
          <w:instrText xml:space="preserve"> PAGEREF _Toc49847987 \h </w:instrText>
        </w:r>
        <w:r>
          <w:rPr>
            <w:noProof/>
            <w:webHidden/>
          </w:rPr>
        </w:r>
        <w:r>
          <w:rPr>
            <w:noProof/>
            <w:webHidden/>
          </w:rPr>
          <w:fldChar w:fldCharType="separate"/>
        </w:r>
        <w:r>
          <w:rPr>
            <w:noProof/>
            <w:webHidden/>
          </w:rPr>
          <w:t>1</w:t>
        </w:r>
        <w:r>
          <w:rPr>
            <w:noProof/>
            <w:webHidden/>
          </w:rPr>
          <w:fldChar w:fldCharType="end"/>
        </w:r>
      </w:hyperlink>
    </w:p>
    <w:p w14:paraId="787E144A" w14:textId="022EFE3B"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88" w:history="1">
        <w:r w:rsidRPr="008D3121">
          <w:rPr>
            <w:rStyle w:val="Hyperlink"/>
            <w:noProof/>
          </w:rPr>
          <w:t>28.20.</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1.78 to 1.79</w:t>
        </w:r>
        <w:r>
          <w:rPr>
            <w:noProof/>
            <w:webHidden/>
          </w:rPr>
          <w:tab/>
        </w:r>
        <w:r>
          <w:rPr>
            <w:noProof/>
            <w:webHidden/>
          </w:rPr>
          <w:fldChar w:fldCharType="begin"/>
        </w:r>
        <w:r>
          <w:rPr>
            <w:noProof/>
            <w:webHidden/>
          </w:rPr>
          <w:instrText xml:space="preserve"> PAGEREF _Toc49847988 \h </w:instrText>
        </w:r>
        <w:r>
          <w:rPr>
            <w:noProof/>
            <w:webHidden/>
          </w:rPr>
        </w:r>
        <w:r>
          <w:rPr>
            <w:noProof/>
            <w:webHidden/>
          </w:rPr>
          <w:fldChar w:fldCharType="separate"/>
        </w:r>
        <w:r>
          <w:rPr>
            <w:noProof/>
            <w:webHidden/>
          </w:rPr>
          <w:t>1</w:t>
        </w:r>
        <w:r>
          <w:rPr>
            <w:noProof/>
            <w:webHidden/>
          </w:rPr>
          <w:fldChar w:fldCharType="end"/>
        </w:r>
      </w:hyperlink>
    </w:p>
    <w:p w14:paraId="17DD52D9" w14:textId="66D7A50F"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89" w:history="1">
        <w:r w:rsidRPr="008D3121">
          <w:rPr>
            <w:rStyle w:val="Hyperlink"/>
            <w:noProof/>
          </w:rPr>
          <w:t>28.21.</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1.77 to 1.78</w:t>
        </w:r>
        <w:r>
          <w:rPr>
            <w:noProof/>
            <w:webHidden/>
          </w:rPr>
          <w:tab/>
        </w:r>
        <w:r>
          <w:rPr>
            <w:noProof/>
            <w:webHidden/>
          </w:rPr>
          <w:fldChar w:fldCharType="begin"/>
        </w:r>
        <w:r>
          <w:rPr>
            <w:noProof/>
            <w:webHidden/>
          </w:rPr>
          <w:instrText xml:space="preserve"> PAGEREF _Toc49847989 \h </w:instrText>
        </w:r>
        <w:r>
          <w:rPr>
            <w:noProof/>
            <w:webHidden/>
          </w:rPr>
        </w:r>
        <w:r>
          <w:rPr>
            <w:noProof/>
            <w:webHidden/>
          </w:rPr>
          <w:fldChar w:fldCharType="separate"/>
        </w:r>
        <w:r>
          <w:rPr>
            <w:noProof/>
            <w:webHidden/>
          </w:rPr>
          <w:t>1</w:t>
        </w:r>
        <w:r>
          <w:rPr>
            <w:noProof/>
            <w:webHidden/>
          </w:rPr>
          <w:fldChar w:fldCharType="end"/>
        </w:r>
      </w:hyperlink>
    </w:p>
    <w:p w14:paraId="20BFFAF8" w14:textId="0B627C99"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90" w:history="1">
        <w:r w:rsidRPr="008D3121">
          <w:rPr>
            <w:rStyle w:val="Hyperlink"/>
            <w:noProof/>
          </w:rPr>
          <w:t>28.22.</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1.76 to 1.77</w:t>
        </w:r>
        <w:r>
          <w:rPr>
            <w:noProof/>
            <w:webHidden/>
          </w:rPr>
          <w:tab/>
        </w:r>
        <w:r>
          <w:rPr>
            <w:noProof/>
            <w:webHidden/>
          </w:rPr>
          <w:fldChar w:fldCharType="begin"/>
        </w:r>
        <w:r>
          <w:rPr>
            <w:noProof/>
            <w:webHidden/>
          </w:rPr>
          <w:instrText xml:space="preserve"> PAGEREF _Toc49847990 \h </w:instrText>
        </w:r>
        <w:r>
          <w:rPr>
            <w:noProof/>
            <w:webHidden/>
          </w:rPr>
        </w:r>
        <w:r>
          <w:rPr>
            <w:noProof/>
            <w:webHidden/>
          </w:rPr>
          <w:fldChar w:fldCharType="separate"/>
        </w:r>
        <w:r>
          <w:rPr>
            <w:noProof/>
            <w:webHidden/>
          </w:rPr>
          <w:t>1</w:t>
        </w:r>
        <w:r>
          <w:rPr>
            <w:noProof/>
            <w:webHidden/>
          </w:rPr>
          <w:fldChar w:fldCharType="end"/>
        </w:r>
      </w:hyperlink>
    </w:p>
    <w:p w14:paraId="000BAF0D" w14:textId="2DCD3684"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91" w:history="1">
        <w:r w:rsidRPr="008D3121">
          <w:rPr>
            <w:rStyle w:val="Hyperlink"/>
            <w:noProof/>
          </w:rPr>
          <w:t>28.23.</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1.75 to 1.76</w:t>
        </w:r>
        <w:r>
          <w:rPr>
            <w:noProof/>
            <w:webHidden/>
          </w:rPr>
          <w:tab/>
        </w:r>
        <w:r>
          <w:rPr>
            <w:noProof/>
            <w:webHidden/>
          </w:rPr>
          <w:fldChar w:fldCharType="begin"/>
        </w:r>
        <w:r>
          <w:rPr>
            <w:noProof/>
            <w:webHidden/>
          </w:rPr>
          <w:instrText xml:space="preserve"> PAGEREF _Toc49847991 \h </w:instrText>
        </w:r>
        <w:r>
          <w:rPr>
            <w:noProof/>
            <w:webHidden/>
          </w:rPr>
        </w:r>
        <w:r>
          <w:rPr>
            <w:noProof/>
            <w:webHidden/>
          </w:rPr>
          <w:fldChar w:fldCharType="separate"/>
        </w:r>
        <w:r>
          <w:rPr>
            <w:noProof/>
            <w:webHidden/>
          </w:rPr>
          <w:t>1</w:t>
        </w:r>
        <w:r>
          <w:rPr>
            <w:noProof/>
            <w:webHidden/>
          </w:rPr>
          <w:fldChar w:fldCharType="end"/>
        </w:r>
      </w:hyperlink>
    </w:p>
    <w:p w14:paraId="5B47269D" w14:textId="7FCAF8A4"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92" w:history="1">
        <w:r w:rsidRPr="008D3121">
          <w:rPr>
            <w:rStyle w:val="Hyperlink"/>
            <w:noProof/>
          </w:rPr>
          <w:t>28.24.</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1.74 to version 1.75</w:t>
        </w:r>
        <w:r>
          <w:rPr>
            <w:noProof/>
            <w:webHidden/>
          </w:rPr>
          <w:tab/>
        </w:r>
        <w:r>
          <w:rPr>
            <w:noProof/>
            <w:webHidden/>
          </w:rPr>
          <w:fldChar w:fldCharType="begin"/>
        </w:r>
        <w:r>
          <w:rPr>
            <w:noProof/>
            <w:webHidden/>
          </w:rPr>
          <w:instrText xml:space="preserve"> PAGEREF _Toc49847992 \h </w:instrText>
        </w:r>
        <w:r>
          <w:rPr>
            <w:noProof/>
            <w:webHidden/>
          </w:rPr>
        </w:r>
        <w:r>
          <w:rPr>
            <w:noProof/>
            <w:webHidden/>
          </w:rPr>
          <w:fldChar w:fldCharType="separate"/>
        </w:r>
        <w:r>
          <w:rPr>
            <w:noProof/>
            <w:webHidden/>
          </w:rPr>
          <w:t>1</w:t>
        </w:r>
        <w:r>
          <w:rPr>
            <w:noProof/>
            <w:webHidden/>
          </w:rPr>
          <w:fldChar w:fldCharType="end"/>
        </w:r>
      </w:hyperlink>
    </w:p>
    <w:p w14:paraId="53A14B46" w14:textId="7CB902EE"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93" w:history="1">
        <w:r w:rsidRPr="008D3121">
          <w:rPr>
            <w:rStyle w:val="Hyperlink"/>
            <w:noProof/>
          </w:rPr>
          <w:t>28.25.</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1.73 to version 1.74</w:t>
        </w:r>
        <w:r>
          <w:rPr>
            <w:noProof/>
            <w:webHidden/>
          </w:rPr>
          <w:tab/>
        </w:r>
        <w:r>
          <w:rPr>
            <w:noProof/>
            <w:webHidden/>
          </w:rPr>
          <w:fldChar w:fldCharType="begin"/>
        </w:r>
        <w:r>
          <w:rPr>
            <w:noProof/>
            <w:webHidden/>
          </w:rPr>
          <w:instrText xml:space="preserve"> PAGEREF _Toc49847993 \h </w:instrText>
        </w:r>
        <w:r>
          <w:rPr>
            <w:noProof/>
            <w:webHidden/>
          </w:rPr>
        </w:r>
        <w:r>
          <w:rPr>
            <w:noProof/>
            <w:webHidden/>
          </w:rPr>
          <w:fldChar w:fldCharType="separate"/>
        </w:r>
        <w:r>
          <w:rPr>
            <w:noProof/>
            <w:webHidden/>
          </w:rPr>
          <w:t>1</w:t>
        </w:r>
        <w:r>
          <w:rPr>
            <w:noProof/>
            <w:webHidden/>
          </w:rPr>
          <w:fldChar w:fldCharType="end"/>
        </w:r>
      </w:hyperlink>
    </w:p>
    <w:p w14:paraId="6DD195AB" w14:textId="61797C7A"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94" w:history="1">
        <w:r w:rsidRPr="008D3121">
          <w:rPr>
            <w:rStyle w:val="Hyperlink"/>
            <w:noProof/>
          </w:rPr>
          <w:t>28.26.</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1.72 to version 1.73</w:t>
        </w:r>
        <w:r>
          <w:rPr>
            <w:noProof/>
            <w:webHidden/>
          </w:rPr>
          <w:tab/>
        </w:r>
        <w:r>
          <w:rPr>
            <w:noProof/>
            <w:webHidden/>
          </w:rPr>
          <w:fldChar w:fldCharType="begin"/>
        </w:r>
        <w:r>
          <w:rPr>
            <w:noProof/>
            <w:webHidden/>
          </w:rPr>
          <w:instrText xml:space="preserve"> PAGEREF _Toc49847994 \h </w:instrText>
        </w:r>
        <w:r>
          <w:rPr>
            <w:noProof/>
            <w:webHidden/>
          </w:rPr>
        </w:r>
        <w:r>
          <w:rPr>
            <w:noProof/>
            <w:webHidden/>
          </w:rPr>
          <w:fldChar w:fldCharType="separate"/>
        </w:r>
        <w:r>
          <w:rPr>
            <w:noProof/>
            <w:webHidden/>
          </w:rPr>
          <w:t>1</w:t>
        </w:r>
        <w:r>
          <w:rPr>
            <w:noProof/>
            <w:webHidden/>
          </w:rPr>
          <w:fldChar w:fldCharType="end"/>
        </w:r>
      </w:hyperlink>
    </w:p>
    <w:p w14:paraId="1C67A7C6" w14:textId="7AE36ED7"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95" w:history="1">
        <w:r w:rsidRPr="008D3121">
          <w:rPr>
            <w:rStyle w:val="Hyperlink"/>
            <w:noProof/>
          </w:rPr>
          <w:t>28.27.</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1.71 to version 1.72</w:t>
        </w:r>
        <w:r>
          <w:rPr>
            <w:noProof/>
            <w:webHidden/>
          </w:rPr>
          <w:tab/>
        </w:r>
        <w:r>
          <w:rPr>
            <w:noProof/>
            <w:webHidden/>
          </w:rPr>
          <w:fldChar w:fldCharType="begin"/>
        </w:r>
        <w:r>
          <w:rPr>
            <w:noProof/>
            <w:webHidden/>
          </w:rPr>
          <w:instrText xml:space="preserve"> PAGEREF _Toc49847995 \h </w:instrText>
        </w:r>
        <w:r>
          <w:rPr>
            <w:noProof/>
            <w:webHidden/>
          </w:rPr>
        </w:r>
        <w:r>
          <w:rPr>
            <w:noProof/>
            <w:webHidden/>
          </w:rPr>
          <w:fldChar w:fldCharType="separate"/>
        </w:r>
        <w:r>
          <w:rPr>
            <w:noProof/>
            <w:webHidden/>
          </w:rPr>
          <w:t>1</w:t>
        </w:r>
        <w:r>
          <w:rPr>
            <w:noProof/>
            <w:webHidden/>
          </w:rPr>
          <w:fldChar w:fldCharType="end"/>
        </w:r>
      </w:hyperlink>
    </w:p>
    <w:p w14:paraId="4F9C2B13" w14:textId="3E49750C"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96" w:history="1">
        <w:r w:rsidRPr="008D3121">
          <w:rPr>
            <w:rStyle w:val="Hyperlink"/>
            <w:noProof/>
          </w:rPr>
          <w:t>28.28.</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1.70.03 to version 1.71</w:t>
        </w:r>
        <w:r>
          <w:rPr>
            <w:noProof/>
            <w:webHidden/>
          </w:rPr>
          <w:tab/>
        </w:r>
        <w:r>
          <w:rPr>
            <w:noProof/>
            <w:webHidden/>
          </w:rPr>
          <w:fldChar w:fldCharType="begin"/>
        </w:r>
        <w:r>
          <w:rPr>
            <w:noProof/>
            <w:webHidden/>
          </w:rPr>
          <w:instrText xml:space="preserve"> PAGEREF _Toc49847996 \h </w:instrText>
        </w:r>
        <w:r>
          <w:rPr>
            <w:noProof/>
            <w:webHidden/>
          </w:rPr>
        </w:r>
        <w:r>
          <w:rPr>
            <w:noProof/>
            <w:webHidden/>
          </w:rPr>
          <w:fldChar w:fldCharType="separate"/>
        </w:r>
        <w:r>
          <w:rPr>
            <w:noProof/>
            <w:webHidden/>
          </w:rPr>
          <w:t>1</w:t>
        </w:r>
        <w:r>
          <w:rPr>
            <w:noProof/>
            <w:webHidden/>
          </w:rPr>
          <w:fldChar w:fldCharType="end"/>
        </w:r>
      </w:hyperlink>
    </w:p>
    <w:p w14:paraId="352D5111" w14:textId="7E692DD1"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97" w:history="1">
        <w:r w:rsidRPr="008D3121">
          <w:rPr>
            <w:rStyle w:val="Hyperlink"/>
            <w:noProof/>
          </w:rPr>
          <w:t>28.29.</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1.70.02 to version 1.70.03</w:t>
        </w:r>
        <w:r>
          <w:rPr>
            <w:noProof/>
            <w:webHidden/>
          </w:rPr>
          <w:tab/>
        </w:r>
        <w:r>
          <w:rPr>
            <w:noProof/>
            <w:webHidden/>
          </w:rPr>
          <w:fldChar w:fldCharType="begin"/>
        </w:r>
        <w:r>
          <w:rPr>
            <w:noProof/>
            <w:webHidden/>
          </w:rPr>
          <w:instrText xml:space="preserve"> PAGEREF _Toc49847997 \h </w:instrText>
        </w:r>
        <w:r>
          <w:rPr>
            <w:noProof/>
            <w:webHidden/>
          </w:rPr>
        </w:r>
        <w:r>
          <w:rPr>
            <w:noProof/>
            <w:webHidden/>
          </w:rPr>
          <w:fldChar w:fldCharType="separate"/>
        </w:r>
        <w:r>
          <w:rPr>
            <w:noProof/>
            <w:webHidden/>
          </w:rPr>
          <w:t>1</w:t>
        </w:r>
        <w:r>
          <w:rPr>
            <w:noProof/>
            <w:webHidden/>
          </w:rPr>
          <w:fldChar w:fldCharType="end"/>
        </w:r>
      </w:hyperlink>
    </w:p>
    <w:p w14:paraId="268BD8DC" w14:textId="27D84DD7"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98" w:history="1">
        <w:r w:rsidRPr="008D3121">
          <w:rPr>
            <w:rStyle w:val="Hyperlink"/>
            <w:noProof/>
          </w:rPr>
          <w:t>28.30.</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1.70.01 to version 1.70.02</w:t>
        </w:r>
        <w:r>
          <w:rPr>
            <w:noProof/>
            <w:webHidden/>
          </w:rPr>
          <w:tab/>
        </w:r>
        <w:r>
          <w:rPr>
            <w:noProof/>
            <w:webHidden/>
          </w:rPr>
          <w:fldChar w:fldCharType="begin"/>
        </w:r>
        <w:r>
          <w:rPr>
            <w:noProof/>
            <w:webHidden/>
          </w:rPr>
          <w:instrText xml:space="preserve"> PAGEREF _Toc49847998 \h </w:instrText>
        </w:r>
        <w:r>
          <w:rPr>
            <w:noProof/>
            <w:webHidden/>
          </w:rPr>
        </w:r>
        <w:r>
          <w:rPr>
            <w:noProof/>
            <w:webHidden/>
          </w:rPr>
          <w:fldChar w:fldCharType="separate"/>
        </w:r>
        <w:r>
          <w:rPr>
            <w:noProof/>
            <w:webHidden/>
          </w:rPr>
          <w:t>1</w:t>
        </w:r>
        <w:r>
          <w:rPr>
            <w:noProof/>
            <w:webHidden/>
          </w:rPr>
          <w:fldChar w:fldCharType="end"/>
        </w:r>
      </w:hyperlink>
    </w:p>
    <w:p w14:paraId="5E0B4809" w14:textId="0FF0170C"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7999" w:history="1">
        <w:r w:rsidRPr="008D3121">
          <w:rPr>
            <w:rStyle w:val="Hyperlink"/>
            <w:noProof/>
          </w:rPr>
          <w:t>28.31.</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1.70.00 to version 1.70.01</w:t>
        </w:r>
        <w:r>
          <w:rPr>
            <w:noProof/>
            <w:webHidden/>
          </w:rPr>
          <w:tab/>
        </w:r>
        <w:r>
          <w:rPr>
            <w:noProof/>
            <w:webHidden/>
          </w:rPr>
          <w:fldChar w:fldCharType="begin"/>
        </w:r>
        <w:r>
          <w:rPr>
            <w:noProof/>
            <w:webHidden/>
          </w:rPr>
          <w:instrText xml:space="preserve"> PAGEREF _Toc49847999 \h </w:instrText>
        </w:r>
        <w:r>
          <w:rPr>
            <w:noProof/>
            <w:webHidden/>
          </w:rPr>
        </w:r>
        <w:r>
          <w:rPr>
            <w:noProof/>
            <w:webHidden/>
          </w:rPr>
          <w:fldChar w:fldCharType="separate"/>
        </w:r>
        <w:r>
          <w:rPr>
            <w:noProof/>
            <w:webHidden/>
          </w:rPr>
          <w:t>1</w:t>
        </w:r>
        <w:r>
          <w:rPr>
            <w:noProof/>
            <w:webHidden/>
          </w:rPr>
          <w:fldChar w:fldCharType="end"/>
        </w:r>
      </w:hyperlink>
    </w:p>
    <w:p w14:paraId="71D7727C" w14:textId="649C1E9C"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00" w:history="1">
        <w:r w:rsidRPr="008D3121">
          <w:rPr>
            <w:rStyle w:val="Hyperlink"/>
            <w:noProof/>
          </w:rPr>
          <w:t>28.32.</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1.67 to version 1.70</w:t>
        </w:r>
        <w:r>
          <w:rPr>
            <w:noProof/>
            <w:webHidden/>
          </w:rPr>
          <w:tab/>
        </w:r>
        <w:r>
          <w:rPr>
            <w:noProof/>
            <w:webHidden/>
          </w:rPr>
          <w:fldChar w:fldCharType="begin"/>
        </w:r>
        <w:r>
          <w:rPr>
            <w:noProof/>
            <w:webHidden/>
          </w:rPr>
          <w:instrText xml:space="preserve"> PAGEREF _Toc49848000 \h </w:instrText>
        </w:r>
        <w:r>
          <w:rPr>
            <w:noProof/>
            <w:webHidden/>
          </w:rPr>
        </w:r>
        <w:r>
          <w:rPr>
            <w:noProof/>
            <w:webHidden/>
          </w:rPr>
          <w:fldChar w:fldCharType="separate"/>
        </w:r>
        <w:r>
          <w:rPr>
            <w:noProof/>
            <w:webHidden/>
          </w:rPr>
          <w:t>1</w:t>
        </w:r>
        <w:r>
          <w:rPr>
            <w:noProof/>
            <w:webHidden/>
          </w:rPr>
          <w:fldChar w:fldCharType="end"/>
        </w:r>
      </w:hyperlink>
    </w:p>
    <w:p w14:paraId="714FEA7E" w14:textId="3FA411A4"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01" w:history="1">
        <w:r w:rsidRPr="008D3121">
          <w:rPr>
            <w:rStyle w:val="Hyperlink"/>
            <w:noProof/>
          </w:rPr>
          <w:t>28.33.</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1.66 to version 1.67</w:t>
        </w:r>
        <w:r>
          <w:rPr>
            <w:noProof/>
            <w:webHidden/>
          </w:rPr>
          <w:tab/>
        </w:r>
        <w:r>
          <w:rPr>
            <w:noProof/>
            <w:webHidden/>
          </w:rPr>
          <w:fldChar w:fldCharType="begin"/>
        </w:r>
        <w:r>
          <w:rPr>
            <w:noProof/>
            <w:webHidden/>
          </w:rPr>
          <w:instrText xml:space="preserve"> PAGEREF _Toc49848001 \h </w:instrText>
        </w:r>
        <w:r>
          <w:rPr>
            <w:noProof/>
            <w:webHidden/>
          </w:rPr>
        </w:r>
        <w:r>
          <w:rPr>
            <w:noProof/>
            <w:webHidden/>
          </w:rPr>
          <w:fldChar w:fldCharType="separate"/>
        </w:r>
        <w:r>
          <w:rPr>
            <w:noProof/>
            <w:webHidden/>
          </w:rPr>
          <w:t>1</w:t>
        </w:r>
        <w:r>
          <w:rPr>
            <w:noProof/>
            <w:webHidden/>
          </w:rPr>
          <w:fldChar w:fldCharType="end"/>
        </w:r>
      </w:hyperlink>
    </w:p>
    <w:p w14:paraId="21E3CFE6" w14:textId="24D51B8C"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02" w:history="1">
        <w:r w:rsidRPr="008D3121">
          <w:rPr>
            <w:rStyle w:val="Hyperlink"/>
            <w:noProof/>
          </w:rPr>
          <w:t>28.34.</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1.65 to version 1.66</w:t>
        </w:r>
        <w:r>
          <w:rPr>
            <w:noProof/>
            <w:webHidden/>
          </w:rPr>
          <w:tab/>
        </w:r>
        <w:r>
          <w:rPr>
            <w:noProof/>
            <w:webHidden/>
          </w:rPr>
          <w:fldChar w:fldCharType="begin"/>
        </w:r>
        <w:r>
          <w:rPr>
            <w:noProof/>
            <w:webHidden/>
          </w:rPr>
          <w:instrText xml:space="preserve"> PAGEREF _Toc49848002 \h </w:instrText>
        </w:r>
        <w:r>
          <w:rPr>
            <w:noProof/>
            <w:webHidden/>
          </w:rPr>
        </w:r>
        <w:r>
          <w:rPr>
            <w:noProof/>
            <w:webHidden/>
          </w:rPr>
          <w:fldChar w:fldCharType="separate"/>
        </w:r>
        <w:r>
          <w:rPr>
            <w:noProof/>
            <w:webHidden/>
          </w:rPr>
          <w:t>1</w:t>
        </w:r>
        <w:r>
          <w:rPr>
            <w:noProof/>
            <w:webHidden/>
          </w:rPr>
          <w:fldChar w:fldCharType="end"/>
        </w:r>
      </w:hyperlink>
    </w:p>
    <w:p w14:paraId="3BAB623A" w14:textId="22438A13"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03" w:history="1">
        <w:r w:rsidRPr="008D3121">
          <w:rPr>
            <w:rStyle w:val="Hyperlink"/>
            <w:noProof/>
          </w:rPr>
          <w:t>28.35.</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1.64.01 to version 1.65.00</w:t>
        </w:r>
        <w:r>
          <w:rPr>
            <w:noProof/>
            <w:webHidden/>
          </w:rPr>
          <w:tab/>
        </w:r>
        <w:r>
          <w:rPr>
            <w:noProof/>
            <w:webHidden/>
          </w:rPr>
          <w:fldChar w:fldCharType="begin"/>
        </w:r>
        <w:r>
          <w:rPr>
            <w:noProof/>
            <w:webHidden/>
          </w:rPr>
          <w:instrText xml:space="preserve"> PAGEREF _Toc49848003 \h </w:instrText>
        </w:r>
        <w:r>
          <w:rPr>
            <w:noProof/>
            <w:webHidden/>
          </w:rPr>
        </w:r>
        <w:r>
          <w:rPr>
            <w:noProof/>
            <w:webHidden/>
          </w:rPr>
          <w:fldChar w:fldCharType="separate"/>
        </w:r>
        <w:r>
          <w:rPr>
            <w:noProof/>
            <w:webHidden/>
          </w:rPr>
          <w:t>1</w:t>
        </w:r>
        <w:r>
          <w:rPr>
            <w:noProof/>
            <w:webHidden/>
          </w:rPr>
          <w:fldChar w:fldCharType="end"/>
        </w:r>
      </w:hyperlink>
    </w:p>
    <w:p w14:paraId="38E42356" w14:textId="28F9A76B"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04" w:history="1">
        <w:r w:rsidRPr="008D3121">
          <w:rPr>
            <w:rStyle w:val="Hyperlink"/>
            <w:noProof/>
          </w:rPr>
          <w:t>28.36.</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1.64 to version 1.64.01</w:t>
        </w:r>
        <w:r>
          <w:rPr>
            <w:noProof/>
            <w:webHidden/>
          </w:rPr>
          <w:tab/>
        </w:r>
        <w:r>
          <w:rPr>
            <w:noProof/>
            <w:webHidden/>
          </w:rPr>
          <w:fldChar w:fldCharType="begin"/>
        </w:r>
        <w:r>
          <w:rPr>
            <w:noProof/>
            <w:webHidden/>
          </w:rPr>
          <w:instrText xml:space="preserve"> PAGEREF _Toc49848004 \h </w:instrText>
        </w:r>
        <w:r>
          <w:rPr>
            <w:noProof/>
            <w:webHidden/>
          </w:rPr>
        </w:r>
        <w:r>
          <w:rPr>
            <w:noProof/>
            <w:webHidden/>
          </w:rPr>
          <w:fldChar w:fldCharType="separate"/>
        </w:r>
        <w:r>
          <w:rPr>
            <w:noProof/>
            <w:webHidden/>
          </w:rPr>
          <w:t>1</w:t>
        </w:r>
        <w:r>
          <w:rPr>
            <w:noProof/>
            <w:webHidden/>
          </w:rPr>
          <w:fldChar w:fldCharType="end"/>
        </w:r>
      </w:hyperlink>
    </w:p>
    <w:p w14:paraId="232C7309" w14:textId="45CB3D0A"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05" w:history="1">
        <w:r w:rsidRPr="008D3121">
          <w:rPr>
            <w:rStyle w:val="Hyperlink"/>
            <w:noProof/>
          </w:rPr>
          <w:t>28.37.</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1.63 to version 1.64</w:t>
        </w:r>
        <w:r>
          <w:rPr>
            <w:noProof/>
            <w:webHidden/>
          </w:rPr>
          <w:tab/>
        </w:r>
        <w:r>
          <w:rPr>
            <w:noProof/>
            <w:webHidden/>
          </w:rPr>
          <w:fldChar w:fldCharType="begin"/>
        </w:r>
        <w:r>
          <w:rPr>
            <w:noProof/>
            <w:webHidden/>
          </w:rPr>
          <w:instrText xml:space="preserve"> PAGEREF _Toc49848005 \h </w:instrText>
        </w:r>
        <w:r>
          <w:rPr>
            <w:noProof/>
            <w:webHidden/>
          </w:rPr>
        </w:r>
        <w:r>
          <w:rPr>
            <w:noProof/>
            <w:webHidden/>
          </w:rPr>
          <w:fldChar w:fldCharType="separate"/>
        </w:r>
        <w:r>
          <w:rPr>
            <w:noProof/>
            <w:webHidden/>
          </w:rPr>
          <w:t>1</w:t>
        </w:r>
        <w:r>
          <w:rPr>
            <w:noProof/>
            <w:webHidden/>
          </w:rPr>
          <w:fldChar w:fldCharType="end"/>
        </w:r>
      </w:hyperlink>
    </w:p>
    <w:p w14:paraId="7B45DD1C" w14:textId="05528F80"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06" w:history="1">
        <w:r w:rsidRPr="008D3121">
          <w:rPr>
            <w:rStyle w:val="Hyperlink"/>
            <w:noProof/>
          </w:rPr>
          <w:t>28.38.</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1.62 to version 1.63</w:t>
        </w:r>
        <w:r>
          <w:rPr>
            <w:noProof/>
            <w:webHidden/>
          </w:rPr>
          <w:tab/>
        </w:r>
        <w:r>
          <w:rPr>
            <w:noProof/>
            <w:webHidden/>
          </w:rPr>
          <w:fldChar w:fldCharType="begin"/>
        </w:r>
        <w:r>
          <w:rPr>
            <w:noProof/>
            <w:webHidden/>
          </w:rPr>
          <w:instrText xml:space="preserve"> PAGEREF _Toc49848006 \h </w:instrText>
        </w:r>
        <w:r>
          <w:rPr>
            <w:noProof/>
            <w:webHidden/>
          </w:rPr>
        </w:r>
        <w:r>
          <w:rPr>
            <w:noProof/>
            <w:webHidden/>
          </w:rPr>
          <w:fldChar w:fldCharType="separate"/>
        </w:r>
        <w:r>
          <w:rPr>
            <w:noProof/>
            <w:webHidden/>
          </w:rPr>
          <w:t>1</w:t>
        </w:r>
        <w:r>
          <w:rPr>
            <w:noProof/>
            <w:webHidden/>
          </w:rPr>
          <w:fldChar w:fldCharType="end"/>
        </w:r>
      </w:hyperlink>
    </w:p>
    <w:p w14:paraId="424067E5" w14:textId="6837F626"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07" w:history="1">
        <w:r w:rsidRPr="008D3121">
          <w:rPr>
            <w:rStyle w:val="Hyperlink"/>
            <w:noProof/>
          </w:rPr>
          <w:t>28.39.</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1.61.03 to version 1.62</w:t>
        </w:r>
        <w:r>
          <w:rPr>
            <w:noProof/>
            <w:webHidden/>
          </w:rPr>
          <w:tab/>
        </w:r>
        <w:r>
          <w:rPr>
            <w:noProof/>
            <w:webHidden/>
          </w:rPr>
          <w:fldChar w:fldCharType="begin"/>
        </w:r>
        <w:r>
          <w:rPr>
            <w:noProof/>
            <w:webHidden/>
          </w:rPr>
          <w:instrText xml:space="preserve"> PAGEREF _Toc49848007 \h </w:instrText>
        </w:r>
        <w:r>
          <w:rPr>
            <w:noProof/>
            <w:webHidden/>
          </w:rPr>
        </w:r>
        <w:r>
          <w:rPr>
            <w:noProof/>
            <w:webHidden/>
          </w:rPr>
          <w:fldChar w:fldCharType="separate"/>
        </w:r>
        <w:r>
          <w:rPr>
            <w:noProof/>
            <w:webHidden/>
          </w:rPr>
          <w:t>1</w:t>
        </w:r>
        <w:r>
          <w:rPr>
            <w:noProof/>
            <w:webHidden/>
          </w:rPr>
          <w:fldChar w:fldCharType="end"/>
        </w:r>
      </w:hyperlink>
    </w:p>
    <w:p w14:paraId="3BDE853F" w14:textId="2D7D920F"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08" w:history="1">
        <w:r w:rsidRPr="008D3121">
          <w:rPr>
            <w:rStyle w:val="Hyperlink"/>
            <w:noProof/>
          </w:rPr>
          <w:t>28.40.</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1.61 to 1.61.01</w:t>
        </w:r>
        <w:r>
          <w:rPr>
            <w:noProof/>
            <w:webHidden/>
          </w:rPr>
          <w:tab/>
        </w:r>
        <w:r>
          <w:rPr>
            <w:noProof/>
            <w:webHidden/>
          </w:rPr>
          <w:fldChar w:fldCharType="begin"/>
        </w:r>
        <w:r>
          <w:rPr>
            <w:noProof/>
            <w:webHidden/>
          </w:rPr>
          <w:instrText xml:space="preserve"> PAGEREF _Toc49848008 \h </w:instrText>
        </w:r>
        <w:r>
          <w:rPr>
            <w:noProof/>
            <w:webHidden/>
          </w:rPr>
        </w:r>
        <w:r>
          <w:rPr>
            <w:noProof/>
            <w:webHidden/>
          </w:rPr>
          <w:fldChar w:fldCharType="separate"/>
        </w:r>
        <w:r>
          <w:rPr>
            <w:noProof/>
            <w:webHidden/>
          </w:rPr>
          <w:t>1</w:t>
        </w:r>
        <w:r>
          <w:rPr>
            <w:noProof/>
            <w:webHidden/>
          </w:rPr>
          <w:fldChar w:fldCharType="end"/>
        </w:r>
      </w:hyperlink>
    </w:p>
    <w:p w14:paraId="62AA9F8C" w14:textId="72AC1E14"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09" w:history="1">
        <w:r w:rsidRPr="008D3121">
          <w:rPr>
            <w:rStyle w:val="Hyperlink"/>
            <w:noProof/>
          </w:rPr>
          <w:t>28.41.</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1.60 to 1.61</w:t>
        </w:r>
        <w:r>
          <w:rPr>
            <w:noProof/>
            <w:webHidden/>
          </w:rPr>
          <w:tab/>
        </w:r>
        <w:r>
          <w:rPr>
            <w:noProof/>
            <w:webHidden/>
          </w:rPr>
          <w:fldChar w:fldCharType="begin"/>
        </w:r>
        <w:r>
          <w:rPr>
            <w:noProof/>
            <w:webHidden/>
          </w:rPr>
          <w:instrText xml:space="preserve"> PAGEREF _Toc49848009 \h </w:instrText>
        </w:r>
        <w:r>
          <w:rPr>
            <w:noProof/>
            <w:webHidden/>
          </w:rPr>
        </w:r>
        <w:r>
          <w:rPr>
            <w:noProof/>
            <w:webHidden/>
          </w:rPr>
          <w:fldChar w:fldCharType="separate"/>
        </w:r>
        <w:r>
          <w:rPr>
            <w:noProof/>
            <w:webHidden/>
          </w:rPr>
          <w:t>1</w:t>
        </w:r>
        <w:r>
          <w:rPr>
            <w:noProof/>
            <w:webHidden/>
          </w:rPr>
          <w:fldChar w:fldCharType="end"/>
        </w:r>
      </w:hyperlink>
    </w:p>
    <w:p w14:paraId="46B799A5" w14:textId="58F28AF8"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10" w:history="1">
        <w:r w:rsidRPr="008D3121">
          <w:rPr>
            <w:rStyle w:val="Hyperlink"/>
            <w:noProof/>
          </w:rPr>
          <w:t>28.42.</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1.51 to 1.60</w:t>
        </w:r>
        <w:r>
          <w:rPr>
            <w:noProof/>
            <w:webHidden/>
          </w:rPr>
          <w:tab/>
        </w:r>
        <w:r>
          <w:rPr>
            <w:noProof/>
            <w:webHidden/>
          </w:rPr>
          <w:fldChar w:fldCharType="begin"/>
        </w:r>
        <w:r>
          <w:rPr>
            <w:noProof/>
            <w:webHidden/>
          </w:rPr>
          <w:instrText xml:space="preserve"> PAGEREF _Toc49848010 \h </w:instrText>
        </w:r>
        <w:r>
          <w:rPr>
            <w:noProof/>
            <w:webHidden/>
          </w:rPr>
        </w:r>
        <w:r>
          <w:rPr>
            <w:noProof/>
            <w:webHidden/>
          </w:rPr>
          <w:fldChar w:fldCharType="separate"/>
        </w:r>
        <w:r>
          <w:rPr>
            <w:noProof/>
            <w:webHidden/>
          </w:rPr>
          <w:t>1</w:t>
        </w:r>
        <w:r>
          <w:rPr>
            <w:noProof/>
            <w:webHidden/>
          </w:rPr>
          <w:fldChar w:fldCharType="end"/>
        </w:r>
      </w:hyperlink>
    </w:p>
    <w:p w14:paraId="0C8E3C57" w14:textId="4DA0395B"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11" w:history="1">
        <w:r w:rsidRPr="008D3121">
          <w:rPr>
            <w:rStyle w:val="Hyperlink"/>
            <w:noProof/>
          </w:rPr>
          <w:t>28.43.</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1.50 to 1.51</w:t>
        </w:r>
        <w:r>
          <w:rPr>
            <w:noProof/>
            <w:webHidden/>
          </w:rPr>
          <w:tab/>
        </w:r>
        <w:r>
          <w:rPr>
            <w:noProof/>
            <w:webHidden/>
          </w:rPr>
          <w:fldChar w:fldCharType="begin"/>
        </w:r>
        <w:r>
          <w:rPr>
            <w:noProof/>
            <w:webHidden/>
          </w:rPr>
          <w:instrText xml:space="preserve"> PAGEREF _Toc49848011 \h </w:instrText>
        </w:r>
        <w:r>
          <w:rPr>
            <w:noProof/>
            <w:webHidden/>
          </w:rPr>
        </w:r>
        <w:r>
          <w:rPr>
            <w:noProof/>
            <w:webHidden/>
          </w:rPr>
          <w:fldChar w:fldCharType="separate"/>
        </w:r>
        <w:r>
          <w:rPr>
            <w:noProof/>
            <w:webHidden/>
          </w:rPr>
          <w:t>1</w:t>
        </w:r>
        <w:r>
          <w:rPr>
            <w:noProof/>
            <w:webHidden/>
          </w:rPr>
          <w:fldChar w:fldCharType="end"/>
        </w:r>
      </w:hyperlink>
    </w:p>
    <w:p w14:paraId="47AD9093" w14:textId="1C5D4BB2"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12" w:history="1">
        <w:r w:rsidRPr="008D3121">
          <w:rPr>
            <w:rStyle w:val="Hyperlink"/>
            <w:noProof/>
          </w:rPr>
          <w:t>28.44.</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1.40 to 1.50</w:t>
        </w:r>
        <w:r>
          <w:rPr>
            <w:noProof/>
            <w:webHidden/>
          </w:rPr>
          <w:tab/>
        </w:r>
        <w:r>
          <w:rPr>
            <w:noProof/>
            <w:webHidden/>
          </w:rPr>
          <w:fldChar w:fldCharType="begin"/>
        </w:r>
        <w:r>
          <w:rPr>
            <w:noProof/>
            <w:webHidden/>
          </w:rPr>
          <w:instrText xml:space="preserve"> PAGEREF _Toc49848012 \h </w:instrText>
        </w:r>
        <w:r>
          <w:rPr>
            <w:noProof/>
            <w:webHidden/>
          </w:rPr>
        </w:r>
        <w:r>
          <w:rPr>
            <w:noProof/>
            <w:webHidden/>
          </w:rPr>
          <w:fldChar w:fldCharType="separate"/>
        </w:r>
        <w:r>
          <w:rPr>
            <w:noProof/>
            <w:webHidden/>
          </w:rPr>
          <w:t>1</w:t>
        </w:r>
        <w:r>
          <w:rPr>
            <w:noProof/>
            <w:webHidden/>
          </w:rPr>
          <w:fldChar w:fldCharType="end"/>
        </w:r>
      </w:hyperlink>
    </w:p>
    <w:p w14:paraId="68902F5E" w14:textId="78589CB4"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13" w:history="1">
        <w:r w:rsidRPr="008D3121">
          <w:rPr>
            <w:rStyle w:val="Hyperlink"/>
            <w:noProof/>
          </w:rPr>
          <w:t>28.45.</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1.31 to 1.40</w:t>
        </w:r>
        <w:r>
          <w:rPr>
            <w:noProof/>
            <w:webHidden/>
          </w:rPr>
          <w:tab/>
        </w:r>
        <w:r>
          <w:rPr>
            <w:noProof/>
            <w:webHidden/>
          </w:rPr>
          <w:fldChar w:fldCharType="begin"/>
        </w:r>
        <w:r>
          <w:rPr>
            <w:noProof/>
            <w:webHidden/>
          </w:rPr>
          <w:instrText xml:space="preserve"> PAGEREF _Toc49848013 \h </w:instrText>
        </w:r>
        <w:r>
          <w:rPr>
            <w:noProof/>
            <w:webHidden/>
          </w:rPr>
        </w:r>
        <w:r>
          <w:rPr>
            <w:noProof/>
            <w:webHidden/>
          </w:rPr>
          <w:fldChar w:fldCharType="separate"/>
        </w:r>
        <w:r>
          <w:rPr>
            <w:noProof/>
            <w:webHidden/>
          </w:rPr>
          <w:t>1</w:t>
        </w:r>
        <w:r>
          <w:rPr>
            <w:noProof/>
            <w:webHidden/>
          </w:rPr>
          <w:fldChar w:fldCharType="end"/>
        </w:r>
      </w:hyperlink>
    </w:p>
    <w:p w14:paraId="7E760C6D" w14:textId="57139DF8"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14" w:history="1">
        <w:r w:rsidRPr="008D3121">
          <w:rPr>
            <w:rStyle w:val="Hyperlink"/>
            <w:noProof/>
          </w:rPr>
          <w:t>28.46.</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1.30 to 1.31</w:t>
        </w:r>
        <w:r>
          <w:rPr>
            <w:noProof/>
            <w:webHidden/>
          </w:rPr>
          <w:tab/>
        </w:r>
        <w:r>
          <w:rPr>
            <w:noProof/>
            <w:webHidden/>
          </w:rPr>
          <w:fldChar w:fldCharType="begin"/>
        </w:r>
        <w:r>
          <w:rPr>
            <w:noProof/>
            <w:webHidden/>
          </w:rPr>
          <w:instrText xml:space="preserve"> PAGEREF _Toc49848014 \h </w:instrText>
        </w:r>
        <w:r>
          <w:rPr>
            <w:noProof/>
            <w:webHidden/>
          </w:rPr>
        </w:r>
        <w:r>
          <w:rPr>
            <w:noProof/>
            <w:webHidden/>
          </w:rPr>
          <w:fldChar w:fldCharType="separate"/>
        </w:r>
        <w:r>
          <w:rPr>
            <w:noProof/>
            <w:webHidden/>
          </w:rPr>
          <w:t>1</w:t>
        </w:r>
        <w:r>
          <w:rPr>
            <w:noProof/>
            <w:webHidden/>
          </w:rPr>
          <w:fldChar w:fldCharType="end"/>
        </w:r>
      </w:hyperlink>
    </w:p>
    <w:p w14:paraId="11C7A54A" w14:textId="539AB113"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15" w:history="1">
        <w:r w:rsidRPr="008D3121">
          <w:rPr>
            <w:rStyle w:val="Hyperlink"/>
            <w:noProof/>
          </w:rPr>
          <w:t>28.47.</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1.27 to 1.30</w:t>
        </w:r>
        <w:r>
          <w:rPr>
            <w:noProof/>
            <w:webHidden/>
          </w:rPr>
          <w:tab/>
        </w:r>
        <w:r>
          <w:rPr>
            <w:noProof/>
            <w:webHidden/>
          </w:rPr>
          <w:fldChar w:fldCharType="begin"/>
        </w:r>
        <w:r>
          <w:rPr>
            <w:noProof/>
            <w:webHidden/>
          </w:rPr>
          <w:instrText xml:space="preserve"> PAGEREF _Toc49848015 \h </w:instrText>
        </w:r>
        <w:r>
          <w:rPr>
            <w:noProof/>
            <w:webHidden/>
          </w:rPr>
        </w:r>
        <w:r>
          <w:rPr>
            <w:noProof/>
            <w:webHidden/>
          </w:rPr>
          <w:fldChar w:fldCharType="separate"/>
        </w:r>
        <w:r>
          <w:rPr>
            <w:noProof/>
            <w:webHidden/>
          </w:rPr>
          <w:t>1</w:t>
        </w:r>
        <w:r>
          <w:rPr>
            <w:noProof/>
            <w:webHidden/>
          </w:rPr>
          <w:fldChar w:fldCharType="end"/>
        </w:r>
      </w:hyperlink>
    </w:p>
    <w:p w14:paraId="331CCCBE" w14:textId="5550AF75"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16" w:history="1">
        <w:r w:rsidRPr="008D3121">
          <w:rPr>
            <w:rStyle w:val="Hyperlink"/>
            <w:noProof/>
          </w:rPr>
          <w:t>28.48.</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1.26 to 1.27</w:t>
        </w:r>
        <w:r>
          <w:rPr>
            <w:noProof/>
            <w:webHidden/>
          </w:rPr>
          <w:tab/>
        </w:r>
        <w:r>
          <w:rPr>
            <w:noProof/>
            <w:webHidden/>
          </w:rPr>
          <w:fldChar w:fldCharType="begin"/>
        </w:r>
        <w:r>
          <w:rPr>
            <w:noProof/>
            <w:webHidden/>
          </w:rPr>
          <w:instrText xml:space="preserve"> PAGEREF _Toc49848016 \h </w:instrText>
        </w:r>
        <w:r>
          <w:rPr>
            <w:noProof/>
            <w:webHidden/>
          </w:rPr>
        </w:r>
        <w:r>
          <w:rPr>
            <w:noProof/>
            <w:webHidden/>
          </w:rPr>
          <w:fldChar w:fldCharType="separate"/>
        </w:r>
        <w:r>
          <w:rPr>
            <w:noProof/>
            <w:webHidden/>
          </w:rPr>
          <w:t>1</w:t>
        </w:r>
        <w:r>
          <w:rPr>
            <w:noProof/>
            <w:webHidden/>
          </w:rPr>
          <w:fldChar w:fldCharType="end"/>
        </w:r>
      </w:hyperlink>
    </w:p>
    <w:p w14:paraId="72E76C16" w14:textId="7F7D6501"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17" w:history="1">
        <w:r w:rsidRPr="008D3121">
          <w:rPr>
            <w:rStyle w:val="Hyperlink"/>
            <w:noProof/>
          </w:rPr>
          <w:t>28.49.</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1.25 to 1.26</w:t>
        </w:r>
        <w:r>
          <w:rPr>
            <w:noProof/>
            <w:webHidden/>
          </w:rPr>
          <w:tab/>
        </w:r>
        <w:r>
          <w:rPr>
            <w:noProof/>
            <w:webHidden/>
          </w:rPr>
          <w:fldChar w:fldCharType="begin"/>
        </w:r>
        <w:r>
          <w:rPr>
            <w:noProof/>
            <w:webHidden/>
          </w:rPr>
          <w:instrText xml:space="preserve"> PAGEREF _Toc49848017 \h </w:instrText>
        </w:r>
        <w:r>
          <w:rPr>
            <w:noProof/>
            <w:webHidden/>
          </w:rPr>
        </w:r>
        <w:r>
          <w:rPr>
            <w:noProof/>
            <w:webHidden/>
          </w:rPr>
          <w:fldChar w:fldCharType="separate"/>
        </w:r>
        <w:r>
          <w:rPr>
            <w:noProof/>
            <w:webHidden/>
          </w:rPr>
          <w:t>1</w:t>
        </w:r>
        <w:r>
          <w:rPr>
            <w:noProof/>
            <w:webHidden/>
          </w:rPr>
          <w:fldChar w:fldCharType="end"/>
        </w:r>
      </w:hyperlink>
    </w:p>
    <w:p w14:paraId="332A8ABE" w14:textId="6FC0B5B7"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18" w:history="1">
        <w:r w:rsidRPr="008D3121">
          <w:rPr>
            <w:rStyle w:val="Hyperlink"/>
            <w:noProof/>
          </w:rPr>
          <w:t>28.50.</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1.22 to 1.23</w:t>
        </w:r>
        <w:r>
          <w:rPr>
            <w:noProof/>
            <w:webHidden/>
          </w:rPr>
          <w:tab/>
        </w:r>
        <w:r>
          <w:rPr>
            <w:noProof/>
            <w:webHidden/>
          </w:rPr>
          <w:fldChar w:fldCharType="begin"/>
        </w:r>
        <w:r>
          <w:rPr>
            <w:noProof/>
            <w:webHidden/>
          </w:rPr>
          <w:instrText xml:space="preserve"> PAGEREF _Toc49848018 \h </w:instrText>
        </w:r>
        <w:r>
          <w:rPr>
            <w:noProof/>
            <w:webHidden/>
          </w:rPr>
        </w:r>
        <w:r>
          <w:rPr>
            <w:noProof/>
            <w:webHidden/>
          </w:rPr>
          <w:fldChar w:fldCharType="separate"/>
        </w:r>
        <w:r>
          <w:rPr>
            <w:noProof/>
            <w:webHidden/>
          </w:rPr>
          <w:t>1</w:t>
        </w:r>
        <w:r>
          <w:rPr>
            <w:noProof/>
            <w:webHidden/>
          </w:rPr>
          <w:fldChar w:fldCharType="end"/>
        </w:r>
      </w:hyperlink>
    </w:p>
    <w:p w14:paraId="02197385" w14:textId="1B714A64"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19" w:history="1">
        <w:r w:rsidRPr="008D3121">
          <w:rPr>
            <w:rStyle w:val="Hyperlink"/>
            <w:noProof/>
          </w:rPr>
          <w:t>28.51.</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1.21 to 1.22</w:t>
        </w:r>
        <w:r>
          <w:rPr>
            <w:noProof/>
            <w:webHidden/>
          </w:rPr>
          <w:tab/>
        </w:r>
        <w:r>
          <w:rPr>
            <w:noProof/>
            <w:webHidden/>
          </w:rPr>
          <w:fldChar w:fldCharType="begin"/>
        </w:r>
        <w:r>
          <w:rPr>
            <w:noProof/>
            <w:webHidden/>
          </w:rPr>
          <w:instrText xml:space="preserve"> PAGEREF _Toc49848019 \h </w:instrText>
        </w:r>
        <w:r>
          <w:rPr>
            <w:noProof/>
            <w:webHidden/>
          </w:rPr>
        </w:r>
        <w:r>
          <w:rPr>
            <w:noProof/>
            <w:webHidden/>
          </w:rPr>
          <w:fldChar w:fldCharType="separate"/>
        </w:r>
        <w:r>
          <w:rPr>
            <w:noProof/>
            <w:webHidden/>
          </w:rPr>
          <w:t>1</w:t>
        </w:r>
        <w:r>
          <w:rPr>
            <w:noProof/>
            <w:webHidden/>
          </w:rPr>
          <w:fldChar w:fldCharType="end"/>
        </w:r>
      </w:hyperlink>
    </w:p>
    <w:p w14:paraId="25715649" w14:textId="11DEE1EF"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20" w:history="1">
        <w:r w:rsidRPr="008D3121">
          <w:rPr>
            <w:rStyle w:val="Hyperlink"/>
            <w:noProof/>
          </w:rPr>
          <w:t>28.52.</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1.20 to 1.21</w:t>
        </w:r>
        <w:r>
          <w:rPr>
            <w:noProof/>
            <w:webHidden/>
          </w:rPr>
          <w:tab/>
        </w:r>
        <w:r>
          <w:rPr>
            <w:noProof/>
            <w:webHidden/>
          </w:rPr>
          <w:fldChar w:fldCharType="begin"/>
        </w:r>
        <w:r>
          <w:rPr>
            <w:noProof/>
            <w:webHidden/>
          </w:rPr>
          <w:instrText xml:space="preserve"> PAGEREF _Toc49848020 \h </w:instrText>
        </w:r>
        <w:r>
          <w:rPr>
            <w:noProof/>
            <w:webHidden/>
          </w:rPr>
        </w:r>
        <w:r>
          <w:rPr>
            <w:noProof/>
            <w:webHidden/>
          </w:rPr>
          <w:fldChar w:fldCharType="separate"/>
        </w:r>
        <w:r>
          <w:rPr>
            <w:noProof/>
            <w:webHidden/>
          </w:rPr>
          <w:t>1</w:t>
        </w:r>
        <w:r>
          <w:rPr>
            <w:noProof/>
            <w:webHidden/>
          </w:rPr>
          <w:fldChar w:fldCharType="end"/>
        </w:r>
      </w:hyperlink>
    </w:p>
    <w:p w14:paraId="0808055E" w14:textId="1D36B6B9"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21" w:history="1">
        <w:r w:rsidRPr="008D3121">
          <w:rPr>
            <w:rStyle w:val="Hyperlink"/>
            <w:noProof/>
          </w:rPr>
          <w:t>28.53.</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1.11 to 1.20</w:t>
        </w:r>
        <w:r>
          <w:rPr>
            <w:noProof/>
            <w:webHidden/>
          </w:rPr>
          <w:tab/>
        </w:r>
        <w:r>
          <w:rPr>
            <w:noProof/>
            <w:webHidden/>
          </w:rPr>
          <w:fldChar w:fldCharType="begin"/>
        </w:r>
        <w:r>
          <w:rPr>
            <w:noProof/>
            <w:webHidden/>
          </w:rPr>
          <w:instrText xml:space="preserve"> PAGEREF _Toc49848021 \h </w:instrText>
        </w:r>
        <w:r>
          <w:rPr>
            <w:noProof/>
            <w:webHidden/>
          </w:rPr>
        </w:r>
        <w:r>
          <w:rPr>
            <w:noProof/>
            <w:webHidden/>
          </w:rPr>
          <w:fldChar w:fldCharType="separate"/>
        </w:r>
        <w:r>
          <w:rPr>
            <w:noProof/>
            <w:webHidden/>
          </w:rPr>
          <w:t>1</w:t>
        </w:r>
        <w:r>
          <w:rPr>
            <w:noProof/>
            <w:webHidden/>
          </w:rPr>
          <w:fldChar w:fldCharType="end"/>
        </w:r>
      </w:hyperlink>
    </w:p>
    <w:p w14:paraId="36C29F45" w14:textId="4BAC4DCC"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22" w:history="1">
        <w:r w:rsidRPr="008D3121">
          <w:rPr>
            <w:rStyle w:val="Hyperlink"/>
            <w:noProof/>
          </w:rPr>
          <w:t>28.54.</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1.10 to 1.11</w:t>
        </w:r>
        <w:r>
          <w:rPr>
            <w:noProof/>
            <w:webHidden/>
          </w:rPr>
          <w:tab/>
        </w:r>
        <w:r>
          <w:rPr>
            <w:noProof/>
            <w:webHidden/>
          </w:rPr>
          <w:fldChar w:fldCharType="begin"/>
        </w:r>
        <w:r>
          <w:rPr>
            <w:noProof/>
            <w:webHidden/>
          </w:rPr>
          <w:instrText xml:space="preserve"> PAGEREF _Toc49848022 \h </w:instrText>
        </w:r>
        <w:r>
          <w:rPr>
            <w:noProof/>
            <w:webHidden/>
          </w:rPr>
        </w:r>
        <w:r>
          <w:rPr>
            <w:noProof/>
            <w:webHidden/>
          </w:rPr>
          <w:fldChar w:fldCharType="separate"/>
        </w:r>
        <w:r>
          <w:rPr>
            <w:noProof/>
            <w:webHidden/>
          </w:rPr>
          <w:t>1</w:t>
        </w:r>
        <w:r>
          <w:rPr>
            <w:noProof/>
            <w:webHidden/>
          </w:rPr>
          <w:fldChar w:fldCharType="end"/>
        </w:r>
      </w:hyperlink>
    </w:p>
    <w:p w14:paraId="6364F5C7" w14:textId="4DB5B405"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23" w:history="1">
        <w:r w:rsidRPr="008D3121">
          <w:rPr>
            <w:rStyle w:val="Hyperlink"/>
            <w:noProof/>
          </w:rPr>
          <w:t>28.55.</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1.04 to 1.10</w:t>
        </w:r>
        <w:r>
          <w:rPr>
            <w:noProof/>
            <w:webHidden/>
          </w:rPr>
          <w:tab/>
        </w:r>
        <w:r>
          <w:rPr>
            <w:noProof/>
            <w:webHidden/>
          </w:rPr>
          <w:fldChar w:fldCharType="begin"/>
        </w:r>
        <w:r>
          <w:rPr>
            <w:noProof/>
            <w:webHidden/>
          </w:rPr>
          <w:instrText xml:space="preserve"> PAGEREF _Toc49848023 \h </w:instrText>
        </w:r>
        <w:r>
          <w:rPr>
            <w:noProof/>
            <w:webHidden/>
          </w:rPr>
        </w:r>
        <w:r>
          <w:rPr>
            <w:noProof/>
            <w:webHidden/>
          </w:rPr>
          <w:fldChar w:fldCharType="separate"/>
        </w:r>
        <w:r>
          <w:rPr>
            <w:noProof/>
            <w:webHidden/>
          </w:rPr>
          <w:t>1</w:t>
        </w:r>
        <w:r>
          <w:rPr>
            <w:noProof/>
            <w:webHidden/>
          </w:rPr>
          <w:fldChar w:fldCharType="end"/>
        </w:r>
      </w:hyperlink>
    </w:p>
    <w:p w14:paraId="3335B9B9" w14:textId="099CDA01"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24" w:history="1">
        <w:r w:rsidRPr="008D3121">
          <w:rPr>
            <w:rStyle w:val="Hyperlink"/>
            <w:noProof/>
          </w:rPr>
          <w:t>28.56.</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1.03 to 1.04</w:t>
        </w:r>
        <w:r>
          <w:rPr>
            <w:noProof/>
            <w:webHidden/>
          </w:rPr>
          <w:tab/>
        </w:r>
        <w:r>
          <w:rPr>
            <w:noProof/>
            <w:webHidden/>
          </w:rPr>
          <w:fldChar w:fldCharType="begin"/>
        </w:r>
        <w:r>
          <w:rPr>
            <w:noProof/>
            <w:webHidden/>
          </w:rPr>
          <w:instrText xml:space="preserve"> PAGEREF _Toc49848024 \h </w:instrText>
        </w:r>
        <w:r>
          <w:rPr>
            <w:noProof/>
            <w:webHidden/>
          </w:rPr>
        </w:r>
        <w:r>
          <w:rPr>
            <w:noProof/>
            <w:webHidden/>
          </w:rPr>
          <w:fldChar w:fldCharType="separate"/>
        </w:r>
        <w:r>
          <w:rPr>
            <w:noProof/>
            <w:webHidden/>
          </w:rPr>
          <w:t>1</w:t>
        </w:r>
        <w:r>
          <w:rPr>
            <w:noProof/>
            <w:webHidden/>
          </w:rPr>
          <w:fldChar w:fldCharType="end"/>
        </w:r>
      </w:hyperlink>
    </w:p>
    <w:p w14:paraId="2F22AD4C" w14:textId="381D207E"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25" w:history="1">
        <w:r w:rsidRPr="008D3121">
          <w:rPr>
            <w:rStyle w:val="Hyperlink"/>
            <w:noProof/>
          </w:rPr>
          <w:t>28.57.</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1.02 to 1.03</w:t>
        </w:r>
        <w:r>
          <w:rPr>
            <w:noProof/>
            <w:webHidden/>
          </w:rPr>
          <w:tab/>
        </w:r>
        <w:r>
          <w:rPr>
            <w:noProof/>
            <w:webHidden/>
          </w:rPr>
          <w:fldChar w:fldCharType="begin"/>
        </w:r>
        <w:r>
          <w:rPr>
            <w:noProof/>
            <w:webHidden/>
          </w:rPr>
          <w:instrText xml:space="preserve"> PAGEREF _Toc49848025 \h </w:instrText>
        </w:r>
        <w:r>
          <w:rPr>
            <w:noProof/>
            <w:webHidden/>
          </w:rPr>
        </w:r>
        <w:r>
          <w:rPr>
            <w:noProof/>
            <w:webHidden/>
          </w:rPr>
          <w:fldChar w:fldCharType="separate"/>
        </w:r>
        <w:r>
          <w:rPr>
            <w:noProof/>
            <w:webHidden/>
          </w:rPr>
          <w:t>1</w:t>
        </w:r>
        <w:r>
          <w:rPr>
            <w:noProof/>
            <w:webHidden/>
          </w:rPr>
          <w:fldChar w:fldCharType="end"/>
        </w:r>
      </w:hyperlink>
    </w:p>
    <w:p w14:paraId="605F1433" w14:textId="59A613C5"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26" w:history="1">
        <w:r w:rsidRPr="008D3121">
          <w:rPr>
            <w:rStyle w:val="Hyperlink"/>
            <w:noProof/>
          </w:rPr>
          <w:t>28.58.</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1.01 to 1.02</w:t>
        </w:r>
        <w:r>
          <w:rPr>
            <w:noProof/>
            <w:webHidden/>
          </w:rPr>
          <w:tab/>
        </w:r>
        <w:r>
          <w:rPr>
            <w:noProof/>
            <w:webHidden/>
          </w:rPr>
          <w:fldChar w:fldCharType="begin"/>
        </w:r>
        <w:r>
          <w:rPr>
            <w:noProof/>
            <w:webHidden/>
          </w:rPr>
          <w:instrText xml:space="preserve"> PAGEREF _Toc49848026 \h </w:instrText>
        </w:r>
        <w:r>
          <w:rPr>
            <w:noProof/>
            <w:webHidden/>
          </w:rPr>
        </w:r>
        <w:r>
          <w:rPr>
            <w:noProof/>
            <w:webHidden/>
          </w:rPr>
          <w:fldChar w:fldCharType="separate"/>
        </w:r>
        <w:r>
          <w:rPr>
            <w:noProof/>
            <w:webHidden/>
          </w:rPr>
          <w:t>1</w:t>
        </w:r>
        <w:r>
          <w:rPr>
            <w:noProof/>
            <w:webHidden/>
          </w:rPr>
          <w:fldChar w:fldCharType="end"/>
        </w:r>
      </w:hyperlink>
    </w:p>
    <w:p w14:paraId="3A96CF54" w14:textId="7823AAD8" w:rsidR="006C0D37" w:rsidRDefault="006C0D37">
      <w:pPr>
        <w:pStyle w:val="Verzeichnis2"/>
        <w:tabs>
          <w:tab w:val="left" w:pos="1000"/>
          <w:tab w:val="right" w:leader="dot" w:pos="10455"/>
        </w:tabs>
        <w:rPr>
          <w:rFonts w:asciiTheme="minorHAnsi" w:eastAsiaTheme="minorEastAsia" w:hAnsiTheme="minorHAnsi" w:cstheme="minorBidi"/>
          <w:bCs w:val="0"/>
          <w:noProof/>
          <w:color w:val="auto"/>
          <w:sz w:val="22"/>
          <w:lang w:val="de-DE" w:eastAsia="zh-CN"/>
        </w:rPr>
      </w:pPr>
      <w:hyperlink w:anchor="_Toc49848027" w:history="1">
        <w:r w:rsidRPr="008D3121">
          <w:rPr>
            <w:rStyle w:val="Hyperlink"/>
            <w:noProof/>
          </w:rPr>
          <w:t>28.59.</w:t>
        </w:r>
        <w:r>
          <w:rPr>
            <w:rFonts w:asciiTheme="minorHAnsi" w:eastAsiaTheme="minorEastAsia" w:hAnsiTheme="minorHAnsi" w:cstheme="minorBidi"/>
            <w:bCs w:val="0"/>
            <w:noProof/>
            <w:color w:val="auto"/>
            <w:sz w:val="22"/>
            <w:lang w:val="de-DE" w:eastAsia="zh-CN"/>
          </w:rPr>
          <w:tab/>
        </w:r>
        <w:r w:rsidRPr="008D3121">
          <w:rPr>
            <w:rStyle w:val="Hyperlink"/>
            <w:noProof/>
          </w:rPr>
          <w:t>Changes from Version 1.00 to 1.01</w:t>
        </w:r>
        <w:r>
          <w:rPr>
            <w:noProof/>
            <w:webHidden/>
          </w:rPr>
          <w:tab/>
        </w:r>
        <w:r>
          <w:rPr>
            <w:noProof/>
            <w:webHidden/>
          </w:rPr>
          <w:fldChar w:fldCharType="begin"/>
        </w:r>
        <w:r>
          <w:rPr>
            <w:noProof/>
            <w:webHidden/>
          </w:rPr>
          <w:instrText xml:space="preserve"> PAGEREF _Toc49848027 \h </w:instrText>
        </w:r>
        <w:r>
          <w:rPr>
            <w:noProof/>
            <w:webHidden/>
          </w:rPr>
        </w:r>
        <w:r>
          <w:rPr>
            <w:noProof/>
            <w:webHidden/>
          </w:rPr>
          <w:fldChar w:fldCharType="separate"/>
        </w:r>
        <w:r>
          <w:rPr>
            <w:noProof/>
            <w:webHidden/>
          </w:rPr>
          <w:t>1</w:t>
        </w:r>
        <w:r>
          <w:rPr>
            <w:noProof/>
            <w:webHidden/>
          </w:rPr>
          <w:fldChar w:fldCharType="end"/>
        </w:r>
      </w:hyperlink>
    </w:p>
    <w:p w14:paraId="469CAB72" w14:textId="6EDEAF30" w:rsidR="006C0D37" w:rsidRDefault="006C0D37">
      <w:pPr>
        <w:pStyle w:val="Verzeichnis3"/>
        <w:tabs>
          <w:tab w:val="left" w:pos="1400"/>
        </w:tabs>
        <w:rPr>
          <w:rFonts w:asciiTheme="minorHAnsi" w:eastAsiaTheme="minorEastAsia" w:hAnsiTheme="minorHAnsi" w:cstheme="minorBidi"/>
          <w:color w:val="auto"/>
          <w:sz w:val="22"/>
          <w:szCs w:val="22"/>
          <w:lang w:val="de-DE" w:eastAsia="zh-CN"/>
        </w:rPr>
      </w:pPr>
      <w:hyperlink w:anchor="_Toc49848028" w:history="1">
        <w:r w:rsidRPr="008D3121">
          <w:rPr>
            <w:rStyle w:val="Hyperlink"/>
          </w:rPr>
          <w:t>28.59.1.</w:t>
        </w:r>
        <w:r>
          <w:rPr>
            <w:rFonts w:asciiTheme="minorHAnsi" w:eastAsiaTheme="minorEastAsia" w:hAnsiTheme="minorHAnsi" w:cstheme="minorBidi"/>
            <w:color w:val="auto"/>
            <w:sz w:val="22"/>
            <w:szCs w:val="22"/>
            <w:lang w:val="de-DE" w:eastAsia="zh-CN"/>
          </w:rPr>
          <w:tab/>
        </w:r>
        <w:r w:rsidRPr="008D3121">
          <w:rPr>
            <w:rStyle w:val="Hyperlink"/>
          </w:rPr>
          <w:t>Sidereal time</w:t>
        </w:r>
        <w:r>
          <w:rPr>
            <w:webHidden/>
          </w:rPr>
          <w:tab/>
        </w:r>
        <w:r>
          <w:rPr>
            <w:webHidden/>
          </w:rPr>
          <w:fldChar w:fldCharType="begin"/>
        </w:r>
        <w:r>
          <w:rPr>
            <w:webHidden/>
          </w:rPr>
          <w:instrText xml:space="preserve"> PAGEREF _Toc49848028 \h </w:instrText>
        </w:r>
        <w:r>
          <w:rPr>
            <w:webHidden/>
          </w:rPr>
        </w:r>
        <w:r>
          <w:rPr>
            <w:webHidden/>
          </w:rPr>
          <w:fldChar w:fldCharType="separate"/>
        </w:r>
        <w:r>
          <w:rPr>
            <w:webHidden/>
          </w:rPr>
          <w:t>1</w:t>
        </w:r>
        <w:r>
          <w:rPr>
            <w:webHidden/>
          </w:rPr>
          <w:fldChar w:fldCharType="end"/>
        </w:r>
      </w:hyperlink>
    </w:p>
    <w:p w14:paraId="036A1DC4" w14:textId="6D0ECC07" w:rsidR="006C0D37" w:rsidRDefault="006C0D37">
      <w:pPr>
        <w:pStyle w:val="Verzeichnis3"/>
        <w:tabs>
          <w:tab w:val="left" w:pos="1400"/>
        </w:tabs>
        <w:rPr>
          <w:rFonts w:asciiTheme="minorHAnsi" w:eastAsiaTheme="minorEastAsia" w:hAnsiTheme="minorHAnsi" w:cstheme="minorBidi"/>
          <w:color w:val="auto"/>
          <w:sz w:val="22"/>
          <w:szCs w:val="22"/>
          <w:lang w:val="de-DE" w:eastAsia="zh-CN"/>
        </w:rPr>
      </w:pPr>
      <w:hyperlink w:anchor="_Toc49848029" w:history="1">
        <w:r w:rsidRPr="008D3121">
          <w:rPr>
            <w:rStyle w:val="Hyperlink"/>
          </w:rPr>
          <w:t>28.59.2.</w:t>
        </w:r>
        <w:r>
          <w:rPr>
            <w:rFonts w:asciiTheme="minorHAnsi" w:eastAsiaTheme="minorEastAsia" w:hAnsiTheme="minorHAnsi" w:cstheme="minorBidi"/>
            <w:color w:val="auto"/>
            <w:sz w:val="22"/>
            <w:szCs w:val="22"/>
            <w:lang w:val="de-DE" w:eastAsia="zh-CN"/>
          </w:rPr>
          <w:tab/>
        </w:r>
        <w:r w:rsidRPr="008D3121">
          <w:rPr>
            <w:rStyle w:val="Hyperlink"/>
          </w:rPr>
          <w:t>Houses</w:t>
        </w:r>
        <w:r>
          <w:rPr>
            <w:webHidden/>
          </w:rPr>
          <w:tab/>
        </w:r>
        <w:r>
          <w:rPr>
            <w:webHidden/>
          </w:rPr>
          <w:fldChar w:fldCharType="begin"/>
        </w:r>
        <w:r>
          <w:rPr>
            <w:webHidden/>
          </w:rPr>
          <w:instrText xml:space="preserve"> PAGEREF _Toc49848029 \h </w:instrText>
        </w:r>
        <w:r>
          <w:rPr>
            <w:webHidden/>
          </w:rPr>
        </w:r>
        <w:r>
          <w:rPr>
            <w:webHidden/>
          </w:rPr>
          <w:fldChar w:fldCharType="separate"/>
        </w:r>
        <w:r>
          <w:rPr>
            <w:webHidden/>
          </w:rPr>
          <w:t>1</w:t>
        </w:r>
        <w:r>
          <w:rPr>
            <w:webHidden/>
          </w:rPr>
          <w:fldChar w:fldCharType="end"/>
        </w:r>
      </w:hyperlink>
    </w:p>
    <w:p w14:paraId="1904AA84" w14:textId="6675F79F" w:rsidR="006C0D37" w:rsidRDefault="006C0D37">
      <w:pPr>
        <w:pStyle w:val="Verzeichnis3"/>
        <w:tabs>
          <w:tab w:val="left" w:pos="1400"/>
        </w:tabs>
        <w:rPr>
          <w:rFonts w:asciiTheme="minorHAnsi" w:eastAsiaTheme="minorEastAsia" w:hAnsiTheme="minorHAnsi" w:cstheme="minorBidi"/>
          <w:color w:val="auto"/>
          <w:sz w:val="22"/>
          <w:szCs w:val="22"/>
          <w:lang w:val="de-DE" w:eastAsia="zh-CN"/>
        </w:rPr>
      </w:pPr>
      <w:hyperlink w:anchor="_Toc49848030" w:history="1">
        <w:r w:rsidRPr="008D3121">
          <w:rPr>
            <w:rStyle w:val="Hyperlink"/>
          </w:rPr>
          <w:t>28.59.3.</w:t>
        </w:r>
        <w:r>
          <w:rPr>
            <w:rFonts w:asciiTheme="minorHAnsi" w:eastAsiaTheme="minorEastAsia" w:hAnsiTheme="minorHAnsi" w:cstheme="minorBidi"/>
            <w:color w:val="auto"/>
            <w:sz w:val="22"/>
            <w:szCs w:val="22"/>
            <w:lang w:val="de-DE" w:eastAsia="zh-CN"/>
          </w:rPr>
          <w:tab/>
        </w:r>
        <w:r w:rsidRPr="008D3121">
          <w:rPr>
            <w:rStyle w:val="Hyperlink"/>
          </w:rPr>
          <w:t>Ecliptic obliquity and nutation</w:t>
        </w:r>
        <w:r>
          <w:rPr>
            <w:webHidden/>
          </w:rPr>
          <w:tab/>
        </w:r>
        <w:r>
          <w:rPr>
            <w:webHidden/>
          </w:rPr>
          <w:fldChar w:fldCharType="begin"/>
        </w:r>
        <w:r>
          <w:rPr>
            <w:webHidden/>
          </w:rPr>
          <w:instrText xml:space="preserve"> PAGEREF _Toc49848030 \h </w:instrText>
        </w:r>
        <w:r>
          <w:rPr>
            <w:webHidden/>
          </w:rPr>
        </w:r>
        <w:r>
          <w:rPr>
            <w:webHidden/>
          </w:rPr>
          <w:fldChar w:fldCharType="separate"/>
        </w:r>
        <w:r>
          <w:rPr>
            <w:webHidden/>
          </w:rPr>
          <w:t>1</w:t>
        </w:r>
        <w:r>
          <w:rPr>
            <w:webHidden/>
          </w:rPr>
          <w:fldChar w:fldCharType="end"/>
        </w:r>
      </w:hyperlink>
    </w:p>
    <w:p w14:paraId="630E5A46" w14:textId="02C34277"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8031" w:history="1">
        <w:r w:rsidRPr="008D3121">
          <w:rPr>
            <w:rStyle w:val="Hyperlink"/>
            <w:noProof/>
            <w14:scene3d>
              <w14:camera w14:prst="orthographicFront"/>
              <w14:lightRig w14:rig="threePt" w14:dir="t">
                <w14:rot w14:lat="0" w14:lon="0" w14:rev="0"/>
              </w14:lightRig>
            </w14:scene3d>
          </w:rPr>
          <w:t>29.</w:t>
        </w:r>
        <w:r>
          <w:rPr>
            <w:rFonts w:asciiTheme="minorHAnsi" w:eastAsiaTheme="minorEastAsia" w:hAnsiTheme="minorHAnsi" w:cstheme="minorBidi"/>
            <w:bCs w:val="0"/>
            <w:noProof/>
            <w:color w:val="auto"/>
            <w:sz w:val="22"/>
            <w:lang w:val="de-DE" w:eastAsia="zh-CN"/>
          </w:rPr>
          <w:tab/>
        </w:r>
        <w:r w:rsidRPr="008D3121">
          <w:rPr>
            <w:rStyle w:val="Hyperlink"/>
            <w:noProof/>
          </w:rPr>
          <w:t>What is missing ?</w:t>
        </w:r>
        <w:r>
          <w:rPr>
            <w:noProof/>
            <w:webHidden/>
          </w:rPr>
          <w:tab/>
        </w:r>
        <w:r>
          <w:rPr>
            <w:noProof/>
            <w:webHidden/>
          </w:rPr>
          <w:fldChar w:fldCharType="begin"/>
        </w:r>
        <w:r>
          <w:rPr>
            <w:noProof/>
            <w:webHidden/>
          </w:rPr>
          <w:instrText xml:space="preserve"> PAGEREF _Toc49848031 \h </w:instrText>
        </w:r>
        <w:r>
          <w:rPr>
            <w:noProof/>
            <w:webHidden/>
          </w:rPr>
        </w:r>
        <w:r>
          <w:rPr>
            <w:noProof/>
            <w:webHidden/>
          </w:rPr>
          <w:fldChar w:fldCharType="separate"/>
        </w:r>
        <w:r>
          <w:rPr>
            <w:noProof/>
            <w:webHidden/>
          </w:rPr>
          <w:t>1</w:t>
        </w:r>
        <w:r>
          <w:rPr>
            <w:noProof/>
            <w:webHidden/>
          </w:rPr>
          <w:fldChar w:fldCharType="end"/>
        </w:r>
      </w:hyperlink>
    </w:p>
    <w:p w14:paraId="38AA24D8" w14:textId="6E8E1534" w:rsidR="006C0D37" w:rsidRDefault="006C0D37">
      <w:pPr>
        <w:pStyle w:val="Verzeichnis1"/>
        <w:tabs>
          <w:tab w:val="left" w:pos="600"/>
          <w:tab w:val="right" w:leader="dot" w:pos="10455"/>
        </w:tabs>
        <w:rPr>
          <w:rFonts w:asciiTheme="minorHAnsi" w:eastAsiaTheme="minorEastAsia" w:hAnsiTheme="minorHAnsi" w:cstheme="minorBidi"/>
          <w:bCs w:val="0"/>
          <w:noProof/>
          <w:color w:val="auto"/>
          <w:sz w:val="22"/>
          <w:lang w:val="de-DE" w:eastAsia="zh-CN"/>
        </w:rPr>
      </w:pPr>
      <w:hyperlink w:anchor="_Toc49848032" w:history="1">
        <w:r w:rsidRPr="008D3121">
          <w:rPr>
            <w:rStyle w:val="Hyperlink"/>
            <w:noProof/>
            <w14:scene3d>
              <w14:camera w14:prst="orthographicFront"/>
              <w14:lightRig w14:rig="threePt" w14:dir="t">
                <w14:rot w14:lat="0" w14:lon="0" w14:rev="0"/>
              </w14:lightRig>
            </w14:scene3d>
          </w:rPr>
          <w:t>30.</w:t>
        </w:r>
        <w:r>
          <w:rPr>
            <w:rFonts w:asciiTheme="minorHAnsi" w:eastAsiaTheme="minorEastAsia" w:hAnsiTheme="minorHAnsi" w:cstheme="minorBidi"/>
            <w:bCs w:val="0"/>
            <w:noProof/>
            <w:color w:val="auto"/>
            <w:sz w:val="22"/>
            <w:lang w:val="de-DE" w:eastAsia="zh-CN"/>
          </w:rPr>
          <w:tab/>
        </w:r>
        <w:r w:rsidRPr="008D3121">
          <w:rPr>
            <w:rStyle w:val="Hyperlink"/>
            <w:noProof/>
          </w:rPr>
          <w:t>Index</w:t>
        </w:r>
        <w:r>
          <w:rPr>
            <w:noProof/>
            <w:webHidden/>
          </w:rPr>
          <w:tab/>
        </w:r>
        <w:r>
          <w:rPr>
            <w:noProof/>
            <w:webHidden/>
          </w:rPr>
          <w:fldChar w:fldCharType="begin"/>
        </w:r>
        <w:r>
          <w:rPr>
            <w:noProof/>
            <w:webHidden/>
          </w:rPr>
          <w:instrText xml:space="preserve"> PAGEREF _Toc49848032 \h </w:instrText>
        </w:r>
        <w:r>
          <w:rPr>
            <w:noProof/>
            <w:webHidden/>
          </w:rPr>
        </w:r>
        <w:r>
          <w:rPr>
            <w:noProof/>
            <w:webHidden/>
          </w:rPr>
          <w:fldChar w:fldCharType="separate"/>
        </w:r>
        <w:r>
          <w:rPr>
            <w:noProof/>
            <w:webHidden/>
          </w:rPr>
          <w:t>1</w:t>
        </w:r>
        <w:r>
          <w:rPr>
            <w:noProof/>
            <w:webHidden/>
          </w:rPr>
          <w:fldChar w:fldCharType="end"/>
        </w:r>
      </w:hyperlink>
    </w:p>
    <w:p w14:paraId="1D042FB5" w14:textId="72543E25" w:rsidR="00BF3510" w:rsidRPr="00D3464B" w:rsidRDefault="007D5F7C" w:rsidP="00CC1B5C">
      <w:pPr>
        <w:sectPr w:rsidR="00BF3510" w:rsidRPr="00D3464B" w:rsidSect="00464113">
          <w:headerReference w:type="default" r:id="rId10"/>
          <w:footerReference w:type="default" r:id="rId11"/>
          <w:footnotePr>
            <w:pos w:val="beneathText"/>
          </w:footnotePr>
          <w:pgSz w:w="11905" w:h="16837"/>
          <w:pgMar w:top="567" w:right="720" w:bottom="720" w:left="720" w:header="283" w:footer="170" w:gutter="0"/>
          <w:pgNumType w:fmt="upperRoman" w:start="1"/>
          <w:cols w:space="720"/>
          <w:docGrid w:linePitch="360"/>
        </w:sectPr>
      </w:pPr>
      <w:r w:rsidRPr="00D3464B">
        <w:fldChar w:fldCharType="end"/>
      </w:r>
    </w:p>
    <w:p w14:paraId="44A6E242" w14:textId="77777777" w:rsidR="00BF3510" w:rsidRPr="00E04065" w:rsidRDefault="00BF3510" w:rsidP="00877D89">
      <w:pPr>
        <w:pStyle w:val="berschrift1"/>
      </w:pPr>
      <w:bookmarkStart w:id="1" w:name="c1"/>
      <w:bookmarkStart w:id="2" w:name="_Toc49847818"/>
      <w:bookmarkEnd w:id="1"/>
      <w:r w:rsidRPr="00E04065">
        <w:t xml:space="preserve">The programming </w:t>
      </w:r>
      <w:r w:rsidRPr="00877D89">
        <w:t>steps</w:t>
      </w:r>
      <w:r w:rsidRPr="00E04065">
        <w:t xml:space="preserve"> to get a planet’s position</w:t>
      </w:r>
      <w:bookmarkEnd w:id="2"/>
    </w:p>
    <w:p w14:paraId="5142DDF5" w14:textId="77777777" w:rsidR="00BF3510" w:rsidRPr="00D3464B" w:rsidRDefault="00BF3510" w:rsidP="00CC1B5C">
      <w:bookmarkStart w:id="3" w:name="_Hlk477829414"/>
      <w:r w:rsidRPr="00D3464B">
        <w:t xml:space="preserve">To </w:t>
      </w:r>
      <w:bookmarkStart w:id="4" w:name="_Hlk477409073"/>
      <w:bookmarkStart w:id="5" w:name="OLE_LINK2"/>
      <w:r w:rsidRPr="00D3464B">
        <w:t>compute</w:t>
      </w:r>
      <w:bookmarkEnd w:id="3"/>
      <w:r w:rsidRPr="00D3464B">
        <w:t xml:space="preserve"> a celestial body</w:t>
      </w:r>
      <w:bookmarkEnd w:id="4"/>
      <w:r w:rsidRPr="00D3464B">
        <w:t xml:space="preserve"> </w:t>
      </w:r>
      <w:bookmarkEnd w:id="5"/>
      <w:r w:rsidRPr="00D3464B">
        <w:t>or point with SWISSEPH, you have to do the following steps (use</w:t>
      </w:r>
      <w:r w:rsidRPr="00FE3C22">
        <w:rPr>
          <w:rStyle w:val="FileName"/>
        </w:rPr>
        <w:t xml:space="preserve"> swetest.c</w:t>
      </w:r>
      <w:r w:rsidRPr="00D3464B">
        <w:t xml:space="preserve"> as an example). The details of the functions will be explained in the following chapters.</w:t>
      </w:r>
    </w:p>
    <w:p w14:paraId="0D49F3FF" w14:textId="77777777" w:rsidR="00BF3510" w:rsidRPr="00D3464B" w:rsidRDefault="00BF3510" w:rsidP="00CF15FD">
      <w:pPr>
        <w:pStyle w:val="listnumbered"/>
        <w:ind w:left="284" w:hanging="284"/>
      </w:pPr>
      <w:r w:rsidRPr="00D3464B">
        <w:t>Set the directory path of the ephemeris files, e.g.:</w:t>
      </w:r>
    </w:p>
    <w:p w14:paraId="69223801" w14:textId="77777777" w:rsidR="00BF3510" w:rsidRPr="004E52D3" w:rsidRDefault="00BF3510" w:rsidP="00CF15FD">
      <w:pPr>
        <w:ind w:firstLine="426"/>
        <w:rPr>
          <w:rStyle w:val="sourcecode"/>
        </w:rPr>
      </w:pPr>
      <w:r w:rsidRPr="004E52D3">
        <w:rPr>
          <w:rStyle w:val="functions"/>
        </w:rPr>
        <w:t>swe_set_ephe_path</w:t>
      </w:r>
      <w:r w:rsidRPr="004E52D3">
        <w:rPr>
          <w:rStyle w:val="sourcecode"/>
        </w:rPr>
        <w:t>(”C:\\SWEPH\\EPHE”);</w:t>
      </w:r>
    </w:p>
    <w:p w14:paraId="60CB6B4F" w14:textId="77777777" w:rsidR="00BF3510" w:rsidRPr="00C91B39" w:rsidRDefault="00BF3510" w:rsidP="00CF15FD">
      <w:pPr>
        <w:pStyle w:val="listnumbered"/>
        <w:ind w:left="284" w:hanging="284"/>
      </w:pPr>
      <w:r w:rsidRPr="00D3464B">
        <w:t xml:space="preserve">From the birth date, compute the </w:t>
      </w:r>
      <w:r w:rsidRPr="00C91B39">
        <w:t>Julian day number:</w:t>
      </w:r>
    </w:p>
    <w:p w14:paraId="76E09395" w14:textId="77777777" w:rsidR="00BF3510" w:rsidRPr="00597461" w:rsidRDefault="00BF3510" w:rsidP="00CF15FD">
      <w:pPr>
        <w:ind w:firstLine="426"/>
        <w:rPr>
          <w:rStyle w:val="sourcecode"/>
        </w:rPr>
      </w:pPr>
      <w:r w:rsidRPr="00597461">
        <w:rPr>
          <w:rStyle w:val="sourcecode"/>
        </w:rPr>
        <w:t xml:space="preserve">jul_day_UT = </w:t>
      </w:r>
      <w:r w:rsidRPr="004E52D3">
        <w:rPr>
          <w:rStyle w:val="functions"/>
        </w:rPr>
        <w:t>swe_julday</w:t>
      </w:r>
      <w:r w:rsidRPr="00597461">
        <w:rPr>
          <w:rStyle w:val="sourcecode"/>
        </w:rPr>
        <w:t>(year, month, day, hour, gregflag);</w:t>
      </w:r>
    </w:p>
    <w:p w14:paraId="208AABD3" w14:textId="77777777" w:rsidR="00BF3510" w:rsidRPr="00D3464B" w:rsidRDefault="00BF3510" w:rsidP="00CF15FD">
      <w:pPr>
        <w:pStyle w:val="listnumbered"/>
        <w:ind w:left="284" w:hanging="284"/>
      </w:pPr>
      <w:r w:rsidRPr="00D3464B">
        <w:t>Compute a planet or other bodies:</w:t>
      </w:r>
    </w:p>
    <w:p w14:paraId="02EE7853" w14:textId="77777777" w:rsidR="00283E02" w:rsidRDefault="00BF3510" w:rsidP="00CF15FD">
      <w:pPr>
        <w:ind w:firstLine="426"/>
        <w:rPr>
          <w:rStyle w:val="sourcecode"/>
        </w:rPr>
      </w:pPr>
      <w:r w:rsidRPr="00597461">
        <w:rPr>
          <w:rStyle w:val="sourcecode"/>
        </w:rPr>
        <w:t xml:space="preserve">ret_flag = </w:t>
      </w:r>
      <w:r w:rsidRPr="00E64E2A">
        <w:rPr>
          <w:rStyle w:val="functions"/>
        </w:rPr>
        <w:t>swe_calc_ut</w:t>
      </w:r>
      <w:r w:rsidRPr="00597461">
        <w:rPr>
          <w:rStyle w:val="sourcecode"/>
        </w:rPr>
        <w:t>(jul_day_UT, planet_no, flag, lon_lat_rad, err_msg);</w:t>
      </w:r>
    </w:p>
    <w:p w14:paraId="118AC43F" w14:textId="77777777" w:rsidR="00BF3510" w:rsidRPr="00D3464B" w:rsidRDefault="00BF3510" w:rsidP="00D90ECC">
      <w:pPr>
        <w:ind w:left="426" w:hanging="426"/>
      </w:pPr>
      <w:r w:rsidRPr="00D3464B">
        <w:t>or a fixed star:</w:t>
      </w:r>
    </w:p>
    <w:p w14:paraId="1397724B" w14:textId="77777777" w:rsidR="00BF3510" w:rsidRPr="00597461" w:rsidRDefault="00BF3510" w:rsidP="00CF15FD">
      <w:pPr>
        <w:ind w:firstLine="426"/>
        <w:rPr>
          <w:rStyle w:val="sourcecode"/>
        </w:rPr>
      </w:pPr>
      <w:r w:rsidRPr="00597461">
        <w:rPr>
          <w:rStyle w:val="sourcecode"/>
        </w:rPr>
        <w:t xml:space="preserve">ret_flag = </w:t>
      </w:r>
      <w:r w:rsidRPr="00E64E2A">
        <w:rPr>
          <w:rStyle w:val="functions"/>
        </w:rPr>
        <w:t>swe_fixstar_ut</w:t>
      </w:r>
      <w:r w:rsidRPr="00597461">
        <w:rPr>
          <w:rStyle w:val="sourcecode"/>
        </w:rPr>
        <w:t>(star_nam, jul_day_UT, flag, lon_lat_rad, err_msg);</w:t>
      </w:r>
    </w:p>
    <w:p w14:paraId="340863B7" w14:textId="77777777" w:rsidR="00BF3510" w:rsidRPr="00D3464B" w:rsidRDefault="006F1A14" w:rsidP="00CC1B5C">
      <w:r w:rsidRPr="008C39AD">
        <w:rPr>
          <w:b/>
          <w:bCs/>
          <w:color w:val="FF0000"/>
        </w:rPr>
        <w:t>NOTE</w:t>
      </w:r>
      <w:r w:rsidR="00BF3510" w:rsidRPr="00D3464B">
        <w:t>:</w:t>
      </w:r>
    </w:p>
    <w:p w14:paraId="40E62D5C" w14:textId="77777777" w:rsidR="00BF3510" w:rsidRPr="00D3464B" w:rsidRDefault="00BF3510" w:rsidP="00CC1B5C">
      <w:r w:rsidRPr="00D3464B">
        <w:t xml:space="preserve">The functions </w:t>
      </w:r>
      <w:r w:rsidRPr="006F1A14">
        <w:rPr>
          <w:rStyle w:val="functions"/>
        </w:rPr>
        <w:t>swe_calc_ut()</w:t>
      </w:r>
      <w:r w:rsidRPr="00D3464B">
        <w:t xml:space="preserve"> and </w:t>
      </w:r>
      <w:r w:rsidRPr="006F1A14">
        <w:rPr>
          <w:rStyle w:val="functions"/>
        </w:rPr>
        <w:t>swe_fixstar_ut()</w:t>
      </w:r>
      <w:r w:rsidRPr="00D3464B">
        <w:t xml:space="preserve"> were introduced with Swisseph version 1.60.</w:t>
      </w:r>
    </w:p>
    <w:p w14:paraId="59670002" w14:textId="77777777" w:rsidR="00BF3510" w:rsidRPr="00D3464B" w:rsidRDefault="00BF3510" w:rsidP="00CC1B5C">
      <w:r w:rsidRPr="00D3464B">
        <w:t xml:space="preserve">If you use a Swisseph version older than 1.60 or if you want to work with </w:t>
      </w:r>
      <w:r w:rsidRPr="00FE3C22">
        <w:rPr>
          <w:rStyle w:val="FileName"/>
        </w:rPr>
        <w:t>Ephemeris Time</w:t>
      </w:r>
      <w:r w:rsidRPr="00D3464B">
        <w:t>, you have to proceed as follows instead:</w:t>
      </w:r>
    </w:p>
    <w:p w14:paraId="5F78218B" w14:textId="77777777" w:rsidR="00BF3510" w:rsidRPr="00D3464B" w:rsidRDefault="00D90ECC" w:rsidP="00DE5833">
      <w:pPr>
        <w:numPr>
          <w:ilvl w:val="0"/>
          <w:numId w:val="4"/>
        </w:numPr>
        <w:ind w:left="426" w:hanging="426"/>
      </w:pPr>
      <w:r w:rsidRPr="00D3464B">
        <w:t>first</w:t>
      </w:r>
      <w:r w:rsidR="00BF3510" w:rsidRPr="00D3464B">
        <w:t xml:space="preserve">, if necessary, convert </w:t>
      </w:r>
      <w:r w:rsidRPr="00D3464B">
        <w:t xml:space="preserve">universal time </w:t>
      </w:r>
      <w:r w:rsidR="00BF3510" w:rsidRPr="00D3464B">
        <w:t xml:space="preserve">(UT) to </w:t>
      </w:r>
      <w:r w:rsidRPr="00D3464B">
        <w:t xml:space="preserve">ephemeris time </w:t>
      </w:r>
      <w:r w:rsidR="00BF3510" w:rsidRPr="00D3464B">
        <w:t>(ET):</w:t>
      </w:r>
    </w:p>
    <w:p w14:paraId="1EABC304" w14:textId="77777777" w:rsidR="00BF3510" w:rsidRPr="00597461" w:rsidRDefault="00BF3510" w:rsidP="00CC1B5C">
      <w:pPr>
        <w:rPr>
          <w:rStyle w:val="sourcecode"/>
        </w:rPr>
      </w:pPr>
      <w:r w:rsidRPr="00597461">
        <w:rPr>
          <w:rStyle w:val="sourcecode"/>
        </w:rPr>
        <w:tab/>
        <w:t xml:space="preserve">jul_day_ET = jul_day_UT + </w:t>
      </w:r>
      <w:r w:rsidRPr="00A72C4F">
        <w:rPr>
          <w:rStyle w:val="functions"/>
        </w:rPr>
        <w:t>swe_deltat</w:t>
      </w:r>
      <w:r w:rsidRPr="00597461">
        <w:rPr>
          <w:rStyle w:val="sourcecode"/>
        </w:rPr>
        <w:t>(jul_day_UT);</w:t>
      </w:r>
    </w:p>
    <w:p w14:paraId="3E652B0C" w14:textId="77777777" w:rsidR="00BF3510" w:rsidRPr="00D3464B" w:rsidRDefault="00D90ECC" w:rsidP="00DE5833">
      <w:pPr>
        <w:numPr>
          <w:ilvl w:val="0"/>
          <w:numId w:val="4"/>
        </w:numPr>
        <w:ind w:left="426" w:hanging="426"/>
      </w:pPr>
      <w:r w:rsidRPr="00D3464B">
        <w:t>then compute a planet or other bodies:</w:t>
      </w:r>
    </w:p>
    <w:p w14:paraId="4A3146D9" w14:textId="77777777" w:rsidR="00283E02" w:rsidRDefault="00BF3510" w:rsidP="00CC1B5C">
      <w:pPr>
        <w:rPr>
          <w:rStyle w:val="sourcecode"/>
        </w:rPr>
      </w:pPr>
      <w:r w:rsidRPr="00597461">
        <w:rPr>
          <w:rStyle w:val="sourcecode"/>
        </w:rPr>
        <w:tab/>
        <w:t xml:space="preserve">ret_flag = </w:t>
      </w:r>
      <w:r w:rsidRPr="00A72C4F">
        <w:rPr>
          <w:rStyle w:val="functions"/>
        </w:rPr>
        <w:t>swe_calc</w:t>
      </w:r>
      <w:r w:rsidRPr="00597461">
        <w:rPr>
          <w:rStyle w:val="sourcecode"/>
        </w:rPr>
        <w:t>(jul_day_ET, planet_no, flag, lon_lat_rad, err_msg);</w:t>
      </w:r>
    </w:p>
    <w:p w14:paraId="5F77C45A" w14:textId="77777777" w:rsidR="00BF3510" w:rsidRPr="00D3464B" w:rsidRDefault="00BF3510" w:rsidP="00DE5833">
      <w:pPr>
        <w:numPr>
          <w:ilvl w:val="0"/>
          <w:numId w:val="4"/>
        </w:numPr>
        <w:ind w:left="426" w:hanging="426"/>
      </w:pPr>
      <w:r w:rsidRPr="00D3464B">
        <w:t>or a fixed star:</w:t>
      </w:r>
    </w:p>
    <w:p w14:paraId="10B4A284" w14:textId="77777777" w:rsidR="00BF3510" w:rsidRPr="00597461" w:rsidRDefault="00BF3510" w:rsidP="00CC1B5C">
      <w:pPr>
        <w:rPr>
          <w:rStyle w:val="sourcecode"/>
        </w:rPr>
      </w:pPr>
      <w:r w:rsidRPr="00597461">
        <w:rPr>
          <w:rStyle w:val="sourcecode"/>
        </w:rPr>
        <w:tab/>
        <w:t xml:space="preserve">ret_flag = </w:t>
      </w:r>
      <w:r w:rsidRPr="00A72C4F">
        <w:rPr>
          <w:rStyle w:val="functions"/>
        </w:rPr>
        <w:t>swe_fixstar</w:t>
      </w:r>
      <w:r w:rsidRPr="00597461">
        <w:rPr>
          <w:rStyle w:val="sourcecode"/>
        </w:rPr>
        <w:t>(star_nam, jul_day_ET, flag, lon_lat_rad, err_msg);</w:t>
      </w:r>
    </w:p>
    <w:p w14:paraId="7CCB520E" w14:textId="77777777" w:rsidR="00BF3510" w:rsidRPr="00B248F1" w:rsidRDefault="00BF3510" w:rsidP="00CF15FD">
      <w:pPr>
        <w:pStyle w:val="listnumbered"/>
        <w:ind w:left="284" w:hanging="284"/>
        <w:rPr>
          <w:rStyle w:val="functions"/>
        </w:rPr>
      </w:pPr>
      <w:r w:rsidRPr="00D3464B">
        <w:t xml:space="preserve">At the end of your computations close all files and free memory calling </w:t>
      </w:r>
      <w:r w:rsidRPr="00B248F1">
        <w:rPr>
          <w:rStyle w:val="functions"/>
        </w:rPr>
        <w:t>swe_close();</w:t>
      </w:r>
    </w:p>
    <w:p w14:paraId="1F17D474" w14:textId="77777777" w:rsidR="00BF3510" w:rsidRPr="00FE3C22" w:rsidRDefault="00443E81" w:rsidP="00CC1B5C">
      <w:pPr>
        <w:rPr>
          <w:rStyle w:val="FileName"/>
        </w:rPr>
      </w:pPr>
      <w:r w:rsidRPr="00D3464B">
        <w:t>Here is a miniature sam</w:t>
      </w:r>
      <w:r w:rsidR="00BF3510" w:rsidRPr="00D3464B">
        <w:t xml:space="preserve">ple program, it is in the source distribution as </w:t>
      </w:r>
      <w:r w:rsidR="00BF3510" w:rsidRPr="00FE3C22">
        <w:rPr>
          <w:rStyle w:val="FileName"/>
        </w:rPr>
        <w:t>swemini.c</w:t>
      </w:r>
      <w:r w:rsidR="006F1A14" w:rsidRPr="006F1A14">
        <w:t>:</w:t>
      </w:r>
    </w:p>
    <w:p w14:paraId="703E393C" w14:textId="77777777" w:rsidR="00BF3510" w:rsidRPr="00597461" w:rsidRDefault="00BF3510" w:rsidP="00CC1B5C">
      <w:pPr>
        <w:rPr>
          <w:rStyle w:val="sourcecode"/>
        </w:rPr>
      </w:pPr>
      <w:r w:rsidRPr="00597461">
        <w:rPr>
          <w:rStyle w:val="sourcecode"/>
        </w:rPr>
        <w:t>#include "swephexp.h"</w:t>
      </w:r>
      <w:r w:rsidR="0021556A">
        <w:rPr>
          <w:rStyle w:val="sourcecode"/>
        </w:rPr>
        <w:tab/>
      </w:r>
      <w:r w:rsidRPr="00597461">
        <w:rPr>
          <w:rStyle w:val="sourcecode"/>
        </w:rPr>
        <w:t>/* this includes</w:t>
      </w:r>
      <w:r w:rsidR="00446B06">
        <w:rPr>
          <w:rStyle w:val="sourcecode"/>
        </w:rPr>
        <w:t xml:space="preserve"> </w:t>
      </w:r>
      <w:r w:rsidRPr="00597461">
        <w:rPr>
          <w:rStyle w:val="sourcecode"/>
        </w:rPr>
        <w:t>"sweodef.h" */</w:t>
      </w:r>
    </w:p>
    <w:p w14:paraId="1E269D7F" w14:textId="77777777" w:rsidR="00BF3510" w:rsidRPr="00597461" w:rsidRDefault="00BF3510" w:rsidP="00CC1B5C">
      <w:pPr>
        <w:rPr>
          <w:rStyle w:val="sourcecode"/>
        </w:rPr>
      </w:pPr>
      <w:r w:rsidRPr="00597461">
        <w:rPr>
          <w:rStyle w:val="sourcecode"/>
        </w:rPr>
        <w:t>int main()</w:t>
      </w:r>
    </w:p>
    <w:p w14:paraId="4A74DDCA" w14:textId="77777777" w:rsidR="00BF3510" w:rsidRPr="00597461" w:rsidRDefault="00BF3510" w:rsidP="00CC1B5C">
      <w:pPr>
        <w:rPr>
          <w:rStyle w:val="sourcecode"/>
        </w:rPr>
      </w:pPr>
      <w:r w:rsidRPr="00597461">
        <w:rPr>
          <w:rStyle w:val="sourcecode"/>
        </w:rPr>
        <w:t>{</w:t>
      </w:r>
    </w:p>
    <w:p w14:paraId="006D6142" w14:textId="77777777" w:rsidR="00283E02" w:rsidRDefault="00BF3510" w:rsidP="00CC1B5C">
      <w:pPr>
        <w:rPr>
          <w:rStyle w:val="sourcecode"/>
        </w:rPr>
      </w:pPr>
      <w:r w:rsidRPr="00597461">
        <w:rPr>
          <w:rStyle w:val="sourcecode"/>
        </w:rPr>
        <w:t>char *sp, sdate[AS_MAXCH], snam[40], serr[AS_MAXCH];</w:t>
      </w:r>
    </w:p>
    <w:p w14:paraId="7F38D067" w14:textId="77777777" w:rsidR="00BF3510" w:rsidRPr="00597461" w:rsidRDefault="00BF3510" w:rsidP="00CC1B5C">
      <w:pPr>
        <w:rPr>
          <w:rStyle w:val="sourcecode"/>
        </w:rPr>
      </w:pPr>
      <w:r w:rsidRPr="00597461">
        <w:rPr>
          <w:rStyle w:val="sourcecode"/>
        </w:rPr>
        <w:t>int jday = 1, jmon = 1, jyear = 2000;</w:t>
      </w:r>
    </w:p>
    <w:p w14:paraId="419FFECC" w14:textId="77777777" w:rsidR="00BF3510" w:rsidRPr="00597461" w:rsidRDefault="00BF3510" w:rsidP="00CC1B5C">
      <w:pPr>
        <w:rPr>
          <w:rStyle w:val="sourcecode"/>
        </w:rPr>
      </w:pPr>
      <w:r w:rsidRPr="00597461">
        <w:rPr>
          <w:rStyle w:val="sourcecode"/>
        </w:rPr>
        <w:t>double jut = 0.0;</w:t>
      </w:r>
    </w:p>
    <w:p w14:paraId="31FEB565" w14:textId="77777777" w:rsidR="00BF3510" w:rsidRPr="00597461" w:rsidRDefault="00BF3510" w:rsidP="00CC1B5C">
      <w:pPr>
        <w:rPr>
          <w:rStyle w:val="sourcecode"/>
        </w:rPr>
      </w:pPr>
      <w:r w:rsidRPr="00597461">
        <w:rPr>
          <w:rStyle w:val="sourcecode"/>
        </w:rPr>
        <w:t>double tjd_ut, te, x2[6];</w:t>
      </w:r>
    </w:p>
    <w:p w14:paraId="1381C301" w14:textId="77777777" w:rsidR="00BF3510" w:rsidRPr="00597461" w:rsidRDefault="00BF3510" w:rsidP="00CC1B5C">
      <w:pPr>
        <w:rPr>
          <w:rStyle w:val="sourcecode"/>
        </w:rPr>
      </w:pPr>
      <w:r w:rsidRPr="00597461">
        <w:rPr>
          <w:rStyle w:val="sourcecode"/>
        </w:rPr>
        <w:t>long iflag, iflgret;</w:t>
      </w:r>
    </w:p>
    <w:p w14:paraId="7422B2A2" w14:textId="77777777" w:rsidR="00BF3510" w:rsidRPr="00597461" w:rsidRDefault="00BF3510" w:rsidP="00CC1B5C">
      <w:pPr>
        <w:rPr>
          <w:rStyle w:val="sourcecode"/>
        </w:rPr>
      </w:pPr>
      <w:r w:rsidRPr="00597461">
        <w:rPr>
          <w:rStyle w:val="sourcecode"/>
        </w:rPr>
        <w:t>int p;</w:t>
      </w:r>
    </w:p>
    <w:p w14:paraId="722BF6AC" w14:textId="77777777" w:rsidR="00BF3510" w:rsidRPr="00597461" w:rsidRDefault="00BF3510" w:rsidP="00CC1B5C">
      <w:pPr>
        <w:rPr>
          <w:rStyle w:val="sourcecode"/>
        </w:rPr>
      </w:pPr>
      <w:r w:rsidRPr="00206C87">
        <w:rPr>
          <w:rStyle w:val="functions"/>
        </w:rPr>
        <w:t>swe_set_ephe_path</w:t>
      </w:r>
      <w:r w:rsidRPr="00597461">
        <w:rPr>
          <w:rStyle w:val="sourcecode"/>
        </w:rPr>
        <w:t>(NULL);</w:t>
      </w:r>
    </w:p>
    <w:p w14:paraId="1BA30E36" w14:textId="77777777" w:rsidR="004E52D3" w:rsidRDefault="00BF3510" w:rsidP="00CC1B5C">
      <w:pPr>
        <w:rPr>
          <w:rStyle w:val="sourcecode"/>
        </w:rPr>
      </w:pPr>
      <w:r w:rsidRPr="00597461">
        <w:rPr>
          <w:rStyle w:val="sourcecode"/>
        </w:rPr>
        <w:t>iflag = SEFLG_SPEED;</w:t>
      </w:r>
    </w:p>
    <w:p w14:paraId="5964EC7B" w14:textId="77777777" w:rsidR="004E52D3" w:rsidRDefault="00BF3510" w:rsidP="00CC1B5C">
      <w:pPr>
        <w:rPr>
          <w:rStyle w:val="sourcecode"/>
        </w:rPr>
      </w:pPr>
      <w:r w:rsidRPr="00597461">
        <w:rPr>
          <w:rStyle w:val="sourcecode"/>
        </w:rPr>
        <w:t>while (TRUE) {</w:t>
      </w:r>
    </w:p>
    <w:p w14:paraId="0FD113BC" w14:textId="77777777" w:rsidR="004E52D3" w:rsidRDefault="00BF3510" w:rsidP="00CC1B5C">
      <w:pPr>
        <w:rPr>
          <w:rStyle w:val="sourcecode"/>
        </w:rPr>
      </w:pPr>
      <w:r w:rsidRPr="00597461">
        <w:rPr>
          <w:rStyle w:val="sourcecode"/>
        </w:rPr>
        <w:t>printf("\nDate (d.m.y) ?");</w:t>
      </w:r>
    </w:p>
    <w:p w14:paraId="62EEE019" w14:textId="77777777" w:rsidR="00BF3510" w:rsidRPr="00597461" w:rsidRDefault="00BF3510" w:rsidP="00CC1B5C">
      <w:pPr>
        <w:rPr>
          <w:rStyle w:val="sourcecode"/>
        </w:rPr>
      </w:pPr>
      <w:r w:rsidRPr="00597461">
        <w:rPr>
          <w:rStyle w:val="sourcecode"/>
        </w:rPr>
        <w:t>gets(sdate);</w:t>
      </w:r>
    </w:p>
    <w:p w14:paraId="0117FFE5" w14:textId="77777777" w:rsidR="004E52D3" w:rsidRDefault="00BF3510" w:rsidP="00CC1B5C">
      <w:pPr>
        <w:rPr>
          <w:rStyle w:val="sourcecode"/>
        </w:rPr>
      </w:pPr>
      <w:r w:rsidRPr="00597461">
        <w:rPr>
          <w:rStyle w:val="sourcecode"/>
        </w:rPr>
        <w:tab/>
        <w:t>/* stop if a period . is entered */</w:t>
      </w:r>
    </w:p>
    <w:p w14:paraId="10C09B62" w14:textId="77777777" w:rsidR="00283E02" w:rsidRDefault="00BF3510" w:rsidP="00CC1B5C">
      <w:pPr>
        <w:rPr>
          <w:rStyle w:val="sourcecode"/>
        </w:rPr>
      </w:pPr>
      <w:r w:rsidRPr="00597461">
        <w:rPr>
          <w:rStyle w:val="sourcecode"/>
        </w:rPr>
        <w:t>if (*sdate == '.')</w:t>
      </w:r>
    </w:p>
    <w:p w14:paraId="4815B201" w14:textId="77777777" w:rsidR="004E52D3" w:rsidRDefault="00BF3510" w:rsidP="00CC1B5C">
      <w:pPr>
        <w:rPr>
          <w:rStyle w:val="sourcecode"/>
        </w:rPr>
      </w:pPr>
      <w:r w:rsidRPr="00597461">
        <w:rPr>
          <w:rStyle w:val="sourcecode"/>
        </w:rPr>
        <w:t>return OK;</w:t>
      </w:r>
    </w:p>
    <w:p w14:paraId="035AA693" w14:textId="77777777" w:rsidR="00BF3510" w:rsidRPr="00597461" w:rsidRDefault="00BF3510" w:rsidP="00CC1B5C">
      <w:pPr>
        <w:rPr>
          <w:rStyle w:val="sourcecode"/>
        </w:rPr>
      </w:pPr>
      <w:r w:rsidRPr="00597461">
        <w:rPr>
          <w:rStyle w:val="sourcecode"/>
        </w:rPr>
        <w:t>if (sscanf (sdate, "%d%*c%d%*c%d", &amp;jday,</w:t>
      </w:r>
      <w:r w:rsidR="005044E1">
        <w:rPr>
          <w:rStyle w:val="sourcecode"/>
        </w:rPr>
        <w:t xml:space="preserve"> </w:t>
      </w:r>
      <w:r w:rsidRPr="00597461">
        <w:rPr>
          <w:rStyle w:val="sourcecode"/>
        </w:rPr>
        <w:t>&amp;jmon,</w:t>
      </w:r>
      <w:r w:rsidR="005044E1">
        <w:rPr>
          <w:rStyle w:val="sourcecode"/>
        </w:rPr>
        <w:t xml:space="preserve"> </w:t>
      </w:r>
      <w:r w:rsidRPr="00597461">
        <w:rPr>
          <w:rStyle w:val="sourcecode"/>
        </w:rPr>
        <w:t>&amp;jyear) &lt; 1) exit(1);</w:t>
      </w:r>
    </w:p>
    <w:p w14:paraId="47B4F4DF" w14:textId="77777777" w:rsidR="00BF3510" w:rsidRPr="00597461" w:rsidRDefault="00BF3510" w:rsidP="00CC1B5C">
      <w:pPr>
        <w:rPr>
          <w:rStyle w:val="sourcecode"/>
        </w:rPr>
      </w:pPr>
      <w:r w:rsidRPr="00597461">
        <w:rPr>
          <w:rStyle w:val="sourcecode"/>
        </w:rPr>
        <w:tab/>
        <w:t>/*</w:t>
      </w:r>
    </w:p>
    <w:p w14:paraId="0422F3F2" w14:textId="77777777" w:rsidR="00BF3510" w:rsidRPr="00597461" w:rsidRDefault="00BF3510" w:rsidP="00CC1B5C">
      <w:pPr>
        <w:rPr>
          <w:rStyle w:val="sourcecode"/>
        </w:rPr>
      </w:pPr>
      <w:r w:rsidRPr="00597461">
        <w:rPr>
          <w:rStyle w:val="sourcecode"/>
        </w:rPr>
        <w:tab/>
        <w:t>* we have day, month and year and convert to Julian day number</w:t>
      </w:r>
    </w:p>
    <w:p w14:paraId="4BF531BA" w14:textId="77777777" w:rsidR="004E52D3" w:rsidRDefault="00BF3510" w:rsidP="00CC1B5C">
      <w:pPr>
        <w:rPr>
          <w:rStyle w:val="sourcecode"/>
        </w:rPr>
      </w:pPr>
      <w:r w:rsidRPr="00597461">
        <w:rPr>
          <w:rStyle w:val="sourcecode"/>
        </w:rPr>
        <w:tab/>
        <w:t>*/</w:t>
      </w:r>
    </w:p>
    <w:p w14:paraId="188189DC" w14:textId="77777777" w:rsidR="00283E02" w:rsidRDefault="00BF3510" w:rsidP="00CC1B5C">
      <w:pPr>
        <w:rPr>
          <w:rStyle w:val="sourcecode"/>
        </w:rPr>
      </w:pPr>
      <w:r w:rsidRPr="00597461">
        <w:rPr>
          <w:rStyle w:val="sourcecode"/>
        </w:rPr>
        <w:t xml:space="preserve">tjd_ut = </w:t>
      </w:r>
      <w:r w:rsidRPr="00206C87">
        <w:rPr>
          <w:rStyle w:val="functions"/>
        </w:rPr>
        <w:t>swe_julday</w:t>
      </w:r>
      <w:r w:rsidRPr="00597461">
        <w:rPr>
          <w:rStyle w:val="sourcecode"/>
        </w:rPr>
        <w:t>(jyear,</w:t>
      </w:r>
      <w:r w:rsidR="001E37BC">
        <w:rPr>
          <w:rStyle w:val="sourcecode"/>
        </w:rPr>
        <w:t xml:space="preserve"> </w:t>
      </w:r>
      <w:r w:rsidRPr="00597461">
        <w:rPr>
          <w:rStyle w:val="sourcecode"/>
        </w:rPr>
        <w:t>jmon,</w:t>
      </w:r>
      <w:r w:rsidR="001E37BC">
        <w:rPr>
          <w:rStyle w:val="sourcecode"/>
        </w:rPr>
        <w:t xml:space="preserve"> </w:t>
      </w:r>
      <w:r w:rsidRPr="00597461">
        <w:rPr>
          <w:rStyle w:val="sourcecode"/>
        </w:rPr>
        <w:t>jday,</w:t>
      </w:r>
      <w:r w:rsidR="001E37BC">
        <w:rPr>
          <w:rStyle w:val="sourcecode"/>
        </w:rPr>
        <w:t xml:space="preserve"> </w:t>
      </w:r>
      <w:r w:rsidRPr="00597461">
        <w:rPr>
          <w:rStyle w:val="sourcecode"/>
        </w:rPr>
        <w:t>jut,</w:t>
      </w:r>
      <w:r w:rsidR="001E37BC">
        <w:rPr>
          <w:rStyle w:val="sourcecode"/>
        </w:rPr>
        <w:t xml:space="preserve"> </w:t>
      </w:r>
      <w:r w:rsidRPr="00597461">
        <w:rPr>
          <w:rStyle w:val="sourcecode"/>
        </w:rPr>
        <w:t>SE_GREG_CAL);</w:t>
      </w:r>
    </w:p>
    <w:p w14:paraId="3C9275DE" w14:textId="77777777" w:rsidR="00BF3510" w:rsidRPr="00597461" w:rsidRDefault="00BF3510" w:rsidP="00CC1B5C">
      <w:pPr>
        <w:rPr>
          <w:rStyle w:val="sourcecode"/>
        </w:rPr>
      </w:pPr>
      <w:r w:rsidRPr="00597461">
        <w:rPr>
          <w:rStyle w:val="sourcecode"/>
        </w:rPr>
        <w:tab/>
        <w:t>/*</w:t>
      </w:r>
    </w:p>
    <w:p w14:paraId="59C0A149" w14:textId="77777777" w:rsidR="00BF3510" w:rsidRPr="00597461" w:rsidRDefault="00BF3510" w:rsidP="00CC1B5C">
      <w:pPr>
        <w:rPr>
          <w:rStyle w:val="sourcecode"/>
        </w:rPr>
      </w:pPr>
      <w:r w:rsidRPr="00597461">
        <w:rPr>
          <w:rStyle w:val="sourcecode"/>
        </w:rPr>
        <w:tab/>
        <w:t>* compute Ephemeris time from Universal time by adding delta_t</w:t>
      </w:r>
    </w:p>
    <w:p w14:paraId="4DF84CFA" w14:textId="77777777" w:rsidR="00BF3510" w:rsidRPr="00597461" w:rsidRDefault="00BF3510" w:rsidP="00CC1B5C">
      <w:pPr>
        <w:rPr>
          <w:rStyle w:val="sourcecode"/>
        </w:rPr>
      </w:pPr>
      <w:r w:rsidRPr="00597461">
        <w:rPr>
          <w:rStyle w:val="sourcecode"/>
        </w:rPr>
        <w:tab/>
        <w:t>* not required for Swisseph versions smaller than 1.60</w:t>
      </w:r>
    </w:p>
    <w:p w14:paraId="49ADFC65" w14:textId="77777777" w:rsidR="00BF3510" w:rsidRPr="00597461" w:rsidRDefault="00BF3510" w:rsidP="00CC1B5C">
      <w:pPr>
        <w:rPr>
          <w:rStyle w:val="sourcecode"/>
        </w:rPr>
      </w:pPr>
      <w:r w:rsidRPr="00597461">
        <w:rPr>
          <w:rStyle w:val="sourcecode"/>
        </w:rPr>
        <w:tab/>
        <w:t>*/</w:t>
      </w:r>
    </w:p>
    <w:p w14:paraId="32B885E9" w14:textId="77777777" w:rsidR="004E52D3" w:rsidRDefault="00BF3510" w:rsidP="00CC1B5C">
      <w:pPr>
        <w:rPr>
          <w:rStyle w:val="sourcecode"/>
        </w:rPr>
      </w:pPr>
      <w:r w:rsidRPr="00597461">
        <w:rPr>
          <w:rStyle w:val="sourcecode"/>
        </w:rPr>
        <w:t xml:space="preserve">/* te = tjd_ut + </w:t>
      </w:r>
      <w:r w:rsidRPr="00206C87">
        <w:rPr>
          <w:rStyle w:val="functions"/>
        </w:rPr>
        <w:t>swe_deltat</w:t>
      </w:r>
      <w:r w:rsidRPr="00597461">
        <w:rPr>
          <w:rStyle w:val="sourcecode"/>
        </w:rPr>
        <w:t>(tjd_ut); */</w:t>
      </w:r>
    </w:p>
    <w:p w14:paraId="6BF5FF9A" w14:textId="77777777" w:rsidR="004E52D3" w:rsidRDefault="00BF3510" w:rsidP="00CC1B5C">
      <w:pPr>
        <w:rPr>
          <w:rStyle w:val="sourcecode"/>
        </w:rPr>
      </w:pPr>
      <w:r w:rsidRPr="00597461">
        <w:rPr>
          <w:rStyle w:val="sourcecode"/>
        </w:rPr>
        <w:t>printf("date: %02d.%02d.%d at 0:00 Universal time\n", jday, jmon, jyear);</w:t>
      </w:r>
    </w:p>
    <w:p w14:paraId="575BAD7B" w14:textId="77777777" w:rsidR="00BF3510" w:rsidRPr="00597461" w:rsidRDefault="00BF3510" w:rsidP="00CC1B5C">
      <w:pPr>
        <w:rPr>
          <w:rStyle w:val="sourcecode"/>
        </w:rPr>
      </w:pPr>
      <w:r w:rsidRPr="00597461">
        <w:rPr>
          <w:rStyle w:val="sourcecode"/>
        </w:rPr>
        <w:t>printf("planet</w:t>
      </w:r>
      <w:r w:rsidR="00446B06">
        <w:rPr>
          <w:rStyle w:val="sourcecode"/>
        </w:rPr>
        <w:t xml:space="preserve"> </w:t>
      </w:r>
      <w:r w:rsidRPr="00597461">
        <w:rPr>
          <w:rStyle w:val="sourcecode"/>
        </w:rPr>
        <w:t>\tlongitude\tlatitude\tdistance\tspeed long.\n");</w:t>
      </w:r>
    </w:p>
    <w:p w14:paraId="731B2F4E" w14:textId="77777777" w:rsidR="00BF3510" w:rsidRPr="00597461" w:rsidRDefault="00BF3510" w:rsidP="00CC1B5C">
      <w:pPr>
        <w:rPr>
          <w:rStyle w:val="sourcecode"/>
        </w:rPr>
      </w:pPr>
      <w:r w:rsidRPr="00597461">
        <w:rPr>
          <w:rStyle w:val="sourcecode"/>
        </w:rPr>
        <w:tab/>
        <w:t>/*</w:t>
      </w:r>
    </w:p>
    <w:p w14:paraId="74F2CB8D" w14:textId="77777777" w:rsidR="00BF3510" w:rsidRPr="00597461" w:rsidRDefault="00BF3510" w:rsidP="00CC1B5C">
      <w:pPr>
        <w:rPr>
          <w:rStyle w:val="sourcecode"/>
        </w:rPr>
      </w:pPr>
      <w:r w:rsidRPr="00597461">
        <w:rPr>
          <w:rStyle w:val="sourcecode"/>
        </w:rPr>
        <w:tab/>
        <w:t>* a loop over all planets</w:t>
      </w:r>
    </w:p>
    <w:p w14:paraId="2177E91E" w14:textId="77777777" w:rsidR="004E52D3" w:rsidRDefault="00BF3510" w:rsidP="00CC1B5C">
      <w:pPr>
        <w:rPr>
          <w:rStyle w:val="sourcecode"/>
        </w:rPr>
      </w:pPr>
      <w:r w:rsidRPr="00597461">
        <w:rPr>
          <w:rStyle w:val="sourcecode"/>
        </w:rPr>
        <w:tab/>
        <w:t>*/</w:t>
      </w:r>
    </w:p>
    <w:p w14:paraId="1036F859" w14:textId="77777777" w:rsidR="004E52D3" w:rsidRDefault="00BF3510" w:rsidP="00CC1B5C">
      <w:pPr>
        <w:rPr>
          <w:rStyle w:val="sourcecode"/>
        </w:rPr>
      </w:pPr>
      <w:r w:rsidRPr="00597461">
        <w:rPr>
          <w:rStyle w:val="sourcecode"/>
        </w:rPr>
        <w:t>for (p = SE_SUN; p &lt;= SE_CHIRON; p++) {</w:t>
      </w:r>
    </w:p>
    <w:p w14:paraId="27E216A5" w14:textId="77777777" w:rsidR="00BF3510" w:rsidRPr="00597461" w:rsidRDefault="00BF3510" w:rsidP="00CC1B5C">
      <w:pPr>
        <w:rPr>
          <w:rStyle w:val="sourcecode"/>
        </w:rPr>
      </w:pPr>
      <w:r w:rsidRPr="00597461">
        <w:rPr>
          <w:rStyle w:val="sourcecode"/>
        </w:rPr>
        <w:t>if (p == SE_</w:t>
      </w:r>
      <w:r w:rsidR="009B68B0">
        <w:rPr>
          <w:rStyle w:val="sourcecode"/>
        </w:rPr>
        <w:t>EARTH</w:t>
      </w:r>
      <w:r w:rsidRPr="00597461">
        <w:rPr>
          <w:rStyle w:val="sourcecode"/>
        </w:rPr>
        <w:t>) continue;</w:t>
      </w:r>
    </w:p>
    <w:p w14:paraId="278B8724" w14:textId="77777777" w:rsidR="00BF3510" w:rsidRPr="00597461" w:rsidRDefault="00BF3510" w:rsidP="00CC1B5C">
      <w:pPr>
        <w:rPr>
          <w:rStyle w:val="sourcecode"/>
        </w:rPr>
      </w:pPr>
      <w:r w:rsidRPr="00597461">
        <w:rPr>
          <w:rStyle w:val="sourcecode"/>
        </w:rPr>
        <w:tab/>
        <w:t>/*</w:t>
      </w:r>
    </w:p>
    <w:p w14:paraId="2ECC49B2" w14:textId="77777777" w:rsidR="00BF3510" w:rsidRPr="00597461" w:rsidRDefault="00BF3510" w:rsidP="00CC1B5C">
      <w:pPr>
        <w:rPr>
          <w:rStyle w:val="sourcecode"/>
        </w:rPr>
      </w:pPr>
      <w:r w:rsidRPr="00597461">
        <w:rPr>
          <w:rStyle w:val="sourcecode"/>
        </w:rPr>
        <w:tab/>
        <w:t>* do the coordinate calculation for this planet p</w:t>
      </w:r>
    </w:p>
    <w:p w14:paraId="6E33EE6E" w14:textId="77777777" w:rsidR="00BF3510" w:rsidRPr="00597461" w:rsidRDefault="00BF3510" w:rsidP="00CC1B5C">
      <w:pPr>
        <w:rPr>
          <w:rStyle w:val="sourcecode"/>
        </w:rPr>
      </w:pPr>
      <w:r w:rsidRPr="00597461">
        <w:rPr>
          <w:rStyle w:val="sourcecode"/>
        </w:rPr>
        <w:tab/>
        <w:t>*/</w:t>
      </w:r>
    </w:p>
    <w:p w14:paraId="594ED7B6" w14:textId="77777777" w:rsidR="00BF3510" w:rsidRPr="00597461" w:rsidRDefault="00BF3510" w:rsidP="00CC1B5C">
      <w:pPr>
        <w:rPr>
          <w:rStyle w:val="sourcecode"/>
        </w:rPr>
      </w:pPr>
      <w:r w:rsidRPr="00597461">
        <w:rPr>
          <w:rStyle w:val="sourcecode"/>
        </w:rPr>
        <w:t xml:space="preserve">iflgret = </w:t>
      </w:r>
      <w:r w:rsidRPr="00206C87">
        <w:rPr>
          <w:rStyle w:val="functions"/>
        </w:rPr>
        <w:t>swe_calc_ut</w:t>
      </w:r>
      <w:r w:rsidRPr="00597461">
        <w:rPr>
          <w:rStyle w:val="sourcecode"/>
        </w:rPr>
        <w:t>(tjd_ut, p, iflag, x2, serr);</w:t>
      </w:r>
    </w:p>
    <w:p w14:paraId="40B654BB" w14:textId="77777777" w:rsidR="00283E02" w:rsidRDefault="00BF3510" w:rsidP="00CC1B5C">
      <w:pPr>
        <w:rPr>
          <w:rStyle w:val="sourcecode"/>
        </w:rPr>
      </w:pPr>
      <w:r w:rsidRPr="00597461">
        <w:rPr>
          <w:rStyle w:val="sourcecode"/>
        </w:rPr>
        <w:t>/* Swisseph versions older than 1.60 require the following</w:t>
      </w:r>
    </w:p>
    <w:p w14:paraId="2DDD6E30" w14:textId="77777777" w:rsidR="00BF3510" w:rsidRPr="00597461" w:rsidRDefault="00BF3510" w:rsidP="00CC1B5C">
      <w:pPr>
        <w:rPr>
          <w:rStyle w:val="sourcecode"/>
        </w:rPr>
      </w:pPr>
      <w:r w:rsidRPr="00597461">
        <w:rPr>
          <w:rStyle w:val="sourcecode"/>
        </w:rPr>
        <w:t>* statement instead */</w:t>
      </w:r>
    </w:p>
    <w:p w14:paraId="22D902A1" w14:textId="77777777" w:rsidR="00BF3510" w:rsidRPr="00597461" w:rsidRDefault="00BF3510" w:rsidP="00CC1B5C">
      <w:pPr>
        <w:rPr>
          <w:rStyle w:val="sourcecode"/>
        </w:rPr>
      </w:pPr>
      <w:r w:rsidRPr="00597461">
        <w:rPr>
          <w:rStyle w:val="sourcecode"/>
        </w:rPr>
        <w:t xml:space="preserve">/* iflgret = </w:t>
      </w:r>
      <w:r w:rsidRPr="00A55FCE">
        <w:rPr>
          <w:rStyle w:val="functions"/>
        </w:rPr>
        <w:t>swe_calc</w:t>
      </w:r>
      <w:r w:rsidRPr="00597461">
        <w:rPr>
          <w:rStyle w:val="sourcecode"/>
        </w:rPr>
        <w:t>(te, p, iflag, x2, serr); */</w:t>
      </w:r>
    </w:p>
    <w:p w14:paraId="7A469022" w14:textId="77777777" w:rsidR="00283E02" w:rsidRDefault="00BF3510" w:rsidP="00CC1B5C">
      <w:pPr>
        <w:rPr>
          <w:rStyle w:val="sourcecode"/>
        </w:rPr>
      </w:pPr>
      <w:r w:rsidRPr="00597461">
        <w:rPr>
          <w:rStyle w:val="sourcecode"/>
        </w:rPr>
        <w:tab/>
      </w:r>
      <w:r w:rsidR="00A55FCE" w:rsidRPr="00A55FCE">
        <w:rPr>
          <w:rStyle w:val="sourcecode"/>
        </w:rPr>
        <w:t>/*</w:t>
      </w:r>
      <w:r w:rsidR="00A55FCE">
        <w:rPr>
          <w:rStyle w:val="sourcecode"/>
        </w:rPr>
        <w:t xml:space="preserve"> </w:t>
      </w:r>
      <w:r w:rsidRPr="00597461">
        <w:rPr>
          <w:rStyle w:val="sourcecode"/>
        </w:rPr>
        <w:t>if there is a problem, a negative value is returned and an</w:t>
      </w:r>
    </w:p>
    <w:p w14:paraId="00146AA8" w14:textId="77777777" w:rsidR="00BF3510" w:rsidRPr="00597461" w:rsidRDefault="00BF3510" w:rsidP="00CC1B5C">
      <w:pPr>
        <w:rPr>
          <w:rStyle w:val="sourcecode"/>
        </w:rPr>
      </w:pPr>
      <w:r w:rsidRPr="00597461">
        <w:rPr>
          <w:rStyle w:val="sourcecode"/>
        </w:rPr>
        <w:tab/>
        <w:t>* error message is in serr.</w:t>
      </w:r>
    </w:p>
    <w:p w14:paraId="2A4C5DB7" w14:textId="77777777" w:rsidR="00BF3510" w:rsidRPr="00597461" w:rsidRDefault="00BF3510" w:rsidP="00CC1B5C">
      <w:pPr>
        <w:rPr>
          <w:rStyle w:val="sourcecode"/>
        </w:rPr>
      </w:pPr>
      <w:r w:rsidRPr="00597461">
        <w:rPr>
          <w:rStyle w:val="sourcecode"/>
        </w:rPr>
        <w:tab/>
        <w:t>*/</w:t>
      </w:r>
    </w:p>
    <w:p w14:paraId="4EB3EF2D" w14:textId="77777777" w:rsidR="00283E02" w:rsidRDefault="00BF3510" w:rsidP="00CC1B5C">
      <w:pPr>
        <w:rPr>
          <w:rStyle w:val="sourcecode"/>
        </w:rPr>
      </w:pPr>
      <w:r w:rsidRPr="00597461">
        <w:rPr>
          <w:rStyle w:val="sourcecode"/>
        </w:rPr>
        <w:t>if (iflgret &lt; 0)</w:t>
      </w:r>
    </w:p>
    <w:p w14:paraId="67EB7394" w14:textId="77777777" w:rsidR="00BF3510" w:rsidRPr="00597461" w:rsidRDefault="00BF3510" w:rsidP="00CC1B5C">
      <w:pPr>
        <w:rPr>
          <w:rStyle w:val="sourcecode"/>
        </w:rPr>
      </w:pPr>
      <w:r w:rsidRPr="00597461">
        <w:rPr>
          <w:rStyle w:val="sourcecode"/>
        </w:rPr>
        <w:tab/>
        <w:t>printf("error: %s\n", serr);</w:t>
      </w:r>
    </w:p>
    <w:p w14:paraId="4EBDD3A0" w14:textId="77777777" w:rsidR="00BF3510" w:rsidRPr="00597461" w:rsidRDefault="00BF3510" w:rsidP="00CC1B5C">
      <w:pPr>
        <w:rPr>
          <w:rStyle w:val="sourcecode"/>
        </w:rPr>
      </w:pPr>
      <w:r w:rsidRPr="00597461">
        <w:rPr>
          <w:rStyle w:val="sourcecode"/>
        </w:rPr>
        <w:tab/>
        <w:t>/*</w:t>
      </w:r>
    </w:p>
    <w:p w14:paraId="636C7950" w14:textId="77777777" w:rsidR="00BF3510" w:rsidRPr="00597461" w:rsidRDefault="00BF3510" w:rsidP="00CC1B5C">
      <w:pPr>
        <w:rPr>
          <w:rStyle w:val="sourcecode"/>
        </w:rPr>
      </w:pPr>
      <w:r w:rsidRPr="00597461">
        <w:rPr>
          <w:rStyle w:val="sourcecode"/>
        </w:rPr>
        <w:tab/>
        <w:t>* get the name of the planet p</w:t>
      </w:r>
    </w:p>
    <w:p w14:paraId="5376EA3F" w14:textId="77777777" w:rsidR="00BF3510" w:rsidRPr="00597461" w:rsidRDefault="00BF3510" w:rsidP="00CC1B5C">
      <w:pPr>
        <w:rPr>
          <w:rStyle w:val="sourcecode"/>
        </w:rPr>
      </w:pPr>
      <w:r w:rsidRPr="00597461">
        <w:rPr>
          <w:rStyle w:val="sourcecode"/>
        </w:rPr>
        <w:tab/>
        <w:t>*/</w:t>
      </w:r>
    </w:p>
    <w:p w14:paraId="14055A37" w14:textId="77777777" w:rsidR="00BF3510" w:rsidRPr="00597461" w:rsidRDefault="00BF3510" w:rsidP="00CC1B5C">
      <w:pPr>
        <w:rPr>
          <w:rStyle w:val="sourcecode"/>
        </w:rPr>
      </w:pPr>
      <w:r w:rsidRPr="00A55FCE">
        <w:rPr>
          <w:rStyle w:val="functions"/>
        </w:rPr>
        <w:t>swe_get_planet_name</w:t>
      </w:r>
      <w:r w:rsidRPr="00597461">
        <w:rPr>
          <w:rStyle w:val="sourcecode"/>
        </w:rPr>
        <w:t>(p, snam);</w:t>
      </w:r>
    </w:p>
    <w:p w14:paraId="2C62B5F7" w14:textId="77777777" w:rsidR="00BF3510" w:rsidRPr="00597461" w:rsidRDefault="00BF3510" w:rsidP="00CC1B5C">
      <w:pPr>
        <w:rPr>
          <w:rStyle w:val="sourcecode"/>
        </w:rPr>
      </w:pPr>
      <w:r w:rsidRPr="00597461">
        <w:rPr>
          <w:rStyle w:val="sourcecode"/>
        </w:rPr>
        <w:tab/>
        <w:t>/*</w:t>
      </w:r>
    </w:p>
    <w:p w14:paraId="61EB913B" w14:textId="77777777" w:rsidR="00BF3510" w:rsidRPr="00597461" w:rsidRDefault="00BF3510" w:rsidP="00CC1B5C">
      <w:pPr>
        <w:rPr>
          <w:rStyle w:val="sourcecode"/>
        </w:rPr>
      </w:pPr>
      <w:r w:rsidRPr="00597461">
        <w:rPr>
          <w:rStyle w:val="sourcecode"/>
        </w:rPr>
        <w:tab/>
        <w:t>* print the coordinates</w:t>
      </w:r>
    </w:p>
    <w:p w14:paraId="252F6FBC" w14:textId="77777777" w:rsidR="004E52D3" w:rsidRDefault="00BF3510" w:rsidP="00CC1B5C">
      <w:pPr>
        <w:rPr>
          <w:rStyle w:val="sourcecode"/>
        </w:rPr>
      </w:pPr>
      <w:r w:rsidRPr="00597461">
        <w:rPr>
          <w:rStyle w:val="sourcecode"/>
        </w:rPr>
        <w:tab/>
        <w:t>*/</w:t>
      </w:r>
    </w:p>
    <w:p w14:paraId="27DE36F8" w14:textId="77777777" w:rsidR="00BF3510" w:rsidRPr="00BE19C0" w:rsidRDefault="00BF3510" w:rsidP="00CC1B5C">
      <w:pPr>
        <w:rPr>
          <w:rStyle w:val="sourcecode"/>
        </w:rPr>
      </w:pPr>
      <w:r w:rsidRPr="00BE19C0">
        <w:rPr>
          <w:rStyle w:val="sourcecode"/>
        </w:rPr>
        <w:t>printf("%10s\t%11.7f\t%10.7f\t%10.7f\t%10.7f\n",</w:t>
      </w:r>
    </w:p>
    <w:p w14:paraId="12EFA05D" w14:textId="77777777" w:rsidR="004E52D3" w:rsidRDefault="00BF3510" w:rsidP="00CC1B5C">
      <w:pPr>
        <w:rPr>
          <w:rStyle w:val="sourcecode"/>
        </w:rPr>
      </w:pPr>
      <w:r w:rsidRPr="00BE19C0">
        <w:rPr>
          <w:rStyle w:val="sourcecode"/>
        </w:rPr>
        <w:tab/>
      </w:r>
      <w:r w:rsidRPr="00597461">
        <w:rPr>
          <w:rStyle w:val="sourcecode"/>
        </w:rPr>
        <w:t>snam, x2[0], x2[1], x2[2], x2[3]);</w:t>
      </w:r>
    </w:p>
    <w:p w14:paraId="0DE7C237" w14:textId="77777777" w:rsidR="004E52D3" w:rsidRDefault="00BF3510" w:rsidP="00CC1B5C">
      <w:pPr>
        <w:rPr>
          <w:rStyle w:val="sourcecode"/>
        </w:rPr>
      </w:pPr>
      <w:r w:rsidRPr="00597461">
        <w:rPr>
          <w:rStyle w:val="sourcecode"/>
        </w:rPr>
        <w:t>}</w:t>
      </w:r>
    </w:p>
    <w:p w14:paraId="0F1274D3" w14:textId="77777777" w:rsidR="004E52D3" w:rsidRDefault="00BF3510" w:rsidP="00CC1B5C">
      <w:pPr>
        <w:rPr>
          <w:rStyle w:val="sourcecode"/>
        </w:rPr>
      </w:pPr>
      <w:r w:rsidRPr="00597461">
        <w:rPr>
          <w:rStyle w:val="sourcecode"/>
        </w:rPr>
        <w:t>}</w:t>
      </w:r>
    </w:p>
    <w:p w14:paraId="52188902" w14:textId="77777777" w:rsidR="00BF3510" w:rsidRPr="00597461" w:rsidRDefault="00BF3510" w:rsidP="00CC1B5C">
      <w:pPr>
        <w:rPr>
          <w:rStyle w:val="sourcecode"/>
        </w:rPr>
      </w:pPr>
      <w:r w:rsidRPr="00597461">
        <w:rPr>
          <w:rStyle w:val="sourcecode"/>
        </w:rPr>
        <w:t>return OK;</w:t>
      </w:r>
    </w:p>
    <w:p w14:paraId="124D0113" w14:textId="77777777" w:rsidR="00283E02" w:rsidRDefault="00BF3510" w:rsidP="00CC1B5C">
      <w:pPr>
        <w:rPr>
          <w:rStyle w:val="sourcecode"/>
        </w:rPr>
      </w:pPr>
      <w:r w:rsidRPr="00597461">
        <w:rPr>
          <w:rStyle w:val="sourcecode"/>
        </w:rPr>
        <w:t>}</w:t>
      </w:r>
    </w:p>
    <w:p w14:paraId="2F2EE63C" w14:textId="77777777" w:rsidR="00283E02" w:rsidRDefault="00BF3510" w:rsidP="00877D89">
      <w:pPr>
        <w:pStyle w:val="berschrift1"/>
      </w:pPr>
      <w:bookmarkStart w:id="6" w:name="swe_set_ephe_path"/>
      <w:bookmarkStart w:id="7" w:name="_Toc49847819"/>
      <w:bookmarkEnd w:id="6"/>
      <w:r w:rsidRPr="00E04065">
        <w:t>The Ephemeris file related functions</w:t>
      </w:r>
      <w:bookmarkEnd w:id="7"/>
    </w:p>
    <w:p w14:paraId="35434558" w14:textId="77777777" w:rsidR="00BF3510" w:rsidRPr="00E04065" w:rsidRDefault="00BF3510" w:rsidP="00877D89">
      <w:pPr>
        <w:pStyle w:val="berschrift2"/>
      </w:pPr>
      <w:bookmarkStart w:id="8" w:name="_Toc49847820"/>
      <w:r w:rsidRPr="00E04065">
        <w:t>swe_set_</w:t>
      </w:r>
      <w:r w:rsidRPr="00877D89">
        <w:t>ephe</w:t>
      </w:r>
      <w:r w:rsidRPr="00E04065">
        <w:t>_path()</w:t>
      </w:r>
      <w:bookmarkEnd w:id="8"/>
    </w:p>
    <w:p w14:paraId="70C807A0" w14:textId="77777777" w:rsidR="00283E02" w:rsidRDefault="00BF3510" w:rsidP="00CC1B5C">
      <w:r w:rsidRPr="00D3464B">
        <w:t xml:space="preserve">This is the first function that should be called before any other function of the Swiss Ephemeris. Even if you don’t want to set an ephemeris path and use the Moshier ephemeris, it is nevertheless recommended to call </w:t>
      </w:r>
      <w:r w:rsidRPr="00A55FCE">
        <w:rPr>
          <w:rStyle w:val="functions"/>
        </w:rPr>
        <w:t>swe_set_ephe_path</w:t>
      </w:r>
      <w:r w:rsidRPr="00A55FCE">
        <w:rPr>
          <w:rStyle w:val="sourcecode"/>
        </w:rPr>
        <w:t>(NULL)</w:t>
      </w:r>
      <w:r w:rsidRPr="00A55FCE">
        <w:t>,</w:t>
      </w:r>
      <w:r w:rsidRPr="00D3464B">
        <w:t xml:space="preserve"> because this function makes important initializations. If you don’t do that, the Swiss Ephemeris may work, but the results may be not 100% consistent.</w:t>
      </w:r>
    </w:p>
    <w:p w14:paraId="44D969FB" w14:textId="77777777" w:rsidR="00283E02" w:rsidRDefault="00BF3510" w:rsidP="00CC1B5C">
      <w:r w:rsidRPr="00D3464B">
        <w:t xml:space="preserve">If the environment variable </w:t>
      </w:r>
      <w:r w:rsidRPr="005A103E">
        <w:rPr>
          <w:rStyle w:val="sourcecode"/>
        </w:rPr>
        <w:t>SE_EPHE_PATH</w:t>
      </w:r>
      <w:r w:rsidR="00446B06">
        <w:t xml:space="preserve"> </w:t>
      </w:r>
      <w:r w:rsidRPr="00D3464B">
        <w:t xml:space="preserve">exists in the environment where Swiss Ephemeris is used, its content is used to find the ephemeris files. The variable can contain a directory name, or a list of directory names separated by </w:t>
      </w:r>
      <w:r w:rsidRPr="00336BF7">
        <w:rPr>
          <w:rStyle w:val="sourcecode"/>
        </w:rPr>
        <w:t>;</w:t>
      </w:r>
      <w:r w:rsidRPr="00D3464B">
        <w:t xml:space="preserve"> (semicolon) on Windows or </w:t>
      </w:r>
      <w:r w:rsidRPr="00336BF7">
        <w:rPr>
          <w:rStyle w:val="sourcecode"/>
        </w:rPr>
        <w:t>:</w:t>
      </w:r>
      <w:r w:rsidRPr="00D3464B">
        <w:t xml:space="preserve"> (colon) on Unix.</w:t>
      </w:r>
    </w:p>
    <w:p w14:paraId="63C3888A" w14:textId="77777777" w:rsidR="007874A5" w:rsidRDefault="00BF3510" w:rsidP="007874A5">
      <w:pPr>
        <w:rPr>
          <w:rStyle w:val="sourcecode"/>
        </w:rPr>
      </w:pPr>
      <w:r w:rsidRPr="00597461">
        <w:rPr>
          <w:rStyle w:val="sourcecode"/>
        </w:rPr>
        <w:t xml:space="preserve">void </w:t>
      </w:r>
      <w:r w:rsidRPr="00A72C4F">
        <w:rPr>
          <w:rStyle w:val="functions"/>
        </w:rPr>
        <w:t>swe_set_ephe_path</w:t>
      </w:r>
      <w:r w:rsidRPr="00597461">
        <w:rPr>
          <w:rStyle w:val="sourcecode"/>
        </w:rPr>
        <w:t>(</w:t>
      </w:r>
    </w:p>
    <w:p w14:paraId="5F5A057A" w14:textId="77777777" w:rsidR="00BF3510" w:rsidRPr="00597461" w:rsidRDefault="00BF3510" w:rsidP="007874A5">
      <w:pPr>
        <w:ind w:firstLine="567"/>
        <w:rPr>
          <w:rStyle w:val="sourcecode"/>
        </w:rPr>
      </w:pPr>
      <w:r w:rsidRPr="00597461">
        <w:rPr>
          <w:rStyle w:val="sourcecode"/>
        </w:rPr>
        <w:t>char *path);</w:t>
      </w:r>
    </w:p>
    <w:p w14:paraId="1B90F004" w14:textId="77777777" w:rsidR="00BF3510" w:rsidRPr="00D3464B" w:rsidRDefault="00BF3510" w:rsidP="00CC1B5C">
      <w:r w:rsidRPr="00D3464B">
        <w:t>Usually an application will want to set its own ephemeris, e.g. as follows:</w:t>
      </w:r>
    </w:p>
    <w:p w14:paraId="22548300" w14:textId="77777777" w:rsidR="00283E02" w:rsidRDefault="00BF3510" w:rsidP="007874A5">
      <w:pPr>
        <w:ind w:firstLine="567"/>
        <w:rPr>
          <w:rStyle w:val="sourcecode"/>
        </w:rPr>
      </w:pPr>
      <w:r w:rsidRPr="005A103E">
        <w:rPr>
          <w:rStyle w:val="functions"/>
        </w:rPr>
        <w:t>swe_set_ephe_path</w:t>
      </w:r>
      <w:r w:rsidRPr="00597461">
        <w:rPr>
          <w:rStyle w:val="sourcecode"/>
        </w:rPr>
        <w:t>(”C:\\SWEPH\\EPHE”);</w:t>
      </w:r>
    </w:p>
    <w:p w14:paraId="1F325DA9" w14:textId="77777777" w:rsidR="00283E02" w:rsidRDefault="00BF3510" w:rsidP="00CC1B5C">
      <w:r w:rsidRPr="00D3464B">
        <w:t xml:space="preserve">The argument can be a single directory name or a list of directories, which are then searched in sequence. The argument of this call is ignored if the environment variable </w:t>
      </w:r>
      <w:r w:rsidRPr="005A103E">
        <w:rPr>
          <w:rStyle w:val="sourcecode"/>
        </w:rPr>
        <w:t>SE_EPHE_PATH</w:t>
      </w:r>
      <w:r w:rsidRPr="00D3464B">
        <w:t xml:space="preserve"> exists and is not empty.</w:t>
      </w:r>
      <w:r w:rsidRPr="00D3464B">
        <w:br/>
        <w:t xml:space="preserve">If you want to make sure that your program overrides any environment variable setting, you can use </w:t>
      </w:r>
      <w:r w:rsidRPr="00B248F1">
        <w:rPr>
          <w:rStyle w:val="functions"/>
        </w:rPr>
        <w:t>putenv()</w:t>
      </w:r>
      <w:r w:rsidRPr="00D3464B">
        <w:t xml:space="preserve"> to set it to an empty string.</w:t>
      </w:r>
    </w:p>
    <w:p w14:paraId="6A3FDAE2" w14:textId="77777777" w:rsidR="00BF3510" w:rsidRPr="00D3464B" w:rsidRDefault="00BF3510" w:rsidP="00CC1B5C">
      <w:r w:rsidRPr="00D3464B">
        <w:t xml:space="preserve">If the path is longer than </w:t>
      </w:r>
      <w:r w:rsidRPr="008C39AD">
        <w:rPr>
          <w:b/>
          <w:bCs/>
          <w:color w:val="FF0000"/>
        </w:rPr>
        <w:t>256 bytes</w:t>
      </w:r>
      <w:r w:rsidRPr="00D3464B">
        <w:t xml:space="preserve">, </w:t>
      </w:r>
      <w:r w:rsidRPr="00B248F1">
        <w:rPr>
          <w:rStyle w:val="functions"/>
        </w:rPr>
        <w:t>swe_set_ephe_path()</w:t>
      </w:r>
      <w:r w:rsidRPr="00D3464B">
        <w:t xml:space="preserve"> sets the path </w:t>
      </w:r>
      <w:r w:rsidRPr="00FE3C22">
        <w:rPr>
          <w:rStyle w:val="FileName"/>
        </w:rPr>
        <w:t>\SWEPH\EPHE</w:t>
      </w:r>
      <w:r w:rsidRPr="00D3464B">
        <w:t xml:space="preserve"> instead.</w:t>
      </w:r>
    </w:p>
    <w:p w14:paraId="2EBCFCAD" w14:textId="77777777" w:rsidR="00BF3510" w:rsidRPr="00FE3C22" w:rsidRDefault="00BF3510" w:rsidP="00CC1B5C">
      <w:pPr>
        <w:rPr>
          <w:rStyle w:val="FileName"/>
        </w:rPr>
      </w:pPr>
      <w:r w:rsidRPr="00D3464B">
        <w:t xml:space="preserve">If no environment variable exists and </w:t>
      </w:r>
      <w:r w:rsidRPr="00B248F1">
        <w:rPr>
          <w:rStyle w:val="functions"/>
        </w:rPr>
        <w:t>swe_set_ephe_path()</w:t>
      </w:r>
      <w:r w:rsidRPr="00D3464B">
        <w:t xml:space="preserve"> is never called, the built-in ephemeris path is used. On Windows it is </w:t>
      </w:r>
      <w:r w:rsidRPr="00FE3C22">
        <w:rPr>
          <w:rStyle w:val="FileName"/>
        </w:rPr>
        <w:t>”\sweph\ephe”</w:t>
      </w:r>
      <w:r w:rsidRPr="00D3464B">
        <w:t xml:space="preserve"> relative to the current working drive, on Unix it is </w:t>
      </w:r>
      <w:r w:rsidRPr="00FE3C22">
        <w:rPr>
          <w:rStyle w:val="FileName"/>
        </w:rPr>
        <w:t>"/users/ephe".</w:t>
      </w:r>
    </w:p>
    <w:p w14:paraId="233633E5" w14:textId="77777777" w:rsidR="00283E02" w:rsidRDefault="00BF3510" w:rsidP="00CC1B5C">
      <w:r w:rsidRPr="00D3464B">
        <w:t xml:space="preserve">Asteroid ephemerides are looked for in the subdirectories </w:t>
      </w:r>
      <w:r w:rsidRPr="00FE3C22">
        <w:rPr>
          <w:rStyle w:val="FileName"/>
        </w:rPr>
        <w:t xml:space="preserve">ast0, ast1, ast2 .. ast9 </w:t>
      </w:r>
      <w:r w:rsidRPr="00D3464B">
        <w:t xml:space="preserve">of the ephemeris directory and, if not found there, in the ephemeris directory itself. Asteroids with numbers 0 – 999 are expected in directory </w:t>
      </w:r>
      <w:r w:rsidRPr="00FE3C22">
        <w:rPr>
          <w:rStyle w:val="FileName"/>
        </w:rPr>
        <w:t>ast0</w:t>
      </w:r>
      <w:r w:rsidRPr="00D3464B">
        <w:t xml:space="preserve">, those with numbers 1000 – 1999 in directory </w:t>
      </w:r>
      <w:r w:rsidRPr="00FE3C22">
        <w:rPr>
          <w:rStyle w:val="FileName"/>
        </w:rPr>
        <w:t>ast1</w:t>
      </w:r>
      <w:r w:rsidRPr="00D3464B">
        <w:t xml:space="preserve"> etc.</w:t>
      </w:r>
    </w:p>
    <w:p w14:paraId="717190C2" w14:textId="77777777" w:rsidR="00283E02" w:rsidRDefault="00BF3510" w:rsidP="00CC1B5C">
      <w:r w:rsidRPr="00D3464B">
        <w:t xml:space="preserve">The environment variable </w:t>
      </w:r>
      <w:r w:rsidRPr="005A103E">
        <w:rPr>
          <w:rStyle w:val="sourcecode"/>
        </w:rPr>
        <w:t>SE_EPHE_PATH</w:t>
      </w:r>
      <w:r w:rsidRPr="00D3464B">
        <w:t xml:space="preserve"> is most convenient when a user has several applications installed which all use the Swiss Ephemeris but would normally expect the ephemeris files in different application-specific directories. The use can override this by setting the environment variable, which forces all the different applications to use the same ephemeris directory. This allows him to use only one set of installed ephemeris files for all different applications. A developer should accept this override feature and allow the sophisticated users to exploit it.</w:t>
      </w:r>
    </w:p>
    <w:p w14:paraId="2CCB6800" w14:textId="77777777" w:rsidR="00BF3510" w:rsidRPr="00E04065" w:rsidRDefault="00BF3510" w:rsidP="00877D89">
      <w:pPr>
        <w:pStyle w:val="berschrift2"/>
      </w:pPr>
      <w:bookmarkStart w:id="9" w:name="_Toc49847821"/>
      <w:r w:rsidRPr="00E04065">
        <w:t>swe_close()</w:t>
      </w:r>
      <w:bookmarkEnd w:id="9"/>
    </w:p>
    <w:p w14:paraId="126195DB" w14:textId="77777777" w:rsidR="00BF3510" w:rsidRPr="00597461" w:rsidRDefault="00BF3510" w:rsidP="00CC1B5C">
      <w:pPr>
        <w:rPr>
          <w:rStyle w:val="sourcecode"/>
        </w:rPr>
      </w:pPr>
      <w:r w:rsidRPr="00597461">
        <w:rPr>
          <w:rStyle w:val="sourcecode"/>
        </w:rPr>
        <w:t>/* close Swiss Ephemeris */</w:t>
      </w:r>
    </w:p>
    <w:p w14:paraId="44BE9B78" w14:textId="77777777" w:rsidR="007874A5" w:rsidRDefault="00BF3510" w:rsidP="00A068C7">
      <w:pPr>
        <w:rPr>
          <w:rStyle w:val="sourcecode"/>
        </w:rPr>
      </w:pPr>
      <w:r w:rsidRPr="00597461">
        <w:rPr>
          <w:rStyle w:val="sourcecode"/>
        </w:rPr>
        <w:t xml:space="preserve">void </w:t>
      </w:r>
      <w:r w:rsidRPr="00A72C4F">
        <w:rPr>
          <w:rStyle w:val="functions"/>
        </w:rPr>
        <w:t>swe_close</w:t>
      </w:r>
      <w:r w:rsidRPr="00597461">
        <w:rPr>
          <w:rStyle w:val="sourcecode"/>
        </w:rPr>
        <w:t>(</w:t>
      </w:r>
    </w:p>
    <w:p w14:paraId="5F5F2B2D" w14:textId="77777777" w:rsidR="00283E02" w:rsidRDefault="00BF3510" w:rsidP="007874A5">
      <w:pPr>
        <w:ind w:firstLine="567"/>
        <w:rPr>
          <w:rStyle w:val="sourcecode"/>
        </w:rPr>
      </w:pPr>
      <w:r w:rsidRPr="00597461">
        <w:rPr>
          <w:rStyle w:val="sourcecode"/>
        </w:rPr>
        <w:t>void);</w:t>
      </w:r>
    </w:p>
    <w:p w14:paraId="61083C5B" w14:textId="77777777" w:rsidR="00283E02" w:rsidRDefault="00BF3510" w:rsidP="00CC1B5C">
      <w:r w:rsidRPr="00D3464B">
        <w:t xml:space="preserve">At the end of your computations you can release </w:t>
      </w:r>
      <w:r w:rsidR="003E7D44" w:rsidRPr="00D3464B">
        <w:t>all</w:t>
      </w:r>
      <w:r w:rsidRPr="00D3464B">
        <w:t xml:space="preserve"> resources (open files and allocated memory) used by the Swiss Ephemeris DLL.</w:t>
      </w:r>
    </w:p>
    <w:p w14:paraId="14005530" w14:textId="77777777" w:rsidR="00283E02" w:rsidRDefault="00CA4DB6" w:rsidP="00CC1B5C">
      <w:r w:rsidRPr="00D3464B">
        <w:t xml:space="preserve">After </w:t>
      </w:r>
      <w:r w:rsidRPr="005A103E">
        <w:rPr>
          <w:rStyle w:val="functions"/>
        </w:rPr>
        <w:t>swe_close()</w:t>
      </w:r>
      <w:r w:rsidRPr="00D3464B">
        <w:t xml:space="preserve">, </w:t>
      </w:r>
      <w:r w:rsidRPr="008C39AD">
        <w:rPr>
          <w:b/>
          <w:bCs/>
          <w:color w:val="FF0000"/>
        </w:rPr>
        <w:t>no</w:t>
      </w:r>
      <w:r w:rsidRPr="00D3464B">
        <w:t xml:space="preserve"> Swiss Ephemeris functions should be used unless you call </w:t>
      </w:r>
      <w:r w:rsidRPr="005A103E">
        <w:rPr>
          <w:rStyle w:val="functions"/>
        </w:rPr>
        <w:t>swe_set_ephe_path()</w:t>
      </w:r>
      <w:r w:rsidRPr="00D3464B">
        <w:t xml:space="preserve"> again and, if required, </w:t>
      </w:r>
      <w:r w:rsidRPr="005A103E">
        <w:rPr>
          <w:rStyle w:val="functions"/>
        </w:rPr>
        <w:t>swe_set_jpl_file()</w:t>
      </w:r>
      <w:r w:rsidRPr="00D3464B">
        <w:t>.</w:t>
      </w:r>
    </w:p>
    <w:p w14:paraId="6BD0DC04" w14:textId="77777777" w:rsidR="00283E02" w:rsidRDefault="00BF3510" w:rsidP="00877D89">
      <w:pPr>
        <w:pStyle w:val="berschrift2"/>
      </w:pPr>
      <w:bookmarkStart w:id="10" w:name="_Toc49847822"/>
      <w:r w:rsidRPr="00E04065">
        <w:t>swe_set_jpl_file()</w:t>
      </w:r>
      <w:bookmarkEnd w:id="10"/>
    </w:p>
    <w:p w14:paraId="46956D87" w14:textId="77777777" w:rsidR="00BF3510" w:rsidRPr="00597461" w:rsidRDefault="00BF3510" w:rsidP="00CC1B5C">
      <w:pPr>
        <w:rPr>
          <w:rStyle w:val="sourcecode"/>
        </w:rPr>
      </w:pPr>
      <w:r w:rsidRPr="00597461">
        <w:rPr>
          <w:rStyle w:val="sourcecode"/>
        </w:rPr>
        <w:t>/* set name of JPL ephemeris file */</w:t>
      </w:r>
    </w:p>
    <w:p w14:paraId="6D97B96B" w14:textId="77777777" w:rsidR="007874A5" w:rsidRDefault="00BF3510" w:rsidP="00CC1B5C">
      <w:pPr>
        <w:rPr>
          <w:rStyle w:val="sourcecode"/>
        </w:rPr>
      </w:pPr>
      <w:r w:rsidRPr="00597461">
        <w:rPr>
          <w:rStyle w:val="sourcecode"/>
        </w:rPr>
        <w:t xml:space="preserve">void </w:t>
      </w:r>
      <w:r w:rsidRPr="00A72C4F">
        <w:rPr>
          <w:rStyle w:val="functions"/>
        </w:rPr>
        <w:t>swe_set_jpl_file</w:t>
      </w:r>
      <w:r w:rsidRPr="00597461">
        <w:rPr>
          <w:rStyle w:val="sourcecode"/>
        </w:rPr>
        <w:t>(</w:t>
      </w:r>
    </w:p>
    <w:p w14:paraId="70B134DB" w14:textId="77777777" w:rsidR="00283E02" w:rsidRDefault="00BF3510" w:rsidP="007874A5">
      <w:pPr>
        <w:ind w:firstLine="567"/>
        <w:rPr>
          <w:rStyle w:val="sourcecode"/>
        </w:rPr>
      </w:pPr>
      <w:r w:rsidRPr="00597461">
        <w:rPr>
          <w:rStyle w:val="sourcecode"/>
        </w:rPr>
        <w:t>char *fname);</w:t>
      </w:r>
    </w:p>
    <w:p w14:paraId="5945A07B" w14:textId="77777777" w:rsidR="00BF3510" w:rsidRPr="00D3464B" w:rsidRDefault="00BF3510" w:rsidP="00CC1B5C">
      <w:r w:rsidRPr="00D3464B">
        <w:t xml:space="preserve">If you work with the JPL ephemeris, SwissEph uses the default file name which is defined in </w:t>
      </w:r>
      <w:r w:rsidRPr="00FE3C22">
        <w:rPr>
          <w:rStyle w:val="FileName"/>
        </w:rPr>
        <w:t>swephexp.h</w:t>
      </w:r>
      <w:r w:rsidRPr="00D3464B">
        <w:t xml:space="preserve"> as </w:t>
      </w:r>
      <w:r w:rsidRPr="00EC44E6">
        <w:rPr>
          <w:rStyle w:val="sourcecode"/>
        </w:rPr>
        <w:t>SE_FNAME_DFT</w:t>
      </w:r>
      <w:r w:rsidRPr="00D3464B">
        <w:t xml:space="preserve">. Currently, it has the value </w:t>
      </w:r>
      <w:r w:rsidRPr="00FE3C22">
        <w:rPr>
          <w:rStyle w:val="FileName"/>
        </w:rPr>
        <w:t>”de406.eph” or ”de431.eph”</w:t>
      </w:r>
      <w:r w:rsidRPr="00D3464B">
        <w:t>.</w:t>
      </w:r>
    </w:p>
    <w:p w14:paraId="5F2A7050" w14:textId="77777777" w:rsidR="00283E02" w:rsidRDefault="00BF3510" w:rsidP="00CC1B5C">
      <w:r w:rsidRPr="00D3464B">
        <w:t xml:space="preserve">If a different JPL ephemeris file is required, call the function </w:t>
      </w:r>
      <w:r w:rsidRPr="00B248F1">
        <w:rPr>
          <w:rStyle w:val="functions"/>
        </w:rPr>
        <w:t>swe_set_jpl_file()</w:t>
      </w:r>
      <w:r w:rsidRPr="00D3464B">
        <w:rPr>
          <w:i/>
          <w:iCs/>
        </w:rPr>
        <w:t xml:space="preserve"> </w:t>
      </w:r>
      <w:r w:rsidRPr="00D3464B">
        <w:t>to make the file name known to the software, e.g.</w:t>
      </w:r>
    </w:p>
    <w:p w14:paraId="7A23A0E6" w14:textId="77777777" w:rsidR="00283E02" w:rsidRDefault="00BF3510" w:rsidP="00CC1B5C">
      <w:pPr>
        <w:rPr>
          <w:rStyle w:val="sourcecode"/>
        </w:rPr>
      </w:pPr>
      <w:r w:rsidRPr="00EC44E6">
        <w:rPr>
          <w:rStyle w:val="functions"/>
        </w:rPr>
        <w:t>swe_set_jpl_file</w:t>
      </w:r>
      <w:r w:rsidRPr="00597461">
        <w:rPr>
          <w:rStyle w:val="sourcecode"/>
        </w:rPr>
        <w:t>(”de405.eph”);</w:t>
      </w:r>
    </w:p>
    <w:p w14:paraId="43E090B7" w14:textId="77777777" w:rsidR="00BF3510" w:rsidRPr="00D3464B" w:rsidRDefault="00BF3510" w:rsidP="00CC1B5C">
      <w:r w:rsidRPr="00D3464B">
        <w:t>This file must reside in the ephemeris path you are using for all your ephemeris files.</w:t>
      </w:r>
    </w:p>
    <w:p w14:paraId="191C8B62" w14:textId="77777777" w:rsidR="00283E02" w:rsidRDefault="00BF3510" w:rsidP="00CC1B5C">
      <w:r w:rsidRPr="00D3464B">
        <w:t xml:space="preserve">If the file name is longer than 256 byte, </w:t>
      </w:r>
      <w:r w:rsidRPr="00B248F1">
        <w:rPr>
          <w:rStyle w:val="functions"/>
        </w:rPr>
        <w:t>swe_set_jpl_file()</w:t>
      </w:r>
      <w:r w:rsidRPr="00D3464B">
        <w:t xml:space="preserve"> cuts the file name to a length of 256 bytes. The error will become visible after the first call of </w:t>
      </w:r>
      <w:r w:rsidRPr="00B248F1">
        <w:rPr>
          <w:rStyle w:val="functions"/>
        </w:rPr>
        <w:t>swe_calc()</w:t>
      </w:r>
      <w:r w:rsidRPr="00D3464B">
        <w:t>, when it will return zero positions and an error message.</w:t>
      </w:r>
    </w:p>
    <w:p w14:paraId="771BEC57" w14:textId="77777777" w:rsidR="00283E02" w:rsidRDefault="00BF3510" w:rsidP="00877D89">
      <w:pPr>
        <w:pStyle w:val="berschrift2"/>
      </w:pPr>
      <w:bookmarkStart w:id="11" w:name="_Toc49847823"/>
      <w:r w:rsidRPr="00E04065">
        <w:t>swe_version()</w:t>
      </w:r>
      <w:bookmarkEnd w:id="11"/>
    </w:p>
    <w:p w14:paraId="0546B939" w14:textId="77777777" w:rsidR="00BF3510" w:rsidRPr="00597461" w:rsidRDefault="00BF3510" w:rsidP="00CC1B5C">
      <w:pPr>
        <w:rPr>
          <w:rStyle w:val="sourcecode"/>
        </w:rPr>
      </w:pPr>
      <w:r w:rsidRPr="00597461">
        <w:rPr>
          <w:rStyle w:val="sourcecode"/>
        </w:rPr>
        <w:t>/* find out version number of your Swiss Ephemeris version */</w:t>
      </w:r>
    </w:p>
    <w:p w14:paraId="053C7DAD" w14:textId="77777777" w:rsidR="007874A5" w:rsidRDefault="00BF3510" w:rsidP="00CC1B5C">
      <w:pPr>
        <w:rPr>
          <w:rStyle w:val="sourcecode"/>
        </w:rPr>
      </w:pPr>
      <w:r w:rsidRPr="00597461">
        <w:rPr>
          <w:rStyle w:val="sourcecode"/>
        </w:rPr>
        <w:t>char *</w:t>
      </w:r>
      <w:r w:rsidRPr="00A72C4F">
        <w:rPr>
          <w:rStyle w:val="functions"/>
        </w:rPr>
        <w:t>swe_version</w:t>
      </w:r>
      <w:r w:rsidRPr="00597461">
        <w:rPr>
          <w:rStyle w:val="sourcecode"/>
        </w:rPr>
        <w:t>(</w:t>
      </w:r>
    </w:p>
    <w:p w14:paraId="7CAE11A3" w14:textId="77777777" w:rsidR="00283E02" w:rsidRDefault="00BF3510" w:rsidP="007874A5">
      <w:pPr>
        <w:ind w:firstLine="567"/>
        <w:rPr>
          <w:rStyle w:val="sourcecode"/>
        </w:rPr>
      </w:pPr>
      <w:r w:rsidRPr="00597461">
        <w:rPr>
          <w:rStyle w:val="sourcecode"/>
        </w:rPr>
        <w:t>char *svers);</w:t>
      </w:r>
    </w:p>
    <w:p w14:paraId="3CE79878" w14:textId="77777777" w:rsidR="00283E02" w:rsidRDefault="00BF3510" w:rsidP="00CC1B5C">
      <w:pPr>
        <w:rPr>
          <w:rStyle w:val="sourcecode"/>
        </w:rPr>
      </w:pPr>
      <w:r w:rsidRPr="00597461">
        <w:rPr>
          <w:rStyle w:val="sourcecode"/>
        </w:rPr>
        <w:t>/* svers is a string variable with sufficient space to contain the version number (255 char) */</w:t>
      </w:r>
    </w:p>
    <w:p w14:paraId="1BD10FFC" w14:textId="77777777" w:rsidR="00283E02" w:rsidRDefault="00BF3510" w:rsidP="00CC1B5C">
      <w:r w:rsidRPr="00D3464B">
        <w:t>The function returns a pointer to the string svers, i.e. to the version number of the Swiss Ephemeris that your software is using.</w:t>
      </w:r>
      <w:bookmarkStart w:id="12" w:name="_Hlk477399311"/>
    </w:p>
    <w:p w14:paraId="3E5EE899" w14:textId="77777777" w:rsidR="00283E02" w:rsidRDefault="00BF3510" w:rsidP="00877D89">
      <w:pPr>
        <w:pStyle w:val="berschrift2"/>
      </w:pPr>
      <w:bookmarkStart w:id="13" w:name="_Toc49847824"/>
      <w:r w:rsidRPr="00E04065">
        <w:t>swe_get_library_path()</w:t>
      </w:r>
      <w:bookmarkEnd w:id="13"/>
    </w:p>
    <w:p w14:paraId="5A0E1C4F" w14:textId="77777777" w:rsidR="00BF3510" w:rsidRPr="00597461" w:rsidRDefault="00BF3510" w:rsidP="00CC1B5C">
      <w:pPr>
        <w:rPr>
          <w:rStyle w:val="sourcecode"/>
        </w:rPr>
      </w:pPr>
      <w:r w:rsidRPr="00597461">
        <w:rPr>
          <w:rStyle w:val="sourcecode"/>
        </w:rPr>
        <w:t>/* find out the library path of the DLL or executable */</w:t>
      </w:r>
    </w:p>
    <w:p w14:paraId="6A60DDA9" w14:textId="77777777" w:rsidR="007874A5" w:rsidRDefault="00BF3510" w:rsidP="00CC1B5C">
      <w:pPr>
        <w:rPr>
          <w:rStyle w:val="sourcecode"/>
        </w:rPr>
      </w:pPr>
      <w:r w:rsidRPr="00597461">
        <w:rPr>
          <w:rStyle w:val="sourcecode"/>
        </w:rPr>
        <w:t>char *</w:t>
      </w:r>
      <w:r w:rsidRPr="00EC44E6">
        <w:rPr>
          <w:rStyle w:val="functions"/>
        </w:rPr>
        <w:t>swe_get_library_path</w:t>
      </w:r>
      <w:r w:rsidRPr="00597461">
        <w:rPr>
          <w:rStyle w:val="sourcecode"/>
        </w:rPr>
        <w:t>(</w:t>
      </w:r>
    </w:p>
    <w:p w14:paraId="212489DE" w14:textId="77777777" w:rsidR="00283E02" w:rsidRDefault="00BF3510" w:rsidP="007874A5">
      <w:pPr>
        <w:ind w:firstLine="567"/>
        <w:rPr>
          <w:rStyle w:val="sourcecode"/>
        </w:rPr>
      </w:pPr>
      <w:r w:rsidRPr="00597461">
        <w:rPr>
          <w:rStyle w:val="sourcecode"/>
        </w:rPr>
        <w:t>char *spath);</w:t>
      </w:r>
    </w:p>
    <w:p w14:paraId="11C9CB97" w14:textId="77777777" w:rsidR="00283E02" w:rsidRDefault="00BF3510" w:rsidP="00CC1B5C">
      <w:pPr>
        <w:rPr>
          <w:rStyle w:val="sourcecode"/>
        </w:rPr>
      </w:pPr>
      <w:r w:rsidRPr="00597461">
        <w:rPr>
          <w:rStyle w:val="sourcecode"/>
        </w:rPr>
        <w:t>/* spath is a string variable with sufficient space to contain the library path (255 char) */</w:t>
      </w:r>
    </w:p>
    <w:p w14:paraId="05940D57" w14:textId="77777777" w:rsidR="00283E02" w:rsidRDefault="00BF3510" w:rsidP="00CC1B5C">
      <w:r w:rsidRPr="00D3464B">
        <w:t>The function returns a pointer to the string spath, which contains the path in which the executable resides. If it is running with a DLL, then spath contains the path of the DLL.</w:t>
      </w:r>
    </w:p>
    <w:p w14:paraId="1BD07FE6" w14:textId="77777777" w:rsidR="00BF3510" w:rsidRPr="00E04065" w:rsidRDefault="00BF3510" w:rsidP="00877D89">
      <w:pPr>
        <w:pStyle w:val="berschrift1"/>
      </w:pPr>
      <w:bookmarkStart w:id="14" w:name="_Toc49847825"/>
      <w:r w:rsidRPr="00E04065">
        <w:t xml:space="preserve">The </w:t>
      </w:r>
      <w:r w:rsidRPr="00187618">
        <w:t>functions</w:t>
      </w:r>
      <w:r w:rsidRPr="00E04065">
        <w:t xml:space="preserve"> swe_calc_ut() and swe_calc()</w:t>
      </w:r>
      <w:bookmarkEnd w:id="14"/>
    </w:p>
    <w:bookmarkEnd w:id="12"/>
    <w:p w14:paraId="28C7645C" w14:textId="77777777" w:rsidR="00BF3510" w:rsidRPr="00D3464B" w:rsidRDefault="00BF3510" w:rsidP="00CC1B5C">
      <w:r w:rsidRPr="00D3464B">
        <w:t xml:space="preserve">Before calling one of these functions or any other Swiss Ephemeris function, </w:t>
      </w:r>
      <w:r w:rsidRPr="008C39AD">
        <w:rPr>
          <w:b/>
          <w:bCs/>
          <w:color w:val="FF0000"/>
        </w:rPr>
        <w:t>it is strongly recommended</w:t>
      </w:r>
      <w:r w:rsidRPr="00D3464B">
        <w:t xml:space="preserve"> to call the function </w:t>
      </w:r>
      <w:r w:rsidRPr="00EC44E6">
        <w:rPr>
          <w:rStyle w:val="functions"/>
        </w:rPr>
        <w:t>swe_set_ephe_path()</w:t>
      </w:r>
      <w:r w:rsidRPr="00D3464B">
        <w:t xml:space="preserve">. Even if you don’t want to set an ephemeris path and use the Moshier ephemeris, it is nevertheless recommended to call </w:t>
      </w:r>
      <w:r w:rsidRPr="00EC44E6">
        <w:rPr>
          <w:rStyle w:val="functions"/>
        </w:rPr>
        <w:t>swe_set_ephe_path</w:t>
      </w:r>
      <w:r w:rsidRPr="00EC44E6">
        <w:rPr>
          <w:rStyle w:val="sourcecode"/>
        </w:rPr>
        <w:t>(NULL)</w:t>
      </w:r>
      <w:r w:rsidRPr="00D3464B">
        <w:t xml:space="preserve">, because </w:t>
      </w:r>
      <w:r w:rsidRPr="00EC44E6">
        <w:rPr>
          <w:b/>
          <w:bCs/>
        </w:rPr>
        <w:t>this</w:t>
      </w:r>
      <w:r w:rsidRPr="00D3464B">
        <w:t xml:space="preserve"> </w:t>
      </w:r>
      <w:r w:rsidRPr="00EC44E6">
        <w:rPr>
          <w:b/>
          <w:bCs/>
        </w:rPr>
        <w:t>function makes important initializations</w:t>
      </w:r>
      <w:r w:rsidRPr="00D3464B">
        <w:t xml:space="preserve">. If you don’t do that, the Swiss Ephemeris may work but the results </w:t>
      </w:r>
      <w:r w:rsidRPr="00464113">
        <w:rPr>
          <w:color w:val="FF0000"/>
        </w:rPr>
        <w:t>may be not 100% consistent</w:t>
      </w:r>
      <w:r w:rsidRPr="00D3464B">
        <w:t>.</w:t>
      </w:r>
    </w:p>
    <w:p w14:paraId="0461F40B" w14:textId="77777777" w:rsidR="00BF3510" w:rsidRPr="00E04065" w:rsidRDefault="00BF3510" w:rsidP="00877D89">
      <w:pPr>
        <w:pStyle w:val="berschrift2"/>
      </w:pPr>
      <w:bookmarkStart w:id="15" w:name="_Toc49847826"/>
      <w:r w:rsidRPr="00E04065">
        <w:t xml:space="preserve">The </w:t>
      </w:r>
      <w:r w:rsidRPr="00187618">
        <w:t>call</w:t>
      </w:r>
      <w:r w:rsidRPr="00E04065">
        <w:t xml:space="preserve"> parameters</w:t>
      </w:r>
      <w:bookmarkEnd w:id="15"/>
    </w:p>
    <w:p w14:paraId="3CDBFC93" w14:textId="77777777" w:rsidR="00BF3510" w:rsidRPr="006F3A21" w:rsidRDefault="00BF3510" w:rsidP="006F3A21">
      <w:r w:rsidRPr="00B248F1">
        <w:rPr>
          <w:rStyle w:val="functions"/>
        </w:rPr>
        <w:t>swe_calc_ut()</w:t>
      </w:r>
      <w:r w:rsidRPr="00D3464B">
        <w:t xml:space="preserve"> was introduced with Swisseph </w:t>
      </w:r>
      <w:r w:rsidRPr="00D3464B">
        <w:rPr>
          <w:b/>
          <w:bCs/>
        </w:rPr>
        <w:t>version 1.60</w:t>
      </w:r>
      <w:r w:rsidRPr="00D3464B">
        <w:t xml:space="preserve"> and makes planetary calculations a bit simpler. For the steps required, see the chapter</w:t>
      </w:r>
      <w:r w:rsidR="00446B06">
        <w:t xml:space="preserve"> </w:t>
      </w:r>
      <w:hyperlink w:anchor="_Toc476664303" w:history="1">
        <w:r w:rsidRPr="007C1E9D">
          <w:rPr>
            <w:rStyle w:val="Hyperlink"/>
          </w:rPr>
          <w:t>The programming steps to get a planet’s position</w:t>
        </w:r>
      </w:hyperlink>
      <w:r w:rsidRPr="00FE3C22">
        <w:rPr>
          <w:rStyle w:val="FileName"/>
        </w:rPr>
        <w:t>.</w:t>
      </w:r>
    </w:p>
    <w:p w14:paraId="5E755E2E" w14:textId="77777777" w:rsidR="00BF3510" w:rsidRPr="00B56C01" w:rsidRDefault="00BF3510" w:rsidP="00CC1B5C">
      <w:pPr>
        <w:rPr>
          <w:szCs w:val="20"/>
        </w:rPr>
      </w:pPr>
      <w:r w:rsidRPr="00B248F1">
        <w:rPr>
          <w:rStyle w:val="functions"/>
        </w:rPr>
        <w:t>swe_calc_ut()</w:t>
      </w:r>
      <w:r w:rsidRPr="00D3464B">
        <w:t xml:space="preserve"> and </w:t>
      </w:r>
      <w:r w:rsidRPr="00B248F1">
        <w:rPr>
          <w:rStyle w:val="functions"/>
        </w:rPr>
        <w:t>swe_calc()</w:t>
      </w:r>
      <w:r w:rsidRPr="00D3464B">
        <w:t xml:space="preserve"> work exactly the same way except that </w:t>
      </w:r>
      <w:r w:rsidRPr="00B248F1">
        <w:rPr>
          <w:rStyle w:val="functions"/>
        </w:rPr>
        <w:t>swe_calc()</w:t>
      </w:r>
      <w:r w:rsidRPr="00D3464B">
        <w:t xml:space="preserve"> requires </w:t>
      </w:r>
      <w:hyperlink w:anchor="_Hlk477830987" w:history="1">
        <w:r w:rsidRPr="007C1E9D">
          <w:rPr>
            <w:rStyle w:val="Hyperlink"/>
          </w:rPr>
          <w:t>Ephemeris</w:t>
        </w:r>
        <w:r w:rsidRPr="00D3464B">
          <w:rPr>
            <w:rStyle w:val="Hyperlink"/>
            <w:sz w:val="22"/>
            <w:szCs w:val="22"/>
          </w:rPr>
          <w:t xml:space="preserve"> Time</w:t>
        </w:r>
      </w:hyperlink>
      <w:r w:rsidRPr="00FE3C22">
        <w:rPr>
          <w:rStyle w:val="FileName"/>
        </w:rPr>
        <w:t xml:space="preserve"> </w:t>
      </w:r>
      <w:r w:rsidR="007F40B2">
        <w:t>(</w:t>
      </w:r>
      <w:r w:rsidRPr="00D3464B">
        <w:t xml:space="preserve">more accurate: </w:t>
      </w:r>
      <w:bookmarkStart w:id="16" w:name="_Hlk477831317"/>
      <w:r w:rsidRPr="00FE3C22">
        <w:rPr>
          <w:rStyle w:val="FileName"/>
        </w:rPr>
        <w:t>Dynamical Time</w:t>
      </w:r>
      <w:bookmarkEnd w:id="16"/>
      <w:r w:rsidR="007F40B2">
        <w:t>)</w:t>
      </w:r>
      <w:r w:rsidRPr="00D3464B">
        <w:t xml:space="preserve"> as a parameter whereas </w:t>
      </w:r>
      <w:r w:rsidRPr="00B248F1">
        <w:rPr>
          <w:rStyle w:val="functions"/>
        </w:rPr>
        <w:t>swe_calc_ut()</w:t>
      </w:r>
      <w:r w:rsidRPr="00D3464B">
        <w:t xml:space="preserve"> expects </w:t>
      </w:r>
      <w:r w:rsidRPr="00FE3C22">
        <w:rPr>
          <w:rStyle w:val="FileName"/>
        </w:rPr>
        <w:t>Universal Time</w:t>
      </w:r>
      <w:r w:rsidRPr="00D3464B">
        <w:t xml:space="preserve">. For common astrological calculations, you will only need </w:t>
      </w:r>
      <w:r w:rsidRPr="00B248F1">
        <w:rPr>
          <w:rStyle w:val="functions"/>
        </w:rPr>
        <w:t>swe_calc_ut()</w:t>
      </w:r>
      <w:r w:rsidRPr="00D3464B">
        <w:t xml:space="preserve"> and will not have to think </w:t>
      </w:r>
      <w:r w:rsidR="00C655E6" w:rsidRPr="00D3464B">
        <w:t>any more</w:t>
      </w:r>
      <w:r w:rsidRPr="00D3464B">
        <w:t xml:space="preserve"> </w:t>
      </w:r>
      <w:r w:rsidRPr="00B56C01">
        <w:rPr>
          <w:szCs w:val="20"/>
        </w:rPr>
        <w:t>about the conversion between Universal Time and Ephemeris Time.</w:t>
      </w:r>
    </w:p>
    <w:p w14:paraId="57AAEF30" w14:textId="77777777" w:rsidR="00283E02" w:rsidRDefault="00BF3510" w:rsidP="00CC1B5C">
      <w:r w:rsidRPr="00B248F1">
        <w:rPr>
          <w:rStyle w:val="functions"/>
        </w:rPr>
        <w:t>swe_calc_ut()</w:t>
      </w:r>
      <w:r w:rsidRPr="00D3464B">
        <w:t xml:space="preserve"> and </w:t>
      </w:r>
      <w:r w:rsidRPr="00B248F1">
        <w:rPr>
          <w:rStyle w:val="functions"/>
        </w:rPr>
        <w:t>swe_calc()</w:t>
      </w:r>
      <w:r w:rsidRPr="00D3464B">
        <w:t xml:space="preserve"> </w:t>
      </w:r>
      <w:r w:rsidRPr="00B56C01">
        <w:rPr>
          <w:sz w:val="22"/>
        </w:rPr>
        <w:t>compute</w:t>
      </w:r>
      <w:r w:rsidRPr="00D3464B">
        <w:t xml:space="preserve"> positions of planets, asteroids, lunar nodes and apogees. They are defined as follows:</w:t>
      </w:r>
    </w:p>
    <w:p w14:paraId="53A6F488" w14:textId="77777777" w:rsidR="007874A5" w:rsidRDefault="00BF3510" w:rsidP="00CC1B5C">
      <w:pPr>
        <w:rPr>
          <w:rStyle w:val="sourcecode"/>
        </w:rPr>
      </w:pPr>
      <w:bookmarkStart w:id="17" w:name="_Hlk477319384"/>
      <w:r w:rsidRPr="00597461">
        <w:rPr>
          <w:rStyle w:val="sourcecode"/>
        </w:rPr>
        <w:t xml:space="preserve">int </w:t>
      </w:r>
      <w:bookmarkStart w:id="18" w:name="_Hlk477830210"/>
      <w:bookmarkStart w:id="19" w:name="_Hlk477412409"/>
      <w:r w:rsidRPr="00A72C4F">
        <w:rPr>
          <w:rStyle w:val="functions"/>
        </w:rPr>
        <w:t>swe_calc_ut</w:t>
      </w:r>
      <w:bookmarkEnd w:id="18"/>
      <w:bookmarkEnd w:id="19"/>
      <w:r w:rsidR="007F40B2">
        <w:rPr>
          <w:rStyle w:val="sourcecode"/>
        </w:rPr>
        <w:t>(</w:t>
      </w:r>
    </w:p>
    <w:p w14:paraId="46FFD50E" w14:textId="77777777" w:rsidR="007874A5" w:rsidRDefault="00BF3510" w:rsidP="007874A5">
      <w:pPr>
        <w:ind w:firstLine="567"/>
        <w:rPr>
          <w:rStyle w:val="sourcecode"/>
        </w:rPr>
      </w:pPr>
      <w:r w:rsidRPr="007874A5">
        <w:rPr>
          <w:rStyle w:val="sourcecode"/>
        </w:rPr>
        <w:t>double tjd_ut,</w:t>
      </w:r>
    </w:p>
    <w:p w14:paraId="5F9D5725" w14:textId="77777777" w:rsidR="007874A5" w:rsidRDefault="00BF3510" w:rsidP="007874A5">
      <w:pPr>
        <w:ind w:firstLine="567"/>
        <w:rPr>
          <w:rStyle w:val="sourcecode"/>
        </w:rPr>
      </w:pPr>
      <w:r w:rsidRPr="007874A5">
        <w:rPr>
          <w:rStyle w:val="sourcecode"/>
        </w:rPr>
        <w:t>int ipl,</w:t>
      </w:r>
    </w:p>
    <w:p w14:paraId="32251736" w14:textId="77777777" w:rsidR="007874A5" w:rsidRDefault="00BF3510" w:rsidP="007874A5">
      <w:pPr>
        <w:ind w:firstLine="567"/>
        <w:rPr>
          <w:rStyle w:val="sourcecode"/>
        </w:rPr>
      </w:pPr>
      <w:r w:rsidRPr="007874A5">
        <w:rPr>
          <w:rStyle w:val="sourcecode"/>
        </w:rPr>
        <w:t>int iflag,</w:t>
      </w:r>
    </w:p>
    <w:p w14:paraId="53F83441" w14:textId="77777777" w:rsidR="007874A5" w:rsidRDefault="00BF3510" w:rsidP="007874A5">
      <w:pPr>
        <w:ind w:firstLine="567"/>
        <w:rPr>
          <w:rStyle w:val="sourcecode"/>
        </w:rPr>
      </w:pPr>
      <w:r w:rsidRPr="007874A5">
        <w:rPr>
          <w:rStyle w:val="sourcecode"/>
        </w:rPr>
        <w:t>double* xx,</w:t>
      </w:r>
    </w:p>
    <w:p w14:paraId="73F97FF2" w14:textId="77777777" w:rsidR="00BF3510" w:rsidRPr="00597461" w:rsidRDefault="00BF3510" w:rsidP="007874A5">
      <w:pPr>
        <w:ind w:firstLine="567"/>
        <w:rPr>
          <w:rStyle w:val="sourcecode"/>
        </w:rPr>
      </w:pPr>
      <w:r w:rsidRPr="007874A5">
        <w:rPr>
          <w:rStyle w:val="sourcecode"/>
        </w:rPr>
        <w:t>char* serr)</w:t>
      </w:r>
      <w:bookmarkEnd w:id="17"/>
      <w:r w:rsidR="007874A5">
        <w:rPr>
          <w:rStyle w:val="sourcecode"/>
        </w:rPr>
        <w:t>;</w:t>
      </w:r>
    </w:p>
    <w:p w14:paraId="45AE5B0E" w14:textId="77777777" w:rsidR="00BF3510" w:rsidRPr="00D3464B" w:rsidRDefault="00BF3510" w:rsidP="00CC1B5C">
      <w:r w:rsidRPr="00D3464B">
        <w:t>where</w:t>
      </w:r>
      <w:bookmarkStart w:id="20" w:name="F_Ref401629455"/>
      <w:bookmarkEnd w:id="20"/>
    </w:p>
    <w:p w14:paraId="4CE7F08B" w14:textId="77777777" w:rsidR="00BF3510" w:rsidRPr="006F3A21" w:rsidRDefault="00BF3510" w:rsidP="006F3A21">
      <w:pPr>
        <w:tabs>
          <w:tab w:val="left" w:pos="993"/>
        </w:tabs>
        <w:rPr>
          <w:rStyle w:val="sourcecode"/>
        </w:rPr>
      </w:pPr>
      <w:r w:rsidRPr="006F3A21">
        <w:rPr>
          <w:rStyle w:val="sourcecode"/>
        </w:rPr>
        <w:t>tjd_ut</w:t>
      </w:r>
      <w:r w:rsidR="006F3A21" w:rsidRPr="006F3A21">
        <w:rPr>
          <w:rStyle w:val="sourcecode"/>
        </w:rPr>
        <w:tab/>
      </w:r>
      <w:r w:rsidRPr="006F3A21">
        <w:rPr>
          <w:rStyle w:val="sourcecode"/>
        </w:rPr>
        <w:t>=</w:t>
      </w:r>
      <w:r w:rsidR="006F3A21" w:rsidRPr="006F3A21">
        <w:rPr>
          <w:rStyle w:val="sourcecode"/>
        </w:rPr>
        <w:t xml:space="preserve"> </w:t>
      </w:r>
      <w:hyperlink w:anchor="_Hlk477330118" w:history="1">
        <w:r w:rsidRPr="00577837">
          <w:t>Julian day</w:t>
        </w:r>
      </w:hyperlink>
      <w:r w:rsidRPr="00577837">
        <w:t>, Universal Time</w:t>
      </w:r>
    </w:p>
    <w:p w14:paraId="7903D0C5" w14:textId="77777777" w:rsidR="00BF3510" w:rsidRPr="006F3A21" w:rsidRDefault="00BF3510" w:rsidP="006F3A21">
      <w:pPr>
        <w:tabs>
          <w:tab w:val="left" w:pos="993"/>
        </w:tabs>
        <w:rPr>
          <w:rStyle w:val="sourcecode"/>
        </w:rPr>
      </w:pPr>
      <w:r w:rsidRPr="006F3A21">
        <w:rPr>
          <w:rStyle w:val="sourcecode"/>
        </w:rPr>
        <w:t>ipl</w:t>
      </w:r>
      <w:r w:rsidRPr="006F3A21">
        <w:rPr>
          <w:rStyle w:val="sourcecode"/>
        </w:rPr>
        <w:tab/>
        <w:t>=</w:t>
      </w:r>
      <w:r w:rsidR="006F3A21" w:rsidRPr="006F3A21">
        <w:rPr>
          <w:rStyle w:val="sourcecode"/>
        </w:rPr>
        <w:t xml:space="preserve"> </w:t>
      </w:r>
      <w:r w:rsidRPr="00577837">
        <w:t>body number</w:t>
      </w:r>
    </w:p>
    <w:p w14:paraId="226D1253" w14:textId="77777777" w:rsidR="00BF3510" w:rsidRPr="006F3A21" w:rsidRDefault="00BF3510" w:rsidP="006F3A21">
      <w:pPr>
        <w:tabs>
          <w:tab w:val="left" w:pos="993"/>
        </w:tabs>
        <w:rPr>
          <w:rStyle w:val="sourcecode"/>
        </w:rPr>
      </w:pPr>
      <w:r w:rsidRPr="006F3A21">
        <w:rPr>
          <w:rStyle w:val="sourcecode"/>
        </w:rPr>
        <w:t>iflag</w:t>
      </w:r>
      <w:r w:rsidRPr="006F3A21">
        <w:rPr>
          <w:rStyle w:val="sourcecode"/>
        </w:rPr>
        <w:tab/>
        <w:t>=</w:t>
      </w:r>
      <w:r w:rsidR="006F3A21" w:rsidRPr="006F3A21">
        <w:rPr>
          <w:rStyle w:val="sourcecode"/>
        </w:rPr>
        <w:t xml:space="preserve"> </w:t>
      </w:r>
      <w:r w:rsidRPr="00577837">
        <w:t>a 32 bit integer containing bit flags that indicate what kind of computation is wanted</w:t>
      </w:r>
    </w:p>
    <w:p w14:paraId="4D64BE43" w14:textId="77777777" w:rsidR="00BF3510" w:rsidRPr="00577837" w:rsidRDefault="00BF3510" w:rsidP="006F3A21">
      <w:pPr>
        <w:tabs>
          <w:tab w:val="left" w:pos="993"/>
        </w:tabs>
      </w:pPr>
      <w:r w:rsidRPr="006F3A21">
        <w:rPr>
          <w:rStyle w:val="sourcecode"/>
        </w:rPr>
        <w:t>xx</w:t>
      </w:r>
      <w:r w:rsidR="0021556A">
        <w:rPr>
          <w:rStyle w:val="sourcecode"/>
        </w:rPr>
        <w:tab/>
      </w:r>
      <w:r w:rsidRPr="006F3A21">
        <w:rPr>
          <w:rStyle w:val="sourcecode"/>
        </w:rPr>
        <w:t>=</w:t>
      </w:r>
      <w:r w:rsidR="006F3A21" w:rsidRPr="006F3A21">
        <w:rPr>
          <w:rStyle w:val="sourcecode"/>
        </w:rPr>
        <w:t xml:space="preserve"> </w:t>
      </w:r>
      <w:r w:rsidRPr="00577837">
        <w:t>array of 6 doubles for longitude, latitude, distance, speed in long., speed in lat., and speed in dist.</w:t>
      </w:r>
    </w:p>
    <w:p w14:paraId="2CE3EE74" w14:textId="77777777" w:rsidR="00283E02" w:rsidRPr="00577837" w:rsidRDefault="00BF3510" w:rsidP="006F3A21">
      <w:pPr>
        <w:tabs>
          <w:tab w:val="left" w:pos="993"/>
        </w:tabs>
      </w:pPr>
      <w:r w:rsidRPr="006F3A21">
        <w:rPr>
          <w:rStyle w:val="sourcecode"/>
        </w:rPr>
        <w:t>serr[256]</w:t>
      </w:r>
      <w:r w:rsidR="006F3A21" w:rsidRPr="006F3A21">
        <w:rPr>
          <w:rStyle w:val="sourcecode"/>
        </w:rPr>
        <w:tab/>
      </w:r>
      <w:r w:rsidRPr="006F3A21">
        <w:rPr>
          <w:rStyle w:val="sourcecode"/>
        </w:rPr>
        <w:t>=</w:t>
      </w:r>
      <w:r w:rsidR="006F3A21" w:rsidRPr="006F3A21">
        <w:rPr>
          <w:rStyle w:val="sourcecode"/>
        </w:rPr>
        <w:t xml:space="preserve"> </w:t>
      </w:r>
      <w:r w:rsidRPr="00577837">
        <w:t>character string to return error messages in case of error.</w:t>
      </w:r>
    </w:p>
    <w:p w14:paraId="3F3F9103" w14:textId="77777777" w:rsidR="00BF3510" w:rsidRPr="00D3464B" w:rsidRDefault="00BF3510" w:rsidP="00CC1B5C">
      <w:r w:rsidRPr="00D3464B">
        <w:t>and</w:t>
      </w:r>
    </w:p>
    <w:p w14:paraId="04AAF4C3" w14:textId="77777777" w:rsidR="007874A5" w:rsidRDefault="00BF3510" w:rsidP="00CC1B5C">
      <w:pPr>
        <w:rPr>
          <w:rStyle w:val="sourcecode"/>
        </w:rPr>
      </w:pPr>
      <w:r w:rsidRPr="00597461">
        <w:rPr>
          <w:rStyle w:val="sourcecode"/>
        </w:rPr>
        <w:t xml:space="preserve">int </w:t>
      </w:r>
      <w:bookmarkStart w:id="21" w:name="_Hlk477320293"/>
      <w:r w:rsidRPr="00A72C4F">
        <w:rPr>
          <w:rStyle w:val="functions"/>
        </w:rPr>
        <w:t>swe_calc</w:t>
      </w:r>
      <w:bookmarkEnd w:id="21"/>
      <w:r w:rsidRPr="00597461">
        <w:rPr>
          <w:rStyle w:val="sourcecode"/>
        </w:rPr>
        <w:t>(</w:t>
      </w:r>
    </w:p>
    <w:p w14:paraId="2D7C9A0F" w14:textId="77777777" w:rsidR="007874A5" w:rsidRDefault="00BF3510" w:rsidP="007874A5">
      <w:pPr>
        <w:ind w:firstLine="567"/>
        <w:rPr>
          <w:rStyle w:val="sourcecode"/>
        </w:rPr>
      </w:pPr>
      <w:r w:rsidRPr="00597461">
        <w:rPr>
          <w:rStyle w:val="sourcecode"/>
        </w:rPr>
        <w:t>double tjd_et,</w:t>
      </w:r>
    </w:p>
    <w:p w14:paraId="202EF44A" w14:textId="77777777" w:rsidR="007874A5" w:rsidRDefault="00BF3510" w:rsidP="007874A5">
      <w:pPr>
        <w:ind w:firstLine="567"/>
        <w:rPr>
          <w:rStyle w:val="sourcecode"/>
        </w:rPr>
      </w:pPr>
      <w:r w:rsidRPr="00597461">
        <w:rPr>
          <w:rStyle w:val="sourcecode"/>
        </w:rPr>
        <w:t>int ipl,</w:t>
      </w:r>
    </w:p>
    <w:p w14:paraId="445E6F42" w14:textId="77777777" w:rsidR="007874A5" w:rsidRDefault="00BF3510" w:rsidP="007874A5">
      <w:pPr>
        <w:ind w:firstLine="567"/>
        <w:rPr>
          <w:rStyle w:val="sourcecode"/>
        </w:rPr>
      </w:pPr>
      <w:r w:rsidRPr="00597461">
        <w:rPr>
          <w:rStyle w:val="sourcecode"/>
        </w:rPr>
        <w:t>int iflag,</w:t>
      </w:r>
    </w:p>
    <w:p w14:paraId="75DF0F8A" w14:textId="77777777" w:rsidR="007874A5" w:rsidRDefault="00BF3510" w:rsidP="007874A5">
      <w:pPr>
        <w:ind w:firstLine="567"/>
        <w:rPr>
          <w:rStyle w:val="sourcecode"/>
        </w:rPr>
      </w:pPr>
      <w:r w:rsidRPr="00597461">
        <w:rPr>
          <w:rStyle w:val="sourcecode"/>
        </w:rPr>
        <w:t>double *xx,</w:t>
      </w:r>
    </w:p>
    <w:p w14:paraId="096415CD" w14:textId="77777777" w:rsidR="00BF3510" w:rsidRPr="00597461" w:rsidRDefault="00BF3510" w:rsidP="007874A5">
      <w:pPr>
        <w:ind w:firstLine="567"/>
        <w:rPr>
          <w:rStyle w:val="sourcecode"/>
        </w:rPr>
      </w:pPr>
      <w:r w:rsidRPr="00597461">
        <w:rPr>
          <w:rStyle w:val="sourcecode"/>
        </w:rPr>
        <w:t>char *serr)</w:t>
      </w:r>
      <w:r w:rsidR="007874A5">
        <w:rPr>
          <w:rStyle w:val="sourcecode"/>
        </w:rPr>
        <w:t>;</w:t>
      </w:r>
    </w:p>
    <w:p w14:paraId="5FA505E7" w14:textId="77777777" w:rsidR="00BF3510" w:rsidRPr="00D3464B" w:rsidRDefault="00BF3510" w:rsidP="00CC1B5C">
      <w:r w:rsidRPr="00D3464B">
        <w:t>same but</w:t>
      </w:r>
    </w:p>
    <w:p w14:paraId="58E0641B" w14:textId="77777777" w:rsidR="00283E02" w:rsidRDefault="00BF3510" w:rsidP="00AF4980">
      <w:pPr>
        <w:tabs>
          <w:tab w:val="left" w:pos="993"/>
        </w:tabs>
        <w:rPr>
          <w:rStyle w:val="sourcecode"/>
        </w:rPr>
      </w:pPr>
      <w:r w:rsidRPr="00597461">
        <w:rPr>
          <w:rStyle w:val="sourcecode"/>
        </w:rPr>
        <w:t>tjd_et</w:t>
      </w:r>
      <w:r w:rsidRPr="00597461">
        <w:rPr>
          <w:rStyle w:val="sourcecode"/>
        </w:rPr>
        <w:tab/>
        <w:t>=</w:t>
      </w:r>
      <w:r w:rsidR="00AF4980">
        <w:rPr>
          <w:rStyle w:val="sourcecode"/>
        </w:rPr>
        <w:t xml:space="preserve"> </w:t>
      </w:r>
      <w:r w:rsidRPr="00F32A0E">
        <w:t>Julian day, Ephemeris time,</w:t>
      </w:r>
      <w:r w:rsidR="00446B06" w:rsidRPr="00F32A0E">
        <w:t xml:space="preserve"> </w:t>
      </w:r>
      <w:r w:rsidRPr="00F32A0E">
        <w:t>where</w:t>
      </w:r>
      <w:r w:rsidRPr="00597461">
        <w:rPr>
          <w:rStyle w:val="sourcecode"/>
        </w:rPr>
        <w:t xml:space="preserve"> tjd_et = tjd_ut + </w:t>
      </w:r>
      <w:r w:rsidRPr="00AF4980">
        <w:rPr>
          <w:rStyle w:val="sourcecode"/>
          <w:b/>
          <w:bCs/>
        </w:rPr>
        <w:t>swe_deltat</w:t>
      </w:r>
      <w:r w:rsidRPr="00597461">
        <w:rPr>
          <w:rStyle w:val="sourcecode"/>
        </w:rPr>
        <w:t>(tjd_ut)</w:t>
      </w:r>
    </w:p>
    <w:p w14:paraId="336D3CF2" w14:textId="77777777" w:rsidR="00283E02" w:rsidRDefault="00BF3510" w:rsidP="00CC1B5C">
      <w:r w:rsidRPr="00D3464B">
        <w:t>A detailed description of these variables will be given in the following sections.</w:t>
      </w:r>
    </w:p>
    <w:p w14:paraId="00C7E14A" w14:textId="77777777" w:rsidR="00BF3510" w:rsidRPr="00E04065" w:rsidRDefault="00BF3510" w:rsidP="00877D89">
      <w:pPr>
        <w:pStyle w:val="berschrift2"/>
      </w:pPr>
      <w:bookmarkStart w:id="22" w:name="_Toc49847827"/>
      <w:r w:rsidRPr="00E04065">
        <w:t xml:space="preserve">Bodies </w:t>
      </w:r>
      <w:r w:rsidR="007F40B2">
        <w:t>(</w:t>
      </w:r>
      <w:r w:rsidRPr="00E04065">
        <w:t>int ipl</w:t>
      </w:r>
      <w:r w:rsidR="007F40B2">
        <w:t>)</w:t>
      </w:r>
      <w:bookmarkEnd w:id="22"/>
    </w:p>
    <w:p w14:paraId="0F1A9167" w14:textId="77777777" w:rsidR="00BF3510" w:rsidRPr="00FE3C22" w:rsidRDefault="00BF3510" w:rsidP="00CC1B5C">
      <w:pPr>
        <w:rPr>
          <w:rStyle w:val="FileName"/>
        </w:rPr>
      </w:pPr>
      <w:r w:rsidRPr="00D3464B">
        <w:t>To tell</w:t>
      </w:r>
      <w:r w:rsidRPr="00D3464B">
        <w:rPr>
          <w:b/>
          <w:bCs/>
        </w:rPr>
        <w:t xml:space="preserve"> </w:t>
      </w:r>
      <w:r w:rsidRPr="006F3A21">
        <w:rPr>
          <w:rStyle w:val="functions"/>
        </w:rPr>
        <w:t>swe_</w:t>
      </w:r>
      <w:r w:rsidRPr="00B56C01">
        <w:rPr>
          <w:rStyle w:val="functions"/>
        </w:rPr>
        <w:t>calc</w:t>
      </w:r>
      <w:r w:rsidRPr="006F3A21">
        <w:rPr>
          <w:rStyle w:val="functions"/>
        </w:rPr>
        <w:t>()</w:t>
      </w:r>
      <w:r w:rsidRPr="00D3464B">
        <w:rPr>
          <w:i/>
          <w:iCs/>
        </w:rPr>
        <w:t xml:space="preserve"> </w:t>
      </w:r>
      <w:r w:rsidRPr="00D3464B">
        <w:t xml:space="preserve">which celestial body or factor should be computed, a fixed set of body numbers is used. The </w:t>
      </w:r>
      <w:bookmarkStart w:id="23" w:name="_Hlk477832010"/>
      <w:r w:rsidRPr="00D3464B">
        <w:t>body number</w:t>
      </w:r>
      <w:bookmarkEnd w:id="23"/>
      <w:r w:rsidRPr="00D3464B">
        <w:t xml:space="preserve">s are defined in </w:t>
      </w:r>
      <w:r w:rsidRPr="00FE3C22">
        <w:rPr>
          <w:rStyle w:val="FileName"/>
        </w:rPr>
        <w:t>swephexp.h:</w:t>
      </w:r>
    </w:p>
    <w:p w14:paraId="0948D4C5" w14:textId="77777777" w:rsidR="00BF3510" w:rsidRPr="00597461" w:rsidRDefault="00BF3510" w:rsidP="00CC1B5C">
      <w:pPr>
        <w:rPr>
          <w:rStyle w:val="sourcecode"/>
        </w:rPr>
      </w:pPr>
      <w:r w:rsidRPr="00597461">
        <w:rPr>
          <w:rStyle w:val="sourcecode"/>
        </w:rPr>
        <w:t>/* planet numbers for the ipl parameter in swe_calc() */</w:t>
      </w:r>
    </w:p>
    <w:p w14:paraId="4A1738F5" w14:textId="77777777" w:rsidR="00283E02" w:rsidRDefault="00BF3510" w:rsidP="006F3A21">
      <w:pPr>
        <w:tabs>
          <w:tab w:val="left" w:pos="3686"/>
        </w:tabs>
        <w:rPr>
          <w:rStyle w:val="sourcecode"/>
        </w:rPr>
      </w:pPr>
      <w:r w:rsidRPr="00597461">
        <w:rPr>
          <w:rStyle w:val="sourcecode"/>
        </w:rPr>
        <w:t>#define SE_ECL_NUT</w:t>
      </w:r>
      <w:r w:rsidRPr="00597461">
        <w:rPr>
          <w:rStyle w:val="sourcecode"/>
        </w:rPr>
        <w:tab/>
        <w:t>-1</w:t>
      </w:r>
    </w:p>
    <w:p w14:paraId="77F0F7B7" w14:textId="77777777" w:rsidR="00283E02" w:rsidRDefault="00BF3510" w:rsidP="006F3A21">
      <w:pPr>
        <w:tabs>
          <w:tab w:val="left" w:pos="3686"/>
        </w:tabs>
        <w:rPr>
          <w:rStyle w:val="sourcecode"/>
        </w:rPr>
      </w:pPr>
      <w:r w:rsidRPr="00597461">
        <w:rPr>
          <w:rStyle w:val="sourcecode"/>
        </w:rPr>
        <w:t>#define SE_SUN</w:t>
      </w:r>
      <w:r w:rsidR="0021556A">
        <w:rPr>
          <w:rStyle w:val="sourcecode"/>
        </w:rPr>
        <w:tab/>
      </w:r>
      <w:r w:rsidRPr="00597461">
        <w:rPr>
          <w:rStyle w:val="sourcecode"/>
        </w:rPr>
        <w:t>0</w:t>
      </w:r>
    </w:p>
    <w:p w14:paraId="725C0E6E" w14:textId="77777777" w:rsidR="00283E02" w:rsidRDefault="00BF3510" w:rsidP="006F3A21">
      <w:pPr>
        <w:tabs>
          <w:tab w:val="left" w:pos="3686"/>
        </w:tabs>
        <w:rPr>
          <w:rStyle w:val="sourcecode"/>
        </w:rPr>
      </w:pPr>
      <w:r w:rsidRPr="00597461">
        <w:rPr>
          <w:rStyle w:val="sourcecode"/>
        </w:rPr>
        <w:t>#define SE_MOON</w:t>
      </w:r>
      <w:r w:rsidR="0021556A">
        <w:rPr>
          <w:rStyle w:val="sourcecode"/>
        </w:rPr>
        <w:tab/>
      </w:r>
      <w:r w:rsidRPr="00597461">
        <w:rPr>
          <w:rStyle w:val="sourcecode"/>
        </w:rPr>
        <w:t>1</w:t>
      </w:r>
    </w:p>
    <w:p w14:paraId="50A281FA" w14:textId="77777777" w:rsidR="00283E02" w:rsidRDefault="00BF3510" w:rsidP="006F3A21">
      <w:pPr>
        <w:tabs>
          <w:tab w:val="left" w:pos="3686"/>
        </w:tabs>
        <w:rPr>
          <w:rStyle w:val="sourcecode"/>
        </w:rPr>
      </w:pPr>
      <w:r w:rsidRPr="00597461">
        <w:rPr>
          <w:rStyle w:val="sourcecode"/>
        </w:rPr>
        <w:t>#define SE_MERCURY</w:t>
      </w:r>
      <w:r w:rsidR="0021556A">
        <w:rPr>
          <w:rStyle w:val="sourcecode"/>
        </w:rPr>
        <w:tab/>
      </w:r>
      <w:r w:rsidRPr="00597461">
        <w:rPr>
          <w:rStyle w:val="sourcecode"/>
        </w:rPr>
        <w:t>2</w:t>
      </w:r>
    </w:p>
    <w:p w14:paraId="056142F1" w14:textId="77777777" w:rsidR="00283E02" w:rsidRDefault="00BF3510" w:rsidP="006F3A21">
      <w:pPr>
        <w:tabs>
          <w:tab w:val="left" w:pos="3686"/>
        </w:tabs>
        <w:rPr>
          <w:rStyle w:val="sourcecode"/>
        </w:rPr>
      </w:pPr>
      <w:r w:rsidRPr="00597461">
        <w:rPr>
          <w:rStyle w:val="sourcecode"/>
        </w:rPr>
        <w:t>#define SE_VENUS</w:t>
      </w:r>
      <w:r w:rsidR="0021556A">
        <w:rPr>
          <w:rStyle w:val="sourcecode"/>
        </w:rPr>
        <w:tab/>
      </w:r>
      <w:r w:rsidRPr="00597461">
        <w:rPr>
          <w:rStyle w:val="sourcecode"/>
        </w:rPr>
        <w:t>3</w:t>
      </w:r>
    </w:p>
    <w:p w14:paraId="7F51D956" w14:textId="77777777" w:rsidR="00283E02" w:rsidRDefault="00BF3510" w:rsidP="006F3A21">
      <w:pPr>
        <w:tabs>
          <w:tab w:val="left" w:pos="3686"/>
        </w:tabs>
        <w:rPr>
          <w:rStyle w:val="sourcecode"/>
        </w:rPr>
      </w:pPr>
      <w:r w:rsidRPr="00597461">
        <w:rPr>
          <w:rStyle w:val="sourcecode"/>
        </w:rPr>
        <w:t>#define SE_MARS</w:t>
      </w:r>
      <w:r w:rsidR="0021556A">
        <w:rPr>
          <w:rStyle w:val="sourcecode"/>
        </w:rPr>
        <w:tab/>
      </w:r>
      <w:r w:rsidRPr="00597461">
        <w:rPr>
          <w:rStyle w:val="sourcecode"/>
        </w:rPr>
        <w:t>4</w:t>
      </w:r>
    </w:p>
    <w:p w14:paraId="020BA485" w14:textId="77777777" w:rsidR="00283E02" w:rsidRDefault="00BF3510" w:rsidP="006F3A21">
      <w:pPr>
        <w:tabs>
          <w:tab w:val="left" w:pos="3686"/>
        </w:tabs>
        <w:rPr>
          <w:rStyle w:val="sourcecode"/>
        </w:rPr>
      </w:pPr>
      <w:r w:rsidRPr="00597461">
        <w:rPr>
          <w:rStyle w:val="sourcecode"/>
        </w:rPr>
        <w:t>#define SE_JUPITER</w:t>
      </w:r>
      <w:r w:rsidR="0021556A">
        <w:rPr>
          <w:rStyle w:val="sourcecode"/>
        </w:rPr>
        <w:tab/>
      </w:r>
      <w:r w:rsidRPr="00597461">
        <w:rPr>
          <w:rStyle w:val="sourcecode"/>
        </w:rPr>
        <w:t>5</w:t>
      </w:r>
    </w:p>
    <w:p w14:paraId="13B32191" w14:textId="77777777" w:rsidR="00283E02" w:rsidRDefault="00BF3510" w:rsidP="006F3A21">
      <w:pPr>
        <w:tabs>
          <w:tab w:val="left" w:pos="3686"/>
        </w:tabs>
        <w:rPr>
          <w:rStyle w:val="sourcecode"/>
        </w:rPr>
      </w:pPr>
      <w:r w:rsidRPr="00597461">
        <w:rPr>
          <w:rStyle w:val="sourcecode"/>
        </w:rPr>
        <w:t>#define SE_SATURN</w:t>
      </w:r>
      <w:r w:rsidR="0021556A">
        <w:rPr>
          <w:rStyle w:val="sourcecode"/>
        </w:rPr>
        <w:tab/>
      </w:r>
      <w:r w:rsidRPr="00597461">
        <w:rPr>
          <w:rStyle w:val="sourcecode"/>
        </w:rPr>
        <w:t>6</w:t>
      </w:r>
    </w:p>
    <w:p w14:paraId="5A1B6156" w14:textId="77777777" w:rsidR="00283E02" w:rsidRDefault="00BF3510" w:rsidP="006F3A21">
      <w:pPr>
        <w:tabs>
          <w:tab w:val="left" w:pos="3686"/>
        </w:tabs>
        <w:rPr>
          <w:rStyle w:val="sourcecode"/>
        </w:rPr>
      </w:pPr>
      <w:r w:rsidRPr="00597461">
        <w:rPr>
          <w:rStyle w:val="sourcecode"/>
        </w:rPr>
        <w:t>#define SE_URANUS</w:t>
      </w:r>
      <w:r w:rsidR="0021556A">
        <w:rPr>
          <w:rStyle w:val="sourcecode"/>
        </w:rPr>
        <w:tab/>
      </w:r>
      <w:r w:rsidRPr="00597461">
        <w:rPr>
          <w:rStyle w:val="sourcecode"/>
        </w:rPr>
        <w:t>7</w:t>
      </w:r>
    </w:p>
    <w:p w14:paraId="677210C8" w14:textId="77777777" w:rsidR="00283E02" w:rsidRDefault="00BF3510" w:rsidP="006F3A21">
      <w:pPr>
        <w:tabs>
          <w:tab w:val="left" w:pos="3686"/>
        </w:tabs>
        <w:rPr>
          <w:rStyle w:val="sourcecode"/>
        </w:rPr>
      </w:pPr>
      <w:r w:rsidRPr="00597461">
        <w:rPr>
          <w:rStyle w:val="sourcecode"/>
        </w:rPr>
        <w:t>#define SE_NEPTUNE</w:t>
      </w:r>
      <w:r w:rsidR="0021556A">
        <w:rPr>
          <w:rStyle w:val="sourcecode"/>
        </w:rPr>
        <w:tab/>
      </w:r>
      <w:r w:rsidRPr="00597461">
        <w:rPr>
          <w:rStyle w:val="sourcecode"/>
        </w:rPr>
        <w:t>8</w:t>
      </w:r>
    </w:p>
    <w:p w14:paraId="1DFAC21E" w14:textId="77777777" w:rsidR="00283E02" w:rsidRDefault="00BF3510" w:rsidP="006F3A21">
      <w:pPr>
        <w:tabs>
          <w:tab w:val="left" w:pos="3686"/>
        </w:tabs>
        <w:rPr>
          <w:rStyle w:val="sourcecode"/>
        </w:rPr>
      </w:pPr>
      <w:r w:rsidRPr="00597461">
        <w:rPr>
          <w:rStyle w:val="sourcecode"/>
        </w:rPr>
        <w:t>#define SE_PLUTO</w:t>
      </w:r>
      <w:r w:rsidR="0021556A">
        <w:rPr>
          <w:rStyle w:val="sourcecode"/>
        </w:rPr>
        <w:tab/>
      </w:r>
      <w:r w:rsidRPr="00597461">
        <w:rPr>
          <w:rStyle w:val="sourcecode"/>
        </w:rPr>
        <w:t>9</w:t>
      </w:r>
    </w:p>
    <w:p w14:paraId="37F5BD3C" w14:textId="77777777" w:rsidR="00283E02" w:rsidRDefault="00BF3510" w:rsidP="006F3A21">
      <w:pPr>
        <w:tabs>
          <w:tab w:val="left" w:pos="3686"/>
        </w:tabs>
        <w:rPr>
          <w:rStyle w:val="sourcecode"/>
        </w:rPr>
      </w:pPr>
      <w:r w:rsidRPr="00597461">
        <w:rPr>
          <w:rStyle w:val="sourcecode"/>
        </w:rPr>
        <w:t>#define SE_MEAN_NODE</w:t>
      </w:r>
      <w:r w:rsidR="0021556A">
        <w:rPr>
          <w:rStyle w:val="sourcecode"/>
        </w:rPr>
        <w:tab/>
      </w:r>
      <w:r w:rsidRPr="00597461">
        <w:rPr>
          <w:rStyle w:val="sourcecode"/>
        </w:rPr>
        <w:t>10</w:t>
      </w:r>
    </w:p>
    <w:p w14:paraId="69697372" w14:textId="77777777" w:rsidR="00BF3510" w:rsidRPr="00597461" w:rsidRDefault="00BF3510" w:rsidP="006F3A21">
      <w:pPr>
        <w:tabs>
          <w:tab w:val="left" w:pos="3686"/>
        </w:tabs>
        <w:rPr>
          <w:rStyle w:val="sourcecode"/>
        </w:rPr>
      </w:pPr>
      <w:r w:rsidRPr="00597461">
        <w:rPr>
          <w:rStyle w:val="sourcecode"/>
        </w:rPr>
        <w:t>#define SE_TRUE_NODE</w:t>
      </w:r>
      <w:r w:rsidR="0021556A">
        <w:rPr>
          <w:rStyle w:val="sourcecode"/>
        </w:rPr>
        <w:tab/>
      </w:r>
      <w:r w:rsidRPr="00597461">
        <w:rPr>
          <w:rStyle w:val="sourcecode"/>
        </w:rPr>
        <w:t>11</w:t>
      </w:r>
    </w:p>
    <w:p w14:paraId="0D7ED5A7" w14:textId="77777777" w:rsidR="00283E02" w:rsidRDefault="00BF3510" w:rsidP="006F3A21">
      <w:pPr>
        <w:tabs>
          <w:tab w:val="left" w:pos="3686"/>
        </w:tabs>
        <w:rPr>
          <w:rStyle w:val="sourcecode"/>
        </w:rPr>
      </w:pPr>
      <w:r w:rsidRPr="00597461">
        <w:rPr>
          <w:rStyle w:val="sourcecode"/>
        </w:rPr>
        <w:t>#define SE_MEAN_APOG</w:t>
      </w:r>
      <w:r w:rsidR="0021556A">
        <w:rPr>
          <w:rStyle w:val="sourcecode"/>
        </w:rPr>
        <w:tab/>
      </w:r>
      <w:r w:rsidRPr="00597461">
        <w:rPr>
          <w:rStyle w:val="sourcecode"/>
        </w:rPr>
        <w:t>12</w:t>
      </w:r>
    </w:p>
    <w:p w14:paraId="55D71719" w14:textId="77777777" w:rsidR="00283E02" w:rsidRDefault="00BF3510" w:rsidP="006F3A21">
      <w:pPr>
        <w:tabs>
          <w:tab w:val="left" w:pos="3686"/>
        </w:tabs>
        <w:rPr>
          <w:rStyle w:val="sourcecode"/>
        </w:rPr>
      </w:pPr>
      <w:r w:rsidRPr="00597461">
        <w:rPr>
          <w:rStyle w:val="sourcecode"/>
        </w:rPr>
        <w:t>#define SE_OSCU_APOG</w:t>
      </w:r>
      <w:r w:rsidR="0021556A">
        <w:rPr>
          <w:rStyle w:val="sourcecode"/>
        </w:rPr>
        <w:tab/>
      </w:r>
      <w:r w:rsidRPr="00597461">
        <w:rPr>
          <w:rStyle w:val="sourcecode"/>
        </w:rPr>
        <w:t>13</w:t>
      </w:r>
    </w:p>
    <w:p w14:paraId="379DF319" w14:textId="77777777" w:rsidR="00283E02" w:rsidRDefault="00BF3510" w:rsidP="006F3A21">
      <w:pPr>
        <w:tabs>
          <w:tab w:val="left" w:pos="3686"/>
        </w:tabs>
        <w:rPr>
          <w:rStyle w:val="sourcecode"/>
        </w:rPr>
      </w:pPr>
      <w:r w:rsidRPr="00597461">
        <w:rPr>
          <w:rStyle w:val="sourcecode"/>
        </w:rPr>
        <w:t>#define SE_</w:t>
      </w:r>
      <w:r w:rsidR="009B68B0">
        <w:rPr>
          <w:rStyle w:val="sourcecode"/>
        </w:rPr>
        <w:t>EARTH</w:t>
      </w:r>
      <w:r w:rsidR="0021556A">
        <w:rPr>
          <w:rStyle w:val="sourcecode"/>
        </w:rPr>
        <w:tab/>
      </w:r>
      <w:r w:rsidRPr="00597461">
        <w:rPr>
          <w:rStyle w:val="sourcecode"/>
        </w:rPr>
        <w:t>14</w:t>
      </w:r>
    </w:p>
    <w:p w14:paraId="4183D7D4" w14:textId="77777777" w:rsidR="00283E02" w:rsidRDefault="00BF3510" w:rsidP="006F3A21">
      <w:pPr>
        <w:tabs>
          <w:tab w:val="left" w:pos="3686"/>
        </w:tabs>
        <w:rPr>
          <w:rStyle w:val="sourcecode"/>
        </w:rPr>
      </w:pPr>
      <w:r w:rsidRPr="00597461">
        <w:rPr>
          <w:rStyle w:val="sourcecode"/>
        </w:rPr>
        <w:t>#define SE_CHIRON</w:t>
      </w:r>
      <w:r w:rsidR="0021556A">
        <w:rPr>
          <w:rStyle w:val="sourcecode"/>
        </w:rPr>
        <w:tab/>
      </w:r>
      <w:r w:rsidRPr="00597461">
        <w:rPr>
          <w:rStyle w:val="sourcecode"/>
        </w:rPr>
        <w:t>15</w:t>
      </w:r>
    </w:p>
    <w:p w14:paraId="79FBC05F" w14:textId="77777777" w:rsidR="00283E02" w:rsidRDefault="00BF3510" w:rsidP="006F3A21">
      <w:pPr>
        <w:tabs>
          <w:tab w:val="left" w:pos="3686"/>
        </w:tabs>
        <w:rPr>
          <w:rStyle w:val="sourcecode"/>
        </w:rPr>
      </w:pPr>
      <w:r w:rsidRPr="00597461">
        <w:rPr>
          <w:rStyle w:val="sourcecode"/>
        </w:rPr>
        <w:t>#define SE_PHOLUS</w:t>
      </w:r>
      <w:r w:rsidR="0021556A">
        <w:rPr>
          <w:rStyle w:val="sourcecode"/>
        </w:rPr>
        <w:tab/>
      </w:r>
      <w:r w:rsidRPr="00597461">
        <w:rPr>
          <w:rStyle w:val="sourcecode"/>
        </w:rPr>
        <w:t>16</w:t>
      </w:r>
    </w:p>
    <w:p w14:paraId="4A0FECFB" w14:textId="77777777" w:rsidR="00283E02" w:rsidRDefault="00BF3510" w:rsidP="006F3A21">
      <w:pPr>
        <w:tabs>
          <w:tab w:val="left" w:pos="3686"/>
        </w:tabs>
        <w:rPr>
          <w:rStyle w:val="sourcecode"/>
        </w:rPr>
      </w:pPr>
      <w:r w:rsidRPr="00597461">
        <w:rPr>
          <w:rStyle w:val="sourcecode"/>
        </w:rPr>
        <w:t>#define SE_CERES</w:t>
      </w:r>
      <w:r w:rsidR="0021556A">
        <w:rPr>
          <w:rStyle w:val="sourcecode"/>
        </w:rPr>
        <w:tab/>
      </w:r>
      <w:r w:rsidRPr="00597461">
        <w:rPr>
          <w:rStyle w:val="sourcecode"/>
        </w:rPr>
        <w:t>17</w:t>
      </w:r>
    </w:p>
    <w:p w14:paraId="60032562" w14:textId="77777777" w:rsidR="00283E02" w:rsidRDefault="00BF3510" w:rsidP="006F3A21">
      <w:pPr>
        <w:tabs>
          <w:tab w:val="left" w:pos="3686"/>
        </w:tabs>
        <w:rPr>
          <w:rStyle w:val="sourcecode"/>
        </w:rPr>
      </w:pPr>
      <w:r w:rsidRPr="00597461">
        <w:rPr>
          <w:rStyle w:val="sourcecode"/>
        </w:rPr>
        <w:t>#define SE_PALLAS</w:t>
      </w:r>
      <w:r w:rsidR="0021556A">
        <w:rPr>
          <w:rStyle w:val="sourcecode"/>
        </w:rPr>
        <w:tab/>
      </w:r>
      <w:r w:rsidRPr="00597461">
        <w:rPr>
          <w:rStyle w:val="sourcecode"/>
        </w:rPr>
        <w:t>18</w:t>
      </w:r>
    </w:p>
    <w:p w14:paraId="73BE1663" w14:textId="77777777" w:rsidR="00BF3510" w:rsidRPr="00597461" w:rsidRDefault="00BF3510" w:rsidP="006F3A21">
      <w:pPr>
        <w:tabs>
          <w:tab w:val="left" w:pos="3686"/>
        </w:tabs>
        <w:rPr>
          <w:rStyle w:val="sourcecode"/>
        </w:rPr>
      </w:pPr>
      <w:r w:rsidRPr="00597461">
        <w:rPr>
          <w:rStyle w:val="sourcecode"/>
        </w:rPr>
        <w:t>#define SE_JUNO</w:t>
      </w:r>
      <w:r w:rsidR="0021556A">
        <w:rPr>
          <w:rStyle w:val="sourcecode"/>
        </w:rPr>
        <w:tab/>
      </w:r>
      <w:r w:rsidRPr="00597461">
        <w:rPr>
          <w:rStyle w:val="sourcecode"/>
        </w:rPr>
        <w:t>19</w:t>
      </w:r>
    </w:p>
    <w:p w14:paraId="5E6DC27C" w14:textId="77777777" w:rsidR="00BF3510" w:rsidRPr="00597461" w:rsidRDefault="00BF3510" w:rsidP="006F3A21">
      <w:pPr>
        <w:tabs>
          <w:tab w:val="left" w:pos="3686"/>
        </w:tabs>
        <w:rPr>
          <w:rStyle w:val="sourcecode"/>
        </w:rPr>
      </w:pPr>
      <w:r w:rsidRPr="00597461">
        <w:rPr>
          <w:rStyle w:val="sourcecode"/>
        </w:rPr>
        <w:t>#define SE_VESTA</w:t>
      </w:r>
      <w:r w:rsidR="0021556A">
        <w:rPr>
          <w:rStyle w:val="sourcecode"/>
        </w:rPr>
        <w:tab/>
      </w:r>
      <w:r w:rsidRPr="00597461">
        <w:rPr>
          <w:rStyle w:val="sourcecode"/>
        </w:rPr>
        <w:t>20</w:t>
      </w:r>
    </w:p>
    <w:p w14:paraId="33CAE5E4" w14:textId="77777777" w:rsidR="00BF3510" w:rsidRPr="00597461" w:rsidRDefault="00BF3510" w:rsidP="006F3A21">
      <w:pPr>
        <w:tabs>
          <w:tab w:val="left" w:pos="3686"/>
        </w:tabs>
        <w:rPr>
          <w:rStyle w:val="sourcecode"/>
        </w:rPr>
      </w:pPr>
      <w:r w:rsidRPr="00597461">
        <w:rPr>
          <w:rStyle w:val="sourcecode"/>
        </w:rPr>
        <w:t>#define SE_INTP_APOG</w:t>
      </w:r>
      <w:r w:rsidR="0021556A">
        <w:rPr>
          <w:rStyle w:val="sourcecode"/>
        </w:rPr>
        <w:tab/>
      </w:r>
      <w:r w:rsidRPr="00597461">
        <w:rPr>
          <w:rStyle w:val="sourcecode"/>
        </w:rPr>
        <w:t>21</w:t>
      </w:r>
    </w:p>
    <w:p w14:paraId="09E22350" w14:textId="77777777" w:rsidR="00283E02" w:rsidRDefault="00BF3510" w:rsidP="006F3A21">
      <w:pPr>
        <w:tabs>
          <w:tab w:val="left" w:pos="3686"/>
        </w:tabs>
        <w:rPr>
          <w:rStyle w:val="sourcecode"/>
        </w:rPr>
      </w:pPr>
      <w:r w:rsidRPr="00597461">
        <w:rPr>
          <w:rStyle w:val="sourcecode"/>
        </w:rPr>
        <w:t>#define SE_INTP_PERG</w:t>
      </w:r>
      <w:r w:rsidR="0021556A">
        <w:rPr>
          <w:rStyle w:val="sourcecode"/>
        </w:rPr>
        <w:tab/>
      </w:r>
      <w:r w:rsidRPr="00597461">
        <w:rPr>
          <w:rStyle w:val="sourcecode"/>
        </w:rPr>
        <w:t>22</w:t>
      </w:r>
    </w:p>
    <w:p w14:paraId="4371727A" w14:textId="77777777" w:rsidR="00BF3510" w:rsidRPr="00597461" w:rsidRDefault="00BF3510" w:rsidP="006F3A21">
      <w:pPr>
        <w:tabs>
          <w:tab w:val="left" w:pos="3686"/>
        </w:tabs>
        <w:rPr>
          <w:rStyle w:val="sourcecode"/>
        </w:rPr>
      </w:pPr>
      <w:r w:rsidRPr="00597461">
        <w:rPr>
          <w:rStyle w:val="sourcecode"/>
        </w:rPr>
        <w:t>#define SE_NPLANETS</w:t>
      </w:r>
      <w:r w:rsidR="0021556A">
        <w:rPr>
          <w:rStyle w:val="sourcecode"/>
        </w:rPr>
        <w:tab/>
      </w:r>
      <w:r w:rsidRPr="00597461">
        <w:rPr>
          <w:rStyle w:val="sourcecode"/>
        </w:rPr>
        <w:t>23</w:t>
      </w:r>
    </w:p>
    <w:p w14:paraId="724197EC" w14:textId="77777777" w:rsidR="00BF3510" w:rsidRPr="00597461" w:rsidRDefault="00BF3510" w:rsidP="006F3A21">
      <w:pPr>
        <w:tabs>
          <w:tab w:val="left" w:pos="3686"/>
        </w:tabs>
        <w:rPr>
          <w:rStyle w:val="sourcecode"/>
        </w:rPr>
      </w:pPr>
      <w:r w:rsidRPr="00597461">
        <w:rPr>
          <w:rStyle w:val="sourcecode"/>
        </w:rPr>
        <w:t>#define SE_FICT_OFFSET</w:t>
      </w:r>
      <w:r w:rsidR="0021556A">
        <w:rPr>
          <w:rStyle w:val="sourcecode"/>
        </w:rPr>
        <w:tab/>
      </w:r>
      <w:r w:rsidRPr="00597461">
        <w:rPr>
          <w:rStyle w:val="sourcecode"/>
        </w:rPr>
        <w:t>40</w:t>
      </w:r>
    </w:p>
    <w:p w14:paraId="596E1E43" w14:textId="77777777" w:rsidR="00BF3510" w:rsidRPr="00597461" w:rsidRDefault="00BF3510" w:rsidP="006F3A21">
      <w:pPr>
        <w:tabs>
          <w:tab w:val="left" w:pos="3686"/>
        </w:tabs>
        <w:rPr>
          <w:rStyle w:val="sourcecode"/>
        </w:rPr>
      </w:pPr>
      <w:r w:rsidRPr="00597461">
        <w:rPr>
          <w:rStyle w:val="sourcecode"/>
        </w:rPr>
        <w:t>#define SE_NFICT_ELEM</w:t>
      </w:r>
      <w:r w:rsidR="0021556A">
        <w:rPr>
          <w:rStyle w:val="sourcecode"/>
        </w:rPr>
        <w:tab/>
      </w:r>
      <w:r w:rsidRPr="00597461">
        <w:rPr>
          <w:rStyle w:val="sourcecode"/>
        </w:rPr>
        <w:t>15</w:t>
      </w:r>
    </w:p>
    <w:p w14:paraId="708BCEF9" w14:textId="77777777" w:rsidR="00283E02" w:rsidRDefault="00BF3510" w:rsidP="006F3A21">
      <w:pPr>
        <w:tabs>
          <w:tab w:val="left" w:pos="3686"/>
        </w:tabs>
        <w:rPr>
          <w:rStyle w:val="sourcecode"/>
        </w:rPr>
      </w:pPr>
      <w:r w:rsidRPr="00597461">
        <w:rPr>
          <w:rStyle w:val="sourcecode"/>
        </w:rPr>
        <w:t>#define SE_AST_OFFSET</w:t>
      </w:r>
      <w:r w:rsidRPr="00597461">
        <w:rPr>
          <w:rStyle w:val="sourcecode"/>
        </w:rPr>
        <w:tab/>
        <w:t>10000</w:t>
      </w:r>
    </w:p>
    <w:p w14:paraId="3E90101B" w14:textId="77777777" w:rsidR="00BF3510" w:rsidRPr="00597461" w:rsidRDefault="00BF3510" w:rsidP="006F3A21">
      <w:pPr>
        <w:tabs>
          <w:tab w:val="left" w:pos="3686"/>
        </w:tabs>
        <w:rPr>
          <w:rStyle w:val="sourcecode"/>
        </w:rPr>
      </w:pPr>
      <w:r w:rsidRPr="00597461">
        <w:rPr>
          <w:rStyle w:val="sourcecode"/>
        </w:rPr>
        <w:t xml:space="preserve">/* Hamburger or </w:t>
      </w:r>
      <w:bookmarkStart w:id="24" w:name="_Hlk477832209"/>
      <w:bookmarkStart w:id="25" w:name="_Hlk477832724"/>
      <w:r w:rsidRPr="00597461">
        <w:rPr>
          <w:rStyle w:val="sourcecode"/>
        </w:rPr>
        <w:t>Uranian "planets"</w:t>
      </w:r>
      <w:bookmarkEnd w:id="24"/>
      <w:r w:rsidRPr="00597461">
        <w:rPr>
          <w:rStyle w:val="sourcecode"/>
        </w:rPr>
        <w:t xml:space="preserve"> </w:t>
      </w:r>
      <w:bookmarkEnd w:id="25"/>
      <w:r w:rsidRPr="00597461">
        <w:rPr>
          <w:rStyle w:val="sourcecode"/>
        </w:rPr>
        <w:t>*/</w:t>
      </w:r>
    </w:p>
    <w:p w14:paraId="37C6BA25" w14:textId="77777777" w:rsidR="00BF3510" w:rsidRPr="00597461" w:rsidRDefault="00BF3510" w:rsidP="006F3A21">
      <w:pPr>
        <w:tabs>
          <w:tab w:val="left" w:pos="3686"/>
        </w:tabs>
        <w:rPr>
          <w:rStyle w:val="sourcecode"/>
        </w:rPr>
      </w:pPr>
      <w:r w:rsidRPr="00597461">
        <w:rPr>
          <w:rStyle w:val="sourcecode"/>
        </w:rPr>
        <w:t>#define SE_CUPIDO</w:t>
      </w:r>
      <w:r w:rsidR="0021556A">
        <w:rPr>
          <w:rStyle w:val="sourcecode"/>
        </w:rPr>
        <w:tab/>
      </w:r>
      <w:r w:rsidRPr="00597461">
        <w:rPr>
          <w:rStyle w:val="sourcecode"/>
        </w:rPr>
        <w:t>40</w:t>
      </w:r>
    </w:p>
    <w:p w14:paraId="5DDFEB37" w14:textId="77777777" w:rsidR="00BF3510" w:rsidRPr="00597461" w:rsidRDefault="00BF3510" w:rsidP="006F3A21">
      <w:pPr>
        <w:tabs>
          <w:tab w:val="left" w:pos="3686"/>
        </w:tabs>
        <w:rPr>
          <w:rStyle w:val="sourcecode"/>
        </w:rPr>
      </w:pPr>
      <w:r w:rsidRPr="00597461">
        <w:rPr>
          <w:rStyle w:val="sourcecode"/>
        </w:rPr>
        <w:t>#define SE_HADES</w:t>
      </w:r>
      <w:r w:rsidR="0021556A">
        <w:rPr>
          <w:rStyle w:val="sourcecode"/>
        </w:rPr>
        <w:tab/>
      </w:r>
      <w:r w:rsidRPr="00597461">
        <w:rPr>
          <w:rStyle w:val="sourcecode"/>
        </w:rPr>
        <w:t>41</w:t>
      </w:r>
    </w:p>
    <w:p w14:paraId="724F8BA6" w14:textId="77777777" w:rsidR="00BF3510" w:rsidRPr="00341D2D" w:rsidRDefault="00BF3510" w:rsidP="006F3A21">
      <w:pPr>
        <w:tabs>
          <w:tab w:val="left" w:pos="3686"/>
        </w:tabs>
        <w:rPr>
          <w:rStyle w:val="sourcecode"/>
          <w:lang w:val="de-DE"/>
        </w:rPr>
      </w:pPr>
      <w:r w:rsidRPr="00341D2D">
        <w:rPr>
          <w:rStyle w:val="sourcecode"/>
          <w:lang w:val="de-DE"/>
        </w:rPr>
        <w:t>#define SE_ZEUS</w:t>
      </w:r>
      <w:r w:rsidR="0021556A" w:rsidRPr="00341D2D">
        <w:rPr>
          <w:rStyle w:val="sourcecode"/>
          <w:lang w:val="de-DE"/>
        </w:rPr>
        <w:tab/>
      </w:r>
      <w:r w:rsidRPr="00341D2D">
        <w:rPr>
          <w:rStyle w:val="sourcecode"/>
          <w:lang w:val="de-DE"/>
        </w:rPr>
        <w:t>42</w:t>
      </w:r>
    </w:p>
    <w:p w14:paraId="70AD4401" w14:textId="77777777" w:rsidR="00BF3510" w:rsidRPr="00341D2D" w:rsidRDefault="00BF3510" w:rsidP="006F3A21">
      <w:pPr>
        <w:tabs>
          <w:tab w:val="left" w:pos="3686"/>
        </w:tabs>
        <w:rPr>
          <w:rStyle w:val="sourcecode"/>
          <w:lang w:val="de-DE"/>
        </w:rPr>
      </w:pPr>
      <w:r w:rsidRPr="00341D2D">
        <w:rPr>
          <w:rStyle w:val="sourcecode"/>
          <w:lang w:val="de-DE"/>
        </w:rPr>
        <w:t>#define SE_KRONOS</w:t>
      </w:r>
      <w:r w:rsidR="0021556A" w:rsidRPr="00341D2D">
        <w:rPr>
          <w:rStyle w:val="sourcecode"/>
          <w:lang w:val="de-DE"/>
        </w:rPr>
        <w:tab/>
      </w:r>
      <w:r w:rsidRPr="00341D2D">
        <w:rPr>
          <w:rStyle w:val="sourcecode"/>
          <w:lang w:val="de-DE"/>
        </w:rPr>
        <w:t>43</w:t>
      </w:r>
    </w:p>
    <w:p w14:paraId="4216DF5C" w14:textId="77777777" w:rsidR="00BF3510" w:rsidRPr="00597461" w:rsidRDefault="00BF3510" w:rsidP="006F3A21">
      <w:pPr>
        <w:tabs>
          <w:tab w:val="left" w:pos="3686"/>
        </w:tabs>
        <w:rPr>
          <w:rStyle w:val="sourcecode"/>
        </w:rPr>
      </w:pPr>
      <w:r w:rsidRPr="00597461">
        <w:rPr>
          <w:rStyle w:val="sourcecode"/>
        </w:rPr>
        <w:t>#define SE_APOLLON</w:t>
      </w:r>
      <w:r w:rsidR="0021556A">
        <w:rPr>
          <w:rStyle w:val="sourcecode"/>
        </w:rPr>
        <w:tab/>
      </w:r>
      <w:r w:rsidRPr="00597461">
        <w:rPr>
          <w:rStyle w:val="sourcecode"/>
        </w:rPr>
        <w:t>44</w:t>
      </w:r>
    </w:p>
    <w:p w14:paraId="0283B626" w14:textId="77777777" w:rsidR="00BF3510" w:rsidRPr="00597461" w:rsidRDefault="00BF3510" w:rsidP="006F3A21">
      <w:pPr>
        <w:tabs>
          <w:tab w:val="left" w:pos="3686"/>
        </w:tabs>
        <w:rPr>
          <w:rStyle w:val="sourcecode"/>
        </w:rPr>
      </w:pPr>
      <w:r w:rsidRPr="00597461">
        <w:rPr>
          <w:rStyle w:val="sourcecode"/>
        </w:rPr>
        <w:t>#define SE_ADMETOS</w:t>
      </w:r>
      <w:r w:rsidR="0021556A">
        <w:rPr>
          <w:rStyle w:val="sourcecode"/>
        </w:rPr>
        <w:tab/>
      </w:r>
      <w:r w:rsidRPr="00597461">
        <w:rPr>
          <w:rStyle w:val="sourcecode"/>
        </w:rPr>
        <w:t>45</w:t>
      </w:r>
    </w:p>
    <w:p w14:paraId="11EF8E99" w14:textId="77777777" w:rsidR="00BF3510" w:rsidRPr="00597461" w:rsidRDefault="00BF3510" w:rsidP="006F3A21">
      <w:pPr>
        <w:tabs>
          <w:tab w:val="left" w:pos="3686"/>
        </w:tabs>
        <w:rPr>
          <w:rStyle w:val="sourcecode"/>
        </w:rPr>
      </w:pPr>
      <w:r w:rsidRPr="00597461">
        <w:rPr>
          <w:rStyle w:val="sourcecode"/>
        </w:rPr>
        <w:t>#define SE_VULKANUS</w:t>
      </w:r>
      <w:r w:rsidR="0021556A">
        <w:rPr>
          <w:rStyle w:val="sourcecode"/>
        </w:rPr>
        <w:tab/>
      </w:r>
      <w:r w:rsidRPr="00597461">
        <w:rPr>
          <w:rStyle w:val="sourcecode"/>
        </w:rPr>
        <w:t>46</w:t>
      </w:r>
    </w:p>
    <w:p w14:paraId="2E3E3F4E" w14:textId="77777777" w:rsidR="00283E02" w:rsidRDefault="00BF3510" w:rsidP="006F3A21">
      <w:pPr>
        <w:tabs>
          <w:tab w:val="left" w:pos="3686"/>
        </w:tabs>
        <w:rPr>
          <w:rStyle w:val="sourcecode"/>
        </w:rPr>
      </w:pPr>
      <w:r w:rsidRPr="00597461">
        <w:rPr>
          <w:rStyle w:val="sourcecode"/>
        </w:rPr>
        <w:t>#define SE_POSEIDON</w:t>
      </w:r>
      <w:r w:rsidR="0021556A">
        <w:rPr>
          <w:rStyle w:val="sourcecode"/>
        </w:rPr>
        <w:tab/>
      </w:r>
      <w:r w:rsidRPr="00597461">
        <w:rPr>
          <w:rStyle w:val="sourcecode"/>
        </w:rPr>
        <w:t>47</w:t>
      </w:r>
    </w:p>
    <w:p w14:paraId="250F54E6" w14:textId="77777777" w:rsidR="00BF3510" w:rsidRPr="00597461" w:rsidRDefault="00BF3510" w:rsidP="006F3A21">
      <w:pPr>
        <w:tabs>
          <w:tab w:val="left" w:pos="3686"/>
        </w:tabs>
        <w:rPr>
          <w:rStyle w:val="sourcecode"/>
        </w:rPr>
      </w:pPr>
      <w:r w:rsidRPr="00597461">
        <w:rPr>
          <w:rStyle w:val="sourcecode"/>
        </w:rPr>
        <w:t>/* other fictitious bodies */</w:t>
      </w:r>
    </w:p>
    <w:p w14:paraId="5838D2EC" w14:textId="77777777" w:rsidR="00BF3510" w:rsidRPr="00597461" w:rsidRDefault="00BF3510" w:rsidP="006F3A21">
      <w:pPr>
        <w:tabs>
          <w:tab w:val="left" w:pos="3686"/>
        </w:tabs>
        <w:rPr>
          <w:rStyle w:val="sourcecode"/>
        </w:rPr>
      </w:pPr>
      <w:r w:rsidRPr="00597461">
        <w:rPr>
          <w:rStyle w:val="sourcecode"/>
        </w:rPr>
        <w:t>#define SE_ISIS</w:t>
      </w:r>
      <w:r w:rsidR="0021556A">
        <w:rPr>
          <w:rStyle w:val="sourcecode"/>
        </w:rPr>
        <w:tab/>
      </w:r>
      <w:r w:rsidRPr="00597461">
        <w:rPr>
          <w:rStyle w:val="sourcecode"/>
        </w:rPr>
        <w:t>48</w:t>
      </w:r>
    </w:p>
    <w:p w14:paraId="170079A2" w14:textId="77777777" w:rsidR="00BF3510" w:rsidRPr="00597461" w:rsidRDefault="00BF3510" w:rsidP="006F3A21">
      <w:pPr>
        <w:tabs>
          <w:tab w:val="left" w:pos="3686"/>
        </w:tabs>
        <w:rPr>
          <w:rStyle w:val="sourcecode"/>
        </w:rPr>
      </w:pPr>
      <w:r w:rsidRPr="00597461">
        <w:rPr>
          <w:rStyle w:val="sourcecode"/>
        </w:rPr>
        <w:t>#define SE_NIBIRU</w:t>
      </w:r>
      <w:r w:rsidR="0021556A">
        <w:rPr>
          <w:rStyle w:val="sourcecode"/>
        </w:rPr>
        <w:tab/>
      </w:r>
      <w:r w:rsidRPr="00597461">
        <w:rPr>
          <w:rStyle w:val="sourcecode"/>
        </w:rPr>
        <w:t>49</w:t>
      </w:r>
    </w:p>
    <w:p w14:paraId="084703C9" w14:textId="77777777" w:rsidR="00BF3510" w:rsidRPr="00597461" w:rsidRDefault="00BF3510" w:rsidP="006F3A21">
      <w:pPr>
        <w:tabs>
          <w:tab w:val="left" w:pos="3686"/>
        </w:tabs>
        <w:rPr>
          <w:rStyle w:val="sourcecode"/>
        </w:rPr>
      </w:pPr>
      <w:r w:rsidRPr="00597461">
        <w:rPr>
          <w:rStyle w:val="sourcecode"/>
        </w:rPr>
        <w:t>#define SE_HARRINGTON</w:t>
      </w:r>
      <w:r w:rsidR="0021556A">
        <w:rPr>
          <w:rStyle w:val="sourcecode"/>
        </w:rPr>
        <w:tab/>
      </w:r>
      <w:r w:rsidRPr="00597461">
        <w:rPr>
          <w:rStyle w:val="sourcecode"/>
        </w:rPr>
        <w:t>50</w:t>
      </w:r>
    </w:p>
    <w:p w14:paraId="2768F7E2" w14:textId="77777777" w:rsidR="00BF3510" w:rsidRPr="00597461" w:rsidRDefault="00BF3510" w:rsidP="006F3A21">
      <w:pPr>
        <w:tabs>
          <w:tab w:val="left" w:pos="3686"/>
        </w:tabs>
        <w:rPr>
          <w:rStyle w:val="sourcecode"/>
        </w:rPr>
      </w:pPr>
      <w:r w:rsidRPr="00597461">
        <w:rPr>
          <w:rStyle w:val="sourcecode"/>
        </w:rPr>
        <w:t>#define SE_NEPTUNE_LEVERRIER</w:t>
      </w:r>
      <w:r w:rsidR="0021556A">
        <w:rPr>
          <w:rStyle w:val="sourcecode"/>
        </w:rPr>
        <w:tab/>
      </w:r>
      <w:r w:rsidRPr="00597461">
        <w:rPr>
          <w:rStyle w:val="sourcecode"/>
        </w:rPr>
        <w:t>51</w:t>
      </w:r>
    </w:p>
    <w:p w14:paraId="00FA65FB" w14:textId="77777777" w:rsidR="00BF3510" w:rsidRPr="00597461" w:rsidRDefault="00BF3510" w:rsidP="006F3A21">
      <w:pPr>
        <w:tabs>
          <w:tab w:val="left" w:pos="3686"/>
        </w:tabs>
        <w:rPr>
          <w:rStyle w:val="sourcecode"/>
        </w:rPr>
      </w:pPr>
      <w:r w:rsidRPr="00597461">
        <w:rPr>
          <w:rStyle w:val="sourcecode"/>
        </w:rPr>
        <w:t>#define SE_NEPTUNE_ADAMS</w:t>
      </w:r>
      <w:r w:rsidR="0021556A">
        <w:rPr>
          <w:rStyle w:val="sourcecode"/>
        </w:rPr>
        <w:tab/>
      </w:r>
      <w:r w:rsidRPr="00597461">
        <w:rPr>
          <w:rStyle w:val="sourcecode"/>
        </w:rPr>
        <w:t>52</w:t>
      </w:r>
    </w:p>
    <w:p w14:paraId="21270F99" w14:textId="77777777" w:rsidR="00BF3510" w:rsidRPr="00597461" w:rsidRDefault="00BF3510" w:rsidP="006F3A21">
      <w:pPr>
        <w:tabs>
          <w:tab w:val="left" w:pos="3686"/>
        </w:tabs>
        <w:rPr>
          <w:rStyle w:val="sourcecode"/>
        </w:rPr>
      </w:pPr>
      <w:r w:rsidRPr="00597461">
        <w:rPr>
          <w:rStyle w:val="sourcecode"/>
        </w:rPr>
        <w:t>#define SE_PLUTO_LOWELL</w:t>
      </w:r>
      <w:r w:rsidR="0021556A">
        <w:rPr>
          <w:rStyle w:val="sourcecode"/>
        </w:rPr>
        <w:tab/>
      </w:r>
      <w:r w:rsidRPr="00597461">
        <w:rPr>
          <w:rStyle w:val="sourcecode"/>
        </w:rPr>
        <w:t>53</w:t>
      </w:r>
    </w:p>
    <w:p w14:paraId="728E2A03" w14:textId="77777777" w:rsidR="00283E02" w:rsidRDefault="00BF3510" w:rsidP="006F3A21">
      <w:pPr>
        <w:tabs>
          <w:tab w:val="left" w:pos="3686"/>
        </w:tabs>
        <w:rPr>
          <w:rStyle w:val="sourcecode"/>
        </w:rPr>
      </w:pPr>
      <w:r w:rsidRPr="00597461">
        <w:rPr>
          <w:rStyle w:val="sourcecode"/>
        </w:rPr>
        <w:t>#define SE_PLUTO_PICKERING</w:t>
      </w:r>
      <w:r w:rsidR="0021556A">
        <w:rPr>
          <w:rStyle w:val="sourcecode"/>
        </w:rPr>
        <w:tab/>
      </w:r>
      <w:r w:rsidRPr="00597461">
        <w:rPr>
          <w:rStyle w:val="sourcecode"/>
        </w:rPr>
        <w:t>54</w:t>
      </w:r>
    </w:p>
    <w:p w14:paraId="52EE9ABB" w14:textId="77777777" w:rsidR="00BF3510" w:rsidRPr="00D3464B" w:rsidRDefault="00BF3510" w:rsidP="002E5836">
      <w:pPr>
        <w:pStyle w:val="berschrift3"/>
      </w:pPr>
      <w:bookmarkStart w:id="26" w:name="_Hlk477320798"/>
      <w:bookmarkStart w:id="27" w:name="_Toc49847828"/>
      <w:r w:rsidRPr="00187618">
        <w:t>Additional</w:t>
      </w:r>
      <w:r w:rsidRPr="00D3464B">
        <w:t xml:space="preserve"> asteroids</w:t>
      </w:r>
      <w:bookmarkEnd w:id="26"/>
      <w:bookmarkEnd w:id="27"/>
    </w:p>
    <w:p w14:paraId="26B2CDE1" w14:textId="77777777" w:rsidR="00BF3510" w:rsidRPr="00D3464B" w:rsidRDefault="00BF3510" w:rsidP="00CC1B5C">
      <w:r w:rsidRPr="00D3464B">
        <w:t xml:space="preserve">Body numbers of other asteroids are above </w:t>
      </w:r>
      <w:r w:rsidRPr="006F3A21">
        <w:rPr>
          <w:rStyle w:val="sourcecode"/>
        </w:rPr>
        <w:t>SE_AST_OFFSET (=</w:t>
      </w:r>
      <w:r w:rsidR="00DC2615">
        <w:rPr>
          <w:rStyle w:val="sourcecode"/>
        </w:rPr>
        <w:t xml:space="preserve"> </w:t>
      </w:r>
      <w:r w:rsidRPr="006F3A21">
        <w:rPr>
          <w:rStyle w:val="sourcecode"/>
        </w:rPr>
        <w:t>10000)</w:t>
      </w:r>
      <w:r w:rsidRPr="00D3464B">
        <w:t xml:space="preserve"> and have to be constructed as follows:</w:t>
      </w:r>
    </w:p>
    <w:p w14:paraId="3490F154" w14:textId="77777777" w:rsidR="00BF3510" w:rsidRPr="00D3464B" w:rsidRDefault="00BF3510" w:rsidP="00CC1B5C">
      <w:r w:rsidRPr="00AF4980">
        <w:rPr>
          <w:rStyle w:val="sourcecode"/>
        </w:rPr>
        <w:t>ipl = SE_AST_OFFSET</w:t>
      </w:r>
      <w:r w:rsidRPr="00D3464B">
        <w:t xml:space="preserve"> + </w:t>
      </w:r>
      <w:r w:rsidR="00A068C7" w:rsidRPr="00D3464B">
        <w:t>minor_planet_catalogue</w:t>
      </w:r>
      <w:r w:rsidRPr="00D3464B">
        <w:t>_number;</w:t>
      </w:r>
    </w:p>
    <w:p w14:paraId="3786ED05" w14:textId="77777777" w:rsidR="00283E02" w:rsidRPr="00AF4980" w:rsidRDefault="00BF3510" w:rsidP="00CC1B5C">
      <w:pPr>
        <w:rPr>
          <w:rStyle w:val="sourcecode"/>
        </w:rPr>
      </w:pPr>
      <w:r w:rsidRPr="00D3464B">
        <w:t>e.g. Eros :</w:t>
      </w:r>
      <w:r w:rsidR="00446B06">
        <w:t xml:space="preserve"> </w:t>
      </w:r>
      <w:r w:rsidRPr="00AF4980">
        <w:rPr>
          <w:rStyle w:val="sourcecode"/>
        </w:rPr>
        <w:t>ipl = SE_AST_OFFSET +</w:t>
      </w:r>
      <w:r w:rsidR="00446B06" w:rsidRPr="00AF4980">
        <w:rPr>
          <w:rStyle w:val="sourcecode"/>
        </w:rPr>
        <w:t xml:space="preserve"> </w:t>
      </w:r>
      <w:r w:rsidRPr="00AF4980">
        <w:rPr>
          <w:rStyle w:val="sourcecode"/>
        </w:rPr>
        <w:t>433</w:t>
      </w:r>
    </w:p>
    <w:p w14:paraId="4E3FB9EC" w14:textId="77777777" w:rsidR="00283E02" w:rsidRPr="006F3A21" w:rsidRDefault="00BF3510" w:rsidP="00CC1B5C">
      <w:r w:rsidRPr="00D3464B">
        <w:t xml:space="preserve">The names of the asteroids and their catalogue numbers can be found in </w:t>
      </w:r>
      <w:r w:rsidRPr="00FE3C22">
        <w:rPr>
          <w:rStyle w:val="FileName"/>
        </w:rPr>
        <w:t>seasnam.txt.</w:t>
      </w:r>
    </w:p>
    <w:p w14:paraId="7DCC7C28" w14:textId="77777777" w:rsidR="00283E02" w:rsidRDefault="00BF3510" w:rsidP="006F3A21">
      <w:r w:rsidRPr="006F3A21">
        <w:t>Examples</w:t>
      </w:r>
      <w:r w:rsidRPr="00D3464B">
        <w:t xml:space="preserve"> are:</w:t>
      </w:r>
    </w:p>
    <w:p w14:paraId="28C3FA2D" w14:textId="77777777" w:rsidR="00BF3510" w:rsidRPr="00D3464B" w:rsidRDefault="00BF3510" w:rsidP="00DC2615">
      <w:pPr>
        <w:tabs>
          <w:tab w:val="left" w:pos="709"/>
          <w:tab w:val="left" w:pos="1985"/>
        </w:tabs>
      </w:pPr>
      <w:r w:rsidRPr="00D3464B">
        <w:t>5</w:t>
      </w:r>
      <w:r w:rsidRPr="00D3464B">
        <w:tab/>
        <w:t>Astraea</w:t>
      </w:r>
    </w:p>
    <w:p w14:paraId="01615CB4" w14:textId="77777777" w:rsidR="00BF3510" w:rsidRPr="00D3464B" w:rsidRDefault="00BF3510" w:rsidP="00DC2615">
      <w:pPr>
        <w:tabs>
          <w:tab w:val="left" w:pos="709"/>
          <w:tab w:val="left" w:pos="1985"/>
        </w:tabs>
      </w:pPr>
      <w:r w:rsidRPr="00D3464B">
        <w:t>6</w:t>
      </w:r>
      <w:r w:rsidRPr="00D3464B">
        <w:tab/>
        <w:t>Hebe</w:t>
      </w:r>
    </w:p>
    <w:p w14:paraId="0F2E1C64" w14:textId="77777777" w:rsidR="00BF3510" w:rsidRPr="00D3464B" w:rsidRDefault="00BF3510" w:rsidP="00DC2615">
      <w:pPr>
        <w:tabs>
          <w:tab w:val="left" w:pos="709"/>
          <w:tab w:val="left" w:pos="1985"/>
        </w:tabs>
      </w:pPr>
      <w:r w:rsidRPr="00D3464B">
        <w:t>7</w:t>
      </w:r>
      <w:r w:rsidRPr="00D3464B">
        <w:tab/>
        <w:t>Iris</w:t>
      </w:r>
    </w:p>
    <w:p w14:paraId="7703E83D" w14:textId="77777777" w:rsidR="00BF3510" w:rsidRPr="00D3464B" w:rsidRDefault="00BF3510" w:rsidP="00DC2615">
      <w:pPr>
        <w:tabs>
          <w:tab w:val="left" w:pos="709"/>
          <w:tab w:val="left" w:pos="1985"/>
        </w:tabs>
      </w:pPr>
      <w:r w:rsidRPr="00D3464B">
        <w:t>8</w:t>
      </w:r>
      <w:r w:rsidRPr="00D3464B">
        <w:tab/>
        <w:t>Flora</w:t>
      </w:r>
    </w:p>
    <w:p w14:paraId="6BF1758A" w14:textId="77777777" w:rsidR="00BF3510" w:rsidRPr="00D3464B" w:rsidRDefault="00BF3510" w:rsidP="00DC2615">
      <w:pPr>
        <w:tabs>
          <w:tab w:val="left" w:pos="709"/>
          <w:tab w:val="left" w:pos="1985"/>
        </w:tabs>
      </w:pPr>
      <w:r w:rsidRPr="00D3464B">
        <w:t>9</w:t>
      </w:r>
      <w:r w:rsidRPr="00D3464B">
        <w:tab/>
        <w:t>Metis</w:t>
      </w:r>
    </w:p>
    <w:p w14:paraId="29371DA7" w14:textId="77777777" w:rsidR="00BF3510" w:rsidRPr="00D3464B" w:rsidRDefault="00BF3510" w:rsidP="00DC2615">
      <w:pPr>
        <w:tabs>
          <w:tab w:val="left" w:pos="709"/>
          <w:tab w:val="left" w:pos="1985"/>
        </w:tabs>
      </w:pPr>
      <w:r w:rsidRPr="00D3464B">
        <w:t>10</w:t>
      </w:r>
      <w:r w:rsidRPr="00D3464B">
        <w:tab/>
        <w:t>Hygiea</w:t>
      </w:r>
    </w:p>
    <w:p w14:paraId="42796683" w14:textId="77777777" w:rsidR="00BF3510" w:rsidRPr="00D3464B" w:rsidRDefault="00BF3510" w:rsidP="00DC2615">
      <w:pPr>
        <w:tabs>
          <w:tab w:val="left" w:pos="709"/>
          <w:tab w:val="left" w:pos="1985"/>
        </w:tabs>
      </w:pPr>
      <w:r w:rsidRPr="00D3464B">
        <w:t>30</w:t>
      </w:r>
      <w:r w:rsidRPr="00D3464B">
        <w:tab/>
        <w:t>Urania</w:t>
      </w:r>
    </w:p>
    <w:p w14:paraId="465E7712" w14:textId="77777777" w:rsidR="00BF3510" w:rsidRPr="00D3464B" w:rsidRDefault="00BF3510" w:rsidP="00DC2615">
      <w:pPr>
        <w:tabs>
          <w:tab w:val="left" w:pos="709"/>
          <w:tab w:val="left" w:pos="1985"/>
        </w:tabs>
      </w:pPr>
      <w:r w:rsidRPr="00D3464B">
        <w:t>42</w:t>
      </w:r>
      <w:r w:rsidRPr="00D3464B">
        <w:tab/>
        <w:t>Isis</w:t>
      </w:r>
      <w:r w:rsidR="00DC2615">
        <w:tab/>
      </w:r>
      <w:r w:rsidRPr="00D3464B">
        <w:t>not identical with "Isis-Transpluto"</w:t>
      </w:r>
    </w:p>
    <w:p w14:paraId="310AD252" w14:textId="77777777" w:rsidR="00BF3510" w:rsidRPr="00D3464B" w:rsidRDefault="00BF3510" w:rsidP="00DC2615">
      <w:pPr>
        <w:tabs>
          <w:tab w:val="left" w:pos="709"/>
          <w:tab w:val="left" w:pos="1985"/>
        </w:tabs>
      </w:pPr>
      <w:r w:rsidRPr="00D3464B">
        <w:t>153</w:t>
      </w:r>
      <w:r w:rsidRPr="00D3464B">
        <w:tab/>
        <w:t>Hilda</w:t>
      </w:r>
      <w:r w:rsidR="00DC2615">
        <w:tab/>
      </w:r>
      <w:r w:rsidRPr="00D3464B">
        <w:t>has an own asteroid belt at 4 AU</w:t>
      </w:r>
    </w:p>
    <w:p w14:paraId="07335308" w14:textId="77777777" w:rsidR="00BF3510" w:rsidRPr="00D3464B" w:rsidRDefault="00BF3510" w:rsidP="00DC2615">
      <w:pPr>
        <w:tabs>
          <w:tab w:val="left" w:pos="709"/>
          <w:tab w:val="left" w:pos="1985"/>
        </w:tabs>
      </w:pPr>
      <w:r w:rsidRPr="00D3464B">
        <w:t>227</w:t>
      </w:r>
      <w:r w:rsidRPr="00D3464B">
        <w:tab/>
        <w:t>Philosophia</w:t>
      </w:r>
    </w:p>
    <w:p w14:paraId="57051912" w14:textId="77777777" w:rsidR="00BF3510" w:rsidRPr="00D3464B" w:rsidRDefault="00BF3510" w:rsidP="00DC2615">
      <w:pPr>
        <w:tabs>
          <w:tab w:val="left" w:pos="709"/>
          <w:tab w:val="left" w:pos="1985"/>
        </w:tabs>
      </w:pPr>
      <w:r w:rsidRPr="00D3464B">
        <w:t>251</w:t>
      </w:r>
      <w:r w:rsidRPr="00D3464B">
        <w:tab/>
        <w:t>Sophia</w:t>
      </w:r>
    </w:p>
    <w:p w14:paraId="799FA618" w14:textId="77777777" w:rsidR="00BF3510" w:rsidRPr="00D3464B" w:rsidRDefault="00BF3510" w:rsidP="00DC2615">
      <w:pPr>
        <w:tabs>
          <w:tab w:val="left" w:pos="709"/>
          <w:tab w:val="left" w:pos="1985"/>
        </w:tabs>
      </w:pPr>
      <w:r w:rsidRPr="00D3464B">
        <w:t>259</w:t>
      </w:r>
      <w:r w:rsidRPr="00D3464B">
        <w:tab/>
        <w:t>Aletheia</w:t>
      </w:r>
    </w:p>
    <w:p w14:paraId="7CB3EFC2" w14:textId="77777777" w:rsidR="00BF3510" w:rsidRPr="00D3464B" w:rsidRDefault="00BF3510" w:rsidP="00DC2615">
      <w:pPr>
        <w:tabs>
          <w:tab w:val="left" w:pos="709"/>
          <w:tab w:val="left" w:pos="1985"/>
        </w:tabs>
      </w:pPr>
      <w:r w:rsidRPr="00D3464B">
        <w:t>275</w:t>
      </w:r>
      <w:r w:rsidRPr="00D3464B">
        <w:tab/>
        <w:t>Sapientia</w:t>
      </w:r>
    </w:p>
    <w:p w14:paraId="1E01EE39" w14:textId="77777777" w:rsidR="00BF3510" w:rsidRPr="00D3464B" w:rsidRDefault="00BF3510" w:rsidP="00DC2615">
      <w:pPr>
        <w:tabs>
          <w:tab w:val="left" w:pos="709"/>
          <w:tab w:val="left" w:pos="1985"/>
        </w:tabs>
      </w:pPr>
      <w:r w:rsidRPr="00D3464B">
        <w:t>279</w:t>
      </w:r>
      <w:r w:rsidRPr="00D3464B">
        <w:tab/>
        <w:t>Thule</w:t>
      </w:r>
      <w:r w:rsidR="00DC2615">
        <w:tab/>
      </w:r>
      <w:r w:rsidRPr="00D3464B">
        <w:t>asteroid close to Jupiter</w:t>
      </w:r>
    </w:p>
    <w:p w14:paraId="4B1CC737" w14:textId="77777777" w:rsidR="00BF3510" w:rsidRPr="00D3464B" w:rsidRDefault="00BF3510" w:rsidP="00DC2615">
      <w:pPr>
        <w:tabs>
          <w:tab w:val="left" w:pos="709"/>
          <w:tab w:val="left" w:pos="1985"/>
        </w:tabs>
      </w:pPr>
      <w:r w:rsidRPr="00D3464B">
        <w:t>375</w:t>
      </w:r>
      <w:r w:rsidRPr="00D3464B">
        <w:tab/>
        <w:t>Ursula</w:t>
      </w:r>
    </w:p>
    <w:p w14:paraId="2A135FE6" w14:textId="77777777" w:rsidR="00BF3510" w:rsidRPr="00D3464B" w:rsidRDefault="00BF3510" w:rsidP="00DC2615">
      <w:pPr>
        <w:tabs>
          <w:tab w:val="left" w:pos="709"/>
          <w:tab w:val="left" w:pos="1985"/>
        </w:tabs>
      </w:pPr>
      <w:r w:rsidRPr="00D3464B">
        <w:t>433</w:t>
      </w:r>
      <w:r w:rsidRPr="00D3464B">
        <w:tab/>
        <w:t>Eros</w:t>
      </w:r>
    </w:p>
    <w:p w14:paraId="4452C901" w14:textId="77777777" w:rsidR="00BF3510" w:rsidRPr="00D3464B" w:rsidRDefault="00BF3510" w:rsidP="00DC2615">
      <w:pPr>
        <w:tabs>
          <w:tab w:val="left" w:pos="709"/>
          <w:tab w:val="left" w:pos="1985"/>
        </w:tabs>
      </w:pPr>
      <w:r w:rsidRPr="00D3464B">
        <w:t>763</w:t>
      </w:r>
      <w:r w:rsidRPr="00D3464B">
        <w:tab/>
        <w:t>Cupido</w:t>
      </w:r>
      <w:r w:rsidR="00DC2615">
        <w:tab/>
      </w:r>
      <w:r w:rsidRPr="00D3464B">
        <w:t>different from Witte's Cupido</w:t>
      </w:r>
    </w:p>
    <w:p w14:paraId="36F60C06" w14:textId="77777777" w:rsidR="00BF3510" w:rsidRPr="00D3464B" w:rsidRDefault="00BF3510" w:rsidP="00DC2615">
      <w:pPr>
        <w:tabs>
          <w:tab w:val="left" w:pos="709"/>
          <w:tab w:val="left" w:pos="1985"/>
        </w:tabs>
      </w:pPr>
      <w:r w:rsidRPr="00D3464B">
        <w:t>944</w:t>
      </w:r>
      <w:r w:rsidRPr="00D3464B">
        <w:tab/>
        <w:t>Hidalgo</w:t>
      </w:r>
    </w:p>
    <w:p w14:paraId="183801CC" w14:textId="77777777" w:rsidR="00BF3510" w:rsidRPr="00D3464B" w:rsidRDefault="00BF3510" w:rsidP="00DC2615">
      <w:pPr>
        <w:tabs>
          <w:tab w:val="left" w:pos="709"/>
          <w:tab w:val="left" w:pos="1985"/>
        </w:tabs>
      </w:pPr>
      <w:r w:rsidRPr="00D3464B">
        <w:t>1181</w:t>
      </w:r>
      <w:r w:rsidRPr="00D3464B">
        <w:tab/>
        <w:t>Lilith</w:t>
      </w:r>
      <w:r w:rsidR="00DC2615">
        <w:tab/>
      </w:r>
      <w:r w:rsidRPr="00D3464B">
        <w:t>not identical with Dark Moon 'Lilith'</w:t>
      </w:r>
    </w:p>
    <w:p w14:paraId="37A9AAC1" w14:textId="77777777" w:rsidR="00BF3510" w:rsidRPr="00D3464B" w:rsidRDefault="00BF3510" w:rsidP="00DC2615">
      <w:pPr>
        <w:tabs>
          <w:tab w:val="left" w:pos="709"/>
          <w:tab w:val="left" w:pos="1985"/>
        </w:tabs>
      </w:pPr>
      <w:r w:rsidRPr="00D3464B">
        <w:t>1221</w:t>
      </w:r>
      <w:r w:rsidRPr="00D3464B">
        <w:tab/>
        <w:t>Amor</w:t>
      </w:r>
    </w:p>
    <w:p w14:paraId="03087812" w14:textId="77777777" w:rsidR="00BF3510" w:rsidRPr="00D3464B" w:rsidRDefault="00BF3510" w:rsidP="00DC2615">
      <w:pPr>
        <w:tabs>
          <w:tab w:val="left" w:pos="709"/>
          <w:tab w:val="left" w:pos="1985"/>
        </w:tabs>
      </w:pPr>
      <w:r w:rsidRPr="00D3464B">
        <w:t>1387</w:t>
      </w:r>
      <w:r w:rsidRPr="00D3464B">
        <w:tab/>
        <w:t>Kama</w:t>
      </w:r>
    </w:p>
    <w:p w14:paraId="76F308BA" w14:textId="77777777" w:rsidR="00BF3510" w:rsidRPr="00D3464B" w:rsidRDefault="00BF3510" w:rsidP="00DC2615">
      <w:pPr>
        <w:tabs>
          <w:tab w:val="left" w:pos="709"/>
          <w:tab w:val="left" w:pos="1985"/>
        </w:tabs>
      </w:pPr>
      <w:r w:rsidRPr="00D3464B">
        <w:t>1388</w:t>
      </w:r>
      <w:r w:rsidRPr="00D3464B">
        <w:tab/>
        <w:t>Aphrodite</w:t>
      </w:r>
    </w:p>
    <w:p w14:paraId="64A2BEA2" w14:textId="77777777" w:rsidR="00BF3510" w:rsidRPr="00D3464B" w:rsidRDefault="00BF3510" w:rsidP="00DC2615">
      <w:pPr>
        <w:tabs>
          <w:tab w:val="left" w:pos="709"/>
          <w:tab w:val="left" w:pos="1985"/>
        </w:tabs>
      </w:pPr>
      <w:r w:rsidRPr="00D3464B">
        <w:t>1862</w:t>
      </w:r>
      <w:r w:rsidRPr="00D3464B">
        <w:tab/>
        <w:t>Apollo</w:t>
      </w:r>
      <w:r w:rsidR="00DC2615">
        <w:tab/>
      </w:r>
      <w:r w:rsidRPr="00D3464B">
        <w:t>different from Witte's Apollon</w:t>
      </w:r>
    </w:p>
    <w:p w14:paraId="52782F62" w14:textId="77777777" w:rsidR="00BF3510" w:rsidRPr="00D3464B" w:rsidRDefault="00BF3510" w:rsidP="00DC2615">
      <w:pPr>
        <w:tabs>
          <w:tab w:val="left" w:pos="709"/>
          <w:tab w:val="left" w:pos="1985"/>
        </w:tabs>
      </w:pPr>
      <w:r w:rsidRPr="00D3464B">
        <w:t>3553</w:t>
      </w:r>
      <w:r w:rsidRPr="00D3464B">
        <w:tab/>
        <w:t>Damocles</w:t>
      </w:r>
      <w:r w:rsidR="00DC2615">
        <w:tab/>
      </w:r>
      <w:r w:rsidRPr="00D3464B">
        <w:t>highly eccentric orbit betw</w:t>
      </w:r>
      <w:r w:rsidR="00C655E6">
        <w:t>een</w:t>
      </w:r>
      <w:r w:rsidRPr="00D3464B">
        <w:t xml:space="preserve"> Mars and Uranus</w:t>
      </w:r>
    </w:p>
    <w:p w14:paraId="67BE96F8" w14:textId="77777777" w:rsidR="00BF3510" w:rsidRPr="00D3464B" w:rsidRDefault="00BF3510" w:rsidP="00DC2615">
      <w:pPr>
        <w:tabs>
          <w:tab w:val="left" w:pos="709"/>
          <w:tab w:val="left" w:pos="1985"/>
        </w:tabs>
      </w:pPr>
      <w:r w:rsidRPr="00D3464B">
        <w:t>3753</w:t>
      </w:r>
      <w:r w:rsidRPr="00D3464B">
        <w:tab/>
        <w:t>Cruithne</w:t>
      </w:r>
      <w:r w:rsidR="00DC2615">
        <w:tab/>
      </w:r>
      <w:r w:rsidRPr="00D3464B">
        <w:t xml:space="preserve">"second moon" of </w:t>
      </w:r>
      <w:r w:rsidR="009B68B0">
        <w:t>Earth</w:t>
      </w:r>
    </w:p>
    <w:p w14:paraId="15B2962B" w14:textId="77777777" w:rsidR="00BF3510" w:rsidRPr="00D3464B" w:rsidRDefault="00BF3510" w:rsidP="00DC2615">
      <w:pPr>
        <w:tabs>
          <w:tab w:val="left" w:pos="709"/>
          <w:tab w:val="left" w:pos="1985"/>
        </w:tabs>
      </w:pPr>
      <w:r w:rsidRPr="00D3464B">
        <w:t>4341</w:t>
      </w:r>
      <w:r w:rsidRPr="00D3464B">
        <w:tab/>
        <w:t>Poseidon</w:t>
      </w:r>
      <w:r w:rsidR="00DC2615">
        <w:tab/>
      </w:r>
      <w:r w:rsidRPr="00D3464B">
        <w:t xml:space="preserve">Greek Neptune </w:t>
      </w:r>
      <w:r w:rsidR="006F3A21">
        <w:t xml:space="preserve">- </w:t>
      </w:r>
      <w:r w:rsidRPr="00D3464B">
        <w:t>different from Witte's Poseidon</w:t>
      </w:r>
    </w:p>
    <w:p w14:paraId="7F379C93" w14:textId="77777777" w:rsidR="00BF3510" w:rsidRPr="00D3464B" w:rsidRDefault="00BF3510" w:rsidP="00DC2615">
      <w:pPr>
        <w:tabs>
          <w:tab w:val="left" w:pos="709"/>
          <w:tab w:val="left" w:pos="1985"/>
        </w:tabs>
      </w:pPr>
      <w:r w:rsidRPr="00D3464B">
        <w:t>4464</w:t>
      </w:r>
      <w:r w:rsidRPr="00D3464B">
        <w:tab/>
        <w:t>Vulcano</w:t>
      </w:r>
      <w:r w:rsidR="00DC2615">
        <w:tab/>
      </w:r>
      <w:r w:rsidRPr="00D3464B">
        <w:t xml:space="preserve">fire god </w:t>
      </w:r>
      <w:r w:rsidR="006F3A21">
        <w:t xml:space="preserve">- </w:t>
      </w:r>
      <w:r w:rsidRPr="00D3464B">
        <w:t>different from Witte's Vulkanus and intramercurian Vulcan</w:t>
      </w:r>
    </w:p>
    <w:p w14:paraId="137EB302" w14:textId="77777777" w:rsidR="00BF3510" w:rsidRPr="00D3464B" w:rsidRDefault="00BF3510" w:rsidP="00DC2615">
      <w:pPr>
        <w:tabs>
          <w:tab w:val="left" w:pos="709"/>
          <w:tab w:val="left" w:pos="1985"/>
        </w:tabs>
      </w:pPr>
      <w:r w:rsidRPr="00D3464B">
        <w:t>5731</w:t>
      </w:r>
      <w:r w:rsidRPr="00D3464B">
        <w:tab/>
        <w:t>Zeus</w:t>
      </w:r>
      <w:r w:rsidR="00DC2615">
        <w:tab/>
      </w:r>
      <w:r w:rsidRPr="00D3464B">
        <w:t xml:space="preserve">Greek Jupiter </w:t>
      </w:r>
      <w:r w:rsidR="006F3A21">
        <w:t xml:space="preserve">- </w:t>
      </w:r>
      <w:r w:rsidRPr="00D3464B">
        <w:t>different from Witte's Zeus</w:t>
      </w:r>
    </w:p>
    <w:p w14:paraId="7EA61416" w14:textId="77777777" w:rsidR="00283E02" w:rsidRDefault="00BF3510" w:rsidP="00DC2615">
      <w:pPr>
        <w:tabs>
          <w:tab w:val="left" w:pos="709"/>
          <w:tab w:val="left" w:pos="1985"/>
        </w:tabs>
      </w:pPr>
      <w:r w:rsidRPr="00D3464B">
        <w:t>7066</w:t>
      </w:r>
      <w:r w:rsidRPr="00D3464B">
        <w:tab/>
        <w:t>Nessus</w:t>
      </w:r>
      <w:r w:rsidR="00DC2615">
        <w:tab/>
      </w:r>
      <w:r w:rsidRPr="00D3464B">
        <w:t xml:space="preserve">third named Centaur </w:t>
      </w:r>
      <w:r w:rsidR="006F3A21">
        <w:t xml:space="preserve">- </w:t>
      </w:r>
      <w:r w:rsidRPr="00D3464B">
        <w:t>be</w:t>
      </w:r>
      <w:r w:rsidR="00C655E6">
        <w:t>t</w:t>
      </w:r>
      <w:r w:rsidRPr="00D3464B">
        <w:t>ween Saturn and Pluto</w:t>
      </w:r>
    </w:p>
    <w:p w14:paraId="445D9152" w14:textId="77777777" w:rsidR="00283E02" w:rsidRDefault="00BF3510" w:rsidP="00CC1B5C">
      <w:r w:rsidRPr="00D3464B">
        <w:t>There are two ephemeris files for each asteroid (except the main asteroids), a long one and a short one:</w:t>
      </w:r>
    </w:p>
    <w:p w14:paraId="549CBE0C" w14:textId="77777777" w:rsidR="00BF3510" w:rsidRPr="00597461" w:rsidRDefault="00BF3510" w:rsidP="006F3A21">
      <w:pPr>
        <w:tabs>
          <w:tab w:val="left" w:pos="1701"/>
        </w:tabs>
        <w:rPr>
          <w:rStyle w:val="sourcecode"/>
        </w:rPr>
      </w:pPr>
      <w:r w:rsidRPr="00597461">
        <w:rPr>
          <w:rStyle w:val="sourcecode"/>
        </w:rPr>
        <w:t>se09999.se1</w:t>
      </w:r>
      <w:r w:rsidRPr="00597461">
        <w:rPr>
          <w:rStyle w:val="sourcecode"/>
        </w:rPr>
        <w:tab/>
      </w:r>
      <w:r w:rsidRPr="00F32A0E">
        <w:t>long-term ephemeris of asteroid number 9999, 3000 BC – 3000 AD</w:t>
      </w:r>
    </w:p>
    <w:p w14:paraId="1C33A23C" w14:textId="77777777" w:rsidR="00283E02" w:rsidRDefault="00BF3510" w:rsidP="006F3A21">
      <w:pPr>
        <w:tabs>
          <w:tab w:val="left" w:pos="1701"/>
        </w:tabs>
        <w:rPr>
          <w:rStyle w:val="sourcecode"/>
        </w:rPr>
      </w:pPr>
      <w:r w:rsidRPr="00597461">
        <w:rPr>
          <w:rStyle w:val="sourcecode"/>
        </w:rPr>
        <w:t>se09999s.se1</w:t>
      </w:r>
      <w:r w:rsidRPr="00597461">
        <w:rPr>
          <w:rStyle w:val="sourcecode"/>
        </w:rPr>
        <w:tab/>
      </w:r>
      <w:r w:rsidRPr="00F32A0E">
        <w:t>short ephemeris of asteroid number 9999, 1500 – 2100 AD</w:t>
      </w:r>
    </w:p>
    <w:p w14:paraId="03E3A367" w14:textId="77777777" w:rsidR="00BF3510" w:rsidRPr="00D3464B" w:rsidRDefault="00BF3510" w:rsidP="00CC1B5C">
      <w:r w:rsidRPr="00D3464B">
        <w:t xml:space="preserve">The larger file is about 10 times the size of the short ephemeris. If the user does not want an ephemeris for the time before 1500 he might prefer to work with the short files. If so, just copy the files ending with </w:t>
      </w:r>
      <w:r w:rsidRPr="00FE3C22">
        <w:rPr>
          <w:rStyle w:val="FileName"/>
        </w:rPr>
        <w:t>”s.se1”</w:t>
      </w:r>
      <w:r w:rsidRPr="00D3464B">
        <w:t xml:space="preserve"> to your hard disk. </w:t>
      </w:r>
      <w:r w:rsidR="006F3A21">
        <w:rPr>
          <w:rStyle w:val="functions"/>
        </w:rPr>
        <w:t>s</w:t>
      </w:r>
      <w:r w:rsidRPr="00B248F1">
        <w:rPr>
          <w:rStyle w:val="functions"/>
        </w:rPr>
        <w:t>we_calc()</w:t>
      </w:r>
      <w:r w:rsidRPr="00D3464B">
        <w:rPr>
          <w:i/>
          <w:iCs/>
        </w:rPr>
        <w:t xml:space="preserve"> </w:t>
      </w:r>
      <w:r w:rsidRPr="00D3464B">
        <w:t>tries the long one and on failure automatically takes the short one.</w:t>
      </w:r>
    </w:p>
    <w:p w14:paraId="4F006475" w14:textId="77777777" w:rsidR="00283E02" w:rsidRDefault="00BF3510" w:rsidP="00CC1B5C">
      <w:r w:rsidRPr="00D3464B">
        <w:t xml:space="preserve">Asteroid ephemerides are looked for in the subdirectories </w:t>
      </w:r>
      <w:r w:rsidRPr="00FE3C22">
        <w:rPr>
          <w:rStyle w:val="FileName"/>
        </w:rPr>
        <w:t xml:space="preserve">ast0, ast1, ast2 .. ast9 </w:t>
      </w:r>
      <w:r w:rsidR="00C655E6" w:rsidRPr="00FE3C22">
        <w:rPr>
          <w:rStyle w:val="FileName"/>
        </w:rPr>
        <w:t>etc.</w:t>
      </w:r>
      <w:r w:rsidRPr="00D3464B">
        <w:t xml:space="preserve"> of the ephemeris directory and, if not found there, in the ephemeris directory itself. Asteroids with numbers 0 – 999 are expected in directory </w:t>
      </w:r>
      <w:r w:rsidRPr="00FE3C22">
        <w:rPr>
          <w:rStyle w:val="FileName"/>
        </w:rPr>
        <w:t>ast0</w:t>
      </w:r>
      <w:r w:rsidRPr="00D3464B">
        <w:t xml:space="preserve">, those with numbers 1000 – 1999 in directory </w:t>
      </w:r>
      <w:r w:rsidRPr="00FE3C22">
        <w:rPr>
          <w:rStyle w:val="FileName"/>
        </w:rPr>
        <w:t>ast1</w:t>
      </w:r>
      <w:r w:rsidRPr="00D3464B">
        <w:t xml:space="preserve"> etc.</w:t>
      </w:r>
    </w:p>
    <w:p w14:paraId="5D1AC5A0" w14:textId="77777777" w:rsidR="00BF3510" w:rsidRPr="00AF4980" w:rsidRDefault="00BF3510" w:rsidP="005242D2">
      <w:r w:rsidRPr="005242D2">
        <w:t>Note that</w:t>
      </w:r>
      <w:r w:rsidR="00446B06" w:rsidRPr="005242D2">
        <w:t xml:space="preserve"> </w:t>
      </w:r>
      <w:r w:rsidRPr="005242D2">
        <w:t xml:space="preserve">not all </w:t>
      </w:r>
      <w:bookmarkStart w:id="28" w:name="_Hlk477863570"/>
      <w:r w:rsidRPr="005242D2">
        <w:t>asteroids</w:t>
      </w:r>
      <w:bookmarkEnd w:id="28"/>
      <w:r w:rsidR="00446B06" w:rsidRPr="005242D2">
        <w:t xml:space="preserve"> </w:t>
      </w:r>
      <w:r w:rsidRPr="00FE3C22">
        <w:rPr>
          <w:rStyle w:val="FileName"/>
        </w:rPr>
        <w:t>can be computed</w:t>
      </w:r>
      <w:r w:rsidRPr="00D3464B">
        <w:rPr>
          <w:color w:val="000000"/>
        </w:rPr>
        <w:t xml:space="preserve"> </w:t>
      </w:r>
      <w:r w:rsidRPr="005242D2">
        <w:t xml:space="preserve">for the whole period of Swiss Ephemeris. The orbits of some </w:t>
      </w:r>
      <w:r w:rsidRPr="00D3464B">
        <w:rPr>
          <w:color w:val="000000"/>
        </w:rPr>
        <w:t xml:space="preserve">of </w:t>
      </w:r>
      <w:r w:rsidRPr="00D3464B">
        <w:t xml:space="preserve">them are extremely sensitive to perturbations by major planets. E.g. </w:t>
      </w:r>
      <w:bookmarkStart w:id="29" w:name="_Hlk478116834"/>
      <w:r w:rsidRPr="00D3464B">
        <w:rPr>
          <w:b/>
          <w:bCs/>
        </w:rPr>
        <w:t>CHIRON</w:t>
      </w:r>
      <w:bookmarkEnd w:id="29"/>
      <w:r w:rsidRPr="00D3464B">
        <w:t xml:space="preserve">, cannot be computed for the time before </w:t>
      </w:r>
      <w:r w:rsidRPr="00D3464B">
        <w:rPr>
          <w:b/>
          <w:bCs/>
        </w:rPr>
        <w:t>650 AD</w:t>
      </w:r>
      <w:r w:rsidRPr="00D3464B">
        <w:t xml:space="preserve"> and after </w:t>
      </w:r>
      <w:r w:rsidRPr="00D3464B">
        <w:rPr>
          <w:b/>
          <w:bCs/>
        </w:rPr>
        <w:t>4650 AD</w:t>
      </w:r>
      <w:r w:rsidRPr="00D3464B">
        <w:t xml:space="preserve"> because of close encounters with Saturn. Outside this time range, Swiss Ephemeris returns the error code, an error message, and a position value 0. Be aware, that the user will </w:t>
      </w:r>
      <w:r w:rsidRPr="00D3464B">
        <w:rPr>
          <w:b/>
          <w:bCs/>
        </w:rPr>
        <w:t>have to handle</w:t>
      </w:r>
      <w:r w:rsidRPr="00D3464B">
        <w:rPr>
          <w:i/>
          <w:iCs/>
        </w:rPr>
        <w:t xml:space="preserve"> </w:t>
      </w:r>
      <w:r w:rsidRPr="00D3464B">
        <w:t xml:space="preserve">this case in his program. Computing Chiron transits for Jesus or Alexander the Great </w:t>
      </w:r>
      <w:r w:rsidRPr="006F3A21">
        <w:t>will not w</w:t>
      </w:r>
      <w:r w:rsidRPr="00AF4980">
        <w:t>ork.</w:t>
      </w:r>
    </w:p>
    <w:p w14:paraId="671C8542" w14:textId="77777777" w:rsidR="00283E02" w:rsidRDefault="00BF3510" w:rsidP="00CC1B5C">
      <w:r w:rsidRPr="00D3464B">
        <w:t xml:space="preserve">The same is true for Pholus before </w:t>
      </w:r>
      <w:r w:rsidRPr="00D3464B">
        <w:rPr>
          <w:b/>
          <w:bCs/>
        </w:rPr>
        <w:t>3850 BC</w:t>
      </w:r>
      <w:r w:rsidRPr="00D3464B">
        <w:t xml:space="preserve">, and for many other asteroids, as e.g. 1862 Apollo. He becomes chaotic before the year </w:t>
      </w:r>
      <w:r w:rsidRPr="00D3464B">
        <w:rPr>
          <w:b/>
          <w:bCs/>
        </w:rPr>
        <w:t>1870 AD</w:t>
      </w:r>
      <w:r w:rsidRPr="00D3464B">
        <w:t>, when he approaches Venus very closely. Swiss Ephemeris does not provide positions of Apollo for earlier centuries !</w:t>
      </w:r>
    </w:p>
    <w:p w14:paraId="4C3111AA" w14:textId="77777777" w:rsidR="00BF3510" w:rsidRPr="00D3464B" w:rsidRDefault="00DE5FBD" w:rsidP="00CC1B5C">
      <w:r w:rsidRPr="008C39AD">
        <w:rPr>
          <w:b/>
          <w:bCs/>
          <w:color w:val="FF0000"/>
        </w:rPr>
        <w:t>NOTE</w:t>
      </w:r>
      <w:r w:rsidRPr="00D3464B">
        <w:t xml:space="preserve"> </w:t>
      </w:r>
      <w:r w:rsidR="00BF3510" w:rsidRPr="00D3464B">
        <w:t>on asteroid names</w:t>
      </w:r>
      <w:r>
        <w:t>:</w:t>
      </w:r>
    </w:p>
    <w:p w14:paraId="117F74B0" w14:textId="77777777" w:rsidR="00BF3510" w:rsidRPr="00D3464B" w:rsidRDefault="00BF3510" w:rsidP="00CC1B5C">
      <w:r w:rsidRPr="00D3464B">
        <w:t xml:space="preserve">Asteroid names are listed in the file </w:t>
      </w:r>
      <w:r w:rsidRPr="00FE3C22">
        <w:rPr>
          <w:rStyle w:val="FileName"/>
        </w:rPr>
        <w:t>seasnam.txt</w:t>
      </w:r>
      <w:r w:rsidRPr="00D3464B">
        <w:t>. This file is in the ephemeris directory.</w:t>
      </w:r>
    </w:p>
    <w:p w14:paraId="61AC33D1" w14:textId="77777777" w:rsidR="00283E02" w:rsidRDefault="00BF3510" w:rsidP="001555B8">
      <w:pPr>
        <w:pStyle w:val="berschrift3"/>
      </w:pPr>
      <w:bookmarkStart w:id="30" w:name="_Hlk477320919"/>
      <w:bookmarkStart w:id="31" w:name="_Toc49847829"/>
      <w:r w:rsidRPr="00D3464B">
        <w:t>Fictitious planets</w:t>
      </w:r>
      <w:bookmarkEnd w:id="30"/>
      <w:bookmarkEnd w:id="31"/>
    </w:p>
    <w:p w14:paraId="264CB564" w14:textId="77777777" w:rsidR="00283E02" w:rsidRDefault="00BF3510" w:rsidP="00CC1B5C">
      <w:r w:rsidRPr="00D3464B">
        <w:t xml:space="preserve">Fictitious planets have numbers greater than or equal to 40. The user can define his or her own fictitious planets. The orbital elements of these planets must be written into the file </w:t>
      </w:r>
      <w:r w:rsidRPr="00FE3C22">
        <w:rPr>
          <w:rStyle w:val="FileName"/>
        </w:rPr>
        <w:t>seorbel.txt</w:t>
      </w:r>
      <w:r w:rsidRPr="00D3464B">
        <w:t xml:space="preserve">. The function </w:t>
      </w:r>
      <w:r w:rsidRPr="00B248F1">
        <w:rPr>
          <w:rStyle w:val="functions"/>
        </w:rPr>
        <w:t>swe_calc()</w:t>
      </w:r>
      <w:r w:rsidRPr="00D3464B">
        <w:rPr>
          <w:i/>
          <w:iCs/>
        </w:rPr>
        <w:t xml:space="preserve"> </w:t>
      </w:r>
      <w:r w:rsidRPr="00D3464B">
        <w:t xml:space="preserve">looks for the file </w:t>
      </w:r>
      <w:r w:rsidRPr="00FE3C22">
        <w:rPr>
          <w:rStyle w:val="FileName"/>
        </w:rPr>
        <w:t>seorbel.txt</w:t>
      </w:r>
      <w:r w:rsidRPr="00D3464B">
        <w:t xml:space="preserve"> in the ephemeris path set by </w:t>
      </w:r>
      <w:r w:rsidRPr="00B248F1">
        <w:rPr>
          <w:rStyle w:val="functions"/>
        </w:rPr>
        <w:t>swe_set_ephe_path()</w:t>
      </w:r>
      <w:r w:rsidRPr="00D3464B">
        <w:t xml:space="preserve">. If no orbital elements file is found, </w:t>
      </w:r>
      <w:r w:rsidRPr="00B248F1">
        <w:rPr>
          <w:rStyle w:val="functions"/>
        </w:rPr>
        <w:t>swe_calc()</w:t>
      </w:r>
      <w:r w:rsidRPr="00D3464B">
        <w:rPr>
          <w:i/>
          <w:iCs/>
        </w:rPr>
        <w:t xml:space="preserve"> </w:t>
      </w:r>
      <w:r w:rsidRPr="00D3464B">
        <w:t xml:space="preserve">uses the built-in orbital elements of the above mentioned </w:t>
      </w:r>
      <w:hyperlink w:anchor="_Hlk477832724" w:history="1">
        <w:r w:rsidRPr="007C1E9D">
          <w:rPr>
            <w:rStyle w:val="Hyperlink"/>
          </w:rPr>
          <w:t xml:space="preserve">Uranian planets </w:t>
        </w:r>
      </w:hyperlink>
      <w:r w:rsidRPr="00D3464B">
        <w:t>and some other bodies. The planet number of a fictitious planet is defined as</w:t>
      </w:r>
    </w:p>
    <w:p w14:paraId="67D77659" w14:textId="77777777" w:rsidR="00283E02" w:rsidRPr="00DE5FBD" w:rsidRDefault="00BF3510" w:rsidP="00CC1B5C">
      <w:r w:rsidRPr="00597461">
        <w:rPr>
          <w:rStyle w:val="sourcecode"/>
        </w:rPr>
        <w:t xml:space="preserve">ipl = SE_FICT_OFFSET_1 </w:t>
      </w:r>
      <w:r w:rsidRPr="00DE5FBD">
        <w:t>+ number_of_elements_set;</w:t>
      </w:r>
    </w:p>
    <w:p w14:paraId="4FE416F0" w14:textId="77777777" w:rsidR="00283E02" w:rsidRDefault="00BF3510" w:rsidP="00CC1B5C">
      <w:r w:rsidRPr="00D3464B">
        <w:t>e.g. for Kronos</w:t>
      </w:r>
      <w:r w:rsidRPr="00DE5FBD">
        <w:t xml:space="preserve">: </w:t>
      </w:r>
      <w:r w:rsidRPr="00DE5FBD">
        <w:rPr>
          <w:rStyle w:val="sourcecode"/>
        </w:rPr>
        <w:t>ipl = 39 + 4 = 43</w:t>
      </w:r>
      <w:r w:rsidRPr="00D3464B">
        <w:t>.</w:t>
      </w:r>
    </w:p>
    <w:p w14:paraId="7C50D086" w14:textId="77777777" w:rsidR="00283E02" w:rsidRDefault="00BF3510" w:rsidP="00CC1B5C">
      <w:r w:rsidRPr="00D3464B">
        <w:t xml:space="preserve">The file </w:t>
      </w:r>
      <w:r w:rsidRPr="00FE3C22">
        <w:rPr>
          <w:rStyle w:val="FileName"/>
        </w:rPr>
        <w:t>seorbel.txt</w:t>
      </w:r>
      <w:r w:rsidRPr="00D3464B">
        <w:t xml:space="preserve"> has the following structure:</w:t>
      </w:r>
    </w:p>
    <w:p w14:paraId="435C8EA1" w14:textId="77777777" w:rsidR="004E52D3" w:rsidRPr="00DE5FBD" w:rsidRDefault="00BF3510" w:rsidP="00CC1B5C">
      <w:pPr>
        <w:rPr>
          <w:rStyle w:val="sourcecode"/>
        </w:rPr>
      </w:pPr>
      <w:r w:rsidRPr="00DE5FBD">
        <w:rPr>
          <w:rStyle w:val="sourcecode"/>
        </w:rPr>
        <w:t># Orbital elements of fictitious planets</w:t>
      </w:r>
    </w:p>
    <w:p w14:paraId="50D88A55" w14:textId="77777777" w:rsidR="004E52D3" w:rsidRPr="00DE5FBD" w:rsidRDefault="00BF3510" w:rsidP="00CC1B5C">
      <w:pPr>
        <w:rPr>
          <w:rStyle w:val="sourcecode"/>
        </w:rPr>
      </w:pPr>
      <w:r w:rsidRPr="00DE5FBD">
        <w:rPr>
          <w:rStyle w:val="sourcecode"/>
        </w:rPr>
        <w:t># 27 Jan. 2000</w:t>
      </w:r>
    </w:p>
    <w:p w14:paraId="1E3FC289" w14:textId="77777777" w:rsidR="004E52D3" w:rsidRPr="00DE5FBD" w:rsidRDefault="00BF3510" w:rsidP="00CC1B5C">
      <w:pPr>
        <w:rPr>
          <w:rStyle w:val="sourcecode"/>
        </w:rPr>
      </w:pPr>
      <w:r w:rsidRPr="00DE5FBD">
        <w:rPr>
          <w:rStyle w:val="sourcecode"/>
        </w:rPr>
        <w:t>#</w:t>
      </w:r>
    </w:p>
    <w:p w14:paraId="0F16CB94" w14:textId="77777777" w:rsidR="004E52D3" w:rsidRPr="00DE5FBD" w:rsidRDefault="00BF3510" w:rsidP="00CC1B5C">
      <w:pPr>
        <w:rPr>
          <w:rStyle w:val="sourcecode"/>
        </w:rPr>
      </w:pPr>
      <w:r w:rsidRPr="00DE5FBD">
        <w:rPr>
          <w:rStyle w:val="sourcecode"/>
        </w:rPr>
        <w:t># This file is part of the Swiss Ephemeris, from Version 1.60 on.</w:t>
      </w:r>
    </w:p>
    <w:p w14:paraId="788C9D04" w14:textId="77777777" w:rsidR="004E52D3" w:rsidRPr="00DE5FBD" w:rsidRDefault="00BF3510" w:rsidP="00CC1B5C">
      <w:pPr>
        <w:rPr>
          <w:rStyle w:val="sourcecode"/>
        </w:rPr>
      </w:pPr>
      <w:r w:rsidRPr="00DE5FBD">
        <w:rPr>
          <w:rStyle w:val="sourcecode"/>
        </w:rPr>
        <w:t>#</w:t>
      </w:r>
    </w:p>
    <w:p w14:paraId="4570A1C2" w14:textId="77777777" w:rsidR="004E52D3" w:rsidRPr="00DE5FBD" w:rsidRDefault="00BF3510" w:rsidP="00CC1B5C">
      <w:pPr>
        <w:rPr>
          <w:rStyle w:val="sourcecode"/>
        </w:rPr>
      </w:pPr>
      <w:r w:rsidRPr="00DE5FBD">
        <w:rPr>
          <w:rStyle w:val="sourcecode"/>
        </w:rPr>
        <w:t># Warning! These planets do not exist!</w:t>
      </w:r>
    </w:p>
    <w:p w14:paraId="0CFA5A55" w14:textId="77777777" w:rsidR="004E52D3" w:rsidRPr="00DE5FBD" w:rsidRDefault="00BF3510" w:rsidP="00CC1B5C">
      <w:pPr>
        <w:rPr>
          <w:rStyle w:val="sourcecode"/>
        </w:rPr>
      </w:pPr>
      <w:r w:rsidRPr="00DE5FBD">
        <w:rPr>
          <w:rStyle w:val="sourcecode"/>
        </w:rPr>
        <w:t>#</w:t>
      </w:r>
    </w:p>
    <w:p w14:paraId="7B6833F6" w14:textId="77777777" w:rsidR="004E52D3" w:rsidRPr="00DE5FBD" w:rsidRDefault="00BF3510" w:rsidP="00CC1B5C">
      <w:pPr>
        <w:rPr>
          <w:rStyle w:val="sourcecode"/>
        </w:rPr>
      </w:pPr>
      <w:r w:rsidRPr="00DE5FBD">
        <w:rPr>
          <w:rStyle w:val="sourcecode"/>
        </w:rPr>
        <w:t># The user can add his or her own elements.</w:t>
      </w:r>
    </w:p>
    <w:p w14:paraId="679E5056" w14:textId="77777777" w:rsidR="004E52D3" w:rsidRPr="00DE5FBD" w:rsidRDefault="00BF3510" w:rsidP="00CC1B5C">
      <w:pPr>
        <w:rPr>
          <w:rStyle w:val="sourcecode"/>
        </w:rPr>
      </w:pPr>
      <w:r w:rsidRPr="00DE5FBD">
        <w:rPr>
          <w:rStyle w:val="sourcecode"/>
        </w:rPr>
        <w:t># 960 is the maximum number of fictitious planets.</w:t>
      </w:r>
    </w:p>
    <w:p w14:paraId="3F7CE9B4" w14:textId="77777777" w:rsidR="004E52D3" w:rsidRPr="00DE5FBD" w:rsidRDefault="00BF3510" w:rsidP="00CC1B5C">
      <w:pPr>
        <w:rPr>
          <w:rStyle w:val="sourcecode"/>
        </w:rPr>
      </w:pPr>
      <w:r w:rsidRPr="00DE5FBD">
        <w:rPr>
          <w:rStyle w:val="sourcecode"/>
        </w:rPr>
        <w:t>#</w:t>
      </w:r>
    </w:p>
    <w:p w14:paraId="361E7EE6" w14:textId="77777777" w:rsidR="004E52D3" w:rsidRPr="00DE5FBD" w:rsidRDefault="00BF3510" w:rsidP="00CC1B5C">
      <w:pPr>
        <w:rPr>
          <w:rStyle w:val="sourcecode"/>
        </w:rPr>
      </w:pPr>
      <w:r w:rsidRPr="00DE5FBD">
        <w:rPr>
          <w:rStyle w:val="sourcecode"/>
        </w:rPr>
        <w:t># The elements order is as follows:</w:t>
      </w:r>
    </w:p>
    <w:p w14:paraId="4AF71598" w14:textId="77777777" w:rsidR="004E52D3" w:rsidRPr="00DE5FBD" w:rsidRDefault="00BF3510" w:rsidP="00CC1B5C">
      <w:pPr>
        <w:rPr>
          <w:rStyle w:val="sourcecode"/>
        </w:rPr>
      </w:pPr>
      <w:r w:rsidRPr="00DE5FBD">
        <w:rPr>
          <w:rStyle w:val="sourcecode"/>
        </w:rPr>
        <w:t># 1. epoch of elements (Julian day)</w:t>
      </w:r>
    </w:p>
    <w:p w14:paraId="04045279" w14:textId="77777777" w:rsidR="004E52D3" w:rsidRPr="00DE5FBD" w:rsidRDefault="00BF3510" w:rsidP="00CC1B5C">
      <w:pPr>
        <w:rPr>
          <w:rStyle w:val="sourcecode"/>
        </w:rPr>
      </w:pPr>
      <w:r w:rsidRPr="00DE5FBD">
        <w:rPr>
          <w:rStyle w:val="sourcecode"/>
        </w:rPr>
        <w:t># 2. equinox (Julian day or "J1900" or "B1950" or "J2000" or “JDATE”)</w:t>
      </w:r>
    </w:p>
    <w:p w14:paraId="34DC8ECD" w14:textId="77777777" w:rsidR="004E52D3" w:rsidRPr="00DE5FBD" w:rsidRDefault="00BF3510" w:rsidP="00CC1B5C">
      <w:pPr>
        <w:rPr>
          <w:rStyle w:val="sourcecode"/>
        </w:rPr>
      </w:pPr>
      <w:r w:rsidRPr="00DE5FBD">
        <w:rPr>
          <w:rStyle w:val="sourcecode"/>
        </w:rPr>
        <w:t># 3. mean anomaly at epoch</w:t>
      </w:r>
    </w:p>
    <w:p w14:paraId="0C5F13B6" w14:textId="77777777" w:rsidR="004E52D3" w:rsidRPr="00DE5FBD" w:rsidRDefault="00BF3510" w:rsidP="00CC1B5C">
      <w:pPr>
        <w:rPr>
          <w:rStyle w:val="sourcecode"/>
        </w:rPr>
      </w:pPr>
      <w:r w:rsidRPr="00DE5FBD">
        <w:rPr>
          <w:rStyle w:val="sourcecode"/>
        </w:rPr>
        <w:t># 4. semi-axis</w:t>
      </w:r>
    </w:p>
    <w:p w14:paraId="3683DA4D" w14:textId="77777777" w:rsidR="004E52D3" w:rsidRPr="00DE5FBD" w:rsidRDefault="00BF3510" w:rsidP="00CC1B5C">
      <w:pPr>
        <w:rPr>
          <w:rStyle w:val="sourcecode"/>
        </w:rPr>
      </w:pPr>
      <w:r w:rsidRPr="00DE5FBD">
        <w:rPr>
          <w:rStyle w:val="sourcecode"/>
        </w:rPr>
        <w:t># 5. eccentricity</w:t>
      </w:r>
    </w:p>
    <w:p w14:paraId="7B5A83C0" w14:textId="77777777" w:rsidR="004E52D3" w:rsidRPr="00DE5FBD" w:rsidRDefault="00BF3510" w:rsidP="00CC1B5C">
      <w:pPr>
        <w:rPr>
          <w:rStyle w:val="sourcecode"/>
        </w:rPr>
      </w:pPr>
      <w:r w:rsidRPr="00DE5FBD">
        <w:rPr>
          <w:rStyle w:val="sourcecode"/>
        </w:rPr>
        <w:t># 6. argument of perihelion (ang. distance of perihelion from node)</w:t>
      </w:r>
    </w:p>
    <w:p w14:paraId="5A7D5D67" w14:textId="77777777" w:rsidR="004E52D3" w:rsidRPr="00DE5FBD" w:rsidRDefault="00BF3510" w:rsidP="00CC1B5C">
      <w:pPr>
        <w:rPr>
          <w:rStyle w:val="sourcecode"/>
        </w:rPr>
      </w:pPr>
      <w:r w:rsidRPr="00DE5FBD">
        <w:rPr>
          <w:rStyle w:val="sourcecode"/>
        </w:rPr>
        <w:t># 7. ascending node</w:t>
      </w:r>
    </w:p>
    <w:p w14:paraId="16750D9D" w14:textId="77777777" w:rsidR="004E52D3" w:rsidRPr="00DE5FBD" w:rsidRDefault="00BF3510" w:rsidP="00CC1B5C">
      <w:pPr>
        <w:rPr>
          <w:rStyle w:val="sourcecode"/>
        </w:rPr>
      </w:pPr>
      <w:r w:rsidRPr="00DE5FBD">
        <w:rPr>
          <w:rStyle w:val="sourcecode"/>
        </w:rPr>
        <w:t># 8. inclination</w:t>
      </w:r>
    </w:p>
    <w:p w14:paraId="239807AB" w14:textId="77777777" w:rsidR="004E52D3" w:rsidRPr="00DE5FBD" w:rsidRDefault="00BF3510" w:rsidP="00CC1B5C">
      <w:pPr>
        <w:rPr>
          <w:rStyle w:val="sourcecode"/>
        </w:rPr>
      </w:pPr>
      <w:r w:rsidRPr="00DE5FBD">
        <w:rPr>
          <w:rStyle w:val="sourcecode"/>
        </w:rPr>
        <w:t># 9. name of planet</w:t>
      </w:r>
    </w:p>
    <w:p w14:paraId="1A6AF77A" w14:textId="77777777" w:rsidR="004E52D3" w:rsidRPr="00DE5FBD" w:rsidRDefault="00BF3510" w:rsidP="00CC1B5C">
      <w:pPr>
        <w:rPr>
          <w:rStyle w:val="sourcecode"/>
        </w:rPr>
      </w:pPr>
      <w:r w:rsidRPr="00DE5FBD">
        <w:rPr>
          <w:rStyle w:val="sourcecode"/>
        </w:rPr>
        <w:t>#</w:t>
      </w:r>
    </w:p>
    <w:p w14:paraId="14A4BA52" w14:textId="77777777" w:rsidR="004E52D3" w:rsidRPr="00DE5FBD" w:rsidRDefault="00BF3510" w:rsidP="00CC1B5C">
      <w:pPr>
        <w:rPr>
          <w:rStyle w:val="sourcecode"/>
        </w:rPr>
      </w:pPr>
      <w:r w:rsidRPr="00DE5FBD">
        <w:rPr>
          <w:rStyle w:val="sourcecode"/>
        </w:rPr>
        <w:t># use '#' for comments</w:t>
      </w:r>
    </w:p>
    <w:p w14:paraId="0E8C9BB5" w14:textId="77777777" w:rsidR="00283E02" w:rsidRPr="00DE5FBD" w:rsidRDefault="00BF3510" w:rsidP="00CC1B5C">
      <w:pPr>
        <w:rPr>
          <w:rStyle w:val="sourcecode"/>
        </w:rPr>
      </w:pPr>
      <w:r w:rsidRPr="00DE5FBD">
        <w:rPr>
          <w:rStyle w:val="sourcecode"/>
        </w:rPr>
        <w:t># to compute a body with swe_calc(), use planet number</w:t>
      </w:r>
    </w:p>
    <w:p w14:paraId="433E1FE8" w14:textId="77777777" w:rsidR="004E52D3" w:rsidRPr="00DE5FBD" w:rsidRDefault="00BF3510" w:rsidP="00CC1B5C">
      <w:pPr>
        <w:rPr>
          <w:rStyle w:val="sourcecode"/>
        </w:rPr>
      </w:pPr>
      <w:r w:rsidRPr="00DE5FBD">
        <w:rPr>
          <w:rStyle w:val="sourcecode"/>
        </w:rPr>
        <w:t># ipl = SE_FICT_OFFSET_1 + number_of_elements_set,</w:t>
      </w:r>
    </w:p>
    <w:p w14:paraId="415AE71D" w14:textId="77777777" w:rsidR="004E52D3" w:rsidRPr="00DE5FBD" w:rsidRDefault="00BF3510" w:rsidP="00CC1B5C">
      <w:pPr>
        <w:rPr>
          <w:rStyle w:val="sourcecode"/>
        </w:rPr>
      </w:pPr>
      <w:r w:rsidRPr="00DE5FBD">
        <w:rPr>
          <w:rStyle w:val="sourcecode"/>
        </w:rPr>
        <w:t># e.g. number of Kronos is ipl = 39 + 4 = 43</w:t>
      </w:r>
    </w:p>
    <w:p w14:paraId="57612996" w14:textId="77777777" w:rsidR="004E52D3" w:rsidRPr="00DE5FBD" w:rsidRDefault="00BF3510" w:rsidP="00CC1B5C">
      <w:pPr>
        <w:rPr>
          <w:rStyle w:val="sourcecode"/>
        </w:rPr>
      </w:pPr>
      <w:r w:rsidRPr="00DE5FBD">
        <w:rPr>
          <w:rStyle w:val="sourcecode"/>
        </w:rPr>
        <w:t>#</w:t>
      </w:r>
    </w:p>
    <w:p w14:paraId="45854877" w14:textId="77777777" w:rsidR="00BF3510" w:rsidRPr="00DE5FBD" w:rsidRDefault="00BF3510" w:rsidP="00CC1B5C">
      <w:pPr>
        <w:rPr>
          <w:rStyle w:val="sourcecode"/>
        </w:rPr>
      </w:pPr>
      <w:r w:rsidRPr="00DE5FBD">
        <w:rPr>
          <w:rStyle w:val="sourcecode"/>
        </w:rPr>
        <w:t># Witte/Sieggruen planets, refined by James Neely</w:t>
      </w:r>
    </w:p>
    <w:p w14:paraId="2539E96E" w14:textId="77777777" w:rsidR="00BF3510" w:rsidRPr="00DE5FBD" w:rsidRDefault="00BF3510" w:rsidP="00CC1B5C">
      <w:pPr>
        <w:rPr>
          <w:rStyle w:val="sourcecode"/>
        </w:rPr>
      </w:pPr>
      <w:r w:rsidRPr="00DE5FBD">
        <w:rPr>
          <w:rStyle w:val="sourcecode"/>
        </w:rPr>
        <w:t>J1900, J1900, 163.7409, 40.99837, 0.00460, 171.4333, 129.8325, 1.0833, Cupido</w:t>
      </w:r>
      <w:r w:rsidR="00446B06" w:rsidRPr="00DE5FBD">
        <w:rPr>
          <w:rStyle w:val="sourcecode"/>
        </w:rPr>
        <w:t xml:space="preserve"> </w:t>
      </w:r>
      <w:r w:rsidRPr="00DE5FBD">
        <w:rPr>
          <w:rStyle w:val="sourcecode"/>
        </w:rPr>
        <w:t># 1</w:t>
      </w:r>
    </w:p>
    <w:p w14:paraId="39BCDF87" w14:textId="77777777" w:rsidR="00BF3510" w:rsidRPr="00DE5FBD" w:rsidRDefault="00BF3510" w:rsidP="00CC1B5C">
      <w:pPr>
        <w:rPr>
          <w:rStyle w:val="sourcecode"/>
        </w:rPr>
      </w:pPr>
      <w:r w:rsidRPr="00DE5FBD">
        <w:rPr>
          <w:rStyle w:val="sourcecode"/>
        </w:rPr>
        <w:t>J1900, J1900,</w:t>
      </w:r>
      <w:r w:rsidR="00446B06" w:rsidRPr="00DE5FBD">
        <w:rPr>
          <w:rStyle w:val="sourcecode"/>
        </w:rPr>
        <w:t xml:space="preserve"> </w:t>
      </w:r>
      <w:r w:rsidRPr="00DE5FBD">
        <w:rPr>
          <w:rStyle w:val="sourcecode"/>
        </w:rPr>
        <w:t>27.6496, 50.66744, 0.00245, 148.1796, 161.3339, 1.0500, Hades</w:t>
      </w:r>
      <w:r w:rsidR="00446B06" w:rsidRPr="00DE5FBD">
        <w:rPr>
          <w:rStyle w:val="sourcecode"/>
        </w:rPr>
        <w:t xml:space="preserve"> </w:t>
      </w:r>
      <w:r w:rsidRPr="00DE5FBD">
        <w:rPr>
          <w:rStyle w:val="sourcecode"/>
        </w:rPr>
        <w:t># 2</w:t>
      </w:r>
    </w:p>
    <w:p w14:paraId="1DD80B39" w14:textId="77777777" w:rsidR="00BF3510" w:rsidRPr="00341D2D" w:rsidRDefault="00BF3510" w:rsidP="00CC1B5C">
      <w:pPr>
        <w:rPr>
          <w:rStyle w:val="sourcecode"/>
          <w:lang w:val="de-DE"/>
        </w:rPr>
      </w:pPr>
      <w:r w:rsidRPr="00341D2D">
        <w:rPr>
          <w:rStyle w:val="sourcecode"/>
          <w:lang w:val="de-DE"/>
        </w:rPr>
        <w:t>J1900, J1900, 165.1232, 59.21436, 0.00120, 299.0440,</w:t>
      </w:r>
      <w:r w:rsidR="00446B06" w:rsidRPr="00341D2D">
        <w:rPr>
          <w:rStyle w:val="sourcecode"/>
          <w:lang w:val="de-DE"/>
        </w:rPr>
        <w:t xml:space="preserve"> </w:t>
      </w:r>
      <w:r w:rsidRPr="00341D2D">
        <w:rPr>
          <w:rStyle w:val="sourcecode"/>
          <w:lang w:val="de-DE"/>
        </w:rPr>
        <w:t>0.0000, 0.0000, Zeus</w:t>
      </w:r>
      <w:r w:rsidR="00446B06" w:rsidRPr="00341D2D">
        <w:rPr>
          <w:rStyle w:val="sourcecode"/>
          <w:lang w:val="de-DE"/>
        </w:rPr>
        <w:t xml:space="preserve"> </w:t>
      </w:r>
      <w:r w:rsidRPr="00341D2D">
        <w:rPr>
          <w:rStyle w:val="sourcecode"/>
          <w:lang w:val="de-DE"/>
        </w:rPr>
        <w:t># 3</w:t>
      </w:r>
    </w:p>
    <w:p w14:paraId="043340A2" w14:textId="77777777" w:rsidR="00BF3510" w:rsidRPr="00341D2D" w:rsidRDefault="00BF3510" w:rsidP="00CC1B5C">
      <w:pPr>
        <w:rPr>
          <w:rStyle w:val="sourcecode"/>
          <w:lang w:val="de-DE"/>
        </w:rPr>
      </w:pPr>
      <w:r w:rsidRPr="00341D2D">
        <w:rPr>
          <w:rStyle w:val="sourcecode"/>
          <w:lang w:val="de-DE"/>
        </w:rPr>
        <w:t>J1900, J1900, 169.0193, 64.81960, 0.00305, 208.8801,</w:t>
      </w:r>
      <w:r w:rsidR="00446B06" w:rsidRPr="00341D2D">
        <w:rPr>
          <w:rStyle w:val="sourcecode"/>
          <w:lang w:val="de-DE"/>
        </w:rPr>
        <w:t xml:space="preserve"> </w:t>
      </w:r>
      <w:r w:rsidRPr="00341D2D">
        <w:rPr>
          <w:rStyle w:val="sourcecode"/>
          <w:lang w:val="de-DE"/>
        </w:rPr>
        <w:t>0.0000, 0.0000, Kronos</w:t>
      </w:r>
      <w:r w:rsidR="00446B06" w:rsidRPr="00341D2D">
        <w:rPr>
          <w:rStyle w:val="sourcecode"/>
          <w:lang w:val="de-DE"/>
        </w:rPr>
        <w:t xml:space="preserve"> </w:t>
      </w:r>
      <w:r w:rsidRPr="00341D2D">
        <w:rPr>
          <w:rStyle w:val="sourcecode"/>
          <w:lang w:val="de-DE"/>
        </w:rPr>
        <w:t># 4</w:t>
      </w:r>
    </w:p>
    <w:p w14:paraId="3D433FCC" w14:textId="77777777" w:rsidR="00BF3510" w:rsidRPr="00DE5FBD" w:rsidRDefault="00BF3510" w:rsidP="00CC1B5C">
      <w:pPr>
        <w:rPr>
          <w:rStyle w:val="sourcecode"/>
        </w:rPr>
      </w:pPr>
      <w:r w:rsidRPr="00DE5FBD">
        <w:rPr>
          <w:rStyle w:val="sourcecode"/>
        </w:rPr>
        <w:t>J1900, J1900, 138.0533, 70.29949, 0.00000,</w:t>
      </w:r>
      <w:r w:rsidR="00446B06" w:rsidRPr="00DE5FBD">
        <w:rPr>
          <w:rStyle w:val="sourcecode"/>
        </w:rPr>
        <w:t xml:space="preserve"> </w:t>
      </w:r>
      <w:r w:rsidRPr="00DE5FBD">
        <w:rPr>
          <w:rStyle w:val="sourcecode"/>
        </w:rPr>
        <w:t>0.0000,</w:t>
      </w:r>
      <w:r w:rsidR="00446B06" w:rsidRPr="00DE5FBD">
        <w:rPr>
          <w:rStyle w:val="sourcecode"/>
        </w:rPr>
        <w:t xml:space="preserve"> </w:t>
      </w:r>
      <w:r w:rsidRPr="00DE5FBD">
        <w:rPr>
          <w:rStyle w:val="sourcecode"/>
        </w:rPr>
        <w:t>0.0000, 0.0000, Apollon</w:t>
      </w:r>
      <w:r w:rsidR="00446B06" w:rsidRPr="00DE5FBD">
        <w:rPr>
          <w:rStyle w:val="sourcecode"/>
        </w:rPr>
        <w:t xml:space="preserve"> </w:t>
      </w:r>
      <w:r w:rsidRPr="00DE5FBD">
        <w:rPr>
          <w:rStyle w:val="sourcecode"/>
        </w:rPr>
        <w:t># 5</w:t>
      </w:r>
    </w:p>
    <w:p w14:paraId="57F350BF" w14:textId="77777777" w:rsidR="00BF3510" w:rsidRPr="00DE5FBD" w:rsidRDefault="00BF3510" w:rsidP="00CC1B5C">
      <w:pPr>
        <w:rPr>
          <w:rStyle w:val="sourcecode"/>
        </w:rPr>
      </w:pPr>
      <w:r w:rsidRPr="00DE5FBD">
        <w:rPr>
          <w:rStyle w:val="sourcecode"/>
        </w:rPr>
        <w:t>J1900, J1900, 351.3350, 73.62765, 0.00000,</w:t>
      </w:r>
      <w:r w:rsidR="00446B06" w:rsidRPr="00DE5FBD">
        <w:rPr>
          <w:rStyle w:val="sourcecode"/>
        </w:rPr>
        <w:t xml:space="preserve"> </w:t>
      </w:r>
      <w:r w:rsidRPr="00DE5FBD">
        <w:rPr>
          <w:rStyle w:val="sourcecode"/>
        </w:rPr>
        <w:t>0.0000,</w:t>
      </w:r>
      <w:r w:rsidR="00446B06" w:rsidRPr="00DE5FBD">
        <w:rPr>
          <w:rStyle w:val="sourcecode"/>
        </w:rPr>
        <w:t xml:space="preserve"> </w:t>
      </w:r>
      <w:r w:rsidRPr="00DE5FBD">
        <w:rPr>
          <w:rStyle w:val="sourcecode"/>
        </w:rPr>
        <w:t>0.0000, 0.0000, Admetos</w:t>
      </w:r>
      <w:r w:rsidR="00446B06" w:rsidRPr="00DE5FBD">
        <w:rPr>
          <w:rStyle w:val="sourcecode"/>
        </w:rPr>
        <w:t xml:space="preserve"> </w:t>
      </w:r>
      <w:r w:rsidRPr="00DE5FBD">
        <w:rPr>
          <w:rStyle w:val="sourcecode"/>
        </w:rPr>
        <w:t># 6</w:t>
      </w:r>
    </w:p>
    <w:p w14:paraId="2C6D8ED9" w14:textId="77777777" w:rsidR="00BF3510" w:rsidRPr="00DE5FBD" w:rsidRDefault="00BF3510" w:rsidP="00CC1B5C">
      <w:pPr>
        <w:rPr>
          <w:rStyle w:val="sourcecode"/>
        </w:rPr>
      </w:pPr>
      <w:r w:rsidRPr="00DE5FBD">
        <w:rPr>
          <w:rStyle w:val="sourcecode"/>
        </w:rPr>
        <w:t>J1900, J1900,</w:t>
      </w:r>
      <w:r w:rsidR="00446B06" w:rsidRPr="00DE5FBD">
        <w:rPr>
          <w:rStyle w:val="sourcecode"/>
        </w:rPr>
        <w:t xml:space="preserve"> </w:t>
      </w:r>
      <w:r w:rsidRPr="00DE5FBD">
        <w:rPr>
          <w:rStyle w:val="sourcecode"/>
        </w:rPr>
        <w:t>55.8983, 77.25568, 0.00000,</w:t>
      </w:r>
      <w:r w:rsidR="00446B06" w:rsidRPr="00DE5FBD">
        <w:rPr>
          <w:rStyle w:val="sourcecode"/>
        </w:rPr>
        <w:t xml:space="preserve"> </w:t>
      </w:r>
      <w:r w:rsidRPr="00DE5FBD">
        <w:rPr>
          <w:rStyle w:val="sourcecode"/>
        </w:rPr>
        <w:t>0.0000,</w:t>
      </w:r>
      <w:r w:rsidR="00446B06" w:rsidRPr="00DE5FBD">
        <w:rPr>
          <w:rStyle w:val="sourcecode"/>
        </w:rPr>
        <w:t xml:space="preserve"> </w:t>
      </w:r>
      <w:r w:rsidRPr="00DE5FBD">
        <w:rPr>
          <w:rStyle w:val="sourcecode"/>
        </w:rPr>
        <w:t>0.0000, 0.0000, Vulcanus # 7</w:t>
      </w:r>
    </w:p>
    <w:p w14:paraId="020DDE0C" w14:textId="77777777" w:rsidR="004E52D3" w:rsidRPr="00DE5FBD" w:rsidRDefault="00BF3510" w:rsidP="00CC1B5C">
      <w:pPr>
        <w:rPr>
          <w:rStyle w:val="sourcecode"/>
        </w:rPr>
      </w:pPr>
      <w:r w:rsidRPr="00DE5FBD">
        <w:rPr>
          <w:rStyle w:val="sourcecode"/>
        </w:rPr>
        <w:t>J1900, J1900, 165.5163, 83.66907, 0.00000,</w:t>
      </w:r>
      <w:r w:rsidR="00446B06" w:rsidRPr="00DE5FBD">
        <w:rPr>
          <w:rStyle w:val="sourcecode"/>
        </w:rPr>
        <w:t xml:space="preserve"> </w:t>
      </w:r>
      <w:r w:rsidRPr="00DE5FBD">
        <w:rPr>
          <w:rStyle w:val="sourcecode"/>
        </w:rPr>
        <w:t>0.0000,</w:t>
      </w:r>
      <w:r w:rsidR="00446B06" w:rsidRPr="00DE5FBD">
        <w:rPr>
          <w:rStyle w:val="sourcecode"/>
        </w:rPr>
        <w:t xml:space="preserve"> </w:t>
      </w:r>
      <w:r w:rsidRPr="00DE5FBD">
        <w:rPr>
          <w:rStyle w:val="sourcecode"/>
        </w:rPr>
        <w:t>0.0000, 0.0000, Poseidon # 8</w:t>
      </w:r>
    </w:p>
    <w:p w14:paraId="690C2336" w14:textId="77777777" w:rsidR="004E52D3" w:rsidRPr="00DE5FBD" w:rsidRDefault="00BF3510" w:rsidP="00CC1B5C">
      <w:pPr>
        <w:rPr>
          <w:rStyle w:val="sourcecode"/>
        </w:rPr>
      </w:pPr>
      <w:r w:rsidRPr="00DE5FBD">
        <w:rPr>
          <w:rStyle w:val="sourcecode"/>
        </w:rPr>
        <w:t>#</w:t>
      </w:r>
    </w:p>
    <w:p w14:paraId="11AFB8F2" w14:textId="77777777" w:rsidR="00283E02" w:rsidRPr="00DE5FBD" w:rsidRDefault="00BF3510" w:rsidP="00CC1B5C">
      <w:pPr>
        <w:rPr>
          <w:rStyle w:val="sourcecode"/>
        </w:rPr>
      </w:pPr>
      <w:r w:rsidRPr="00DE5FBD">
        <w:rPr>
          <w:rStyle w:val="sourcecode"/>
        </w:rPr>
        <w:t># Isis-Transpluto; elements from "Die Sterne" 3/1952, p. 70ff.</w:t>
      </w:r>
    </w:p>
    <w:p w14:paraId="1D56DCBB" w14:textId="77777777" w:rsidR="00283E02" w:rsidRPr="00DE5FBD" w:rsidRDefault="00BF3510" w:rsidP="00CC1B5C">
      <w:pPr>
        <w:rPr>
          <w:rStyle w:val="sourcecode"/>
        </w:rPr>
      </w:pPr>
      <w:r w:rsidRPr="00DE5FBD">
        <w:rPr>
          <w:rStyle w:val="sourcecode"/>
        </w:rPr>
        <w:t># Strubell does not give an equinox. 1945 is taken in order to</w:t>
      </w:r>
    </w:p>
    <w:p w14:paraId="285EA9FB" w14:textId="77777777" w:rsidR="00283E02" w:rsidRPr="00DE5FBD" w:rsidRDefault="00BF3510" w:rsidP="00CC1B5C">
      <w:pPr>
        <w:rPr>
          <w:rStyle w:val="sourcecode"/>
        </w:rPr>
      </w:pPr>
      <w:r w:rsidRPr="00DE5FBD">
        <w:rPr>
          <w:rStyle w:val="sourcecode"/>
        </w:rPr>
        <w:t># reproduce the as best as ASTRON ephemeris. (This is a strange</w:t>
      </w:r>
    </w:p>
    <w:p w14:paraId="52ABD6ED" w14:textId="77777777" w:rsidR="004E52D3" w:rsidRPr="00DE5FBD" w:rsidRDefault="00BF3510" w:rsidP="00CC1B5C">
      <w:pPr>
        <w:rPr>
          <w:rStyle w:val="sourcecode"/>
        </w:rPr>
      </w:pPr>
      <w:r w:rsidRPr="00DE5FBD">
        <w:rPr>
          <w:rStyle w:val="sourcecode"/>
        </w:rPr>
        <w:t># choice, though.)</w:t>
      </w:r>
    </w:p>
    <w:p w14:paraId="25612CA6" w14:textId="77777777" w:rsidR="00283E02" w:rsidRPr="00DE5FBD" w:rsidRDefault="00BF3510" w:rsidP="00CC1B5C">
      <w:pPr>
        <w:rPr>
          <w:rStyle w:val="sourcecode"/>
        </w:rPr>
      </w:pPr>
      <w:r w:rsidRPr="00DE5FBD">
        <w:rPr>
          <w:rStyle w:val="sourcecode"/>
        </w:rPr>
        <w:t># The epoch according to Strubell is 1772.76.</w:t>
      </w:r>
    </w:p>
    <w:p w14:paraId="1BFA9B06" w14:textId="77777777" w:rsidR="004E52D3" w:rsidRPr="00DE5FBD" w:rsidRDefault="00BF3510" w:rsidP="00CC1B5C">
      <w:pPr>
        <w:rPr>
          <w:rStyle w:val="sourcecode"/>
        </w:rPr>
      </w:pPr>
      <w:r w:rsidRPr="00DE5FBD">
        <w:rPr>
          <w:rStyle w:val="sourcecode"/>
        </w:rPr>
        <w:t># 1772 is a leap year!</w:t>
      </w:r>
    </w:p>
    <w:p w14:paraId="7819E9ED" w14:textId="77777777" w:rsidR="00BF3510" w:rsidRPr="00DE5FBD" w:rsidRDefault="00BF3510" w:rsidP="00CC1B5C">
      <w:pPr>
        <w:rPr>
          <w:rStyle w:val="sourcecode"/>
        </w:rPr>
      </w:pPr>
      <w:r w:rsidRPr="00DE5FBD">
        <w:rPr>
          <w:rStyle w:val="sourcecode"/>
        </w:rPr>
        <w:t># The fraction is counted from 1 Jan. 1772</w:t>
      </w:r>
    </w:p>
    <w:p w14:paraId="15302482" w14:textId="77777777" w:rsidR="004E52D3" w:rsidRPr="00DE5FBD" w:rsidRDefault="00BF3510" w:rsidP="00CC1B5C">
      <w:pPr>
        <w:rPr>
          <w:rStyle w:val="sourcecode"/>
        </w:rPr>
      </w:pPr>
      <w:r w:rsidRPr="00DE5FBD">
        <w:rPr>
          <w:rStyle w:val="sourcecode"/>
        </w:rPr>
        <w:t>2368547.66, 2431456.5, 0.0, 77.775, 0.3, 0.7, 0, 0, Isis-Transpluto</w:t>
      </w:r>
      <w:r w:rsidR="00446B06" w:rsidRPr="00DE5FBD">
        <w:rPr>
          <w:rStyle w:val="sourcecode"/>
        </w:rPr>
        <w:t xml:space="preserve"> </w:t>
      </w:r>
      <w:r w:rsidRPr="00DE5FBD">
        <w:rPr>
          <w:rStyle w:val="sourcecode"/>
        </w:rPr>
        <w:t># 9</w:t>
      </w:r>
    </w:p>
    <w:p w14:paraId="72F548FE" w14:textId="77777777" w:rsidR="00BF3510" w:rsidRPr="00DE5FBD" w:rsidRDefault="00BF3510" w:rsidP="00CC1B5C">
      <w:pPr>
        <w:rPr>
          <w:rStyle w:val="sourcecode"/>
        </w:rPr>
      </w:pPr>
      <w:r w:rsidRPr="00DE5FBD">
        <w:rPr>
          <w:rStyle w:val="sourcecode"/>
        </w:rPr>
        <w:t># Nibiru, elements from Christian Woeltge, Hannover</w:t>
      </w:r>
    </w:p>
    <w:p w14:paraId="46FE3A33" w14:textId="77777777" w:rsidR="004E52D3" w:rsidRPr="00DE5FBD" w:rsidRDefault="00BF3510" w:rsidP="00CC1B5C">
      <w:pPr>
        <w:rPr>
          <w:rStyle w:val="sourcecode"/>
        </w:rPr>
      </w:pPr>
      <w:r w:rsidRPr="00DE5FBD">
        <w:rPr>
          <w:rStyle w:val="sourcecode"/>
        </w:rPr>
        <w:t>1856113.380954, 1856113.380954, 0.0, 234.8921, 0.981092, 103.966, -44.567, 158.708, Nibiru # 10</w:t>
      </w:r>
    </w:p>
    <w:p w14:paraId="220B8F2B" w14:textId="77777777" w:rsidR="00283E02" w:rsidRPr="00DE5FBD" w:rsidRDefault="00BF3510" w:rsidP="00CC1B5C">
      <w:pPr>
        <w:rPr>
          <w:rStyle w:val="sourcecode"/>
        </w:rPr>
      </w:pPr>
      <w:r w:rsidRPr="00DE5FBD">
        <w:rPr>
          <w:rStyle w:val="sourcecode"/>
        </w:rPr>
        <w:t># Harrington, elements from Astronomical Journal 96(4), Oct. 1988</w:t>
      </w:r>
    </w:p>
    <w:p w14:paraId="308039E4" w14:textId="77777777" w:rsidR="004E52D3" w:rsidRPr="00DE5FBD" w:rsidRDefault="00BF3510" w:rsidP="00CC1B5C">
      <w:pPr>
        <w:rPr>
          <w:rStyle w:val="sourcecode"/>
        </w:rPr>
      </w:pPr>
      <w:r w:rsidRPr="00DE5FBD">
        <w:rPr>
          <w:rStyle w:val="sourcecode"/>
        </w:rPr>
        <w:t>2374696.5, J2000, 0.0, 101.2, 0.411, 208.5, 275.4, 32.4, Harrington</w:t>
      </w:r>
      <w:r w:rsidR="00446B06" w:rsidRPr="00DE5FBD">
        <w:rPr>
          <w:rStyle w:val="sourcecode"/>
        </w:rPr>
        <w:t xml:space="preserve"> </w:t>
      </w:r>
      <w:r w:rsidRPr="00DE5FBD">
        <w:rPr>
          <w:rStyle w:val="sourcecode"/>
        </w:rPr>
        <w:t># 11</w:t>
      </w:r>
    </w:p>
    <w:p w14:paraId="4239AE6E" w14:textId="77777777" w:rsidR="00283E02" w:rsidRPr="00DE5FBD" w:rsidRDefault="00BF3510" w:rsidP="00CC1B5C">
      <w:pPr>
        <w:rPr>
          <w:rStyle w:val="sourcecode"/>
        </w:rPr>
      </w:pPr>
      <w:r w:rsidRPr="00DE5FBD">
        <w:rPr>
          <w:rStyle w:val="sourcecode"/>
        </w:rPr>
        <w:t># according to W.G. Hoyt, "Planets X and Pluto", Tucson 1980, p. 63</w:t>
      </w:r>
    </w:p>
    <w:p w14:paraId="39E57A31" w14:textId="77777777" w:rsidR="00BF3510" w:rsidRPr="00DE5FBD" w:rsidRDefault="00BF3510" w:rsidP="00CC1B5C">
      <w:pPr>
        <w:rPr>
          <w:rStyle w:val="sourcecode"/>
        </w:rPr>
      </w:pPr>
      <w:r w:rsidRPr="00DE5FBD">
        <w:rPr>
          <w:rStyle w:val="sourcecode"/>
        </w:rPr>
        <w:t>2395662.5, 2395662.5, 34.05, 36.15, 0.10761, 284.75, 0, 0, Leverrier (Neptune)</w:t>
      </w:r>
      <w:r w:rsidR="00446B06" w:rsidRPr="00DE5FBD">
        <w:rPr>
          <w:rStyle w:val="sourcecode"/>
        </w:rPr>
        <w:t xml:space="preserve"> </w:t>
      </w:r>
      <w:r w:rsidRPr="00DE5FBD">
        <w:rPr>
          <w:rStyle w:val="sourcecode"/>
        </w:rPr>
        <w:t># 12</w:t>
      </w:r>
    </w:p>
    <w:p w14:paraId="338D878A" w14:textId="77777777" w:rsidR="00BF3510" w:rsidRPr="00DE5FBD" w:rsidRDefault="00BF3510" w:rsidP="00CC1B5C">
      <w:pPr>
        <w:rPr>
          <w:rStyle w:val="sourcecode"/>
        </w:rPr>
      </w:pPr>
      <w:r w:rsidRPr="00DE5FBD">
        <w:rPr>
          <w:rStyle w:val="sourcecode"/>
        </w:rPr>
        <w:t>2395662.5, 2395662.5, 24.28, 37.25, 0.12062, 299.11, 0, 0, Adams (Neptune)</w:t>
      </w:r>
      <w:r w:rsidR="00446B06" w:rsidRPr="00DE5FBD">
        <w:rPr>
          <w:rStyle w:val="sourcecode"/>
        </w:rPr>
        <w:t xml:space="preserve"> </w:t>
      </w:r>
      <w:r w:rsidRPr="00DE5FBD">
        <w:rPr>
          <w:rStyle w:val="sourcecode"/>
        </w:rPr>
        <w:t># 13</w:t>
      </w:r>
    </w:p>
    <w:p w14:paraId="57957586" w14:textId="77777777" w:rsidR="00BF3510" w:rsidRPr="00DE5FBD" w:rsidRDefault="00BF3510" w:rsidP="00CC1B5C">
      <w:pPr>
        <w:rPr>
          <w:rStyle w:val="sourcecode"/>
        </w:rPr>
      </w:pPr>
      <w:r w:rsidRPr="00DE5FBD">
        <w:rPr>
          <w:rStyle w:val="sourcecode"/>
        </w:rPr>
        <w:t>2425977.5, 2425977.5, 281, 43.0, 0.202, 204.9, 0, 0, Lowell (Pluto)</w:t>
      </w:r>
      <w:r w:rsidR="00446B06" w:rsidRPr="00DE5FBD">
        <w:rPr>
          <w:rStyle w:val="sourcecode"/>
        </w:rPr>
        <w:t xml:space="preserve"> </w:t>
      </w:r>
      <w:r w:rsidRPr="00DE5FBD">
        <w:rPr>
          <w:rStyle w:val="sourcecode"/>
        </w:rPr>
        <w:t># 14</w:t>
      </w:r>
    </w:p>
    <w:p w14:paraId="1BCA7EF5" w14:textId="77777777" w:rsidR="00BF3510" w:rsidRPr="00341D2D" w:rsidRDefault="00BF3510" w:rsidP="00CC1B5C">
      <w:pPr>
        <w:rPr>
          <w:rStyle w:val="sourcecode"/>
          <w:lang w:val="de-DE"/>
        </w:rPr>
      </w:pPr>
      <w:r w:rsidRPr="00341D2D">
        <w:rPr>
          <w:rStyle w:val="sourcecode"/>
          <w:lang w:val="de-DE"/>
        </w:rPr>
        <w:t>2425977.5, 2425977.5, 48.95, 55.1, 0.31, 280.1, 100, 15, Pickering (Pluto)</w:t>
      </w:r>
      <w:r w:rsidR="00446B06" w:rsidRPr="00341D2D">
        <w:rPr>
          <w:rStyle w:val="sourcecode"/>
          <w:lang w:val="de-DE"/>
        </w:rPr>
        <w:t xml:space="preserve"> </w:t>
      </w:r>
      <w:r w:rsidRPr="00341D2D">
        <w:rPr>
          <w:rStyle w:val="sourcecode"/>
          <w:lang w:val="de-DE"/>
        </w:rPr>
        <w:t># 15</w:t>
      </w:r>
    </w:p>
    <w:p w14:paraId="42753859" w14:textId="77777777" w:rsidR="00BF3510" w:rsidRPr="00341D2D" w:rsidRDefault="00BF3510" w:rsidP="00CC1B5C">
      <w:pPr>
        <w:rPr>
          <w:rStyle w:val="sourcecode"/>
          <w:lang w:val="de-DE"/>
        </w:rPr>
      </w:pPr>
      <w:r w:rsidRPr="00341D2D">
        <w:rPr>
          <w:rStyle w:val="sourcecode"/>
          <w:lang w:val="de-DE"/>
        </w:rPr>
        <w:t>J1900,JDATE, 252.8987988 + 707550.7341 * T, 0.13744, 0.019, 322.212069+1670.056*T, 47.787931-1670.056*T, 7.5, Vulcan # 16</w:t>
      </w:r>
    </w:p>
    <w:p w14:paraId="25FF82C7" w14:textId="77777777" w:rsidR="00BF3510" w:rsidRPr="00DE5FBD" w:rsidRDefault="00BF3510" w:rsidP="00CC1B5C">
      <w:pPr>
        <w:rPr>
          <w:rStyle w:val="sourcecode"/>
        </w:rPr>
      </w:pPr>
      <w:r w:rsidRPr="00DE5FBD">
        <w:rPr>
          <w:rStyle w:val="sourcecode"/>
        </w:rPr>
        <w:t># Selena/White Moon</w:t>
      </w:r>
    </w:p>
    <w:p w14:paraId="5648DAF7" w14:textId="77777777" w:rsidR="00283E02" w:rsidRPr="00DE5FBD" w:rsidRDefault="00BF3510" w:rsidP="00CC1B5C">
      <w:pPr>
        <w:rPr>
          <w:rStyle w:val="sourcecode"/>
        </w:rPr>
      </w:pPr>
      <w:r w:rsidRPr="00DE5FBD">
        <w:rPr>
          <w:rStyle w:val="sourcecode"/>
        </w:rPr>
        <w:t>J2000,JDATE, 242.2205555, 0.05279142865925, 0.0, 0.0, 0.0, 0.0, Selena/White Moon, geo # 17</w:t>
      </w:r>
    </w:p>
    <w:p w14:paraId="44052B4B" w14:textId="77777777" w:rsidR="00BF3510" w:rsidRPr="00D3464B" w:rsidRDefault="00BF3510" w:rsidP="00CC1B5C">
      <w:r w:rsidRPr="00D3464B">
        <w:t>All orbital elements except epoch and equinox may have T</w:t>
      </w:r>
      <w:r w:rsidR="00446B06">
        <w:t xml:space="preserve"> </w:t>
      </w:r>
      <w:r w:rsidRPr="00D3464B">
        <w:t>terms, where</w:t>
      </w:r>
      <w:r w:rsidR="00DE5FBD">
        <w:t>:</w:t>
      </w:r>
    </w:p>
    <w:p w14:paraId="155AB5DD" w14:textId="77777777" w:rsidR="00283E02" w:rsidRDefault="00BF3510" w:rsidP="00CC1B5C">
      <w:r w:rsidRPr="00D3464B">
        <w:t>T = (tjd – epoch) / 36525.</w:t>
      </w:r>
    </w:p>
    <w:p w14:paraId="53FF9C0D" w14:textId="77777777" w:rsidR="00283E02" w:rsidRDefault="00BF3510" w:rsidP="00CC1B5C">
      <w:r w:rsidRPr="00D3464B">
        <w:t>(See, e.g., Vulcan, the second last elements set (not the ”Uranian” Vulcanus but the intramercurian hypothetical planet Vulcan).) ”T * T”, ”T2”, ”T3” are also allowed.</w:t>
      </w:r>
    </w:p>
    <w:p w14:paraId="1012847B" w14:textId="77777777" w:rsidR="00283E02" w:rsidRDefault="00BF3510" w:rsidP="00CC1B5C">
      <w:r w:rsidRPr="00D3464B">
        <w:t>The equinox can either be entered as a Julian day or as ”J1900” or ”B1950” or ”J2000” or, if the equinox of date is required, as ”JDATE”. If you use T terms, note that precession has to be taken into account with JDATE, whereas it has to be neglected with fixed equinoxes.</w:t>
      </w:r>
    </w:p>
    <w:p w14:paraId="3171096C" w14:textId="77777777" w:rsidR="00283E02" w:rsidRDefault="00BF3510" w:rsidP="00CC1B5C">
      <w:r w:rsidRPr="00D3464B">
        <w:t>No T term is required with the mean anomaly, i.e. for the speed of the body, because our software can compute it from semi-axis and gravity. However, a mean anomaly T term had to be added with Vulcan because its speed is not in agreement with the laws of physics. In such cases, the software takes the speed given in the elements and does not compute it internally.</w:t>
      </w:r>
    </w:p>
    <w:p w14:paraId="58834A8D" w14:textId="77777777" w:rsidR="00283E02" w:rsidRDefault="00BF3510" w:rsidP="00CC1B5C">
      <w:r w:rsidRPr="00D3464B">
        <w:t xml:space="preserve">From Version 1.62 on, the software also accepts orbital elements for fictitious bodies that move about the </w:t>
      </w:r>
      <w:r w:rsidR="009B68B0">
        <w:t>Earth</w:t>
      </w:r>
      <w:r w:rsidRPr="00D3464B">
        <w:t xml:space="preserve">. As an example, study the last elements set in the excerpt of </w:t>
      </w:r>
      <w:r w:rsidRPr="00FE3C22">
        <w:rPr>
          <w:rStyle w:val="FileName"/>
        </w:rPr>
        <w:t>seorbel.txt</w:t>
      </w:r>
      <w:r w:rsidRPr="00D3464B">
        <w:t xml:space="preserve"> above. After the name of the body, ”, geo” has to be added.</w:t>
      </w:r>
    </w:p>
    <w:p w14:paraId="3FCFE6A7" w14:textId="77777777" w:rsidR="00283E02" w:rsidRDefault="00BF3510" w:rsidP="001555B8">
      <w:pPr>
        <w:pStyle w:val="berschrift3"/>
      </w:pPr>
      <w:bookmarkStart w:id="32" w:name="_Hlk477320958"/>
      <w:bookmarkStart w:id="33" w:name="_Toc49847830"/>
      <w:r w:rsidRPr="00D3464B">
        <w:t>Obliquity and nutation</w:t>
      </w:r>
      <w:bookmarkEnd w:id="32"/>
      <w:bookmarkEnd w:id="33"/>
    </w:p>
    <w:p w14:paraId="25D06FEF" w14:textId="77777777" w:rsidR="00283E02" w:rsidRDefault="00BF3510" w:rsidP="00CC1B5C">
      <w:r w:rsidRPr="00D3464B">
        <w:t xml:space="preserve">A </w:t>
      </w:r>
      <w:bookmarkStart w:id="34" w:name="_Hlk477832844"/>
      <w:r w:rsidRPr="00D3464B">
        <w:t xml:space="preserve">special body number </w:t>
      </w:r>
      <w:r w:rsidRPr="00DE5FBD">
        <w:rPr>
          <w:rStyle w:val="sourcecode"/>
        </w:rPr>
        <w:t>SE_ECL_NUT</w:t>
      </w:r>
      <w:bookmarkEnd w:id="34"/>
      <w:r w:rsidRPr="00D3464B">
        <w:t xml:space="preserve"> is provided to compute the obliquity of the ecliptic and the nutation. Of course nutation is already added internally to the planetary coordinates by </w:t>
      </w:r>
      <w:r w:rsidRPr="00B248F1">
        <w:rPr>
          <w:rStyle w:val="functions"/>
        </w:rPr>
        <w:t>swe_calc()</w:t>
      </w:r>
      <w:r w:rsidRPr="00D3464B">
        <w:t xml:space="preserve"> but sometimes it will be needed as a separate value.</w:t>
      </w:r>
    </w:p>
    <w:p w14:paraId="4862E071" w14:textId="77777777" w:rsidR="00283E02" w:rsidRDefault="00BF3510" w:rsidP="00CC1B5C">
      <w:pPr>
        <w:rPr>
          <w:rStyle w:val="sourcecode"/>
        </w:rPr>
      </w:pPr>
      <w:r w:rsidRPr="00597461">
        <w:rPr>
          <w:rStyle w:val="sourcecode"/>
        </w:rPr>
        <w:t xml:space="preserve">iflgret = </w:t>
      </w:r>
      <w:r w:rsidRPr="00A72C4F">
        <w:rPr>
          <w:rStyle w:val="functions"/>
        </w:rPr>
        <w:t>swe_calc</w:t>
      </w:r>
      <w:r w:rsidRPr="00597461">
        <w:rPr>
          <w:rStyle w:val="sourcecode"/>
        </w:rPr>
        <w:t>(tjd_et, SE_ECL_NUT, 0, x, serr);</w:t>
      </w:r>
    </w:p>
    <w:p w14:paraId="144926DF" w14:textId="77777777" w:rsidR="00283E02" w:rsidRPr="00DE5FBD" w:rsidRDefault="00BF3510" w:rsidP="00DE5FBD">
      <w:r w:rsidRPr="00DE5FBD">
        <w:t>x is an array of 6 doubles as usual. They will be filled as follows:</w:t>
      </w:r>
    </w:p>
    <w:p w14:paraId="5564E7FE" w14:textId="77777777" w:rsidR="00BF3510" w:rsidRPr="00F32A0E" w:rsidRDefault="00BF3510" w:rsidP="00CC1B5C">
      <w:r w:rsidRPr="00597461">
        <w:rPr>
          <w:rStyle w:val="sourcecode"/>
        </w:rPr>
        <w:t xml:space="preserve">x[0] = </w:t>
      </w:r>
      <w:r w:rsidRPr="00F32A0E">
        <w:t>true obliquity of the Ecliptic (includes nutation)</w:t>
      </w:r>
    </w:p>
    <w:p w14:paraId="1B24D0D8" w14:textId="77777777" w:rsidR="00BF3510" w:rsidRPr="00597461" w:rsidRDefault="00BF3510" w:rsidP="00CC1B5C">
      <w:pPr>
        <w:rPr>
          <w:rStyle w:val="sourcecode"/>
        </w:rPr>
      </w:pPr>
      <w:r w:rsidRPr="00597461">
        <w:rPr>
          <w:rStyle w:val="sourcecode"/>
        </w:rPr>
        <w:t xml:space="preserve">x[1] = </w:t>
      </w:r>
      <w:r w:rsidRPr="00F32A0E">
        <w:t>mean obliquity of the Ecliptic</w:t>
      </w:r>
    </w:p>
    <w:p w14:paraId="6E6CB293" w14:textId="77777777" w:rsidR="00BF3510" w:rsidRPr="00597461" w:rsidRDefault="00BF3510" w:rsidP="00CC1B5C">
      <w:pPr>
        <w:rPr>
          <w:rStyle w:val="sourcecode"/>
        </w:rPr>
      </w:pPr>
      <w:r w:rsidRPr="00597461">
        <w:rPr>
          <w:rStyle w:val="sourcecode"/>
        </w:rPr>
        <w:t xml:space="preserve">x[2] = </w:t>
      </w:r>
      <w:r w:rsidRPr="00F32A0E">
        <w:t>nutation in longitude</w:t>
      </w:r>
    </w:p>
    <w:p w14:paraId="5B0BB5E0" w14:textId="77777777" w:rsidR="00BF3510" w:rsidRPr="00597461" w:rsidRDefault="00BF3510" w:rsidP="00CC1B5C">
      <w:pPr>
        <w:rPr>
          <w:rStyle w:val="sourcecode"/>
        </w:rPr>
      </w:pPr>
      <w:r w:rsidRPr="00597461">
        <w:rPr>
          <w:rStyle w:val="sourcecode"/>
        </w:rPr>
        <w:t xml:space="preserve">x[3] = </w:t>
      </w:r>
      <w:r w:rsidRPr="00F32A0E">
        <w:t>nutation in obliquity</w:t>
      </w:r>
    </w:p>
    <w:p w14:paraId="6B4D319B" w14:textId="77777777" w:rsidR="00283E02" w:rsidRDefault="00BF3510" w:rsidP="00CC1B5C">
      <w:pPr>
        <w:rPr>
          <w:rStyle w:val="sourcecode"/>
        </w:rPr>
      </w:pPr>
      <w:r w:rsidRPr="00597461">
        <w:rPr>
          <w:rStyle w:val="sourcecode"/>
        </w:rPr>
        <w:t>x[4] = x[5] = 0</w:t>
      </w:r>
    </w:p>
    <w:p w14:paraId="0B750258" w14:textId="77777777" w:rsidR="00BF3510" w:rsidRPr="00E04065" w:rsidRDefault="00BF3510" w:rsidP="00877D89">
      <w:pPr>
        <w:pStyle w:val="berschrift2"/>
      </w:pPr>
      <w:bookmarkStart w:id="35" w:name="_Toc49847831"/>
      <w:r w:rsidRPr="00E04065">
        <w:t>Options chosen by flag bits (long</w:t>
      </w:r>
      <w:r w:rsidR="00446B06" w:rsidRPr="00E04065">
        <w:t xml:space="preserve"> </w:t>
      </w:r>
      <w:r w:rsidRPr="00E04065">
        <w:t>iflag)</w:t>
      </w:r>
      <w:bookmarkEnd w:id="35"/>
    </w:p>
    <w:p w14:paraId="22E7A756" w14:textId="77777777" w:rsidR="00283E02" w:rsidRDefault="00BF3510" w:rsidP="001555B8">
      <w:pPr>
        <w:pStyle w:val="berschrift3"/>
      </w:pPr>
      <w:bookmarkStart w:id="36" w:name="_Toc49847832"/>
      <w:r w:rsidRPr="00D3464B">
        <w:t xml:space="preserve">The use of </w:t>
      </w:r>
      <w:bookmarkStart w:id="37" w:name="_Hlk477321208"/>
      <w:r w:rsidRPr="00D3464B">
        <w:t>flag bits</w:t>
      </w:r>
      <w:bookmarkEnd w:id="37"/>
      <w:bookmarkEnd w:id="36"/>
    </w:p>
    <w:p w14:paraId="2C0B5F04" w14:textId="77777777" w:rsidR="00283E02" w:rsidRDefault="00BF3510" w:rsidP="00CC1B5C">
      <w:r w:rsidRPr="00D3464B">
        <w:t>If no bits are set, i.e. if</w:t>
      </w:r>
      <w:r w:rsidR="00446B06">
        <w:t xml:space="preserve"> </w:t>
      </w:r>
      <w:r w:rsidRPr="00DE5FBD">
        <w:rPr>
          <w:rStyle w:val="sourcecode"/>
        </w:rPr>
        <w:t>iflag == 0</w:t>
      </w:r>
      <w:r w:rsidRPr="00D3464B">
        <w:t xml:space="preserve">, </w:t>
      </w:r>
      <w:r w:rsidRPr="00B248F1">
        <w:rPr>
          <w:rStyle w:val="functions"/>
        </w:rPr>
        <w:t>swe_calc()</w:t>
      </w:r>
      <w:r w:rsidRPr="00D3464B">
        <w:t xml:space="preserve"> computes what common astrological ephemerides (as available in book shops) supply, i.e. an </w:t>
      </w:r>
      <w:hyperlink w:anchor="_Hlk477833007" w:history="1">
        <w:r w:rsidRPr="007C1E9D">
          <w:rPr>
            <w:rStyle w:val="Hyperlink"/>
          </w:rPr>
          <w:t>apparent</w:t>
        </w:r>
      </w:hyperlink>
      <w:r w:rsidR="00446B06">
        <w:t xml:space="preserve"> </w:t>
      </w:r>
      <w:r w:rsidRPr="00D3464B">
        <w:t xml:space="preserve">body position in </w:t>
      </w:r>
      <w:r w:rsidRPr="00D3464B">
        <w:rPr>
          <w:b/>
          <w:bCs/>
        </w:rPr>
        <w:t>geocentric</w:t>
      </w:r>
      <w:r w:rsidRPr="00D3464B">
        <w:t xml:space="preserve"> ecliptic polar coordinates </w:t>
      </w:r>
      <w:r w:rsidR="007F40B2">
        <w:t>(</w:t>
      </w:r>
      <w:r w:rsidRPr="00D3464B">
        <w:t>longitude, latitude, and distance) relative to the true</w:t>
      </w:r>
      <w:r w:rsidRPr="00D3464B">
        <w:rPr>
          <w:b/>
          <w:bCs/>
        </w:rPr>
        <w:t xml:space="preserve"> </w:t>
      </w:r>
      <w:hyperlink w:anchor="_Hlk477833149" w:history="1">
        <w:r w:rsidRPr="007C1E9D">
          <w:rPr>
            <w:rStyle w:val="Hyperlink"/>
          </w:rPr>
          <w:t>equinox of the date</w:t>
        </w:r>
      </w:hyperlink>
      <w:r w:rsidRPr="00D3464B">
        <w:t>.</w:t>
      </w:r>
    </w:p>
    <w:p w14:paraId="4B48EEF3" w14:textId="77777777" w:rsidR="00BF3510" w:rsidRPr="00D3464B" w:rsidRDefault="00BF3510" w:rsidP="00CC1B5C">
      <w:pPr>
        <w:rPr>
          <w:color w:val="000080"/>
        </w:rPr>
      </w:pPr>
      <w:r w:rsidRPr="00D3464B">
        <w:t xml:space="preserve">If the speed of the body is required, set </w:t>
      </w:r>
      <w:r w:rsidRPr="00DE5FBD">
        <w:rPr>
          <w:rStyle w:val="sourcecode"/>
        </w:rPr>
        <w:t>iflag = SEFLG_SPEED</w:t>
      </w:r>
      <w:r w:rsidR="00DE5FBD" w:rsidRPr="00DE5FBD">
        <w:t>.</w:t>
      </w:r>
    </w:p>
    <w:p w14:paraId="4803B997" w14:textId="77777777" w:rsidR="00BF3510" w:rsidRPr="00D3464B" w:rsidRDefault="00BF3510" w:rsidP="00CC1B5C">
      <w:r w:rsidRPr="00D3464B">
        <w:t xml:space="preserve">For mathematical points as the mean lunar node and the mean apogee, there is no apparent position. </w:t>
      </w:r>
      <w:r w:rsidR="00DF3C52">
        <w:rPr>
          <w:rStyle w:val="functions"/>
        </w:rPr>
        <w:t>s</w:t>
      </w:r>
      <w:r w:rsidRPr="00B248F1">
        <w:rPr>
          <w:rStyle w:val="functions"/>
        </w:rPr>
        <w:t>we_calc()</w:t>
      </w:r>
      <w:r w:rsidRPr="00D3464B">
        <w:rPr>
          <w:i/>
          <w:iCs/>
        </w:rPr>
        <w:t xml:space="preserve"> </w:t>
      </w:r>
      <w:r w:rsidRPr="00D3464B">
        <w:t>returns true positions for these points.</w:t>
      </w:r>
    </w:p>
    <w:p w14:paraId="51F3C37A" w14:textId="77777777" w:rsidR="00BF3510" w:rsidRPr="00D3464B" w:rsidRDefault="00BF3510" w:rsidP="00CC1B5C">
      <w:r w:rsidRPr="00D3464B">
        <w:t>If you need another kind of computation, use the flags explained in the following paragraphs (c.f.</w:t>
      </w:r>
      <w:r w:rsidRPr="00FE3C22">
        <w:rPr>
          <w:rStyle w:val="FileName"/>
        </w:rPr>
        <w:t xml:space="preserve"> swephexp.h</w:t>
      </w:r>
      <w:r w:rsidRPr="00D3464B">
        <w:t xml:space="preserve">). Their names begin </w:t>
      </w:r>
      <w:r w:rsidRPr="00275401">
        <w:t>with ‚</w:t>
      </w:r>
      <w:r w:rsidRPr="00275401">
        <w:rPr>
          <w:rStyle w:val="sourcecode"/>
        </w:rPr>
        <w:t>SEFLG_‘</w:t>
      </w:r>
      <w:r w:rsidRPr="00275401">
        <w:t>.</w:t>
      </w:r>
      <w:r w:rsidRPr="00D3464B">
        <w:t xml:space="preserve"> To combine them, you have to concatenate them (inclusive-or) as in the following example:</w:t>
      </w:r>
    </w:p>
    <w:p w14:paraId="0F9EEF32" w14:textId="77777777" w:rsidR="00BF3510" w:rsidRPr="00DF3C52" w:rsidRDefault="00BF3510" w:rsidP="00CC1B5C">
      <w:pPr>
        <w:rPr>
          <w:rStyle w:val="sourcecode"/>
        </w:rPr>
      </w:pPr>
      <w:r w:rsidRPr="00DF3C52">
        <w:rPr>
          <w:rStyle w:val="sourcecode"/>
        </w:rPr>
        <w:t>iflag = SEFLG_SPEED | SEFLG_TRUEPOS;</w:t>
      </w:r>
      <w:r w:rsidR="00446B06" w:rsidRPr="00DF3C52">
        <w:rPr>
          <w:rStyle w:val="sourcecode"/>
        </w:rPr>
        <w:t xml:space="preserve"> </w:t>
      </w:r>
      <w:r w:rsidRPr="00DF3C52">
        <w:rPr>
          <w:rStyle w:val="sourcecode"/>
        </w:rPr>
        <w:t>(or: iflag = SEFLG_SPEED + SEFLG_TRUEPOS;) // C</w:t>
      </w:r>
    </w:p>
    <w:p w14:paraId="5F4B1CC4" w14:textId="77777777" w:rsidR="00283E02" w:rsidRPr="00DF3C52" w:rsidRDefault="00BF3510" w:rsidP="00CC1B5C">
      <w:pPr>
        <w:rPr>
          <w:rStyle w:val="sourcecode"/>
        </w:rPr>
      </w:pPr>
      <w:r w:rsidRPr="00DF3C52">
        <w:rPr>
          <w:rStyle w:val="sourcecode"/>
        </w:rPr>
        <w:t>iflag = SEFLG_SPEED or SEFLG_TRUEPOS;(or: iflag = SEFLG_SPEED + SEFLG_TRUEPOS;) // Pascal</w:t>
      </w:r>
    </w:p>
    <w:p w14:paraId="5F9B6F9B" w14:textId="77777777" w:rsidR="00BF3510" w:rsidRPr="00D3464B" w:rsidRDefault="00BF3510" w:rsidP="00CC1B5C">
      <w:r w:rsidRPr="00D3464B">
        <w:t>With this value of</w:t>
      </w:r>
      <w:r w:rsidRPr="00D3464B">
        <w:rPr>
          <w:b/>
          <w:bCs/>
        </w:rPr>
        <w:t xml:space="preserve"> </w:t>
      </w:r>
      <w:r w:rsidRPr="00DF3C52">
        <w:rPr>
          <w:rStyle w:val="sourcecode"/>
        </w:rPr>
        <w:t>iflag</w:t>
      </w:r>
      <w:r w:rsidRPr="00D3464B">
        <w:t xml:space="preserve">, </w:t>
      </w:r>
      <w:r w:rsidRPr="00B248F1">
        <w:rPr>
          <w:rStyle w:val="functions"/>
        </w:rPr>
        <w:t>swe_calc()</w:t>
      </w:r>
      <w:r w:rsidRPr="00D3464B">
        <w:t xml:space="preserve"> will compute true positions </w:t>
      </w:r>
      <w:r w:rsidR="007F40B2">
        <w:t>(</w:t>
      </w:r>
      <w:r w:rsidRPr="00D3464B">
        <w:t>i.e. not accounted for light-time</w:t>
      </w:r>
      <w:r w:rsidR="007F40B2">
        <w:t>)</w:t>
      </w:r>
      <w:r w:rsidRPr="00D3464B">
        <w:t xml:space="preserve"> with speed.</w:t>
      </w:r>
    </w:p>
    <w:p w14:paraId="6915766E" w14:textId="77777777" w:rsidR="00283E02" w:rsidRDefault="00BF3510" w:rsidP="00CC1B5C">
      <w:r w:rsidRPr="00D3464B">
        <w:t xml:space="preserve">The flag bits, which are defined in </w:t>
      </w:r>
      <w:r w:rsidRPr="00FE3C22">
        <w:rPr>
          <w:rStyle w:val="FileName"/>
        </w:rPr>
        <w:t>swephexp.h</w:t>
      </w:r>
      <w:r w:rsidRPr="00D3464B">
        <w:t>, are:</w:t>
      </w:r>
    </w:p>
    <w:p w14:paraId="776D5417" w14:textId="77777777" w:rsidR="00283E02" w:rsidRDefault="00BF3510" w:rsidP="00C25022">
      <w:pPr>
        <w:tabs>
          <w:tab w:val="left" w:pos="2977"/>
          <w:tab w:val="left" w:pos="4820"/>
        </w:tabs>
        <w:rPr>
          <w:rStyle w:val="sourcecode"/>
        </w:rPr>
      </w:pPr>
      <w:r w:rsidRPr="00597461">
        <w:rPr>
          <w:rStyle w:val="sourcecode"/>
        </w:rPr>
        <w:t>#define SEFLG_JPLEPH</w:t>
      </w:r>
      <w:r w:rsidR="0021556A">
        <w:rPr>
          <w:rStyle w:val="sourcecode"/>
        </w:rPr>
        <w:tab/>
      </w:r>
      <w:r w:rsidRPr="00597461">
        <w:rPr>
          <w:rStyle w:val="sourcecode"/>
        </w:rPr>
        <w:t>1L</w:t>
      </w:r>
      <w:r w:rsidRPr="00597461">
        <w:rPr>
          <w:rStyle w:val="sourcecode"/>
        </w:rPr>
        <w:tab/>
        <w:t>// use JPL ephemeris</w:t>
      </w:r>
    </w:p>
    <w:p w14:paraId="383FF968" w14:textId="77777777" w:rsidR="00BF3510" w:rsidRPr="00597461" w:rsidRDefault="00BF3510" w:rsidP="00C25022">
      <w:pPr>
        <w:tabs>
          <w:tab w:val="left" w:pos="2977"/>
          <w:tab w:val="left" w:pos="4820"/>
        </w:tabs>
        <w:rPr>
          <w:rStyle w:val="sourcecode"/>
        </w:rPr>
      </w:pPr>
      <w:r w:rsidRPr="00597461">
        <w:rPr>
          <w:rStyle w:val="sourcecode"/>
        </w:rPr>
        <w:t>#define SEFLG_SWIEPH</w:t>
      </w:r>
      <w:r w:rsidR="0021556A">
        <w:rPr>
          <w:rStyle w:val="sourcecode"/>
        </w:rPr>
        <w:tab/>
      </w:r>
      <w:r w:rsidRPr="00597461">
        <w:rPr>
          <w:rStyle w:val="sourcecode"/>
        </w:rPr>
        <w:t>2L</w:t>
      </w:r>
      <w:r w:rsidRPr="00597461">
        <w:rPr>
          <w:rStyle w:val="sourcecode"/>
        </w:rPr>
        <w:tab/>
        <w:t>// use SWISSEPH ephemeris, default</w:t>
      </w:r>
    </w:p>
    <w:p w14:paraId="094FD8C9" w14:textId="77777777" w:rsidR="00283E02" w:rsidRDefault="00BF3510" w:rsidP="00C25022">
      <w:pPr>
        <w:tabs>
          <w:tab w:val="left" w:pos="2977"/>
          <w:tab w:val="left" w:pos="4820"/>
        </w:tabs>
        <w:rPr>
          <w:rStyle w:val="sourcecode"/>
        </w:rPr>
      </w:pPr>
      <w:r w:rsidRPr="00597461">
        <w:rPr>
          <w:rStyle w:val="sourcecode"/>
        </w:rPr>
        <w:t>#define SEFLG_MOSEPH</w:t>
      </w:r>
      <w:r w:rsidR="0021556A">
        <w:rPr>
          <w:rStyle w:val="sourcecode"/>
        </w:rPr>
        <w:tab/>
      </w:r>
      <w:r w:rsidRPr="00597461">
        <w:rPr>
          <w:rStyle w:val="sourcecode"/>
        </w:rPr>
        <w:t>4L</w:t>
      </w:r>
      <w:r w:rsidRPr="00597461">
        <w:rPr>
          <w:rStyle w:val="sourcecode"/>
        </w:rPr>
        <w:tab/>
        <w:t>// use Moshier ephemeris</w:t>
      </w:r>
    </w:p>
    <w:p w14:paraId="573C4DDE" w14:textId="77777777" w:rsidR="00283E02" w:rsidRDefault="00BF3510" w:rsidP="00C25022">
      <w:pPr>
        <w:tabs>
          <w:tab w:val="left" w:pos="2977"/>
          <w:tab w:val="left" w:pos="4820"/>
        </w:tabs>
        <w:rPr>
          <w:rStyle w:val="sourcecode"/>
        </w:rPr>
      </w:pPr>
      <w:r w:rsidRPr="00597461">
        <w:rPr>
          <w:rStyle w:val="sourcecode"/>
        </w:rPr>
        <w:t>#define SEFLG_HELCTR</w:t>
      </w:r>
      <w:r w:rsidR="0021556A">
        <w:rPr>
          <w:rStyle w:val="sourcecode"/>
        </w:rPr>
        <w:tab/>
      </w:r>
      <w:r w:rsidRPr="00597461">
        <w:rPr>
          <w:rStyle w:val="sourcecode"/>
        </w:rPr>
        <w:t>8L</w:t>
      </w:r>
      <w:r w:rsidRPr="00597461">
        <w:rPr>
          <w:rStyle w:val="sourcecode"/>
        </w:rPr>
        <w:tab/>
        <w:t>// return heliocentric position</w:t>
      </w:r>
    </w:p>
    <w:p w14:paraId="3F8415FD" w14:textId="77777777" w:rsidR="00283E02" w:rsidRDefault="00BF3510" w:rsidP="00C25022">
      <w:pPr>
        <w:tabs>
          <w:tab w:val="left" w:pos="2977"/>
          <w:tab w:val="left" w:pos="4820"/>
        </w:tabs>
        <w:rPr>
          <w:rStyle w:val="sourcecode"/>
        </w:rPr>
      </w:pPr>
      <w:r w:rsidRPr="00597461">
        <w:rPr>
          <w:rStyle w:val="sourcecode"/>
        </w:rPr>
        <w:t>#define SEFLG_TRUEPOS</w:t>
      </w:r>
      <w:r w:rsidR="0021556A">
        <w:rPr>
          <w:rStyle w:val="sourcecode"/>
        </w:rPr>
        <w:tab/>
      </w:r>
      <w:r w:rsidRPr="00597461">
        <w:rPr>
          <w:rStyle w:val="sourcecode"/>
        </w:rPr>
        <w:t>16L</w:t>
      </w:r>
      <w:r w:rsidRPr="00597461">
        <w:rPr>
          <w:rStyle w:val="sourcecode"/>
        </w:rPr>
        <w:tab/>
        <w:t>// return true positions, not apparent</w:t>
      </w:r>
    </w:p>
    <w:p w14:paraId="494C6AAB" w14:textId="77777777" w:rsidR="00283E02" w:rsidRDefault="00BF3510" w:rsidP="00C25022">
      <w:pPr>
        <w:tabs>
          <w:tab w:val="left" w:pos="2977"/>
          <w:tab w:val="left" w:pos="4820"/>
        </w:tabs>
        <w:rPr>
          <w:rStyle w:val="sourcecode"/>
        </w:rPr>
      </w:pPr>
      <w:r w:rsidRPr="00597461">
        <w:rPr>
          <w:rStyle w:val="sourcecode"/>
        </w:rPr>
        <w:t>#define SEFLG_J2000</w:t>
      </w:r>
      <w:r w:rsidR="0021556A">
        <w:rPr>
          <w:rStyle w:val="sourcecode"/>
        </w:rPr>
        <w:tab/>
      </w:r>
      <w:r w:rsidRPr="00597461">
        <w:rPr>
          <w:rStyle w:val="sourcecode"/>
        </w:rPr>
        <w:t>32L</w:t>
      </w:r>
      <w:r w:rsidRPr="00597461">
        <w:rPr>
          <w:rStyle w:val="sourcecode"/>
        </w:rPr>
        <w:tab/>
        <w:t>// no precession, i.e. give J2000 equinox</w:t>
      </w:r>
    </w:p>
    <w:p w14:paraId="13A50135" w14:textId="77777777" w:rsidR="00283E02" w:rsidRDefault="00BF3510" w:rsidP="00C25022">
      <w:pPr>
        <w:tabs>
          <w:tab w:val="left" w:pos="2977"/>
          <w:tab w:val="left" w:pos="4820"/>
        </w:tabs>
        <w:rPr>
          <w:rStyle w:val="sourcecode"/>
        </w:rPr>
      </w:pPr>
      <w:r w:rsidRPr="00597461">
        <w:rPr>
          <w:rStyle w:val="sourcecode"/>
        </w:rPr>
        <w:t>#define SEFLG_NONUT</w:t>
      </w:r>
      <w:r w:rsidR="0021556A">
        <w:rPr>
          <w:rStyle w:val="sourcecode"/>
        </w:rPr>
        <w:tab/>
      </w:r>
      <w:r w:rsidRPr="00597461">
        <w:rPr>
          <w:rStyle w:val="sourcecode"/>
        </w:rPr>
        <w:t>64L</w:t>
      </w:r>
      <w:r w:rsidRPr="00597461">
        <w:rPr>
          <w:rStyle w:val="sourcecode"/>
        </w:rPr>
        <w:tab/>
        <w:t>// no nutation, i.e. mean equinox of date</w:t>
      </w:r>
    </w:p>
    <w:p w14:paraId="3C2C14FD" w14:textId="77777777" w:rsidR="00283E02" w:rsidRDefault="00BF3510" w:rsidP="00C25022">
      <w:pPr>
        <w:tabs>
          <w:tab w:val="left" w:pos="2977"/>
          <w:tab w:val="left" w:pos="4820"/>
        </w:tabs>
        <w:rPr>
          <w:rStyle w:val="sourcecode"/>
        </w:rPr>
      </w:pPr>
      <w:r w:rsidRPr="00597461">
        <w:rPr>
          <w:rStyle w:val="sourcecode"/>
        </w:rPr>
        <w:t>#define SEFLG_SPEED3</w:t>
      </w:r>
      <w:r w:rsidR="0021556A">
        <w:rPr>
          <w:rStyle w:val="sourcecode"/>
        </w:rPr>
        <w:tab/>
      </w:r>
      <w:r w:rsidRPr="00597461">
        <w:rPr>
          <w:rStyle w:val="sourcecode"/>
        </w:rPr>
        <w:t>128L</w:t>
      </w:r>
      <w:r w:rsidRPr="00597461">
        <w:rPr>
          <w:rStyle w:val="sourcecode"/>
        </w:rPr>
        <w:tab/>
        <w:t>// speed from 3 positions (</w:t>
      </w:r>
      <w:r w:rsidRPr="00DF3C52">
        <w:rPr>
          <w:rStyle w:val="sourcecode"/>
          <w:b/>
          <w:bCs/>
          <w:color w:val="C00000"/>
        </w:rPr>
        <w:t>do</w:t>
      </w:r>
      <w:r w:rsidRPr="00597461">
        <w:rPr>
          <w:rStyle w:val="sourcecode"/>
        </w:rPr>
        <w:t xml:space="preserve"> </w:t>
      </w:r>
      <w:r w:rsidRPr="00DF3C52">
        <w:rPr>
          <w:rStyle w:val="sourcecode"/>
          <w:b/>
          <w:bCs/>
          <w:color w:val="C00000"/>
        </w:rPr>
        <w:t>not use it</w:t>
      </w:r>
      <w:r w:rsidRPr="00597461">
        <w:rPr>
          <w:rStyle w:val="sourcecode"/>
        </w:rPr>
        <w:t xml:space="preserve">, SEFLG_SPEED is faster and </w:t>
      </w:r>
      <w:r w:rsidR="00C655E6">
        <w:rPr>
          <w:rStyle w:val="sourcecode"/>
        </w:rPr>
        <w:t xml:space="preserve">more </w:t>
      </w:r>
      <w:r w:rsidRPr="00597461">
        <w:rPr>
          <w:rStyle w:val="sourcecode"/>
        </w:rPr>
        <w:t>precise.)</w:t>
      </w:r>
    </w:p>
    <w:p w14:paraId="022DF35F" w14:textId="77777777" w:rsidR="00BF3510" w:rsidRPr="00597461" w:rsidRDefault="00BF3510" w:rsidP="00C25022">
      <w:pPr>
        <w:tabs>
          <w:tab w:val="left" w:pos="2977"/>
          <w:tab w:val="left" w:pos="4820"/>
        </w:tabs>
        <w:rPr>
          <w:rStyle w:val="sourcecode"/>
        </w:rPr>
      </w:pPr>
      <w:r w:rsidRPr="00597461">
        <w:rPr>
          <w:rStyle w:val="sourcecode"/>
        </w:rPr>
        <w:t>#define SEFLG_SPEED</w:t>
      </w:r>
      <w:r w:rsidR="0021556A">
        <w:rPr>
          <w:rStyle w:val="sourcecode"/>
        </w:rPr>
        <w:tab/>
      </w:r>
      <w:r w:rsidRPr="00597461">
        <w:rPr>
          <w:rStyle w:val="sourcecode"/>
        </w:rPr>
        <w:t>256L</w:t>
      </w:r>
      <w:r w:rsidRPr="00597461">
        <w:rPr>
          <w:rStyle w:val="sourcecode"/>
        </w:rPr>
        <w:tab/>
        <w:t>// high precision speed (analyt. comp.)</w:t>
      </w:r>
    </w:p>
    <w:p w14:paraId="37DE4599" w14:textId="77777777" w:rsidR="00283E02" w:rsidRDefault="00BF3510" w:rsidP="00C25022">
      <w:pPr>
        <w:tabs>
          <w:tab w:val="left" w:pos="2977"/>
          <w:tab w:val="left" w:pos="4820"/>
        </w:tabs>
        <w:rPr>
          <w:rStyle w:val="sourcecode"/>
        </w:rPr>
      </w:pPr>
      <w:r w:rsidRPr="00597461">
        <w:rPr>
          <w:rStyle w:val="sourcecode"/>
        </w:rPr>
        <w:t>#define SEFLG_NOGDEFL</w:t>
      </w:r>
      <w:r w:rsidR="0021556A">
        <w:rPr>
          <w:rStyle w:val="sourcecode"/>
        </w:rPr>
        <w:tab/>
      </w:r>
      <w:r w:rsidRPr="00597461">
        <w:rPr>
          <w:rStyle w:val="sourcecode"/>
        </w:rPr>
        <w:t>512L</w:t>
      </w:r>
      <w:r w:rsidRPr="00597461">
        <w:rPr>
          <w:rStyle w:val="sourcecode"/>
        </w:rPr>
        <w:tab/>
        <w:t>// turn off gravitational deflection</w:t>
      </w:r>
    </w:p>
    <w:p w14:paraId="6520E05D" w14:textId="77777777" w:rsidR="00283E02" w:rsidRDefault="00BF3510" w:rsidP="00C25022">
      <w:pPr>
        <w:tabs>
          <w:tab w:val="left" w:pos="2977"/>
          <w:tab w:val="left" w:pos="4820"/>
        </w:tabs>
        <w:rPr>
          <w:rStyle w:val="sourcecode"/>
        </w:rPr>
      </w:pPr>
      <w:r w:rsidRPr="00597461">
        <w:rPr>
          <w:rStyle w:val="sourcecode"/>
        </w:rPr>
        <w:t>#define SEFLG_NOABERR</w:t>
      </w:r>
      <w:r w:rsidR="0021556A">
        <w:rPr>
          <w:rStyle w:val="sourcecode"/>
        </w:rPr>
        <w:tab/>
      </w:r>
      <w:r w:rsidRPr="00597461">
        <w:rPr>
          <w:rStyle w:val="sourcecode"/>
        </w:rPr>
        <w:t>1024L</w:t>
      </w:r>
      <w:r w:rsidRPr="00597461">
        <w:rPr>
          <w:rStyle w:val="sourcecode"/>
        </w:rPr>
        <w:tab/>
        <w:t>// turn off 'annual' aberration of light</w:t>
      </w:r>
    </w:p>
    <w:p w14:paraId="394C4234" w14:textId="77777777" w:rsidR="00BD2BD8" w:rsidRPr="00597461" w:rsidRDefault="00BD2BD8" w:rsidP="00C25022">
      <w:pPr>
        <w:tabs>
          <w:tab w:val="left" w:pos="2977"/>
          <w:tab w:val="left" w:pos="4820"/>
        </w:tabs>
        <w:rPr>
          <w:rStyle w:val="sourcecode"/>
        </w:rPr>
      </w:pPr>
      <w:r w:rsidRPr="00597461">
        <w:rPr>
          <w:rStyle w:val="sourcecode"/>
        </w:rPr>
        <w:t>#define SEFLG_ASTROMETRIC (SEFLG_NOABERR|SEFLG_NOGDEFL) // astrometric positions</w:t>
      </w:r>
    </w:p>
    <w:p w14:paraId="3D948661" w14:textId="77777777" w:rsidR="00283E02" w:rsidRDefault="00BF3510" w:rsidP="00C25022">
      <w:pPr>
        <w:tabs>
          <w:tab w:val="left" w:pos="2977"/>
          <w:tab w:val="left" w:pos="4820"/>
        </w:tabs>
        <w:rPr>
          <w:rStyle w:val="sourcecode"/>
        </w:rPr>
      </w:pPr>
      <w:r w:rsidRPr="00597461">
        <w:rPr>
          <w:rStyle w:val="sourcecode"/>
        </w:rPr>
        <w:t>#define SEFLG_EQUATORIAL</w:t>
      </w:r>
      <w:r w:rsidRPr="00597461">
        <w:rPr>
          <w:rStyle w:val="sourcecode"/>
        </w:rPr>
        <w:tab/>
        <w:t>2048L</w:t>
      </w:r>
      <w:r w:rsidRPr="00597461">
        <w:rPr>
          <w:rStyle w:val="sourcecode"/>
        </w:rPr>
        <w:tab/>
        <w:t>// equatorial positions are wanted</w:t>
      </w:r>
    </w:p>
    <w:p w14:paraId="05F407A4" w14:textId="77777777" w:rsidR="00283E02" w:rsidRDefault="00BF3510" w:rsidP="00C25022">
      <w:pPr>
        <w:tabs>
          <w:tab w:val="left" w:pos="2977"/>
          <w:tab w:val="left" w:pos="4820"/>
        </w:tabs>
        <w:rPr>
          <w:rStyle w:val="sourcecode"/>
        </w:rPr>
      </w:pPr>
      <w:r w:rsidRPr="00597461">
        <w:rPr>
          <w:rStyle w:val="sourcecode"/>
        </w:rPr>
        <w:t>#define SEFLG_XYZ</w:t>
      </w:r>
      <w:r w:rsidR="0021556A">
        <w:rPr>
          <w:rStyle w:val="sourcecode"/>
        </w:rPr>
        <w:tab/>
      </w:r>
      <w:r w:rsidRPr="00597461">
        <w:rPr>
          <w:rStyle w:val="sourcecode"/>
        </w:rPr>
        <w:t>4096L</w:t>
      </w:r>
      <w:r w:rsidRPr="00597461">
        <w:rPr>
          <w:rStyle w:val="sourcecode"/>
        </w:rPr>
        <w:tab/>
        <w:t>// cartesian, not polar, coordinates</w:t>
      </w:r>
    </w:p>
    <w:p w14:paraId="7DD5CE3B" w14:textId="77777777" w:rsidR="00283E02" w:rsidRDefault="00BF3510" w:rsidP="00C25022">
      <w:pPr>
        <w:tabs>
          <w:tab w:val="left" w:pos="2977"/>
          <w:tab w:val="left" w:pos="4820"/>
        </w:tabs>
        <w:rPr>
          <w:rStyle w:val="sourcecode"/>
        </w:rPr>
      </w:pPr>
      <w:r w:rsidRPr="00597461">
        <w:rPr>
          <w:rStyle w:val="sourcecode"/>
        </w:rPr>
        <w:t>#define SEFLG_RADIANS</w:t>
      </w:r>
      <w:r w:rsidR="0021556A">
        <w:rPr>
          <w:rStyle w:val="sourcecode"/>
        </w:rPr>
        <w:tab/>
      </w:r>
      <w:r w:rsidRPr="00597461">
        <w:rPr>
          <w:rStyle w:val="sourcecode"/>
        </w:rPr>
        <w:t>8192L</w:t>
      </w:r>
      <w:r w:rsidRPr="00597461">
        <w:rPr>
          <w:rStyle w:val="sourcecode"/>
        </w:rPr>
        <w:tab/>
        <w:t>// coordinates in radians, not degrees</w:t>
      </w:r>
    </w:p>
    <w:p w14:paraId="0E559B5B" w14:textId="77777777" w:rsidR="00283E02" w:rsidRDefault="00BF3510" w:rsidP="00C25022">
      <w:pPr>
        <w:tabs>
          <w:tab w:val="left" w:pos="2977"/>
          <w:tab w:val="left" w:pos="4820"/>
        </w:tabs>
        <w:rPr>
          <w:rStyle w:val="sourcecode"/>
        </w:rPr>
      </w:pPr>
      <w:r w:rsidRPr="00597461">
        <w:rPr>
          <w:rStyle w:val="sourcecode"/>
        </w:rPr>
        <w:t>#define SEFLG_BARYCTR</w:t>
      </w:r>
      <w:r w:rsidR="0021556A">
        <w:rPr>
          <w:rStyle w:val="sourcecode"/>
        </w:rPr>
        <w:tab/>
      </w:r>
      <w:r w:rsidRPr="00597461">
        <w:rPr>
          <w:rStyle w:val="sourcecode"/>
        </w:rPr>
        <w:t>16384L</w:t>
      </w:r>
      <w:r w:rsidRPr="00597461">
        <w:rPr>
          <w:rStyle w:val="sourcecode"/>
        </w:rPr>
        <w:tab/>
        <w:t>// barycentric positions</w:t>
      </w:r>
    </w:p>
    <w:p w14:paraId="0535B785" w14:textId="77777777" w:rsidR="00283E02" w:rsidRDefault="00BF3510" w:rsidP="00C25022">
      <w:pPr>
        <w:tabs>
          <w:tab w:val="left" w:pos="2977"/>
          <w:tab w:val="left" w:pos="4820"/>
        </w:tabs>
        <w:rPr>
          <w:rStyle w:val="sourcecode"/>
        </w:rPr>
      </w:pPr>
      <w:r w:rsidRPr="00597461">
        <w:rPr>
          <w:rStyle w:val="sourcecode"/>
        </w:rPr>
        <w:t>#define SEFLG_TOPOCTR</w:t>
      </w:r>
      <w:r w:rsidR="0021556A">
        <w:rPr>
          <w:rStyle w:val="sourcecode"/>
        </w:rPr>
        <w:tab/>
      </w:r>
      <w:r w:rsidRPr="00597461">
        <w:rPr>
          <w:rStyle w:val="sourcecode"/>
        </w:rPr>
        <w:t>(32*1024L)</w:t>
      </w:r>
      <w:r w:rsidRPr="00597461">
        <w:rPr>
          <w:rStyle w:val="sourcecode"/>
        </w:rPr>
        <w:tab/>
        <w:t>// topocentric positions</w:t>
      </w:r>
    </w:p>
    <w:p w14:paraId="78CE2B66" w14:textId="77777777" w:rsidR="00283E02" w:rsidRDefault="00BF3510" w:rsidP="00C25022">
      <w:pPr>
        <w:tabs>
          <w:tab w:val="left" w:pos="2977"/>
          <w:tab w:val="left" w:pos="4820"/>
        </w:tabs>
        <w:rPr>
          <w:rStyle w:val="sourcecode"/>
        </w:rPr>
      </w:pPr>
      <w:r w:rsidRPr="00597461">
        <w:rPr>
          <w:rStyle w:val="sourcecode"/>
        </w:rPr>
        <w:t>#define SEFLG_SIDEREAL</w:t>
      </w:r>
      <w:r w:rsidRPr="00597461">
        <w:rPr>
          <w:rStyle w:val="sourcecode"/>
        </w:rPr>
        <w:tab/>
        <w:t>(64*1024L)</w:t>
      </w:r>
      <w:r w:rsidRPr="00597461">
        <w:rPr>
          <w:rStyle w:val="sourcecode"/>
        </w:rPr>
        <w:tab/>
        <w:t>// sidereal positions</w:t>
      </w:r>
    </w:p>
    <w:p w14:paraId="1863F034" w14:textId="77777777" w:rsidR="00283E02" w:rsidRDefault="00BF3510" w:rsidP="00C25022">
      <w:pPr>
        <w:tabs>
          <w:tab w:val="left" w:pos="2977"/>
          <w:tab w:val="left" w:pos="4820"/>
        </w:tabs>
        <w:rPr>
          <w:rStyle w:val="sourcecode"/>
        </w:rPr>
      </w:pPr>
      <w:r w:rsidRPr="00597461">
        <w:rPr>
          <w:rStyle w:val="sourcecode"/>
        </w:rPr>
        <w:t>#define SEFLG_ICRS</w:t>
      </w:r>
      <w:r w:rsidRPr="00597461">
        <w:rPr>
          <w:rStyle w:val="sourcecode"/>
        </w:rPr>
        <w:tab/>
        <w:t>(128*1024L)</w:t>
      </w:r>
      <w:r w:rsidRPr="00597461">
        <w:rPr>
          <w:rStyle w:val="sourcecode"/>
        </w:rPr>
        <w:tab/>
        <w:t>// ICRS (DE406 reference frame)</w:t>
      </w:r>
    </w:p>
    <w:p w14:paraId="4D02B004" w14:textId="77777777" w:rsidR="00283E02" w:rsidRDefault="00BF3510" w:rsidP="00C25022">
      <w:pPr>
        <w:tabs>
          <w:tab w:val="left" w:pos="2977"/>
          <w:tab w:val="left" w:pos="4820"/>
        </w:tabs>
        <w:rPr>
          <w:rStyle w:val="sourcecode"/>
        </w:rPr>
      </w:pPr>
      <w:r w:rsidRPr="00597461">
        <w:rPr>
          <w:rStyle w:val="sourcecode"/>
        </w:rPr>
        <w:t>#define SEFLG_DPSIDEPS_1980</w:t>
      </w:r>
      <w:r w:rsidR="00446B06">
        <w:rPr>
          <w:rStyle w:val="sourcecode"/>
        </w:rPr>
        <w:t xml:space="preserve"> </w:t>
      </w:r>
      <w:r w:rsidRPr="00597461">
        <w:rPr>
          <w:rStyle w:val="sourcecode"/>
        </w:rPr>
        <w:t>(256*1024)</w:t>
      </w:r>
      <w:r w:rsidR="00C25022">
        <w:rPr>
          <w:rStyle w:val="sourcecode"/>
        </w:rPr>
        <w:tab/>
      </w:r>
      <w:r w:rsidRPr="00597461">
        <w:rPr>
          <w:rStyle w:val="sourcecode"/>
        </w:rPr>
        <w:t>/* reproduce JPL Horizons</w:t>
      </w:r>
    </w:p>
    <w:p w14:paraId="7B275AF9" w14:textId="77777777" w:rsidR="00BF3510" w:rsidRPr="00597461" w:rsidRDefault="00BF3510" w:rsidP="00C25022">
      <w:pPr>
        <w:tabs>
          <w:tab w:val="left" w:pos="2977"/>
          <w:tab w:val="left" w:pos="4820"/>
        </w:tabs>
        <w:rPr>
          <w:rStyle w:val="sourcecode"/>
        </w:rPr>
      </w:pPr>
      <w:r w:rsidRPr="00597461">
        <w:rPr>
          <w:rStyle w:val="sourcecode"/>
        </w:rPr>
        <w:t>* 1962 - today to 0.002 arcsec. */</w:t>
      </w:r>
    </w:p>
    <w:p w14:paraId="2FD9F446" w14:textId="77777777" w:rsidR="00BF3510" w:rsidRPr="00597461" w:rsidRDefault="00BF3510" w:rsidP="00C25022">
      <w:pPr>
        <w:tabs>
          <w:tab w:val="left" w:pos="2977"/>
          <w:tab w:val="left" w:pos="4820"/>
        </w:tabs>
        <w:rPr>
          <w:rStyle w:val="sourcecode"/>
        </w:rPr>
      </w:pPr>
      <w:r w:rsidRPr="00597461">
        <w:rPr>
          <w:rStyle w:val="sourcecode"/>
        </w:rPr>
        <w:t>#define SEFLG_JPLHOR</w:t>
      </w:r>
      <w:r w:rsidR="00446B06">
        <w:rPr>
          <w:rStyle w:val="sourcecode"/>
        </w:rPr>
        <w:t xml:space="preserve"> </w:t>
      </w:r>
      <w:r w:rsidRPr="00597461">
        <w:rPr>
          <w:rStyle w:val="sourcecode"/>
        </w:rPr>
        <w:t>SEFLG_DPSIDEPS_1980</w:t>
      </w:r>
    </w:p>
    <w:p w14:paraId="577CF7F9" w14:textId="77777777" w:rsidR="00283E02" w:rsidRDefault="00BF3510" w:rsidP="00C25022">
      <w:pPr>
        <w:tabs>
          <w:tab w:val="left" w:pos="2977"/>
          <w:tab w:val="left" w:pos="4820"/>
        </w:tabs>
        <w:rPr>
          <w:rStyle w:val="sourcecode"/>
        </w:rPr>
      </w:pPr>
      <w:r w:rsidRPr="00597461">
        <w:rPr>
          <w:rStyle w:val="sourcecode"/>
        </w:rPr>
        <w:t>#define SEFLG_JPLHOR_APPROX</w:t>
      </w:r>
      <w:r w:rsidR="00446B06">
        <w:rPr>
          <w:rStyle w:val="sourcecode"/>
        </w:rPr>
        <w:t xml:space="preserve"> </w:t>
      </w:r>
      <w:r w:rsidRPr="00597461">
        <w:rPr>
          <w:rStyle w:val="sourcecode"/>
        </w:rPr>
        <w:t>(512*1024)</w:t>
      </w:r>
      <w:r w:rsidR="00C25022">
        <w:rPr>
          <w:rStyle w:val="sourcecode"/>
        </w:rPr>
        <w:tab/>
      </w:r>
      <w:r w:rsidRPr="00597461">
        <w:rPr>
          <w:rStyle w:val="sourcecode"/>
        </w:rPr>
        <w:t>/* approximate JPL Horizons 1962 - today */</w:t>
      </w:r>
    </w:p>
    <w:p w14:paraId="7041DD6D" w14:textId="77777777" w:rsidR="00283E02" w:rsidRDefault="00BF3510" w:rsidP="001555B8">
      <w:pPr>
        <w:pStyle w:val="berschrift3"/>
      </w:pPr>
      <w:bookmarkStart w:id="38" w:name="_Hlk477321234"/>
      <w:bookmarkStart w:id="39" w:name="_Toc49847833"/>
      <w:r w:rsidRPr="00D3464B">
        <w:t>Ephemeris flags</w:t>
      </w:r>
      <w:bookmarkEnd w:id="38"/>
      <w:bookmarkEnd w:id="39"/>
    </w:p>
    <w:p w14:paraId="29D893DD" w14:textId="77777777" w:rsidR="00283E02" w:rsidRDefault="00BF3510" w:rsidP="00CC1B5C">
      <w:r w:rsidRPr="00D3464B">
        <w:t xml:space="preserve">The flags to choose an ephemeris are: (s. </w:t>
      </w:r>
      <w:r w:rsidRPr="00FE3C22">
        <w:rPr>
          <w:rStyle w:val="FileName"/>
        </w:rPr>
        <w:t>swephexp.h</w:t>
      </w:r>
      <w:r w:rsidRPr="00D3464B">
        <w:t>)</w:t>
      </w:r>
    </w:p>
    <w:p w14:paraId="74AD4319" w14:textId="77777777" w:rsidR="00BF3510" w:rsidRPr="00597461" w:rsidRDefault="00BF3510" w:rsidP="00CC1B5C">
      <w:pPr>
        <w:rPr>
          <w:rStyle w:val="sourcecode"/>
        </w:rPr>
      </w:pPr>
      <w:r w:rsidRPr="00597461">
        <w:rPr>
          <w:rStyle w:val="sourcecode"/>
        </w:rPr>
        <w:t>SEFLG_JPLEPH</w:t>
      </w:r>
      <w:r w:rsidR="00446B06">
        <w:rPr>
          <w:rStyle w:val="sourcecode"/>
        </w:rPr>
        <w:t xml:space="preserve"> </w:t>
      </w:r>
      <w:r w:rsidRPr="00597461">
        <w:rPr>
          <w:rStyle w:val="sourcecode"/>
        </w:rPr>
        <w:t>/* use JPL ephemeris */</w:t>
      </w:r>
    </w:p>
    <w:p w14:paraId="35F410AA" w14:textId="77777777" w:rsidR="00BF3510" w:rsidRPr="00597461" w:rsidRDefault="00BF3510" w:rsidP="00CC1B5C">
      <w:pPr>
        <w:rPr>
          <w:rStyle w:val="sourcecode"/>
        </w:rPr>
      </w:pPr>
      <w:r w:rsidRPr="00597461">
        <w:rPr>
          <w:rStyle w:val="sourcecode"/>
        </w:rPr>
        <w:t>SEFLG_SWIEPH</w:t>
      </w:r>
      <w:r w:rsidR="00446B06">
        <w:rPr>
          <w:rStyle w:val="sourcecode"/>
        </w:rPr>
        <w:t xml:space="preserve"> </w:t>
      </w:r>
      <w:r w:rsidRPr="00597461">
        <w:rPr>
          <w:rStyle w:val="sourcecode"/>
        </w:rPr>
        <w:t>/* use Swiss Ephemeris */</w:t>
      </w:r>
    </w:p>
    <w:p w14:paraId="6F3029E3" w14:textId="77777777" w:rsidR="00283E02" w:rsidRDefault="00BF3510" w:rsidP="00CC1B5C">
      <w:pPr>
        <w:rPr>
          <w:rStyle w:val="sourcecode"/>
        </w:rPr>
      </w:pPr>
      <w:r w:rsidRPr="00597461">
        <w:rPr>
          <w:rStyle w:val="sourcecode"/>
        </w:rPr>
        <w:t>SEFLG_MOSEPH</w:t>
      </w:r>
      <w:r w:rsidR="00446B06">
        <w:rPr>
          <w:rStyle w:val="sourcecode"/>
        </w:rPr>
        <w:t xml:space="preserve"> </w:t>
      </w:r>
      <w:r w:rsidRPr="00597461">
        <w:rPr>
          <w:rStyle w:val="sourcecode"/>
        </w:rPr>
        <w:t>/* use Moshier ephemeris */</w:t>
      </w:r>
    </w:p>
    <w:p w14:paraId="25C3EB64" w14:textId="77777777" w:rsidR="00BF3510" w:rsidRPr="00FE3C22" w:rsidRDefault="00BF3510" w:rsidP="00CC1B5C">
      <w:pPr>
        <w:rPr>
          <w:rStyle w:val="FileName"/>
        </w:rPr>
      </w:pPr>
      <w:r w:rsidRPr="00D3464B">
        <w:t xml:space="preserve">If none of this flags is specified, </w:t>
      </w:r>
      <w:r w:rsidRPr="00B248F1">
        <w:rPr>
          <w:rStyle w:val="functions"/>
        </w:rPr>
        <w:t>swe_calc()</w:t>
      </w:r>
      <w:r w:rsidRPr="00D3464B">
        <w:t xml:space="preserve"> tries to compute the default ephemeris. The default ephemeris is defined in</w:t>
      </w:r>
      <w:r w:rsidRPr="00FE3C22">
        <w:rPr>
          <w:rStyle w:val="FileName"/>
        </w:rPr>
        <w:t xml:space="preserve"> swephexp.h:</w:t>
      </w:r>
    </w:p>
    <w:p w14:paraId="682A33F7" w14:textId="77777777" w:rsidR="00BF3510" w:rsidRPr="00597461" w:rsidRDefault="00BF3510" w:rsidP="00CC1B5C">
      <w:pPr>
        <w:rPr>
          <w:rStyle w:val="sourcecode"/>
        </w:rPr>
      </w:pPr>
      <w:r w:rsidRPr="00597461">
        <w:rPr>
          <w:rStyle w:val="sourcecode"/>
        </w:rPr>
        <w:t>#define SEFLG_DEFAULTEPH SEFLG_SWIEPH</w:t>
      </w:r>
    </w:p>
    <w:p w14:paraId="3618865D" w14:textId="77777777" w:rsidR="00283E02" w:rsidRDefault="00BF3510" w:rsidP="00CC1B5C">
      <w:r w:rsidRPr="00D3464B">
        <w:t xml:space="preserve">In this case the default ephemeris is Swiss Ephemeris. If you have </w:t>
      </w:r>
      <w:bookmarkStart w:id="40" w:name="_Hlk477833574"/>
      <w:r w:rsidRPr="00D3464B">
        <w:t>not specified</w:t>
      </w:r>
      <w:bookmarkEnd w:id="40"/>
      <w:r w:rsidRPr="00D3464B">
        <w:t xml:space="preserve"> an ephemeris in</w:t>
      </w:r>
      <w:r w:rsidRPr="00D3464B">
        <w:rPr>
          <w:b/>
          <w:bCs/>
        </w:rPr>
        <w:t xml:space="preserve"> </w:t>
      </w:r>
      <w:r w:rsidRPr="002B4972">
        <w:rPr>
          <w:rStyle w:val="sourcecode"/>
        </w:rPr>
        <w:t>iflag</w:t>
      </w:r>
      <w:r w:rsidRPr="00D3464B">
        <w:t xml:space="preserve">, </w:t>
      </w:r>
      <w:r w:rsidRPr="00B248F1">
        <w:rPr>
          <w:rStyle w:val="functions"/>
        </w:rPr>
        <w:t>swe_calc()</w:t>
      </w:r>
      <w:r w:rsidRPr="00D3464B">
        <w:t xml:space="preserve"> tries to compute a Swiss Ephemeris position. If it does not find the required Swiss Ephemeris file either, it computes a Moshier position.</w:t>
      </w:r>
    </w:p>
    <w:p w14:paraId="65E76C62" w14:textId="77777777" w:rsidR="00283E02" w:rsidRDefault="00BF3510" w:rsidP="001555B8">
      <w:pPr>
        <w:pStyle w:val="berschrift3"/>
      </w:pPr>
      <w:bookmarkStart w:id="41" w:name="_Hlk477321274"/>
      <w:bookmarkStart w:id="42" w:name="_Toc49847834"/>
      <w:r w:rsidRPr="00D3464B">
        <w:t>Speed flag</w:t>
      </w:r>
      <w:bookmarkEnd w:id="41"/>
      <w:bookmarkEnd w:id="42"/>
    </w:p>
    <w:p w14:paraId="7A35DA31" w14:textId="77777777" w:rsidR="00283E02" w:rsidRDefault="00BF3510" w:rsidP="00CC1B5C">
      <w:r w:rsidRPr="00B248F1">
        <w:rPr>
          <w:rStyle w:val="functions"/>
        </w:rPr>
        <w:t>Swe_calc()</w:t>
      </w:r>
      <w:r w:rsidRPr="00D3464B">
        <w:rPr>
          <w:i/>
          <w:iCs/>
        </w:rPr>
        <w:t xml:space="preserve"> </w:t>
      </w:r>
      <w:r w:rsidRPr="00D3464B">
        <w:t xml:space="preserve">does not compute speed if you do not add the speed flag </w:t>
      </w:r>
      <w:r w:rsidRPr="002B4972">
        <w:rPr>
          <w:rStyle w:val="sourcecode"/>
        </w:rPr>
        <w:t>SEFLG_SPEED</w:t>
      </w:r>
      <w:r w:rsidRPr="00D3464B">
        <w:t>. E.g.</w:t>
      </w:r>
    </w:p>
    <w:p w14:paraId="7F008DE5" w14:textId="77777777" w:rsidR="00283E02" w:rsidRPr="002B4972" w:rsidRDefault="00BF3510" w:rsidP="00CC1B5C">
      <w:pPr>
        <w:rPr>
          <w:rStyle w:val="sourcecode"/>
        </w:rPr>
      </w:pPr>
      <w:r w:rsidRPr="002B4972">
        <w:rPr>
          <w:rStyle w:val="sourcecode"/>
        </w:rPr>
        <w:t>iflag |= SEFLG_SPEED;</w:t>
      </w:r>
    </w:p>
    <w:p w14:paraId="53509362" w14:textId="77777777" w:rsidR="00283E02" w:rsidRDefault="00BF3510" w:rsidP="00CC1B5C">
      <w:r w:rsidRPr="00D3464B">
        <w:t>The computation of speed is usually cheap, so you may set this bit by default even if you do not need the speed.</w:t>
      </w:r>
    </w:p>
    <w:p w14:paraId="553306EB" w14:textId="77777777" w:rsidR="00283E02" w:rsidRDefault="00BF3510" w:rsidP="001555B8">
      <w:pPr>
        <w:pStyle w:val="berschrift3"/>
      </w:pPr>
      <w:bookmarkStart w:id="43" w:name="_Hlk477321265"/>
      <w:bookmarkStart w:id="44" w:name="_Toc49847835"/>
      <w:r w:rsidRPr="00D3464B">
        <w:t>Coordinate systems</w:t>
      </w:r>
      <w:bookmarkEnd w:id="43"/>
      <w:r w:rsidRPr="00D3464B">
        <w:t>, degrees and radians</w:t>
      </w:r>
      <w:bookmarkEnd w:id="44"/>
    </w:p>
    <w:p w14:paraId="219D49ED" w14:textId="77777777" w:rsidR="00BF3510" w:rsidRPr="00D3464B" w:rsidRDefault="00BF3510" w:rsidP="002B4972">
      <w:pPr>
        <w:tabs>
          <w:tab w:val="left" w:pos="2552"/>
        </w:tabs>
      </w:pPr>
      <w:r w:rsidRPr="002B4972">
        <w:rPr>
          <w:rStyle w:val="sourcecode"/>
        </w:rPr>
        <w:t>SEFLG_EQUATORIAL</w:t>
      </w:r>
      <w:r w:rsidRPr="00D3464B">
        <w:tab/>
        <w:t xml:space="preserve">returns </w:t>
      </w:r>
      <w:bookmarkStart w:id="45" w:name="_Hlk477833734"/>
      <w:r w:rsidRPr="00D3464B">
        <w:t>equatorial positions</w:t>
      </w:r>
      <w:bookmarkEnd w:id="45"/>
      <w:r w:rsidRPr="00D3464B">
        <w:t>: r</w:t>
      </w:r>
      <w:r w:rsidR="003D7DDF" w:rsidRPr="00D3464B">
        <w:t xml:space="preserve">ight </w:t>
      </w:r>
      <w:r w:rsidRPr="00D3464B">
        <w:t>ascension and declination.</w:t>
      </w:r>
    </w:p>
    <w:p w14:paraId="2A29D9CC" w14:textId="77777777" w:rsidR="00BF3510" w:rsidRPr="00D3464B" w:rsidRDefault="00BF3510" w:rsidP="002B4972">
      <w:pPr>
        <w:tabs>
          <w:tab w:val="left" w:pos="2552"/>
        </w:tabs>
      </w:pPr>
      <w:r w:rsidRPr="002B4972">
        <w:rPr>
          <w:rStyle w:val="sourcecode"/>
        </w:rPr>
        <w:t>SEFLG_XYZ</w:t>
      </w:r>
      <w:r w:rsidRPr="00D3464B">
        <w:tab/>
        <w:t xml:space="preserve">returns </w:t>
      </w:r>
      <w:bookmarkStart w:id="46" w:name="_Hlk477833826"/>
      <w:r w:rsidRPr="00D3464B">
        <w:t xml:space="preserve">x, y, z </w:t>
      </w:r>
      <w:bookmarkEnd w:id="46"/>
      <w:r w:rsidRPr="00D3464B">
        <w:t>coordinates instead of longitude, latitude, and distance.</w:t>
      </w:r>
    </w:p>
    <w:p w14:paraId="229532A4" w14:textId="77777777" w:rsidR="00283E02" w:rsidRDefault="00BF3510" w:rsidP="002B4972">
      <w:pPr>
        <w:tabs>
          <w:tab w:val="left" w:pos="2552"/>
        </w:tabs>
      </w:pPr>
      <w:r w:rsidRPr="002B4972">
        <w:rPr>
          <w:rStyle w:val="sourcecode"/>
        </w:rPr>
        <w:t>SEFLG_RADIANS</w:t>
      </w:r>
      <w:r w:rsidRPr="00D3464B">
        <w:tab/>
        <w:t xml:space="preserve">returns position in </w:t>
      </w:r>
      <w:bookmarkStart w:id="47" w:name="_Hlk477833841"/>
      <w:r w:rsidRPr="00D3464B">
        <w:t>radians, not degrees</w:t>
      </w:r>
      <w:bookmarkEnd w:id="47"/>
      <w:r w:rsidRPr="00D3464B">
        <w:t>.</w:t>
      </w:r>
    </w:p>
    <w:p w14:paraId="50C474A6" w14:textId="77777777" w:rsidR="00BF3510" w:rsidRPr="00D3464B" w:rsidRDefault="00BF3510" w:rsidP="00CC1B5C">
      <w:r w:rsidRPr="00D3464B">
        <w:t>E.g. to compute r</w:t>
      </w:r>
      <w:r w:rsidR="003D7DDF" w:rsidRPr="00D3464B">
        <w:t xml:space="preserve">ight </w:t>
      </w:r>
      <w:r w:rsidRPr="00D3464B">
        <w:t>ascension and declination, write:</w:t>
      </w:r>
    </w:p>
    <w:p w14:paraId="1BBBF18D" w14:textId="77777777" w:rsidR="00283E02" w:rsidRDefault="00BF3510" w:rsidP="00CC1B5C">
      <w:pPr>
        <w:rPr>
          <w:rStyle w:val="sourcecode"/>
        </w:rPr>
      </w:pPr>
      <w:r w:rsidRPr="00597461">
        <w:rPr>
          <w:rStyle w:val="sourcecode"/>
        </w:rPr>
        <w:t>iflag = SEFLG_SWIEPH | SEFLG_SPEED | SEFLG_EQUATORIAL;</w:t>
      </w:r>
    </w:p>
    <w:p w14:paraId="142E819F" w14:textId="77777777" w:rsidR="00283E02" w:rsidRDefault="002B4972" w:rsidP="00CC1B5C">
      <w:r w:rsidRPr="008C39AD">
        <w:rPr>
          <w:b/>
          <w:bCs/>
          <w:color w:val="FF0000"/>
        </w:rPr>
        <w:t>NOTE</w:t>
      </w:r>
      <w:r w:rsidRPr="00D3464B">
        <w:t xml:space="preserve"> </w:t>
      </w:r>
      <w:r w:rsidR="00102A1F" w:rsidRPr="00D3464B">
        <w:t xml:space="preserve">concerning equatorial coordinates: With sidereal modes </w:t>
      </w:r>
      <w:r w:rsidR="00102A1F" w:rsidRPr="002B4972">
        <w:rPr>
          <w:rStyle w:val="sourcecode"/>
        </w:rPr>
        <w:t>SE_SIDM_J2000</w:t>
      </w:r>
      <w:r w:rsidR="00102A1F" w:rsidRPr="00D3464B">
        <w:t xml:space="preserve">, </w:t>
      </w:r>
      <w:r w:rsidR="00102A1F" w:rsidRPr="002B4972">
        <w:rPr>
          <w:rStyle w:val="sourcecode"/>
        </w:rPr>
        <w:t>SE_SIDM_B1950</w:t>
      </w:r>
      <w:r w:rsidR="00102A1F" w:rsidRPr="00D3464B">
        <w:t xml:space="preserve">, </w:t>
      </w:r>
      <w:r w:rsidR="00102A1F" w:rsidRPr="002B4972">
        <w:rPr>
          <w:rStyle w:val="sourcecode"/>
        </w:rPr>
        <w:t>SE_SIDM_J1900</w:t>
      </w:r>
      <w:r w:rsidR="00102A1F" w:rsidRPr="00D3464B">
        <w:t xml:space="preserve">, </w:t>
      </w:r>
      <w:r w:rsidR="00102A1F" w:rsidRPr="002B4972">
        <w:rPr>
          <w:rStyle w:val="sourcecode"/>
        </w:rPr>
        <w:t>SE_SIDM_GALALIGN_MARDYKS</w:t>
      </w:r>
      <w:r w:rsidR="00102A1F" w:rsidRPr="00D3464B">
        <w:t xml:space="preserve"> or if the sidereal flag </w:t>
      </w:r>
      <w:r w:rsidR="00102A1F" w:rsidRPr="002B4972">
        <w:rPr>
          <w:rStyle w:val="sourcecode"/>
        </w:rPr>
        <w:t>SE_SIDBIT_ECL_T0</w:t>
      </w:r>
      <w:r w:rsidR="00102A1F" w:rsidRPr="00D3464B">
        <w:t xml:space="preserve"> is set, the function provides right ascension and declination relative to the mean equinox of the reference epoch (J2000, B1950, J1900, etc.).</w:t>
      </w:r>
    </w:p>
    <w:p w14:paraId="572F6A9B" w14:textId="679843B4" w:rsidR="00283E02" w:rsidRDefault="00102A1F" w:rsidP="00CC1B5C">
      <w:r w:rsidRPr="00D3464B">
        <w:t xml:space="preserve">With other sidereal modes or </w:t>
      </w:r>
      <w:r w:rsidR="00FE0B96">
        <w:t>ayanamsha</w:t>
      </w:r>
      <w:r w:rsidR="00D90815">
        <w:t xml:space="preserve">s </w:t>
      </w:r>
      <w:r w:rsidRPr="00D3464B">
        <w:t>right ascension and declination are given relative to the mean equinox of date.</w:t>
      </w:r>
    </w:p>
    <w:p w14:paraId="51199ED7" w14:textId="77777777" w:rsidR="00BF3510" w:rsidRPr="00D3464B" w:rsidRDefault="00BF3510" w:rsidP="001555B8">
      <w:pPr>
        <w:pStyle w:val="berschrift3"/>
      </w:pPr>
      <w:bookmarkStart w:id="48" w:name="_Toc49847836"/>
      <w:r w:rsidRPr="00D3464B">
        <w:t>Specialties (going beyond common interest)</w:t>
      </w:r>
      <w:bookmarkEnd w:id="48"/>
    </w:p>
    <w:p w14:paraId="5EEF7279" w14:textId="77777777" w:rsidR="00BF3510" w:rsidRPr="005E172D" w:rsidRDefault="00BF3510" w:rsidP="00187618">
      <w:pPr>
        <w:pStyle w:val="berschrift4"/>
      </w:pPr>
      <w:bookmarkStart w:id="49" w:name="_Hlk477321411"/>
      <w:r w:rsidRPr="00187618">
        <w:t>True</w:t>
      </w:r>
      <w:r w:rsidRPr="005E172D">
        <w:t xml:space="preserve"> or apparent positions</w:t>
      </w:r>
      <w:bookmarkEnd w:id="49"/>
    </w:p>
    <w:p w14:paraId="23077A07" w14:textId="77777777" w:rsidR="00BF3510" w:rsidRPr="00D3464B" w:rsidRDefault="00BF3510" w:rsidP="00CC1B5C">
      <w:r w:rsidRPr="00D3464B">
        <w:t xml:space="preserve">Common ephemerides supply </w:t>
      </w:r>
      <w:bookmarkStart w:id="50" w:name="_Hlk477833007"/>
      <w:r w:rsidRPr="00D3464B">
        <w:t>apparent</w:t>
      </w:r>
      <w:bookmarkEnd w:id="50"/>
      <w:r w:rsidRPr="00D3464B">
        <w:t xml:space="preserve"> geocentric positions. Since the journey of the light from a planet to the </w:t>
      </w:r>
      <w:r w:rsidR="009B68B0">
        <w:t>Earth</w:t>
      </w:r>
      <w:r w:rsidRPr="00D3464B">
        <w:t xml:space="preserve"> takes some time, the planets are never seen where they actually are, but where they were a few minutes or hours before. Astrology uses to work with the positions </w:t>
      </w:r>
      <w:r w:rsidRPr="00D3464B">
        <w:rPr>
          <w:b/>
          <w:bCs/>
        </w:rPr>
        <w:t>we see</w:t>
      </w:r>
      <w:r w:rsidRPr="00D3464B">
        <w:t xml:space="preserve">. </w:t>
      </w:r>
      <w:r w:rsidR="007F40B2">
        <w:t>(</w:t>
      </w:r>
      <w:r w:rsidRPr="00D3464B">
        <w:t xml:space="preserve">More precisely: with the positions we would see, if we stood at the center of the </w:t>
      </w:r>
      <w:r w:rsidR="009B68B0">
        <w:t>Earth</w:t>
      </w:r>
      <w:r w:rsidRPr="00D3464B">
        <w:t xml:space="preserve"> and could see the sky. Actually, the geographical position of the observer could be of importance as well and </w:t>
      </w:r>
      <w:hyperlink w:anchor="_Hlk477833975" w:history="1">
        <w:r w:rsidRPr="007C1E9D">
          <w:rPr>
            <w:rStyle w:val="Hyperlink"/>
          </w:rPr>
          <w:t>topocentric positions</w:t>
        </w:r>
      </w:hyperlink>
      <w:r w:rsidRPr="00D3464B">
        <w:rPr>
          <w:i/>
          <w:iCs/>
        </w:rPr>
        <w:t xml:space="preserve"> </w:t>
      </w:r>
      <w:r w:rsidRPr="00D3464B">
        <w:t xml:space="preserve">could be computed, but this is usually not taken into account in astrology.). The geocentric position for the </w:t>
      </w:r>
      <w:r w:rsidR="009B68B0">
        <w:t>Earth</w:t>
      </w:r>
      <w:r w:rsidRPr="00D3464B">
        <w:t xml:space="preserve"> (</w:t>
      </w:r>
      <w:r w:rsidRPr="005E172D">
        <w:rPr>
          <w:rStyle w:val="sourcecode"/>
        </w:rPr>
        <w:t>SE_</w:t>
      </w:r>
      <w:r w:rsidR="009B68B0">
        <w:rPr>
          <w:rStyle w:val="sourcecode"/>
        </w:rPr>
        <w:t>EARTH</w:t>
      </w:r>
      <w:r w:rsidRPr="00D3464B">
        <w:t>) is returned as zero.</w:t>
      </w:r>
    </w:p>
    <w:p w14:paraId="70E131DC" w14:textId="77777777" w:rsidR="00BF3510" w:rsidRPr="00D3464B" w:rsidRDefault="00BF3510" w:rsidP="00CC1B5C">
      <w:pPr>
        <w:rPr>
          <w:color w:val="000080"/>
        </w:rPr>
      </w:pPr>
      <w:r w:rsidRPr="00D3464B">
        <w:t xml:space="preserve">To compute the </w:t>
      </w:r>
      <w:bookmarkStart w:id="51" w:name="_Hlk477834072"/>
      <w:r w:rsidRPr="00D3464B">
        <w:rPr>
          <w:b/>
          <w:bCs/>
        </w:rPr>
        <w:t>true</w:t>
      </w:r>
      <w:r w:rsidRPr="00D3464B">
        <w:rPr>
          <w:i/>
          <w:iCs/>
        </w:rPr>
        <w:t xml:space="preserve"> </w:t>
      </w:r>
      <w:r w:rsidRPr="00D3464B">
        <w:t>geometrical position</w:t>
      </w:r>
      <w:bookmarkEnd w:id="51"/>
      <w:r w:rsidRPr="00D3464B">
        <w:t xml:space="preserve"> of a planet, disregarding light-time, you have to add the flag </w:t>
      </w:r>
      <w:r w:rsidRPr="005E172D">
        <w:rPr>
          <w:rStyle w:val="sourcecode"/>
        </w:rPr>
        <w:t>SEFLG_TRUEPOS</w:t>
      </w:r>
      <w:r w:rsidRPr="00D3464B">
        <w:rPr>
          <w:color w:val="000080"/>
        </w:rPr>
        <w:t>.</w:t>
      </w:r>
    </w:p>
    <w:p w14:paraId="0A42C487" w14:textId="77777777" w:rsidR="00BF3510" w:rsidRPr="005E172D" w:rsidRDefault="00BF3510" w:rsidP="00187618">
      <w:pPr>
        <w:pStyle w:val="berschrift4"/>
      </w:pPr>
      <w:bookmarkStart w:id="52" w:name="_Hlk477321643"/>
      <w:r w:rsidRPr="005E172D">
        <w:t>Topocentric positions</w:t>
      </w:r>
      <w:bookmarkEnd w:id="52"/>
    </w:p>
    <w:p w14:paraId="3E7A2F68" w14:textId="77777777" w:rsidR="00BF3510" w:rsidRDefault="00BF3510" w:rsidP="00CC1B5C">
      <w:r w:rsidRPr="00D3464B">
        <w:t xml:space="preserve">To compute </w:t>
      </w:r>
      <w:bookmarkStart w:id="53" w:name="_Hlk477833975"/>
      <w:r w:rsidRPr="00D3464B">
        <w:t>topocentric positions</w:t>
      </w:r>
      <w:bookmarkEnd w:id="53"/>
      <w:r w:rsidRPr="00D3464B">
        <w:t xml:space="preserve">, i.e. positions referred to the place of the observer (the birth place) rather than to the center of the </w:t>
      </w:r>
      <w:r w:rsidR="009B68B0">
        <w:t>Earth</w:t>
      </w:r>
      <w:r w:rsidRPr="00D3464B">
        <w:t>, do as follows:</w:t>
      </w:r>
    </w:p>
    <w:p w14:paraId="707983BE" w14:textId="77777777" w:rsidR="00BF3510" w:rsidRPr="00D3464B" w:rsidRDefault="00BF3510" w:rsidP="00DE5833">
      <w:pPr>
        <w:pStyle w:val="ListBullet1"/>
        <w:numPr>
          <w:ilvl w:val="0"/>
          <w:numId w:val="7"/>
        </w:numPr>
        <w:ind w:left="284" w:hanging="283"/>
      </w:pPr>
      <w:r w:rsidRPr="009D1B3D">
        <w:t>call</w:t>
      </w:r>
      <w:r w:rsidRPr="00D3464B">
        <w:t xml:space="preserve"> </w:t>
      </w:r>
      <w:r w:rsidRPr="00DD4633">
        <w:rPr>
          <w:rStyle w:val="functions"/>
        </w:rPr>
        <w:t>swe_set_topo</w:t>
      </w:r>
      <w:r w:rsidRPr="009D1B3D">
        <w:t>(geo_lon, geo_lat, altitude_above_sea)</w:t>
      </w:r>
      <w:r w:rsidR="00446B06">
        <w:t xml:space="preserve"> </w:t>
      </w:r>
      <w:r w:rsidRPr="00D3464B">
        <w:t>(The</w:t>
      </w:r>
      <w:r w:rsidR="00544076" w:rsidRPr="00D3464B">
        <w:t xml:space="preserve"> geographic</w:t>
      </w:r>
      <w:r w:rsidRPr="00D3464B">
        <w:t xml:space="preserve"> longitude and latitude must be in </w:t>
      </w:r>
      <w:r w:rsidRPr="009D1B3D">
        <w:t>degrees</w:t>
      </w:r>
      <w:r w:rsidRPr="00D3464B">
        <w:t xml:space="preserve">, the altitude in </w:t>
      </w:r>
      <w:r w:rsidRPr="009D1B3D">
        <w:t>meters</w:t>
      </w:r>
      <w:r w:rsidRPr="00D3464B">
        <w:t>.)</w:t>
      </w:r>
    </w:p>
    <w:p w14:paraId="00BFFD7F" w14:textId="77777777" w:rsidR="00BF3510" w:rsidRPr="00DD4633" w:rsidRDefault="00BF3510" w:rsidP="00DE5833">
      <w:pPr>
        <w:pStyle w:val="ListBullet1"/>
        <w:numPr>
          <w:ilvl w:val="0"/>
          <w:numId w:val="7"/>
        </w:numPr>
        <w:ind w:left="284" w:hanging="283"/>
      </w:pPr>
      <w:r w:rsidRPr="00D3464B">
        <w:t xml:space="preserve">add the flag </w:t>
      </w:r>
      <w:r w:rsidRPr="00DD4633">
        <w:rPr>
          <w:rStyle w:val="sourcecode"/>
        </w:rPr>
        <w:t>SEFLG_TOPOCTR</w:t>
      </w:r>
      <w:r w:rsidRPr="00D3464B">
        <w:t xml:space="preserve"> to</w:t>
      </w:r>
      <w:r w:rsidRPr="00DD4633">
        <w:t xml:space="preserve"> iflag</w:t>
      </w:r>
    </w:p>
    <w:p w14:paraId="606CB326" w14:textId="77777777" w:rsidR="00BF3510" w:rsidRPr="00D3464B" w:rsidRDefault="00BF3510" w:rsidP="00DE5833">
      <w:pPr>
        <w:pStyle w:val="ListBullet1"/>
        <w:numPr>
          <w:ilvl w:val="0"/>
          <w:numId w:val="7"/>
        </w:numPr>
        <w:ind w:left="284" w:hanging="283"/>
      </w:pPr>
      <w:r w:rsidRPr="00D3464B">
        <w:t xml:space="preserve">call </w:t>
      </w:r>
      <w:r w:rsidRPr="00DD4633">
        <w:rPr>
          <w:rStyle w:val="functions"/>
        </w:rPr>
        <w:t>swe_calc</w:t>
      </w:r>
      <w:r w:rsidRPr="00D3464B">
        <w:t>(...)</w:t>
      </w:r>
    </w:p>
    <w:p w14:paraId="4521939E" w14:textId="77777777" w:rsidR="00BF3510" w:rsidRPr="005E172D" w:rsidRDefault="00BF3510" w:rsidP="00187618">
      <w:pPr>
        <w:pStyle w:val="berschrift4"/>
      </w:pPr>
      <w:bookmarkStart w:id="54" w:name="_Hlk477321658"/>
      <w:r w:rsidRPr="005E172D">
        <w:t>Heliocentric positions</w:t>
      </w:r>
      <w:bookmarkEnd w:id="54"/>
    </w:p>
    <w:p w14:paraId="3428FF66" w14:textId="77777777" w:rsidR="00BF3510" w:rsidRPr="00D3464B" w:rsidRDefault="00BF3510" w:rsidP="00CC1B5C">
      <w:pPr>
        <w:rPr>
          <w:color w:val="000080"/>
        </w:rPr>
      </w:pPr>
      <w:r w:rsidRPr="00D3464B">
        <w:t xml:space="preserve">To compute a heliocentric position, add </w:t>
      </w:r>
      <w:r w:rsidRPr="005E172D">
        <w:rPr>
          <w:rStyle w:val="sourcecode"/>
        </w:rPr>
        <w:t>SEFLG_HELCTR</w:t>
      </w:r>
      <w:r w:rsidRPr="00D3464B">
        <w:rPr>
          <w:color w:val="000080"/>
        </w:rPr>
        <w:t>.</w:t>
      </w:r>
    </w:p>
    <w:p w14:paraId="23DAAE38" w14:textId="77777777" w:rsidR="00BF3510" w:rsidRPr="00D3464B" w:rsidRDefault="00BF3510" w:rsidP="00CC1B5C">
      <w:r w:rsidRPr="00D3464B">
        <w:t xml:space="preserve">A heliocentric position can be computed for all planets including the moon. For the </w:t>
      </w:r>
      <w:r w:rsidRPr="00FE3C22">
        <w:rPr>
          <w:rStyle w:val="FileName"/>
        </w:rPr>
        <w:t>sun, lunar nodes</w:t>
      </w:r>
      <w:r w:rsidRPr="00D3464B">
        <w:t xml:space="preserve"> and </w:t>
      </w:r>
      <w:r w:rsidRPr="00FE3C22">
        <w:rPr>
          <w:rStyle w:val="FileName"/>
        </w:rPr>
        <w:t>lunar apogees</w:t>
      </w:r>
      <w:r w:rsidRPr="00D3464B">
        <w:t xml:space="preserve"> the coordinates are returned as zero; </w:t>
      </w:r>
      <w:r w:rsidRPr="00D3464B">
        <w:rPr>
          <w:b/>
          <w:bCs/>
        </w:rPr>
        <w:t>no error message appears</w:t>
      </w:r>
      <w:r w:rsidRPr="00D3464B">
        <w:t>.</w:t>
      </w:r>
    </w:p>
    <w:p w14:paraId="175A5CBC" w14:textId="77777777" w:rsidR="00BF3510" w:rsidRPr="005E172D" w:rsidRDefault="00BF3510" w:rsidP="00187618">
      <w:pPr>
        <w:pStyle w:val="berschrift4"/>
      </w:pPr>
      <w:bookmarkStart w:id="55" w:name="_Hlk477321673"/>
      <w:r w:rsidRPr="005E172D">
        <w:t>Barycentric positions</w:t>
      </w:r>
      <w:bookmarkEnd w:id="55"/>
    </w:p>
    <w:p w14:paraId="00A4493B" w14:textId="77777777" w:rsidR="00BF3510" w:rsidRPr="00D3464B" w:rsidRDefault="00BF3510" w:rsidP="00CC1B5C">
      <w:r w:rsidRPr="005E172D">
        <w:rPr>
          <w:rStyle w:val="sourcecode"/>
        </w:rPr>
        <w:t>SEFLG_BARYCTR</w:t>
      </w:r>
      <w:r w:rsidRPr="00D3464B">
        <w:t xml:space="preserve"> yields coordinates as referred to the solar system barycenter. However, this option </w:t>
      </w:r>
      <w:r w:rsidRPr="005E172D">
        <w:rPr>
          <w:b/>
          <w:bCs/>
        </w:rPr>
        <w:t>is not completely implemented</w:t>
      </w:r>
      <w:r w:rsidRPr="00D3464B">
        <w:t>.</w:t>
      </w:r>
      <w:r w:rsidR="00446B06">
        <w:t xml:space="preserve"> </w:t>
      </w:r>
      <w:r w:rsidRPr="00D3464B">
        <w:t>It was used for program tests during development.</w:t>
      </w:r>
      <w:r w:rsidR="00446B06">
        <w:t xml:space="preserve"> </w:t>
      </w:r>
      <w:r w:rsidRPr="00D3464B">
        <w:t xml:space="preserve">It works only with the JPL and the Swiss Ephemeris, </w:t>
      </w:r>
      <w:r w:rsidRPr="00D3464B">
        <w:rPr>
          <w:b/>
          <w:bCs/>
        </w:rPr>
        <w:t>not with the Moshier</w:t>
      </w:r>
      <w:r w:rsidRPr="00D3464B">
        <w:t xml:space="preserve"> ephemeris; and </w:t>
      </w:r>
      <w:r w:rsidRPr="00D3464B">
        <w:rPr>
          <w:b/>
          <w:bCs/>
        </w:rPr>
        <w:t>only with physical bodies</w:t>
      </w:r>
      <w:r w:rsidRPr="00D3464B">
        <w:t>, but not with the nodes and the apogees.</w:t>
      </w:r>
    </w:p>
    <w:p w14:paraId="399A0100" w14:textId="77777777" w:rsidR="00BF3510" w:rsidRPr="00D3464B" w:rsidRDefault="00BF3510" w:rsidP="00CC1B5C">
      <w:r w:rsidRPr="00D3464B">
        <w:t>Moreover, the barycentric Sun of Swiss Ephemeris has ”only” a precision of 0.1”. Higher accuracy would have taken a lot of storage, on the other hand it is not needed for precise geocentric and heliocentric positions. For more precise barycentric positions the JPL ephemeris file should be used.</w:t>
      </w:r>
    </w:p>
    <w:p w14:paraId="6425290D" w14:textId="77777777" w:rsidR="00BF3510" w:rsidRPr="00D3464B" w:rsidRDefault="00BF3510" w:rsidP="00CC1B5C">
      <w:r w:rsidRPr="00D3464B">
        <w:t xml:space="preserve">A barycentric position can be computed </w:t>
      </w:r>
      <w:r w:rsidRPr="00FE3C22">
        <w:rPr>
          <w:rStyle w:val="FileName"/>
        </w:rPr>
        <w:t>for all planets</w:t>
      </w:r>
      <w:r w:rsidRPr="00D3464B">
        <w:t xml:space="preserve"> including the sun and moon. For the lunar nodes and lunar apogees the coordinates are returned as zero; no error message appears.</w:t>
      </w:r>
    </w:p>
    <w:p w14:paraId="00A4CB0B" w14:textId="77777777" w:rsidR="00BF3510" w:rsidRPr="005E172D" w:rsidRDefault="00BF3510" w:rsidP="00187618">
      <w:pPr>
        <w:pStyle w:val="berschrift4"/>
      </w:pPr>
      <w:bookmarkStart w:id="56" w:name="_Hlk477321696"/>
      <w:r w:rsidRPr="005E172D">
        <w:t>Astrometric positions</w:t>
      </w:r>
      <w:bookmarkEnd w:id="56"/>
    </w:p>
    <w:p w14:paraId="4D0E0703" w14:textId="77777777" w:rsidR="00BF3510" w:rsidRPr="00D3464B" w:rsidRDefault="00BF3510" w:rsidP="00CC1B5C">
      <w:r w:rsidRPr="00D3464B">
        <w:t xml:space="preserve">For astrometric positions, which are sometimes given in the Astronomical Almanac, the light-time correction is computed, but annual aberration and the light-deflection by the sun neglected. This can be done with </w:t>
      </w:r>
      <w:r w:rsidRPr="005E172D">
        <w:rPr>
          <w:rStyle w:val="sourcecode"/>
        </w:rPr>
        <w:t>SEFLG_NOABERR</w:t>
      </w:r>
      <w:r w:rsidRPr="00D3464B">
        <w:t xml:space="preserve"> and </w:t>
      </w:r>
      <w:r w:rsidRPr="005E172D">
        <w:rPr>
          <w:rStyle w:val="sourcecode"/>
        </w:rPr>
        <w:t>SEFLG_NOGDEFL</w:t>
      </w:r>
      <w:r w:rsidRPr="00D3464B">
        <w:t xml:space="preserve">. For positions related to the mean equinox of 2000, you must set </w:t>
      </w:r>
      <w:r w:rsidRPr="005E172D">
        <w:rPr>
          <w:rStyle w:val="sourcecode"/>
        </w:rPr>
        <w:t>SEFLG_J2000</w:t>
      </w:r>
      <w:r w:rsidRPr="00D3464B">
        <w:t xml:space="preserve"> and </w:t>
      </w:r>
      <w:r w:rsidRPr="005E172D">
        <w:rPr>
          <w:rStyle w:val="sourcecode"/>
        </w:rPr>
        <w:t>SEFLG_NONUT</w:t>
      </w:r>
      <w:r w:rsidRPr="00D3464B">
        <w:t>, as well.</w:t>
      </w:r>
    </w:p>
    <w:p w14:paraId="2E2FE9C4" w14:textId="77777777" w:rsidR="00BF3510" w:rsidRPr="005E172D" w:rsidRDefault="00BF3510" w:rsidP="00187618">
      <w:pPr>
        <w:pStyle w:val="berschrift4"/>
      </w:pPr>
      <w:bookmarkStart w:id="57" w:name="_Hlk477321511"/>
      <w:r w:rsidRPr="005E172D">
        <w:t xml:space="preserve">True or mean </w:t>
      </w:r>
      <w:bookmarkStart w:id="58" w:name="_Hlk477833149"/>
      <w:r w:rsidRPr="005E172D">
        <w:t>equinox of date</w:t>
      </w:r>
      <w:bookmarkEnd w:id="57"/>
      <w:bookmarkEnd w:id="58"/>
    </w:p>
    <w:p w14:paraId="7F27C3D0" w14:textId="77777777" w:rsidR="00BF3510" w:rsidRPr="00D3464B" w:rsidRDefault="000C756D" w:rsidP="00CC1B5C">
      <w:r>
        <w:rPr>
          <w:rStyle w:val="functions"/>
        </w:rPr>
        <w:t>s</w:t>
      </w:r>
      <w:r w:rsidR="00BF3510" w:rsidRPr="00B248F1">
        <w:rPr>
          <w:rStyle w:val="functions"/>
        </w:rPr>
        <w:t>we_calc()</w:t>
      </w:r>
      <w:r w:rsidR="00BF3510" w:rsidRPr="00D3464B">
        <w:t xml:space="preserve"> usually computes the positions as referred to the true equinox of the date </w:t>
      </w:r>
      <w:r w:rsidR="007F40B2">
        <w:t>(</w:t>
      </w:r>
      <w:r w:rsidR="00BF3510" w:rsidRPr="00D3464B">
        <w:t>i.e. with nutation</w:t>
      </w:r>
      <w:r w:rsidR="007F40B2">
        <w:t>)</w:t>
      </w:r>
      <w:r w:rsidR="00BF3510" w:rsidRPr="00D3464B">
        <w:t xml:space="preserve">. If you want the mean equinox, you can turn nutation off, using the flag bit </w:t>
      </w:r>
      <w:r w:rsidR="00BF3510" w:rsidRPr="000C756D">
        <w:rPr>
          <w:rStyle w:val="sourcecode"/>
        </w:rPr>
        <w:t>SEFLG_NONUT</w:t>
      </w:r>
      <w:r w:rsidR="00BF3510" w:rsidRPr="00D3464B">
        <w:t>.</w:t>
      </w:r>
    </w:p>
    <w:p w14:paraId="33900AEF" w14:textId="77777777" w:rsidR="00BF3510" w:rsidRPr="005E172D" w:rsidRDefault="00BF3510" w:rsidP="00187618">
      <w:pPr>
        <w:pStyle w:val="berschrift4"/>
      </w:pPr>
      <w:bookmarkStart w:id="59" w:name="_Hlk477321486"/>
      <w:r w:rsidRPr="005E172D">
        <w:t>J2000 positions</w:t>
      </w:r>
      <w:bookmarkEnd w:id="59"/>
      <w:r w:rsidRPr="005E172D">
        <w:t xml:space="preserve"> and positions referred to other equinoxes</w:t>
      </w:r>
    </w:p>
    <w:p w14:paraId="38003CC7" w14:textId="77777777" w:rsidR="00BF3510" w:rsidRPr="00D3464B" w:rsidRDefault="000C756D" w:rsidP="00CC1B5C">
      <w:r>
        <w:rPr>
          <w:rStyle w:val="functions"/>
        </w:rPr>
        <w:t>s</w:t>
      </w:r>
      <w:r w:rsidR="00BF3510" w:rsidRPr="00B248F1">
        <w:rPr>
          <w:rStyle w:val="functions"/>
        </w:rPr>
        <w:t>we_calc()</w:t>
      </w:r>
      <w:r w:rsidR="00BF3510" w:rsidRPr="00D3464B">
        <w:t xml:space="preserve"> usually computes the positions as referred to the equinox of date. </w:t>
      </w:r>
      <w:r w:rsidR="00BF3510" w:rsidRPr="000C756D">
        <w:rPr>
          <w:rStyle w:val="sourcecode"/>
        </w:rPr>
        <w:t>SEFLG_J2000</w:t>
      </w:r>
      <w:r w:rsidR="00BF3510" w:rsidRPr="00D3464B">
        <w:t xml:space="preserve"> yields data referred to the equinox J2000. For positions referred to other equinoxes, </w:t>
      </w:r>
      <w:r w:rsidR="00BF3510" w:rsidRPr="000C756D">
        <w:rPr>
          <w:rStyle w:val="sourcecode"/>
        </w:rPr>
        <w:t>SEFLG_SIDEREAL</w:t>
      </w:r>
      <w:r w:rsidR="00BF3510" w:rsidRPr="00D3464B">
        <w:t xml:space="preserve"> has to be set and the equinox specified by </w:t>
      </w:r>
      <w:r w:rsidR="00BF3510" w:rsidRPr="00B248F1">
        <w:rPr>
          <w:rStyle w:val="functions"/>
        </w:rPr>
        <w:t>swe_set_sid_mode()</w:t>
      </w:r>
      <w:r w:rsidR="00BF3510" w:rsidRPr="00D3464B">
        <w:t>. For more information, read the description of this function.</w:t>
      </w:r>
    </w:p>
    <w:p w14:paraId="7C2882D8" w14:textId="77777777" w:rsidR="00BF3510" w:rsidRPr="005E172D" w:rsidRDefault="00BF3510" w:rsidP="00187618">
      <w:pPr>
        <w:pStyle w:val="berschrift4"/>
      </w:pPr>
      <w:bookmarkStart w:id="60" w:name="_Hlk477321473"/>
      <w:r w:rsidRPr="005E172D">
        <w:t>Sidereal positions</w:t>
      </w:r>
      <w:bookmarkEnd w:id="60"/>
    </w:p>
    <w:p w14:paraId="39308F88" w14:textId="1FBA8169" w:rsidR="00927EF2" w:rsidRPr="00D3464B" w:rsidRDefault="00BF3510" w:rsidP="00CC1B5C">
      <w:r w:rsidRPr="00D3464B">
        <w:t xml:space="preserve">To compute sidereal positions, set bit </w:t>
      </w:r>
      <w:r w:rsidRPr="000C756D">
        <w:rPr>
          <w:rStyle w:val="sourcecode"/>
        </w:rPr>
        <w:t>SEFLG_SIDEREAL</w:t>
      </w:r>
      <w:r w:rsidRPr="00D3464B">
        <w:t xml:space="preserve"> and use the function </w:t>
      </w:r>
      <w:r w:rsidRPr="00B248F1">
        <w:rPr>
          <w:rStyle w:val="functions"/>
        </w:rPr>
        <w:t>swe_set_sid_mode()</w:t>
      </w:r>
      <w:r w:rsidRPr="00D3464B">
        <w:t xml:space="preserve"> in order to define the </w:t>
      </w:r>
      <w:r w:rsidR="00FE0B96">
        <w:rPr>
          <w:rStyle w:val="sourcecode"/>
        </w:rPr>
        <w:t>ayanamsha</w:t>
      </w:r>
      <w:r w:rsidR="00D90815">
        <w:rPr>
          <w:rStyle w:val="sourcecode"/>
        </w:rPr>
        <w:t xml:space="preserve"> </w:t>
      </w:r>
      <w:r w:rsidRPr="00D3464B">
        <w:t>you want. For more information, read the description of this function.</w:t>
      </w:r>
    </w:p>
    <w:p w14:paraId="16FF2003" w14:textId="77777777" w:rsidR="00BF3510" w:rsidRPr="005E172D" w:rsidRDefault="00BF3510" w:rsidP="00187618">
      <w:pPr>
        <w:pStyle w:val="berschrift4"/>
      </w:pPr>
      <w:r w:rsidRPr="005E172D">
        <w:t>JPL Horizons positions</w:t>
      </w:r>
    </w:p>
    <w:p w14:paraId="547BD121" w14:textId="77777777" w:rsidR="00BF3510" w:rsidRPr="00D3464B" w:rsidRDefault="00BF3510" w:rsidP="00CC1B5C">
      <w:r w:rsidRPr="00D3464B">
        <w:t xml:space="preserve">For apparent positions of the planets, JPL Horizons follows a different approach from Astronomical Almanac and from the IERS Conventions 2003 and 2010. It uses the old precession models IAU 1976 (Lieske) and nutation IAU 1980 (Wahr) and corrects the resulting positions by adding daily-measured celestial pole offsets (delta_psi and delta_epsilon) to nutation. (IERS Conventions 1996, p. 22) While this approach is more accurate in some respect, it is not referred to the same reference frame. For more details see the general documentation of the Swiss Ephemeris in swisseph.doc or </w:t>
      </w:r>
      <w:hyperlink r:id="rId12" w:history="1">
        <w:r w:rsidR="00102A1F" w:rsidRPr="007C1E9D">
          <w:rPr>
            <w:rStyle w:val="Hyperlink"/>
          </w:rPr>
          <w:t>http://www.astro.com/swisseph/swisseph.htm</w:t>
        </w:r>
      </w:hyperlink>
      <w:r w:rsidRPr="00D3464B">
        <w:t>, ch. 2.1.2.2.</w:t>
      </w:r>
    </w:p>
    <w:p w14:paraId="2D12C81D" w14:textId="77777777" w:rsidR="00BF3510" w:rsidRPr="00D3464B" w:rsidRDefault="00BF3510" w:rsidP="00CC1B5C">
      <w:r w:rsidRPr="00D3464B">
        <w:t xml:space="preserve">Apparent positions of JPL Horizons can be reproduced with about 0.001 arcsec precision using the flag SEFLG_JPLHOR. For best accuracy, the daily </w:t>
      </w:r>
      <w:r w:rsidR="009B68B0">
        <w:t>Earth</w:t>
      </w:r>
      <w:r w:rsidRPr="00D3464B">
        <w:t xml:space="preserve"> orientation parameters (EOP) delta_psi and delta_eps relative to the IAU 1980 precession/nutation model must be downloaded and saved in the ephemeris path defined by swe_set_ephe_path(). The EOP files are found on the IERS website:</w:t>
      </w:r>
    </w:p>
    <w:p w14:paraId="4493D44E" w14:textId="77777777" w:rsidR="00BF3510" w:rsidRPr="007C1E9D" w:rsidRDefault="006C0D37" w:rsidP="00CC1B5C">
      <w:pPr>
        <w:rPr>
          <w:rStyle w:val="Hyperlink"/>
        </w:rPr>
      </w:pPr>
      <w:hyperlink r:id="rId13" w:history="1">
        <w:r w:rsidR="00BF3510" w:rsidRPr="007C1E9D">
          <w:rPr>
            <w:rStyle w:val="Hyperlink"/>
          </w:rPr>
          <w:t>http://www.iers.org/IERS/EN/DataProducts/</w:t>
        </w:r>
        <w:r w:rsidR="009B68B0" w:rsidRPr="007C1E9D">
          <w:rPr>
            <w:rStyle w:val="Hyperlink"/>
          </w:rPr>
          <w:t>Earth</w:t>
        </w:r>
        <w:r w:rsidR="00BF3510" w:rsidRPr="007C1E9D">
          <w:rPr>
            <w:rStyle w:val="Hyperlink"/>
          </w:rPr>
          <w:t>OrientationData/eop.html</w:t>
        </w:r>
      </w:hyperlink>
    </w:p>
    <w:p w14:paraId="76449105" w14:textId="77777777" w:rsidR="00BF3510" w:rsidRPr="00D3464B" w:rsidRDefault="00BF3510" w:rsidP="00CC1B5C">
      <w:r w:rsidRPr="00D3464B">
        <w:t>The following files are required:</w:t>
      </w:r>
    </w:p>
    <w:p w14:paraId="3F7C611B" w14:textId="77777777" w:rsidR="00BF3510" w:rsidRPr="00D3464B" w:rsidRDefault="00BF3510" w:rsidP="00CC1B5C">
      <w:r w:rsidRPr="00D3464B">
        <w:t>1. EOP 08 C04 (IAU1980) - one file (1962-now)</w:t>
      </w:r>
    </w:p>
    <w:p w14:paraId="21A61F0E" w14:textId="77777777" w:rsidR="00BF3510" w:rsidRPr="007C1E9D" w:rsidRDefault="006C0D37" w:rsidP="00CC1B5C">
      <w:pPr>
        <w:rPr>
          <w:rStyle w:val="Hyperlink"/>
        </w:rPr>
      </w:pPr>
      <w:hyperlink r:id="rId14" w:history="1">
        <w:r w:rsidR="00BF3510" w:rsidRPr="007C1E9D">
          <w:rPr>
            <w:rStyle w:val="Hyperlink"/>
          </w:rPr>
          <w:t>http://datacenter.iers.org/eop/-/somos/5Rgv/document/tx14iers.0z9/eopc04_08.62-now</w:t>
        </w:r>
      </w:hyperlink>
    </w:p>
    <w:p w14:paraId="7D02122E" w14:textId="77777777" w:rsidR="00BF3510" w:rsidRPr="00D3464B" w:rsidRDefault="00BF3510" w:rsidP="00CC1B5C">
      <w:r w:rsidRPr="00D3464B">
        <w:t>Put this file into your ephemeris path and rename it as “eop_1962_today.txt”.</w:t>
      </w:r>
    </w:p>
    <w:p w14:paraId="53807475" w14:textId="77777777" w:rsidR="00BF3510" w:rsidRPr="00D3464B" w:rsidRDefault="00BF3510" w:rsidP="00CC1B5C">
      <w:pPr>
        <w:rPr>
          <w:rFonts w:eastAsia="Arial Unicode MS"/>
          <w:lang w:eastAsia="de-DE"/>
        </w:rPr>
      </w:pPr>
      <w:r w:rsidRPr="00D3464B">
        <w:t>2. finals.data (IAU1980)</w:t>
      </w:r>
    </w:p>
    <w:p w14:paraId="02008F30" w14:textId="77777777" w:rsidR="00BF3510" w:rsidRPr="007C1E9D" w:rsidRDefault="006C0D37" w:rsidP="00CC1B5C">
      <w:pPr>
        <w:rPr>
          <w:rStyle w:val="Hyperlink"/>
        </w:rPr>
      </w:pPr>
      <w:hyperlink r:id="rId15" w:history="1">
        <w:r w:rsidR="00BF3510" w:rsidRPr="007C1E9D">
          <w:rPr>
            <w:rStyle w:val="Hyperlink"/>
          </w:rPr>
          <w:t>http://datacenter.iers.org/eop/-/somos/5Rgv/document/tx14iers.0q0/finals.data</w:t>
        </w:r>
      </w:hyperlink>
    </w:p>
    <w:p w14:paraId="6A81E061" w14:textId="77777777" w:rsidR="00BF3510" w:rsidRPr="00D3464B" w:rsidRDefault="00BF3510" w:rsidP="00CC1B5C">
      <w:r w:rsidRPr="00D3464B">
        <w:t>Put this file into your ephemeris path, too, and rename it as “eop_finals.txt”.</w:t>
      </w:r>
    </w:p>
    <w:p w14:paraId="1389CF12" w14:textId="77777777" w:rsidR="00BF3510" w:rsidRPr="00D3464B" w:rsidRDefault="00BF3510" w:rsidP="00CC1B5C">
      <w:r w:rsidRPr="00D3464B">
        <w:t xml:space="preserve">If the Swiss Ephemeris does not find these files, it defaults to </w:t>
      </w:r>
      <w:r w:rsidRPr="000C756D">
        <w:rPr>
          <w:rStyle w:val="sourcecode"/>
        </w:rPr>
        <w:t>SEFLG_JPLHORA</w:t>
      </w:r>
      <w:r w:rsidRPr="00D3464B">
        <w:t>, which is a very good approximation of Horizons, at least for 1962 to present.</w:t>
      </w:r>
    </w:p>
    <w:p w14:paraId="28D9AA40" w14:textId="77777777" w:rsidR="00BF3510" w:rsidRPr="00D3464B" w:rsidRDefault="00BF3510" w:rsidP="00CC1B5C">
      <w:r w:rsidRPr="000C756D">
        <w:rPr>
          <w:rStyle w:val="sourcecode"/>
        </w:rPr>
        <w:t>SEFLG_JPLHORA</w:t>
      </w:r>
      <w:r w:rsidRPr="00D3464B">
        <w:t xml:space="preserve"> can be used independently for the whole time range of the Swiss Ephemeris.</w:t>
      </w:r>
    </w:p>
    <w:p w14:paraId="41652261" w14:textId="77777777" w:rsidR="00BF3510" w:rsidRPr="00D3464B" w:rsidRDefault="00BF3510" w:rsidP="00CC1B5C">
      <w:r w:rsidRPr="00D3464B">
        <w:t>Note, the Horizons mode works only with planets and fixed stars. With lunar nodes and apsides, we use our standard methods.</w:t>
      </w:r>
    </w:p>
    <w:p w14:paraId="5FE4C7DE" w14:textId="77777777" w:rsidR="00BF3510" w:rsidRPr="00E04065" w:rsidRDefault="00BF3510" w:rsidP="00877D89">
      <w:pPr>
        <w:pStyle w:val="berschrift2"/>
      </w:pPr>
      <w:bookmarkStart w:id="61" w:name="_Hlk477325102"/>
      <w:bookmarkStart w:id="62" w:name="_Toc49847837"/>
      <w:r w:rsidRPr="00E04065">
        <w:t>Position and Speed</w:t>
      </w:r>
      <w:bookmarkEnd w:id="61"/>
      <w:r w:rsidRPr="00E04065">
        <w:t xml:space="preserve"> (double xx[6])</w:t>
      </w:r>
      <w:bookmarkEnd w:id="62"/>
    </w:p>
    <w:p w14:paraId="66D46750" w14:textId="77777777" w:rsidR="00BF3510" w:rsidRPr="00D3464B" w:rsidRDefault="00BF3510" w:rsidP="00CC1B5C">
      <w:r w:rsidRPr="00B248F1">
        <w:rPr>
          <w:rStyle w:val="functions"/>
        </w:rPr>
        <w:t>swe_calc()</w:t>
      </w:r>
      <w:r w:rsidRPr="00D3464B">
        <w:rPr>
          <w:i/>
          <w:iCs/>
        </w:rPr>
        <w:t xml:space="preserve"> </w:t>
      </w:r>
      <w:r w:rsidRPr="00D3464B">
        <w:t>returns the coordinates of position and velocity in the following order:</w:t>
      </w:r>
    </w:p>
    <w:tbl>
      <w:tblPr>
        <w:tblW w:w="0" w:type="auto"/>
        <w:tblInd w:w="-5" w:type="dxa"/>
        <w:tblLayout w:type="fixed"/>
        <w:tblLook w:val="0000" w:firstRow="0" w:lastRow="0" w:firstColumn="0" w:lastColumn="0" w:noHBand="0" w:noVBand="0"/>
      </w:tblPr>
      <w:tblGrid>
        <w:gridCol w:w="4068"/>
        <w:gridCol w:w="5320"/>
      </w:tblGrid>
      <w:tr w:rsidR="00BF3510" w:rsidRPr="000C756D" w14:paraId="391EDD29" w14:textId="77777777" w:rsidTr="000C756D">
        <w:trPr>
          <w:cantSplit/>
        </w:trPr>
        <w:tc>
          <w:tcPr>
            <w:tcW w:w="4068" w:type="dxa"/>
            <w:tcBorders>
              <w:top w:val="single" w:sz="4" w:space="0" w:color="000000"/>
              <w:left w:val="single" w:sz="4" w:space="0" w:color="000000"/>
              <w:bottom w:val="single" w:sz="4" w:space="0" w:color="000000"/>
            </w:tcBorders>
          </w:tcPr>
          <w:p w14:paraId="7D8C55D4" w14:textId="77777777" w:rsidR="00BF3510" w:rsidRPr="000C756D" w:rsidRDefault="00BF3510" w:rsidP="00CC1B5C">
            <w:pPr>
              <w:rPr>
                <w:b/>
                <w:bCs/>
              </w:rPr>
            </w:pPr>
            <w:r w:rsidRPr="000C756D">
              <w:rPr>
                <w:b/>
                <w:bCs/>
              </w:rPr>
              <w:t>Ecliptic position</w:t>
            </w:r>
          </w:p>
        </w:tc>
        <w:tc>
          <w:tcPr>
            <w:tcW w:w="5320" w:type="dxa"/>
            <w:tcBorders>
              <w:top w:val="single" w:sz="4" w:space="0" w:color="000000"/>
              <w:left w:val="single" w:sz="4" w:space="0" w:color="000000"/>
              <w:bottom w:val="single" w:sz="4" w:space="0" w:color="000000"/>
              <w:right w:val="single" w:sz="4" w:space="0" w:color="000000"/>
            </w:tcBorders>
          </w:tcPr>
          <w:p w14:paraId="0BC5AA31" w14:textId="77777777" w:rsidR="00BF3510" w:rsidRPr="000C756D" w:rsidRDefault="00BF3510" w:rsidP="00CC1B5C">
            <w:pPr>
              <w:rPr>
                <w:b/>
                <w:bCs/>
              </w:rPr>
            </w:pPr>
            <w:r w:rsidRPr="000C756D">
              <w:rPr>
                <w:b/>
                <w:bCs/>
              </w:rPr>
              <w:t xml:space="preserve">Equatorial position </w:t>
            </w:r>
            <w:r w:rsidR="007F40B2">
              <w:rPr>
                <w:b/>
                <w:bCs/>
              </w:rPr>
              <w:t>(</w:t>
            </w:r>
            <w:r w:rsidRPr="001045B1">
              <w:rPr>
                <w:rStyle w:val="sourcecode"/>
              </w:rPr>
              <w:t>SEFLG_EQUATORIAL</w:t>
            </w:r>
            <w:r w:rsidR="007F40B2">
              <w:rPr>
                <w:b/>
                <w:bCs/>
              </w:rPr>
              <w:t>)</w:t>
            </w:r>
          </w:p>
        </w:tc>
      </w:tr>
      <w:tr w:rsidR="00BF3510" w:rsidRPr="00D3464B" w14:paraId="44DE210C" w14:textId="77777777" w:rsidTr="000C756D">
        <w:trPr>
          <w:cantSplit/>
        </w:trPr>
        <w:tc>
          <w:tcPr>
            <w:tcW w:w="4068" w:type="dxa"/>
            <w:tcBorders>
              <w:top w:val="single" w:sz="4" w:space="0" w:color="000000"/>
              <w:left w:val="single" w:sz="4" w:space="0" w:color="000000"/>
              <w:bottom w:val="single" w:sz="4" w:space="0" w:color="000000"/>
            </w:tcBorders>
          </w:tcPr>
          <w:p w14:paraId="7017530C" w14:textId="77777777" w:rsidR="00BF3510" w:rsidRPr="000C756D" w:rsidRDefault="00BF3510" w:rsidP="000C756D">
            <w:r w:rsidRPr="000C756D">
              <w:t>Longitude</w:t>
            </w:r>
          </w:p>
        </w:tc>
        <w:tc>
          <w:tcPr>
            <w:tcW w:w="5320" w:type="dxa"/>
            <w:tcBorders>
              <w:top w:val="single" w:sz="4" w:space="0" w:color="000000"/>
              <w:left w:val="single" w:sz="4" w:space="0" w:color="000000"/>
              <w:bottom w:val="single" w:sz="4" w:space="0" w:color="000000"/>
              <w:right w:val="single" w:sz="4" w:space="0" w:color="000000"/>
            </w:tcBorders>
          </w:tcPr>
          <w:p w14:paraId="49D9D571" w14:textId="77777777" w:rsidR="00BF3510" w:rsidRPr="000C756D" w:rsidRDefault="000C756D" w:rsidP="000C756D">
            <w:r w:rsidRPr="000C756D">
              <w:t xml:space="preserve">right </w:t>
            </w:r>
            <w:r w:rsidR="00BF3510" w:rsidRPr="000C756D">
              <w:t>ascension</w:t>
            </w:r>
          </w:p>
        </w:tc>
      </w:tr>
      <w:tr w:rsidR="00BF3510" w:rsidRPr="00D3464B" w14:paraId="70FD3520" w14:textId="77777777" w:rsidTr="000C756D">
        <w:trPr>
          <w:cantSplit/>
        </w:trPr>
        <w:tc>
          <w:tcPr>
            <w:tcW w:w="4068" w:type="dxa"/>
            <w:tcBorders>
              <w:top w:val="single" w:sz="4" w:space="0" w:color="000000"/>
              <w:left w:val="single" w:sz="4" w:space="0" w:color="000000"/>
              <w:bottom w:val="single" w:sz="4" w:space="0" w:color="000000"/>
            </w:tcBorders>
          </w:tcPr>
          <w:p w14:paraId="18A6B0C3" w14:textId="77777777" w:rsidR="00BF3510" w:rsidRPr="000C756D" w:rsidRDefault="00BF3510" w:rsidP="000C756D">
            <w:r w:rsidRPr="000C756D">
              <w:t>Latitude</w:t>
            </w:r>
          </w:p>
        </w:tc>
        <w:tc>
          <w:tcPr>
            <w:tcW w:w="5320" w:type="dxa"/>
            <w:tcBorders>
              <w:top w:val="single" w:sz="4" w:space="0" w:color="000000"/>
              <w:left w:val="single" w:sz="4" w:space="0" w:color="000000"/>
              <w:bottom w:val="single" w:sz="4" w:space="0" w:color="000000"/>
              <w:right w:val="single" w:sz="4" w:space="0" w:color="000000"/>
            </w:tcBorders>
          </w:tcPr>
          <w:p w14:paraId="4DD7F5CA" w14:textId="77777777" w:rsidR="00BF3510" w:rsidRPr="000C756D" w:rsidRDefault="000C756D" w:rsidP="000C756D">
            <w:r w:rsidRPr="000C756D">
              <w:t>declination</w:t>
            </w:r>
          </w:p>
        </w:tc>
      </w:tr>
      <w:tr w:rsidR="00BF3510" w:rsidRPr="00D3464B" w14:paraId="1F74AD29" w14:textId="77777777" w:rsidTr="000C756D">
        <w:trPr>
          <w:cantSplit/>
        </w:trPr>
        <w:tc>
          <w:tcPr>
            <w:tcW w:w="4068" w:type="dxa"/>
            <w:tcBorders>
              <w:top w:val="single" w:sz="4" w:space="0" w:color="000000"/>
              <w:left w:val="single" w:sz="4" w:space="0" w:color="000000"/>
              <w:bottom w:val="single" w:sz="4" w:space="0" w:color="000000"/>
            </w:tcBorders>
          </w:tcPr>
          <w:p w14:paraId="3CEBF84C" w14:textId="77777777" w:rsidR="00BF3510" w:rsidRPr="000C756D" w:rsidRDefault="00BF3510" w:rsidP="000C756D">
            <w:r w:rsidRPr="000C756D">
              <w:t>Distance in AU</w:t>
            </w:r>
          </w:p>
        </w:tc>
        <w:tc>
          <w:tcPr>
            <w:tcW w:w="5320" w:type="dxa"/>
            <w:tcBorders>
              <w:top w:val="single" w:sz="4" w:space="0" w:color="000000"/>
              <w:left w:val="single" w:sz="4" w:space="0" w:color="000000"/>
              <w:bottom w:val="single" w:sz="4" w:space="0" w:color="000000"/>
              <w:right w:val="single" w:sz="4" w:space="0" w:color="000000"/>
            </w:tcBorders>
          </w:tcPr>
          <w:p w14:paraId="43A15633" w14:textId="77777777" w:rsidR="00BF3510" w:rsidRPr="000C756D" w:rsidRDefault="00BF3510" w:rsidP="000C756D">
            <w:r w:rsidRPr="000C756D">
              <w:t>distance in AU</w:t>
            </w:r>
          </w:p>
        </w:tc>
      </w:tr>
      <w:tr w:rsidR="00BF3510" w:rsidRPr="00D3464B" w14:paraId="3294C047" w14:textId="77777777" w:rsidTr="000C756D">
        <w:trPr>
          <w:cantSplit/>
        </w:trPr>
        <w:tc>
          <w:tcPr>
            <w:tcW w:w="4068" w:type="dxa"/>
            <w:tcBorders>
              <w:top w:val="single" w:sz="4" w:space="0" w:color="000000"/>
              <w:left w:val="single" w:sz="4" w:space="0" w:color="000000"/>
              <w:bottom w:val="single" w:sz="4" w:space="0" w:color="000000"/>
            </w:tcBorders>
          </w:tcPr>
          <w:p w14:paraId="5A23AE12" w14:textId="77777777" w:rsidR="00BF3510" w:rsidRPr="000C756D" w:rsidRDefault="00BF3510" w:rsidP="000C756D">
            <w:r w:rsidRPr="000C756D">
              <w:t>Speed in longitude (deg/day)</w:t>
            </w:r>
          </w:p>
        </w:tc>
        <w:tc>
          <w:tcPr>
            <w:tcW w:w="5320" w:type="dxa"/>
            <w:tcBorders>
              <w:top w:val="single" w:sz="4" w:space="0" w:color="000000"/>
              <w:left w:val="single" w:sz="4" w:space="0" w:color="000000"/>
              <w:bottom w:val="single" w:sz="4" w:space="0" w:color="000000"/>
              <w:right w:val="single" w:sz="4" w:space="0" w:color="000000"/>
            </w:tcBorders>
          </w:tcPr>
          <w:p w14:paraId="25D9E0E0" w14:textId="77777777" w:rsidR="00BF3510" w:rsidRPr="000C756D" w:rsidRDefault="000C756D" w:rsidP="000C756D">
            <w:r w:rsidRPr="000C756D">
              <w:t xml:space="preserve">speed </w:t>
            </w:r>
            <w:r w:rsidR="00BF3510" w:rsidRPr="000C756D">
              <w:t>in r</w:t>
            </w:r>
            <w:r w:rsidR="003D7DDF" w:rsidRPr="000C756D">
              <w:t xml:space="preserve">ight </w:t>
            </w:r>
            <w:r w:rsidR="00BF3510" w:rsidRPr="000C756D">
              <w:t>ascension (deg/day)</w:t>
            </w:r>
          </w:p>
        </w:tc>
      </w:tr>
      <w:tr w:rsidR="00BF3510" w:rsidRPr="00D3464B" w14:paraId="42A76E12" w14:textId="77777777" w:rsidTr="000C756D">
        <w:trPr>
          <w:cantSplit/>
        </w:trPr>
        <w:tc>
          <w:tcPr>
            <w:tcW w:w="4068" w:type="dxa"/>
            <w:tcBorders>
              <w:top w:val="single" w:sz="4" w:space="0" w:color="000000"/>
              <w:left w:val="single" w:sz="4" w:space="0" w:color="000000"/>
              <w:bottom w:val="single" w:sz="4" w:space="0" w:color="000000"/>
            </w:tcBorders>
          </w:tcPr>
          <w:p w14:paraId="0FA1218A" w14:textId="77777777" w:rsidR="00BF3510" w:rsidRPr="000C756D" w:rsidRDefault="00BF3510" w:rsidP="000C756D">
            <w:r w:rsidRPr="000C756D">
              <w:t>Speed in latitude (deg/day)</w:t>
            </w:r>
          </w:p>
        </w:tc>
        <w:tc>
          <w:tcPr>
            <w:tcW w:w="5320" w:type="dxa"/>
            <w:tcBorders>
              <w:top w:val="single" w:sz="4" w:space="0" w:color="000000"/>
              <w:left w:val="single" w:sz="4" w:space="0" w:color="000000"/>
              <w:bottom w:val="single" w:sz="4" w:space="0" w:color="000000"/>
              <w:right w:val="single" w:sz="4" w:space="0" w:color="000000"/>
            </w:tcBorders>
          </w:tcPr>
          <w:p w14:paraId="33905206" w14:textId="77777777" w:rsidR="00BF3510" w:rsidRPr="000C756D" w:rsidRDefault="000C756D" w:rsidP="000C756D">
            <w:r w:rsidRPr="000C756D">
              <w:t xml:space="preserve">speed </w:t>
            </w:r>
            <w:r w:rsidR="00BF3510" w:rsidRPr="000C756D">
              <w:t>in declination (deg/day)</w:t>
            </w:r>
          </w:p>
        </w:tc>
      </w:tr>
      <w:tr w:rsidR="00BF3510" w:rsidRPr="00D3464B" w14:paraId="3734FA11" w14:textId="77777777" w:rsidTr="000C756D">
        <w:trPr>
          <w:cantSplit/>
        </w:trPr>
        <w:tc>
          <w:tcPr>
            <w:tcW w:w="4068" w:type="dxa"/>
            <w:tcBorders>
              <w:top w:val="single" w:sz="4" w:space="0" w:color="000000"/>
              <w:left w:val="single" w:sz="4" w:space="0" w:color="000000"/>
              <w:bottom w:val="single" w:sz="4" w:space="0" w:color="000000"/>
            </w:tcBorders>
          </w:tcPr>
          <w:p w14:paraId="2C3683BA" w14:textId="77777777" w:rsidR="00BF3510" w:rsidRPr="000C756D" w:rsidRDefault="00BF3510" w:rsidP="000C756D">
            <w:r w:rsidRPr="000C756D">
              <w:t>Speed in distance (AU/day)</w:t>
            </w:r>
          </w:p>
        </w:tc>
        <w:tc>
          <w:tcPr>
            <w:tcW w:w="5320" w:type="dxa"/>
            <w:tcBorders>
              <w:top w:val="single" w:sz="4" w:space="0" w:color="000000"/>
              <w:left w:val="single" w:sz="4" w:space="0" w:color="000000"/>
              <w:bottom w:val="single" w:sz="4" w:space="0" w:color="000000"/>
              <w:right w:val="single" w:sz="4" w:space="0" w:color="000000"/>
            </w:tcBorders>
          </w:tcPr>
          <w:p w14:paraId="42685295" w14:textId="77777777" w:rsidR="00BF3510" w:rsidRPr="000C756D" w:rsidRDefault="000C756D" w:rsidP="000C756D">
            <w:r w:rsidRPr="000C756D">
              <w:t xml:space="preserve">speed </w:t>
            </w:r>
            <w:r w:rsidR="00BF3510" w:rsidRPr="000C756D">
              <w:t>in distance (AU/day)</w:t>
            </w:r>
          </w:p>
        </w:tc>
      </w:tr>
    </w:tbl>
    <w:p w14:paraId="066A3326" w14:textId="77777777" w:rsidR="00BF3510" w:rsidRPr="00D3464B" w:rsidRDefault="00BF3510" w:rsidP="00FE2022">
      <w:pPr>
        <w:spacing w:before="240"/>
      </w:pPr>
      <w:r w:rsidRPr="00D3464B">
        <w:t xml:space="preserve">If you need </w:t>
      </w:r>
      <w:bookmarkStart w:id="63" w:name="_Hlk477324768"/>
      <w:r w:rsidRPr="00D3464B">
        <w:t xml:space="preserve">rectangular coordinates </w:t>
      </w:r>
      <w:bookmarkEnd w:id="63"/>
      <w:r w:rsidRPr="00D3464B">
        <w:t>(</w:t>
      </w:r>
      <w:r w:rsidRPr="000C756D">
        <w:rPr>
          <w:rStyle w:val="sourcecode"/>
        </w:rPr>
        <w:t>SEFLG_XYZ</w:t>
      </w:r>
      <w:r w:rsidRPr="00D3464B">
        <w:t xml:space="preserve">), </w:t>
      </w:r>
      <w:r w:rsidRPr="00B248F1">
        <w:rPr>
          <w:rStyle w:val="functions"/>
        </w:rPr>
        <w:t>swe_calc()</w:t>
      </w:r>
      <w:r w:rsidRPr="00D3464B">
        <w:t xml:space="preserve"> returns </w:t>
      </w:r>
      <w:r w:rsidRPr="00FE3C22">
        <w:rPr>
          <w:rStyle w:val="FileName"/>
        </w:rPr>
        <w:t>x, y, z, dx, dy, dz</w:t>
      </w:r>
      <w:r w:rsidRPr="00D3464B">
        <w:t xml:space="preserve"> in </w:t>
      </w:r>
      <w:r w:rsidRPr="00FE3C22">
        <w:rPr>
          <w:rStyle w:val="FileName"/>
        </w:rPr>
        <w:t>AU</w:t>
      </w:r>
      <w:r w:rsidRPr="00D3464B">
        <w:t>.</w:t>
      </w:r>
    </w:p>
    <w:p w14:paraId="3338EB88" w14:textId="77777777" w:rsidR="00BF3510" w:rsidRPr="00D3464B" w:rsidRDefault="00BF3510" w:rsidP="00CC1B5C">
      <w:r w:rsidRPr="00D3464B">
        <w:t>Once you have computed a planet, e.g., in ecliptic coordinates, its equatorial position or its rectangular coordinates are available, too.</w:t>
      </w:r>
      <w:r w:rsidR="00446B06">
        <w:t xml:space="preserve"> </w:t>
      </w:r>
      <w:r w:rsidRPr="00D3464B">
        <w:t xml:space="preserve">You can get them very cheaply (little CPU time used), calling again </w:t>
      </w:r>
      <w:r w:rsidRPr="00B248F1">
        <w:rPr>
          <w:rStyle w:val="functions"/>
        </w:rPr>
        <w:t>swe_calc()</w:t>
      </w:r>
      <w:r w:rsidRPr="00D3464B">
        <w:rPr>
          <w:i/>
          <w:iCs/>
        </w:rPr>
        <w:t xml:space="preserve"> </w:t>
      </w:r>
      <w:r w:rsidRPr="00D3464B">
        <w:t xml:space="preserve">with the same parameters, but adding </w:t>
      </w:r>
      <w:r w:rsidRPr="000C756D">
        <w:rPr>
          <w:rStyle w:val="sourcecode"/>
        </w:rPr>
        <w:t>SEFLG_EQUATORIAL</w:t>
      </w:r>
      <w:r w:rsidRPr="00D3464B">
        <w:t xml:space="preserve"> or </w:t>
      </w:r>
      <w:r w:rsidRPr="000C756D">
        <w:rPr>
          <w:rStyle w:val="sourcecode"/>
        </w:rPr>
        <w:t>SEFLG_XYZ</w:t>
      </w:r>
      <w:r w:rsidRPr="00D3464B">
        <w:t xml:space="preserve"> to</w:t>
      </w:r>
      <w:r w:rsidRPr="00336BF7">
        <w:rPr>
          <w:rStyle w:val="sourcecode"/>
        </w:rPr>
        <w:t xml:space="preserve"> </w:t>
      </w:r>
      <w:r w:rsidRPr="000C756D">
        <w:rPr>
          <w:rStyle w:val="sourcecode"/>
        </w:rPr>
        <w:t>iflag</w:t>
      </w:r>
      <w:r w:rsidR="000C756D">
        <w:t xml:space="preserve">, </w:t>
      </w:r>
      <w:r w:rsidRPr="00B248F1">
        <w:rPr>
          <w:rStyle w:val="functions"/>
        </w:rPr>
        <w:t>swe_calc()</w:t>
      </w:r>
      <w:r w:rsidRPr="00D3464B">
        <w:t xml:space="preserve"> will not compute the body again, just return the data specified from internal storage.</w:t>
      </w:r>
    </w:p>
    <w:p w14:paraId="29B0991F" w14:textId="77777777" w:rsidR="00BF3510" w:rsidRPr="00E04065" w:rsidRDefault="00BF3510" w:rsidP="00877D89">
      <w:pPr>
        <w:pStyle w:val="berschrift2"/>
      </w:pPr>
      <w:bookmarkStart w:id="64" w:name="OLE_LINK1"/>
      <w:bookmarkStart w:id="65" w:name="_Hlk477831517"/>
      <w:bookmarkStart w:id="66" w:name="_Toc49847838"/>
      <w:bookmarkEnd w:id="64"/>
      <w:r w:rsidRPr="00E04065">
        <w:t>Error handling and return values</w:t>
      </w:r>
      <w:bookmarkEnd w:id="66"/>
    </w:p>
    <w:bookmarkEnd w:id="65"/>
    <w:p w14:paraId="76EF167F" w14:textId="77777777" w:rsidR="00283E02" w:rsidRDefault="00BF3510" w:rsidP="00CC1B5C">
      <w:r w:rsidRPr="00B248F1">
        <w:rPr>
          <w:rStyle w:val="functions"/>
        </w:rPr>
        <w:t>swe_calc()</w:t>
      </w:r>
      <w:r w:rsidRPr="00D3464B">
        <w:t xml:space="preserve"> (as well as </w:t>
      </w:r>
      <w:r w:rsidRPr="00B248F1">
        <w:rPr>
          <w:rStyle w:val="functions"/>
        </w:rPr>
        <w:t>swe_calc_ut()</w:t>
      </w:r>
      <w:r w:rsidRPr="000C756D">
        <w:t xml:space="preserve">, </w:t>
      </w:r>
      <w:r w:rsidRPr="00B248F1">
        <w:rPr>
          <w:rStyle w:val="functions"/>
        </w:rPr>
        <w:t>swe_fixstar()</w:t>
      </w:r>
      <w:r w:rsidRPr="000C756D">
        <w:t xml:space="preserve">, and </w:t>
      </w:r>
      <w:r w:rsidRPr="00B248F1">
        <w:rPr>
          <w:rStyle w:val="functions"/>
        </w:rPr>
        <w:t>swe_fixstar_ut()</w:t>
      </w:r>
      <w:r w:rsidRPr="00D3464B">
        <w:t>) returns a 32-bit integer value. This value is &gt;= 0, if the function call was successful, and &lt; 0, if a fatal error has occurred. In addition an error string or a warning can be returned in the string parameter serr.</w:t>
      </w:r>
    </w:p>
    <w:p w14:paraId="4D3EF6FA" w14:textId="77777777" w:rsidR="00283E02" w:rsidRDefault="00BF3510" w:rsidP="00CC1B5C">
      <w:r w:rsidRPr="00D3464B">
        <w:t xml:space="preserve">A </w:t>
      </w:r>
      <w:bookmarkStart w:id="67" w:name="_Hlk477831866"/>
      <w:r w:rsidRPr="008C39AD">
        <w:rPr>
          <w:b/>
          <w:bCs/>
          <w:color w:val="FF0000"/>
        </w:rPr>
        <w:t>fatal error</w:t>
      </w:r>
      <w:bookmarkEnd w:id="67"/>
      <w:r w:rsidRPr="008C39AD">
        <w:rPr>
          <w:b/>
          <w:bCs/>
          <w:color w:val="FF0000"/>
        </w:rPr>
        <w:t xml:space="preserve"> code (&lt; 0)</w:t>
      </w:r>
      <w:r w:rsidRPr="008C39AD">
        <w:rPr>
          <w:color w:val="FF0000"/>
        </w:rPr>
        <w:t xml:space="preserve"> </w:t>
      </w:r>
      <w:r w:rsidRPr="00D3464B">
        <w:t>and an error string are returned in one of the following cases:</w:t>
      </w:r>
    </w:p>
    <w:p w14:paraId="0395C3F1" w14:textId="77777777" w:rsidR="00BF3510" w:rsidRPr="00D3464B" w:rsidRDefault="00BF3510" w:rsidP="00DE5833">
      <w:pPr>
        <w:pStyle w:val="ListBullet1"/>
        <w:numPr>
          <w:ilvl w:val="0"/>
          <w:numId w:val="3"/>
        </w:numPr>
        <w:ind w:left="284" w:hanging="284"/>
      </w:pPr>
      <w:r w:rsidRPr="00D3464B">
        <w:t xml:space="preserve">if an illegal </w:t>
      </w:r>
      <w:hyperlink w:anchor="_Hlk477832010" w:history="1">
        <w:r w:rsidRPr="007C1E9D">
          <w:rPr>
            <w:rStyle w:val="Hyperlink"/>
          </w:rPr>
          <w:t>body number</w:t>
        </w:r>
      </w:hyperlink>
      <w:r w:rsidRPr="00D3464B">
        <w:t xml:space="preserve"> has been specified</w:t>
      </w:r>
      <w:r w:rsidR="000C756D">
        <w:t>;</w:t>
      </w:r>
    </w:p>
    <w:p w14:paraId="238AB657" w14:textId="77777777" w:rsidR="00BF3510" w:rsidRPr="00D3464B" w:rsidRDefault="00BF3510" w:rsidP="00DE5833">
      <w:pPr>
        <w:pStyle w:val="ListBullet1"/>
        <w:numPr>
          <w:ilvl w:val="0"/>
          <w:numId w:val="3"/>
        </w:numPr>
        <w:ind w:left="284" w:hanging="284"/>
      </w:pPr>
      <w:r w:rsidRPr="00D3464B">
        <w:t>if a Julian day beyond the ephemeris limits has been specified</w:t>
      </w:r>
      <w:r w:rsidR="000C756D">
        <w:t>;</w:t>
      </w:r>
    </w:p>
    <w:p w14:paraId="1B81ED84" w14:textId="77777777" w:rsidR="00BF3510" w:rsidRPr="00D3464B" w:rsidRDefault="00BF3510" w:rsidP="00DE5833">
      <w:pPr>
        <w:pStyle w:val="ListBullet1"/>
        <w:numPr>
          <w:ilvl w:val="0"/>
          <w:numId w:val="3"/>
        </w:numPr>
        <w:ind w:left="284" w:hanging="284"/>
      </w:pPr>
      <w:r w:rsidRPr="00D3464B">
        <w:t>if the length of the ephemeris file is not correct (damaged file)</w:t>
      </w:r>
      <w:r w:rsidR="000C756D">
        <w:t>;</w:t>
      </w:r>
    </w:p>
    <w:p w14:paraId="6281A67C" w14:textId="77777777" w:rsidR="00BF3510" w:rsidRPr="00D3464B" w:rsidRDefault="00BF3510" w:rsidP="00DE5833">
      <w:pPr>
        <w:pStyle w:val="ListBullet1"/>
        <w:numPr>
          <w:ilvl w:val="0"/>
          <w:numId w:val="3"/>
        </w:numPr>
        <w:ind w:left="284" w:hanging="284"/>
      </w:pPr>
      <w:r w:rsidRPr="00D3464B">
        <w:t>on read error, e.g. a file index points to a position beyond file length (data on file are corrupt)</w:t>
      </w:r>
      <w:r w:rsidR="000C756D">
        <w:t>;</w:t>
      </w:r>
    </w:p>
    <w:p w14:paraId="22DCD278" w14:textId="77777777" w:rsidR="00283E02" w:rsidRDefault="00BF3510" w:rsidP="00DE5833">
      <w:pPr>
        <w:pStyle w:val="ListBullet1"/>
        <w:numPr>
          <w:ilvl w:val="0"/>
          <w:numId w:val="3"/>
        </w:numPr>
        <w:ind w:left="284" w:hanging="284"/>
      </w:pPr>
      <w:r w:rsidRPr="00D3464B">
        <w:t>if the copyright section in the ephemeris file has been destroyed.</w:t>
      </w:r>
    </w:p>
    <w:p w14:paraId="0C82FCE5" w14:textId="77777777" w:rsidR="00283E02" w:rsidRDefault="00BF3510" w:rsidP="00CC1B5C">
      <w:r w:rsidRPr="00D3464B">
        <w:t>If any of these errors occurs</w:t>
      </w:r>
      <w:r w:rsidR="000C756D">
        <w:t>:</w:t>
      </w:r>
    </w:p>
    <w:p w14:paraId="182C929E" w14:textId="77777777" w:rsidR="00BF3510" w:rsidRPr="00D3464B" w:rsidRDefault="00BF3510" w:rsidP="00DE5833">
      <w:pPr>
        <w:pStyle w:val="ListBullet1"/>
        <w:numPr>
          <w:ilvl w:val="0"/>
          <w:numId w:val="3"/>
        </w:numPr>
        <w:ind w:left="284" w:hanging="284"/>
      </w:pPr>
      <w:r w:rsidRPr="00D3464B">
        <w:t>the return code of the function is -1</w:t>
      </w:r>
      <w:r w:rsidR="000C756D">
        <w:t>;</w:t>
      </w:r>
    </w:p>
    <w:p w14:paraId="01017E6F" w14:textId="77777777" w:rsidR="00283E02" w:rsidRDefault="00BF3510" w:rsidP="00DE5833">
      <w:pPr>
        <w:pStyle w:val="ListBullet1"/>
        <w:numPr>
          <w:ilvl w:val="0"/>
          <w:numId w:val="3"/>
        </w:numPr>
        <w:ind w:left="284" w:hanging="284"/>
      </w:pPr>
      <w:r w:rsidRPr="00D3464B">
        <w:t>the position and speed variables are set to zero</w:t>
      </w:r>
      <w:r w:rsidR="000C756D">
        <w:t>;</w:t>
      </w:r>
    </w:p>
    <w:p w14:paraId="315C234B" w14:textId="77777777" w:rsidR="00283E02" w:rsidRPr="008A0AC1" w:rsidRDefault="00BF3510" w:rsidP="00DE5833">
      <w:pPr>
        <w:pStyle w:val="ListBullet1"/>
        <w:numPr>
          <w:ilvl w:val="0"/>
          <w:numId w:val="3"/>
        </w:numPr>
        <w:ind w:left="284" w:hanging="284"/>
      </w:pPr>
      <w:r w:rsidRPr="00D3464B">
        <w:t xml:space="preserve">the type of error is indicated in the error string </w:t>
      </w:r>
      <w:r w:rsidRPr="008A0AC1">
        <w:t>serr.</w:t>
      </w:r>
    </w:p>
    <w:p w14:paraId="36C2CC37" w14:textId="77777777" w:rsidR="00BF3510" w:rsidRPr="00D3464B" w:rsidRDefault="00BF3510" w:rsidP="00CC1B5C">
      <w:r w:rsidRPr="001045B1">
        <w:rPr>
          <w:b/>
          <w:bCs/>
          <w:color w:val="385623"/>
        </w:rPr>
        <w:t>On success</w:t>
      </w:r>
      <w:r w:rsidRPr="00D3464B">
        <w:t xml:space="preserve">, the return code contains flag bits that indicate what kind of computation has been done. This value will usually be equal to </w:t>
      </w:r>
      <w:r w:rsidRPr="000C756D">
        <w:rPr>
          <w:rStyle w:val="sourcecode"/>
        </w:rPr>
        <w:t>iflag</w:t>
      </w:r>
      <w:r w:rsidRPr="00D3464B">
        <w:t>, however sometimes may differ from it. If an option specified by</w:t>
      </w:r>
      <w:r w:rsidRPr="00D3464B">
        <w:rPr>
          <w:b/>
          <w:bCs/>
        </w:rPr>
        <w:t xml:space="preserve"> </w:t>
      </w:r>
      <w:r w:rsidRPr="000C756D">
        <w:rPr>
          <w:rStyle w:val="sourcecode"/>
        </w:rPr>
        <w:t>iflag</w:t>
      </w:r>
      <w:r w:rsidRPr="00D3464B">
        <w:t xml:space="preserve"> cannot be fulfilled or makes no sense, </w:t>
      </w:r>
      <w:r w:rsidRPr="00B248F1">
        <w:rPr>
          <w:rStyle w:val="functions"/>
        </w:rPr>
        <w:t>swe_calc</w:t>
      </w:r>
      <w:r w:rsidRPr="00D3464B">
        <w:t xml:space="preserve"> just does what can be done. E.g., if you specify that you want JPL ephemeris, but</w:t>
      </w:r>
      <w:r w:rsidRPr="00D3464B">
        <w:rPr>
          <w:b/>
          <w:bCs/>
        </w:rPr>
        <w:t xml:space="preserve"> </w:t>
      </w:r>
      <w:r w:rsidRPr="00B248F1">
        <w:rPr>
          <w:rStyle w:val="functions"/>
        </w:rPr>
        <w:t>swe_calc</w:t>
      </w:r>
      <w:r w:rsidRPr="00D3464B">
        <w:rPr>
          <w:i/>
          <w:iCs/>
        </w:rPr>
        <w:t xml:space="preserve"> </w:t>
      </w:r>
      <w:r w:rsidRPr="00D3464B">
        <w:t xml:space="preserve">cannot find the ephemeris file, it tries to do the computation with any available ephemeris. The ephemeris actually used will be indicated in the return value of </w:t>
      </w:r>
      <w:r w:rsidRPr="00B248F1">
        <w:rPr>
          <w:rStyle w:val="functions"/>
        </w:rPr>
        <w:t>swe_calc</w:t>
      </w:r>
      <w:r w:rsidRPr="00D3464B">
        <w:t xml:space="preserve">. So, to make sure that </w:t>
      </w:r>
      <w:r w:rsidRPr="00B248F1">
        <w:rPr>
          <w:rStyle w:val="functions"/>
        </w:rPr>
        <w:t>swe_calc()</w:t>
      </w:r>
      <w:r w:rsidRPr="00D3464B">
        <w:t xml:space="preserve"> has found the ephemeris required, you may want to check, e.g.:</w:t>
      </w:r>
    </w:p>
    <w:p w14:paraId="6A212265" w14:textId="77777777" w:rsidR="00BF3510" w:rsidRPr="00597461" w:rsidRDefault="00BF3510" w:rsidP="00CC1B5C">
      <w:pPr>
        <w:rPr>
          <w:rStyle w:val="sourcecode"/>
        </w:rPr>
      </w:pPr>
      <w:r w:rsidRPr="00597461">
        <w:rPr>
          <w:rStyle w:val="sourcecode"/>
        </w:rPr>
        <w:t>if (return_code &gt; 0 &amp;&amp; (return_code &amp; SEFLG_JPLEPH))</w:t>
      </w:r>
    </w:p>
    <w:p w14:paraId="14317F12" w14:textId="77777777" w:rsidR="00283E02" w:rsidRDefault="00BF3510" w:rsidP="00CC1B5C">
      <w:r w:rsidRPr="00D3464B">
        <w:t>However, usually it should be sufficient to do the ephemeris test once only, at the very beginning of the program.</w:t>
      </w:r>
    </w:p>
    <w:p w14:paraId="49E48B1D" w14:textId="77777777" w:rsidR="00BF3510" w:rsidRPr="00D3464B" w:rsidRDefault="00BF3510" w:rsidP="00CC1B5C">
      <w:r w:rsidRPr="00D3464B">
        <w:t>In such cases, there is also a warning in the error string serr, saying that:</w:t>
      </w:r>
    </w:p>
    <w:p w14:paraId="5FB9AC81" w14:textId="77777777" w:rsidR="00283E02" w:rsidRDefault="00BF3510" w:rsidP="00CC1B5C">
      <w:pPr>
        <w:rPr>
          <w:rStyle w:val="sourcecode"/>
        </w:rPr>
      </w:pPr>
      <w:r w:rsidRPr="00597461">
        <w:rPr>
          <w:rStyle w:val="sourcecode"/>
        </w:rPr>
        <w:t>warning: SwissEph file 'sepl_18.se1' not found in PATH '…' ; using Moshier eph.;</w:t>
      </w:r>
    </w:p>
    <w:p w14:paraId="711BA9F3" w14:textId="77777777" w:rsidR="00283E02" w:rsidRDefault="00BF3510" w:rsidP="00CC1B5C">
      <w:r w:rsidRPr="00D3464B">
        <w:t xml:space="preserve">Apart from that, positive values of return_code need not be checked, but maybe </w:t>
      </w:r>
      <w:r w:rsidR="00C655E6" w:rsidRPr="00D3464B">
        <w:t>useful</w:t>
      </w:r>
      <w:r w:rsidRPr="00D3464B">
        <w:t xml:space="preserve"> for debugging purposes or for understanding what exactly has been done by the function.</w:t>
      </w:r>
    </w:p>
    <w:p w14:paraId="4D53CE5B" w14:textId="77777777" w:rsidR="00283E02" w:rsidRDefault="00BF3510" w:rsidP="00CC1B5C">
      <w:r w:rsidRPr="00D3464B">
        <w:t xml:space="preserve">Some flags may be removed, if they are incompatible with other flags, </w:t>
      </w:r>
      <w:r w:rsidR="00C655E6" w:rsidRPr="00D3464B">
        <w:t>e.g.</w:t>
      </w:r>
      <w:r w:rsidRPr="00D3464B">
        <w:t>:</w:t>
      </w:r>
    </w:p>
    <w:p w14:paraId="2320554C" w14:textId="77777777" w:rsidR="00BF3510" w:rsidRPr="00D3464B" w:rsidRDefault="00BF3510" w:rsidP="00DE5833">
      <w:pPr>
        <w:pStyle w:val="ListBullet1"/>
        <w:numPr>
          <w:ilvl w:val="0"/>
          <w:numId w:val="3"/>
        </w:numPr>
        <w:ind w:left="284" w:hanging="284"/>
      </w:pPr>
      <w:r w:rsidRPr="00D3464B">
        <w:t>if two or more ephemerides (</w:t>
      </w:r>
      <w:r w:rsidRPr="00FE3C22">
        <w:rPr>
          <w:rStyle w:val="sourcecode"/>
        </w:rPr>
        <w:t>SEFLG_JPLEPH</w:t>
      </w:r>
      <w:r w:rsidRPr="00D3464B">
        <w:t xml:space="preserve">, </w:t>
      </w:r>
      <w:r w:rsidRPr="00FE3C22">
        <w:rPr>
          <w:rStyle w:val="sourcecode"/>
        </w:rPr>
        <w:t>SEFLG_SWIEPH</w:t>
      </w:r>
      <w:r w:rsidRPr="00D3464B">
        <w:t xml:space="preserve">, </w:t>
      </w:r>
      <w:r w:rsidRPr="00FE3C22">
        <w:rPr>
          <w:rStyle w:val="sourcecode"/>
        </w:rPr>
        <w:t>SEFLG_MOSEPH</w:t>
      </w:r>
      <w:r w:rsidRPr="00D3464B">
        <w:t>) are combined.</w:t>
      </w:r>
    </w:p>
    <w:p w14:paraId="2A750F17" w14:textId="77777777" w:rsidR="00BF3510" w:rsidRPr="00D3464B" w:rsidRDefault="00BF3510" w:rsidP="00DE5833">
      <w:pPr>
        <w:pStyle w:val="ListBullet1"/>
        <w:numPr>
          <w:ilvl w:val="0"/>
          <w:numId w:val="3"/>
        </w:numPr>
        <w:ind w:left="284" w:hanging="284"/>
      </w:pPr>
      <w:r w:rsidRPr="00D3464B">
        <w:t>if the topocentric flag (</w:t>
      </w:r>
      <w:r w:rsidRPr="00FE3C22">
        <w:rPr>
          <w:rStyle w:val="sourcecode"/>
        </w:rPr>
        <w:t>SEFLG_TOPOCTR</w:t>
      </w:r>
      <w:r w:rsidRPr="00D3464B">
        <w:t>) is combined with the heliocentric (</w:t>
      </w:r>
      <w:r w:rsidRPr="00FE3C22">
        <w:rPr>
          <w:rStyle w:val="sourcecode"/>
        </w:rPr>
        <w:t>SEFLG_HELCTR</w:t>
      </w:r>
      <w:r w:rsidRPr="00D3464B">
        <w:t>) or the barycentric flag (</w:t>
      </w:r>
      <w:r w:rsidRPr="00FE3C22">
        <w:rPr>
          <w:rStyle w:val="sourcecode"/>
        </w:rPr>
        <w:t>SEFLG_BARYCTR</w:t>
      </w:r>
      <w:r w:rsidRPr="00D3464B">
        <w:t>).</w:t>
      </w:r>
    </w:p>
    <w:p w14:paraId="67D0ADF5" w14:textId="77777777" w:rsidR="00283E02" w:rsidRDefault="00BF3510" w:rsidP="00DE5833">
      <w:pPr>
        <w:pStyle w:val="ListBullet1"/>
        <w:numPr>
          <w:ilvl w:val="0"/>
          <w:numId w:val="3"/>
        </w:numPr>
        <w:ind w:left="284" w:hanging="284"/>
      </w:pPr>
      <w:r w:rsidRPr="00D3464B">
        <w:t>etc.</w:t>
      </w:r>
    </w:p>
    <w:p w14:paraId="4BAE9095" w14:textId="77777777" w:rsidR="00BF3510" w:rsidRPr="00D3464B" w:rsidRDefault="00BF3510" w:rsidP="00FE3C22">
      <w:r w:rsidRPr="00D3464B">
        <w:t>Some flags may be added in the following cases:</w:t>
      </w:r>
    </w:p>
    <w:p w14:paraId="02ED7248" w14:textId="77777777" w:rsidR="00BF3510" w:rsidRPr="00D3464B" w:rsidRDefault="00BF3510" w:rsidP="00DE5833">
      <w:pPr>
        <w:pStyle w:val="ListBullet1"/>
        <w:numPr>
          <w:ilvl w:val="0"/>
          <w:numId w:val="3"/>
        </w:numPr>
        <w:ind w:left="284" w:hanging="284"/>
      </w:pPr>
      <w:r w:rsidRPr="00D3464B">
        <w:t xml:space="preserve">If no ephemeris flag was specified, the return value contains </w:t>
      </w:r>
      <w:r w:rsidRPr="00FE3C22">
        <w:rPr>
          <w:rStyle w:val="sourcecode"/>
        </w:rPr>
        <w:t>SEFLG_SWIEPH</w:t>
      </w:r>
      <w:r w:rsidR="0070794E">
        <w:t>;</w:t>
      </w:r>
    </w:p>
    <w:p w14:paraId="6A45F8F0" w14:textId="77777777" w:rsidR="00BF3510" w:rsidRPr="00D3464B" w:rsidRDefault="00BF3510" w:rsidP="00DE5833">
      <w:pPr>
        <w:pStyle w:val="ListBullet1"/>
        <w:numPr>
          <w:ilvl w:val="0"/>
          <w:numId w:val="3"/>
        </w:numPr>
        <w:ind w:left="284" w:hanging="284"/>
      </w:pPr>
      <w:r w:rsidRPr="00D3464B">
        <w:t>With J2000 calculations (</w:t>
      </w:r>
      <w:r w:rsidRPr="00FE3C22">
        <w:rPr>
          <w:rStyle w:val="sourcecode"/>
        </w:rPr>
        <w:t>SEFLG_J2000</w:t>
      </w:r>
      <w:r w:rsidRPr="00D3464B">
        <w:t>) or other sidereal calculations (</w:t>
      </w:r>
      <w:r w:rsidRPr="00FE3C22">
        <w:rPr>
          <w:rStyle w:val="sourcecode"/>
        </w:rPr>
        <w:t>SEFLG_SIDEREAL</w:t>
      </w:r>
      <w:r w:rsidRPr="00D3464B">
        <w:t>), the no-nutation flag (</w:t>
      </w:r>
      <w:r w:rsidRPr="00FE3C22">
        <w:rPr>
          <w:rStyle w:val="sourcecode"/>
        </w:rPr>
        <w:t>SEFLG_NONUT</w:t>
      </w:r>
      <w:r w:rsidRPr="00D3464B">
        <w:t>) is added</w:t>
      </w:r>
      <w:r w:rsidR="0070794E">
        <w:t>;</w:t>
      </w:r>
    </w:p>
    <w:p w14:paraId="196C05A7" w14:textId="77777777" w:rsidR="00BF3510" w:rsidRPr="00FE3C22" w:rsidRDefault="00BF3510" w:rsidP="00DE5833">
      <w:pPr>
        <w:pStyle w:val="ListBullet1"/>
        <w:numPr>
          <w:ilvl w:val="0"/>
          <w:numId w:val="3"/>
        </w:numPr>
        <w:ind w:left="284" w:hanging="284"/>
      </w:pPr>
      <w:r w:rsidRPr="00D3464B">
        <w:t>With heliocentric (</w:t>
      </w:r>
      <w:r w:rsidRPr="00FE3C22">
        <w:rPr>
          <w:rStyle w:val="sourcecode"/>
        </w:rPr>
        <w:t>SEFLG_HELCTR</w:t>
      </w:r>
      <w:r w:rsidRPr="00D3464B">
        <w:t>) and barycentric (</w:t>
      </w:r>
      <w:r w:rsidRPr="00FE3C22">
        <w:rPr>
          <w:rStyle w:val="sourcecode"/>
        </w:rPr>
        <w:t>SEFLG_BARYCTR</w:t>
      </w:r>
      <w:r w:rsidRPr="00D3464B">
        <w:t>) calculations, the flags for “no aberration” (</w:t>
      </w:r>
      <w:r w:rsidRPr="00FE3C22">
        <w:rPr>
          <w:rStyle w:val="sourcecode"/>
        </w:rPr>
        <w:t>SEFLG_NOABERR</w:t>
      </w:r>
      <w:r w:rsidRPr="00D3464B">
        <w:t>) and “no light deflection” (</w:t>
      </w:r>
      <w:r w:rsidRPr="00FE3C22">
        <w:rPr>
          <w:rStyle w:val="sourcecode"/>
        </w:rPr>
        <w:t>SEFLG_NOGDEFL</w:t>
      </w:r>
      <w:r w:rsidRPr="00D3464B">
        <w:t>) are added.</w:t>
      </w:r>
    </w:p>
    <w:p w14:paraId="6021A8D0" w14:textId="77777777" w:rsidR="00BF3510" w:rsidRPr="00E04065" w:rsidRDefault="00BF3510" w:rsidP="00877D89">
      <w:pPr>
        <w:pStyle w:val="berschrift1"/>
      </w:pPr>
      <w:bookmarkStart w:id="68" w:name="_Toc49847839"/>
      <w:r w:rsidRPr="00E04065">
        <w:t>The function swe_get_planet_name()</w:t>
      </w:r>
      <w:bookmarkEnd w:id="68"/>
    </w:p>
    <w:p w14:paraId="065628E7" w14:textId="77777777" w:rsidR="00283E02" w:rsidRDefault="00BF3510" w:rsidP="00CC1B5C">
      <w:r w:rsidRPr="00D3464B">
        <w:t xml:space="preserve">This function allows to </w:t>
      </w:r>
      <w:bookmarkStart w:id="69" w:name="_Hlk477834622"/>
      <w:r w:rsidRPr="00D3464B">
        <w:t>find a planetary or asteroid name</w:t>
      </w:r>
      <w:bookmarkEnd w:id="69"/>
      <w:r w:rsidRPr="00D3464B">
        <w:t>, when the planet number is given. The function definition is</w:t>
      </w:r>
      <w:r w:rsidR="000C756D">
        <w:t>:</w:t>
      </w:r>
    </w:p>
    <w:p w14:paraId="326BEAA1" w14:textId="77777777" w:rsidR="007874A5" w:rsidRDefault="00BF3510" w:rsidP="00CC1B5C">
      <w:pPr>
        <w:rPr>
          <w:rStyle w:val="sourcecode"/>
        </w:rPr>
      </w:pPr>
      <w:r w:rsidRPr="00597461">
        <w:rPr>
          <w:rStyle w:val="sourcecode"/>
        </w:rPr>
        <w:t>char*</w:t>
      </w:r>
      <w:bookmarkStart w:id="70" w:name="_Hlk477324852"/>
      <w:r w:rsidRPr="00597461">
        <w:rPr>
          <w:rStyle w:val="sourcecode"/>
        </w:rPr>
        <w:t xml:space="preserve"> </w:t>
      </w:r>
      <w:r w:rsidRPr="00A72C4F">
        <w:rPr>
          <w:rStyle w:val="functions"/>
        </w:rPr>
        <w:t>swe_get_planet_name</w:t>
      </w:r>
      <w:bookmarkEnd w:id="70"/>
      <w:r w:rsidRPr="00597461">
        <w:rPr>
          <w:rStyle w:val="sourcecode"/>
        </w:rPr>
        <w:t>(</w:t>
      </w:r>
    </w:p>
    <w:p w14:paraId="7114EB9E" w14:textId="77777777" w:rsidR="007874A5" w:rsidRDefault="00BF3510" w:rsidP="007874A5">
      <w:pPr>
        <w:ind w:firstLine="567"/>
        <w:rPr>
          <w:rStyle w:val="sourcecode"/>
        </w:rPr>
      </w:pPr>
      <w:r w:rsidRPr="00597461">
        <w:rPr>
          <w:rStyle w:val="sourcecode"/>
        </w:rPr>
        <w:t>int ipl,</w:t>
      </w:r>
    </w:p>
    <w:p w14:paraId="4A9FF107" w14:textId="77777777" w:rsidR="00BF3510" w:rsidRPr="00597461" w:rsidRDefault="00BF3510" w:rsidP="007874A5">
      <w:pPr>
        <w:ind w:firstLine="567"/>
        <w:rPr>
          <w:rStyle w:val="sourcecode"/>
        </w:rPr>
      </w:pPr>
      <w:r w:rsidRPr="00597461">
        <w:rPr>
          <w:rStyle w:val="sourcecode"/>
        </w:rPr>
        <w:t>char *spname);</w:t>
      </w:r>
    </w:p>
    <w:p w14:paraId="74EE7148" w14:textId="77777777" w:rsidR="00BF3510" w:rsidRPr="00D3464B" w:rsidRDefault="00BF3510" w:rsidP="00CC1B5C">
      <w:r w:rsidRPr="00D3464B">
        <w:t>If an asteroid name is wanted, the function does the following:</w:t>
      </w:r>
    </w:p>
    <w:p w14:paraId="7A7CCBE4" w14:textId="77777777" w:rsidR="00283E02" w:rsidRDefault="00BF3510" w:rsidP="00DE5833">
      <w:pPr>
        <w:pStyle w:val="ListBullet1"/>
        <w:numPr>
          <w:ilvl w:val="0"/>
          <w:numId w:val="3"/>
        </w:numPr>
        <w:ind w:left="284" w:hanging="284"/>
      </w:pPr>
      <w:r w:rsidRPr="00D3464B">
        <w:t>The name is first looked for in the asteroid file.</w:t>
      </w:r>
    </w:p>
    <w:p w14:paraId="20A6EA08" w14:textId="77777777" w:rsidR="00283E02" w:rsidRDefault="00BF3510" w:rsidP="00DE5833">
      <w:pPr>
        <w:pStyle w:val="ListBullet1"/>
        <w:numPr>
          <w:ilvl w:val="0"/>
          <w:numId w:val="3"/>
        </w:numPr>
        <w:ind w:left="284" w:hanging="284"/>
      </w:pPr>
      <w:r w:rsidRPr="00D3464B">
        <w:t xml:space="preserve">Because many asteroids, especially the ones with high catalogue numbers, have no names yet (or have only a preliminary designation like 1968 HB), and because the Minor Planet Center of the IAU add new names quite often, it happens that there is no name in the asteroid file although the asteroid has already been given a name. For this, we have the file </w:t>
      </w:r>
      <w:r w:rsidRPr="00FE3C22">
        <w:rPr>
          <w:rStyle w:val="FileName"/>
        </w:rPr>
        <w:t>seasnam.txt</w:t>
      </w:r>
      <w:r w:rsidRPr="00D3464B">
        <w:t xml:space="preserve">, a file that contains a list of all named asteroid and is usually more up to date. If </w:t>
      </w:r>
      <w:r w:rsidRPr="00B248F1">
        <w:rPr>
          <w:rStyle w:val="functions"/>
        </w:rPr>
        <w:t>swe_calc()</w:t>
      </w:r>
      <w:r w:rsidRPr="00D3464B">
        <w:t xml:space="preserve"> finds a preliminary designation, it looks for a name in this file.</w:t>
      </w:r>
    </w:p>
    <w:p w14:paraId="3E6D06A7" w14:textId="77777777" w:rsidR="00BF3510" w:rsidRPr="00D3464B" w:rsidRDefault="00BF3510" w:rsidP="00CC1B5C">
      <w:r w:rsidRPr="00D3464B">
        <w:t xml:space="preserve">The file </w:t>
      </w:r>
      <w:r w:rsidRPr="00FE3C22">
        <w:rPr>
          <w:rStyle w:val="FileName"/>
        </w:rPr>
        <w:t>seasnam.txt</w:t>
      </w:r>
      <w:r w:rsidRPr="00D3464B">
        <w:t xml:space="preserve"> can be updated by the user. To do this, download the names list from the Minor Planet Center </w:t>
      </w:r>
      <w:hyperlink r:id="rId16" w:history="1">
        <w:r w:rsidRPr="007C1E9D">
          <w:rPr>
            <w:rStyle w:val="Hyperlink"/>
          </w:rPr>
          <w:t>http://cfa-www.harvard.edu/iau/lists/MPNames.html</w:t>
        </w:r>
      </w:hyperlink>
      <w:r w:rsidRPr="00D3464B">
        <w:t xml:space="preserve">, rename it as </w:t>
      </w:r>
      <w:r w:rsidRPr="00FE3C22">
        <w:rPr>
          <w:rStyle w:val="FileName"/>
        </w:rPr>
        <w:t>seasnam.txt</w:t>
      </w:r>
      <w:r w:rsidRPr="00D3464B">
        <w:t xml:space="preserve"> and move it into your ephemeris directory.</w:t>
      </w:r>
    </w:p>
    <w:p w14:paraId="77A51506" w14:textId="77777777" w:rsidR="00BF3510" w:rsidRPr="00D3464B" w:rsidRDefault="00BF3510" w:rsidP="00CC1B5C">
      <w:r w:rsidRPr="00D3464B">
        <w:t xml:space="preserve">The file </w:t>
      </w:r>
      <w:r w:rsidRPr="00FE3C22">
        <w:rPr>
          <w:rStyle w:val="FileName"/>
        </w:rPr>
        <w:t>seasnam.txt</w:t>
      </w:r>
      <w:r w:rsidRPr="00D3464B">
        <w:t xml:space="preserve"> need not be ordered in any way. There must be one asteroid per line, first its catalogue number, then its name. The asteroid number may or may not be in brackets.</w:t>
      </w:r>
    </w:p>
    <w:p w14:paraId="132477A6" w14:textId="77777777" w:rsidR="00BF3510" w:rsidRPr="00D3464B" w:rsidRDefault="00BF3510" w:rsidP="00CC1B5C">
      <w:r w:rsidRPr="00D3464B">
        <w:t>Example:</w:t>
      </w:r>
    </w:p>
    <w:p w14:paraId="790EE781" w14:textId="77777777" w:rsidR="00BF3510" w:rsidRPr="00597461" w:rsidRDefault="00BF3510" w:rsidP="00CC1B5C">
      <w:pPr>
        <w:rPr>
          <w:rStyle w:val="sourcecode"/>
        </w:rPr>
      </w:pPr>
      <w:r w:rsidRPr="00597461">
        <w:rPr>
          <w:rStyle w:val="sourcecode"/>
        </w:rPr>
        <w:t>(3192) A'Hearn</w:t>
      </w:r>
    </w:p>
    <w:p w14:paraId="4BD435A6" w14:textId="77777777" w:rsidR="00BF3510" w:rsidRPr="00597461" w:rsidRDefault="00BF3510" w:rsidP="00CC1B5C">
      <w:pPr>
        <w:rPr>
          <w:rStyle w:val="sourcecode"/>
        </w:rPr>
      </w:pPr>
      <w:r w:rsidRPr="00597461">
        <w:rPr>
          <w:rStyle w:val="sourcecode"/>
        </w:rPr>
        <w:t>(3654) AAS</w:t>
      </w:r>
    </w:p>
    <w:p w14:paraId="271B0FD3" w14:textId="77777777" w:rsidR="00BF3510" w:rsidRPr="00597461" w:rsidRDefault="00BF3510" w:rsidP="00CC1B5C">
      <w:pPr>
        <w:rPr>
          <w:rStyle w:val="sourcecode"/>
        </w:rPr>
      </w:pPr>
      <w:r w:rsidRPr="00597461">
        <w:rPr>
          <w:rStyle w:val="sourcecode"/>
        </w:rPr>
        <w:t>(8721) AMOS</w:t>
      </w:r>
    </w:p>
    <w:p w14:paraId="543AE86B" w14:textId="77777777" w:rsidR="00BF3510" w:rsidRPr="00597461" w:rsidRDefault="00BF3510" w:rsidP="00CC1B5C">
      <w:pPr>
        <w:rPr>
          <w:rStyle w:val="sourcecode"/>
        </w:rPr>
      </w:pPr>
      <w:r w:rsidRPr="00597461">
        <w:rPr>
          <w:rStyle w:val="sourcecode"/>
        </w:rPr>
        <w:t>(3568) ASCII</w:t>
      </w:r>
    </w:p>
    <w:p w14:paraId="72F337BF" w14:textId="77777777" w:rsidR="00BF3510" w:rsidRPr="00597461" w:rsidRDefault="00BF3510" w:rsidP="00CC1B5C">
      <w:pPr>
        <w:rPr>
          <w:rStyle w:val="sourcecode"/>
        </w:rPr>
      </w:pPr>
      <w:r w:rsidRPr="00597461">
        <w:rPr>
          <w:rStyle w:val="sourcecode"/>
        </w:rPr>
        <w:t>(2848) ASP</w:t>
      </w:r>
    </w:p>
    <w:p w14:paraId="77AE8349" w14:textId="77777777" w:rsidR="004E52D3" w:rsidRDefault="00BF3510" w:rsidP="00CC1B5C">
      <w:pPr>
        <w:rPr>
          <w:rStyle w:val="sourcecode"/>
        </w:rPr>
      </w:pPr>
      <w:r w:rsidRPr="00597461">
        <w:rPr>
          <w:rStyle w:val="sourcecode"/>
        </w:rPr>
        <w:t>(677) Aaltje</w:t>
      </w:r>
    </w:p>
    <w:p w14:paraId="7CEF6CBF" w14:textId="77777777" w:rsidR="00BF3510" w:rsidRPr="00597461" w:rsidRDefault="00BF3510" w:rsidP="00CC1B5C">
      <w:pPr>
        <w:rPr>
          <w:rStyle w:val="sourcecode"/>
        </w:rPr>
      </w:pPr>
      <w:r w:rsidRPr="00597461">
        <w:rPr>
          <w:rStyle w:val="sourcecode"/>
        </w:rPr>
        <w:t>...</w:t>
      </w:r>
    </w:p>
    <w:p w14:paraId="082BC484" w14:textId="77777777" w:rsidR="00BF3510" w:rsidRPr="00E04065" w:rsidRDefault="00BF3510" w:rsidP="00877D89">
      <w:pPr>
        <w:pStyle w:val="berschrift1"/>
      </w:pPr>
      <w:bookmarkStart w:id="71" w:name="_Toc49847840"/>
      <w:r w:rsidRPr="00E04065">
        <w:t>Fixed stars functions</w:t>
      </w:r>
      <w:bookmarkEnd w:id="71"/>
    </w:p>
    <w:p w14:paraId="121EA970" w14:textId="77777777" w:rsidR="00E1085D" w:rsidRPr="00D3464B" w:rsidRDefault="00E1085D" w:rsidP="00CC1B5C">
      <w:r w:rsidRPr="00D3464B">
        <w:t>The following functions are used to calculate positions of fixed stars.</w:t>
      </w:r>
    </w:p>
    <w:p w14:paraId="3D56EAFB" w14:textId="77777777" w:rsidR="00BF3510" w:rsidRPr="00E04065" w:rsidRDefault="00E1085D" w:rsidP="00877D89">
      <w:pPr>
        <w:pStyle w:val="berschrift2"/>
      </w:pPr>
      <w:bookmarkStart w:id="72" w:name="_Toc49847841"/>
      <w:r w:rsidRPr="00E04065">
        <w:t>Different functions for calculating fixed star positions</w:t>
      </w:r>
      <w:bookmarkEnd w:id="72"/>
    </w:p>
    <w:p w14:paraId="4A8168FD" w14:textId="77777777" w:rsidR="00283E02" w:rsidRDefault="00BF3510" w:rsidP="00CC1B5C">
      <w:r w:rsidRPr="00D3464B">
        <w:t xml:space="preserve">The function </w:t>
      </w:r>
      <w:r w:rsidRPr="00B248F1">
        <w:rPr>
          <w:rStyle w:val="functions"/>
        </w:rPr>
        <w:t>swe_fixstar_ut()</w:t>
      </w:r>
      <w:r w:rsidR="00E1085D" w:rsidRPr="00B248F1">
        <w:rPr>
          <w:rStyle w:val="functions"/>
        </w:rPr>
        <w:t xml:space="preserve"> </w:t>
      </w:r>
      <w:r w:rsidRPr="00D3464B">
        <w:t xml:space="preserve">does exactly the same as </w:t>
      </w:r>
      <w:r w:rsidRPr="00B248F1">
        <w:rPr>
          <w:rStyle w:val="functions"/>
        </w:rPr>
        <w:t>swe_fixstar()</w:t>
      </w:r>
      <w:r w:rsidRPr="00D3464B">
        <w:t xml:space="preserve"> except that it expects Universal Time rather than </w:t>
      </w:r>
      <w:r w:rsidR="00E1085D" w:rsidRPr="00D3464B">
        <w:t>Terrestrial Time (</w:t>
      </w:r>
      <w:r w:rsidRPr="00D3464B">
        <w:t xml:space="preserve">Ephemeris </w:t>
      </w:r>
      <w:r w:rsidR="00E1085D" w:rsidRPr="00D3464B">
        <w:t>T</w:t>
      </w:r>
      <w:r w:rsidRPr="00D3464B">
        <w:t>ime</w:t>
      </w:r>
      <w:r w:rsidR="00E1085D" w:rsidRPr="00D3464B">
        <w:t>)</w:t>
      </w:r>
      <w:r w:rsidRPr="00D3464B">
        <w:t xml:space="preserve"> as an input value. (cf. </w:t>
      </w:r>
      <w:r w:rsidRPr="00B248F1">
        <w:rPr>
          <w:rStyle w:val="functions"/>
        </w:rPr>
        <w:t>swe_calc_ut()</w:t>
      </w:r>
      <w:r w:rsidRPr="00D3464B">
        <w:t xml:space="preserve"> and </w:t>
      </w:r>
      <w:r w:rsidRPr="00B248F1">
        <w:rPr>
          <w:rStyle w:val="functions"/>
        </w:rPr>
        <w:t>swe_calc()</w:t>
      </w:r>
      <w:r w:rsidRPr="00D3464B">
        <w:t>)</w:t>
      </w:r>
      <w:r w:rsidR="00741591" w:rsidRPr="00D3464B">
        <w:t xml:space="preserve"> For more details, see under 4.2 swe_fixstar().</w:t>
      </w:r>
    </w:p>
    <w:p w14:paraId="61A58887" w14:textId="77777777" w:rsidR="00283E02" w:rsidRDefault="00DA4B44" w:rsidP="00CC1B5C">
      <w:r w:rsidRPr="00D3464B">
        <w:t>In the same way, t</w:t>
      </w:r>
      <w:r w:rsidR="00E1085D" w:rsidRPr="00D3464B">
        <w:t xml:space="preserve">he function </w:t>
      </w:r>
      <w:r w:rsidR="00E1085D" w:rsidRPr="00B248F1">
        <w:rPr>
          <w:rStyle w:val="functions"/>
        </w:rPr>
        <w:t>swe_fixstar2_ut()</w:t>
      </w:r>
      <w:r w:rsidR="00E1085D" w:rsidRPr="00D3464B">
        <w:t xml:space="preserve"> does the same as </w:t>
      </w:r>
      <w:r w:rsidR="00E1085D" w:rsidRPr="00B248F1">
        <w:rPr>
          <w:rStyle w:val="functions"/>
        </w:rPr>
        <w:t>swe_fixstar2()</w:t>
      </w:r>
      <w:r w:rsidR="00E1085D" w:rsidRPr="00D3464B">
        <w:t xml:space="preserve"> except that it expects Universal Time as input time.</w:t>
      </w:r>
    </w:p>
    <w:p w14:paraId="26737BFC" w14:textId="77777777" w:rsidR="00283E02" w:rsidRDefault="00E1085D" w:rsidP="00CC1B5C">
      <w:r w:rsidRPr="00D3464B">
        <w:t xml:space="preserve">The functions </w:t>
      </w:r>
      <w:r w:rsidRPr="00B248F1">
        <w:rPr>
          <w:rStyle w:val="functions"/>
        </w:rPr>
        <w:t>swe_fixstar2_ut()</w:t>
      </w:r>
      <w:r w:rsidRPr="00D3464B">
        <w:t xml:space="preserve"> and </w:t>
      </w:r>
      <w:r w:rsidRPr="00B248F1">
        <w:rPr>
          <w:rStyle w:val="functions"/>
        </w:rPr>
        <w:t>swe_fixstar2()</w:t>
      </w:r>
      <w:r w:rsidR="00DA4B44" w:rsidRPr="00B248F1">
        <w:rPr>
          <w:rStyle w:val="functions"/>
        </w:rPr>
        <w:t xml:space="preserve"> </w:t>
      </w:r>
      <w:r w:rsidR="00DA4B44" w:rsidRPr="00D3464B">
        <w:t>were introduced with SE 2.07. They do</w:t>
      </w:r>
      <w:r w:rsidRPr="00D3464B">
        <w:t xml:space="preserve"> the same as</w:t>
      </w:r>
      <w:r w:rsidRPr="00B248F1">
        <w:rPr>
          <w:rStyle w:val="functions"/>
        </w:rPr>
        <w:t xml:space="preserve"> swe_fixstar_ut()</w:t>
      </w:r>
      <w:r w:rsidRPr="00D3464B">
        <w:t xml:space="preserve"> and </w:t>
      </w:r>
      <w:r w:rsidRPr="00B248F1">
        <w:rPr>
          <w:rStyle w:val="functions"/>
        </w:rPr>
        <w:t>swe_fixstar()</w:t>
      </w:r>
      <w:r w:rsidRPr="00D3464B">
        <w:t xml:space="preserve"> except that they are a lot faster and have a slightly different behavior</w:t>
      </w:r>
      <w:r w:rsidR="00DA4B44" w:rsidRPr="00D3464B">
        <w:t>, explained below.</w:t>
      </w:r>
    </w:p>
    <w:p w14:paraId="37683D53" w14:textId="77777777" w:rsidR="00DA4B44" w:rsidRPr="00D3464B" w:rsidRDefault="00DA4B44" w:rsidP="00CC1B5C">
      <w:r w:rsidRPr="00D3464B">
        <w:t xml:space="preserve">For new projects, we recommend using the new functions </w:t>
      </w:r>
      <w:r w:rsidRPr="00B248F1">
        <w:rPr>
          <w:rStyle w:val="functions"/>
        </w:rPr>
        <w:t>swe_fixstar2_ut()</w:t>
      </w:r>
      <w:r w:rsidRPr="00D3464B">
        <w:t xml:space="preserve"> and </w:t>
      </w:r>
      <w:r w:rsidRPr="00B248F1">
        <w:rPr>
          <w:rStyle w:val="functions"/>
        </w:rPr>
        <w:t>swe_fixstar2()</w:t>
      </w:r>
      <w:r w:rsidR="004518D4" w:rsidRPr="008C39AD">
        <w:t>.</w:t>
      </w:r>
      <w:r w:rsidR="004518D4" w:rsidRPr="00975F4F">
        <w:rPr>
          <w:color w:val="C00000"/>
        </w:rPr>
        <w:t xml:space="preserve"> </w:t>
      </w:r>
      <w:r w:rsidR="004518D4" w:rsidRPr="008C39AD">
        <w:rPr>
          <w:color w:val="FF0000"/>
        </w:rPr>
        <w:t xml:space="preserve">Performance will be a lot better </w:t>
      </w:r>
      <w:r w:rsidR="004518D4" w:rsidRPr="008C39AD">
        <w:rPr>
          <w:i/>
          <w:iCs/>
          <w:color w:val="FF0000"/>
        </w:rPr>
        <w:t>if a great number of fixed star calculations are done</w:t>
      </w:r>
      <w:r w:rsidR="004518D4" w:rsidRPr="008C39AD">
        <w:rPr>
          <w:color w:val="FF0000"/>
        </w:rPr>
        <w:t>.</w:t>
      </w:r>
      <w:r w:rsidRPr="00D3464B">
        <w:t xml:space="preserve"> If performance is a problem with your old projects, we recommend replacing the old functions by the new ones. However, the output should be checked carefully, because the behavior of old and new functions is not exactly identical. (explained below)</w:t>
      </w:r>
    </w:p>
    <w:p w14:paraId="35057DA2" w14:textId="77777777" w:rsidR="00DA4B44" w:rsidRPr="00E04065" w:rsidRDefault="00DA4B44" w:rsidP="00877D89">
      <w:pPr>
        <w:pStyle w:val="berschrift2"/>
      </w:pPr>
      <w:bookmarkStart w:id="73" w:name="_Toc49847842"/>
      <w:r w:rsidRPr="00E04065">
        <w:t>swe_fixstar2_ut(), swe_fixstar2(), swe_fixstar_ut(),</w:t>
      </w:r>
      <w:r w:rsidR="00446B06" w:rsidRPr="00E04065">
        <w:t xml:space="preserve"> </w:t>
      </w:r>
      <w:r w:rsidRPr="00E04065">
        <w:t>swe_fixstar()</w:t>
      </w:r>
      <w:bookmarkEnd w:id="73"/>
    </w:p>
    <w:p w14:paraId="2EB17995" w14:textId="77777777" w:rsidR="00B5191C" w:rsidRDefault="00DA4B44" w:rsidP="00036FEC">
      <w:pPr>
        <w:rPr>
          <w:rStyle w:val="sourcecode"/>
        </w:rPr>
      </w:pPr>
      <w:r w:rsidRPr="00036FEC">
        <w:rPr>
          <w:rStyle w:val="sourcecode"/>
        </w:rPr>
        <w:t xml:space="preserve">long </w:t>
      </w:r>
      <w:bookmarkStart w:id="74" w:name="_Hlk477325162"/>
      <w:r w:rsidRPr="00036FEC">
        <w:rPr>
          <w:rStyle w:val="functions"/>
        </w:rPr>
        <w:t>swe_fixstar_ut</w:t>
      </w:r>
      <w:bookmarkEnd w:id="74"/>
      <w:r w:rsidRPr="00036FEC">
        <w:rPr>
          <w:rStyle w:val="sourcecode"/>
        </w:rPr>
        <w:t>(</w:t>
      </w:r>
    </w:p>
    <w:p w14:paraId="699218C7" w14:textId="77777777" w:rsidR="00B5191C" w:rsidRDefault="00DA4B44" w:rsidP="00B5191C">
      <w:pPr>
        <w:ind w:firstLine="567"/>
        <w:rPr>
          <w:rStyle w:val="sourcecode"/>
        </w:rPr>
      </w:pPr>
      <w:r w:rsidRPr="00036FEC">
        <w:rPr>
          <w:rStyle w:val="sourcecode"/>
        </w:rPr>
        <w:t>char* star,</w:t>
      </w:r>
    </w:p>
    <w:p w14:paraId="24CD675B" w14:textId="77777777" w:rsidR="00B5191C" w:rsidRDefault="00DA4B44" w:rsidP="00B5191C">
      <w:pPr>
        <w:ind w:firstLine="567"/>
        <w:rPr>
          <w:rStyle w:val="sourcecode"/>
        </w:rPr>
      </w:pPr>
      <w:r w:rsidRPr="00036FEC">
        <w:rPr>
          <w:rStyle w:val="sourcecode"/>
        </w:rPr>
        <w:t>double tjd_ut,</w:t>
      </w:r>
    </w:p>
    <w:p w14:paraId="7702D876" w14:textId="77777777" w:rsidR="00B5191C" w:rsidRDefault="00DA4B44" w:rsidP="00B5191C">
      <w:pPr>
        <w:ind w:firstLine="567"/>
        <w:rPr>
          <w:rStyle w:val="sourcecode"/>
        </w:rPr>
      </w:pPr>
      <w:r w:rsidRPr="00036FEC">
        <w:rPr>
          <w:rStyle w:val="sourcecode"/>
        </w:rPr>
        <w:t>long iflag,</w:t>
      </w:r>
    </w:p>
    <w:p w14:paraId="43370EDE" w14:textId="77777777" w:rsidR="00B5191C" w:rsidRDefault="00DA4B44" w:rsidP="00B5191C">
      <w:pPr>
        <w:ind w:firstLine="567"/>
        <w:rPr>
          <w:rStyle w:val="sourcecode"/>
        </w:rPr>
      </w:pPr>
      <w:r w:rsidRPr="00036FEC">
        <w:rPr>
          <w:rStyle w:val="sourcecode"/>
        </w:rPr>
        <w:t>double* xx,</w:t>
      </w:r>
    </w:p>
    <w:p w14:paraId="324238FC" w14:textId="77777777" w:rsidR="00DA4B44" w:rsidRPr="00036FEC" w:rsidRDefault="00DA4B44" w:rsidP="00B5191C">
      <w:pPr>
        <w:ind w:firstLine="567"/>
        <w:rPr>
          <w:rStyle w:val="sourcecode"/>
        </w:rPr>
      </w:pPr>
      <w:r w:rsidRPr="00036FEC">
        <w:rPr>
          <w:rStyle w:val="sourcecode"/>
        </w:rPr>
        <w:t>char* serr);</w:t>
      </w:r>
    </w:p>
    <w:p w14:paraId="3190E953" w14:textId="77777777" w:rsidR="00B5191C" w:rsidRDefault="00DA4B44" w:rsidP="00CC1B5C">
      <w:pPr>
        <w:rPr>
          <w:rStyle w:val="sourcecode"/>
        </w:rPr>
      </w:pPr>
      <w:r w:rsidRPr="00036FEC">
        <w:rPr>
          <w:rStyle w:val="sourcecode"/>
        </w:rPr>
        <w:t xml:space="preserve">long </w:t>
      </w:r>
      <w:bookmarkStart w:id="75" w:name="_Hlk477325176"/>
      <w:r w:rsidRPr="00036FEC">
        <w:rPr>
          <w:rStyle w:val="functions"/>
        </w:rPr>
        <w:t>swe_fixstar</w:t>
      </w:r>
      <w:bookmarkEnd w:id="75"/>
      <w:r w:rsidRPr="00036FEC">
        <w:rPr>
          <w:rStyle w:val="sourcecode"/>
        </w:rPr>
        <w:t>(</w:t>
      </w:r>
    </w:p>
    <w:p w14:paraId="1F53DD76" w14:textId="77777777" w:rsidR="00B5191C" w:rsidRDefault="00DA4B44" w:rsidP="00B5191C">
      <w:pPr>
        <w:ind w:firstLine="567"/>
        <w:rPr>
          <w:rStyle w:val="sourcecode"/>
        </w:rPr>
      </w:pPr>
      <w:r w:rsidRPr="00036FEC">
        <w:rPr>
          <w:rStyle w:val="sourcecode"/>
        </w:rPr>
        <w:t>char *star,</w:t>
      </w:r>
    </w:p>
    <w:p w14:paraId="6F63B634" w14:textId="77777777" w:rsidR="00B5191C" w:rsidRDefault="00DA4B44" w:rsidP="00B5191C">
      <w:pPr>
        <w:ind w:firstLine="567"/>
        <w:rPr>
          <w:rStyle w:val="sourcecode"/>
        </w:rPr>
      </w:pPr>
      <w:r w:rsidRPr="00036FEC">
        <w:rPr>
          <w:rStyle w:val="sourcecode"/>
        </w:rPr>
        <w:t>double tjd_et,</w:t>
      </w:r>
    </w:p>
    <w:p w14:paraId="5F51EDE3" w14:textId="77777777" w:rsidR="00B5191C" w:rsidRDefault="00DA4B44" w:rsidP="00B5191C">
      <w:pPr>
        <w:ind w:firstLine="567"/>
        <w:rPr>
          <w:rStyle w:val="sourcecode"/>
        </w:rPr>
      </w:pPr>
      <w:r w:rsidRPr="00036FEC">
        <w:rPr>
          <w:rStyle w:val="sourcecode"/>
        </w:rPr>
        <w:t>long iflag,</w:t>
      </w:r>
    </w:p>
    <w:p w14:paraId="65200730" w14:textId="77777777" w:rsidR="00B5191C" w:rsidRDefault="00DA4B44" w:rsidP="00B5191C">
      <w:pPr>
        <w:ind w:firstLine="567"/>
        <w:rPr>
          <w:rStyle w:val="sourcecode"/>
        </w:rPr>
      </w:pPr>
      <w:r w:rsidRPr="00036FEC">
        <w:rPr>
          <w:rStyle w:val="sourcecode"/>
        </w:rPr>
        <w:t>double* xx,</w:t>
      </w:r>
    </w:p>
    <w:p w14:paraId="18C0A198" w14:textId="77777777" w:rsidR="00DA4B44" w:rsidRPr="00036FEC" w:rsidRDefault="00DA4B44" w:rsidP="00B5191C">
      <w:pPr>
        <w:ind w:firstLine="567"/>
        <w:rPr>
          <w:rStyle w:val="sourcecode"/>
        </w:rPr>
      </w:pPr>
      <w:r w:rsidRPr="00036FEC">
        <w:rPr>
          <w:rStyle w:val="sourcecode"/>
        </w:rPr>
        <w:t>char* serr);</w:t>
      </w:r>
    </w:p>
    <w:p w14:paraId="3103FFF0" w14:textId="77777777" w:rsidR="00FD4275" w:rsidRDefault="00DA4B44" w:rsidP="00036FEC">
      <w:pPr>
        <w:rPr>
          <w:rStyle w:val="sourcecode"/>
        </w:rPr>
      </w:pPr>
      <w:r w:rsidRPr="00036FEC">
        <w:rPr>
          <w:rStyle w:val="sourcecode"/>
        </w:rPr>
        <w:t xml:space="preserve">long </w:t>
      </w:r>
      <w:r w:rsidRPr="00036FEC">
        <w:rPr>
          <w:rStyle w:val="functions"/>
        </w:rPr>
        <w:t>swe_fixstar2_ut</w:t>
      </w:r>
      <w:r w:rsidRPr="00036FEC">
        <w:rPr>
          <w:rStyle w:val="sourcecode"/>
        </w:rPr>
        <w:t>(</w:t>
      </w:r>
    </w:p>
    <w:p w14:paraId="017E6B1D" w14:textId="77777777" w:rsidR="00FD4275" w:rsidRDefault="00DA4B44" w:rsidP="00FD4275">
      <w:pPr>
        <w:ind w:firstLine="567"/>
        <w:rPr>
          <w:rStyle w:val="sourcecode"/>
        </w:rPr>
      </w:pPr>
      <w:r w:rsidRPr="00036FEC">
        <w:rPr>
          <w:rStyle w:val="sourcecode"/>
        </w:rPr>
        <w:t>char* star,</w:t>
      </w:r>
    </w:p>
    <w:p w14:paraId="69DFF19A" w14:textId="77777777" w:rsidR="00FD4275" w:rsidRDefault="00DA4B44" w:rsidP="00FD4275">
      <w:pPr>
        <w:ind w:firstLine="567"/>
        <w:rPr>
          <w:rStyle w:val="sourcecode"/>
        </w:rPr>
      </w:pPr>
      <w:r w:rsidRPr="00036FEC">
        <w:rPr>
          <w:rStyle w:val="sourcecode"/>
        </w:rPr>
        <w:t>double tjd_ut,</w:t>
      </w:r>
    </w:p>
    <w:p w14:paraId="4F449862" w14:textId="77777777" w:rsidR="00FD4275" w:rsidRDefault="00DA4B44" w:rsidP="00FD4275">
      <w:pPr>
        <w:ind w:firstLine="567"/>
        <w:rPr>
          <w:rStyle w:val="sourcecode"/>
        </w:rPr>
      </w:pPr>
      <w:r w:rsidRPr="00036FEC">
        <w:rPr>
          <w:rStyle w:val="sourcecode"/>
        </w:rPr>
        <w:t>long iflag,</w:t>
      </w:r>
    </w:p>
    <w:p w14:paraId="1596BB13" w14:textId="77777777" w:rsidR="00FD4275" w:rsidRDefault="00DA4B44" w:rsidP="00FD4275">
      <w:pPr>
        <w:ind w:firstLine="567"/>
        <w:rPr>
          <w:rStyle w:val="sourcecode"/>
        </w:rPr>
      </w:pPr>
      <w:r w:rsidRPr="00036FEC">
        <w:rPr>
          <w:rStyle w:val="sourcecode"/>
        </w:rPr>
        <w:t>double* xx,</w:t>
      </w:r>
    </w:p>
    <w:p w14:paraId="529388B7" w14:textId="77777777" w:rsidR="00DA4B44" w:rsidRPr="00036FEC" w:rsidRDefault="00DA4B44" w:rsidP="00FD4275">
      <w:pPr>
        <w:ind w:firstLine="567"/>
        <w:rPr>
          <w:rStyle w:val="sourcecode"/>
        </w:rPr>
      </w:pPr>
      <w:r w:rsidRPr="00036FEC">
        <w:rPr>
          <w:rStyle w:val="sourcecode"/>
        </w:rPr>
        <w:t>char* serr);</w:t>
      </w:r>
    </w:p>
    <w:p w14:paraId="00F0B2E5" w14:textId="77777777" w:rsidR="004572A8" w:rsidRDefault="00DA4B44" w:rsidP="00CC1B5C">
      <w:pPr>
        <w:rPr>
          <w:rStyle w:val="sourcecode"/>
        </w:rPr>
      </w:pPr>
      <w:r w:rsidRPr="00036FEC">
        <w:rPr>
          <w:rStyle w:val="sourcecode"/>
        </w:rPr>
        <w:t xml:space="preserve">long </w:t>
      </w:r>
      <w:r w:rsidRPr="00036FEC">
        <w:rPr>
          <w:rStyle w:val="functions"/>
        </w:rPr>
        <w:t>swe_fixstar2</w:t>
      </w:r>
      <w:r w:rsidRPr="00036FEC">
        <w:rPr>
          <w:rStyle w:val="sourcecode"/>
        </w:rPr>
        <w:t>(</w:t>
      </w:r>
    </w:p>
    <w:p w14:paraId="2D0BA993" w14:textId="77777777" w:rsidR="004572A8" w:rsidRDefault="00DA4B44" w:rsidP="004572A8">
      <w:pPr>
        <w:ind w:firstLine="567"/>
        <w:rPr>
          <w:rStyle w:val="sourcecode"/>
        </w:rPr>
      </w:pPr>
      <w:r w:rsidRPr="00036FEC">
        <w:rPr>
          <w:rStyle w:val="sourcecode"/>
        </w:rPr>
        <w:t>char *star,</w:t>
      </w:r>
    </w:p>
    <w:p w14:paraId="33753097" w14:textId="77777777" w:rsidR="004572A8" w:rsidRDefault="00DA4B44" w:rsidP="004572A8">
      <w:pPr>
        <w:ind w:firstLine="567"/>
        <w:rPr>
          <w:rStyle w:val="sourcecode"/>
        </w:rPr>
      </w:pPr>
      <w:r w:rsidRPr="00036FEC">
        <w:rPr>
          <w:rStyle w:val="sourcecode"/>
        </w:rPr>
        <w:t>double tjd_et,</w:t>
      </w:r>
    </w:p>
    <w:p w14:paraId="31D5DB13" w14:textId="77777777" w:rsidR="004572A8" w:rsidRDefault="00DA4B44" w:rsidP="004572A8">
      <w:pPr>
        <w:ind w:firstLine="567"/>
        <w:rPr>
          <w:rStyle w:val="sourcecode"/>
        </w:rPr>
      </w:pPr>
      <w:r w:rsidRPr="00036FEC">
        <w:rPr>
          <w:rStyle w:val="sourcecode"/>
        </w:rPr>
        <w:t>long iflag,</w:t>
      </w:r>
    </w:p>
    <w:p w14:paraId="74422B4C" w14:textId="77777777" w:rsidR="004572A8" w:rsidRDefault="00DA4B44" w:rsidP="004572A8">
      <w:pPr>
        <w:ind w:firstLine="567"/>
        <w:rPr>
          <w:rStyle w:val="sourcecode"/>
        </w:rPr>
      </w:pPr>
      <w:r w:rsidRPr="00036FEC">
        <w:rPr>
          <w:rStyle w:val="sourcecode"/>
        </w:rPr>
        <w:t>double* xx,</w:t>
      </w:r>
    </w:p>
    <w:p w14:paraId="2983FE6E" w14:textId="77777777" w:rsidR="00DA4B44" w:rsidRPr="00036FEC" w:rsidRDefault="00DA4B44" w:rsidP="004572A8">
      <w:pPr>
        <w:ind w:firstLine="567"/>
        <w:rPr>
          <w:rStyle w:val="sourcecode"/>
        </w:rPr>
      </w:pPr>
      <w:r w:rsidRPr="00036FEC">
        <w:rPr>
          <w:rStyle w:val="sourcecode"/>
        </w:rPr>
        <w:t>char* serr);</w:t>
      </w:r>
    </w:p>
    <w:p w14:paraId="47C48EEA" w14:textId="77777777" w:rsidR="00741591" w:rsidRPr="00D3464B" w:rsidRDefault="00741591" w:rsidP="00CC1B5C">
      <w:r w:rsidRPr="00D3464B">
        <w:t>where</w:t>
      </w:r>
      <w:r w:rsidR="00DC0172">
        <w:t>:</w:t>
      </w:r>
    </w:p>
    <w:p w14:paraId="5AAB6F63" w14:textId="77777777" w:rsidR="00741591" w:rsidRPr="00D3464B" w:rsidRDefault="00741591" w:rsidP="00DF0DB8">
      <w:pPr>
        <w:tabs>
          <w:tab w:val="left" w:pos="851"/>
        </w:tabs>
      </w:pPr>
      <w:r w:rsidRPr="00DF0DB8">
        <w:rPr>
          <w:rStyle w:val="sourcecode"/>
        </w:rPr>
        <w:t>star</w:t>
      </w:r>
      <w:r w:rsidRPr="00D3464B">
        <w:tab/>
        <w:t>=</w:t>
      </w:r>
      <w:r w:rsidR="00235628">
        <w:t xml:space="preserve"> </w:t>
      </w:r>
      <w:r w:rsidRPr="00D3464B">
        <w:t>name of fixed star to be searched, returned name of found star</w:t>
      </w:r>
    </w:p>
    <w:p w14:paraId="7DDD14A2" w14:textId="77777777" w:rsidR="00741591" w:rsidRPr="00D3464B" w:rsidRDefault="00741591" w:rsidP="00DF0DB8">
      <w:pPr>
        <w:tabs>
          <w:tab w:val="left" w:pos="851"/>
        </w:tabs>
      </w:pPr>
      <w:r w:rsidRPr="00DF0DB8">
        <w:rPr>
          <w:rStyle w:val="sourcecode"/>
        </w:rPr>
        <w:t>tjd_ut</w:t>
      </w:r>
      <w:r w:rsidR="00235628">
        <w:tab/>
      </w:r>
      <w:r w:rsidRPr="00D3464B">
        <w:t>=</w:t>
      </w:r>
      <w:r w:rsidR="00235628">
        <w:t xml:space="preserve"> </w:t>
      </w:r>
      <w:r w:rsidRPr="00D3464B">
        <w:t>Julian day in Universal Time (swe_fixstar_ut())</w:t>
      </w:r>
    </w:p>
    <w:p w14:paraId="256D8BBB" w14:textId="77777777" w:rsidR="00741591" w:rsidRPr="00D3464B" w:rsidRDefault="00741591" w:rsidP="00DF0DB8">
      <w:pPr>
        <w:tabs>
          <w:tab w:val="left" w:pos="851"/>
        </w:tabs>
      </w:pPr>
      <w:r w:rsidRPr="00DF0DB8">
        <w:rPr>
          <w:rStyle w:val="sourcecode"/>
        </w:rPr>
        <w:t>tjd_et</w:t>
      </w:r>
      <w:r w:rsidR="00235628">
        <w:tab/>
      </w:r>
      <w:r w:rsidRPr="00D3464B">
        <w:t>=</w:t>
      </w:r>
      <w:r w:rsidR="00235628">
        <w:t xml:space="preserve"> </w:t>
      </w:r>
      <w:r w:rsidRPr="00D3464B">
        <w:t>Julian day in Ephemeris Time (swe_fixstar())</w:t>
      </w:r>
    </w:p>
    <w:p w14:paraId="76964897" w14:textId="77777777" w:rsidR="00741591" w:rsidRPr="00D3464B" w:rsidRDefault="00741591" w:rsidP="00DF0DB8">
      <w:pPr>
        <w:tabs>
          <w:tab w:val="left" w:pos="851"/>
        </w:tabs>
      </w:pPr>
      <w:r w:rsidRPr="00DF0DB8">
        <w:rPr>
          <w:rStyle w:val="sourcecode"/>
        </w:rPr>
        <w:t>iflag</w:t>
      </w:r>
      <w:r w:rsidRPr="00D3464B">
        <w:tab/>
        <w:t>=</w:t>
      </w:r>
      <w:r w:rsidR="00235628">
        <w:t xml:space="preserve"> </w:t>
      </w:r>
      <w:r w:rsidRPr="00D3464B">
        <w:t>an integer containing several flags that indicate what kind of computation is wanted</w:t>
      </w:r>
    </w:p>
    <w:p w14:paraId="7E6BC9E1" w14:textId="77777777" w:rsidR="00741591" w:rsidRPr="00D3464B" w:rsidRDefault="00741591" w:rsidP="00DF0DB8">
      <w:pPr>
        <w:tabs>
          <w:tab w:val="left" w:pos="851"/>
        </w:tabs>
      </w:pPr>
      <w:r w:rsidRPr="00DF0DB8">
        <w:rPr>
          <w:rStyle w:val="sourcecode"/>
        </w:rPr>
        <w:t>xx</w:t>
      </w:r>
      <w:r w:rsidRPr="00D3464B">
        <w:tab/>
        <w:t>=</w:t>
      </w:r>
      <w:r w:rsidR="00235628">
        <w:t xml:space="preserve"> </w:t>
      </w:r>
      <w:r w:rsidRPr="00D3464B">
        <w:t>array of 6 doubles for longitude, latitude, distance, speed in long., speed in lat., and speed in dist.</w:t>
      </w:r>
    </w:p>
    <w:p w14:paraId="082CB4DA" w14:textId="77777777" w:rsidR="00741591" w:rsidRPr="00D3464B" w:rsidRDefault="00741591" w:rsidP="00DF0DB8">
      <w:pPr>
        <w:tabs>
          <w:tab w:val="left" w:pos="851"/>
          <w:tab w:val="left" w:pos="993"/>
        </w:tabs>
      </w:pPr>
      <w:r w:rsidRPr="00DF0DB8">
        <w:rPr>
          <w:rStyle w:val="sourcecode"/>
        </w:rPr>
        <w:t>serr[256]</w:t>
      </w:r>
      <w:r w:rsidR="00235628">
        <w:tab/>
      </w:r>
      <w:r w:rsidRPr="00D3464B">
        <w:t>=</w:t>
      </w:r>
      <w:r w:rsidR="00235628">
        <w:t xml:space="preserve"> </w:t>
      </w:r>
      <w:r w:rsidRPr="00D3464B">
        <w:t>character string to contain error messages in case of error.</w:t>
      </w:r>
    </w:p>
    <w:p w14:paraId="3622C944" w14:textId="77777777" w:rsidR="005A3364" w:rsidRPr="00D3464B" w:rsidRDefault="005A3364" w:rsidP="00CC1B5C">
      <w:r w:rsidRPr="00D3464B">
        <w:t xml:space="preserve">The fixed stars functions only </w:t>
      </w:r>
      <w:r w:rsidR="00DA4B44" w:rsidRPr="00D3464B">
        <w:t>work</w:t>
      </w:r>
      <w:r w:rsidRPr="00D3464B">
        <w:t xml:space="preserve"> if the fixed stars data file sefstars.txt is found in the ephemeris path. If the file sefstars.txt is not found, the old file fixstars.cat is searched and used instead, if present. However, </w:t>
      </w:r>
      <w:r w:rsidRPr="008C39AD">
        <w:rPr>
          <w:b/>
          <w:bCs/>
          <w:color w:val="FF0000"/>
        </w:rPr>
        <w:t>it is strongly recommended to</w:t>
      </w:r>
      <w:r w:rsidRPr="00D3464B">
        <w:t xml:space="preserve"> *</w:t>
      </w:r>
      <w:r w:rsidRPr="008C39AD">
        <w:rPr>
          <w:b/>
          <w:bCs/>
          <w:color w:val="FF0000"/>
        </w:rPr>
        <w:t>not</w:t>
      </w:r>
      <w:r w:rsidRPr="00D3464B">
        <w:t>* use the old file anymore. The data in the file are outdated, and the algorithms are also not as accurate as those used with the file sefstars.txt.</w:t>
      </w:r>
    </w:p>
    <w:p w14:paraId="6F9006C6" w14:textId="77777777" w:rsidR="00BF3510" w:rsidRPr="00D3464B" w:rsidRDefault="00BF3510" w:rsidP="00CC1B5C">
      <w:r w:rsidRPr="00D3464B">
        <w:t xml:space="preserve">The parameter </w:t>
      </w:r>
      <w:bookmarkStart w:id="76" w:name="_Hlk477835149"/>
      <w:r w:rsidRPr="00336BF7">
        <w:rPr>
          <w:rStyle w:val="sourcecode"/>
        </w:rPr>
        <w:t>star</w:t>
      </w:r>
      <w:bookmarkEnd w:id="76"/>
      <w:r w:rsidRPr="00D3464B">
        <w:t xml:space="preserve"> must provide for at least 41 characters for the returned star name. If a star is found, its name is returned in this field in the following format:</w:t>
      </w:r>
      <w:r w:rsidRPr="00D3464B">
        <w:br/>
      </w:r>
      <w:r w:rsidRPr="00FE3C22">
        <w:rPr>
          <w:rStyle w:val="FileName"/>
        </w:rPr>
        <w:t>traditional_name, nomenclature_name</w:t>
      </w:r>
      <w:r w:rsidRPr="00D3464B">
        <w:t xml:space="preserve"> e.g. </w:t>
      </w:r>
      <w:r w:rsidRPr="00FE3C22">
        <w:rPr>
          <w:rStyle w:val="FileName"/>
        </w:rPr>
        <w:t>"Aldebaran,alTau"</w:t>
      </w:r>
      <w:r w:rsidRPr="00D3464B">
        <w:t>.</w:t>
      </w:r>
    </w:p>
    <w:p w14:paraId="0360C84E" w14:textId="77777777" w:rsidR="00741591" w:rsidRPr="00D3464B" w:rsidRDefault="00741591" w:rsidP="00CC1B5C">
      <w:r w:rsidRPr="00D3464B">
        <w:t>The nomenclature name is usually the so-called Bayer designation or the Flamsteed designation, in some cases also Henry Draper (HD) or other designations.</w:t>
      </w:r>
    </w:p>
    <w:p w14:paraId="32F0FAE1" w14:textId="77777777" w:rsidR="007D1751" w:rsidRPr="00B248F1" w:rsidRDefault="007D1751" w:rsidP="00CC1B5C">
      <w:pPr>
        <w:rPr>
          <w:rStyle w:val="functions"/>
        </w:rPr>
      </w:pPr>
      <w:r w:rsidRPr="00D3464B">
        <w:t xml:space="preserve">As for the explanation of the other parameters, see </w:t>
      </w:r>
      <w:r w:rsidRPr="00235628">
        <w:rPr>
          <w:rStyle w:val="functions"/>
        </w:rPr>
        <w:t>swe_calc()</w:t>
      </w:r>
      <w:r w:rsidRPr="00B248F1">
        <w:rPr>
          <w:rStyle w:val="functions"/>
        </w:rPr>
        <w:t>.</w:t>
      </w:r>
    </w:p>
    <w:p w14:paraId="61D55976" w14:textId="77777777" w:rsidR="00283E02" w:rsidRDefault="007D1751" w:rsidP="00CC1B5C">
      <w:r w:rsidRPr="00D3464B">
        <w:t>Barycentric positions are not implemented. The difference between geocentric and heliocentric fix star position is noticeable and arises from parallax and gravitational deflection.</w:t>
      </w:r>
    </w:p>
    <w:p w14:paraId="50D5E7E5" w14:textId="77777777" w:rsidR="00283E02" w:rsidRDefault="00BF3510" w:rsidP="00CC1B5C">
      <w:r w:rsidRPr="00D3464B">
        <w:t xml:space="preserve">The function has three modes to </w:t>
      </w:r>
      <w:bookmarkStart w:id="77" w:name="_Hlk477835264"/>
      <w:r w:rsidRPr="00D3464B">
        <w:t>search for a star</w:t>
      </w:r>
      <w:bookmarkEnd w:id="77"/>
      <w:r w:rsidRPr="00D3464B">
        <w:t xml:space="preserve"> in the file </w:t>
      </w:r>
      <w:r w:rsidR="00B73840" w:rsidRPr="00FE3C22">
        <w:rPr>
          <w:rStyle w:val="FileName"/>
        </w:rPr>
        <w:t>sefstars.txt</w:t>
      </w:r>
      <w:r w:rsidRPr="00D3464B">
        <w:t>:</w:t>
      </w:r>
    </w:p>
    <w:p w14:paraId="392E28D7" w14:textId="77777777" w:rsidR="00283E02" w:rsidRDefault="00065696" w:rsidP="00CC1B5C">
      <w:r w:rsidRPr="00D3464B">
        <w:t xml:space="preserve">Behavior of </w:t>
      </w:r>
      <w:r w:rsidR="009D3664" w:rsidRPr="00D3464B">
        <w:t>new</w:t>
      </w:r>
      <w:r w:rsidRPr="00D3464B">
        <w:t xml:space="preserve"> functions </w:t>
      </w:r>
      <w:r w:rsidRPr="00DC0172">
        <w:rPr>
          <w:rStyle w:val="functions"/>
        </w:rPr>
        <w:t>swe_fixstar2()</w:t>
      </w:r>
      <w:r w:rsidRPr="00D3464B">
        <w:t xml:space="preserve"> and </w:t>
      </w:r>
      <w:r w:rsidRPr="00DC0172">
        <w:rPr>
          <w:rStyle w:val="functions"/>
        </w:rPr>
        <w:t>swe_fixstar2_ut()</w:t>
      </w:r>
      <w:r w:rsidRPr="00D3464B">
        <w:t>:</w:t>
      </w:r>
    </w:p>
    <w:p w14:paraId="3AE1821E" w14:textId="77777777" w:rsidR="00283E02" w:rsidRDefault="00BF3510" w:rsidP="00DE5833">
      <w:pPr>
        <w:pStyle w:val="ListBullet1"/>
        <w:numPr>
          <w:ilvl w:val="0"/>
          <w:numId w:val="3"/>
        </w:numPr>
        <w:ind w:left="284" w:hanging="284"/>
      </w:pPr>
      <w:r w:rsidRPr="000E69D4">
        <w:rPr>
          <w:rStyle w:val="sourcecode"/>
        </w:rPr>
        <w:t>star</w:t>
      </w:r>
      <w:r w:rsidRPr="000E69D4">
        <w:t xml:space="preserve"> </w:t>
      </w:r>
      <w:r w:rsidRPr="00D3464B">
        <w:t>contains a traditional name: the first star in the file</w:t>
      </w:r>
      <w:r w:rsidRPr="000E69D4">
        <w:t xml:space="preserve"> </w:t>
      </w:r>
      <w:r w:rsidR="00B73840" w:rsidRPr="000E69D4">
        <w:rPr>
          <w:rStyle w:val="FileName"/>
        </w:rPr>
        <w:t>sefstars.txt</w:t>
      </w:r>
      <w:r w:rsidRPr="00D3464B">
        <w:t xml:space="preserve"> is used whose traditional name fits the given name. All names are mapped to lower case before comparison</w:t>
      </w:r>
      <w:r w:rsidR="004A5D88" w:rsidRPr="00D3464B">
        <w:t xml:space="preserve"> and white spaces are removed</w:t>
      </w:r>
      <w:r w:rsidRPr="00D3464B">
        <w:t>.</w:t>
      </w:r>
    </w:p>
    <w:p w14:paraId="784993B5" w14:textId="77777777" w:rsidR="00283E02" w:rsidRDefault="00393ABA" w:rsidP="00CC1B5C">
      <w:r w:rsidRPr="008C39AD">
        <w:rPr>
          <w:color w:val="FF0000"/>
        </w:rPr>
        <w:t>Changed behavior:</w:t>
      </w:r>
      <w:r w:rsidRPr="00D3464B">
        <w:rPr>
          <w:color w:val="FF0000"/>
        </w:rPr>
        <w:t xml:space="preserve"> </w:t>
      </w:r>
      <w:r w:rsidR="00065696" w:rsidRPr="00D3464B">
        <w:t>T</w:t>
      </w:r>
      <w:r w:rsidR="004A5D88" w:rsidRPr="00D3464B">
        <w:t xml:space="preserve">he </w:t>
      </w:r>
      <w:r w:rsidR="00065696" w:rsidRPr="00D3464B">
        <w:t xml:space="preserve">search string must match the </w:t>
      </w:r>
      <w:r w:rsidR="004A5D88" w:rsidRPr="00D3464B">
        <w:t xml:space="preserve">complete star name. If </w:t>
      </w:r>
      <w:r w:rsidR="00065696" w:rsidRPr="00D3464B">
        <w:t>you</w:t>
      </w:r>
      <w:r w:rsidR="004A5D88" w:rsidRPr="00D3464B">
        <w:t xml:space="preserve"> want to use a partial string, </w:t>
      </w:r>
      <w:r w:rsidR="00065696" w:rsidRPr="00D3464B">
        <w:t>you have</w:t>
      </w:r>
      <w:r w:rsidR="004A5D88" w:rsidRPr="00D3464B">
        <w:t xml:space="preserve"> to add the wildcard character ‘%’ to the search string</w:t>
      </w:r>
      <w:r w:rsidR="00065696" w:rsidRPr="00D3464B">
        <w:t>, e.g. “aldeb%”.</w:t>
      </w:r>
      <w:r w:rsidRPr="00D3464B">
        <w:t xml:space="preserve"> (The old functions treat each search string as ending with a wildcard.)</w:t>
      </w:r>
    </w:p>
    <w:p w14:paraId="39B48CA7" w14:textId="77777777" w:rsidR="004A5D88" w:rsidRPr="00D3464B" w:rsidRDefault="009C0F61" w:rsidP="00CC1B5C">
      <w:r w:rsidRPr="00D3464B">
        <w:t>The ‘%’ can only be used at the end of the search string and only with the traditional star name, not with nomenclature names (i.e. not with Bayer or Flamsteed designations).</w:t>
      </w:r>
    </w:p>
    <w:p w14:paraId="5E84ACEC" w14:textId="77777777" w:rsidR="00BF3510" w:rsidRPr="00D3464B" w:rsidRDefault="00393ABA" w:rsidP="00CC1B5C">
      <w:r w:rsidRPr="00D3464B">
        <w:t xml:space="preserve">Note that the function overwrites the variable </w:t>
      </w:r>
      <w:r w:rsidRPr="00336BF7">
        <w:rPr>
          <w:rStyle w:val="sourcecode"/>
        </w:rPr>
        <w:t>star</w:t>
      </w:r>
      <w:r w:rsidRPr="00D3464B">
        <w:t xml:space="preserve">. Both the full traditional name and the nomenclature name are copied into the variable, separated by a comma. E.g. if </w:t>
      </w:r>
      <w:r w:rsidRPr="00336BF7">
        <w:rPr>
          <w:rStyle w:val="sourcecode"/>
        </w:rPr>
        <w:t>star</w:t>
      </w:r>
      <w:r w:rsidRPr="00D3464B">
        <w:t xml:space="preserve"> is given the value “aldeb”, then swe_fixstar() overwrites this with “Aldebaran,alTau”. The new string can also be used for a new search of the same star.</w:t>
      </w:r>
    </w:p>
    <w:p w14:paraId="22EAB3CD" w14:textId="77777777" w:rsidR="00283E02" w:rsidRDefault="00BF3510" w:rsidP="00DE5833">
      <w:pPr>
        <w:pStyle w:val="ListBullet1"/>
        <w:numPr>
          <w:ilvl w:val="0"/>
          <w:numId w:val="3"/>
        </w:numPr>
        <w:ind w:left="284" w:hanging="284"/>
      </w:pPr>
      <w:r w:rsidRPr="000E69D4">
        <w:rPr>
          <w:rStyle w:val="sourcecode"/>
        </w:rPr>
        <w:t>star</w:t>
      </w:r>
      <w:r w:rsidRPr="000E69D4">
        <w:t xml:space="preserve"> </w:t>
      </w:r>
      <w:r w:rsidR="00393ABA" w:rsidRPr="00D3464B">
        <w:t>contains</w:t>
      </w:r>
      <w:r w:rsidRPr="00D3464B">
        <w:t xml:space="preserve"> a comma, followed by a nomenclature name, e.g. </w:t>
      </w:r>
      <w:r w:rsidRPr="000E69D4">
        <w:t>",alTau"</w:t>
      </w:r>
      <w:r w:rsidRPr="00D3464B">
        <w:t xml:space="preserve">: </w:t>
      </w:r>
      <w:r w:rsidR="004A5D88" w:rsidRPr="00D3464B">
        <w:t xml:space="preserve">the search string is understood to be </w:t>
      </w:r>
      <w:r w:rsidRPr="00D3464B">
        <w:t xml:space="preserve">the nomenclature </w:t>
      </w:r>
      <w:r w:rsidR="004A5D88" w:rsidRPr="00D3464B">
        <w:t>name</w:t>
      </w:r>
      <w:r w:rsidRPr="00D3464B">
        <w:t xml:space="preserve"> </w:t>
      </w:r>
      <w:r w:rsidR="007F40B2">
        <w:t>(</w:t>
      </w:r>
      <w:r w:rsidRPr="00D3464B">
        <w:t xml:space="preserve">the second field </w:t>
      </w:r>
      <w:r w:rsidR="004A5D88" w:rsidRPr="00D3464B">
        <w:t>in a star record)</w:t>
      </w:r>
      <w:r w:rsidRPr="00D3464B">
        <w:t>. Letter case is observed in the comparison for nomenclature names.</w:t>
      </w:r>
    </w:p>
    <w:p w14:paraId="21007FB0" w14:textId="77777777" w:rsidR="00283E02" w:rsidRDefault="009F7C65" w:rsidP="00DE5833">
      <w:pPr>
        <w:pStyle w:val="ListBullet1"/>
        <w:numPr>
          <w:ilvl w:val="0"/>
          <w:numId w:val="3"/>
        </w:numPr>
        <w:ind w:left="284" w:hanging="284"/>
      </w:pPr>
      <w:r w:rsidRPr="000E69D4">
        <w:rPr>
          <w:rStyle w:val="sourcecode"/>
        </w:rPr>
        <w:t>star</w:t>
      </w:r>
      <w:r w:rsidRPr="00D3464B">
        <w:t xml:space="preserve"> contains a positive number </w:t>
      </w:r>
      <w:r w:rsidR="007F40B2">
        <w:t>(</w:t>
      </w:r>
      <w:r w:rsidRPr="00D3464B">
        <w:t>in ASCII string format, e.g.</w:t>
      </w:r>
      <w:r w:rsidRPr="000E69D4">
        <w:t xml:space="preserve"> "234"</w:t>
      </w:r>
      <w:r w:rsidRPr="00D3464B">
        <w:t>):</w:t>
      </w:r>
    </w:p>
    <w:p w14:paraId="2B2F4FF7" w14:textId="77777777" w:rsidR="00283E02" w:rsidRDefault="00393ABA" w:rsidP="00CC1B5C">
      <w:r w:rsidRPr="008C39AD">
        <w:rPr>
          <w:color w:val="FF0000"/>
        </w:rPr>
        <w:t>Changed behavior:</w:t>
      </w:r>
      <w:r w:rsidRPr="00D3464B">
        <w:rPr>
          <w:color w:val="FF0000"/>
        </w:rPr>
        <w:t xml:space="preserve"> </w:t>
      </w:r>
      <w:r w:rsidRPr="00D3464B">
        <w:t>T</w:t>
      </w:r>
      <w:r w:rsidR="009F7C65" w:rsidRPr="00D3464B">
        <w:t>he numbering</w:t>
      </w:r>
      <w:r w:rsidRPr="00D3464B">
        <w:t xml:space="preserve"> of stars</w:t>
      </w:r>
      <w:r w:rsidR="009F7C65" w:rsidRPr="00D3464B">
        <w:t xml:space="preserve"> follows a sorted list of nomenclature names.</w:t>
      </w:r>
      <w:r w:rsidRPr="00D3464B">
        <w:t xml:space="preserve"> (With the old functions, the n-th star of the fixed star file is returned.)</w:t>
      </w:r>
    </w:p>
    <w:p w14:paraId="511B8614" w14:textId="77777777" w:rsidR="00283E02" w:rsidRDefault="00065696" w:rsidP="00CC1B5C">
      <w:r w:rsidRPr="00D3464B">
        <w:t xml:space="preserve">Behavior of old functions </w:t>
      </w:r>
      <w:r w:rsidRPr="0077771F">
        <w:rPr>
          <w:rStyle w:val="functions"/>
        </w:rPr>
        <w:t>swe_fixstar()</w:t>
      </w:r>
      <w:r w:rsidRPr="00D3464B">
        <w:t xml:space="preserve"> and </w:t>
      </w:r>
      <w:r w:rsidRPr="0077771F">
        <w:rPr>
          <w:rStyle w:val="functions"/>
        </w:rPr>
        <w:t>swe_fixstar_ut()</w:t>
      </w:r>
      <w:r w:rsidRPr="00D3464B">
        <w:t>:</w:t>
      </w:r>
    </w:p>
    <w:p w14:paraId="27F394D1" w14:textId="77777777" w:rsidR="00283E02" w:rsidRDefault="00065696" w:rsidP="00DE5833">
      <w:pPr>
        <w:pStyle w:val="ListBullet1"/>
        <w:numPr>
          <w:ilvl w:val="0"/>
          <w:numId w:val="3"/>
        </w:numPr>
        <w:ind w:left="284" w:hanging="284"/>
      </w:pPr>
      <w:r w:rsidRPr="000E69D4">
        <w:rPr>
          <w:rStyle w:val="sourcecode"/>
        </w:rPr>
        <w:t>star</w:t>
      </w:r>
      <w:r w:rsidRPr="000E69D4">
        <w:t xml:space="preserve"> </w:t>
      </w:r>
      <w:r w:rsidRPr="00D3464B">
        <w:t>contains a traditional name: the first star in the file</w:t>
      </w:r>
      <w:r w:rsidRPr="000E69D4">
        <w:t xml:space="preserve"> </w:t>
      </w:r>
      <w:r w:rsidRPr="000E69D4">
        <w:rPr>
          <w:rStyle w:val="FileName"/>
        </w:rPr>
        <w:t>sefstars.txt</w:t>
      </w:r>
      <w:r w:rsidRPr="00D3464B">
        <w:t xml:space="preserve"> is used whose traditional name fits the given name. All names are mapped to lower case before comparison and white spaces are removed.</w:t>
      </w:r>
    </w:p>
    <w:p w14:paraId="46A0F0D0" w14:textId="77777777" w:rsidR="00283E02" w:rsidRDefault="00065696" w:rsidP="00CC1B5C">
      <w:r w:rsidRPr="00D3464B">
        <w:t xml:space="preserve">If </w:t>
      </w:r>
      <w:r w:rsidRPr="00336BF7">
        <w:rPr>
          <w:rStyle w:val="sourcecode"/>
        </w:rPr>
        <w:t>star</w:t>
      </w:r>
      <w:r w:rsidRPr="00D3464B">
        <w:t xml:space="preserve"> has </w:t>
      </w:r>
      <w:r w:rsidRPr="00336BF7">
        <w:rPr>
          <w:rStyle w:val="sourcecode"/>
        </w:rPr>
        <w:t>n</w:t>
      </w:r>
      <w:r w:rsidRPr="00D3464B">
        <w:t xml:space="preserve"> characters, only the first </w:t>
      </w:r>
      <w:r w:rsidRPr="00336BF7">
        <w:rPr>
          <w:rStyle w:val="sourcecode"/>
        </w:rPr>
        <w:t>n</w:t>
      </w:r>
      <w:r w:rsidRPr="00D3464B">
        <w:t xml:space="preserve"> characters of the traditional name field </w:t>
      </w:r>
      <w:r w:rsidR="00627F75" w:rsidRPr="00D3464B">
        <w:t>are</w:t>
      </w:r>
      <w:r w:rsidRPr="00D3464B">
        <w:t xml:space="preserve"> compared.</w:t>
      </w:r>
    </w:p>
    <w:p w14:paraId="27434211" w14:textId="77777777" w:rsidR="00065696" w:rsidRPr="00D3464B" w:rsidRDefault="00065696" w:rsidP="00CC1B5C">
      <w:r w:rsidRPr="00D3464B">
        <w:t xml:space="preserve">Note that the function overwrites the variable </w:t>
      </w:r>
      <w:r w:rsidRPr="00336BF7">
        <w:rPr>
          <w:rStyle w:val="sourcecode"/>
        </w:rPr>
        <w:t>star</w:t>
      </w:r>
      <w:r w:rsidRPr="00D3464B">
        <w:t xml:space="preserve">. Both the full traditional name and the nomenclature name are copied into the variable, separated by a comma. E.g. if </w:t>
      </w:r>
      <w:r w:rsidRPr="00336BF7">
        <w:rPr>
          <w:rStyle w:val="sourcecode"/>
        </w:rPr>
        <w:t>star</w:t>
      </w:r>
      <w:r w:rsidRPr="00D3464B">
        <w:t xml:space="preserve"> is given the value “aldeb”, then </w:t>
      </w:r>
      <w:r w:rsidRPr="004045A5">
        <w:rPr>
          <w:rStyle w:val="functions"/>
        </w:rPr>
        <w:t>swe_fixstar()</w:t>
      </w:r>
      <w:r w:rsidRPr="00D3464B">
        <w:t xml:space="preserve"> overwrites this with “Aldebaran,alTau”. The new string can also be used for a new search of the same star.</w:t>
      </w:r>
    </w:p>
    <w:p w14:paraId="5A4A4C3C" w14:textId="77777777" w:rsidR="00065696" w:rsidRPr="00D3464B" w:rsidRDefault="00065696" w:rsidP="00DE5833">
      <w:pPr>
        <w:pStyle w:val="ListBullet1"/>
        <w:numPr>
          <w:ilvl w:val="0"/>
          <w:numId w:val="3"/>
        </w:numPr>
        <w:ind w:left="284" w:hanging="284"/>
      </w:pPr>
      <w:r w:rsidRPr="000E69D4">
        <w:rPr>
          <w:rStyle w:val="sourcecode"/>
        </w:rPr>
        <w:t>star</w:t>
      </w:r>
      <w:r w:rsidRPr="000E69D4">
        <w:t xml:space="preserve"> </w:t>
      </w:r>
      <w:r w:rsidRPr="00D3464B">
        <w:t xml:space="preserve">begins with a comma, followed by a nomenclature name, e.g. </w:t>
      </w:r>
      <w:r w:rsidRPr="000E69D4">
        <w:t>",alTau"</w:t>
      </w:r>
      <w:r w:rsidRPr="00D3464B">
        <w:t xml:space="preserve">: the search string is understood to be the nomenclature name </w:t>
      </w:r>
      <w:r w:rsidR="007F40B2">
        <w:t>(</w:t>
      </w:r>
      <w:r w:rsidRPr="00D3464B">
        <w:t xml:space="preserve">the second field in a star record). Letter case is observed in the comparison for nomenclature names. Here again, </w:t>
      </w:r>
      <w:r w:rsidRPr="000E69D4">
        <w:rPr>
          <w:rStyle w:val="sourcecode"/>
        </w:rPr>
        <w:t>star</w:t>
      </w:r>
      <w:r w:rsidRPr="00D3464B">
        <w:t xml:space="preserve"> is overwritten by the string “Aldebaran,alTau”.</w:t>
      </w:r>
    </w:p>
    <w:p w14:paraId="6F5B6D44" w14:textId="77777777" w:rsidR="00283E02" w:rsidRDefault="00065696" w:rsidP="00DE5833">
      <w:pPr>
        <w:pStyle w:val="ListBullet1"/>
        <w:numPr>
          <w:ilvl w:val="0"/>
          <w:numId w:val="3"/>
        </w:numPr>
        <w:ind w:left="284" w:hanging="284"/>
      </w:pPr>
      <w:r w:rsidRPr="000E69D4">
        <w:rPr>
          <w:rStyle w:val="sourcecode"/>
        </w:rPr>
        <w:t>star</w:t>
      </w:r>
      <w:r w:rsidRPr="00D3464B">
        <w:t xml:space="preserve"> contains a positive number </w:t>
      </w:r>
      <w:r w:rsidR="007F40B2">
        <w:t>(</w:t>
      </w:r>
      <w:r w:rsidRPr="00D3464B">
        <w:t>in ASCII string format, e.g.</w:t>
      </w:r>
      <w:r w:rsidRPr="000E69D4">
        <w:t xml:space="preserve"> "234"</w:t>
      </w:r>
      <w:r w:rsidRPr="00D3464B">
        <w:t>):</w:t>
      </w:r>
    </w:p>
    <w:p w14:paraId="217BB0E2" w14:textId="77777777" w:rsidR="00283E02" w:rsidRDefault="00065696" w:rsidP="00CC1B5C">
      <w:r w:rsidRPr="00D3464B">
        <w:t xml:space="preserve">The star data in the 234-th non-comment line in the file </w:t>
      </w:r>
      <w:r w:rsidRPr="00FE3C22">
        <w:rPr>
          <w:rStyle w:val="FileName"/>
        </w:rPr>
        <w:t>sefstars.txt</w:t>
      </w:r>
      <w:r w:rsidRPr="00D3464B">
        <w:t xml:space="preserve"> are used. Comment lines that begin with # and are ignored. Here again, </w:t>
      </w:r>
      <w:r w:rsidRPr="00336BF7">
        <w:rPr>
          <w:rStyle w:val="sourcecode"/>
        </w:rPr>
        <w:t>star</w:t>
      </w:r>
      <w:r w:rsidRPr="00D3464B">
        <w:t xml:space="preserve"> will be overwritten by the traditional name and the nomenclature name, separated by a comma, e.g. “Aldebaran,alTau”.</w:t>
      </w:r>
    </w:p>
    <w:p w14:paraId="213D863A" w14:textId="77777777" w:rsidR="00283E02" w:rsidRDefault="00BF3510" w:rsidP="00CC1B5C">
      <w:r w:rsidRPr="00D3464B">
        <w:t>For correct spelling of nomenclature names, see file</w:t>
      </w:r>
      <w:r w:rsidRPr="00FE3C22">
        <w:rPr>
          <w:rStyle w:val="FileName"/>
        </w:rPr>
        <w:t xml:space="preserve"> </w:t>
      </w:r>
      <w:r w:rsidR="00B73840" w:rsidRPr="00FE3C22">
        <w:rPr>
          <w:rStyle w:val="FileName"/>
        </w:rPr>
        <w:t>sefstars.txt</w:t>
      </w:r>
      <w:r w:rsidRPr="00D3464B">
        <w:t xml:space="preserve">. Nomenclature names are usually </w:t>
      </w:r>
      <w:r w:rsidR="004A5D88" w:rsidRPr="00D3464B">
        <w:t xml:space="preserve">Bayer designations and are </w:t>
      </w:r>
      <w:r w:rsidRPr="00D3464B">
        <w:t xml:space="preserve">composed of a Greek letter and the name of a star constellation. The Greek letters were originally used to write numbers, therefore </w:t>
      </w:r>
      <w:r w:rsidR="004A5D88" w:rsidRPr="00D3464B">
        <w:t>they actually</w:t>
      </w:r>
      <w:r w:rsidRPr="00D3464B">
        <w:t xml:space="preserve"> number the stars of the constellation. The abbreviated nomenclature names we use in </w:t>
      </w:r>
      <w:r w:rsidR="00B73840" w:rsidRPr="00FE3C22">
        <w:rPr>
          <w:rStyle w:val="FileName"/>
        </w:rPr>
        <w:t>sefstars.txt</w:t>
      </w:r>
      <w:r w:rsidRPr="00D3464B">
        <w:t xml:space="preserve"> are constructed from two lowercase letters for the Greek letter (e.g. </w:t>
      </w:r>
      <w:r w:rsidRPr="00FE3C22">
        <w:rPr>
          <w:rStyle w:val="FileName"/>
        </w:rPr>
        <w:t>”al”</w:t>
      </w:r>
      <w:r w:rsidRPr="00D3464B">
        <w:t xml:space="preserve"> for </w:t>
      </w:r>
      <w:r w:rsidRPr="00FE3C22">
        <w:rPr>
          <w:rStyle w:val="FileName"/>
        </w:rPr>
        <w:t>”alpha”</w:t>
      </w:r>
      <w:r w:rsidR="004A5D88" w:rsidRPr="00D3464B">
        <w:t xml:space="preserve">, except </w:t>
      </w:r>
      <w:r w:rsidR="004A5D88" w:rsidRPr="00D3464B">
        <w:rPr>
          <w:color w:val="008080"/>
        </w:rPr>
        <w:t>“omi”</w:t>
      </w:r>
      <w:r w:rsidR="004A5D88" w:rsidRPr="00D3464B">
        <w:t xml:space="preserve"> and </w:t>
      </w:r>
      <w:r w:rsidR="004A5D88" w:rsidRPr="00D3464B">
        <w:rPr>
          <w:color w:val="008080"/>
        </w:rPr>
        <w:t>“ome”</w:t>
      </w:r>
      <w:r w:rsidR="004A5D88" w:rsidRPr="00D3464B">
        <w:t>)</w:t>
      </w:r>
      <w:r w:rsidRPr="00D3464B">
        <w:t xml:space="preserve"> and three letters for the constellation (e.g. </w:t>
      </w:r>
      <w:r w:rsidRPr="00FE3C22">
        <w:rPr>
          <w:rStyle w:val="FileName"/>
        </w:rPr>
        <w:t>”Tau”</w:t>
      </w:r>
      <w:r w:rsidRPr="00D3464B">
        <w:t xml:space="preserve"> for </w:t>
      </w:r>
      <w:r w:rsidRPr="00FE3C22">
        <w:rPr>
          <w:rStyle w:val="FileName"/>
        </w:rPr>
        <w:t>”Tauri”</w:t>
      </w:r>
      <w:r w:rsidRPr="00D3464B">
        <w:t>).</w:t>
      </w:r>
    </w:p>
    <w:p w14:paraId="5053146B" w14:textId="77777777" w:rsidR="004E52D3" w:rsidRDefault="00BF569F" w:rsidP="00CC1B5C">
      <w:r w:rsidRPr="00D3464B">
        <w:t>The searching of stars by sequential number (instead of name or nomenclature name) is a practical feature if one wants to list all stars:</w:t>
      </w:r>
    </w:p>
    <w:p w14:paraId="1E43334D" w14:textId="77777777" w:rsidR="004E52D3" w:rsidRPr="004045A5" w:rsidRDefault="00BF569F" w:rsidP="00CC1B5C">
      <w:pPr>
        <w:rPr>
          <w:rStyle w:val="sourcecode"/>
        </w:rPr>
      </w:pPr>
      <w:r w:rsidRPr="004045A5">
        <w:rPr>
          <w:rStyle w:val="sourcecode"/>
        </w:rPr>
        <w:t>for i=</w:t>
      </w:r>
      <w:r w:rsidR="00B24804" w:rsidRPr="004045A5">
        <w:rPr>
          <w:rStyle w:val="sourcecode"/>
        </w:rPr>
        <w:t>1</w:t>
      </w:r>
      <w:r w:rsidRPr="004045A5">
        <w:rPr>
          <w:rStyle w:val="sourcecode"/>
        </w:rPr>
        <w:t>; i&lt;10000; i++) {</w:t>
      </w:r>
      <w:r w:rsidR="00446B06" w:rsidRPr="004045A5">
        <w:rPr>
          <w:rStyle w:val="sourcecode"/>
        </w:rPr>
        <w:t xml:space="preserve"> </w:t>
      </w:r>
      <w:r w:rsidRPr="004045A5">
        <w:rPr>
          <w:rStyle w:val="sourcecode"/>
        </w:rPr>
        <w:t>// choose any number greater than number of lines (stars) in file</w:t>
      </w:r>
    </w:p>
    <w:p w14:paraId="1313D011" w14:textId="77777777" w:rsidR="004E52D3" w:rsidRPr="004045A5" w:rsidRDefault="00BF569F" w:rsidP="00CC1B5C">
      <w:pPr>
        <w:rPr>
          <w:rStyle w:val="sourcecode"/>
        </w:rPr>
      </w:pPr>
      <w:r w:rsidRPr="004045A5">
        <w:rPr>
          <w:rStyle w:val="sourcecode"/>
        </w:rPr>
        <w:t>sprintf(star, "%d", i);</w:t>
      </w:r>
    </w:p>
    <w:p w14:paraId="7A21CD67" w14:textId="77777777" w:rsidR="004E52D3" w:rsidRPr="004045A5" w:rsidRDefault="00BF569F" w:rsidP="00CC1B5C">
      <w:pPr>
        <w:rPr>
          <w:rStyle w:val="sourcecode"/>
        </w:rPr>
      </w:pPr>
      <w:r w:rsidRPr="004045A5">
        <w:rPr>
          <w:rStyle w:val="sourcecode"/>
        </w:rPr>
        <w:t>returncode = swe_fixstar</w:t>
      </w:r>
      <w:r w:rsidR="005957D9" w:rsidRPr="004045A5">
        <w:rPr>
          <w:rStyle w:val="sourcecode"/>
        </w:rPr>
        <w:t>2</w:t>
      </w:r>
      <w:r w:rsidRPr="004045A5">
        <w:rPr>
          <w:rStyle w:val="sourcecode"/>
        </w:rPr>
        <w:t>(star, tjd, ...);</w:t>
      </w:r>
    </w:p>
    <w:p w14:paraId="7DD1CF37" w14:textId="77777777" w:rsidR="00283E02" w:rsidRPr="004045A5" w:rsidRDefault="00BF569F" w:rsidP="00CC1B5C">
      <w:pPr>
        <w:rPr>
          <w:rStyle w:val="sourcecode"/>
        </w:rPr>
      </w:pPr>
      <w:r w:rsidRPr="004045A5">
        <w:rPr>
          <w:rStyle w:val="sourcecode"/>
        </w:rPr>
        <w:t xml:space="preserve">… whatever you want to do with the star </w:t>
      </w:r>
      <w:r w:rsidR="00C655E6" w:rsidRPr="004045A5">
        <w:rPr>
          <w:rStyle w:val="sourcecode"/>
        </w:rPr>
        <w:t>positions</w:t>
      </w:r>
      <w:r w:rsidRPr="004045A5">
        <w:rPr>
          <w:rStyle w:val="sourcecode"/>
        </w:rPr>
        <w:t xml:space="preserve"> …</w:t>
      </w:r>
    </w:p>
    <w:p w14:paraId="75077946" w14:textId="77777777" w:rsidR="004E52D3" w:rsidRPr="004045A5" w:rsidRDefault="00BF569F" w:rsidP="00CC1B5C">
      <w:pPr>
        <w:rPr>
          <w:rStyle w:val="sourcecode"/>
        </w:rPr>
      </w:pPr>
      <w:r w:rsidRPr="004045A5">
        <w:rPr>
          <w:rStyle w:val="sourcecode"/>
        </w:rPr>
        <w:t>if (returncode == ERR)</w:t>
      </w:r>
    </w:p>
    <w:p w14:paraId="3AC45BDB" w14:textId="77777777" w:rsidR="004E52D3" w:rsidRPr="004045A5" w:rsidRDefault="00BF569F" w:rsidP="00CC1B5C">
      <w:pPr>
        <w:rPr>
          <w:rStyle w:val="sourcecode"/>
        </w:rPr>
      </w:pPr>
      <w:r w:rsidRPr="004045A5">
        <w:rPr>
          <w:rStyle w:val="sourcecode"/>
        </w:rPr>
        <w:t>break;</w:t>
      </w:r>
    </w:p>
    <w:p w14:paraId="1A04A9EB" w14:textId="77777777" w:rsidR="00283E02" w:rsidRPr="004045A5" w:rsidRDefault="00BF569F" w:rsidP="00CC1B5C">
      <w:pPr>
        <w:rPr>
          <w:rStyle w:val="sourcecode"/>
        </w:rPr>
      </w:pPr>
      <w:r w:rsidRPr="004045A5">
        <w:rPr>
          <w:rStyle w:val="sourcecode"/>
        </w:rPr>
        <w:t>}</w:t>
      </w:r>
    </w:p>
    <w:p w14:paraId="3FF7492E" w14:textId="77777777" w:rsidR="00BF3510" w:rsidRPr="00D3464B" w:rsidRDefault="00BF3510" w:rsidP="00CC1B5C">
      <w:r w:rsidRPr="00D3464B">
        <w:t xml:space="preserve">The function and the DLL should survive damaged </w:t>
      </w:r>
      <w:r w:rsidR="00B73840" w:rsidRPr="00FE3C22">
        <w:rPr>
          <w:rStyle w:val="FileName"/>
        </w:rPr>
        <w:t>sefstars.txt</w:t>
      </w:r>
      <w:r w:rsidRPr="00D3464B">
        <w:t xml:space="preserve"> files which contain illegal data and star names exceeding the accepted length. Such fields are cut to acceptable length.</w:t>
      </w:r>
    </w:p>
    <w:p w14:paraId="0CBF3504" w14:textId="77777777" w:rsidR="00283E02" w:rsidRPr="00FE3C22" w:rsidRDefault="00BF3510" w:rsidP="00CC1B5C">
      <w:pPr>
        <w:rPr>
          <w:rStyle w:val="FileName"/>
        </w:rPr>
      </w:pPr>
      <w:r w:rsidRPr="00D3464B">
        <w:t xml:space="preserve">There are </w:t>
      </w:r>
      <w:r w:rsidR="00F95FBD" w:rsidRPr="00D3464B">
        <w:t>a few</w:t>
      </w:r>
      <w:r w:rsidRPr="00D3464B">
        <w:t xml:space="preserve"> special entries in the file </w:t>
      </w:r>
      <w:r w:rsidR="00B73840" w:rsidRPr="00FE3C22">
        <w:rPr>
          <w:rStyle w:val="FileName"/>
        </w:rPr>
        <w:t>sefstars.txt</w:t>
      </w:r>
      <w:r w:rsidRPr="00FE3C22">
        <w:rPr>
          <w:rStyle w:val="FileName"/>
        </w:rPr>
        <w:t>:</w:t>
      </w:r>
    </w:p>
    <w:p w14:paraId="1E61A2FC" w14:textId="77777777" w:rsidR="00557DC7" w:rsidRPr="004045A5" w:rsidRDefault="00557DC7" w:rsidP="00CC1B5C">
      <w:pPr>
        <w:rPr>
          <w:rStyle w:val="sourcecode"/>
        </w:rPr>
      </w:pPr>
      <w:r w:rsidRPr="004045A5">
        <w:rPr>
          <w:rStyle w:val="sourcecode"/>
        </w:rPr>
        <w:t># Gal. Center (SgrA*) according to Simbad database,</w:t>
      </w:r>
    </w:p>
    <w:p w14:paraId="22B670CB" w14:textId="77777777" w:rsidR="00557DC7" w:rsidRPr="004045A5" w:rsidRDefault="00557DC7" w:rsidP="00CC1B5C">
      <w:pPr>
        <w:rPr>
          <w:rStyle w:val="sourcecode"/>
        </w:rPr>
      </w:pPr>
      <w:r w:rsidRPr="004045A5">
        <w:rPr>
          <w:rStyle w:val="sourcecode"/>
        </w:rPr>
        <w:t># speed of SgrA* according to Reid (2004), "The Proper Motion of Sagittarius A*”,</w:t>
      </w:r>
    </w:p>
    <w:p w14:paraId="4C11EE04" w14:textId="77777777" w:rsidR="00283E02" w:rsidRPr="004045A5" w:rsidRDefault="00557DC7" w:rsidP="00CC1B5C">
      <w:pPr>
        <w:rPr>
          <w:rStyle w:val="sourcecode"/>
        </w:rPr>
      </w:pPr>
      <w:r w:rsidRPr="004045A5">
        <w:rPr>
          <w:rStyle w:val="sourcecode"/>
        </w:rPr>
        <w:t># p. 873: -3.151 +- 0.018 mas/yr, -5.547 +- 0.026 mas/yr. Component in RA must be</w:t>
      </w:r>
    </w:p>
    <w:p w14:paraId="66E4FA39" w14:textId="77777777" w:rsidR="00557DC7" w:rsidRPr="004045A5" w:rsidRDefault="00557DC7" w:rsidP="00CC1B5C">
      <w:pPr>
        <w:rPr>
          <w:rStyle w:val="sourcecode"/>
        </w:rPr>
      </w:pPr>
      <w:r w:rsidRPr="004045A5">
        <w:rPr>
          <w:rStyle w:val="sourcecode"/>
        </w:rPr>
        <w:t># multiplied with cos(decl).</w:t>
      </w:r>
    </w:p>
    <w:p w14:paraId="796056B0" w14:textId="77777777" w:rsidR="00283E02" w:rsidRPr="004045A5" w:rsidRDefault="007D1751" w:rsidP="00CC1B5C">
      <w:pPr>
        <w:rPr>
          <w:rStyle w:val="sourcecode"/>
        </w:rPr>
      </w:pPr>
      <w:r w:rsidRPr="004045A5">
        <w:rPr>
          <w:rStyle w:val="sourcecode"/>
        </w:rPr>
        <w:t>Galactic Center,SgrA*,ICRS,17,45,40.03599,-29,00,28.1699,-2.755718425,-5.547,</w:t>
      </w:r>
      <w:r w:rsidR="00446B06" w:rsidRPr="004045A5">
        <w:rPr>
          <w:rStyle w:val="sourcecode"/>
        </w:rPr>
        <w:t xml:space="preserve"> </w:t>
      </w:r>
      <w:r w:rsidRPr="004045A5">
        <w:rPr>
          <w:rStyle w:val="sourcecode"/>
        </w:rPr>
        <w:t>0.0,0.125,999.99,</w:t>
      </w:r>
      <w:r w:rsidR="00446B06" w:rsidRPr="004045A5">
        <w:rPr>
          <w:rStyle w:val="sourcecode"/>
        </w:rPr>
        <w:t xml:space="preserve"> </w:t>
      </w:r>
      <w:r w:rsidRPr="004045A5">
        <w:rPr>
          <w:rStyle w:val="sourcecode"/>
        </w:rPr>
        <w:t>0,</w:t>
      </w:r>
      <w:r w:rsidR="00446B06" w:rsidRPr="004045A5">
        <w:rPr>
          <w:rStyle w:val="sourcecode"/>
        </w:rPr>
        <w:t xml:space="preserve"> </w:t>
      </w:r>
      <w:r w:rsidRPr="004045A5">
        <w:rPr>
          <w:rStyle w:val="sourcecode"/>
        </w:rPr>
        <w:t>0</w:t>
      </w:r>
    </w:p>
    <w:p w14:paraId="7FEA930C" w14:textId="77777777" w:rsidR="007D1751" w:rsidRPr="004045A5" w:rsidRDefault="007D1751" w:rsidP="00CC1B5C">
      <w:pPr>
        <w:rPr>
          <w:rStyle w:val="sourcecode"/>
        </w:rPr>
      </w:pPr>
      <w:r w:rsidRPr="004045A5">
        <w:rPr>
          <w:rStyle w:val="sourcecode"/>
        </w:rPr>
        <w:t># Great Attractor, near Galaxy Cluster ACO 3627, at gal. coordinates</w:t>
      </w:r>
    </w:p>
    <w:p w14:paraId="65182FF7" w14:textId="77777777" w:rsidR="007D1751" w:rsidRPr="004045A5" w:rsidRDefault="007D1751" w:rsidP="00CC1B5C">
      <w:pPr>
        <w:rPr>
          <w:rStyle w:val="sourcecode"/>
        </w:rPr>
      </w:pPr>
      <w:r w:rsidRPr="004045A5">
        <w:rPr>
          <w:rStyle w:val="sourcecode"/>
        </w:rPr>
        <w:t># 325.3, -7.2, 4844 km s-1 according to Kraan-Korteweg et al. 1996,</w:t>
      </w:r>
    </w:p>
    <w:p w14:paraId="6BF4F344" w14:textId="77777777" w:rsidR="007D1751" w:rsidRPr="004045A5" w:rsidRDefault="007D1751" w:rsidP="00CC1B5C">
      <w:pPr>
        <w:rPr>
          <w:rStyle w:val="sourcecode"/>
        </w:rPr>
      </w:pPr>
      <w:r w:rsidRPr="004045A5">
        <w:rPr>
          <w:rStyle w:val="sourcecode"/>
        </w:rPr>
        <w:t># Woudt 1998</w:t>
      </w:r>
    </w:p>
    <w:p w14:paraId="2F255E0E" w14:textId="77777777" w:rsidR="00283E02" w:rsidRPr="004045A5" w:rsidRDefault="007D1751" w:rsidP="00CC1B5C">
      <w:pPr>
        <w:rPr>
          <w:rStyle w:val="sourcecode"/>
        </w:rPr>
      </w:pPr>
      <w:r w:rsidRPr="004045A5">
        <w:rPr>
          <w:rStyle w:val="sourcecode"/>
        </w:rPr>
        <w:t>Great Attractor,GA,2000,16,15,02.836,-60,53,22.54,0.000,0.00,0.0,0.0000159,999.99,</w:t>
      </w:r>
      <w:r w:rsidR="00446B06" w:rsidRPr="004045A5">
        <w:rPr>
          <w:rStyle w:val="sourcecode"/>
        </w:rPr>
        <w:t xml:space="preserve"> </w:t>
      </w:r>
      <w:r w:rsidRPr="004045A5">
        <w:rPr>
          <w:rStyle w:val="sourcecode"/>
        </w:rPr>
        <w:t>0,</w:t>
      </w:r>
      <w:r w:rsidR="00446B06" w:rsidRPr="004045A5">
        <w:rPr>
          <w:rStyle w:val="sourcecode"/>
        </w:rPr>
        <w:t xml:space="preserve"> </w:t>
      </w:r>
      <w:r w:rsidRPr="004045A5">
        <w:rPr>
          <w:rStyle w:val="sourcecode"/>
        </w:rPr>
        <w:t>0</w:t>
      </w:r>
    </w:p>
    <w:p w14:paraId="47961DB8" w14:textId="77777777" w:rsidR="007D1751" w:rsidRPr="004045A5" w:rsidRDefault="007D1751" w:rsidP="00CC1B5C">
      <w:pPr>
        <w:rPr>
          <w:rStyle w:val="sourcecode"/>
        </w:rPr>
      </w:pPr>
      <w:r w:rsidRPr="004045A5">
        <w:rPr>
          <w:rStyle w:val="sourcecode"/>
        </w:rPr>
        <w:t># Virgo Cluster, according to NED (Nasa Extragalactic Database)</w:t>
      </w:r>
    </w:p>
    <w:p w14:paraId="64FF057E" w14:textId="77777777" w:rsidR="00283E02" w:rsidRPr="004045A5" w:rsidRDefault="007D1751" w:rsidP="00CC1B5C">
      <w:pPr>
        <w:rPr>
          <w:rStyle w:val="sourcecode"/>
        </w:rPr>
      </w:pPr>
      <w:r w:rsidRPr="004045A5">
        <w:rPr>
          <w:rStyle w:val="sourcecode"/>
        </w:rPr>
        <w:t>Virgo Cluster,VC,2000,12,26,32.1,12,43,24,0.000,</w:t>
      </w:r>
      <w:r w:rsidR="00446B06" w:rsidRPr="004045A5">
        <w:rPr>
          <w:rStyle w:val="sourcecode"/>
        </w:rPr>
        <w:t xml:space="preserve"> </w:t>
      </w:r>
      <w:r w:rsidRPr="004045A5">
        <w:rPr>
          <w:rStyle w:val="sourcecode"/>
        </w:rPr>
        <w:t>0.00,</w:t>
      </w:r>
      <w:r w:rsidR="00446B06" w:rsidRPr="004045A5">
        <w:rPr>
          <w:rStyle w:val="sourcecode"/>
        </w:rPr>
        <w:t xml:space="preserve"> </w:t>
      </w:r>
      <w:r w:rsidRPr="004045A5">
        <w:rPr>
          <w:rStyle w:val="sourcecode"/>
        </w:rPr>
        <w:t>0.0,0.0000,999.99,</w:t>
      </w:r>
      <w:r w:rsidR="00446B06" w:rsidRPr="004045A5">
        <w:rPr>
          <w:rStyle w:val="sourcecode"/>
        </w:rPr>
        <w:t xml:space="preserve"> </w:t>
      </w:r>
      <w:r w:rsidRPr="004045A5">
        <w:rPr>
          <w:rStyle w:val="sourcecode"/>
        </w:rPr>
        <w:t>0,</w:t>
      </w:r>
      <w:r w:rsidR="00446B06" w:rsidRPr="004045A5">
        <w:rPr>
          <w:rStyle w:val="sourcecode"/>
        </w:rPr>
        <w:t xml:space="preserve"> </w:t>
      </w:r>
      <w:r w:rsidRPr="004045A5">
        <w:rPr>
          <w:rStyle w:val="sourcecode"/>
        </w:rPr>
        <w:t>0</w:t>
      </w:r>
    </w:p>
    <w:p w14:paraId="268290F6" w14:textId="77777777" w:rsidR="004046E2" w:rsidRPr="004045A5" w:rsidRDefault="004046E2" w:rsidP="00CC1B5C">
      <w:pPr>
        <w:rPr>
          <w:rStyle w:val="sourcecode"/>
        </w:rPr>
      </w:pPr>
      <w:r w:rsidRPr="004045A5">
        <w:rPr>
          <w:rStyle w:val="sourcecode"/>
        </w:rPr>
        <w:t># The solar apex, or the Apex of the Sun's Way, refers to the direction that the Sun travels</w:t>
      </w:r>
    </w:p>
    <w:p w14:paraId="79FFED34" w14:textId="77777777" w:rsidR="004046E2" w:rsidRPr="004045A5" w:rsidRDefault="004046E2" w:rsidP="00CC1B5C">
      <w:pPr>
        <w:rPr>
          <w:rStyle w:val="sourcecode"/>
        </w:rPr>
      </w:pPr>
      <w:r w:rsidRPr="004045A5">
        <w:rPr>
          <w:rStyle w:val="sourcecode"/>
        </w:rPr>
        <w:t># with respect to the so-called Local Standard of Rest.</w:t>
      </w:r>
    </w:p>
    <w:p w14:paraId="6A3BDACD" w14:textId="77777777" w:rsidR="00283E02" w:rsidRPr="004045A5" w:rsidRDefault="00D01781" w:rsidP="00CC1B5C">
      <w:pPr>
        <w:rPr>
          <w:rStyle w:val="sourcecode"/>
        </w:rPr>
      </w:pPr>
      <w:r w:rsidRPr="004045A5">
        <w:rPr>
          <w:rStyle w:val="sourcecode"/>
        </w:rPr>
        <w:t>Apex</w:t>
      </w:r>
      <w:r w:rsidR="00446B06" w:rsidRPr="004045A5">
        <w:rPr>
          <w:rStyle w:val="sourcecode"/>
        </w:rPr>
        <w:t xml:space="preserve"> </w:t>
      </w:r>
      <w:r w:rsidRPr="004045A5">
        <w:rPr>
          <w:rStyle w:val="sourcecode"/>
        </w:rPr>
        <w:t>,Apex,1950,18,03,50.2, 30,00,16.8,</w:t>
      </w:r>
      <w:r w:rsidR="00446B06" w:rsidRPr="004045A5">
        <w:rPr>
          <w:rStyle w:val="sourcecode"/>
        </w:rPr>
        <w:t xml:space="preserve"> </w:t>
      </w:r>
      <w:r w:rsidRPr="004045A5">
        <w:rPr>
          <w:rStyle w:val="sourcecode"/>
        </w:rPr>
        <w:t>0.000,</w:t>
      </w:r>
      <w:r w:rsidR="00446B06" w:rsidRPr="004045A5">
        <w:rPr>
          <w:rStyle w:val="sourcecode"/>
        </w:rPr>
        <w:t xml:space="preserve"> </w:t>
      </w:r>
      <w:r w:rsidRPr="004045A5">
        <w:rPr>
          <w:rStyle w:val="sourcecode"/>
        </w:rPr>
        <w:t>0.00,-16.5,0.0000,999.99,</w:t>
      </w:r>
      <w:r w:rsidR="00446B06" w:rsidRPr="004045A5">
        <w:rPr>
          <w:rStyle w:val="sourcecode"/>
        </w:rPr>
        <w:t xml:space="preserve"> </w:t>
      </w:r>
      <w:r w:rsidRPr="004045A5">
        <w:rPr>
          <w:rStyle w:val="sourcecode"/>
        </w:rPr>
        <w:t>0,</w:t>
      </w:r>
      <w:r w:rsidR="00446B06" w:rsidRPr="004045A5">
        <w:rPr>
          <w:rStyle w:val="sourcecode"/>
        </w:rPr>
        <w:t xml:space="preserve"> </w:t>
      </w:r>
      <w:r w:rsidRPr="004045A5">
        <w:rPr>
          <w:rStyle w:val="sourcecode"/>
        </w:rPr>
        <w:t>0</w:t>
      </w:r>
    </w:p>
    <w:p w14:paraId="1545CE81" w14:textId="77777777" w:rsidR="004E6389" w:rsidRPr="004045A5" w:rsidRDefault="004E6389" w:rsidP="00CC1B5C">
      <w:pPr>
        <w:rPr>
          <w:rStyle w:val="sourcecode"/>
        </w:rPr>
      </w:pPr>
      <w:r w:rsidRPr="004045A5">
        <w:rPr>
          <w:rStyle w:val="sourcecode"/>
        </w:rPr>
        <w:t># Galactic Pole acc. to Liu/Zhu/Zhang, „Reconsidering the galactic coordinate system“,</w:t>
      </w:r>
    </w:p>
    <w:p w14:paraId="320FF126" w14:textId="77777777" w:rsidR="004E6389" w:rsidRPr="004045A5" w:rsidRDefault="004E6389" w:rsidP="00CC1B5C">
      <w:pPr>
        <w:rPr>
          <w:rStyle w:val="sourcecode"/>
        </w:rPr>
      </w:pPr>
      <w:r w:rsidRPr="004045A5">
        <w:rPr>
          <w:rStyle w:val="sourcecode"/>
        </w:rPr>
        <w:t># Astronomy &amp; Astrophysics No. AA2010, Oct. 2010, p. 8.</w:t>
      </w:r>
    </w:p>
    <w:p w14:paraId="28A300D1" w14:textId="77777777" w:rsidR="00283E02" w:rsidRPr="004045A5" w:rsidRDefault="004E6389" w:rsidP="00CC1B5C">
      <w:pPr>
        <w:rPr>
          <w:rStyle w:val="sourcecode"/>
        </w:rPr>
      </w:pPr>
      <w:r w:rsidRPr="004045A5">
        <w:rPr>
          <w:rStyle w:val="sourcecode"/>
        </w:rPr>
        <w:t># It is defined relative to a plane that contains the galactic center and the Sun and</w:t>
      </w:r>
    </w:p>
    <w:p w14:paraId="10632CBE" w14:textId="77777777" w:rsidR="004E6389" w:rsidRPr="004045A5" w:rsidRDefault="004E6389" w:rsidP="00CC1B5C">
      <w:pPr>
        <w:rPr>
          <w:rStyle w:val="sourcecode"/>
        </w:rPr>
      </w:pPr>
      <w:r w:rsidRPr="004045A5">
        <w:rPr>
          <w:rStyle w:val="sourcecode"/>
        </w:rPr>
        <w:t># approximates the galactic plane.</w:t>
      </w:r>
    </w:p>
    <w:p w14:paraId="47B82E32" w14:textId="77777777" w:rsidR="00283E02" w:rsidRPr="004045A5" w:rsidRDefault="004E6389" w:rsidP="00CC1B5C">
      <w:pPr>
        <w:rPr>
          <w:rStyle w:val="sourcecode"/>
        </w:rPr>
      </w:pPr>
      <w:r w:rsidRPr="004045A5">
        <w:rPr>
          <w:rStyle w:val="sourcecode"/>
        </w:rPr>
        <w:t>Gal.Pole,GPol,ICRS,12,51,36.7151981,27,06,11.193172,0.0,0.0,0.0,0.0,0.0,0,0</w:t>
      </w:r>
    </w:p>
    <w:p w14:paraId="7FD0FE57" w14:textId="77777777" w:rsidR="004E6389" w:rsidRPr="004045A5" w:rsidRDefault="004E6389" w:rsidP="00CC1B5C">
      <w:pPr>
        <w:rPr>
          <w:rStyle w:val="sourcecode"/>
        </w:rPr>
      </w:pPr>
      <w:r w:rsidRPr="004045A5">
        <w:rPr>
          <w:rStyle w:val="sourcecode"/>
        </w:rPr>
        <w:t># Old Galactic Pole IAU 1958 relative to ICRS according to the same publication p. 7</w:t>
      </w:r>
    </w:p>
    <w:p w14:paraId="0FBA4911" w14:textId="77777777" w:rsidR="00283E02" w:rsidRPr="004045A5" w:rsidRDefault="004E6389" w:rsidP="00CC1B5C">
      <w:pPr>
        <w:rPr>
          <w:rStyle w:val="sourcecode"/>
        </w:rPr>
      </w:pPr>
      <w:r w:rsidRPr="004045A5">
        <w:rPr>
          <w:rStyle w:val="sourcecode"/>
        </w:rPr>
        <w:t>Gal.Pole IAU1958,GP1958,ICRS,12,51,26.27469,27,07,41.7087,0.0,0.0,0.0,0.0,0.0,0,0</w:t>
      </w:r>
    </w:p>
    <w:p w14:paraId="7891D595" w14:textId="77777777" w:rsidR="007E49B2" w:rsidRPr="004045A5" w:rsidRDefault="007E49B2" w:rsidP="00CC1B5C">
      <w:pPr>
        <w:rPr>
          <w:rStyle w:val="sourcecode"/>
        </w:rPr>
      </w:pPr>
      <w:r w:rsidRPr="004045A5">
        <w:rPr>
          <w:rStyle w:val="sourcecode"/>
        </w:rPr>
        <w:t># Old Galactic Pole relative to ICRS according to the same publication p. 7</w:t>
      </w:r>
    </w:p>
    <w:p w14:paraId="0DBBAF1E" w14:textId="77777777" w:rsidR="00283E02" w:rsidRPr="004045A5" w:rsidRDefault="007E49B2" w:rsidP="00CC1B5C">
      <w:pPr>
        <w:rPr>
          <w:rStyle w:val="sourcecode"/>
        </w:rPr>
      </w:pPr>
      <w:r w:rsidRPr="004045A5">
        <w:rPr>
          <w:rStyle w:val="sourcecode"/>
        </w:rPr>
        <w:t>Gal.Pole IAU1958,GP1958,ICRS,12,51,26.27469,27,07,41.7087,0.0,0.0,0.0,0.0,0.0,0,0</w:t>
      </w:r>
    </w:p>
    <w:p w14:paraId="7439BA48" w14:textId="77777777" w:rsidR="004E6389" w:rsidRPr="004045A5" w:rsidRDefault="004E6389" w:rsidP="00CC1B5C">
      <w:pPr>
        <w:rPr>
          <w:rStyle w:val="sourcecode"/>
        </w:rPr>
      </w:pPr>
      <w:r w:rsidRPr="004045A5">
        <w:rPr>
          <w:rStyle w:val="sourcecode"/>
        </w:rPr>
        <w:t># Pole of true galactic plane, calculated by DK</w:t>
      </w:r>
    </w:p>
    <w:p w14:paraId="65AC58AF" w14:textId="77777777" w:rsidR="00283E02" w:rsidRPr="004045A5" w:rsidRDefault="007E49B2" w:rsidP="00CC1B5C">
      <w:pPr>
        <w:rPr>
          <w:rStyle w:val="sourcecode"/>
        </w:rPr>
      </w:pPr>
      <w:r w:rsidRPr="004045A5">
        <w:rPr>
          <w:rStyle w:val="sourcecode"/>
        </w:rPr>
        <w:t>Gal.Plane Pole,GPPlan,ICRS,12,51,5.731104,27,10,39.554849,0.0,0.0,0.0,0.0,0.0,0,0</w:t>
      </w:r>
    </w:p>
    <w:p w14:paraId="1FD32D95" w14:textId="77777777" w:rsidR="00557DC7" w:rsidRPr="004045A5" w:rsidRDefault="00557DC7" w:rsidP="00CC1B5C">
      <w:pPr>
        <w:rPr>
          <w:rStyle w:val="sourcecode"/>
        </w:rPr>
      </w:pPr>
      <w:r w:rsidRPr="004045A5">
        <w:rPr>
          <w:rStyle w:val="sourcecode"/>
        </w:rPr>
        <w:t># The following "object" played an important role in 2011 and 2017 dooms day predictions,</w:t>
      </w:r>
    </w:p>
    <w:p w14:paraId="03887836" w14:textId="77777777" w:rsidR="00557DC7" w:rsidRPr="004045A5" w:rsidRDefault="00557DC7" w:rsidP="00CC1B5C">
      <w:pPr>
        <w:rPr>
          <w:rStyle w:val="sourcecode"/>
        </w:rPr>
      </w:pPr>
      <w:r w:rsidRPr="004045A5">
        <w:rPr>
          <w:rStyle w:val="sourcecode"/>
        </w:rPr>
        <w:t># as well as in some conspiration theories. It consists of the infrared objects</w:t>
      </w:r>
    </w:p>
    <w:p w14:paraId="2578633F" w14:textId="77777777" w:rsidR="00BF3510" w:rsidRPr="004045A5" w:rsidRDefault="00557DC7" w:rsidP="00CC1B5C">
      <w:pPr>
        <w:rPr>
          <w:rStyle w:val="sourcecode"/>
        </w:rPr>
      </w:pPr>
      <w:r w:rsidRPr="004045A5">
        <w:rPr>
          <w:rStyle w:val="sourcecode"/>
        </w:rPr>
        <w:t># IRAS 13458-0823 and IRAS 13459-0812. Central point measured by DK.</w:t>
      </w:r>
    </w:p>
    <w:p w14:paraId="16842123" w14:textId="77777777" w:rsidR="00283E02" w:rsidRPr="004045A5" w:rsidRDefault="00557DC7" w:rsidP="00CC1B5C">
      <w:pPr>
        <w:rPr>
          <w:rStyle w:val="sourcecode"/>
        </w:rPr>
      </w:pPr>
      <w:r w:rsidRPr="004045A5">
        <w:rPr>
          <w:rStyle w:val="sourcecode"/>
        </w:rPr>
        <w:t>Infrared Dragon,IDrag, ICRS,13,48,0.0,-9,0,0.0,0,0,0,0,0.0, 19,</w:t>
      </w:r>
      <w:r w:rsidR="00446B06" w:rsidRPr="004045A5">
        <w:rPr>
          <w:rStyle w:val="sourcecode"/>
        </w:rPr>
        <w:t xml:space="preserve"> </w:t>
      </w:r>
      <w:r w:rsidRPr="004045A5">
        <w:rPr>
          <w:rStyle w:val="sourcecode"/>
        </w:rPr>
        <w:t>477</w:t>
      </w:r>
    </w:p>
    <w:p w14:paraId="65F7E67F" w14:textId="77777777" w:rsidR="00BF3510" w:rsidRPr="00D3464B" w:rsidRDefault="00BF3510" w:rsidP="00CC1B5C">
      <w:r w:rsidRPr="00D3464B">
        <w:t xml:space="preserve">You may edit the star catalogue and move the stars you prefer to the top of the file. </w:t>
      </w:r>
      <w:r w:rsidR="007D1751" w:rsidRPr="00D3464B">
        <w:t>With older versions of the Swiss Ephemeris, t</w:t>
      </w:r>
      <w:r w:rsidRPr="00D3464B">
        <w:t xml:space="preserve">his will increase the speed of computations. The search mode is linear through the whole star file for each call of </w:t>
      </w:r>
      <w:r w:rsidRPr="00B248F1">
        <w:rPr>
          <w:rStyle w:val="functions"/>
        </w:rPr>
        <w:t>swe_fixstar()</w:t>
      </w:r>
      <w:r w:rsidRPr="00D3464B">
        <w:t>.</w:t>
      </w:r>
    </w:p>
    <w:p w14:paraId="72528B79" w14:textId="77777777" w:rsidR="00283E02" w:rsidRDefault="007D1751" w:rsidP="00CC1B5C">
      <w:r w:rsidRPr="00D3464B">
        <w:t>However, since SE 2.07</w:t>
      </w:r>
      <w:r w:rsidR="00393ABA" w:rsidRPr="00D3464B">
        <w:t xml:space="preserve"> with the new functions </w:t>
      </w:r>
      <w:r w:rsidR="00393ABA" w:rsidRPr="004045A5">
        <w:rPr>
          <w:rStyle w:val="functions"/>
        </w:rPr>
        <w:t>swe_fixstar2()</w:t>
      </w:r>
      <w:r w:rsidR="00393ABA" w:rsidRPr="00D3464B">
        <w:t xml:space="preserve"> and </w:t>
      </w:r>
      <w:r w:rsidR="00393ABA" w:rsidRPr="004045A5">
        <w:rPr>
          <w:rStyle w:val="functions"/>
        </w:rPr>
        <w:t>swe_fixstar2_ut()</w:t>
      </w:r>
      <w:r w:rsidRPr="00D3464B">
        <w:t>, this won’t speed up calculations anymore, and the calculation</w:t>
      </w:r>
      <w:r w:rsidR="0001731A" w:rsidRPr="00D3464B">
        <w:t xml:space="preserve"> </w:t>
      </w:r>
      <w:r w:rsidRPr="00D3464B">
        <w:t>speed will be the same for all stars.</w:t>
      </w:r>
    </w:p>
    <w:p w14:paraId="63BD8C07" w14:textId="77777777" w:rsidR="00283E02" w:rsidRPr="00E66BE8" w:rsidRDefault="00BF3510" w:rsidP="006A4E53">
      <w:pPr>
        <w:rPr>
          <w:b/>
          <w:bCs/>
          <w:color w:val="FF0000"/>
        </w:rPr>
      </w:pPr>
      <w:r w:rsidRPr="00E66BE8">
        <w:rPr>
          <w:b/>
          <w:bCs/>
          <w:color w:val="FF0000"/>
        </w:rPr>
        <w:t>Attention:</w:t>
      </w:r>
    </w:p>
    <w:p w14:paraId="79B1D81C" w14:textId="77777777" w:rsidR="00283E02" w:rsidRDefault="005A3364" w:rsidP="00CC1B5C">
      <w:r w:rsidRPr="00D3464B">
        <w:t>With older versions of the Swiss Ephemeris,</w:t>
      </w:r>
      <w:r w:rsidRPr="00B248F1">
        <w:rPr>
          <w:rStyle w:val="functions"/>
        </w:rPr>
        <w:t xml:space="preserve"> </w:t>
      </w:r>
      <w:r w:rsidR="00BF3510" w:rsidRPr="00B248F1">
        <w:rPr>
          <w:rStyle w:val="functions"/>
        </w:rPr>
        <w:t>swe_fixstar</w:t>
      </w:r>
      <w:r w:rsidR="00BF3510" w:rsidRPr="004045A5">
        <w:rPr>
          <w:rStyle w:val="functions"/>
        </w:rPr>
        <w:t>()</w:t>
      </w:r>
      <w:r w:rsidR="00BF3510" w:rsidRPr="004045A5">
        <w:rPr>
          <w:b/>
          <w:bCs/>
          <w:i/>
          <w:iCs/>
          <w:color w:val="C00000"/>
        </w:rPr>
        <w:t xml:space="preserve"> </w:t>
      </w:r>
      <w:r w:rsidR="00BF3510" w:rsidRPr="00E66BE8">
        <w:rPr>
          <w:b/>
          <w:bCs/>
          <w:color w:val="FF0000"/>
        </w:rPr>
        <w:t xml:space="preserve">does not compute </w:t>
      </w:r>
      <w:bookmarkStart w:id="78" w:name="_Hlk477863706"/>
      <w:r w:rsidR="00BF3510" w:rsidRPr="00E66BE8">
        <w:rPr>
          <w:b/>
          <w:bCs/>
          <w:color w:val="FF0000"/>
        </w:rPr>
        <w:t>speeds</w:t>
      </w:r>
      <w:r w:rsidR="00BF3510" w:rsidRPr="00D3464B">
        <w:rPr>
          <w:color w:val="800000"/>
        </w:rPr>
        <w:t xml:space="preserve"> </w:t>
      </w:r>
      <w:r w:rsidR="00BF3510" w:rsidRPr="00D3464B">
        <w:t>of the fixed stars</w:t>
      </w:r>
      <w:bookmarkEnd w:id="78"/>
      <w:r w:rsidR="00BF3510" w:rsidRPr="00D3464B">
        <w:t xml:space="preserve">. </w:t>
      </w:r>
      <w:r w:rsidRPr="00D3464B">
        <w:t>Also, distance is always returned as 1 for all stars.</w:t>
      </w:r>
      <w:r w:rsidR="00A17188" w:rsidRPr="00D3464B">
        <w:t xml:space="preserve"> </w:t>
      </w:r>
      <w:r w:rsidRPr="00D3464B">
        <w:t>Since SE 2.07 distances and daily motions are included in the return array.</w:t>
      </w:r>
    </w:p>
    <w:p w14:paraId="36BC95C5" w14:textId="77777777" w:rsidR="005A3364" w:rsidRPr="00D3464B" w:rsidRDefault="005A3364" w:rsidP="00CC1B5C">
      <w:r w:rsidRPr="00D3464B">
        <w:t xml:space="preserve">Distances are given in AU. To convert them from AU to lightyears or parsec, please use the following defines, which are </w:t>
      </w:r>
      <w:r w:rsidR="00393ABA" w:rsidRPr="00D3464B">
        <w:t xml:space="preserve">located </w:t>
      </w:r>
      <w:r w:rsidRPr="00D3464B">
        <w:t>in swephexp.h:</w:t>
      </w:r>
    </w:p>
    <w:p w14:paraId="7BCA7A1C" w14:textId="77777777" w:rsidR="005A3364" w:rsidRPr="004045A5" w:rsidRDefault="005A3364" w:rsidP="00CC1B5C">
      <w:pPr>
        <w:rPr>
          <w:rStyle w:val="sourcecode"/>
        </w:rPr>
      </w:pPr>
      <w:r w:rsidRPr="004045A5">
        <w:rPr>
          <w:rStyle w:val="sourcecode"/>
        </w:rPr>
        <w:t xml:space="preserve">#define </w:t>
      </w:r>
      <w:r w:rsidR="00E77BE0" w:rsidRPr="004045A5">
        <w:rPr>
          <w:rStyle w:val="sourcecode"/>
        </w:rPr>
        <w:t>SE_</w:t>
      </w:r>
      <w:r w:rsidRPr="004045A5">
        <w:rPr>
          <w:rStyle w:val="sourcecode"/>
        </w:rPr>
        <w:t>AUNIT_TO_LIGHTYEAR (1.0/63241.077088071)</w:t>
      </w:r>
    </w:p>
    <w:p w14:paraId="21BB7252" w14:textId="77777777" w:rsidR="00283E02" w:rsidRPr="004045A5" w:rsidRDefault="005A3364" w:rsidP="00CC1B5C">
      <w:pPr>
        <w:rPr>
          <w:rStyle w:val="sourcecode"/>
        </w:rPr>
      </w:pPr>
      <w:r w:rsidRPr="004045A5">
        <w:rPr>
          <w:rStyle w:val="sourcecode"/>
        </w:rPr>
        <w:t xml:space="preserve">#define </w:t>
      </w:r>
      <w:r w:rsidR="00E77BE0" w:rsidRPr="004045A5">
        <w:rPr>
          <w:rStyle w:val="sourcecode"/>
        </w:rPr>
        <w:t>SE_</w:t>
      </w:r>
      <w:r w:rsidRPr="004045A5">
        <w:rPr>
          <w:rStyle w:val="sourcecode"/>
        </w:rPr>
        <w:t>AUNIT_TO_PARSEC</w:t>
      </w:r>
      <w:r w:rsidR="00446B06" w:rsidRPr="004045A5">
        <w:rPr>
          <w:rStyle w:val="sourcecode"/>
        </w:rPr>
        <w:t xml:space="preserve"> </w:t>
      </w:r>
      <w:r w:rsidRPr="004045A5">
        <w:rPr>
          <w:rStyle w:val="sourcecode"/>
        </w:rPr>
        <w:t>(1.0/206264.8062471)</w:t>
      </w:r>
    </w:p>
    <w:p w14:paraId="2F1D67DE" w14:textId="77777777" w:rsidR="00283E02" w:rsidRDefault="002C760D" w:rsidP="00CC1B5C">
      <w:r w:rsidRPr="00D3464B">
        <w:t>The daily motions of the fixed stars contain components of precession, nutation, aberration, parallax and the proper motions of the stars.</w:t>
      </w:r>
    </w:p>
    <w:p w14:paraId="16266C58" w14:textId="77777777" w:rsidR="00BF3510" w:rsidRPr="00E04065" w:rsidRDefault="0000098C" w:rsidP="00877D89">
      <w:pPr>
        <w:pStyle w:val="berschrift2"/>
      </w:pPr>
      <w:bookmarkStart w:id="79" w:name="_Toc49847843"/>
      <w:r w:rsidRPr="00E04065">
        <w:t xml:space="preserve">swe_fixstar2_mag(), </w:t>
      </w:r>
      <w:r w:rsidR="00BF3510" w:rsidRPr="00E04065">
        <w:t>swe_fixstar_mag()</w:t>
      </w:r>
      <w:bookmarkEnd w:id="79"/>
    </w:p>
    <w:p w14:paraId="5B172463" w14:textId="77777777" w:rsidR="00A119AB" w:rsidRDefault="00E1196A" w:rsidP="00036FEC">
      <w:pPr>
        <w:rPr>
          <w:rStyle w:val="sourcecode"/>
        </w:rPr>
      </w:pPr>
      <w:r w:rsidRPr="00036FEC">
        <w:rPr>
          <w:rStyle w:val="sourcecode"/>
        </w:rPr>
        <w:t xml:space="preserve">long </w:t>
      </w:r>
      <w:r w:rsidRPr="00036FEC">
        <w:rPr>
          <w:rStyle w:val="functions"/>
        </w:rPr>
        <w:t>swe_fixstar_mag</w:t>
      </w:r>
      <w:r w:rsidRPr="00036FEC">
        <w:rPr>
          <w:rStyle w:val="sourcecode"/>
        </w:rPr>
        <w:t>(</w:t>
      </w:r>
    </w:p>
    <w:p w14:paraId="21DBE18D" w14:textId="77777777" w:rsidR="00A119AB" w:rsidRDefault="00E1196A" w:rsidP="00A119AB">
      <w:pPr>
        <w:ind w:firstLine="567"/>
        <w:rPr>
          <w:rStyle w:val="sourcecode"/>
        </w:rPr>
      </w:pPr>
      <w:r w:rsidRPr="00036FEC">
        <w:rPr>
          <w:rStyle w:val="sourcecode"/>
        </w:rPr>
        <w:t>char *star,</w:t>
      </w:r>
    </w:p>
    <w:p w14:paraId="0B68B42B" w14:textId="77777777" w:rsidR="00A119AB" w:rsidRDefault="00E1196A" w:rsidP="00A119AB">
      <w:pPr>
        <w:ind w:firstLine="567"/>
        <w:rPr>
          <w:rStyle w:val="sourcecode"/>
        </w:rPr>
      </w:pPr>
      <w:r w:rsidRPr="00036FEC">
        <w:rPr>
          <w:rStyle w:val="sourcecode"/>
        </w:rPr>
        <w:t>double* mag,</w:t>
      </w:r>
    </w:p>
    <w:p w14:paraId="4AD49635" w14:textId="77777777" w:rsidR="00E1196A" w:rsidRPr="00036FEC" w:rsidRDefault="00E1196A" w:rsidP="00A119AB">
      <w:pPr>
        <w:ind w:firstLine="567"/>
        <w:rPr>
          <w:rStyle w:val="sourcecode"/>
        </w:rPr>
      </w:pPr>
      <w:r w:rsidRPr="00036FEC">
        <w:rPr>
          <w:rStyle w:val="sourcecode"/>
        </w:rPr>
        <w:t>char* serr);</w:t>
      </w:r>
    </w:p>
    <w:p w14:paraId="58935F1F" w14:textId="77777777" w:rsidR="00A119AB" w:rsidRDefault="00E1196A" w:rsidP="00036FEC">
      <w:pPr>
        <w:rPr>
          <w:rStyle w:val="sourcecode"/>
        </w:rPr>
      </w:pPr>
      <w:r w:rsidRPr="00036FEC">
        <w:rPr>
          <w:rStyle w:val="sourcecode"/>
        </w:rPr>
        <w:t xml:space="preserve">long </w:t>
      </w:r>
      <w:r w:rsidRPr="00036FEC">
        <w:rPr>
          <w:rStyle w:val="functions"/>
        </w:rPr>
        <w:t>swe_fixstar</w:t>
      </w:r>
      <w:r w:rsidR="004518D4" w:rsidRPr="00036FEC">
        <w:rPr>
          <w:rStyle w:val="functions"/>
        </w:rPr>
        <w:t>2</w:t>
      </w:r>
      <w:r w:rsidRPr="00036FEC">
        <w:rPr>
          <w:rStyle w:val="functions"/>
        </w:rPr>
        <w:t>_mag</w:t>
      </w:r>
      <w:r w:rsidRPr="00036FEC">
        <w:rPr>
          <w:rStyle w:val="sourcecode"/>
        </w:rPr>
        <w:t>(</w:t>
      </w:r>
    </w:p>
    <w:p w14:paraId="28B5095F" w14:textId="77777777" w:rsidR="00B5191C" w:rsidRDefault="00E1196A" w:rsidP="00A119AB">
      <w:pPr>
        <w:ind w:firstLine="567"/>
        <w:rPr>
          <w:rStyle w:val="sourcecode"/>
        </w:rPr>
      </w:pPr>
      <w:r w:rsidRPr="00036FEC">
        <w:rPr>
          <w:rStyle w:val="sourcecode"/>
        </w:rPr>
        <w:t>char *star,</w:t>
      </w:r>
    </w:p>
    <w:p w14:paraId="44354493" w14:textId="77777777" w:rsidR="00B5191C" w:rsidRDefault="00E1196A" w:rsidP="00A119AB">
      <w:pPr>
        <w:ind w:firstLine="567"/>
        <w:rPr>
          <w:rStyle w:val="sourcecode"/>
        </w:rPr>
      </w:pPr>
      <w:r w:rsidRPr="00036FEC">
        <w:rPr>
          <w:rStyle w:val="sourcecode"/>
        </w:rPr>
        <w:t>double* mag,</w:t>
      </w:r>
    </w:p>
    <w:p w14:paraId="4A9484AF" w14:textId="77777777" w:rsidR="00283E02" w:rsidRPr="00036FEC" w:rsidRDefault="00E1196A" w:rsidP="00A119AB">
      <w:pPr>
        <w:ind w:firstLine="567"/>
        <w:rPr>
          <w:rStyle w:val="sourcecode"/>
        </w:rPr>
      </w:pPr>
      <w:r w:rsidRPr="00036FEC">
        <w:rPr>
          <w:rStyle w:val="sourcecode"/>
        </w:rPr>
        <w:t>char* serr);</w:t>
      </w:r>
    </w:p>
    <w:p w14:paraId="3EB2F9C7" w14:textId="77777777" w:rsidR="00283E02" w:rsidRDefault="00BF3510" w:rsidP="00CC1B5C">
      <w:r w:rsidRPr="00D3464B">
        <w:t xml:space="preserve">Function calculates the magnitude of a fixed star. The function returns OK or ERR. The magnitude value is returned in the parameter </w:t>
      </w:r>
      <w:r w:rsidRPr="000E69D4">
        <w:rPr>
          <w:rStyle w:val="sourcecode"/>
        </w:rPr>
        <w:t>mag</w:t>
      </w:r>
      <w:r w:rsidRPr="00D3464B">
        <w:t>.</w:t>
      </w:r>
    </w:p>
    <w:p w14:paraId="732516B7" w14:textId="77777777" w:rsidR="00283E02" w:rsidRDefault="00BF3510" w:rsidP="00CC1B5C">
      <w:r w:rsidRPr="00D3464B">
        <w:t xml:space="preserve">For the definition and use of the parameter </w:t>
      </w:r>
      <w:r w:rsidRPr="000E69D4">
        <w:rPr>
          <w:rStyle w:val="sourcecode"/>
        </w:rPr>
        <w:t>star</w:t>
      </w:r>
      <w:r w:rsidRPr="00D3464B">
        <w:t xml:space="preserve"> see function </w:t>
      </w:r>
      <w:r w:rsidRPr="004045A5">
        <w:rPr>
          <w:rStyle w:val="functions"/>
        </w:rPr>
        <w:t>swe_fixstar()</w:t>
      </w:r>
      <w:r w:rsidRPr="00D3464B">
        <w:t xml:space="preserve">. The parameter </w:t>
      </w:r>
      <w:r w:rsidRPr="000E69D4">
        <w:rPr>
          <w:rStyle w:val="sourcecode"/>
        </w:rPr>
        <w:t>serr</w:t>
      </w:r>
      <w:r w:rsidRPr="00D3464B">
        <w:t xml:space="preserve"> and is, as usually, an error string pointer.</w:t>
      </w:r>
    </w:p>
    <w:p w14:paraId="70E558FF" w14:textId="6D3651DA" w:rsidR="00283E02" w:rsidRDefault="004518D4" w:rsidP="00CC1B5C">
      <w:r w:rsidRPr="00D3464B">
        <w:t xml:space="preserve">The new function </w:t>
      </w:r>
      <w:r w:rsidRPr="004045A5">
        <w:rPr>
          <w:rStyle w:val="functions"/>
        </w:rPr>
        <w:t>swe_fixstar2_mag()</w:t>
      </w:r>
      <w:r w:rsidRPr="00D3464B">
        <w:t xml:space="preserve"> (since SE 2.07) is more efficient if great numbers of fixed stars are calculated.</w:t>
      </w:r>
    </w:p>
    <w:p w14:paraId="3B98BA78" w14:textId="77777777" w:rsidR="00D66303" w:rsidRPr="00443E81" w:rsidRDefault="00D66303" w:rsidP="00D66303">
      <w:r>
        <w:t>Strictly speaking, the magnitudes returned by this function are valid for the year 2000</w:t>
      </w:r>
      <w:r w:rsidRPr="0095008E">
        <w:t xml:space="preserve"> </w:t>
      </w:r>
      <w:r>
        <w:t xml:space="preserve">only. Variations in brightness due to the star’s variability or due to the increase or decrease of the star’s distance cannot be taken into account. With stars of constant absolute magnitude, the change in brightness can be ignored for the historical period. E.g. the current magnitude of Sirius is -1.46. In 3000 BCE it was -1.44. </w:t>
      </w:r>
    </w:p>
    <w:p w14:paraId="3ECCCAE0" w14:textId="77777777" w:rsidR="00D66303" w:rsidRDefault="00D66303" w:rsidP="00CC1B5C"/>
    <w:p w14:paraId="29942BD8" w14:textId="77777777" w:rsidR="00BF3510" w:rsidRPr="00E04065" w:rsidRDefault="00126A9E" w:rsidP="00877D89">
      <w:pPr>
        <w:pStyle w:val="berschrift1"/>
      </w:pPr>
      <w:bookmarkStart w:id="80" w:name="_Toc49847844"/>
      <w:r w:rsidRPr="00E04065">
        <w:t>Kepler elements, a</w:t>
      </w:r>
      <w:r w:rsidR="00BF3510" w:rsidRPr="00E04065">
        <w:t xml:space="preserve">psides </w:t>
      </w:r>
      <w:r w:rsidRPr="00E04065">
        <w:t>and nodes, orbital periods</w:t>
      </w:r>
      <w:bookmarkEnd w:id="80"/>
    </w:p>
    <w:p w14:paraId="3462C507" w14:textId="297CB512" w:rsidR="00BF3510" w:rsidRPr="00E04065" w:rsidRDefault="00BF3510" w:rsidP="00877D89">
      <w:pPr>
        <w:pStyle w:val="berschrift2"/>
      </w:pPr>
      <w:bookmarkStart w:id="81" w:name="_Toc49847845"/>
      <w:r w:rsidRPr="00E04065">
        <w:t>swe_nod_aps_ut</w:t>
      </w:r>
      <w:r w:rsidR="00567CAD">
        <w:t>()</w:t>
      </w:r>
      <w:bookmarkEnd w:id="81"/>
    </w:p>
    <w:p w14:paraId="4C2D62ED" w14:textId="77777777" w:rsidR="00283E02" w:rsidRDefault="00BF3510" w:rsidP="00CC1B5C">
      <w:r w:rsidRPr="00D3464B">
        <w:t xml:space="preserve">The functions </w:t>
      </w:r>
      <w:r w:rsidRPr="00B248F1">
        <w:rPr>
          <w:rStyle w:val="functions"/>
        </w:rPr>
        <w:t>swe_nod_aps_ut()</w:t>
      </w:r>
      <w:r w:rsidRPr="00D3464B">
        <w:t xml:space="preserve"> and </w:t>
      </w:r>
      <w:r w:rsidRPr="00B248F1">
        <w:rPr>
          <w:rStyle w:val="functions"/>
        </w:rPr>
        <w:t>swe_nod_aps()</w:t>
      </w:r>
      <w:r w:rsidRPr="00D3464B">
        <w:t xml:space="preserve"> compute planetary </w:t>
      </w:r>
      <w:bookmarkStart w:id="82" w:name="_Hlk477836016"/>
      <w:r w:rsidRPr="00D3464B">
        <w:t>nodes and apsides</w:t>
      </w:r>
      <w:bookmarkEnd w:id="82"/>
      <w:r w:rsidRPr="00D3464B">
        <w:t xml:space="preserve"> </w:t>
      </w:r>
      <w:r w:rsidR="007F40B2">
        <w:t>(</w:t>
      </w:r>
      <w:r w:rsidRPr="00D3464B">
        <w:t>perihelia, aphelia, second focal points of the orbital ellipses</w:t>
      </w:r>
      <w:r w:rsidR="007F40B2">
        <w:t>)</w:t>
      </w:r>
      <w:r w:rsidRPr="00D3464B">
        <w:t xml:space="preserve">. Both functions do exactly the same except that they expect a different time parameter (cf. </w:t>
      </w:r>
      <w:r w:rsidRPr="00B248F1">
        <w:rPr>
          <w:rStyle w:val="functions"/>
        </w:rPr>
        <w:t>swe_calc_ut()</w:t>
      </w:r>
      <w:r w:rsidRPr="00D3464B">
        <w:t xml:space="preserve"> and </w:t>
      </w:r>
      <w:r w:rsidRPr="00B248F1">
        <w:rPr>
          <w:rStyle w:val="functions"/>
        </w:rPr>
        <w:t>swe_calc()</w:t>
      </w:r>
      <w:r w:rsidRPr="00D3464B">
        <w:t>).</w:t>
      </w:r>
    </w:p>
    <w:p w14:paraId="0438FF95" w14:textId="77777777" w:rsidR="00283E02" w:rsidRDefault="00BF3510" w:rsidP="00CC1B5C">
      <w:r w:rsidRPr="00D3464B">
        <w:t>The definitions are:</w:t>
      </w:r>
    </w:p>
    <w:p w14:paraId="19B1B6AC" w14:textId="77777777" w:rsidR="00A119AB" w:rsidRDefault="00BF3510" w:rsidP="00CC1B5C">
      <w:pPr>
        <w:rPr>
          <w:rStyle w:val="sourcecode"/>
        </w:rPr>
      </w:pPr>
      <w:r w:rsidRPr="00597461">
        <w:rPr>
          <w:rStyle w:val="sourcecode"/>
        </w:rPr>
        <w:t xml:space="preserve">int32 </w:t>
      </w:r>
      <w:bookmarkStart w:id="83" w:name="_Hlk477325741"/>
      <w:r w:rsidRPr="00A72C4F">
        <w:rPr>
          <w:rStyle w:val="functions"/>
        </w:rPr>
        <w:t>swe_nod_aps_ut</w:t>
      </w:r>
      <w:bookmarkEnd w:id="83"/>
      <w:r w:rsidRPr="00597461">
        <w:rPr>
          <w:rStyle w:val="sourcecode"/>
        </w:rPr>
        <w:t>(</w:t>
      </w:r>
    </w:p>
    <w:p w14:paraId="51B99929" w14:textId="77777777" w:rsidR="00A119AB" w:rsidRDefault="00BF3510" w:rsidP="00A119AB">
      <w:pPr>
        <w:ind w:firstLine="567"/>
        <w:rPr>
          <w:rStyle w:val="sourcecode"/>
        </w:rPr>
      </w:pPr>
      <w:r w:rsidRPr="000E69D4">
        <w:rPr>
          <w:rStyle w:val="sourcecode"/>
        </w:rPr>
        <w:t>double tjd_ut,</w:t>
      </w:r>
    </w:p>
    <w:p w14:paraId="583587F8" w14:textId="77777777" w:rsidR="00A119AB" w:rsidRDefault="00BF3510" w:rsidP="00A119AB">
      <w:pPr>
        <w:ind w:firstLine="567"/>
        <w:rPr>
          <w:rStyle w:val="sourcecode"/>
        </w:rPr>
      </w:pPr>
      <w:r w:rsidRPr="000E69D4">
        <w:rPr>
          <w:rStyle w:val="sourcecode"/>
        </w:rPr>
        <w:t>int32 ipl,</w:t>
      </w:r>
    </w:p>
    <w:p w14:paraId="18AE1947" w14:textId="77777777" w:rsidR="00A119AB" w:rsidRDefault="00BF3510" w:rsidP="00A119AB">
      <w:pPr>
        <w:ind w:firstLine="567"/>
        <w:rPr>
          <w:rStyle w:val="sourcecode"/>
        </w:rPr>
      </w:pPr>
      <w:r w:rsidRPr="000E69D4">
        <w:rPr>
          <w:rStyle w:val="sourcecode"/>
        </w:rPr>
        <w:t>int32 iflag,</w:t>
      </w:r>
    </w:p>
    <w:p w14:paraId="6A0C66A6" w14:textId="77777777" w:rsidR="00A119AB" w:rsidRDefault="00BF3510" w:rsidP="00A119AB">
      <w:pPr>
        <w:ind w:firstLine="567"/>
        <w:rPr>
          <w:rStyle w:val="sourcecode"/>
        </w:rPr>
      </w:pPr>
      <w:r w:rsidRPr="000E69D4">
        <w:rPr>
          <w:rStyle w:val="sourcecode"/>
        </w:rPr>
        <w:t>int32 method,</w:t>
      </w:r>
    </w:p>
    <w:p w14:paraId="78CACE6F" w14:textId="77777777" w:rsidR="00A119AB" w:rsidRDefault="00BF3510" w:rsidP="00A119AB">
      <w:pPr>
        <w:ind w:firstLine="567"/>
        <w:rPr>
          <w:rStyle w:val="sourcecode"/>
        </w:rPr>
      </w:pPr>
      <w:r w:rsidRPr="000E69D4">
        <w:rPr>
          <w:rStyle w:val="sourcecode"/>
        </w:rPr>
        <w:t>double *xnasc,</w:t>
      </w:r>
    </w:p>
    <w:p w14:paraId="175E7A41" w14:textId="77777777" w:rsidR="00A119AB" w:rsidRDefault="00BF3510" w:rsidP="00A119AB">
      <w:pPr>
        <w:ind w:firstLine="567"/>
        <w:rPr>
          <w:rStyle w:val="sourcecode"/>
        </w:rPr>
      </w:pPr>
      <w:r w:rsidRPr="000E69D4">
        <w:rPr>
          <w:rStyle w:val="sourcecode"/>
        </w:rPr>
        <w:t>double *xndsc,</w:t>
      </w:r>
    </w:p>
    <w:p w14:paraId="1E84C1E4" w14:textId="77777777" w:rsidR="00A119AB" w:rsidRDefault="00BF3510" w:rsidP="00A119AB">
      <w:pPr>
        <w:ind w:firstLine="567"/>
        <w:rPr>
          <w:rStyle w:val="sourcecode"/>
        </w:rPr>
      </w:pPr>
      <w:r w:rsidRPr="000E69D4">
        <w:rPr>
          <w:rStyle w:val="sourcecode"/>
        </w:rPr>
        <w:t>double *xperi,</w:t>
      </w:r>
    </w:p>
    <w:p w14:paraId="660F1D18" w14:textId="77777777" w:rsidR="00A119AB" w:rsidRDefault="00BF3510" w:rsidP="00A119AB">
      <w:pPr>
        <w:ind w:firstLine="567"/>
        <w:rPr>
          <w:rStyle w:val="sourcecode"/>
        </w:rPr>
      </w:pPr>
      <w:r w:rsidRPr="000E69D4">
        <w:rPr>
          <w:rStyle w:val="sourcecode"/>
        </w:rPr>
        <w:t>double *xaphe,</w:t>
      </w:r>
    </w:p>
    <w:p w14:paraId="6CDC16AE" w14:textId="77777777" w:rsidR="00BF3510" w:rsidRPr="000E69D4" w:rsidRDefault="00BF3510" w:rsidP="00A119AB">
      <w:pPr>
        <w:ind w:firstLine="567"/>
        <w:rPr>
          <w:rStyle w:val="sourcecode"/>
        </w:rPr>
      </w:pPr>
      <w:r w:rsidRPr="000E69D4">
        <w:rPr>
          <w:rStyle w:val="sourcecode"/>
        </w:rPr>
        <w:t>char *serr);</w:t>
      </w:r>
    </w:p>
    <w:p w14:paraId="525EFFCE" w14:textId="77777777" w:rsidR="00BF3510" w:rsidRPr="00D3464B" w:rsidRDefault="00BF3510" w:rsidP="00CC1B5C">
      <w:r w:rsidRPr="00D3464B">
        <w:t>where</w:t>
      </w:r>
      <w:r w:rsidR="004045A5">
        <w:t>:</w:t>
      </w:r>
    </w:p>
    <w:p w14:paraId="21885F93" w14:textId="77777777" w:rsidR="00BF3510" w:rsidRPr="00D3464B" w:rsidRDefault="00BF3510" w:rsidP="0070794E">
      <w:pPr>
        <w:tabs>
          <w:tab w:val="left" w:pos="1276"/>
        </w:tabs>
      </w:pPr>
      <w:r w:rsidRPr="0070794E">
        <w:rPr>
          <w:rStyle w:val="sourcecode"/>
        </w:rPr>
        <w:t>tjd_ut</w:t>
      </w:r>
      <w:r w:rsidRPr="00D3464B">
        <w:tab/>
        <w:t>=</w:t>
      </w:r>
      <w:r w:rsidR="0070794E">
        <w:t xml:space="preserve"> </w:t>
      </w:r>
      <w:r w:rsidRPr="00D3464B">
        <w:t>Julian day in Universal Time</w:t>
      </w:r>
    </w:p>
    <w:p w14:paraId="07C746CC" w14:textId="77777777" w:rsidR="00BF3510" w:rsidRPr="00D3464B" w:rsidRDefault="00BF3510" w:rsidP="0070794E">
      <w:pPr>
        <w:tabs>
          <w:tab w:val="left" w:pos="1276"/>
        </w:tabs>
      </w:pPr>
      <w:r w:rsidRPr="0070794E">
        <w:rPr>
          <w:rStyle w:val="sourcecode"/>
        </w:rPr>
        <w:t>ipl</w:t>
      </w:r>
      <w:r w:rsidR="0021556A">
        <w:tab/>
      </w:r>
      <w:r w:rsidRPr="00D3464B">
        <w:t>=</w:t>
      </w:r>
      <w:r w:rsidR="0070794E">
        <w:t xml:space="preserve"> </w:t>
      </w:r>
      <w:r w:rsidRPr="00D3464B">
        <w:t>planet number</w:t>
      </w:r>
    </w:p>
    <w:p w14:paraId="02F3C306" w14:textId="77777777" w:rsidR="00BF3510" w:rsidRPr="00D3464B" w:rsidRDefault="00BF3510" w:rsidP="0070794E">
      <w:pPr>
        <w:tabs>
          <w:tab w:val="left" w:pos="1276"/>
        </w:tabs>
      </w:pPr>
      <w:r w:rsidRPr="0070794E">
        <w:rPr>
          <w:rStyle w:val="sourcecode"/>
        </w:rPr>
        <w:t>iflag</w:t>
      </w:r>
      <w:r w:rsidRPr="00D3464B">
        <w:tab/>
        <w:t>=</w:t>
      </w:r>
      <w:r w:rsidR="0070794E">
        <w:t xml:space="preserve"> </w:t>
      </w:r>
      <w:r w:rsidRPr="00D3464B">
        <w:t>same as with swe_calc_ut() and swe_fixstar_ut()</w:t>
      </w:r>
    </w:p>
    <w:p w14:paraId="5C8D7885" w14:textId="77777777" w:rsidR="00BF3510" w:rsidRPr="00D3464B" w:rsidRDefault="00BF3510" w:rsidP="0070794E">
      <w:pPr>
        <w:tabs>
          <w:tab w:val="left" w:pos="1276"/>
        </w:tabs>
      </w:pPr>
      <w:r w:rsidRPr="0070794E">
        <w:rPr>
          <w:rStyle w:val="sourcecode"/>
        </w:rPr>
        <w:t>method</w:t>
      </w:r>
      <w:r w:rsidRPr="00D3464B">
        <w:tab/>
        <w:t>=</w:t>
      </w:r>
      <w:r w:rsidR="0070794E">
        <w:t xml:space="preserve"> </w:t>
      </w:r>
      <w:r w:rsidRPr="00D3464B">
        <w:t>another integer that specifies the calculation method, see explanations below</w:t>
      </w:r>
    </w:p>
    <w:p w14:paraId="3A558120" w14:textId="77777777" w:rsidR="00BF3510" w:rsidRPr="00D3464B" w:rsidRDefault="00BF3510" w:rsidP="0070794E">
      <w:pPr>
        <w:tabs>
          <w:tab w:val="left" w:pos="1276"/>
        </w:tabs>
      </w:pPr>
      <w:r w:rsidRPr="0070794E">
        <w:rPr>
          <w:rStyle w:val="sourcecode"/>
        </w:rPr>
        <w:t>xnasc</w:t>
      </w:r>
      <w:r w:rsidRPr="00D3464B">
        <w:tab/>
        <w:t>=</w:t>
      </w:r>
      <w:r w:rsidR="0070794E">
        <w:t xml:space="preserve"> </w:t>
      </w:r>
      <w:r w:rsidRPr="00D3464B">
        <w:t>array of 6 doubles for ascending node</w:t>
      </w:r>
    </w:p>
    <w:p w14:paraId="7D478E4D" w14:textId="77777777" w:rsidR="00BF3510" w:rsidRPr="00D3464B" w:rsidRDefault="00BF3510" w:rsidP="0070794E">
      <w:pPr>
        <w:tabs>
          <w:tab w:val="left" w:pos="1276"/>
        </w:tabs>
      </w:pPr>
      <w:r w:rsidRPr="0070794E">
        <w:rPr>
          <w:rStyle w:val="sourcecode"/>
        </w:rPr>
        <w:t>xndsc</w:t>
      </w:r>
      <w:r w:rsidRPr="00D3464B">
        <w:tab/>
        <w:t>=</w:t>
      </w:r>
      <w:r w:rsidR="0070794E">
        <w:t xml:space="preserve"> </w:t>
      </w:r>
      <w:r w:rsidRPr="00D3464B">
        <w:t>array of 6 doubles for descending node</w:t>
      </w:r>
    </w:p>
    <w:p w14:paraId="3D2B0C78" w14:textId="77777777" w:rsidR="00BF3510" w:rsidRPr="00D3464B" w:rsidRDefault="00BF3510" w:rsidP="0070794E">
      <w:pPr>
        <w:tabs>
          <w:tab w:val="left" w:pos="1276"/>
        </w:tabs>
      </w:pPr>
      <w:r w:rsidRPr="0070794E">
        <w:rPr>
          <w:rStyle w:val="sourcecode"/>
        </w:rPr>
        <w:t>xperi</w:t>
      </w:r>
      <w:r w:rsidRPr="00D3464B">
        <w:tab/>
        <w:t>=</w:t>
      </w:r>
      <w:r w:rsidR="0070794E">
        <w:t xml:space="preserve"> </w:t>
      </w:r>
      <w:r w:rsidRPr="00D3464B">
        <w:t>array of 6 doubles for perihelion</w:t>
      </w:r>
    </w:p>
    <w:p w14:paraId="378A3208" w14:textId="77777777" w:rsidR="00BF3510" w:rsidRPr="00D3464B" w:rsidRDefault="00BF3510" w:rsidP="0070794E">
      <w:pPr>
        <w:tabs>
          <w:tab w:val="left" w:pos="1276"/>
        </w:tabs>
      </w:pPr>
      <w:r w:rsidRPr="0070794E">
        <w:rPr>
          <w:rStyle w:val="sourcecode"/>
        </w:rPr>
        <w:t>xaphe</w:t>
      </w:r>
      <w:r w:rsidRPr="00D3464B">
        <w:tab/>
        <w:t>=</w:t>
      </w:r>
      <w:r w:rsidR="0070794E">
        <w:t xml:space="preserve"> </w:t>
      </w:r>
      <w:r w:rsidRPr="00D3464B">
        <w:t>array of 6 doubles for aphelion</w:t>
      </w:r>
    </w:p>
    <w:p w14:paraId="4BAE3FF6" w14:textId="77777777" w:rsidR="00BF3510" w:rsidRPr="00D3464B" w:rsidRDefault="00BF3510" w:rsidP="0070794E">
      <w:pPr>
        <w:tabs>
          <w:tab w:val="left" w:pos="1276"/>
        </w:tabs>
      </w:pPr>
      <w:r w:rsidRPr="0070794E">
        <w:rPr>
          <w:rStyle w:val="sourcecode"/>
        </w:rPr>
        <w:t>serr[256]</w:t>
      </w:r>
      <w:r w:rsidR="0021556A">
        <w:tab/>
      </w:r>
      <w:r w:rsidRPr="00D3464B">
        <w:t>=</w:t>
      </w:r>
      <w:r w:rsidR="0070794E">
        <w:t xml:space="preserve"> </w:t>
      </w:r>
      <w:r w:rsidRPr="00D3464B">
        <w:t>character string to contain error messages in case of error.</w:t>
      </w:r>
    </w:p>
    <w:p w14:paraId="76D89F26" w14:textId="77777777" w:rsidR="00BF3510" w:rsidRPr="00E04065" w:rsidRDefault="00BF3510" w:rsidP="00877D89">
      <w:pPr>
        <w:pStyle w:val="berschrift2"/>
      </w:pPr>
      <w:bookmarkStart w:id="84" w:name="_Toc49847846"/>
      <w:r w:rsidRPr="00E04065">
        <w:t>swe_nod_aps()</w:t>
      </w:r>
      <w:bookmarkEnd w:id="84"/>
    </w:p>
    <w:p w14:paraId="6F5E6C63" w14:textId="77777777" w:rsidR="00A119AB" w:rsidRDefault="00BF3510" w:rsidP="00CC1B5C">
      <w:pPr>
        <w:rPr>
          <w:rStyle w:val="sourcecode"/>
        </w:rPr>
      </w:pPr>
      <w:r w:rsidRPr="00597461">
        <w:rPr>
          <w:rStyle w:val="sourcecode"/>
        </w:rPr>
        <w:t xml:space="preserve">int32 </w:t>
      </w:r>
      <w:bookmarkStart w:id="85" w:name="_Hlk477325759"/>
      <w:r w:rsidRPr="00A72C4F">
        <w:rPr>
          <w:rStyle w:val="functions"/>
        </w:rPr>
        <w:t>swe_nod_aps</w:t>
      </w:r>
      <w:bookmarkEnd w:id="85"/>
      <w:r w:rsidRPr="00597461">
        <w:rPr>
          <w:rStyle w:val="sourcecode"/>
        </w:rPr>
        <w:t>(</w:t>
      </w:r>
    </w:p>
    <w:p w14:paraId="14710E46" w14:textId="77777777" w:rsidR="00A119AB" w:rsidRDefault="00BF3510" w:rsidP="00A119AB">
      <w:pPr>
        <w:ind w:firstLine="567"/>
        <w:rPr>
          <w:rStyle w:val="sourcecode"/>
        </w:rPr>
      </w:pPr>
      <w:r w:rsidRPr="00597461">
        <w:rPr>
          <w:rStyle w:val="sourcecode"/>
        </w:rPr>
        <w:t>double tjd_et,</w:t>
      </w:r>
    </w:p>
    <w:p w14:paraId="503D5418" w14:textId="77777777" w:rsidR="00A119AB" w:rsidRDefault="00BF3510" w:rsidP="00A119AB">
      <w:pPr>
        <w:ind w:firstLine="567"/>
        <w:rPr>
          <w:rStyle w:val="sourcecode"/>
        </w:rPr>
      </w:pPr>
      <w:r w:rsidRPr="00597461">
        <w:rPr>
          <w:rStyle w:val="sourcecode"/>
        </w:rPr>
        <w:t>int32 ipl,</w:t>
      </w:r>
    </w:p>
    <w:p w14:paraId="5BCFED31" w14:textId="77777777" w:rsidR="00A119AB" w:rsidRDefault="00BF3510" w:rsidP="00A119AB">
      <w:pPr>
        <w:ind w:firstLine="567"/>
        <w:rPr>
          <w:rStyle w:val="sourcecode"/>
        </w:rPr>
      </w:pPr>
      <w:r w:rsidRPr="00597461">
        <w:rPr>
          <w:rStyle w:val="sourcecode"/>
        </w:rPr>
        <w:t>int32 iflag,</w:t>
      </w:r>
    </w:p>
    <w:p w14:paraId="52CB4DC9" w14:textId="77777777" w:rsidR="00A119AB" w:rsidRDefault="00BF3510" w:rsidP="00A119AB">
      <w:pPr>
        <w:ind w:firstLine="567"/>
        <w:rPr>
          <w:rStyle w:val="sourcecode"/>
        </w:rPr>
      </w:pPr>
      <w:r w:rsidRPr="00597461">
        <w:rPr>
          <w:rStyle w:val="sourcecode"/>
        </w:rPr>
        <w:t>int32 method,</w:t>
      </w:r>
    </w:p>
    <w:p w14:paraId="5C7401D1" w14:textId="77777777" w:rsidR="00A119AB" w:rsidRDefault="00BF3510" w:rsidP="00A119AB">
      <w:pPr>
        <w:ind w:firstLine="567"/>
        <w:rPr>
          <w:rStyle w:val="sourcecode"/>
        </w:rPr>
      </w:pPr>
      <w:r w:rsidRPr="00597461">
        <w:rPr>
          <w:rStyle w:val="sourcecode"/>
        </w:rPr>
        <w:t>double *xnasc,</w:t>
      </w:r>
    </w:p>
    <w:p w14:paraId="69769B0C" w14:textId="77777777" w:rsidR="00A119AB" w:rsidRDefault="00BF3510" w:rsidP="00A119AB">
      <w:pPr>
        <w:ind w:firstLine="567"/>
        <w:rPr>
          <w:rStyle w:val="sourcecode"/>
        </w:rPr>
      </w:pPr>
      <w:r w:rsidRPr="00597461">
        <w:rPr>
          <w:rStyle w:val="sourcecode"/>
        </w:rPr>
        <w:t>double *xndsc,</w:t>
      </w:r>
    </w:p>
    <w:p w14:paraId="0626F953" w14:textId="77777777" w:rsidR="00A119AB" w:rsidRDefault="00BF3510" w:rsidP="00A119AB">
      <w:pPr>
        <w:ind w:firstLine="567"/>
        <w:rPr>
          <w:rStyle w:val="sourcecode"/>
        </w:rPr>
      </w:pPr>
      <w:r w:rsidRPr="00597461">
        <w:rPr>
          <w:rStyle w:val="sourcecode"/>
        </w:rPr>
        <w:t>double *xperi,</w:t>
      </w:r>
    </w:p>
    <w:p w14:paraId="20379017" w14:textId="77777777" w:rsidR="00A119AB" w:rsidRDefault="00BF3510" w:rsidP="00A119AB">
      <w:pPr>
        <w:ind w:firstLine="567"/>
        <w:rPr>
          <w:rStyle w:val="sourcecode"/>
        </w:rPr>
      </w:pPr>
      <w:r w:rsidRPr="00597461">
        <w:rPr>
          <w:rStyle w:val="sourcecode"/>
        </w:rPr>
        <w:t>double *xaphe,</w:t>
      </w:r>
    </w:p>
    <w:p w14:paraId="0E9F78E8" w14:textId="77777777" w:rsidR="00BF3510" w:rsidRPr="00597461" w:rsidRDefault="00BF3510" w:rsidP="00A119AB">
      <w:pPr>
        <w:ind w:firstLine="567"/>
        <w:rPr>
          <w:rStyle w:val="sourcecode"/>
        </w:rPr>
      </w:pPr>
      <w:r w:rsidRPr="00597461">
        <w:rPr>
          <w:rStyle w:val="sourcecode"/>
        </w:rPr>
        <w:t>char *serr);</w:t>
      </w:r>
    </w:p>
    <w:p w14:paraId="16EE18C0" w14:textId="77777777" w:rsidR="00BF3510" w:rsidRPr="00D3464B" w:rsidRDefault="00BF3510" w:rsidP="00CC1B5C">
      <w:r w:rsidRPr="00D3464B">
        <w:t>same, but</w:t>
      </w:r>
    </w:p>
    <w:p w14:paraId="473847A1" w14:textId="77777777" w:rsidR="00283E02" w:rsidRDefault="00BF3510" w:rsidP="00FE2022">
      <w:pPr>
        <w:tabs>
          <w:tab w:val="left" w:pos="1134"/>
        </w:tabs>
        <w:rPr>
          <w:rStyle w:val="sourcecode"/>
        </w:rPr>
      </w:pPr>
      <w:r w:rsidRPr="00597461">
        <w:rPr>
          <w:rStyle w:val="sourcecode"/>
        </w:rPr>
        <w:t>tjd_et</w:t>
      </w:r>
      <w:r w:rsidRPr="00597461">
        <w:rPr>
          <w:rStyle w:val="sourcecode"/>
        </w:rPr>
        <w:tab/>
      </w:r>
      <w:r w:rsidRPr="0070794E">
        <w:t>=</w:t>
      </w:r>
      <w:r w:rsidR="004045A5" w:rsidRPr="0070794E">
        <w:t xml:space="preserve"> </w:t>
      </w:r>
      <w:r w:rsidRPr="0070794E">
        <w:t>Julian day in Ephemeris Time</w:t>
      </w:r>
    </w:p>
    <w:p w14:paraId="5520C913" w14:textId="77777777" w:rsidR="00BF3510" w:rsidRPr="00D3464B" w:rsidRDefault="00BF3510" w:rsidP="00CC1B5C">
      <w:r w:rsidRPr="00D3464B">
        <w:t xml:space="preserve">The parameter </w:t>
      </w:r>
      <w:r w:rsidRPr="004045A5">
        <w:rPr>
          <w:rStyle w:val="sourcecode"/>
        </w:rPr>
        <w:t>iflag</w:t>
      </w:r>
      <w:r w:rsidRPr="00D3464B">
        <w:t xml:space="preserve"> allows the same specifications as with the function </w:t>
      </w:r>
      <w:r w:rsidRPr="00B248F1">
        <w:rPr>
          <w:rStyle w:val="functions"/>
        </w:rPr>
        <w:t>swe_calc_ut()</w:t>
      </w:r>
      <w:r w:rsidRPr="00D3464B">
        <w:t>. I.e., it contains the Ephemeris flag, the heliocentric, topocentric, speed, nutation flags etc. etc.</w:t>
      </w:r>
    </w:p>
    <w:p w14:paraId="65CEB2B8" w14:textId="77777777" w:rsidR="00283E02" w:rsidRDefault="00BF3510" w:rsidP="00CC1B5C">
      <w:r w:rsidRPr="00D3464B">
        <w:t xml:space="preserve">The parameter </w:t>
      </w:r>
      <w:bookmarkStart w:id="86" w:name="_Hlk477836150"/>
      <w:r w:rsidRPr="00336BF7">
        <w:rPr>
          <w:rStyle w:val="sourcecode"/>
        </w:rPr>
        <w:t>method</w:t>
      </w:r>
      <w:bookmarkEnd w:id="86"/>
      <w:r w:rsidRPr="00D3464B">
        <w:t xml:space="preserve"> tells the function what kind of nodes or apsides are required:</w:t>
      </w:r>
    </w:p>
    <w:p w14:paraId="45AB2E5C" w14:textId="77777777" w:rsidR="00BF3510" w:rsidRPr="00597461" w:rsidRDefault="00396AB8" w:rsidP="00CC1B5C">
      <w:pPr>
        <w:rPr>
          <w:rStyle w:val="sourcecode"/>
        </w:rPr>
      </w:pPr>
      <w:r w:rsidRPr="00597461">
        <w:rPr>
          <w:rStyle w:val="sourcecode"/>
        </w:rPr>
        <w:t>#define SE_NODBIT_MEAN</w:t>
      </w:r>
      <w:r w:rsidRPr="00597461">
        <w:rPr>
          <w:rStyle w:val="sourcecode"/>
        </w:rPr>
        <w:tab/>
      </w:r>
      <w:r w:rsidRPr="00597461">
        <w:rPr>
          <w:rStyle w:val="sourcecode"/>
        </w:rPr>
        <w:tab/>
        <w:t>1</w:t>
      </w:r>
    </w:p>
    <w:p w14:paraId="531E6061" w14:textId="77777777" w:rsidR="00283E02" w:rsidRDefault="00BF3510" w:rsidP="00CC1B5C">
      <w:r w:rsidRPr="00D3464B">
        <w:rPr>
          <w:i/>
        </w:rPr>
        <w:t>Mean</w:t>
      </w:r>
      <w:r w:rsidRPr="00D3464B">
        <w:t xml:space="preserve"> nodes and apsides are calculated for the bodies that have them, i.e. for the Moon and the planets Mercury through Neptune, osculating ones for Pluto and the asteroids.</w:t>
      </w:r>
      <w:r w:rsidR="00AA122C" w:rsidRPr="00D3464B">
        <w:t xml:space="preserve"> This is the default method, also used if </w:t>
      </w:r>
      <w:r w:rsidR="00AA122C" w:rsidRPr="00402C12">
        <w:rPr>
          <w:rStyle w:val="sourcecode"/>
        </w:rPr>
        <w:t>method=0</w:t>
      </w:r>
      <w:r w:rsidR="00AA122C" w:rsidRPr="00D3464B">
        <w:t>.</w:t>
      </w:r>
    </w:p>
    <w:p w14:paraId="4F6444BA" w14:textId="77777777" w:rsidR="00BF3510" w:rsidRPr="00597461" w:rsidRDefault="00396AB8" w:rsidP="00CC1B5C">
      <w:pPr>
        <w:rPr>
          <w:rStyle w:val="sourcecode"/>
        </w:rPr>
      </w:pPr>
      <w:r w:rsidRPr="00597461">
        <w:rPr>
          <w:rStyle w:val="sourcecode"/>
        </w:rPr>
        <w:t>#define SE_NODBIT_OSCU</w:t>
      </w:r>
      <w:r w:rsidRPr="00597461">
        <w:rPr>
          <w:rStyle w:val="sourcecode"/>
        </w:rPr>
        <w:tab/>
      </w:r>
      <w:r w:rsidRPr="00597461">
        <w:rPr>
          <w:rStyle w:val="sourcecode"/>
        </w:rPr>
        <w:tab/>
        <w:t>2</w:t>
      </w:r>
    </w:p>
    <w:p w14:paraId="54AD6517" w14:textId="77777777" w:rsidR="00283E02" w:rsidRDefault="00BF3510" w:rsidP="00CC1B5C">
      <w:r w:rsidRPr="00D3464B">
        <w:t>Osculating nodes and apsides are calculated for all bodies.</w:t>
      </w:r>
    </w:p>
    <w:p w14:paraId="1B0C152D" w14:textId="77777777" w:rsidR="00BF3510" w:rsidRPr="00597461" w:rsidRDefault="00396AB8" w:rsidP="00CC1B5C">
      <w:pPr>
        <w:rPr>
          <w:rStyle w:val="sourcecode"/>
        </w:rPr>
      </w:pPr>
      <w:r w:rsidRPr="00597461">
        <w:rPr>
          <w:rStyle w:val="sourcecode"/>
        </w:rPr>
        <w:t>#define SE_NODBIT_OSCU_BAR</w:t>
      </w:r>
      <w:r w:rsidRPr="00597461">
        <w:rPr>
          <w:rStyle w:val="sourcecode"/>
        </w:rPr>
        <w:tab/>
        <w:t>4</w:t>
      </w:r>
    </w:p>
    <w:p w14:paraId="39950F74" w14:textId="77777777" w:rsidR="00283E02" w:rsidRPr="00FE3C22" w:rsidRDefault="00BF3510" w:rsidP="00CC1B5C">
      <w:pPr>
        <w:rPr>
          <w:rStyle w:val="FileName"/>
        </w:rPr>
      </w:pPr>
      <w:r w:rsidRPr="00D3464B">
        <w:t>Osculating nodes and apsides are calculated for all bodies. With planets beyond Jupiter, the</w:t>
      </w:r>
      <w:r w:rsidR="00AA122C" w:rsidRPr="00D3464B">
        <w:t xml:space="preserve"> nodes and apsides</w:t>
      </w:r>
      <w:r w:rsidRPr="00D3464B">
        <w:t xml:space="preserve"> are </w:t>
      </w:r>
      <w:r w:rsidR="00AA122C" w:rsidRPr="00D3464B">
        <w:t>calculated</w:t>
      </w:r>
      <w:r w:rsidRPr="00D3464B">
        <w:t xml:space="preserve"> from </w:t>
      </w:r>
      <w:r w:rsidRPr="00D3464B">
        <w:rPr>
          <w:i/>
        </w:rPr>
        <w:t>barycentric</w:t>
      </w:r>
      <w:r w:rsidRPr="00D3464B">
        <w:t xml:space="preserve"> </w:t>
      </w:r>
      <w:r w:rsidR="00AA122C" w:rsidRPr="00D3464B">
        <w:t>positions and speed</w:t>
      </w:r>
      <w:r w:rsidRPr="00D3464B">
        <w:t>. Cf. the explanations in</w:t>
      </w:r>
      <w:r w:rsidRPr="00FE3C22">
        <w:rPr>
          <w:rStyle w:val="FileName"/>
        </w:rPr>
        <w:t xml:space="preserve"> swisseph.doc.</w:t>
      </w:r>
    </w:p>
    <w:p w14:paraId="267EA025" w14:textId="77777777" w:rsidR="00283E02" w:rsidRDefault="00BF3510" w:rsidP="00CC1B5C">
      <w:r w:rsidRPr="00D3464B">
        <w:t xml:space="preserve">If this bit is combined with </w:t>
      </w:r>
      <w:r w:rsidRPr="004045A5">
        <w:rPr>
          <w:rStyle w:val="sourcecode"/>
        </w:rPr>
        <w:t>SE_NODBIT_MEAN</w:t>
      </w:r>
      <w:r w:rsidRPr="00D3464B">
        <w:t>, mean values are given for the planets Mercury - Neptun</w:t>
      </w:r>
      <w:r w:rsidR="00396AB8" w:rsidRPr="00D3464B">
        <w:t>e</w:t>
      </w:r>
      <w:r w:rsidRPr="00D3464B">
        <w:t>.</w:t>
      </w:r>
    </w:p>
    <w:p w14:paraId="62D27E76" w14:textId="77777777" w:rsidR="00BF3510" w:rsidRPr="00597461" w:rsidRDefault="00BF3510" w:rsidP="00CC1B5C">
      <w:pPr>
        <w:rPr>
          <w:rStyle w:val="sourcecode"/>
        </w:rPr>
      </w:pPr>
      <w:r w:rsidRPr="00597461">
        <w:rPr>
          <w:rStyle w:val="sourcecode"/>
        </w:rPr>
        <w:t>#defi</w:t>
      </w:r>
      <w:r w:rsidR="00396AB8" w:rsidRPr="00597461">
        <w:rPr>
          <w:rStyle w:val="sourcecode"/>
        </w:rPr>
        <w:t>ne SE_NODBIT_FOPOINT</w:t>
      </w:r>
      <w:r w:rsidR="00396AB8" w:rsidRPr="00597461">
        <w:rPr>
          <w:rStyle w:val="sourcecode"/>
        </w:rPr>
        <w:tab/>
        <w:t>256</w:t>
      </w:r>
    </w:p>
    <w:p w14:paraId="404A5899" w14:textId="77777777" w:rsidR="00283E02" w:rsidRDefault="00BF3510" w:rsidP="00CC1B5C">
      <w:r w:rsidRPr="00D3464B">
        <w:t>The second focal point of the orbital ellipse is computed and returned in the array of the aphelion. This bit can be combined with any other bit.</w:t>
      </w:r>
    </w:p>
    <w:p w14:paraId="7F35B65A" w14:textId="77777777" w:rsidR="00126A9E" w:rsidRPr="00E04065" w:rsidRDefault="00126A9E" w:rsidP="00877D89">
      <w:pPr>
        <w:pStyle w:val="berschrift2"/>
      </w:pPr>
      <w:bookmarkStart w:id="87" w:name="_Toc49847847"/>
      <w:r w:rsidRPr="00E04065">
        <w:t>swe_get_orbital_elements()</w:t>
      </w:r>
      <w:bookmarkEnd w:id="87"/>
    </w:p>
    <w:p w14:paraId="4AA1938E" w14:textId="77777777" w:rsidR="00126A9E" w:rsidRPr="00D3464B" w:rsidRDefault="00126A9E" w:rsidP="00187618">
      <w:r w:rsidRPr="00D3464B">
        <w:t xml:space="preserve">This function calculates osculating elements (Kepler elements) and orbital periods for a planet, the </w:t>
      </w:r>
      <w:r w:rsidR="009B68B0">
        <w:t>Earth</w:t>
      </w:r>
      <w:r w:rsidR="008142B0" w:rsidRPr="00D3464B">
        <w:t>-Moon barycenter,</w:t>
      </w:r>
      <w:r w:rsidRPr="00D3464B">
        <w:t xml:space="preserve"> or an asteroid. The elements are calculated relative to the mean ecliptic J2000.</w:t>
      </w:r>
    </w:p>
    <w:p w14:paraId="33A687FA" w14:textId="77777777" w:rsidR="00283E02" w:rsidRDefault="00C73AA2" w:rsidP="00187618">
      <w:r w:rsidRPr="00D3464B">
        <w:t>The elements define the orbital ellipse under the premise that it is a two-body system and there are no perturbations from other celestial bodies. The elements are particularly bad for the Moon, which is strongly perturbed by the Sun. It is not recommended to calculate ephemerides using Kepler elements.</w:t>
      </w:r>
    </w:p>
    <w:p w14:paraId="16BB500C" w14:textId="77777777" w:rsidR="004E52D3" w:rsidRDefault="00126A9E" w:rsidP="00CC1B5C">
      <w:pPr>
        <w:rPr>
          <w:rStyle w:val="sourcecode"/>
        </w:rPr>
      </w:pPr>
      <w:r w:rsidRPr="00597461">
        <w:rPr>
          <w:rStyle w:val="sourcecode"/>
        </w:rPr>
        <w:t xml:space="preserve">int32 </w:t>
      </w:r>
      <w:r w:rsidRPr="004045A5">
        <w:rPr>
          <w:rStyle w:val="functions"/>
        </w:rPr>
        <w:t>swe_get_orbital_elements</w:t>
      </w:r>
      <w:r w:rsidRPr="00597461">
        <w:rPr>
          <w:rStyle w:val="sourcecode"/>
        </w:rPr>
        <w:t>(</w:t>
      </w:r>
    </w:p>
    <w:p w14:paraId="2AFAA81D" w14:textId="77777777" w:rsidR="00FE2022" w:rsidRDefault="00126A9E" w:rsidP="00FE2022">
      <w:pPr>
        <w:ind w:firstLine="567"/>
        <w:rPr>
          <w:rStyle w:val="sourcecode"/>
        </w:rPr>
      </w:pPr>
      <w:r w:rsidRPr="00597461">
        <w:rPr>
          <w:rStyle w:val="sourcecode"/>
        </w:rPr>
        <w:t>double tjd_et,</w:t>
      </w:r>
    </w:p>
    <w:p w14:paraId="6D102C83" w14:textId="77777777" w:rsidR="00FE2022" w:rsidRDefault="00126A9E" w:rsidP="00FE2022">
      <w:pPr>
        <w:ind w:firstLine="567"/>
        <w:rPr>
          <w:rStyle w:val="sourcecode"/>
        </w:rPr>
      </w:pPr>
      <w:r w:rsidRPr="00597461">
        <w:rPr>
          <w:rStyle w:val="sourcecode"/>
        </w:rPr>
        <w:t>int32 ipl,</w:t>
      </w:r>
    </w:p>
    <w:p w14:paraId="20887E79" w14:textId="77777777" w:rsidR="00FE2022" w:rsidRDefault="00126A9E" w:rsidP="00FE2022">
      <w:pPr>
        <w:ind w:firstLine="567"/>
        <w:rPr>
          <w:rStyle w:val="sourcecode"/>
        </w:rPr>
      </w:pPr>
      <w:r w:rsidRPr="00597461">
        <w:rPr>
          <w:rStyle w:val="sourcecode"/>
        </w:rPr>
        <w:t>int32 iflag,</w:t>
      </w:r>
    </w:p>
    <w:p w14:paraId="2F68BC8D" w14:textId="77777777" w:rsidR="00FE2022" w:rsidRDefault="00126A9E" w:rsidP="00FE2022">
      <w:pPr>
        <w:ind w:firstLine="567"/>
        <w:rPr>
          <w:rStyle w:val="sourcecode"/>
        </w:rPr>
      </w:pPr>
      <w:r w:rsidRPr="00597461">
        <w:rPr>
          <w:rStyle w:val="sourcecode"/>
        </w:rPr>
        <w:t>double *dret,</w:t>
      </w:r>
    </w:p>
    <w:p w14:paraId="601649D5" w14:textId="77777777" w:rsidR="00283E02" w:rsidRDefault="00126A9E" w:rsidP="00FE2022">
      <w:pPr>
        <w:ind w:firstLine="567"/>
        <w:rPr>
          <w:rStyle w:val="sourcecode"/>
        </w:rPr>
      </w:pPr>
      <w:r w:rsidRPr="00597461">
        <w:rPr>
          <w:rStyle w:val="sourcecode"/>
        </w:rPr>
        <w:t>char *serr);</w:t>
      </w:r>
    </w:p>
    <w:p w14:paraId="521B5DB3" w14:textId="77777777" w:rsidR="00283E02" w:rsidRDefault="00540468" w:rsidP="004045A5">
      <w:pPr>
        <w:rPr>
          <w:rStyle w:val="sourcecode"/>
        </w:rPr>
      </w:pPr>
      <w:r w:rsidRPr="00597461">
        <w:rPr>
          <w:rStyle w:val="sourcecode"/>
        </w:rPr>
        <w:t>/* Function calculates osculating orbital elements (Kepler elements) of a planet</w:t>
      </w:r>
    </w:p>
    <w:p w14:paraId="7EE67663" w14:textId="77777777" w:rsidR="00402C12" w:rsidRDefault="00540468" w:rsidP="004045A5">
      <w:pPr>
        <w:rPr>
          <w:rStyle w:val="sourcecode"/>
        </w:rPr>
      </w:pPr>
      <w:r w:rsidRPr="00597461">
        <w:rPr>
          <w:rStyle w:val="sourcecode"/>
        </w:rPr>
        <w:t xml:space="preserve">* or asteroid or the </w:t>
      </w:r>
      <w:r w:rsidR="008142B0" w:rsidRPr="00597461">
        <w:rPr>
          <w:rStyle w:val="sourcecode"/>
        </w:rPr>
        <w:t>EMB</w:t>
      </w:r>
      <w:r w:rsidRPr="00597461">
        <w:rPr>
          <w:rStyle w:val="sourcecode"/>
        </w:rPr>
        <w:t>. The function returns error,</w:t>
      </w:r>
    </w:p>
    <w:p w14:paraId="6A58B66A" w14:textId="77777777" w:rsidR="004E52D3" w:rsidRDefault="00402C12" w:rsidP="004045A5">
      <w:pPr>
        <w:rPr>
          <w:rStyle w:val="sourcecode"/>
        </w:rPr>
      </w:pPr>
      <w:r>
        <w:rPr>
          <w:rStyle w:val="sourcecode"/>
        </w:rPr>
        <w:t xml:space="preserve">* </w:t>
      </w:r>
      <w:r w:rsidR="00540468" w:rsidRPr="00597461">
        <w:rPr>
          <w:rStyle w:val="sourcecode"/>
        </w:rPr>
        <w:t>if called for the Sun</w:t>
      </w:r>
      <w:r w:rsidR="00F9716E" w:rsidRPr="00597461">
        <w:rPr>
          <w:rStyle w:val="sourcecode"/>
        </w:rPr>
        <w:t>, the lunar nodes, or the apsides</w:t>
      </w:r>
      <w:r>
        <w:rPr>
          <w:rStyle w:val="sourcecode"/>
        </w:rPr>
        <w:t>.</w:t>
      </w:r>
    </w:p>
    <w:p w14:paraId="685AE37C" w14:textId="77777777" w:rsidR="004E52D3" w:rsidRDefault="00540468" w:rsidP="004045A5">
      <w:pPr>
        <w:rPr>
          <w:rStyle w:val="sourcecode"/>
        </w:rPr>
      </w:pPr>
      <w:r w:rsidRPr="00597461">
        <w:rPr>
          <w:rStyle w:val="sourcecode"/>
        </w:rPr>
        <w:t>* Input parameters:</w:t>
      </w:r>
    </w:p>
    <w:p w14:paraId="01D60A3B" w14:textId="77777777" w:rsidR="004E52D3" w:rsidRDefault="00540468" w:rsidP="004045A5">
      <w:pPr>
        <w:rPr>
          <w:rStyle w:val="sourcecode"/>
        </w:rPr>
      </w:pPr>
      <w:r w:rsidRPr="00597461">
        <w:rPr>
          <w:rStyle w:val="sourcecode"/>
        </w:rPr>
        <w:t>* tjd_et</w:t>
      </w:r>
      <w:r w:rsidR="00446B06">
        <w:rPr>
          <w:rStyle w:val="sourcecode"/>
        </w:rPr>
        <w:t xml:space="preserve"> </w:t>
      </w:r>
      <w:r w:rsidRPr="00597461">
        <w:rPr>
          <w:rStyle w:val="sourcecode"/>
        </w:rPr>
        <w:t>Julian day number, in TT (ET)</w:t>
      </w:r>
    </w:p>
    <w:p w14:paraId="0B53286B" w14:textId="77777777" w:rsidR="004E52D3" w:rsidRDefault="00540468" w:rsidP="004045A5">
      <w:pPr>
        <w:rPr>
          <w:rStyle w:val="sourcecode"/>
        </w:rPr>
      </w:pPr>
      <w:r w:rsidRPr="00597461">
        <w:rPr>
          <w:rStyle w:val="sourcecode"/>
        </w:rPr>
        <w:t>* ipl</w:t>
      </w:r>
      <w:r w:rsidR="00446B06">
        <w:rPr>
          <w:rStyle w:val="sourcecode"/>
        </w:rPr>
        <w:t xml:space="preserve"> </w:t>
      </w:r>
      <w:r w:rsidRPr="00597461">
        <w:rPr>
          <w:rStyle w:val="sourcecode"/>
        </w:rPr>
        <w:t>object number</w:t>
      </w:r>
    </w:p>
    <w:p w14:paraId="10424015" w14:textId="77777777" w:rsidR="00283E02" w:rsidRDefault="00540468" w:rsidP="004045A5">
      <w:pPr>
        <w:rPr>
          <w:rStyle w:val="sourcecode"/>
        </w:rPr>
      </w:pPr>
      <w:r w:rsidRPr="00597461">
        <w:rPr>
          <w:rStyle w:val="sourcecode"/>
        </w:rPr>
        <w:t>* iflag</w:t>
      </w:r>
      <w:r w:rsidR="00446B06">
        <w:rPr>
          <w:rStyle w:val="sourcecode"/>
        </w:rPr>
        <w:t xml:space="preserve"> </w:t>
      </w:r>
      <w:r w:rsidRPr="00597461">
        <w:rPr>
          <w:rStyle w:val="sourcecode"/>
        </w:rPr>
        <w:t>can contain</w:t>
      </w:r>
    </w:p>
    <w:p w14:paraId="58A11A5E" w14:textId="77777777" w:rsidR="004E52D3" w:rsidRPr="00341D2D" w:rsidRDefault="00540468" w:rsidP="004045A5">
      <w:pPr>
        <w:rPr>
          <w:rStyle w:val="sourcecode"/>
          <w:lang w:val="de-DE"/>
        </w:rPr>
      </w:pPr>
      <w:r w:rsidRPr="00341D2D">
        <w:rPr>
          <w:rStyle w:val="sourcecode"/>
          <w:lang w:val="de-DE"/>
        </w:rPr>
        <w:t>*</w:t>
      </w:r>
      <w:r w:rsidR="00446B06" w:rsidRPr="00341D2D">
        <w:rPr>
          <w:rStyle w:val="sourcecode"/>
          <w:lang w:val="de-DE"/>
        </w:rPr>
        <w:t xml:space="preserve"> </w:t>
      </w:r>
      <w:r w:rsidRPr="00341D2D">
        <w:rPr>
          <w:rStyle w:val="sourcecode"/>
          <w:lang w:val="de-DE"/>
        </w:rPr>
        <w:t>- ephemeris flag: SEFLG_JPLEPH, SEFLG_SWIEPH, SEFLG_MOSEPH</w:t>
      </w:r>
    </w:p>
    <w:p w14:paraId="377D744F" w14:textId="77777777" w:rsidR="00283E02" w:rsidRDefault="00540468" w:rsidP="004045A5">
      <w:pPr>
        <w:rPr>
          <w:rStyle w:val="sourcecode"/>
        </w:rPr>
      </w:pPr>
      <w:r w:rsidRPr="00597461">
        <w:rPr>
          <w:rStyle w:val="sourcecode"/>
        </w:rPr>
        <w:t>*</w:t>
      </w:r>
      <w:r w:rsidR="00446B06">
        <w:rPr>
          <w:rStyle w:val="sourcecode"/>
        </w:rPr>
        <w:t xml:space="preserve"> </w:t>
      </w:r>
      <w:r w:rsidRPr="00597461">
        <w:rPr>
          <w:rStyle w:val="sourcecode"/>
        </w:rPr>
        <w:t>- center:</w:t>
      </w:r>
    </w:p>
    <w:p w14:paraId="62E3C8EC"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Sun:</w:t>
      </w:r>
      <w:r w:rsidR="00446B06">
        <w:rPr>
          <w:rStyle w:val="sourcecode"/>
        </w:rPr>
        <w:t xml:space="preserve"> </w:t>
      </w:r>
      <w:r w:rsidRPr="00597461">
        <w:rPr>
          <w:rStyle w:val="sourcecode"/>
        </w:rPr>
        <w:t>SEFLG_HELCTR (assumed as default) or</w:t>
      </w:r>
    </w:p>
    <w:p w14:paraId="579FF7D9"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SS Barycentre:</w:t>
      </w:r>
      <w:r w:rsidR="00446B06">
        <w:rPr>
          <w:rStyle w:val="sourcecode"/>
        </w:rPr>
        <w:t xml:space="preserve"> </w:t>
      </w:r>
      <w:r w:rsidRPr="00597461">
        <w:rPr>
          <w:rStyle w:val="sourcecode"/>
        </w:rPr>
        <w:t>SEFLG_BARYCTR</w:t>
      </w:r>
      <w:r w:rsidR="00446B06">
        <w:rPr>
          <w:rStyle w:val="sourcecode"/>
        </w:rPr>
        <w:t xml:space="preserve"> </w:t>
      </w:r>
      <w:r w:rsidR="008142B0" w:rsidRPr="00597461">
        <w:rPr>
          <w:rStyle w:val="sourcecode"/>
        </w:rPr>
        <w:t>(rel. to solar system barycentre)</w:t>
      </w:r>
    </w:p>
    <w:p w14:paraId="2EF4322D"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(only possible for planets beyond Jupiter)</w:t>
      </w:r>
    </w:p>
    <w:p w14:paraId="6935A2DD" w14:textId="77777777" w:rsidR="004E52D3" w:rsidRDefault="008E3E07" w:rsidP="004045A5">
      <w:pPr>
        <w:rPr>
          <w:rStyle w:val="sourcecode"/>
        </w:rPr>
      </w:pPr>
      <w:r w:rsidRPr="00597461">
        <w:rPr>
          <w:rStyle w:val="sourcecode"/>
        </w:rPr>
        <w:t>*</w:t>
      </w:r>
      <w:r w:rsidR="00446B06">
        <w:rPr>
          <w:rStyle w:val="sourcecode"/>
        </w:rPr>
        <w:t xml:space="preserve"> </w:t>
      </w:r>
      <w:r w:rsidRPr="00597461">
        <w:rPr>
          <w:rStyle w:val="sourcecode"/>
        </w:rPr>
        <w:t>For elements of the Moon, the calculation is geocentric.</w:t>
      </w:r>
    </w:p>
    <w:p w14:paraId="49B5F32B"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 sum all masses inside the orbit to be computed (method</w:t>
      </w:r>
    </w:p>
    <w:p w14:paraId="643E8E43"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of Astronomical Almanac):</w:t>
      </w:r>
    </w:p>
    <w:p w14:paraId="4EE491C8"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SEFLG_ORBEL_AA</w:t>
      </w:r>
    </w:p>
    <w:p w14:paraId="31B97FA5"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 reference ecliptic: SEFLG_J2000;</w:t>
      </w:r>
    </w:p>
    <w:p w14:paraId="3462BC8D"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if missing, mean ecliptic of date is chosen (still not implemented)</w:t>
      </w:r>
    </w:p>
    <w:p w14:paraId="4AE83E5F" w14:textId="77777777" w:rsidR="004E52D3" w:rsidRDefault="00540468" w:rsidP="004045A5">
      <w:pPr>
        <w:rPr>
          <w:rStyle w:val="sourcecode"/>
        </w:rPr>
      </w:pPr>
      <w:r w:rsidRPr="00597461">
        <w:rPr>
          <w:rStyle w:val="sourcecode"/>
        </w:rPr>
        <w:t>* output parameters:</w:t>
      </w:r>
    </w:p>
    <w:p w14:paraId="4AAD917C" w14:textId="77777777" w:rsidR="004E52D3" w:rsidRDefault="00540468" w:rsidP="004045A5">
      <w:pPr>
        <w:rPr>
          <w:rStyle w:val="sourcecode"/>
        </w:rPr>
      </w:pPr>
      <w:r w:rsidRPr="00597461">
        <w:rPr>
          <w:rStyle w:val="sourcecode"/>
        </w:rPr>
        <w:t>* dret[]</w:t>
      </w:r>
      <w:r w:rsidR="00446B06">
        <w:rPr>
          <w:rStyle w:val="sourcecode"/>
        </w:rPr>
        <w:t xml:space="preserve"> </w:t>
      </w:r>
      <w:r w:rsidRPr="00597461">
        <w:rPr>
          <w:rStyle w:val="sourcecode"/>
        </w:rPr>
        <w:t>array of return values, declare as dret[50]</w:t>
      </w:r>
    </w:p>
    <w:p w14:paraId="7FB32D1E" w14:textId="77777777" w:rsidR="004E52D3" w:rsidRDefault="00540468" w:rsidP="004045A5">
      <w:pPr>
        <w:rPr>
          <w:rStyle w:val="sourcecode"/>
        </w:rPr>
      </w:pPr>
      <w:r w:rsidRPr="00597461">
        <w:rPr>
          <w:rStyle w:val="sourcecode"/>
        </w:rPr>
        <w:t>* dret[0]</w:t>
      </w:r>
      <w:r w:rsidR="00446B06">
        <w:rPr>
          <w:rStyle w:val="sourcecode"/>
        </w:rPr>
        <w:t xml:space="preserve"> </w:t>
      </w:r>
      <w:r w:rsidRPr="00597461">
        <w:rPr>
          <w:rStyle w:val="sourcecode"/>
        </w:rPr>
        <w:t>semimajor axis (a)</w:t>
      </w:r>
    </w:p>
    <w:p w14:paraId="17D6C765" w14:textId="77777777" w:rsidR="004E52D3" w:rsidRDefault="00540468" w:rsidP="004045A5">
      <w:pPr>
        <w:rPr>
          <w:rStyle w:val="sourcecode"/>
        </w:rPr>
      </w:pPr>
      <w:r w:rsidRPr="00597461">
        <w:rPr>
          <w:rStyle w:val="sourcecode"/>
        </w:rPr>
        <w:t>* dret[1]</w:t>
      </w:r>
      <w:r w:rsidR="00446B06">
        <w:rPr>
          <w:rStyle w:val="sourcecode"/>
        </w:rPr>
        <w:t xml:space="preserve"> </w:t>
      </w:r>
      <w:r w:rsidRPr="00597461">
        <w:rPr>
          <w:rStyle w:val="sourcecode"/>
        </w:rPr>
        <w:t>eccentricity (e)</w:t>
      </w:r>
    </w:p>
    <w:p w14:paraId="25AC2BF5" w14:textId="77777777" w:rsidR="004E52D3" w:rsidRDefault="00540468" w:rsidP="004045A5">
      <w:pPr>
        <w:rPr>
          <w:rStyle w:val="sourcecode"/>
        </w:rPr>
      </w:pPr>
      <w:r w:rsidRPr="00597461">
        <w:rPr>
          <w:rStyle w:val="sourcecode"/>
        </w:rPr>
        <w:t>* dret[2]</w:t>
      </w:r>
      <w:r w:rsidR="00446B06">
        <w:rPr>
          <w:rStyle w:val="sourcecode"/>
        </w:rPr>
        <w:t xml:space="preserve"> </w:t>
      </w:r>
      <w:r w:rsidRPr="00597461">
        <w:rPr>
          <w:rStyle w:val="sourcecode"/>
        </w:rPr>
        <w:t>inclination (in)</w:t>
      </w:r>
    </w:p>
    <w:p w14:paraId="591F2DAB" w14:textId="77777777" w:rsidR="004E52D3" w:rsidRDefault="00540468" w:rsidP="004045A5">
      <w:pPr>
        <w:rPr>
          <w:rStyle w:val="sourcecode"/>
        </w:rPr>
      </w:pPr>
      <w:r w:rsidRPr="00597461">
        <w:rPr>
          <w:rStyle w:val="sourcecode"/>
        </w:rPr>
        <w:t>* dret[3]</w:t>
      </w:r>
      <w:r w:rsidR="00446B06">
        <w:rPr>
          <w:rStyle w:val="sourcecode"/>
        </w:rPr>
        <w:t xml:space="preserve"> </w:t>
      </w:r>
      <w:r w:rsidRPr="00597461">
        <w:rPr>
          <w:rStyle w:val="sourcecode"/>
        </w:rPr>
        <w:t>longitude of ascending node (upper case omega OM)</w:t>
      </w:r>
    </w:p>
    <w:p w14:paraId="1C27E6E5" w14:textId="77777777" w:rsidR="004E52D3" w:rsidRDefault="00540468" w:rsidP="004045A5">
      <w:pPr>
        <w:rPr>
          <w:rStyle w:val="sourcecode"/>
        </w:rPr>
      </w:pPr>
      <w:r w:rsidRPr="00597461">
        <w:rPr>
          <w:rStyle w:val="sourcecode"/>
        </w:rPr>
        <w:t>* dret[4]</w:t>
      </w:r>
      <w:r w:rsidR="00446B06">
        <w:rPr>
          <w:rStyle w:val="sourcecode"/>
        </w:rPr>
        <w:t xml:space="preserve"> </w:t>
      </w:r>
      <w:r w:rsidRPr="00597461">
        <w:rPr>
          <w:rStyle w:val="sourcecode"/>
        </w:rPr>
        <w:t>argument of periapsis (lower case omega om)</w:t>
      </w:r>
    </w:p>
    <w:p w14:paraId="41D196A3" w14:textId="77777777" w:rsidR="00283E02" w:rsidRDefault="00540468" w:rsidP="004045A5">
      <w:pPr>
        <w:rPr>
          <w:rStyle w:val="sourcecode"/>
        </w:rPr>
      </w:pPr>
      <w:r w:rsidRPr="00597461">
        <w:rPr>
          <w:rStyle w:val="sourcecode"/>
        </w:rPr>
        <w:t>* dret[5]</w:t>
      </w:r>
      <w:r w:rsidR="00446B06">
        <w:rPr>
          <w:rStyle w:val="sourcecode"/>
        </w:rPr>
        <w:t xml:space="preserve"> </w:t>
      </w:r>
      <w:r w:rsidRPr="00597461">
        <w:rPr>
          <w:rStyle w:val="sourcecode"/>
        </w:rPr>
        <w:t>longitude of periapsis (peri)</w:t>
      </w:r>
    </w:p>
    <w:p w14:paraId="208CD4F1" w14:textId="77777777" w:rsidR="00283E02" w:rsidRDefault="00540468" w:rsidP="004045A5">
      <w:pPr>
        <w:rPr>
          <w:rStyle w:val="sourcecode"/>
        </w:rPr>
      </w:pPr>
      <w:r w:rsidRPr="00597461">
        <w:rPr>
          <w:rStyle w:val="sourcecode"/>
        </w:rPr>
        <w:t>* dret[6]</w:t>
      </w:r>
      <w:r w:rsidR="00446B06">
        <w:rPr>
          <w:rStyle w:val="sourcecode"/>
        </w:rPr>
        <w:t xml:space="preserve"> </w:t>
      </w:r>
      <w:r w:rsidRPr="00597461">
        <w:rPr>
          <w:rStyle w:val="sourcecode"/>
        </w:rPr>
        <w:t>mean anomaly at epoch (M0)</w:t>
      </w:r>
    </w:p>
    <w:p w14:paraId="55D1E057" w14:textId="77777777" w:rsidR="00283E02" w:rsidRDefault="00540468" w:rsidP="004045A5">
      <w:pPr>
        <w:rPr>
          <w:rStyle w:val="sourcecode"/>
        </w:rPr>
      </w:pPr>
      <w:r w:rsidRPr="00597461">
        <w:rPr>
          <w:rStyle w:val="sourcecode"/>
        </w:rPr>
        <w:t>* dret[7]</w:t>
      </w:r>
      <w:r w:rsidR="00446B06">
        <w:rPr>
          <w:rStyle w:val="sourcecode"/>
        </w:rPr>
        <w:t xml:space="preserve"> </w:t>
      </w:r>
      <w:r w:rsidRPr="00597461">
        <w:rPr>
          <w:rStyle w:val="sourcecode"/>
        </w:rPr>
        <w:t>true anomaly at epoch (N0)</w:t>
      </w:r>
    </w:p>
    <w:p w14:paraId="6F984BAF" w14:textId="77777777" w:rsidR="00283E02" w:rsidRDefault="00540468" w:rsidP="004045A5">
      <w:pPr>
        <w:rPr>
          <w:rStyle w:val="sourcecode"/>
        </w:rPr>
      </w:pPr>
      <w:r w:rsidRPr="00597461">
        <w:rPr>
          <w:rStyle w:val="sourcecode"/>
        </w:rPr>
        <w:t>* dret[8]</w:t>
      </w:r>
      <w:r w:rsidR="00446B06">
        <w:rPr>
          <w:rStyle w:val="sourcecode"/>
        </w:rPr>
        <w:t xml:space="preserve"> </w:t>
      </w:r>
      <w:r w:rsidRPr="00597461">
        <w:rPr>
          <w:rStyle w:val="sourcecode"/>
        </w:rPr>
        <w:t>eccentric anomaly at epoch (E0)</w:t>
      </w:r>
    </w:p>
    <w:p w14:paraId="409C6FDC" w14:textId="77777777" w:rsidR="00283E02" w:rsidRDefault="00540468" w:rsidP="004045A5">
      <w:pPr>
        <w:rPr>
          <w:rStyle w:val="sourcecode"/>
        </w:rPr>
      </w:pPr>
      <w:r w:rsidRPr="00597461">
        <w:rPr>
          <w:rStyle w:val="sourcecode"/>
        </w:rPr>
        <w:t>* dret[9]</w:t>
      </w:r>
      <w:r w:rsidR="00446B06">
        <w:rPr>
          <w:rStyle w:val="sourcecode"/>
        </w:rPr>
        <w:t xml:space="preserve"> </w:t>
      </w:r>
      <w:r w:rsidRPr="00597461">
        <w:rPr>
          <w:rStyle w:val="sourcecode"/>
        </w:rPr>
        <w:t>mean longitude at epoch (LM)</w:t>
      </w:r>
    </w:p>
    <w:p w14:paraId="4C7C2B5B" w14:textId="77777777" w:rsidR="004E52D3" w:rsidRDefault="00540468" w:rsidP="004045A5">
      <w:pPr>
        <w:rPr>
          <w:rStyle w:val="sourcecode"/>
        </w:rPr>
      </w:pPr>
      <w:r w:rsidRPr="00597461">
        <w:rPr>
          <w:rStyle w:val="sourcecode"/>
        </w:rPr>
        <w:t>* dret[10]</w:t>
      </w:r>
      <w:r w:rsidR="00446B06">
        <w:rPr>
          <w:rStyle w:val="sourcecode"/>
        </w:rPr>
        <w:t xml:space="preserve"> </w:t>
      </w:r>
      <w:r w:rsidRPr="00597461">
        <w:rPr>
          <w:rStyle w:val="sourcecode"/>
        </w:rPr>
        <w:t>sidereal orbital period in tropical years</w:t>
      </w:r>
    </w:p>
    <w:p w14:paraId="52981321" w14:textId="77777777" w:rsidR="004E52D3" w:rsidRDefault="00540468" w:rsidP="004045A5">
      <w:pPr>
        <w:rPr>
          <w:rStyle w:val="sourcecode"/>
        </w:rPr>
      </w:pPr>
      <w:r w:rsidRPr="00597461">
        <w:rPr>
          <w:rStyle w:val="sourcecode"/>
        </w:rPr>
        <w:t>* dret[11]</w:t>
      </w:r>
      <w:r w:rsidR="00446B06">
        <w:rPr>
          <w:rStyle w:val="sourcecode"/>
        </w:rPr>
        <w:t xml:space="preserve"> </w:t>
      </w:r>
      <w:r w:rsidRPr="00597461">
        <w:rPr>
          <w:rStyle w:val="sourcecode"/>
        </w:rPr>
        <w:t>mean daily motion</w:t>
      </w:r>
    </w:p>
    <w:p w14:paraId="2F22C75C" w14:textId="77777777" w:rsidR="004E52D3" w:rsidRDefault="00540468" w:rsidP="004045A5">
      <w:pPr>
        <w:rPr>
          <w:rStyle w:val="sourcecode"/>
        </w:rPr>
      </w:pPr>
      <w:r w:rsidRPr="00597461">
        <w:rPr>
          <w:rStyle w:val="sourcecode"/>
        </w:rPr>
        <w:t>* dret[12]</w:t>
      </w:r>
      <w:r w:rsidR="00446B06">
        <w:rPr>
          <w:rStyle w:val="sourcecode"/>
        </w:rPr>
        <w:t xml:space="preserve"> </w:t>
      </w:r>
      <w:r w:rsidRPr="00597461">
        <w:rPr>
          <w:rStyle w:val="sourcecode"/>
        </w:rPr>
        <w:t>tropical period in years</w:t>
      </w:r>
    </w:p>
    <w:p w14:paraId="6446DD40" w14:textId="77777777" w:rsidR="004E52D3" w:rsidRDefault="00540468" w:rsidP="004045A5">
      <w:pPr>
        <w:rPr>
          <w:rStyle w:val="sourcecode"/>
        </w:rPr>
      </w:pPr>
      <w:r w:rsidRPr="00597461">
        <w:rPr>
          <w:rStyle w:val="sourcecode"/>
        </w:rPr>
        <w:t>* dret[13]</w:t>
      </w:r>
      <w:r w:rsidR="00446B06">
        <w:rPr>
          <w:rStyle w:val="sourcecode"/>
        </w:rPr>
        <w:t xml:space="preserve"> </w:t>
      </w:r>
      <w:r w:rsidRPr="00597461">
        <w:rPr>
          <w:rStyle w:val="sourcecode"/>
        </w:rPr>
        <w:t>synodic period in days,</w:t>
      </w:r>
    </w:p>
    <w:p w14:paraId="0DA2CF5F"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negative, if inner planet (Venus, Mercury, Aten asteroids)</w:t>
      </w:r>
      <w:r w:rsidR="00971B21" w:rsidRPr="00597461">
        <w:rPr>
          <w:rStyle w:val="sourcecode"/>
        </w:rPr>
        <w:t xml:space="preserve"> or Moon</w:t>
      </w:r>
    </w:p>
    <w:p w14:paraId="39FA314D" w14:textId="77777777" w:rsidR="004E52D3" w:rsidRDefault="00540468" w:rsidP="004045A5">
      <w:pPr>
        <w:rPr>
          <w:rStyle w:val="sourcecode"/>
        </w:rPr>
      </w:pPr>
      <w:r w:rsidRPr="00597461">
        <w:rPr>
          <w:rStyle w:val="sourcecode"/>
        </w:rPr>
        <w:t>* dret[14]</w:t>
      </w:r>
      <w:r w:rsidR="00446B06">
        <w:rPr>
          <w:rStyle w:val="sourcecode"/>
        </w:rPr>
        <w:t xml:space="preserve"> </w:t>
      </w:r>
      <w:r w:rsidRPr="00597461">
        <w:rPr>
          <w:rStyle w:val="sourcecode"/>
        </w:rPr>
        <w:t>time of perihelion passage</w:t>
      </w:r>
    </w:p>
    <w:p w14:paraId="4E421CE1" w14:textId="77777777" w:rsidR="004E52D3" w:rsidRDefault="00540468" w:rsidP="004045A5">
      <w:pPr>
        <w:rPr>
          <w:rStyle w:val="sourcecode"/>
        </w:rPr>
      </w:pPr>
      <w:r w:rsidRPr="00597461">
        <w:rPr>
          <w:rStyle w:val="sourcecode"/>
        </w:rPr>
        <w:t>* dret[15]</w:t>
      </w:r>
      <w:r w:rsidR="00446B06">
        <w:rPr>
          <w:rStyle w:val="sourcecode"/>
        </w:rPr>
        <w:t xml:space="preserve"> </w:t>
      </w:r>
      <w:r w:rsidRPr="00597461">
        <w:rPr>
          <w:rStyle w:val="sourcecode"/>
        </w:rPr>
        <w:t>perihelion distance</w:t>
      </w:r>
    </w:p>
    <w:p w14:paraId="595ACFA2" w14:textId="77777777" w:rsidR="00540468" w:rsidRPr="00597461" w:rsidRDefault="00540468" w:rsidP="004045A5">
      <w:pPr>
        <w:rPr>
          <w:rStyle w:val="sourcecode"/>
        </w:rPr>
      </w:pPr>
      <w:r w:rsidRPr="00597461">
        <w:rPr>
          <w:rStyle w:val="sourcecode"/>
        </w:rPr>
        <w:t>* dret[16]</w:t>
      </w:r>
      <w:r w:rsidR="00446B06">
        <w:rPr>
          <w:rStyle w:val="sourcecode"/>
        </w:rPr>
        <w:t xml:space="preserve"> </w:t>
      </w:r>
      <w:r w:rsidRPr="00597461">
        <w:rPr>
          <w:rStyle w:val="sourcecode"/>
        </w:rPr>
        <w:t>aphelion distance</w:t>
      </w:r>
    </w:p>
    <w:p w14:paraId="0BDC6946" w14:textId="77777777" w:rsidR="00283E02" w:rsidRDefault="00540468" w:rsidP="004045A5">
      <w:pPr>
        <w:rPr>
          <w:rStyle w:val="sourcecode"/>
        </w:rPr>
      </w:pPr>
      <w:r w:rsidRPr="00597461">
        <w:rPr>
          <w:rStyle w:val="sourcecode"/>
        </w:rPr>
        <w:t>*/</w:t>
      </w:r>
    </w:p>
    <w:p w14:paraId="21BF59BB" w14:textId="77777777" w:rsidR="003B5121" w:rsidRPr="00E04065" w:rsidRDefault="003B5121" w:rsidP="00877D89">
      <w:pPr>
        <w:pStyle w:val="berschrift2"/>
      </w:pPr>
      <w:bookmarkStart w:id="88" w:name="_Toc49847848"/>
      <w:r w:rsidRPr="00E04065">
        <w:t>swe_</w:t>
      </w:r>
      <w:r w:rsidR="008142B0" w:rsidRPr="00E04065">
        <w:t>orbit_max_min_true_distance</w:t>
      </w:r>
      <w:r w:rsidRPr="00E04065">
        <w:t>()</w:t>
      </w:r>
      <w:bookmarkEnd w:id="88"/>
    </w:p>
    <w:p w14:paraId="44E2105C" w14:textId="77777777" w:rsidR="00283E02" w:rsidRDefault="003B5121" w:rsidP="00187618">
      <w:r w:rsidRPr="00D3464B">
        <w:t xml:space="preserve">This function </w:t>
      </w:r>
      <w:r w:rsidR="003560B0" w:rsidRPr="00D3464B">
        <w:t>calculates the maximum possible distance, the minimum possible distance, and the current true distance of</w:t>
      </w:r>
      <w:r w:rsidRPr="00D3464B">
        <w:t xml:space="preserve"> planet, the E</w:t>
      </w:r>
      <w:r w:rsidR="003560B0" w:rsidRPr="00D3464B">
        <w:t>MB,</w:t>
      </w:r>
      <w:r w:rsidRPr="00D3464B">
        <w:t xml:space="preserve"> or an asteroid. </w:t>
      </w:r>
      <w:r w:rsidR="003560B0" w:rsidRPr="00D3464B">
        <w:t xml:space="preserve">The calculation can be done either heliocentrically or geocentrically. </w:t>
      </w:r>
      <w:r w:rsidR="009F2179" w:rsidRPr="00D3464B">
        <w:t>With heliocentric calculations, it is based on the momentary Kepler ellipse of the planet. With geocentric calculations, it is based on the Kepler ellipses of the planet and the EMB. The geocentric calculation is rather expensive.</w:t>
      </w:r>
      <w:r w:rsidR="003560B0" w:rsidRPr="00D3464B">
        <w:t>.</w:t>
      </w:r>
    </w:p>
    <w:p w14:paraId="2F9A6075" w14:textId="77777777" w:rsidR="004045A5" w:rsidRDefault="009F2179" w:rsidP="00CC1B5C">
      <w:pPr>
        <w:rPr>
          <w:rStyle w:val="sourcecode"/>
        </w:rPr>
      </w:pPr>
      <w:r w:rsidRPr="00597461">
        <w:rPr>
          <w:rStyle w:val="sourcecode"/>
        </w:rPr>
        <w:t xml:space="preserve">int32 </w:t>
      </w:r>
      <w:r w:rsidRPr="00A72C4F">
        <w:rPr>
          <w:rStyle w:val="functions"/>
        </w:rPr>
        <w:t>swe_orbit_max_min_true_distance</w:t>
      </w:r>
      <w:r w:rsidRPr="00597461">
        <w:rPr>
          <w:rStyle w:val="sourcecode"/>
        </w:rPr>
        <w:t>(</w:t>
      </w:r>
    </w:p>
    <w:p w14:paraId="50732379" w14:textId="77777777" w:rsidR="004045A5" w:rsidRDefault="009F2179" w:rsidP="00AC54F1">
      <w:pPr>
        <w:ind w:firstLine="567"/>
        <w:rPr>
          <w:rStyle w:val="sourcecode"/>
        </w:rPr>
      </w:pPr>
      <w:r w:rsidRPr="00597461">
        <w:rPr>
          <w:rStyle w:val="sourcecode"/>
        </w:rPr>
        <w:t>double tjd_et,</w:t>
      </w:r>
    </w:p>
    <w:p w14:paraId="6C24B0EC" w14:textId="77777777" w:rsidR="004045A5" w:rsidRDefault="009F2179" w:rsidP="00AC54F1">
      <w:pPr>
        <w:ind w:firstLine="567"/>
        <w:rPr>
          <w:rStyle w:val="sourcecode"/>
        </w:rPr>
      </w:pPr>
      <w:r w:rsidRPr="00597461">
        <w:rPr>
          <w:rStyle w:val="sourcecode"/>
        </w:rPr>
        <w:t>int32 ipl,</w:t>
      </w:r>
    </w:p>
    <w:p w14:paraId="56A43103" w14:textId="77777777" w:rsidR="004045A5" w:rsidRDefault="009F2179" w:rsidP="00AC54F1">
      <w:pPr>
        <w:ind w:firstLine="567"/>
        <w:rPr>
          <w:rStyle w:val="sourcecode"/>
        </w:rPr>
      </w:pPr>
      <w:r w:rsidRPr="00597461">
        <w:rPr>
          <w:rStyle w:val="sourcecode"/>
        </w:rPr>
        <w:t>int32 iflag,</w:t>
      </w:r>
    </w:p>
    <w:p w14:paraId="73F933DA" w14:textId="77777777" w:rsidR="004045A5" w:rsidRDefault="009F2179" w:rsidP="00AC54F1">
      <w:pPr>
        <w:ind w:firstLine="567"/>
        <w:rPr>
          <w:rStyle w:val="sourcecode"/>
        </w:rPr>
      </w:pPr>
      <w:r w:rsidRPr="00597461">
        <w:rPr>
          <w:rStyle w:val="sourcecode"/>
        </w:rPr>
        <w:t>double *dmax,</w:t>
      </w:r>
    </w:p>
    <w:p w14:paraId="3A472463" w14:textId="77777777" w:rsidR="004045A5" w:rsidRDefault="009F2179" w:rsidP="00AC54F1">
      <w:pPr>
        <w:ind w:firstLine="567"/>
        <w:rPr>
          <w:rStyle w:val="sourcecode"/>
        </w:rPr>
      </w:pPr>
      <w:r w:rsidRPr="00597461">
        <w:rPr>
          <w:rStyle w:val="sourcecode"/>
        </w:rPr>
        <w:t>double *dmin,</w:t>
      </w:r>
    </w:p>
    <w:p w14:paraId="564BBCE9" w14:textId="77777777" w:rsidR="004045A5" w:rsidRDefault="009F2179" w:rsidP="00AC54F1">
      <w:pPr>
        <w:ind w:firstLine="567"/>
        <w:rPr>
          <w:rStyle w:val="sourcecode"/>
        </w:rPr>
      </w:pPr>
      <w:r w:rsidRPr="00597461">
        <w:rPr>
          <w:rStyle w:val="sourcecode"/>
        </w:rPr>
        <w:t>double *dtrue,</w:t>
      </w:r>
    </w:p>
    <w:p w14:paraId="329B1368" w14:textId="77777777" w:rsidR="009F2179" w:rsidRPr="00597461" w:rsidRDefault="009F2179" w:rsidP="00AC54F1">
      <w:pPr>
        <w:ind w:firstLine="567"/>
        <w:rPr>
          <w:rStyle w:val="sourcecode"/>
        </w:rPr>
      </w:pPr>
      <w:r w:rsidRPr="00597461">
        <w:rPr>
          <w:rStyle w:val="sourcecode"/>
        </w:rPr>
        <w:t>char *serr)</w:t>
      </w:r>
      <w:r w:rsidR="00FE2022">
        <w:rPr>
          <w:rStyle w:val="sourcecode"/>
        </w:rPr>
        <w:t>;</w:t>
      </w:r>
    </w:p>
    <w:p w14:paraId="024451AE" w14:textId="77777777" w:rsidR="004E52D3" w:rsidRDefault="009F2179" w:rsidP="00CC1B5C">
      <w:pPr>
        <w:rPr>
          <w:rStyle w:val="sourcecode"/>
        </w:rPr>
      </w:pPr>
      <w:r w:rsidRPr="00597461">
        <w:rPr>
          <w:rStyle w:val="sourcecode"/>
        </w:rPr>
        <w:t>/* Input:</w:t>
      </w:r>
    </w:p>
    <w:p w14:paraId="11FE2BF9" w14:textId="77777777" w:rsidR="004E52D3" w:rsidRDefault="009F2179" w:rsidP="00CC1B5C">
      <w:pPr>
        <w:rPr>
          <w:rStyle w:val="sourcecode"/>
        </w:rPr>
      </w:pPr>
      <w:r w:rsidRPr="00597461">
        <w:rPr>
          <w:rStyle w:val="sourcecode"/>
        </w:rPr>
        <w:t>* tjd_et</w:t>
      </w:r>
      <w:r w:rsidR="00446B06">
        <w:rPr>
          <w:rStyle w:val="sourcecode"/>
        </w:rPr>
        <w:t xml:space="preserve"> </w:t>
      </w:r>
      <w:r w:rsidRPr="00597461">
        <w:rPr>
          <w:rStyle w:val="sourcecode"/>
        </w:rPr>
        <w:t>epoch</w:t>
      </w:r>
    </w:p>
    <w:p w14:paraId="5EE9A5EE" w14:textId="77777777" w:rsidR="004E52D3" w:rsidRDefault="009F2179" w:rsidP="00CC1B5C">
      <w:pPr>
        <w:rPr>
          <w:rStyle w:val="sourcecode"/>
        </w:rPr>
      </w:pPr>
      <w:r w:rsidRPr="00597461">
        <w:rPr>
          <w:rStyle w:val="sourcecode"/>
        </w:rPr>
        <w:t>* ipl</w:t>
      </w:r>
      <w:r w:rsidR="00446B06">
        <w:rPr>
          <w:rStyle w:val="sourcecode"/>
        </w:rPr>
        <w:t xml:space="preserve"> </w:t>
      </w:r>
      <w:r w:rsidRPr="00597461">
        <w:rPr>
          <w:rStyle w:val="sourcecode"/>
        </w:rPr>
        <w:t>planet number</w:t>
      </w:r>
    </w:p>
    <w:p w14:paraId="448F8E53" w14:textId="77777777" w:rsidR="004E52D3" w:rsidRDefault="009F2179" w:rsidP="00CC1B5C">
      <w:pPr>
        <w:rPr>
          <w:rStyle w:val="sourcecode"/>
        </w:rPr>
      </w:pPr>
      <w:r w:rsidRPr="00597461">
        <w:rPr>
          <w:rStyle w:val="sourcecode"/>
        </w:rPr>
        <w:t>* iflag</w:t>
      </w:r>
      <w:r w:rsidR="00446B06">
        <w:rPr>
          <w:rStyle w:val="sourcecode"/>
        </w:rPr>
        <w:t xml:space="preserve"> </w:t>
      </w:r>
      <w:r w:rsidRPr="00597461">
        <w:rPr>
          <w:rStyle w:val="sourcecode"/>
        </w:rPr>
        <w:t xml:space="preserve">ephemeris flag and optional </w:t>
      </w:r>
      <w:r w:rsidR="00C655E6" w:rsidRPr="00597461">
        <w:rPr>
          <w:rStyle w:val="sourcecode"/>
        </w:rPr>
        <w:t>heliocentric</w:t>
      </w:r>
      <w:r w:rsidRPr="00597461">
        <w:rPr>
          <w:rStyle w:val="sourcecode"/>
        </w:rPr>
        <w:t xml:space="preserve"> flag (SEFLG_HELCTR)</w:t>
      </w:r>
    </w:p>
    <w:p w14:paraId="5253F173" w14:textId="77777777" w:rsidR="004E52D3" w:rsidRDefault="009F2179" w:rsidP="00CC1B5C">
      <w:pPr>
        <w:rPr>
          <w:rStyle w:val="sourcecode"/>
        </w:rPr>
      </w:pPr>
      <w:r w:rsidRPr="00597461">
        <w:rPr>
          <w:rStyle w:val="sourcecode"/>
        </w:rPr>
        <w:t>*</w:t>
      </w:r>
    </w:p>
    <w:p w14:paraId="7962A6CF" w14:textId="77777777" w:rsidR="004E52D3" w:rsidRDefault="009F2179" w:rsidP="00CC1B5C">
      <w:pPr>
        <w:rPr>
          <w:rStyle w:val="sourcecode"/>
        </w:rPr>
      </w:pPr>
      <w:r w:rsidRPr="00597461">
        <w:rPr>
          <w:rStyle w:val="sourcecode"/>
        </w:rPr>
        <w:t>* output:</w:t>
      </w:r>
    </w:p>
    <w:p w14:paraId="58A651D4" w14:textId="77777777" w:rsidR="004E52D3" w:rsidRDefault="009F2179" w:rsidP="00CC1B5C">
      <w:pPr>
        <w:rPr>
          <w:rStyle w:val="sourcecode"/>
        </w:rPr>
      </w:pPr>
      <w:r w:rsidRPr="00597461">
        <w:rPr>
          <w:rStyle w:val="sourcecode"/>
        </w:rPr>
        <w:t>* dmax</w:t>
      </w:r>
      <w:r w:rsidR="00446B06">
        <w:rPr>
          <w:rStyle w:val="sourcecode"/>
        </w:rPr>
        <w:t xml:space="preserve"> </w:t>
      </w:r>
      <w:r w:rsidRPr="00597461">
        <w:rPr>
          <w:rStyle w:val="sourcecode"/>
        </w:rPr>
        <w:t>maximum distance (pointer to double)</w:t>
      </w:r>
    </w:p>
    <w:p w14:paraId="7F9E0AF4" w14:textId="77777777" w:rsidR="004E52D3" w:rsidRDefault="009F2179" w:rsidP="00CC1B5C">
      <w:pPr>
        <w:rPr>
          <w:rStyle w:val="sourcecode"/>
        </w:rPr>
      </w:pPr>
      <w:r w:rsidRPr="00597461">
        <w:rPr>
          <w:rStyle w:val="sourcecode"/>
        </w:rPr>
        <w:t>* dmin</w:t>
      </w:r>
      <w:r w:rsidR="00446B06">
        <w:rPr>
          <w:rStyle w:val="sourcecode"/>
        </w:rPr>
        <w:t xml:space="preserve"> </w:t>
      </w:r>
      <w:r w:rsidRPr="00597461">
        <w:rPr>
          <w:rStyle w:val="sourcecode"/>
        </w:rPr>
        <w:t>minimum distance (pointer to double)</w:t>
      </w:r>
    </w:p>
    <w:p w14:paraId="6D1723C8" w14:textId="77777777" w:rsidR="004E52D3" w:rsidRDefault="009F2179" w:rsidP="00CC1B5C">
      <w:pPr>
        <w:rPr>
          <w:rStyle w:val="sourcecode"/>
        </w:rPr>
      </w:pPr>
      <w:r w:rsidRPr="00597461">
        <w:rPr>
          <w:rStyle w:val="sourcecode"/>
        </w:rPr>
        <w:t>* dtrue</w:t>
      </w:r>
      <w:r w:rsidR="00446B06">
        <w:rPr>
          <w:rStyle w:val="sourcecode"/>
        </w:rPr>
        <w:t xml:space="preserve"> </w:t>
      </w:r>
      <w:r w:rsidRPr="00597461">
        <w:rPr>
          <w:rStyle w:val="sourcecode"/>
        </w:rPr>
        <w:t>true distance (pointer to double)</w:t>
      </w:r>
    </w:p>
    <w:p w14:paraId="2BC49449" w14:textId="77777777" w:rsidR="004E52D3" w:rsidRDefault="009F2179" w:rsidP="00CC1B5C">
      <w:pPr>
        <w:rPr>
          <w:rStyle w:val="sourcecode"/>
        </w:rPr>
      </w:pPr>
      <w:r w:rsidRPr="00597461">
        <w:rPr>
          <w:rStyle w:val="sourcecode"/>
        </w:rPr>
        <w:t>* serr</w:t>
      </w:r>
      <w:r w:rsidR="00446B06">
        <w:rPr>
          <w:rStyle w:val="sourcecode"/>
        </w:rPr>
        <w:t xml:space="preserve"> </w:t>
      </w:r>
      <w:r w:rsidRPr="00597461">
        <w:rPr>
          <w:rStyle w:val="sourcecode"/>
        </w:rPr>
        <w:t>error string</w:t>
      </w:r>
    </w:p>
    <w:p w14:paraId="2F798C43" w14:textId="77777777" w:rsidR="00283E02" w:rsidRDefault="009F2179" w:rsidP="00CC1B5C">
      <w:pPr>
        <w:rPr>
          <w:rStyle w:val="sourcecode"/>
        </w:rPr>
      </w:pPr>
      <w:r w:rsidRPr="00597461">
        <w:rPr>
          <w:rStyle w:val="sourcecode"/>
        </w:rPr>
        <w:t>*/</w:t>
      </w:r>
    </w:p>
    <w:p w14:paraId="6506B4B7" w14:textId="77777777" w:rsidR="00283E02" w:rsidRDefault="00BF3510" w:rsidP="00877D89">
      <w:pPr>
        <w:pStyle w:val="berschrift1"/>
      </w:pPr>
      <w:bookmarkStart w:id="89" w:name="_Toc49847849"/>
      <w:r w:rsidRPr="00E04065">
        <w:t xml:space="preserve">Eclipses, </w:t>
      </w:r>
      <w:r w:rsidR="00187618" w:rsidRPr="00E04065">
        <w:t>risings, settings, meridian transits, planetary phenomena</w:t>
      </w:r>
      <w:bookmarkEnd w:id="89"/>
    </w:p>
    <w:p w14:paraId="4D4FAA2B" w14:textId="77777777" w:rsidR="00283E02" w:rsidRDefault="00BF3510" w:rsidP="00CC1B5C">
      <w:r w:rsidRPr="00D3464B">
        <w:t>There are the following functions for eclipse and occultation calculations.</w:t>
      </w:r>
    </w:p>
    <w:p w14:paraId="04401DB9" w14:textId="77777777" w:rsidR="00BF3510" w:rsidRPr="00D3464B" w:rsidRDefault="00BF3510" w:rsidP="00CC1B5C">
      <w:r w:rsidRPr="00D3464B">
        <w:t>Solar eclipses:</w:t>
      </w:r>
    </w:p>
    <w:p w14:paraId="2AC0FD7A" w14:textId="77777777" w:rsidR="00BF3510" w:rsidRPr="00D3464B" w:rsidRDefault="00BF3510" w:rsidP="00DE5833">
      <w:pPr>
        <w:pStyle w:val="ListBullet1"/>
        <w:numPr>
          <w:ilvl w:val="0"/>
          <w:numId w:val="3"/>
        </w:numPr>
        <w:ind w:left="284" w:hanging="284"/>
      </w:pPr>
      <w:bookmarkStart w:id="90" w:name="_Hlk17585322"/>
      <w:r w:rsidRPr="00FE2022">
        <w:rPr>
          <w:rStyle w:val="functions"/>
        </w:rPr>
        <w:t>swe_sol_eclipse_when_loc</w:t>
      </w:r>
      <w:r w:rsidRPr="00FE2022">
        <w:t>(</w:t>
      </w:r>
      <w:r w:rsidRPr="00FE2022">
        <w:rPr>
          <w:rStyle w:val="sourcecode"/>
        </w:rPr>
        <w:t>tjd...)</w:t>
      </w:r>
      <w:r w:rsidRPr="00D3464B">
        <w:t xml:space="preserve"> finds </w:t>
      </w:r>
      <w:r w:rsidRPr="00FE2022">
        <w:t>the</w:t>
      </w:r>
      <w:r w:rsidRPr="00D3464B">
        <w:t xml:space="preserve"> next eclipse for a given geographic position</w:t>
      </w:r>
      <w:r w:rsidR="004045A5">
        <w:t>;</w:t>
      </w:r>
    </w:p>
    <w:p w14:paraId="48C8FECC" w14:textId="77777777" w:rsidR="00BF3510" w:rsidRPr="00FE2022" w:rsidRDefault="00BF3510" w:rsidP="00DE5833">
      <w:pPr>
        <w:pStyle w:val="ListBullet1"/>
        <w:numPr>
          <w:ilvl w:val="0"/>
          <w:numId w:val="3"/>
        </w:numPr>
        <w:ind w:left="284" w:hanging="284"/>
        <w:rPr>
          <w:b/>
          <w:bCs/>
        </w:rPr>
      </w:pPr>
      <w:r w:rsidRPr="00FE2022">
        <w:rPr>
          <w:rStyle w:val="functions"/>
        </w:rPr>
        <w:t>swe_sol_eclipse_when_glob</w:t>
      </w:r>
      <w:r w:rsidRPr="00FE2022">
        <w:rPr>
          <w:rStyle w:val="sourcecode"/>
        </w:rPr>
        <w:t>(tjd...)</w:t>
      </w:r>
      <w:r w:rsidRPr="00FE2022">
        <w:t xml:space="preserve"> finds the next eclipse globally</w:t>
      </w:r>
      <w:r w:rsidR="004045A5" w:rsidRPr="00FE2022">
        <w:t>;</w:t>
      </w:r>
    </w:p>
    <w:p w14:paraId="61E3AAE7" w14:textId="77777777" w:rsidR="00283E02" w:rsidRPr="00FE2022" w:rsidRDefault="00BF3510" w:rsidP="00DE5833">
      <w:pPr>
        <w:pStyle w:val="ListBullet1"/>
        <w:numPr>
          <w:ilvl w:val="0"/>
          <w:numId w:val="3"/>
        </w:numPr>
        <w:ind w:left="284" w:hanging="284"/>
        <w:rPr>
          <w:b/>
          <w:bCs/>
        </w:rPr>
      </w:pPr>
      <w:r w:rsidRPr="00FE2022">
        <w:rPr>
          <w:rStyle w:val="functions"/>
        </w:rPr>
        <w:t>swe_sol_eclipse_where()</w:t>
      </w:r>
      <w:r w:rsidRPr="00FE2022">
        <w:rPr>
          <w:b/>
          <w:bCs/>
        </w:rPr>
        <w:t xml:space="preserve"> </w:t>
      </w:r>
      <w:r w:rsidRPr="00FE2022">
        <w:t>computes the geographic location of a solar eclipse for a given tjd</w:t>
      </w:r>
      <w:r w:rsidR="004045A5" w:rsidRPr="00FE2022">
        <w:t>;</w:t>
      </w:r>
    </w:p>
    <w:p w14:paraId="7620551A" w14:textId="77777777" w:rsidR="00283E02" w:rsidRPr="00FE2022" w:rsidRDefault="00BF3510" w:rsidP="00DE5833">
      <w:pPr>
        <w:pStyle w:val="ListBullet1"/>
        <w:numPr>
          <w:ilvl w:val="0"/>
          <w:numId w:val="3"/>
        </w:numPr>
        <w:ind w:left="284" w:hanging="284"/>
      </w:pPr>
      <w:r w:rsidRPr="00FE2022">
        <w:rPr>
          <w:rStyle w:val="functions"/>
        </w:rPr>
        <w:t>swe_sol_eclipse_how</w:t>
      </w:r>
      <w:bookmarkEnd w:id="90"/>
      <w:r w:rsidRPr="00FE2022">
        <w:rPr>
          <w:rStyle w:val="functions"/>
        </w:rPr>
        <w:t xml:space="preserve">() </w:t>
      </w:r>
      <w:r w:rsidRPr="00FE2022">
        <w:t>computes attributes of a solar eclipse for a given tjd, geographic longitude, latitude and height.</w:t>
      </w:r>
    </w:p>
    <w:p w14:paraId="516DC9F2" w14:textId="77777777" w:rsidR="00BF3510" w:rsidRPr="00D3464B" w:rsidRDefault="00BF3510" w:rsidP="00CC1B5C">
      <w:r w:rsidRPr="00D3464B">
        <w:t>Occultations of planets by the moon:</w:t>
      </w:r>
    </w:p>
    <w:p w14:paraId="7BE91A5C" w14:textId="77777777" w:rsidR="00BF3510" w:rsidRPr="00D3464B" w:rsidRDefault="00BF3510" w:rsidP="00CC1B5C">
      <w:r w:rsidRPr="00D3464B">
        <w:t>These functions can also be used for solar eclipses. But they are slightly less efficient.</w:t>
      </w:r>
    </w:p>
    <w:p w14:paraId="38A52645" w14:textId="77777777" w:rsidR="00BF3510" w:rsidRPr="00D3464B" w:rsidRDefault="00BF3510" w:rsidP="00DE5833">
      <w:pPr>
        <w:pStyle w:val="ListBullet1"/>
        <w:numPr>
          <w:ilvl w:val="0"/>
          <w:numId w:val="3"/>
        </w:numPr>
        <w:ind w:left="284" w:hanging="284"/>
      </w:pPr>
      <w:bookmarkStart w:id="91" w:name="_Hlk17585421"/>
      <w:r w:rsidRPr="00FE2022">
        <w:rPr>
          <w:rStyle w:val="functions"/>
        </w:rPr>
        <w:t>swe_lun_occult_when_loc</w:t>
      </w:r>
      <w:r w:rsidRPr="00FE2022">
        <w:rPr>
          <w:rStyle w:val="sourcecode"/>
        </w:rPr>
        <w:t>(tjd...)</w:t>
      </w:r>
      <w:r w:rsidRPr="00D3464B">
        <w:t xml:space="preserve"> finds the next occultation for a body and a given geographic position</w:t>
      </w:r>
      <w:r w:rsidR="0095091C">
        <w:t>;</w:t>
      </w:r>
    </w:p>
    <w:p w14:paraId="32B9FFCE" w14:textId="77777777" w:rsidR="00BF3510" w:rsidRPr="00D3464B" w:rsidRDefault="00BF3510" w:rsidP="00DE5833">
      <w:pPr>
        <w:pStyle w:val="ListBullet1"/>
        <w:numPr>
          <w:ilvl w:val="0"/>
          <w:numId w:val="3"/>
        </w:numPr>
        <w:ind w:left="284" w:hanging="284"/>
      </w:pPr>
      <w:r w:rsidRPr="00FE2022">
        <w:rPr>
          <w:rStyle w:val="functions"/>
        </w:rPr>
        <w:t>swe_lun_occult_when_glob</w:t>
      </w:r>
      <w:r w:rsidRPr="00FE2022">
        <w:rPr>
          <w:rStyle w:val="sourcecode"/>
        </w:rPr>
        <w:t>(tjd...)</w:t>
      </w:r>
      <w:r w:rsidRPr="00D3464B">
        <w:t xml:space="preserve"> finds the next occultation of a given body globally</w:t>
      </w:r>
      <w:r w:rsidR="0095091C">
        <w:t>;</w:t>
      </w:r>
    </w:p>
    <w:p w14:paraId="24975A67" w14:textId="77777777" w:rsidR="00283E02" w:rsidRDefault="00BF3510" w:rsidP="00DE5833">
      <w:pPr>
        <w:pStyle w:val="ListBullet1"/>
        <w:numPr>
          <w:ilvl w:val="0"/>
          <w:numId w:val="3"/>
        </w:numPr>
        <w:ind w:left="284" w:hanging="284"/>
      </w:pPr>
      <w:r w:rsidRPr="00FE2022">
        <w:rPr>
          <w:rStyle w:val="functions"/>
        </w:rPr>
        <w:t>swe_lun_occult_where</w:t>
      </w:r>
      <w:bookmarkEnd w:id="91"/>
      <w:r w:rsidRPr="00FE2022">
        <w:rPr>
          <w:rStyle w:val="functions"/>
        </w:rPr>
        <w:t>()</w:t>
      </w:r>
      <w:r w:rsidRPr="00D3464B">
        <w:t xml:space="preserve"> computes the geographic location of an occultation for a given tjd.</w:t>
      </w:r>
    </w:p>
    <w:p w14:paraId="5D73EFB7" w14:textId="77777777" w:rsidR="00BF3510" w:rsidRPr="00D3464B" w:rsidRDefault="00BF3510" w:rsidP="00CC1B5C">
      <w:r w:rsidRPr="00D3464B">
        <w:t>Lunar eclipses:</w:t>
      </w:r>
    </w:p>
    <w:p w14:paraId="43C03891" w14:textId="77777777" w:rsidR="00BF3510" w:rsidRPr="00D3464B" w:rsidRDefault="00BF3510" w:rsidP="00DE5833">
      <w:pPr>
        <w:pStyle w:val="ListBullet1"/>
        <w:numPr>
          <w:ilvl w:val="0"/>
          <w:numId w:val="3"/>
        </w:numPr>
        <w:ind w:left="284" w:hanging="284"/>
      </w:pPr>
      <w:bookmarkStart w:id="92" w:name="_Hlk17585463"/>
      <w:r w:rsidRPr="00FE2022">
        <w:rPr>
          <w:rStyle w:val="functions"/>
        </w:rPr>
        <w:t>swe_lun_eclipse_when_loc</w:t>
      </w:r>
      <w:r w:rsidRPr="00FE2022">
        <w:t>(tjd...)</w:t>
      </w:r>
      <w:r w:rsidRPr="00D3464B">
        <w:t xml:space="preserve"> finds the next lunar eclipse for a given geographic position</w:t>
      </w:r>
      <w:r w:rsidR="0095091C">
        <w:t>;</w:t>
      </w:r>
    </w:p>
    <w:p w14:paraId="4046DA88" w14:textId="77777777" w:rsidR="00BF3510" w:rsidRPr="00D3464B" w:rsidRDefault="00BF3510" w:rsidP="00DE5833">
      <w:pPr>
        <w:pStyle w:val="ListBullet1"/>
        <w:numPr>
          <w:ilvl w:val="0"/>
          <w:numId w:val="3"/>
        </w:numPr>
        <w:ind w:left="284" w:hanging="284"/>
      </w:pPr>
      <w:r w:rsidRPr="00FE2022">
        <w:rPr>
          <w:rStyle w:val="functions"/>
        </w:rPr>
        <w:t>swe_lun_eclipse_when</w:t>
      </w:r>
      <w:r w:rsidRPr="00FE2022">
        <w:t>(tjd...)</w:t>
      </w:r>
      <w:r w:rsidRPr="00D3464B">
        <w:t xml:space="preserve"> finds the next lunar eclipse</w:t>
      </w:r>
      <w:r w:rsidR="0095091C">
        <w:t>;</w:t>
      </w:r>
    </w:p>
    <w:p w14:paraId="793A74A9" w14:textId="77777777" w:rsidR="00283E02" w:rsidRPr="0095091C" w:rsidRDefault="00BF3510" w:rsidP="00DE5833">
      <w:pPr>
        <w:pStyle w:val="ListBullet1"/>
        <w:numPr>
          <w:ilvl w:val="0"/>
          <w:numId w:val="3"/>
        </w:numPr>
        <w:ind w:left="284" w:hanging="284"/>
      </w:pPr>
      <w:r w:rsidRPr="00FE2022">
        <w:rPr>
          <w:rStyle w:val="functions"/>
        </w:rPr>
        <w:t>swe_lun_eclipse_how</w:t>
      </w:r>
      <w:bookmarkEnd w:id="92"/>
      <w:r w:rsidRPr="00FE2022">
        <w:rPr>
          <w:rStyle w:val="functions"/>
        </w:rPr>
        <w:t>()</w:t>
      </w:r>
      <w:r w:rsidRPr="00FE2022">
        <w:rPr>
          <w:b/>
          <w:bCs/>
        </w:rPr>
        <w:t xml:space="preserve"> </w:t>
      </w:r>
      <w:r w:rsidRPr="00D3464B">
        <w:t xml:space="preserve">computes the attributes of a lunar eclipse for a given </w:t>
      </w:r>
      <w:r w:rsidRPr="00FE2022">
        <w:t>tjd</w:t>
      </w:r>
      <w:r w:rsidRPr="0095091C">
        <w:t>.</w:t>
      </w:r>
    </w:p>
    <w:p w14:paraId="529A6EC1" w14:textId="77777777" w:rsidR="00BF3510" w:rsidRPr="00D3464B" w:rsidRDefault="00BF3510" w:rsidP="00CC1B5C">
      <w:r w:rsidRPr="00D3464B">
        <w:t>Risings, settings, and meridian transits of planets and stars:</w:t>
      </w:r>
    </w:p>
    <w:p w14:paraId="0997C998" w14:textId="77777777" w:rsidR="00BF3510" w:rsidRPr="00FE2022" w:rsidRDefault="00BF3510" w:rsidP="00DE5833">
      <w:pPr>
        <w:pStyle w:val="ListBullet1"/>
        <w:numPr>
          <w:ilvl w:val="0"/>
          <w:numId w:val="3"/>
        </w:numPr>
        <w:ind w:left="284" w:hanging="284"/>
      </w:pPr>
      <w:bookmarkStart w:id="93" w:name="_Hlk17585527"/>
      <w:r w:rsidRPr="00FE2022">
        <w:rPr>
          <w:rStyle w:val="functions"/>
        </w:rPr>
        <w:t>swe_rise_trans()</w:t>
      </w:r>
      <w:r w:rsidR="00804340" w:rsidRPr="00FE2022">
        <w:t>;</w:t>
      </w:r>
    </w:p>
    <w:p w14:paraId="1F1D79C7" w14:textId="77777777" w:rsidR="00283E02" w:rsidRPr="00FE2022" w:rsidRDefault="00BF3510" w:rsidP="00DE5833">
      <w:pPr>
        <w:pStyle w:val="ListBullet1"/>
        <w:numPr>
          <w:ilvl w:val="0"/>
          <w:numId w:val="3"/>
        </w:numPr>
        <w:ind w:left="284" w:hanging="284"/>
      </w:pPr>
      <w:r w:rsidRPr="00FE2022">
        <w:rPr>
          <w:rStyle w:val="functions"/>
        </w:rPr>
        <w:t>swe_rise_trans_true_hor</w:t>
      </w:r>
      <w:bookmarkEnd w:id="93"/>
      <w:r w:rsidRPr="00FE2022">
        <w:rPr>
          <w:rStyle w:val="functions"/>
        </w:rPr>
        <w:t>()</w:t>
      </w:r>
      <w:r w:rsidRPr="00FE2022">
        <w:rPr>
          <w:b/>
          <w:bCs/>
        </w:rPr>
        <w:t xml:space="preserve"> </w:t>
      </w:r>
      <w:r w:rsidRPr="00FE2022">
        <w:t>returns rising and setting times for a local horizon with altitude != 0</w:t>
      </w:r>
      <w:r w:rsidR="00FE2022">
        <w:t>.</w:t>
      </w:r>
    </w:p>
    <w:p w14:paraId="48D58B8D" w14:textId="77777777" w:rsidR="00BF3510" w:rsidRPr="00D3464B" w:rsidRDefault="00BF3510" w:rsidP="00CC1B5C">
      <w:r w:rsidRPr="00D3464B">
        <w:t>Planetary phenomena:</w:t>
      </w:r>
    </w:p>
    <w:p w14:paraId="43578C45" w14:textId="77777777" w:rsidR="00BF3510" w:rsidRPr="00D3464B" w:rsidRDefault="00BF3510" w:rsidP="00DE5833">
      <w:pPr>
        <w:pStyle w:val="ListBullet1"/>
        <w:numPr>
          <w:ilvl w:val="0"/>
          <w:numId w:val="3"/>
        </w:numPr>
        <w:ind w:left="284" w:hanging="284"/>
      </w:pPr>
      <w:bookmarkStart w:id="94" w:name="_Hlk17585579"/>
      <w:r w:rsidRPr="00FE2022">
        <w:rPr>
          <w:rStyle w:val="functions"/>
        </w:rPr>
        <w:t>swe_pheno_ut()</w:t>
      </w:r>
      <w:r w:rsidRPr="00D3464B">
        <w:t xml:space="preserve"> and </w:t>
      </w:r>
      <w:r w:rsidRPr="00FE2022">
        <w:rPr>
          <w:rStyle w:val="functions"/>
        </w:rPr>
        <w:t>swe_pheno</w:t>
      </w:r>
      <w:bookmarkEnd w:id="94"/>
      <w:r w:rsidRPr="00FE2022">
        <w:rPr>
          <w:rStyle w:val="functions"/>
        </w:rPr>
        <w:t>()</w:t>
      </w:r>
      <w:r w:rsidRPr="00D3464B">
        <w:t xml:space="preserve"> compute phase angle, phase, elongation, apparent diameter, and apparent magnitude of the Sun, the Moon, all planets and asteroids.</w:t>
      </w:r>
    </w:p>
    <w:p w14:paraId="10AD0A10" w14:textId="77777777" w:rsidR="00BF3510" w:rsidRPr="00E04065" w:rsidRDefault="00BF3510" w:rsidP="00877D89">
      <w:pPr>
        <w:pStyle w:val="berschrift2"/>
      </w:pPr>
      <w:bookmarkStart w:id="95" w:name="_Toc49847850"/>
      <w:r w:rsidRPr="00E04065">
        <w:t>Example of a typical eclipse calculation</w:t>
      </w:r>
      <w:bookmarkEnd w:id="95"/>
    </w:p>
    <w:p w14:paraId="5967B6DE" w14:textId="77777777" w:rsidR="00283E02" w:rsidRDefault="00BF3510" w:rsidP="00CC1B5C">
      <w:r w:rsidRPr="00D3464B">
        <w:t>Find the next total eclipse, calculate the geographical position where it is maximal and the four contacts for that position (for a detailed explanation of all eclipse functions see the next chapters):</w:t>
      </w:r>
    </w:p>
    <w:p w14:paraId="7ADF3F2E" w14:textId="77777777" w:rsidR="00BF3510" w:rsidRPr="00597461" w:rsidRDefault="00BF3510" w:rsidP="00CC1B5C">
      <w:pPr>
        <w:rPr>
          <w:rStyle w:val="sourcecode"/>
        </w:rPr>
      </w:pPr>
      <w:r w:rsidRPr="00597461">
        <w:rPr>
          <w:rStyle w:val="sourcecode"/>
        </w:rPr>
        <w:t>double tret[10], attr[20], geopos[10];</w:t>
      </w:r>
    </w:p>
    <w:p w14:paraId="6187D46D" w14:textId="77777777" w:rsidR="00BF3510" w:rsidRPr="00597461" w:rsidRDefault="00BF3510" w:rsidP="00CC1B5C">
      <w:pPr>
        <w:rPr>
          <w:rStyle w:val="sourcecode"/>
        </w:rPr>
      </w:pPr>
      <w:r w:rsidRPr="00597461">
        <w:rPr>
          <w:rStyle w:val="sourcecode"/>
        </w:rPr>
        <w:t>char serr[255];</w:t>
      </w:r>
    </w:p>
    <w:p w14:paraId="32ED383C" w14:textId="77777777" w:rsidR="00283E02" w:rsidRDefault="00BF3510" w:rsidP="00CC1B5C">
      <w:pPr>
        <w:rPr>
          <w:rStyle w:val="sourcecode"/>
        </w:rPr>
      </w:pPr>
      <w:r w:rsidRPr="00597461">
        <w:rPr>
          <w:rStyle w:val="sourcecode"/>
        </w:rPr>
        <w:t>int32 whicheph = 0; /* default ephemeris */</w:t>
      </w:r>
    </w:p>
    <w:p w14:paraId="51931915" w14:textId="77777777" w:rsidR="00BF3510" w:rsidRPr="00597461" w:rsidRDefault="00BF3510" w:rsidP="00CC1B5C">
      <w:pPr>
        <w:rPr>
          <w:rStyle w:val="sourcecode"/>
        </w:rPr>
      </w:pPr>
      <w:r w:rsidRPr="00597461">
        <w:rPr>
          <w:rStyle w:val="sourcecode"/>
        </w:rPr>
        <w:t>double tjd_start = 2451545; /* Julian day number for 1 Jan 2000 */</w:t>
      </w:r>
    </w:p>
    <w:p w14:paraId="133618D1" w14:textId="77777777" w:rsidR="00BF3510" w:rsidRPr="00597461" w:rsidRDefault="00BF3510" w:rsidP="00CC1B5C">
      <w:pPr>
        <w:rPr>
          <w:rStyle w:val="sourcecode"/>
        </w:rPr>
      </w:pPr>
      <w:r w:rsidRPr="00597461">
        <w:rPr>
          <w:rStyle w:val="sourcecode"/>
        </w:rPr>
        <w:t>int32 ifltype = SE_ECL_TOTAL ¦ SE_ECL_CENTRAL ¦ SE_ECL_NONCENTRAL;</w:t>
      </w:r>
    </w:p>
    <w:p w14:paraId="1D62C9C4" w14:textId="77777777" w:rsidR="00BF3510" w:rsidRPr="00597461" w:rsidRDefault="00BF3510" w:rsidP="00CC1B5C">
      <w:pPr>
        <w:rPr>
          <w:rStyle w:val="sourcecode"/>
        </w:rPr>
      </w:pPr>
      <w:r w:rsidRPr="00597461">
        <w:rPr>
          <w:rStyle w:val="sourcecode"/>
        </w:rPr>
        <w:t xml:space="preserve">/* find next eclipse anywhere on </w:t>
      </w:r>
      <w:r w:rsidR="009B68B0">
        <w:rPr>
          <w:rStyle w:val="sourcecode"/>
        </w:rPr>
        <w:t>Earth</w:t>
      </w:r>
      <w:r w:rsidRPr="00597461">
        <w:rPr>
          <w:rStyle w:val="sourcecode"/>
        </w:rPr>
        <w:t xml:space="preserve"> */</w:t>
      </w:r>
    </w:p>
    <w:p w14:paraId="71E334C0" w14:textId="77777777" w:rsidR="00BF3510" w:rsidRPr="00597461" w:rsidRDefault="00BF3510" w:rsidP="00CC1B5C">
      <w:pPr>
        <w:rPr>
          <w:rStyle w:val="sourcecode"/>
        </w:rPr>
      </w:pPr>
      <w:r w:rsidRPr="00597461">
        <w:rPr>
          <w:rStyle w:val="sourcecode"/>
        </w:rPr>
        <w:t xml:space="preserve">eclflag = </w:t>
      </w:r>
      <w:r w:rsidRPr="00FE2022">
        <w:rPr>
          <w:rStyle w:val="functions"/>
        </w:rPr>
        <w:t>swe_sol_eclipse_when_glob</w:t>
      </w:r>
      <w:r w:rsidRPr="00597461">
        <w:rPr>
          <w:rStyle w:val="sourcecode"/>
        </w:rPr>
        <w:t>(tjd_start, whicheph,</w:t>
      </w:r>
      <w:r w:rsidR="00446B06">
        <w:rPr>
          <w:rStyle w:val="sourcecode"/>
        </w:rPr>
        <w:t xml:space="preserve"> </w:t>
      </w:r>
      <w:r w:rsidRPr="00597461">
        <w:rPr>
          <w:rStyle w:val="sourcecode"/>
        </w:rPr>
        <w:t>ifltype, tret, 0, serr);</w:t>
      </w:r>
    </w:p>
    <w:p w14:paraId="346B8DB5" w14:textId="77777777" w:rsidR="004E52D3" w:rsidRDefault="00BF3510" w:rsidP="00CC1B5C">
      <w:pPr>
        <w:rPr>
          <w:rStyle w:val="sourcecode"/>
        </w:rPr>
      </w:pPr>
      <w:r w:rsidRPr="00597461">
        <w:rPr>
          <w:rStyle w:val="sourcecode"/>
        </w:rPr>
        <w:t>if (eclflag == ERR)</w:t>
      </w:r>
    </w:p>
    <w:p w14:paraId="1D281838" w14:textId="77777777" w:rsidR="00BF3510" w:rsidRPr="00597461" w:rsidRDefault="00BF3510" w:rsidP="00CC1B5C">
      <w:pPr>
        <w:rPr>
          <w:rStyle w:val="sourcecode"/>
        </w:rPr>
      </w:pPr>
      <w:r w:rsidRPr="00597461">
        <w:rPr>
          <w:rStyle w:val="sourcecode"/>
        </w:rPr>
        <w:t>return ERR;</w:t>
      </w:r>
    </w:p>
    <w:p w14:paraId="2635F06A" w14:textId="77777777" w:rsidR="00283E02" w:rsidRDefault="00BF3510" w:rsidP="00CC1B5C">
      <w:pPr>
        <w:rPr>
          <w:rStyle w:val="sourcecode"/>
        </w:rPr>
      </w:pPr>
      <w:r w:rsidRPr="00597461">
        <w:rPr>
          <w:rStyle w:val="sourcecode"/>
        </w:rPr>
        <w:t>/* the time of the greatest eclipse has been returned in tret[0];</w:t>
      </w:r>
    </w:p>
    <w:p w14:paraId="7E54E4B3" w14:textId="77777777" w:rsidR="00BF3510" w:rsidRPr="00597461" w:rsidRDefault="00BF3510" w:rsidP="00CC1B5C">
      <w:pPr>
        <w:rPr>
          <w:rStyle w:val="sourcecode"/>
        </w:rPr>
      </w:pPr>
      <w:r w:rsidRPr="00597461">
        <w:rPr>
          <w:rStyle w:val="sourcecode"/>
        </w:rPr>
        <w:t>* now we can find geographical position of the eclipse maximum */</w:t>
      </w:r>
    </w:p>
    <w:p w14:paraId="19D6B133" w14:textId="77777777" w:rsidR="00BF3510" w:rsidRPr="00597461" w:rsidRDefault="00BF3510" w:rsidP="00CC1B5C">
      <w:pPr>
        <w:rPr>
          <w:rStyle w:val="sourcecode"/>
        </w:rPr>
      </w:pPr>
      <w:r w:rsidRPr="00597461">
        <w:rPr>
          <w:rStyle w:val="sourcecode"/>
        </w:rPr>
        <w:t>tjd_start = tret[0];</w:t>
      </w:r>
    </w:p>
    <w:p w14:paraId="5C58A2E7" w14:textId="77777777" w:rsidR="00BF3510" w:rsidRPr="00597461" w:rsidRDefault="00BF3510" w:rsidP="00CC1B5C">
      <w:pPr>
        <w:rPr>
          <w:rStyle w:val="sourcecode"/>
        </w:rPr>
      </w:pPr>
      <w:r w:rsidRPr="00597461">
        <w:rPr>
          <w:rStyle w:val="sourcecode"/>
        </w:rPr>
        <w:t xml:space="preserve">eclflag = </w:t>
      </w:r>
      <w:r w:rsidRPr="00FE2022">
        <w:rPr>
          <w:rStyle w:val="functions"/>
        </w:rPr>
        <w:t>swe_sol_eclipse_where</w:t>
      </w:r>
      <w:r w:rsidRPr="00597461">
        <w:rPr>
          <w:rStyle w:val="sourcecode"/>
        </w:rPr>
        <w:t>(tjd_start, whicheph, geopos, attr, serr);</w:t>
      </w:r>
    </w:p>
    <w:p w14:paraId="4F6E6CA8" w14:textId="77777777" w:rsidR="004E52D3" w:rsidRDefault="00BF3510" w:rsidP="00CC1B5C">
      <w:pPr>
        <w:rPr>
          <w:rStyle w:val="sourcecode"/>
        </w:rPr>
      </w:pPr>
      <w:r w:rsidRPr="00597461">
        <w:rPr>
          <w:rStyle w:val="sourcecode"/>
        </w:rPr>
        <w:t>if (eclflag == ERR)</w:t>
      </w:r>
    </w:p>
    <w:p w14:paraId="5A4B42B8" w14:textId="77777777" w:rsidR="00BF3510" w:rsidRPr="00597461" w:rsidRDefault="00BF3510" w:rsidP="00CC1B5C">
      <w:pPr>
        <w:rPr>
          <w:rStyle w:val="sourcecode"/>
        </w:rPr>
      </w:pPr>
      <w:r w:rsidRPr="00597461">
        <w:rPr>
          <w:rStyle w:val="sourcecode"/>
        </w:rPr>
        <w:t>return ERR;</w:t>
      </w:r>
    </w:p>
    <w:p w14:paraId="144B76F2" w14:textId="77777777" w:rsidR="004E52D3" w:rsidRDefault="00BF3510" w:rsidP="00CC1B5C">
      <w:pPr>
        <w:rPr>
          <w:rStyle w:val="sourcecode"/>
        </w:rPr>
      </w:pPr>
      <w:r w:rsidRPr="00597461">
        <w:rPr>
          <w:rStyle w:val="sourcecode"/>
        </w:rPr>
        <w:t>/* the geographical position of the eclipse maximum is in geopos[0] and geopos[1];</w:t>
      </w:r>
    </w:p>
    <w:p w14:paraId="2E1EDD2F" w14:textId="77777777" w:rsidR="004E52D3" w:rsidRDefault="00BF3510" w:rsidP="00CC1B5C">
      <w:pPr>
        <w:rPr>
          <w:rStyle w:val="sourcecode"/>
        </w:rPr>
      </w:pPr>
      <w:r w:rsidRPr="00597461">
        <w:rPr>
          <w:rStyle w:val="sourcecode"/>
        </w:rPr>
        <w:t>* now we can calculate the four contacts for this place. The start time is chosen</w:t>
      </w:r>
    </w:p>
    <w:p w14:paraId="7118218C" w14:textId="77777777" w:rsidR="00BF3510" w:rsidRPr="00597461" w:rsidRDefault="00BF3510" w:rsidP="00CC1B5C">
      <w:pPr>
        <w:rPr>
          <w:rStyle w:val="sourcecode"/>
        </w:rPr>
      </w:pPr>
      <w:r w:rsidRPr="00597461">
        <w:rPr>
          <w:rStyle w:val="sourcecode"/>
        </w:rPr>
        <w:t>* a day before the maximum eclipse: */</w:t>
      </w:r>
    </w:p>
    <w:p w14:paraId="45CBF105" w14:textId="77777777" w:rsidR="00BF3510" w:rsidRPr="00597461" w:rsidRDefault="00BF3510" w:rsidP="00CC1B5C">
      <w:pPr>
        <w:rPr>
          <w:rStyle w:val="sourcecode"/>
        </w:rPr>
      </w:pPr>
      <w:r w:rsidRPr="00597461">
        <w:rPr>
          <w:rStyle w:val="sourcecode"/>
        </w:rPr>
        <w:t>tjd_start = tret[0] - 1;</w:t>
      </w:r>
    </w:p>
    <w:p w14:paraId="3BEA1BB7" w14:textId="77777777" w:rsidR="00BF3510" w:rsidRPr="00597461" w:rsidRDefault="00BF3510" w:rsidP="00CC1B5C">
      <w:pPr>
        <w:rPr>
          <w:rStyle w:val="sourcecode"/>
        </w:rPr>
      </w:pPr>
      <w:r w:rsidRPr="00597461">
        <w:rPr>
          <w:rStyle w:val="sourcecode"/>
        </w:rPr>
        <w:t xml:space="preserve">eclflag = </w:t>
      </w:r>
      <w:r w:rsidRPr="00FE2022">
        <w:rPr>
          <w:rStyle w:val="functions"/>
        </w:rPr>
        <w:t>swe_sol_eclipse_when_loc</w:t>
      </w:r>
      <w:r w:rsidRPr="00597461">
        <w:rPr>
          <w:rStyle w:val="sourcecode"/>
        </w:rPr>
        <w:t>(tjd_start, whicheph, geopos, tret, attr, 0, serr);</w:t>
      </w:r>
    </w:p>
    <w:p w14:paraId="1F361F96" w14:textId="77777777" w:rsidR="004E52D3" w:rsidRDefault="00BF3510" w:rsidP="00CC1B5C">
      <w:pPr>
        <w:rPr>
          <w:rStyle w:val="sourcecode"/>
        </w:rPr>
      </w:pPr>
      <w:r w:rsidRPr="00597461">
        <w:rPr>
          <w:rStyle w:val="sourcecode"/>
        </w:rPr>
        <w:t>if (eclflag == ERR)</w:t>
      </w:r>
    </w:p>
    <w:p w14:paraId="7A668ABD" w14:textId="77777777" w:rsidR="00BF3510" w:rsidRPr="00597461" w:rsidRDefault="00BF3510" w:rsidP="00CC1B5C">
      <w:pPr>
        <w:rPr>
          <w:rStyle w:val="sourcecode"/>
        </w:rPr>
      </w:pPr>
      <w:r w:rsidRPr="00597461">
        <w:rPr>
          <w:rStyle w:val="sourcecode"/>
        </w:rPr>
        <w:t>return ERR;</w:t>
      </w:r>
    </w:p>
    <w:p w14:paraId="4AE57F47" w14:textId="77777777" w:rsidR="004E52D3" w:rsidRDefault="00BF3510" w:rsidP="00CC1B5C">
      <w:pPr>
        <w:rPr>
          <w:rStyle w:val="sourcecode"/>
        </w:rPr>
      </w:pPr>
      <w:r w:rsidRPr="00597461">
        <w:rPr>
          <w:rStyle w:val="sourcecode"/>
        </w:rPr>
        <w:t>/* now tret[] contains the following values:</w:t>
      </w:r>
    </w:p>
    <w:p w14:paraId="6150A221" w14:textId="77777777" w:rsidR="004E52D3" w:rsidRDefault="00BF3510" w:rsidP="00CC1B5C">
      <w:pPr>
        <w:rPr>
          <w:rStyle w:val="sourcecode"/>
        </w:rPr>
      </w:pPr>
      <w:r w:rsidRPr="00597461">
        <w:rPr>
          <w:rStyle w:val="sourcecode"/>
        </w:rPr>
        <w:t>* tret[0] = time of greatest eclipse (Julian day number)</w:t>
      </w:r>
    </w:p>
    <w:p w14:paraId="6D68B5EF" w14:textId="77777777" w:rsidR="004E52D3" w:rsidRDefault="00BF3510" w:rsidP="00CC1B5C">
      <w:pPr>
        <w:rPr>
          <w:rStyle w:val="sourcecode"/>
        </w:rPr>
      </w:pPr>
      <w:r w:rsidRPr="00597461">
        <w:rPr>
          <w:rStyle w:val="sourcecode"/>
        </w:rPr>
        <w:t>* tret[1] = first contact</w:t>
      </w:r>
    </w:p>
    <w:p w14:paraId="65188BE1" w14:textId="77777777" w:rsidR="004E52D3" w:rsidRDefault="00BF3510" w:rsidP="00CC1B5C">
      <w:pPr>
        <w:rPr>
          <w:rStyle w:val="sourcecode"/>
        </w:rPr>
      </w:pPr>
      <w:r w:rsidRPr="00597461">
        <w:rPr>
          <w:rStyle w:val="sourcecode"/>
        </w:rPr>
        <w:t>* tret[2] = second contact</w:t>
      </w:r>
    </w:p>
    <w:p w14:paraId="79BB32E4" w14:textId="77777777" w:rsidR="004E52D3" w:rsidRDefault="00BF3510" w:rsidP="00CC1B5C">
      <w:pPr>
        <w:rPr>
          <w:rStyle w:val="sourcecode"/>
        </w:rPr>
      </w:pPr>
      <w:r w:rsidRPr="00597461">
        <w:rPr>
          <w:rStyle w:val="sourcecode"/>
        </w:rPr>
        <w:t>* tret[3] = third contact</w:t>
      </w:r>
    </w:p>
    <w:p w14:paraId="1D9C5435" w14:textId="77777777" w:rsidR="00283E02" w:rsidRDefault="00BF3510" w:rsidP="00CC1B5C">
      <w:pPr>
        <w:rPr>
          <w:rStyle w:val="sourcecode"/>
        </w:rPr>
      </w:pPr>
      <w:r w:rsidRPr="00597461">
        <w:rPr>
          <w:rStyle w:val="sourcecode"/>
        </w:rPr>
        <w:t>* tret[4] = fourth contact */</w:t>
      </w:r>
    </w:p>
    <w:p w14:paraId="11574701" w14:textId="77777777" w:rsidR="00283E02" w:rsidRDefault="00BF3510" w:rsidP="00877D89">
      <w:pPr>
        <w:pStyle w:val="berschrift2"/>
      </w:pPr>
      <w:bookmarkStart w:id="96" w:name="_Toc49847851"/>
      <w:r w:rsidRPr="00E04065">
        <w:t>swe_sol_eclipse_when_loc()</w:t>
      </w:r>
      <w:bookmarkEnd w:id="96"/>
    </w:p>
    <w:p w14:paraId="5C4BAB5B" w14:textId="77777777" w:rsidR="00283E02" w:rsidRDefault="00BF3510" w:rsidP="00CC1B5C">
      <w:r w:rsidRPr="00D3464B">
        <w:t xml:space="preserve">To find the </w:t>
      </w:r>
      <w:bookmarkStart w:id="97" w:name="_Hlk477836581"/>
      <w:r w:rsidRPr="00D3464B">
        <w:t>next eclipse</w:t>
      </w:r>
      <w:bookmarkEnd w:id="97"/>
      <w:r w:rsidRPr="00D3464B">
        <w:t xml:space="preserve"> for a given geographic position, use </w:t>
      </w:r>
      <w:r w:rsidRPr="00397DAE">
        <w:rPr>
          <w:rStyle w:val="functions"/>
        </w:rPr>
        <w:t>swe_sol_eclipse_when_loc()</w:t>
      </w:r>
      <w:r w:rsidRPr="00D3464B">
        <w:t>.</w:t>
      </w:r>
    </w:p>
    <w:p w14:paraId="5DF9B286" w14:textId="77777777" w:rsidR="00BF3510" w:rsidRPr="00597461" w:rsidRDefault="00BF3510" w:rsidP="00CC1B5C">
      <w:pPr>
        <w:rPr>
          <w:rStyle w:val="sourcecode"/>
        </w:rPr>
      </w:pPr>
      <w:r w:rsidRPr="00597461">
        <w:rPr>
          <w:rStyle w:val="sourcecode"/>
        </w:rPr>
        <w:t xml:space="preserve">int32 </w:t>
      </w:r>
      <w:bookmarkStart w:id="98" w:name="_Hlk477326105"/>
      <w:r w:rsidRPr="00397DAE">
        <w:rPr>
          <w:rStyle w:val="functions"/>
        </w:rPr>
        <w:t>swe_sol_eclipse_when_loc</w:t>
      </w:r>
      <w:bookmarkEnd w:id="98"/>
      <w:r w:rsidRPr="00597461">
        <w:rPr>
          <w:rStyle w:val="sourcecode"/>
        </w:rPr>
        <w:t>(</w:t>
      </w:r>
    </w:p>
    <w:p w14:paraId="4F42B12B" w14:textId="77777777" w:rsidR="00BF3510" w:rsidRPr="00597461" w:rsidRDefault="00BF3510" w:rsidP="00AC54F1">
      <w:pPr>
        <w:tabs>
          <w:tab w:val="left" w:pos="2835"/>
        </w:tabs>
        <w:ind w:left="567"/>
        <w:rPr>
          <w:rStyle w:val="sourcecode"/>
        </w:rPr>
      </w:pPr>
      <w:r w:rsidRPr="00597461">
        <w:rPr>
          <w:rStyle w:val="sourcecode"/>
        </w:rPr>
        <w:t>double tjd_start,</w:t>
      </w:r>
      <w:r w:rsidRPr="00597461">
        <w:rPr>
          <w:rStyle w:val="sourcecode"/>
        </w:rPr>
        <w:tab/>
        <w:t>/* start date for search, Jul. day UT */</w:t>
      </w:r>
    </w:p>
    <w:p w14:paraId="4C93AD71" w14:textId="77777777" w:rsidR="00BF3510" w:rsidRPr="00597461" w:rsidRDefault="00BF3510" w:rsidP="00AC54F1">
      <w:pPr>
        <w:tabs>
          <w:tab w:val="left" w:pos="2835"/>
        </w:tabs>
        <w:ind w:left="567"/>
        <w:rPr>
          <w:rStyle w:val="sourcecode"/>
        </w:rPr>
      </w:pPr>
      <w:r w:rsidRPr="00597461">
        <w:rPr>
          <w:rStyle w:val="sourcecode"/>
        </w:rPr>
        <w:t>int32 ifl,</w:t>
      </w:r>
      <w:r w:rsidRPr="00597461">
        <w:rPr>
          <w:rStyle w:val="sourcecode"/>
        </w:rPr>
        <w:tab/>
        <w:t>/* ephemeris flag */</w:t>
      </w:r>
    </w:p>
    <w:p w14:paraId="58719454" w14:textId="77777777" w:rsidR="00283E02" w:rsidRDefault="00BF3510" w:rsidP="00AC54F1">
      <w:pPr>
        <w:tabs>
          <w:tab w:val="left" w:pos="2835"/>
        </w:tabs>
        <w:ind w:left="567"/>
        <w:rPr>
          <w:rStyle w:val="sourcecode"/>
        </w:rPr>
      </w:pPr>
      <w:r w:rsidRPr="00597461">
        <w:rPr>
          <w:rStyle w:val="sourcecode"/>
        </w:rPr>
        <w:t>double *geopos,</w:t>
      </w:r>
      <w:r w:rsidRPr="00597461">
        <w:rPr>
          <w:rStyle w:val="sourcecode"/>
        </w:rPr>
        <w:tab/>
        <w:t>/* 3 doubles for geo</w:t>
      </w:r>
      <w:r w:rsidR="00544076" w:rsidRPr="00597461">
        <w:rPr>
          <w:rStyle w:val="sourcecode"/>
        </w:rPr>
        <w:t>graphic</w:t>
      </w:r>
      <w:r w:rsidRPr="00597461">
        <w:rPr>
          <w:rStyle w:val="sourcecode"/>
        </w:rPr>
        <w:t xml:space="preserve"> lon, lat, height</w:t>
      </w:r>
      <w:r w:rsidR="00544076" w:rsidRPr="00597461">
        <w:rPr>
          <w:rStyle w:val="sourcecode"/>
        </w:rPr>
        <w:t>.</w:t>
      </w:r>
    </w:p>
    <w:p w14:paraId="185430E9" w14:textId="77777777" w:rsidR="00BF3510" w:rsidRPr="00597461" w:rsidRDefault="00E14C6D" w:rsidP="00AC54F1">
      <w:pPr>
        <w:tabs>
          <w:tab w:val="left" w:pos="2835"/>
        </w:tabs>
        <w:ind w:left="567" w:firstLine="709"/>
        <w:rPr>
          <w:rStyle w:val="sourcecode"/>
        </w:rPr>
      </w:pPr>
      <w:r w:rsidRPr="00E14C6D">
        <w:rPr>
          <w:rStyle w:val="sourcecode"/>
        </w:rPr>
        <w:tab/>
      </w:r>
      <w:r>
        <w:rPr>
          <w:rStyle w:val="sourcecode"/>
        </w:rPr>
        <w:t>* e</w:t>
      </w:r>
      <w:r w:rsidR="00BF3510" w:rsidRPr="00597461">
        <w:rPr>
          <w:rStyle w:val="sourcecode"/>
        </w:rPr>
        <w:t>astern longitude is positive,</w:t>
      </w:r>
    </w:p>
    <w:p w14:paraId="70E51EAD" w14:textId="77777777" w:rsidR="00283E02" w:rsidRDefault="00BF3510" w:rsidP="00AC54F1">
      <w:pPr>
        <w:tabs>
          <w:tab w:val="left" w:pos="2835"/>
        </w:tabs>
        <w:ind w:left="567"/>
        <w:rPr>
          <w:rStyle w:val="sourcecode"/>
        </w:rPr>
      </w:pPr>
      <w:r w:rsidRPr="00597461">
        <w:rPr>
          <w:rStyle w:val="sourcecode"/>
        </w:rPr>
        <w:tab/>
      </w:r>
      <w:r w:rsidR="00E14C6D">
        <w:rPr>
          <w:rStyle w:val="sourcecode"/>
        </w:rPr>
        <w:t xml:space="preserve">* </w:t>
      </w:r>
      <w:r w:rsidRPr="00597461">
        <w:rPr>
          <w:rStyle w:val="sourcecode"/>
        </w:rPr>
        <w:t>western longitude is negative,</w:t>
      </w:r>
    </w:p>
    <w:p w14:paraId="20D6D05B" w14:textId="77777777" w:rsidR="00BF3510" w:rsidRPr="00597461" w:rsidRDefault="00397DAE" w:rsidP="00AC54F1">
      <w:pPr>
        <w:tabs>
          <w:tab w:val="left" w:pos="2835"/>
        </w:tabs>
        <w:ind w:left="567" w:firstLine="709"/>
        <w:rPr>
          <w:rStyle w:val="sourcecode"/>
        </w:rPr>
      </w:pPr>
      <w:r>
        <w:rPr>
          <w:rStyle w:val="sourcecode"/>
        </w:rPr>
        <w:tab/>
      </w:r>
      <w:r w:rsidR="00E14C6D">
        <w:rPr>
          <w:rStyle w:val="sourcecode"/>
        </w:rPr>
        <w:t xml:space="preserve">* </w:t>
      </w:r>
      <w:r w:rsidR="00BF3510" w:rsidRPr="00597461">
        <w:rPr>
          <w:rStyle w:val="sourcecode"/>
        </w:rPr>
        <w:t>northern latitude is positive,</w:t>
      </w:r>
    </w:p>
    <w:p w14:paraId="6C03F01F" w14:textId="77777777" w:rsidR="00BF3510" w:rsidRPr="00597461" w:rsidRDefault="00BF3510" w:rsidP="00AC54F1">
      <w:pPr>
        <w:tabs>
          <w:tab w:val="left" w:pos="2835"/>
        </w:tabs>
        <w:ind w:left="567"/>
        <w:rPr>
          <w:rStyle w:val="sourcecode"/>
        </w:rPr>
      </w:pPr>
      <w:r w:rsidRPr="00597461">
        <w:rPr>
          <w:rStyle w:val="sourcecode"/>
        </w:rPr>
        <w:tab/>
      </w:r>
      <w:r w:rsidR="00E14C6D">
        <w:rPr>
          <w:rStyle w:val="sourcecode"/>
        </w:rPr>
        <w:t xml:space="preserve">* </w:t>
      </w:r>
      <w:r w:rsidRPr="00597461">
        <w:rPr>
          <w:rStyle w:val="sourcecode"/>
        </w:rPr>
        <w:t>southern latitude is negative */</w:t>
      </w:r>
    </w:p>
    <w:p w14:paraId="6E1FD6E3" w14:textId="77777777" w:rsidR="00BF3510" w:rsidRPr="00597461" w:rsidRDefault="00BF3510" w:rsidP="00AC54F1">
      <w:pPr>
        <w:tabs>
          <w:tab w:val="left" w:pos="2835"/>
        </w:tabs>
        <w:ind w:left="567"/>
        <w:rPr>
          <w:rStyle w:val="sourcecode"/>
        </w:rPr>
      </w:pPr>
      <w:r w:rsidRPr="00597461">
        <w:rPr>
          <w:rStyle w:val="sourcecode"/>
        </w:rPr>
        <w:t>double *tret,</w:t>
      </w:r>
      <w:r w:rsidRPr="00597461">
        <w:rPr>
          <w:rStyle w:val="sourcecode"/>
        </w:rPr>
        <w:tab/>
        <w:t>/* return array, 10 doubles, see below */</w:t>
      </w:r>
    </w:p>
    <w:p w14:paraId="5683A598" w14:textId="77777777" w:rsidR="00BF3510" w:rsidRPr="00597461" w:rsidRDefault="00BF3510" w:rsidP="00AC54F1">
      <w:pPr>
        <w:tabs>
          <w:tab w:val="left" w:pos="2835"/>
        </w:tabs>
        <w:ind w:left="567"/>
        <w:rPr>
          <w:rStyle w:val="sourcecode"/>
        </w:rPr>
      </w:pPr>
      <w:r w:rsidRPr="00597461">
        <w:rPr>
          <w:rStyle w:val="sourcecode"/>
        </w:rPr>
        <w:t>double *attr,</w:t>
      </w:r>
      <w:r w:rsidRPr="00597461">
        <w:rPr>
          <w:rStyle w:val="sourcecode"/>
        </w:rPr>
        <w:tab/>
        <w:t>/* return array, 20 doubles, see below */</w:t>
      </w:r>
    </w:p>
    <w:p w14:paraId="13749E0D" w14:textId="77777777" w:rsidR="00BF3510" w:rsidRPr="00597461" w:rsidRDefault="00BF3510" w:rsidP="00AC54F1">
      <w:pPr>
        <w:tabs>
          <w:tab w:val="left" w:pos="2835"/>
        </w:tabs>
        <w:ind w:left="567"/>
        <w:rPr>
          <w:rStyle w:val="sourcecode"/>
        </w:rPr>
      </w:pPr>
      <w:r w:rsidRPr="00597461">
        <w:rPr>
          <w:rStyle w:val="sourcecode"/>
        </w:rPr>
        <w:t>AS_BOOL backward,</w:t>
      </w:r>
      <w:r w:rsidRPr="00597461">
        <w:rPr>
          <w:rStyle w:val="sourcecode"/>
        </w:rPr>
        <w:tab/>
        <w:t>/* TRUE, if backward search */</w:t>
      </w:r>
    </w:p>
    <w:p w14:paraId="7BE0066D" w14:textId="77777777" w:rsidR="00283E02" w:rsidRDefault="00BF3510" w:rsidP="00AC54F1">
      <w:pPr>
        <w:tabs>
          <w:tab w:val="left" w:pos="2835"/>
        </w:tabs>
        <w:ind w:left="567"/>
        <w:rPr>
          <w:rStyle w:val="sourcecode"/>
        </w:rPr>
      </w:pPr>
      <w:r w:rsidRPr="00597461">
        <w:rPr>
          <w:rStyle w:val="sourcecode"/>
        </w:rPr>
        <w:t>char *serr);</w:t>
      </w:r>
      <w:r w:rsidRPr="00597461">
        <w:rPr>
          <w:rStyle w:val="sourcecode"/>
        </w:rPr>
        <w:tab/>
        <w:t>/* return error string */</w:t>
      </w:r>
    </w:p>
    <w:p w14:paraId="5C637C28" w14:textId="77777777" w:rsidR="00283E02" w:rsidRDefault="00BF3510" w:rsidP="00397DAE">
      <w:pPr>
        <w:tabs>
          <w:tab w:val="left" w:pos="3119"/>
        </w:tabs>
        <w:ind w:left="709"/>
      </w:pPr>
      <w:r w:rsidRPr="00D3464B">
        <w:t>The function returns:</w:t>
      </w:r>
    </w:p>
    <w:p w14:paraId="6F9EEE68" w14:textId="77777777" w:rsidR="004E52D3" w:rsidRDefault="00BF3510" w:rsidP="00CC1B5C">
      <w:pPr>
        <w:rPr>
          <w:rStyle w:val="sourcecode"/>
        </w:rPr>
      </w:pPr>
      <w:r w:rsidRPr="00597461">
        <w:rPr>
          <w:rStyle w:val="sourcecode"/>
        </w:rPr>
        <w:t>/* retflag</w:t>
      </w:r>
      <w:r w:rsidRPr="00597461">
        <w:rPr>
          <w:rStyle w:val="sourcecode"/>
        </w:rPr>
        <w:tab/>
        <w:t>-1 (ERR) on error (e.g. if swe_calc() for sun or moon fails)</w:t>
      </w:r>
    </w:p>
    <w:p w14:paraId="3F2D10DB" w14:textId="77777777" w:rsidR="004E52D3" w:rsidRDefault="00BF3510" w:rsidP="00CC1B5C">
      <w:pPr>
        <w:rPr>
          <w:rStyle w:val="sourcecode"/>
        </w:rPr>
      </w:pPr>
      <w:r w:rsidRPr="00597461">
        <w:rPr>
          <w:rStyle w:val="sourcecode"/>
        </w:rPr>
        <w:tab/>
      </w:r>
      <w:r w:rsidRPr="00597461">
        <w:rPr>
          <w:rStyle w:val="sourcecode"/>
        </w:rPr>
        <w:tab/>
        <w:t>SE_ECL_TOTAL or SE_ECL_ANNULAR or SE_ECL_PARTIAL</w:t>
      </w:r>
    </w:p>
    <w:p w14:paraId="3EEC6BD0" w14:textId="77777777" w:rsidR="00283E02" w:rsidRDefault="00BF3510" w:rsidP="00CC1B5C">
      <w:pPr>
        <w:rPr>
          <w:rStyle w:val="sourcecode"/>
        </w:rPr>
      </w:pPr>
      <w:r w:rsidRPr="00597461">
        <w:rPr>
          <w:rStyle w:val="sourcecode"/>
        </w:rPr>
        <w:tab/>
      </w:r>
      <w:r w:rsidRPr="00597461">
        <w:rPr>
          <w:rStyle w:val="sourcecode"/>
        </w:rPr>
        <w:tab/>
        <w:t>SE_ECL_VISIBLE,</w:t>
      </w:r>
    </w:p>
    <w:p w14:paraId="0EF0E4A1" w14:textId="77777777" w:rsidR="00283E02" w:rsidRDefault="00BF3510" w:rsidP="00CC1B5C">
      <w:pPr>
        <w:rPr>
          <w:rStyle w:val="sourcecode"/>
        </w:rPr>
      </w:pPr>
      <w:r w:rsidRPr="00597461">
        <w:rPr>
          <w:rStyle w:val="sourcecode"/>
        </w:rPr>
        <w:tab/>
      </w:r>
      <w:r w:rsidRPr="00597461">
        <w:rPr>
          <w:rStyle w:val="sourcecode"/>
        </w:rPr>
        <w:tab/>
        <w:t>SE_ECL_MAX_VISIBLE,</w:t>
      </w:r>
    </w:p>
    <w:p w14:paraId="4A7FB4B4" w14:textId="77777777" w:rsidR="004E52D3" w:rsidRDefault="00BF3510" w:rsidP="00CC1B5C">
      <w:pPr>
        <w:rPr>
          <w:rStyle w:val="sourcecode"/>
        </w:rPr>
      </w:pPr>
      <w:r w:rsidRPr="00597461">
        <w:rPr>
          <w:rStyle w:val="sourcecode"/>
        </w:rPr>
        <w:tab/>
      </w:r>
      <w:r w:rsidRPr="00597461">
        <w:rPr>
          <w:rStyle w:val="sourcecode"/>
        </w:rPr>
        <w:tab/>
        <w:t>SE_ECL_1ST_VISIBLE, SE_ECL_2ND_VISIBLE</w:t>
      </w:r>
    </w:p>
    <w:p w14:paraId="20442A6B" w14:textId="77777777" w:rsidR="00283E02" w:rsidRDefault="00BF3510" w:rsidP="00CC1B5C">
      <w:pPr>
        <w:rPr>
          <w:rStyle w:val="sourcecode"/>
        </w:rPr>
      </w:pPr>
      <w:r w:rsidRPr="00597461">
        <w:rPr>
          <w:rStyle w:val="sourcecode"/>
        </w:rPr>
        <w:tab/>
      </w:r>
      <w:r w:rsidRPr="00597461">
        <w:rPr>
          <w:rStyle w:val="sourcecode"/>
        </w:rPr>
        <w:tab/>
        <w:t>SE_ECL_3ST_VISIBLE, SE_ECL_4ND_VISIBLE</w:t>
      </w:r>
    </w:p>
    <w:p w14:paraId="721C1A38" w14:textId="77777777" w:rsidR="004E52D3" w:rsidRDefault="00BF3510" w:rsidP="00CC1B5C">
      <w:pPr>
        <w:rPr>
          <w:rStyle w:val="sourcecode"/>
        </w:rPr>
      </w:pPr>
      <w:r w:rsidRPr="00597461">
        <w:rPr>
          <w:rStyle w:val="sourcecode"/>
        </w:rPr>
        <w:t>tret[0]</w:t>
      </w:r>
      <w:r w:rsidRPr="00597461">
        <w:rPr>
          <w:rStyle w:val="sourcecode"/>
        </w:rPr>
        <w:tab/>
      </w:r>
      <w:bookmarkStart w:id="99" w:name="_Hlk477836682"/>
      <w:r w:rsidRPr="00597461">
        <w:rPr>
          <w:rStyle w:val="sourcecode"/>
        </w:rPr>
        <w:t>time of maximum eclipse</w:t>
      </w:r>
      <w:bookmarkEnd w:id="99"/>
    </w:p>
    <w:p w14:paraId="3B26BDE5" w14:textId="77777777" w:rsidR="004E52D3" w:rsidRDefault="00BF3510" w:rsidP="00CC1B5C">
      <w:pPr>
        <w:rPr>
          <w:rStyle w:val="sourcecode"/>
        </w:rPr>
      </w:pPr>
      <w:r w:rsidRPr="00597461">
        <w:rPr>
          <w:rStyle w:val="sourcecode"/>
        </w:rPr>
        <w:t>tret[1]</w:t>
      </w:r>
      <w:r w:rsidRPr="00597461">
        <w:rPr>
          <w:rStyle w:val="sourcecode"/>
        </w:rPr>
        <w:tab/>
        <w:t>time of first contact</w:t>
      </w:r>
    </w:p>
    <w:p w14:paraId="584FD53A" w14:textId="77777777" w:rsidR="004E52D3" w:rsidRDefault="00BF3510" w:rsidP="00CC1B5C">
      <w:pPr>
        <w:rPr>
          <w:rStyle w:val="sourcecode"/>
        </w:rPr>
      </w:pPr>
      <w:r w:rsidRPr="00597461">
        <w:rPr>
          <w:rStyle w:val="sourcecode"/>
        </w:rPr>
        <w:t>tret[2]</w:t>
      </w:r>
      <w:r w:rsidRPr="00597461">
        <w:rPr>
          <w:rStyle w:val="sourcecode"/>
        </w:rPr>
        <w:tab/>
        <w:t>time of second contact</w:t>
      </w:r>
    </w:p>
    <w:p w14:paraId="09B40683" w14:textId="77777777" w:rsidR="004E52D3" w:rsidRDefault="00BF3510" w:rsidP="00CC1B5C">
      <w:pPr>
        <w:rPr>
          <w:rStyle w:val="sourcecode"/>
        </w:rPr>
      </w:pPr>
      <w:r w:rsidRPr="00597461">
        <w:rPr>
          <w:rStyle w:val="sourcecode"/>
        </w:rPr>
        <w:t>tret[3]</w:t>
      </w:r>
      <w:r w:rsidRPr="00597461">
        <w:rPr>
          <w:rStyle w:val="sourcecode"/>
        </w:rPr>
        <w:tab/>
        <w:t>time of third contact</w:t>
      </w:r>
    </w:p>
    <w:p w14:paraId="5A6A8D68" w14:textId="77777777" w:rsidR="004E52D3" w:rsidRDefault="00BF3510" w:rsidP="00CC1B5C">
      <w:pPr>
        <w:rPr>
          <w:rStyle w:val="sourcecode"/>
        </w:rPr>
      </w:pPr>
      <w:r w:rsidRPr="00597461">
        <w:rPr>
          <w:rStyle w:val="sourcecode"/>
        </w:rPr>
        <w:t>tret[4]</w:t>
      </w:r>
      <w:r w:rsidRPr="00597461">
        <w:rPr>
          <w:rStyle w:val="sourcecode"/>
        </w:rPr>
        <w:tab/>
        <w:t>time of forth contact</w:t>
      </w:r>
    </w:p>
    <w:p w14:paraId="44BFA300" w14:textId="77777777" w:rsidR="00283E02" w:rsidRDefault="00BF3510" w:rsidP="00CC1B5C">
      <w:pPr>
        <w:rPr>
          <w:rStyle w:val="sourcecode"/>
        </w:rPr>
      </w:pPr>
      <w:r w:rsidRPr="00597461">
        <w:rPr>
          <w:rStyle w:val="sourcecode"/>
        </w:rPr>
        <w:t>tret[5]</w:t>
      </w:r>
      <w:r w:rsidRPr="00597461">
        <w:rPr>
          <w:rStyle w:val="sourcecode"/>
        </w:rPr>
        <w:tab/>
        <w:t>time of sunrise between first and forth contact</w:t>
      </w:r>
    </w:p>
    <w:p w14:paraId="06DD1723" w14:textId="77777777" w:rsidR="00283E02" w:rsidRDefault="00BF3510" w:rsidP="00C6136E">
      <w:pPr>
        <w:spacing w:after="240"/>
        <w:rPr>
          <w:rStyle w:val="sourcecode"/>
        </w:rPr>
      </w:pPr>
      <w:r w:rsidRPr="00597461">
        <w:rPr>
          <w:rStyle w:val="sourcecode"/>
        </w:rPr>
        <w:t>tret[6]</w:t>
      </w:r>
      <w:r w:rsidRPr="00597461">
        <w:rPr>
          <w:rStyle w:val="sourcecode"/>
        </w:rPr>
        <w:tab/>
        <w:t xml:space="preserve">time of sunset </w:t>
      </w:r>
      <w:r w:rsidR="00C655E6" w:rsidRPr="00597461">
        <w:rPr>
          <w:rStyle w:val="sourcecode"/>
        </w:rPr>
        <w:t>between</w:t>
      </w:r>
      <w:r w:rsidRPr="00597461">
        <w:rPr>
          <w:rStyle w:val="sourcecode"/>
        </w:rPr>
        <w:t xml:space="preserve"> first and forth contact</w:t>
      </w:r>
    </w:p>
    <w:p w14:paraId="6ACD4EE9" w14:textId="77777777" w:rsidR="004E52D3" w:rsidRDefault="00BF3510" w:rsidP="00CC1B5C">
      <w:pPr>
        <w:rPr>
          <w:rStyle w:val="sourcecode"/>
        </w:rPr>
      </w:pPr>
      <w:r w:rsidRPr="00597461">
        <w:rPr>
          <w:rStyle w:val="sourcecode"/>
        </w:rPr>
        <w:t>attr[0]</w:t>
      </w:r>
      <w:r w:rsidRPr="00597461">
        <w:rPr>
          <w:rStyle w:val="sourcecode"/>
        </w:rPr>
        <w:tab/>
        <w:t>fraction of solar diameter covered by moon;</w:t>
      </w:r>
    </w:p>
    <w:p w14:paraId="61593F7F" w14:textId="77777777" w:rsidR="004E52D3" w:rsidRDefault="00BF3510" w:rsidP="00CC1B5C">
      <w:pPr>
        <w:rPr>
          <w:rStyle w:val="sourcecode"/>
        </w:rPr>
      </w:pPr>
      <w:r w:rsidRPr="00597461">
        <w:rPr>
          <w:rStyle w:val="sourcecode"/>
        </w:rPr>
        <w:tab/>
      </w:r>
      <w:r w:rsidRPr="00597461">
        <w:rPr>
          <w:rStyle w:val="sourcecode"/>
        </w:rPr>
        <w:tab/>
        <w:t>with total/annular eclipses, it results in magnitude acc. to IMCCE.</w:t>
      </w:r>
    </w:p>
    <w:p w14:paraId="37E5D8E8" w14:textId="77777777" w:rsidR="004E52D3" w:rsidRDefault="00BF3510" w:rsidP="00CC1B5C">
      <w:pPr>
        <w:rPr>
          <w:rStyle w:val="sourcecode"/>
        </w:rPr>
      </w:pPr>
      <w:r w:rsidRPr="00597461">
        <w:rPr>
          <w:rStyle w:val="sourcecode"/>
        </w:rPr>
        <w:t>attr[1]</w:t>
      </w:r>
      <w:r w:rsidRPr="00597461">
        <w:rPr>
          <w:rStyle w:val="sourcecode"/>
        </w:rPr>
        <w:tab/>
        <w:t>ratio of lunar diameter to solar one</w:t>
      </w:r>
    </w:p>
    <w:p w14:paraId="07BF1A18" w14:textId="77777777" w:rsidR="004E52D3" w:rsidRDefault="00BF3510" w:rsidP="00CC1B5C">
      <w:pPr>
        <w:rPr>
          <w:rStyle w:val="sourcecode"/>
        </w:rPr>
      </w:pPr>
      <w:r w:rsidRPr="00597461">
        <w:rPr>
          <w:rStyle w:val="sourcecode"/>
        </w:rPr>
        <w:t>attr[2]</w:t>
      </w:r>
      <w:r w:rsidRPr="00597461">
        <w:rPr>
          <w:rStyle w:val="sourcecode"/>
        </w:rPr>
        <w:tab/>
        <w:t>fraction of solar disc covered by moon (obscuration)</w:t>
      </w:r>
    </w:p>
    <w:p w14:paraId="4958CE14" w14:textId="77777777" w:rsidR="004E52D3" w:rsidRDefault="00BF3510" w:rsidP="00CC1B5C">
      <w:pPr>
        <w:rPr>
          <w:rStyle w:val="sourcecode"/>
        </w:rPr>
      </w:pPr>
      <w:r w:rsidRPr="00597461">
        <w:rPr>
          <w:rStyle w:val="sourcecode"/>
        </w:rPr>
        <w:t>attr[3]</w:t>
      </w:r>
      <w:r w:rsidRPr="00597461">
        <w:rPr>
          <w:rStyle w:val="sourcecode"/>
        </w:rPr>
        <w:tab/>
        <w:t>diameter of core shadow in km</w:t>
      </w:r>
    </w:p>
    <w:p w14:paraId="6EE6BA6B" w14:textId="77777777" w:rsidR="004E52D3" w:rsidRDefault="00BF3510" w:rsidP="00CC1B5C">
      <w:pPr>
        <w:rPr>
          <w:rStyle w:val="sourcecode"/>
        </w:rPr>
      </w:pPr>
      <w:r w:rsidRPr="00597461">
        <w:rPr>
          <w:rStyle w:val="sourcecode"/>
        </w:rPr>
        <w:t>attr[4]</w:t>
      </w:r>
      <w:r w:rsidRPr="00597461">
        <w:rPr>
          <w:rStyle w:val="sourcecode"/>
        </w:rPr>
        <w:tab/>
        <w:t>azimuth of sun at tjd</w:t>
      </w:r>
    </w:p>
    <w:p w14:paraId="248A7CF4" w14:textId="77777777" w:rsidR="004E52D3" w:rsidRDefault="00BF3510" w:rsidP="00CC1B5C">
      <w:pPr>
        <w:rPr>
          <w:rStyle w:val="sourcecode"/>
        </w:rPr>
      </w:pPr>
      <w:r w:rsidRPr="00597461">
        <w:rPr>
          <w:rStyle w:val="sourcecode"/>
        </w:rPr>
        <w:t>attr[5]</w:t>
      </w:r>
      <w:r w:rsidRPr="00597461">
        <w:rPr>
          <w:rStyle w:val="sourcecode"/>
        </w:rPr>
        <w:tab/>
        <w:t>true altitude of sun above horizon at tjd</w:t>
      </w:r>
    </w:p>
    <w:p w14:paraId="6FE86DA3" w14:textId="77777777" w:rsidR="004E52D3" w:rsidRDefault="00BF3510" w:rsidP="00CC1B5C">
      <w:pPr>
        <w:rPr>
          <w:rStyle w:val="sourcecode"/>
        </w:rPr>
      </w:pPr>
      <w:r w:rsidRPr="00597461">
        <w:rPr>
          <w:rStyle w:val="sourcecode"/>
        </w:rPr>
        <w:t>attr[6]</w:t>
      </w:r>
      <w:r w:rsidRPr="00597461">
        <w:rPr>
          <w:rStyle w:val="sourcecode"/>
        </w:rPr>
        <w:tab/>
        <w:t>apparent altitude of sun above horizon at tjd</w:t>
      </w:r>
    </w:p>
    <w:p w14:paraId="42C2ED9E" w14:textId="77777777" w:rsidR="004E52D3" w:rsidRDefault="00BF3510" w:rsidP="00CC1B5C">
      <w:pPr>
        <w:rPr>
          <w:rStyle w:val="sourcecode"/>
        </w:rPr>
      </w:pPr>
      <w:r w:rsidRPr="00597461">
        <w:rPr>
          <w:rStyle w:val="sourcecode"/>
        </w:rPr>
        <w:t>attr[7]</w:t>
      </w:r>
      <w:r w:rsidRPr="00597461">
        <w:rPr>
          <w:rStyle w:val="sourcecode"/>
        </w:rPr>
        <w:tab/>
        <w:t>elongation of moon in degrees</w:t>
      </w:r>
    </w:p>
    <w:p w14:paraId="4B229359" w14:textId="77777777" w:rsidR="004E52D3" w:rsidRDefault="00BF3510" w:rsidP="00CC1B5C">
      <w:pPr>
        <w:rPr>
          <w:rStyle w:val="sourcecode"/>
        </w:rPr>
      </w:pPr>
      <w:r w:rsidRPr="00597461">
        <w:rPr>
          <w:rStyle w:val="sourcecode"/>
        </w:rPr>
        <w:t>attr[8]</w:t>
      </w:r>
      <w:r w:rsidR="0021556A">
        <w:rPr>
          <w:rStyle w:val="sourcecode"/>
        </w:rPr>
        <w:tab/>
      </w:r>
      <w:r w:rsidRPr="00597461">
        <w:rPr>
          <w:rStyle w:val="sourcecode"/>
        </w:rPr>
        <w:t>magnitude acc. to NASA;</w:t>
      </w:r>
    </w:p>
    <w:p w14:paraId="087BAC14" w14:textId="77777777" w:rsidR="004E52D3" w:rsidRDefault="00BF3510" w:rsidP="00CC1B5C">
      <w:pPr>
        <w:rPr>
          <w:rStyle w:val="sourcecode"/>
        </w:rPr>
      </w:pPr>
      <w:r w:rsidRPr="00597461">
        <w:rPr>
          <w:rStyle w:val="sourcecode"/>
        </w:rPr>
        <w:t>= attr[0] for partial and attr[1] for annular and total eclipses</w:t>
      </w:r>
    </w:p>
    <w:p w14:paraId="0B854094" w14:textId="77777777" w:rsidR="004E52D3" w:rsidRDefault="00BF3510" w:rsidP="00CC1B5C">
      <w:pPr>
        <w:rPr>
          <w:rStyle w:val="sourcecode"/>
        </w:rPr>
      </w:pPr>
      <w:r w:rsidRPr="00597461">
        <w:rPr>
          <w:rStyle w:val="sourcecode"/>
        </w:rPr>
        <w:t>attr[9]</w:t>
      </w:r>
      <w:r w:rsidRPr="00597461">
        <w:rPr>
          <w:rStyle w:val="sourcecode"/>
        </w:rPr>
        <w:tab/>
        <w:t>saros series number</w:t>
      </w:r>
      <w:r w:rsidR="000621AF" w:rsidRPr="00597461">
        <w:rPr>
          <w:rStyle w:val="sourcecode"/>
        </w:rPr>
        <w:t xml:space="preserve"> (if available; otherwise -99999999)</w:t>
      </w:r>
      <w:r w:rsidRPr="00597461">
        <w:rPr>
          <w:rStyle w:val="sourcecode"/>
        </w:rPr>
        <w:tab/>
      </w:r>
    </w:p>
    <w:p w14:paraId="120B21EB" w14:textId="77777777" w:rsidR="00BF3510" w:rsidRPr="00597461" w:rsidRDefault="00BF3510" w:rsidP="00CC1B5C">
      <w:pPr>
        <w:rPr>
          <w:rStyle w:val="sourcecode"/>
        </w:rPr>
      </w:pPr>
      <w:r w:rsidRPr="00597461">
        <w:rPr>
          <w:rStyle w:val="sourcecode"/>
        </w:rPr>
        <w:t>attr[10]</w:t>
      </w:r>
      <w:r w:rsidRPr="00597461">
        <w:rPr>
          <w:rStyle w:val="sourcecode"/>
        </w:rPr>
        <w:tab/>
        <w:t>saros series member number</w:t>
      </w:r>
      <w:r w:rsidR="000621AF" w:rsidRPr="00597461">
        <w:rPr>
          <w:rStyle w:val="sourcecode"/>
        </w:rPr>
        <w:t xml:space="preserve"> (if available; otherwise -99999999)</w:t>
      </w:r>
    </w:p>
    <w:p w14:paraId="5020F808" w14:textId="77777777" w:rsidR="00283E02" w:rsidRDefault="00BF3510" w:rsidP="00CC1B5C">
      <w:pPr>
        <w:rPr>
          <w:rStyle w:val="sourcecode"/>
        </w:rPr>
      </w:pPr>
      <w:r w:rsidRPr="00597461">
        <w:rPr>
          <w:rStyle w:val="sourcecode"/>
        </w:rPr>
        <w:t>*/</w:t>
      </w:r>
    </w:p>
    <w:p w14:paraId="1BD82592" w14:textId="77777777" w:rsidR="00283E02" w:rsidRDefault="00BF3510" w:rsidP="00877D89">
      <w:pPr>
        <w:pStyle w:val="berschrift2"/>
      </w:pPr>
      <w:bookmarkStart w:id="100" w:name="_Toc49847852"/>
      <w:r w:rsidRPr="00E04065">
        <w:t>swe_sol_eclipse_when_glob()</w:t>
      </w:r>
      <w:bookmarkEnd w:id="100"/>
    </w:p>
    <w:p w14:paraId="4E2623A3" w14:textId="77777777" w:rsidR="00283E02" w:rsidRDefault="00BF3510" w:rsidP="00CC1B5C">
      <w:r w:rsidRPr="00D3464B">
        <w:t xml:space="preserve">To find the </w:t>
      </w:r>
      <w:bookmarkStart w:id="101" w:name="_Hlk477836848"/>
      <w:r w:rsidRPr="00D3464B">
        <w:t>next eclipse globally</w:t>
      </w:r>
      <w:bookmarkEnd w:id="101"/>
      <w:r w:rsidRPr="00D3464B">
        <w:t>:</w:t>
      </w:r>
    </w:p>
    <w:p w14:paraId="2831F6A3" w14:textId="77777777" w:rsidR="00BF3510" w:rsidRPr="00597461" w:rsidRDefault="00BF3510" w:rsidP="00CC1B5C">
      <w:pPr>
        <w:rPr>
          <w:rStyle w:val="sourcecode"/>
        </w:rPr>
      </w:pPr>
      <w:r w:rsidRPr="00597461">
        <w:rPr>
          <w:rStyle w:val="sourcecode"/>
        </w:rPr>
        <w:t xml:space="preserve">int32 </w:t>
      </w:r>
      <w:bookmarkStart w:id="102" w:name="_Hlk477326215"/>
      <w:r w:rsidRPr="00397DAE">
        <w:rPr>
          <w:rStyle w:val="functions"/>
        </w:rPr>
        <w:t>swe_sol_eclipse_when_glob</w:t>
      </w:r>
      <w:bookmarkEnd w:id="102"/>
      <w:r w:rsidRPr="00597461">
        <w:rPr>
          <w:rStyle w:val="sourcecode"/>
        </w:rPr>
        <w:t>(</w:t>
      </w:r>
    </w:p>
    <w:p w14:paraId="1FCF9D90" w14:textId="77777777" w:rsidR="00BF3510" w:rsidRPr="00597461" w:rsidRDefault="00BF3510" w:rsidP="00EA3E6E">
      <w:pPr>
        <w:tabs>
          <w:tab w:val="left" w:pos="2835"/>
        </w:tabs>
        <w:ind w:left="567"/>
        <w:rPr>
          <w:rStyle w:val="sourcecode"/>
        </w:rPr>
      </w:pPr>
      <w:r w:rsidRPr="00597461">
        <w:rPr>
          <w:rStyle w:val="sourcecode"/>
        </w:rPr>
        <w:t>double tjd_start,</w:t>
      </w:r>
      <w:r w:rsidR="0021556A">
        <w:rPr>
          <w:rStyle w:val="sourcecode"/>
        </w:rPr>
        <w:tab/>
      </w:r>
      <w:r w:rsidRPr="00597461">
        <w:rPr>
          <w:rStyle w:val="sourcecode"/>
        </w:rPr>
        <w:t>/* start date for search, Jul. day UT */</w:t>
      </w:r>
    </w:p>
    <w:p w14:paraId="7ADC68B0" w14:textId="77777777" w:rsidR="00BF3510" w:rsidRPr="00597461" w:rsidRDefault="00BF3510" w:rsidP="00EA3E6E">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74A91DCC" w14:textId="77777777" w:rsidR="00BF3510" w:rsidRPr="00597461" w:rsidRDefault="00BF3510" w:rsidP="00EA3E6E">
      <w:pPr>
        <w:tabs>
          <w:tab w:val="left" w:pos="2835"/>
        </w:tabs>
        <w:ind w:left="567"/>
        <w:rPr>
          <w:rStyle w:val="sourcecode"/>
        </w:rPr>
      </w:pPr>
      <w:r w:rsidRPr="00597461">
        <w:rPr>
          <w:rStyle w:val="sourcecode"/>
        </w:rPr>
        <w:t>int32 ifltype,</w:t>
      </w:r>
      <w:r w:rsidR="0021556A">
        <w:rPr>
          <w:rStyle w:val="sourcecode"/>
        </w:rPr>
        <w:tab/>
      </w:r>
      <w:r w:rsidRPr="00597461">
        <w:rPr>
          <w:rStyle w:val="sourcecode"/>
        </w:rPr>
        <w:t>/* eclipse type wanted: SE_ECL_TOTAL etc. or 0, if any eclipse type */</w:t>
      </w:r>
    </w:p>
    <w:p w14:paraId="16E910AD" w14:textId="77777777" w:rsidR="00BF3510" w:rsidRPr="00597461" w:rsidRDefault="00BF3510" w:rsidP="00EA3E6E">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0631702D" w14:textId="77777777" w:rsidR="00BF3510" w:rsidRPr="00597461" w:rsidRDefault="00BF3510" w:rsidP="00EA3E6E">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31A93216" w14:textId="77777777" w:rsidR="00283E02" w:rsidRDefault="00BF3510" w:rsidP="00EA3E6E">
      <w:pPr>
        <w:tabs>
          <w:tab w:val="left" w:pos="2835"/>
        </w:tabs>
        <w:ind w:left="567"/>
        <w:rPr>
          <w:rStyle w:val="sourcecode"/>
        </w:rPr>
      </w:pPr>
      <w:r w:rsidRPr="00597461">
        <w:rPr>
          <w:rStyle w:val="sourcecode"/>
        </w:rPr>
        <w:t>char *serr);</w:t>
      </w:r>
      <w:r w:rsidRPr="00597461">
        <w:rPr>
          <w:rStyle w:val="sourcecode"/>
        </w:rPr>
        <w:tab/>
        <w:t>/* return error string */</w:t>
      </w:r>
    </w:p>
    <w:p w14:paraId="42F33143" w14:textId="77777777" w:rsidR="00283E02" w:rsidRDefault="00BF3510" w:rsidP="00CC1B5C">
      <w:r w:rsidRPr="00D3464B">
        <w:t xml:space="preserve">This function requires the time parameter </w:t>
      </w:r>
      <w:r w:rsidRPr="00E92A2D">
        <w:rPr>
          <w:rStyle w:val="sourcecode"/>
        </w:rPr>
        <w:t xml:space="preserve">tjd_start </w:t>
      </w:r>
      <w:r w:rsidRPr="00D3464B">
        <w:t xml:space="preserve">in </w:t>
      </w:r>
      <w:r w:rsidRPr="00D3464B">
        <w:rPr>
          <w:i/>
        </w:rPr>
        <w:t xml:space="preserve">Universal Time </w:t>
      </w:r>
      <w:r w:rsidRPr="00D3464B">
        <w:t>and also yields the return values (</w:t>
      </w:r>
      <w:r w:rsidRPr="00E92A2D">
        <w:rPr>
          <w:rStyle w:val="sourcecode"/>
        </w:rPr>
        <w:t>tret[]</w:t>
      </w:r>
      <w:r w:rsidRPr="00D3464B">
        <w:t>) in UT.</w:t>
      </w:r>
      <w:r w:rsidR="00446B06">
        <w:t xml:space="preserve"> </w:t>
      </w:r>
      <w:r w:rsidRPr="00D3464B">
        <w:t xml:space="preserve">For conversions between ET and UT, use the function </w:t>
      </w:r>
      <w:r w:rsidRPr="00E92A2D">
        <w:rPr>
          <w:rStyle w:val="functions"/>
        </w:rPr>
        <w:t>swe_deltat()</w:t>
      </w:r>
      <w:r w:rsidRPr="00D3464B">
        <w:t>.</w:t>
      </w:r>
    </w:p>
    <w:p w14:paraId="06B5A4D2" w14:textId="77777777" w:rsidR="00283E02" w:rsidRDefault="00BF3510" w:rsidP="00CC1B5C">
      <w:r w:rsidRPr="00D3464B">
        <w:t xml:space="preserve">Note: An implementation of this function with parameters in Ephemeris Time would have been possible. The question when the next solar eclipse will happen anywhere on </w:t>
      </w:r>
      <w:r w:rsidR="009B68B0">
        <w:t>Earth</w:t>
      </w:r>
      <w:r w:rsidRPr="00D3464B">
        <w:t xml:space="preserve"> is independent of the rotational position of the </w:t>
      </w:r>
      <w:r w:rsidR="009B68B0">
        <w:t>Earth</w:t>
      </w:r>
      <w:r w:rsidRPr="00D3464B">
        <w:t xml:space="preserve"> and therefore independent of Delta T. However, the function is often used in combination with other eclipse functions (see example below), for which input and output in ET makes no sense, because they concern local circumstances of an eclipse and therefore </w:t>
      </w:r>
      <w:r w:rsidRPr="00D3464B">
        <w:rPr>
          <w:i/>
        </w:rPr>
        <w:t xml:space="preserve">are </w:t>
      </w:r>
      <w:r w:rsidRPr="00D3464B">
        <w:t xml:space="preserve">dependent on the rotational position of the </w:t>
      </w:r>
      <w:r w:rsidR="009B68B0">
        <w:t>Earth</w:t>
      </w:r>
      <w:r w:rsidRPr="00D3464B">
        <w:t>. For this reason, UT has been chosen for the time parameters of all eclipse functions.</w:t>
      </w:r>
    </w:p>
    <w:p w14:paraId="0180B8BA" w14:textId="77777777" w:rsidR="00283E02" w:rsidRDefault="00BF3510" w:rsidP="00CC1B5C">
      <w:r w:rsidRPr="00E92A2D">
        <w:rPr>
          <w:rStyle w:val="sourcecode"/>
        </w:rPr>
        <w:t>ifltype</w:t>
      </w:r>
      <w:r w:rsidRPr="00D3464B">
        <w:t xml:space="preserve"> specifies the eclipse type wanted. It can be a combination of the following bits (see </w:t>
      </w:r>
      <w:r w:rsidRPr="00FE3C22">
        <w:rPr>
          <w:rStyle w:val="FileName"/>
        </w:rPr>
        <w:t>swephexp.h</w:t>
      </w:r>
      <w:r w:rsidRPr="00D3464B">
        <w:t>):</w:t>
      </w:r>
    </w:p>
    <w:p w14:paraId="423B6008" w14:textId="77777777" w:rsidR="00BF3510" w:rsidRPr="00597461" w:rsidRDefault="00BF3510" w:rsidP="009775C9">
      <w:pPr>
        <w:tabs>
          <w:tab w:val="left" w:pos="3686"/>
        </w:tabs>
        <w:rPr>
          <w:rStyle w:val="sourcecode"/>
        </w:rPr>
      </w:pPr>
      <w:r w:rsidRPr="00597461">
        <w:rPr>
          <w:rStyle w:val="sourcecode"/>
        </w:rPr>
        <w:t>#define SE_ECL_CENTRAL</w:t>
      </w:r>
      <w:r w:rsidRPr="00597461">
        <w:rPr>
          <w:rStyle w:val="sourcecode"/>
        </w:rPr>
        <w:tab/>
        <w:t>1</w:t>
      </w:r>
    </w:p>
    <w:p w14:paraId="7ADFF00A" w14:textId="77777777" w:rsidR="00BF3510" w:rsidRPr="00597461" w:rsidRDefault="00BF3510" w:rsidP="009775C9">
      <w:pPr>
        <w:tabs>
          <w:tab w:val="left" w:pos="3686"/>
        </w:tabs>
        <w:rPr>
          <w:rStyle w:val="sourcecode"/>
        </w:rPr>
      </w:pPr>
      <w:r w:rsidRPr="00597461">
        <w:rPr>
          <w:rStyle w:val="sourcecode"/>
        </w:rPr>
        <w:t>#define SE_ECL_NONCENTRAL</w:t>
      </w:r>
      <w:r w:rsidRPr="00597461">
        <w:rPr>
          <w:rStyle w:val="sourcecode"/>
        </w:rPr>
        <w:tab/>
        <w:t>2</w:t>
      </w:r>
    </w:p>
    <w:p w14:paraId="7C08B2D4" w14:textId="77777777" w:rsidR="00BF3510" w:rsidRPr="00597461" w:rsidRDefault="00BF3510" w:rsidP="009775C9">
      <w:pPr>
        <w:tabs>
          <w:tab w:val="left" w:pos="3686"/>
        </w:tabs>
        <w:rPr>
          <w:rStyle w:val="sourcecode"/>
        </w:rPr>
      </w:pPr>
      <w:r w:rsidRPr="00597461">
        <w:rPr>
          <w:rStyle w:val="sourcecode"/>
        </w:rPr>
        <w:t>#define SE_ECL_TOTAL</w:t>
      </w:r>
      <w:r w:rsidR="0021556A">
        <w:rPr>
          <w:rStyle w:val="sourcecode"/>
        </w:rPr>
        <w:tab/>
      </w:r>
      <w:r w:rsidRPr="00597461">
        <w:rPr>
          <w:rStyle w:val="sourcecode"/>
        </w:rPr>
        <w:t>4</w:t>
      </w:r>
    </w:p>
    <w:p w14:paraId="74C17150" w14:textId="77777777" w:rsidR="00BF3510" w:rsidRPr="00597461" w:rsidRDefault="00BF3510" w:rsidP="009775C9">
      <w:pPr>
        <w:tabs>
          <w:tab w:val="left" w:pos="3686"/>
        </w:tabs>
        <w:rPr>
          <w:rStyle w:val="sourcecode"/>
        </w:rPr>
      </w:pPr>
      <w:r w:rsidRPr="00597461">
        <w:rPr>
          <w:rStyle w:val="sourcecode"/>
        </w:rPr>
        <w:t>#define SE_ECL_ANNULAR</w:t>
      </w:r>
      <w:r w:rsidR="0021556A">
        <w:rPr>
          <w:rStyle w:val="sourcecode"/>
        </w:rPr>
        <w:tab/>
      </w:r>
      <w:r w:rsidRPr="00597461">
        <w:rPr>
          <w:rStyle w:val="sourcecode"/>
        </w:rPr>
        <w:t>8</w:t>
      </w:r>
    </w:p>
    <w:p w14:paraId="3C250578" w14:textId="77777777" w:rsidR="00BF3510" w:rsidRPr="00597461" w:rsidRDefault="00BF3510" w:rsidP="009775C9">
      <w:pPr>
        <w:tabs>
          <w:tab w:val="left" w:pos="3686"/>
        </w:tabs>
        <w:rPr>
          <w:rStyle w:val="sourcecode"/>
        </w:rPr>
      </w:pPr>
      <w:r w:rsidRPr="00597461">
        <w:rPr>
          <w:rStyle w:val="sourcecode"/>
        </w:rPr>
        <w:t>#define SE_ECL_PARTIAL</w:t>
      </w:r>
      <w:r w:rsidR="0021556A">
        <w:rPr>
          <w:rStyle w:val="sourcecode"/>
        </w:rPr>
        <w:tab/>
      </w:r>
      <w:r w:rsidRPr="00597461">
        <w:rPr>
          <w:rStyle w:val="sourcecode"/>
        </w:rPr>
        <w:t>16</w:t>
      </w:r>
    </w:p>
    <w:p w14:paraId="734FACB9" w14:textId="77777777" w:rsidR="00283E02" w:rsidRDefault="00BF3510" w:rsidP="009775C9">
      <w:pPr>
        <w:tabs>
          <w:tab w:val="left" w:pos="3686"/>
        </w:tabs>
        <w:rPr>
          <w:rStyle w:val="sourcecode"/>
        </w:rPr>
      </w:pPr>
      <w:r w:rsidRPr="00597461">
        <w:rPr>
          <w:rStyle w:val="sourcecode"/>
        </w:rPr>
        <w:t>#define SE_ECL_ANNULAR_TOTAL</w:t>
      </w:r>
      <w:r w:rsidRPr="00597461">
        <w:rPr>
          <w:rStyle w:val="sourcecode"/>
        </w:rPr>
        <w:tab/>
        <w:t>32</w:t>
      </w:r>
    </w:p>
    <w:p w14:paraId="52A23722" w14:textId="77777777" w:rsidR="00BF3510" w:rsidRPr="00D3464B" w:rsidRDefault="00BF3510" w:rsidP="00CC1B5C">
      <w:r w:rsidRPr="00D3464B">
        <w:t xml:space="preserve">Recommended values for </w:t>
      </w:r>
      <w:r w:rsidRPr="00E92A2D">
        <w:rPr>
          <w:rStyle w:val="sourcecode"/>
        </w:rPr>
        <w:t>ifltype</w:t>
      </w:r>
      <w:r w:rsidRPr="00D3464B">
        <w:t>:</w:t>
      </w:r>
    </w:p>
    <w:p w14:paraId="3429EBFE" w14:textId="77777777" w:rsidR="00BF3510" w:rsidRPr="00597461" w:rsidRDefault="00BF3510" w:rsidP="00CC1B5C">
      <w:pPr>
        <w:rPr>
          <w:rStyle w:val="sourcecode"/>
        </w:rPr>
      </w:pPr>
      <w:r w:rsidRPr="00597461">
        <w:rPr>
          <w:rStyle w:val="sourcecode"/>
        </w:rPr>
        <w:t>/* search for any eclipse, no matter which type */</w:t>
      </w:r>
    </w:p>
    <w:p w14:paraId="474F448B" w14:textId="77777777" w:rsidR="00283E02" w:rsidRDefault="00BF3510" w:rsidP="00CC1B5C">
      <w:pPr>
        <w:rPr>
          <w:rStyle w:val="sourcecode"/>
        </w:rPr>
      </w:pPr>
      <w:r w:rsidRPr="00597461">
        <w:rPr>
          <w:rStyle w:val="sourcecode"/>
        </w:rPr>
        <w:t>ifltype = 0;</w:t>
      </w:r>
    </w:p>
    <w:p w14:paraId="47055719" w14:textId="77777777" w:rsidR="00BF3510" w:rsidRPr="00597461" w:rsidRDefault="00BF3510" w:rsidP="00CC1B5C">
      <w:pPr>
        <w:rPr>
          <w:rStyle w:val="sourcecode"/>
        </w:rPr>
      </w:pPr>
      <w:r w:rsidRPr="00597461">
        <w:rPr>
          <w:rStyle w:val="sourcecode"/>
        </w:rPr>
        <w:t>/* search a total eclipse; note: non-central total eclipses are very rare */</w:t>
      </w:r>
    </w:p>
    <w:p w14:paraId="32EB2250" w14:textId="77777777" w:rsidR="00BF3510" w:rsidRPr="00597461" w:rsidRDefault="00BF3510" w:rsidP="00CC1B5C">
      <w:pPr>
        <w:rPr>
          <w:rStyle w:val="sourcecode"/>
        </w:rPr>
      </w:pPr>
      <w:r w:rsidRPr="00597461">
        <w:rPr>
          <w:rStyle w:val="sourcecode"/>
        </w:rPr>
        <w:t>ifltype = SE_ECL_TOTAL ¦ SE_ECL_CENTRAL ¦ SE_ECL_NONCENTRAL;</w:t>
      </w:r>
    </w:p>
    <w:p w14:paraId="019034CD" w14:textId="77777777" w:rsidR="00BF3510" w:rsidRPr="00597461" w:rsidRDefault="00BF3510" w:rsidP="00CC1B5C">
      <w:pPr>
        <w:rPr>
          <w:rStyle w:val="sourcecode"/>
        </w:rPr>
      </w:pPr>
      <w:r w:rsidRPr="00597461">
        <w:rPr>
          <w:rStyle w:val="sourcecode"/>
        </w:rPr>
        <w:t>/* search an annular eclipse */</w:t>
      </w:r>
    </w:p>
    <w:p w14:paraId="144658DE" w14:textId="77777777" w:rsidR="00BF3510" w:rsidRPr="00597461" w:rsidRDefault="00BF3510" w:rsidP="00CC1B5C">
      <w:pPr>
        <w:rPr>
          <w:rStyle w:val="sourcecode"/>
        </w:rPr>
      </w:pPr>
      <w:r w:rsidRPr="00597461">
        <w:rPr>
          <w:rStyle w:val="sourcecode"/>
        </w:rPr>
        <w:t>ifltype = SE_ECL_ANNULAR ¦ SE_ECL_CENTRAL ¦ SE_ECL_NONCENTRAL;</w:t>
      </w:r>
    </w:p>
    <w:p w14:paraId="69CBFF8F" w14:textId="77777777" w:rsidR="00BF3510" w:rsidRPr="00597461" w:rsidRDefault="00BF3510" w:rsidP="00CC1B5C">
      <w:pPr>
        <w:rPr>
          <w:rStyle w:val="sourcecode"/>
        </w:rPr>
      </w:pPr>
      <w:r w:rsidRPr="00597461">
        <w:rPr>
          <w:rStyle w:val="sourcecode"/>
        </w:rPr>
        <w:t>/* search an annular-total (hybrid) eclipse */</w:t>
      </w:r>
    </w:p>
    <w:p w14:paraId="5217FE28" w14:textId="77777777" w:rsidR="00BF3510" w:rsidRPr="00597461" w:rsidRDefault="00BF3510" w:rsidP="00CC1B5C">
      <w:pPr>
        <w:rPr>
          <w:rStyle w:val="sourcecode"/>
        </w:rPr>
      </w:pPr>
      <w:r w:rsidRPr="00597461">
        <w:rPr>
          <w:rStyle w:val="sourcecode"/>
        </w:rPr>
        <w:t>ifltype_ = SE_ECL_ANNULAR_TOTAL ¦ SE_ECL_CENTRAL ¦ SE_ECL_NONCENTRAL;</w:t>
      </w:r>
    </w:p>
    <w:p w14:paraId="7D7E2795" w14:textId="77777777" w:rsidR="00BF3510" w:rsidRPr="00597461" w:rsidRDefault="00BF3510" w:rsidP="00CC1B5C">
      <w:pPr>
        <w:rPr>
          <w:rStyle w:val="sourcecode"/>
        </w:rPr>
      </w:pPr>
      <w:r w:rsidRPr="00597461">
        <w:rPr>
          <w:rStyle w:val="sourcecode"/>
        </w:rPr>
        <w:t>/* search a partial eclipse */</w:t>
      </w:r>
    </w:p>
    <w:p w14:paraId="6BC18446" w14:textId="77777777" w:rsidR="00283E02" w:rsidRDefault="00BF3510" w:rsidP="00CC1B5C">
      <w:pPr>
        <w:rPr>
          <w:rStyle w:val="sourcecode"/>
        </w:rPr>
      </w:pPr>
      <w:r w:rsidRPr="00597461">
        <w:rPr>
          <w:rStyle w:val="sourcecode"/>
        </w:rPr>
        <w:t>ifltype = SE_ECL_PARTIAL;</w:t>
      </w:r>
    </w:p>
    <w:p w14:paraId="79FC6916" w14:textId="77777777" w:rsidR="00283E02" w:rsidRPr="006A4E53" w:rsidRDefault="00BF3510" w:rsidP="00E92A2D">
      <w:r w:rsidRPr="006A4E53">
        <w:t xml:space="preserve">If your code does not work, </w:t>
      </w:r>
      <w:r w:rsidRPr="00594655">
        <w:rPr>
          <w:color w:val="FF0000"/>
        </w:rPr>
        <w:t>please study the sample code</w:t>
      </w:r>
      <w:r w:rsidRPr="006A4E53">
        <w:t xml:space="preserve"> in </w:t>
      </w:r>
      <w:r w:rsidRPr="00FE3C22">
        <w:rPr>
          <w:rStyle w:val="FileName"/>
        </w:rPr>
        <w:t>swetest.c</w:t>
      </w:r>
      <w:r w:rsidRPr="006A4E53">
        <w:t>.</w:t>
      </w:r>
    </w:p>
    <w:p w14:paraId="63587457" w14:textId="77777777" w:rsidR="00283E02" w:rsidRDefault="00BF3510" w:rsidP="00CC1B5C">
      <w:r w:rsidRPr="00D3464B">
        <w:t>The function returns:</w:t>
      </w:r>
    </w:p>
    <w:p w14:paraId="5374177A" w14:textId="77777777" w:rsidR="00BF3510" w:rsidRPr="00597461" w:rsidRDefault="00BF3510" w:rsidP="00CC1B5C">
      <w:pPr>
        <w:rPr>
          <w:rStyle w:val="sourcecode"/>
        </w:rPr>
      </w:pPr>
      <w:r w:rsidRPr="00597461">
        <w:rPr>
          <w:rStyle w:val="sourcecode"/>
        </w:rPr>
        <w:t>/* retflag</w:t>
      </w:r>
      <w:r w:rsidRPr="00597461">
        <w:rPr>
          <w:rStyle w:val="sourcecode"/>
        </w:rPr>
        <w:tab/>
        <w:t>-1 (ERR) on error (e.g. if swe_calc() for sun or moon fails)</w:t>
      </w:r>
    </w:p>
    <w:p w14:paraId="27B59669" w14:textId="77777777" w:rsidR="00BF3510" w:rsidRPr="00597461" w:rsidRDefault="00BF3510" w:rsidP="00CC1B5C">
      <w:pPr>
        <w:rPr>
          <w:rStyle w:val="sourcecode"/>
        </w:rPr>
      </w:pPr>
      <w:r w:rsidRPr="00597461">
        <w:rPr>
          <w:rStyle w:val="sourcecode"/>
        </w:rPr>
        <w:tab/>
      </w:r>
      <w:r w:rsidRPr="00597461">
        <w:rPr>
          <w:rStyle w:val="sourcecode"/>
        </w:rPr>
        <w:tab/>
        <w:t>SE_ECL_TOTAL or SE_ECL_ANNULAR or SE_ECL_PARTIAL or SE_ECL_ANNULAR_TOTAL</w:t>
      </w:r>
    </w:p>
    <w:p w14:paraId="7C5813FB" w14:textId="77777777" w:rsidR="00BF3510" w:rsidRPr="00597461" w:rsidRDefault="00BF3510" w:rsidP="00CC1B5C">
      <w:pPr>
        <w:rPr>
          <w:rStyle w:val="sourcecode"/>
        </w:rPr>
      </w:pPr>
      <w:r w:rsidRPr="00597461">
        <w:rPr>
          <w:rStyle w:val="sourcecode"/>
        </w:rPr>
        <w:tab/>
      </w:r>
      <w:r w:rsidRPr="00597461">
        <w:rPr>
          <w:rStyle w:val="sourcecode"/>
        </w:rPr>
        <w:tab/>
        <w:t>SE_ECL_CENTRAL</w:t>
      </w:r>
    </w:p>
    <w:p w14:paraId="5A037C38" w14:textId="77777777" w:rsidR="00283E02" w:rsidRDefault="00BF3510" w:rsidP="00CC1B5C">
      <w:pPr>
        <w:rPr>
          <w:rStyle w:val="sourcecode"/>
        </w:rPr>
      </w:pPr>
      <w:r w:rsidRPr="00597461">
        <w:rPr>
          <w:rStyle w:val="sourcecode"/>
        </w:rPr>
        <w:tab/>
      </w:r>
      <w:r w:rsidRPr="00597461">
        <w:rPr>
          <w:rStyle w:val="sourcecode"/>
        </w:rPr>
        <w:tab/>
        <w:t>SE_ECL_NONCENTRAL</w:t>
      </w:r>
    </w:p>
    <w:p w14:paraId="52C149E2" w14:textId="77777777" w:rsidR="004E52D3" w:rsidRDefault="00BF3510" w:rsidP="00CC1B5C">
      <w:pPr>
        <w:rPr>
          <w:rStyle w:val="sourcecode"/>
        </w:rPr>
      </w:pPr>
      <w:r w:rsidRPr="00597461">
        <w:rPr>
          <w:rStyle w:val="sourcecode"/>
        </w:rPr>
        <w:t>tret[0]</w:t>
      </w:r>
      <w:r w:rsidRPr="00597461">
        <w:rPr>
          <w:rStyle w:val="sourcecode"/>
        </w:rPr>
        <w:tab/>
        <w:t>time of maximum eclipse</w:t>
      </w:r>
    </w:p>
    <w:p w14:paraId="5C3C3F43" w14:textId="77777777" w:rsidR="004E52D3" w:rsidRDefault="00BF3510" w:rsidP="00CC1B5C">
      <w:pPr>
        <w:rPr>
          <w:rStyle w:val="sourcecode"/>
        </w:rPr>
      </w:pPr>
      <w:r w:rsidRPr="00597461">
        <w:rPr>
          <w:rStyle w:val="sourcecode"/>
        </w:rPr>
        <w:t>tret[1]</w:t>
      </w:r>
      <w:r w:rsidRPr="00597461">
        <w:rPr>
          <w:rStyle w:val="sourcecode"/>
        </w:rPr>
        <w:tab/>
        <w:t>time, when eclipse takes place at local apparent noon</w:t>
      </w:r>
    </w:p>
    <w:p w14:paraId="0E53D738" w14:textId="77777777" w:rsidR="004E52D3" w:rsidRDefault="00BF3510" w:rsidP="00CC1B5C">
      <w:pPr>
        <w:rPr>
          <w:rStyle w:val="sourcecode"/>
        </w:rPr>
      </w:pPr>
      <w:r w:rsidRPr="00597461">
        <w:rPr>
          <w:rStyle w:val="sourcecode"/>
        </w:rPr>
        <w:t>tret[2]</w:t>
      </w:r>
      <w:r w:rsidRPr="00597461">
        <w:rPr>
          <w:rStyle w:val="sourcecode"/>
        </w:rPr>
        <w:tab/>
        <w:t>time of eclipse begin</w:t>
      </w:r>
    </w:p>
    <w:p w14:paraId="417425B5" w14:textId="77777777" w:rsidR="004E52D3" w:rsidRDefault="00BF3510" w:rsidP="00CC1B5C">
      <w:pPr>
        <w:rPr>
          <w:rStyle w:val="sourcecode"/>
        </w:rPr>
      </w:pPr>
      <w:r w:rsidRPr="00597461">
        <w:rPr>
          <w:rStyle w:val="sourcecode"/>
        </w:rPr>
        <w:t>tret[3]</w:t>
      </w:r>
      <w:r w:rsidRPr="00597461">
        <w:rPr>
          <w:rStyle w:val="sourcecode"/>
        </w:rPr>
        <w:tab/>
        <w:t>time of eclipse end</w:t>
      </w:r>
    </w:p>
    <w:p w14:paraId="1FD76A98" w14:textId="77777777" w:rsidR="004E52D3" w:rsidRDefault="00BF3510" w:rsidP="00CC1B5C">
      <w:pPr>
        <w:rPr>
          <w:rStyle w:val="sourcecode"/>
        </w:rPr>
      </w:pPr>
      <w:r w:rsidRPr="00597461">
        <w:rPr>
          <w:rStyle w:val="sourcecode"/>
        </w:rPr>
        <w:t>tret[4]</w:t>
      </w:r>
      <w:r w:rsidRPr="00597461">
        <w:rPr>
          <w:rStyle w:val="sourcecode"/>
        </w:rPr>
        <w:tab/>
        <w:t>time of totality begin</w:t>
      </w:r>
    </w:p>
    <w:p w14:paraId="26211AE4" w14:textId="77777777" w:rsidR="004E52D3" w:rsidRDefault="00BF3510" w:rsidP="00CC1B5C">
      <w:pPr>
        <w:rPr>
          <w:rStyle w:val="sourcecode"/>
        </w:rPr>
      </w:pPr>
      <w:r w:rsidRPr="00597461">
        <w:rPr>
          <w:rStyle w:val="sourcecode"/>
        </w:rPr>
        <w:t>tret[5]</w:t>
      </w:r>
      <w:r w:rsidRPr="00597461">
        <w:rPr>
          <w:rStyle w:val="sourcecode"/>
        </w:rPr>
        <w:tab/>
        <w:t>time of totality end</w:t>
      </w:r>
    </w:p>
    <w:p w14:paraId="5F117637" w14:textId="77777777" w:rsidR="004E52D3" w:rsidRDefault="00BF3510" w:rsidP="00CC1B5C">
      <w:pPr>
        <w:rPr>
          <w:rStyle w:val="sourcecode"/>
        </w:rPr>
      </w:pPr>
      <w:r w:rsidRPr="00597461">
        <w:rPr>
          <w:rStyle w:val="sourcecode"/>
        </w:rPr>
        <w:t>tret[6]</w:t>
      </w:r>
      <w:r w:rsidRPr="00597461">
        <w:rPr>
          <w:rStyle w:val="sourcecode"/>
        </w:rPr>
        <w:tab/>
        <w:t>time of center line begin</w:t>
      </w:r>
    </w:p>
    <w:p w14:paraId="3BF11092" w14:textId="77777777" w:rsidR="004E52D3" w:rsidRDefault="00BF3510" w:rsidP="00CC1B5C">
      <w:pPr>
        <w:rPr>
          <w:rStyle w:val="sourcecode"/>
        </w:rPr>
      </w:pPr>
      <w:r w:rsidRPr="00597461">
        <w:rPr>
          <w:rStyle w:val="sourcecode"/>
        </w:rPr>
        <w:t>tret[7]</w:t>
      </w:r>
      <w:r w:rsidRPr="00597461">
        <w:rPr>
          <w:rStyle w:val="sourcecode"/>
        </w:rPr>
        <w:tab/>
        <w:t>time of center line end</w:t>
      </w:r>
    </w:p>
    <w:p w14:paraId="2A157CCB" w14:textId="77777777" w:rsidR="004E52D3" w:rsidRDefault="00BF3510" w:rsidP="00CC1B5C">
      <w:pPr>
        <w:rPr>
          <w:rStyle w:val="sourcecode"/>
        </w:rPr>
      </w:pPr>
      <w:r w:rsidRPr="00597461">
        <w:rPr>
          <w:rStyle w:val="sourcecode"/>
        </w:rPr>
        <w:t>tret[8]</w:t>
      </w:r>
      <w:r w:rsidRPr="00597461">
        <w:rPr>
          <w:rStyle w:val="sourcecode"/>
        </w:rPr>
        <w:tab/>
        <w:t>time when annular-total eclipse becomes total</w:t>
      </w:r>
      <w:r w:rsidR="002351AD">
        <w:rPr>
          <w:rStyle w:val="sourcecode"/>
        </w:rPr>
        <w:t>,</w:t>
      </w:r>
      <w:r w:rsidRPr="00597461">
        <w:rPr>
          <w:rStyle w:val="sourcecode"/>
        </w:rPr>
        <w:t xml:space="preserve"> not implemented so far</w:t>
      </w:r>
    </w:p>
    <w:p w14:paraId="156143BA" w14:textId="77777777" w:rsidR="00283E02" w:rsidRDefault="00BF3510" w:rsidP="00CC1B5C">
      <w:pPr>
        <w:rPr>
          <w:rStyle w:val="sourcecode"/>
        </w:rPr>
      </w:pPr>
      <w:r w:rsidRPr="00597461">
        <w:rPr>
          <w:rStyle w:val="sourcecode"/>
        </w:rPr>
        <w:t>tret[9]</w:t>
      </w:r>
      <w:r w:rsidRPr="00597461">
        <w:rPr>
          <w:rStyle w:val="sourcecode"/>
        </w:rPr>
        <w:tab/>
        <w:t>time when annular-total eclipse becomes annular again</w:t>
      </w:r>
      <w:r w:rsidR="002351AD">
        <w:rPr>
          <w:rStyle w:val="sourcecode"/>
        </w:rPr>
        <w:t>,</w:t>
      </w:r>
      <w:r w:rsidRPr="00597461">
        <w:rPr>
          <w:rStyle w:val="sourcecode"/>
        </w:rPr>
        <w:t xml:space="preserve"> not implemented so far</w:t>
      </w:r>
    </w:p>
    <w:p w14:paraId="4F6FF117" w14:textId="77777777" w:rsidR="004E52D3" w:rsidRPr="00594655" w:rsidRDefault="00BF3510" w:rsidP="006A4E53">
      <w:pPr>
        <w:rPr>
          <w:b/>
          <w:bCs/>
          <w:color w:val="FF0000"/>
        </w:rPr>
      </w:pPr>
      <w:r w:rsidRPr="00594655">
        <w:rPr>
          <w:b/>
          <w:bCs/>
          <w:color w:val="FF0000"/>
        </w:rPr>
        <w:t>declare as tret[10] at least!</w:t>
      </w:r>
    </w:p>
    <w:p w14:paraId="1480D3E1" w14:textId="77777777" w:rsidR="00BF3510" w:rsidRPr="00597461" w:rsidRDefault="00BF3510" w:rsidP="00CC1B5C">
      <w:pPr>
        <w:rPr>
          <w:rStyle w:val="sourcecode"/>
        </w:rPr>
      </w:pPr>
      <w:r w:rsidRPr="00597461">
        <w:rPr>
          <w:rStyle w:val="sourcecode"/>
        </w:rPr>
        <w:t>*/</w:t>
      </w:r>
    </w:p>
    <w:p w14:paraId="2D4D0E05" w14:textId="77777777" w:rsidR="00283E02" w:rsidRDefault="00BF3510" w:rsidP="00877D89">
      <w:pPr>
        <w:pStyle w:val="berschrift2"/>
      </w:pPr>
      <w:bookmarkStart w:id="103" w:name="_Toc49847853"/>
      <w:r w:rsidRPr="00E04065">
        <w:t>swe_sol_eclipse_how ()</w:t>
      </w:r>
      <w:bookmarkEnd w:id="103"/>
    </w:p>
    <w:p w14:paraId="001FA0E6" w14:textId="77777777" w:rsidR="00283E02" w:rsidRDefault="00BF3510" w:rsidP="00CC1B5C">
      <w:r w:rsidRPr="00D3464B">
        <w:t xml:space="preserve">To calculate the </w:t>
      </w:r>
      <w:bookmarkStart w:id="104" w:name="_Hlk477837220"/>
      <w:r w:rsidRPr="00D3464B">
        <w:t>attributes of an eclipse for a given geographic position and time</w:t>
      </w:r>
      <w:bookmarkEnd w:id="104"/>
      <w:r w:rsidRPr="00D3464B">
        <w:t>:</w:t>
      </w:r>
    </w:p>
    <w:p w14:paraId="586C4B2E" w14:textId="77777777" w:rsidR="00BF3510" w:rsidRPr="00597461" w:rsidRDefault="00BF3510" w:rsidP="00CC1B5C">
      <w:pPr>
        <w:rPr>
          <w:rStyle w:val="sourcecode"/>
        </w:rPr>
      </w:pPr>
      <w:r w:rsidRPr="00597461">
        <w:rPr>
          <w:rStyle w:val="sourcecode"/>
        </w:rPr>
        <w:t xml:space="preserve">int32 </w:t>
      </w:r>
      <w:bookmarkStart w:id="105" w:name="_Hlk477326421"/>
      <w:r w:rsidRPr="009775C9">
        <w:rPr>
          <w:rStyle w:val="functions"/>
        </w:rPr>
        <w:t>swe_sol_eclipse_how</w:t>
      </w:r>
      <w:bookmarkEnd w:id="105"/>
      <w:r w:rsidRPr="00597461">
        <w:rPr>
          <w:rStyle w:val="sourcecode"/>
        </w:rPr>
        <w:t>(</w:t>
      </w:r>
    </w:p>
    <w:p w14:paraId="4D8D0352" w14:textId="77777777" w:rsidR="00BF3510" w:rsidRPr="00597461" w:rsidRDefault="00BF3510" w:rsidP="00EA3E6E">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time, Jul. day UT */</w:t>
      </w:r>
    </w:p>
    <w:p w14:paraId="35C54053" w14:textId="77777777" w:rsidR="00BF3510" w:rsidRPr="00597461" w:rsidRDefault="00BF3510" w:rsidP="00EA3E6E">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6B417A54" w14:textId="77777777" w:rsidR="00BF3510" w:rsidRPr="00597461" w:rsidRDefault="00BF3510" w:rsidP="00EA3E6E">
      <w:pPr>
        <w:tabs>
          <w:tab w:val="left" w:pos="2835"/>
        </w:tabs>
        <w:ind w:left="567"/>
        <w:rPr>
          <w:rStyle w:val="sourcecode"/>
        </w:rPr>
      </w:pPr>
      <w:r w:rsidRPr="00597461">
        <w:rPr>
          <w:rStyle w:val="sourcecode"/>
        </w:rPr>
        <w:t>double *geopos</w:t>
      </w:r>
      <w:r w:rsidRPr="00597461">
        <w:rPr>
          <w:rStyle w:val="sourcecode"/>
        </w:rPr>
        <w:tab/>
        <w:t>/* geogr. longitude, latitude, height above sea</w:t>
      </w:r>
      <w:r w:rsidR="00544076" w:rsidRPr="00597461">
        <w:rPr>
          <w:rStyle w:val="sourcecode"/>
        </w:rPr>
        <w:t>.</w:t>
      </w:r>
    </w:p>
    <w:p w14:paraId="49FEE1F9" w14:textId="77777777" w:rsidR="00BF3510" w:rsidRPr="00597461" w:rsidRDefault="00BF3510" w:rsidP="00EA3E6E">
      <w:pPr>
        <w:tabs>
          <w:tab w:val="left" w:pos="2835"/>
        </w:tabs>
        <w:ind w:left="567"/>
        <w:rPr>
          <w:rStyle w:val="sourcecode"/>
        </w:rPr>
      </w:pPr>
      <w:r w:rsidRPr="00597461">
        <w:rPr>
          <w:rStyle w:val="sourcecode"/>
        </w:rPr>
        <w:tab/>
        <w:t>* eastern longitude is positive,</w:t>
      </w:r>
    </w:p>
    <w:p w14:paraId="522FF83B" w14:textId="77777777" w:rsidR="00BF3510" w:rsidRPr="00597461" w:rsidRDefault="00BF3510" w:rsidP="00EA3E6E">
      <w:pPr>
        <w:tabs>
          <w:tab w:val="left" w:pos="2835"/>
        </w:tabs>
        <w:ind w:left="567"/>
        <w:rPr>
          <w:rStyle w:val="sourcecode"/>
        </w:rPr>
      </w:pPr>
      <w:r w:rsidRPr="00597461">
        <w:rPr>
          <w:rStyle w:val="sourcecode"/>
        </w:rPr>
        <w:tab/>
        <w:t>* western longitude is negative,</w:t>
      </w:r>
    </w:p>
    <w:p w14:paraId="1552C30E"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northern latitude is positive,</w:t>
      </w:r>
    </w:p>
    <w:p w14:paraId="2311BED6"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southern latitude is negative */</w:t>
      </w:r>
    </w:p>
    <w:p w14:paraId="7AD2EDE8" w14:textId="77777777" w:rsidR="00BF3510" w:rsidRPr="00597461" w:rsidRDefault="00BF3510" w:rsidP="00EA3E6E">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08FDD924" w14:textId="77777777" w:rsidR="00283E02" w:rsidRDefault="00BF3510" w:rsidP="00EA3E6E">
      <w:pPr>
        <w:tabs>
          <w:tab w:val="left" w:pos="2835"/>
        </w:tabs>
        <w:ind w:left="567"/>
        <w:rPr>
          <w:rStyle w:val="sourcecode"/>
        </w:rPr>
      </w:pPr>
      <w:r w:rsidRPr="00597461">
        <w:rPr>
          <w:rStyle w:val="sourcecode"/>
        </w:rPr>
        <w:t>char *serr);</w:t>
      </w:r>
      <w:r w:rsidRPr="00597461">
        <w:rPr>
          <w:rStyle w:val="sourcecode"/>
        </w:rPr>
        <w:tab/>
        <w:t>/* return error string */</w:t>
      </w:r>
    </w:p>
    <w:p w14:paraId="0D7FF74C" w14:textId="77777777" w:rsidR="004E52D3" w:rsidRDefault="00BF3510" w:rsidP="00CC1B5C">
      <w:pPr>
        <w:rPr>
          <w:rStyle w:val="sourcecode"/>
        </w:rPr>
      </w:pPr>
      <w:r w:rsidRPr="00597461">
        <w:rPr>
          <w:rStyle w:val="sourcecode"/>
        </w:rPr>
        <w:t>/* retflag</w:t>
      </w:r>
      <w:r w:rsidR="0021556A">
        <w:rPr>
          <w:rStyle w:val="sourcecode"/>
        </w:rPr>
        <w:tab/>
      </w:r>
      <w:r w:rsidRPr="00597461">
        <w:rPr>
          <w:rStyle w:val="sourcecode"/>
        </w:rPr>
        <w:t>-1 (ERR) on error (e.g. if swe_calc() for sun or moon fails)</w:t>
      </w:r>
    </w:p>
    <w:p w14:paraId="013EE173" w14:textId="77777777" w:rsidR="00BF3510" w:rsidRPr="00597461" w:rsidRDefault="00BF3510" w:rsidP="00CC1B5C">
      <w:pPr>
        <w:rPr>
          <w:rStyle w:val="sourcecode"/>
        </w:rPr>
      </w:pPr>
      <w:r w:rsidRPr="00597461">
        <w:rPr>
          <w:rStyle w:val="sourcecode"/>
        </w:rPr>
        <w:tab/>
      </w:r>
      <w:r w:rsidRPr="00597461">
        <w:rPr>
          <w:rStyle w:val="sourcecode"/>
        </w:rPr>
        <w:tab/>
        <w:t>SE_ECL_TOTAL or SE_ECL_ANNULAR or SE_ECL_PARTIAL</w:t>
      </w:r>
    </w:p>
    <w:p w14:paraId="645BAD26" w14:textId="77777777" w:rsidR="00283E02" w:rsidRDefault="00BF3510" w:rsidP="00CC1B5C">
      <w:pPr>
        <w:rPr>
          <w:rStyle w:val="sourcecode"/>
        </w:rPr>
      </w:pPr>
      <w:r w:rsidRPr="00597461">
        <w:rPr>
          <w:rStyle w:val="sourcecode"/>
        </w:rPr>
        <w:tab/>
      </w:r>
      <w:r w:rsidRPr="00597461">
        <w:rPr>
          <w:rStyle w:val="sourcecode"/>
        </w:rPr>
        <w:tab/>
        <w:t>0, if no eclipse is visible at geogr. position.</w:t>
      </w:r>
    </w:p>
    <w:p w14:paraId="2C0E89BC" w14:textId="77777777" w:rsidR="004E52D3" w:rsidRDefault="00BF3510" w:rsidP="00CC1B5C">
      <w:pPr>
        <w:rPr>
          <w:rStyle w:val="sourcecode"/>
        </w:rPr>
      </w:pPr>
      <w:r w:rsidRPr="00597461">
        <w:rPr>
          <w:rStyle w:val="sourcecode"/>
        </w:rPr>
        <w:t>attr[0]</w:t>
      </w:r>
      <w:r w:rsidRPr="00597461">
        <w:rPr>
          <w:rStyle w:val="sourcecode"/>
        </w:rPr>
        <w:tab/>
        <w:t>fraction of solar diameter covered by moon;</w:t>
      </w:r>
    </w:p>
    <w:p w14:paraId="44C6CB10" w14:textId="77777777" w:rsidR="004E52D3" w:rsidRDefault="00BF3510" w:rsidP="00CC1B5C">
      <w:pPr>
        <w:rPr>
          <w:rStyle w:val="sourcecode"/>
        </w:rPr>
      </w:pPr>
      <w:r w:rsidRPr="00597461">
        <w:rPr>
          <w:rStyle w:val="sourcecode"/>
        </w:rPr>
        <w:tab/>
      </w:r>
      <w:r w:rsidRPr="00597461">
        <w:rPr>
          <w:rStyle w:val="sourcecode"/>
        </w:rPr>
        <w:tab/>
        <w:t>with total/annular eclipses, it results in magnitude acc. to IMCCE.</w:t>
      </w:r>
    </w:p>
    <w:p w14:paraId="1968EF85" w14:textId="77777777" w:rsidR="004E52D3" w:rsidRDefault="00BF3510" w:rsidP="00CC1B5C">
      <w:pPr>
        <w:rPr>
          <w:rStyle w:val="sourcecode"/>
        </w:rPr>
      </w:pPr>
      <w:r w:rsidRPr="00597461">
        <w:rPr>
          <w:rStyle w:val="sourcecode"/>
        </w:rPr>
        <w:t>attr[1]</w:t>
      </w:r>
      <w:r w:rsidRPr="00597461">
        <w:rPr>
          <w:rStyle w:val="sourcecode"/>
        </w:rPr>
        <w:tab/>
        <w:t>ratio of lunar diameter to solar one</w:t>
      </w:r>
    </w:p>
    <w:p w14:paraId="69B97876" w14:textId="77777777" w:rsidR="004E52D3" w:rsidRDefault="00BF3510" w:rsidP="00CC1B5C">
      <w:pPr>
        <w:rPr>
          <w:rStyle w:val="sourcecode"/>
        </w:rPr>
      </w:pPr>
      <w:r w:rsidRPr="00597461">
        <w:rPr>
          <w:rStyle w:val="sourcecode"/>
        </w:rPr>
        <w:t>attr[2]</w:t>
      </w:r>
      <w:r w:rsidRPr="00597461">
        <w:rPr>
          <w:rStyle w:val="sourcecode"/>
        </w:rPr>
        <w:tab/>
        <w:t>fraction of solar disc covered by moon (obscuration)</w:t>
      </w:r>
    </w:p>
    <w:p w14:paraId="0B4F3B16" w14:textId="77777777" w:rsidR="004E52D3" w:rsidRDefault="00BF3510" w:rsidP="00CC1B5C">
      <w:pPr>
        <w:rPr>
          <w:rStyle w:val="sourcecode"/>
        </w:rPr>
      </w:pPr>
      <w:r w:rsidRPr="00597461">
        <w:rPr>
          <w:rStyle w:val="sourcecode"/>
        </w:rPr>
        <w:t>attr[3]</w:t>
      </w:r>
      <w:r w:rsidRPr="00597461">
        <w:rPr>
          <w:rStyle w:val="sourcecode"/>
        </w:rPr>
        <w:tab/>
        <w:t>diameter of core shadow in km</w:t>
      </w:r>
    </w:p>
    <w:p w14:paraId="799A63E6" w14:textId="77777777" w:rsidR="004E52D3" w:rsidRDefault="00BF3510" w:rsidP="00CC1B5C">
      <w:pPr>
        <w:rPr>
          <w:rStyle w:val="sourcecode"/>
        </w:rPr>
      </w:pPr>
      <w:r w:rsidRPr="00597461">
        <w:rPr>
          <w:rStyle w:val="sourcecode"/>
        </w:rPr>
        <w:t>attr[4]</w:t>
      </w:r>
      <w:r w:rsidRPr="00597461">
        <w:rPr>
          <w:rStyle w:val="sourcecode"/>
        </w:rPr>
        <w:tab/>
        <w:t>azimuth of sun at tjd</w:t>
      </w:r>
    </w:p>
    <w:p w14:paraId="32F77580" w14:textId="77777777" w:rsidR="004E52D3" w:rsidRDefault="00BF3510" w:rsidP="00CC1B5C">
      <w:pPr>
        <w:rPr>
          <w:rStyle w:val="sourcecode"/>
        </w:rPr>
      </w:pPr>
      <w:r w:rsidRPr="00597461">
        <w:rPr>
          <w:rStyle w:val="sourcecode"/>
        </w:rPr>
        <w:t>attr[5]</w:t>
      </w:r>
      <w:r w:rsidRPr="00597461">
        <w:rPr>
          <w:rStyle w:val="sourcecode"/>
        </w:rPr>
        <w:tab/>
        <w:t>true altitude of sun above horizon at tjd</w:t>
      </w:r>
    </w:p>
    <w:p w14:paraId="5A638E95" w14:textId="77777777" w:rsidR="004E52D3" w:rsidRDefault="00BF3510" w:rsidP="00CC1B5C">
      <w:pPr>
        <w:rPr>
          <w:rStyle w:val="sourcecode"/>
        </w:rPr>
      </w:pPr>
      <w:r w:rsidRPr="00597461">
        <w:rPr>
          <w:rStyle w:val="sourcecode"/>
        </w:rPr>
        <w:t>attr[6]</w:t>
      </w:r>
      <w:r w:rsidRPr="00597461">
        <w:rPr>
          <w:rStyle w:val="sourcecode"/>
        </w:rPr>
        <w:tab/>
        <w:t>apparent altitude of sun above horizon at tjd</w:t>
      </w:r>
    </w:p>
    <w:p w14:paraId="3861D73A" w14:textId="77777777" w:rsidR="004E52D3" w:rsidRDefault="00BF3510" w:rsidP="00CC1B5C">
      <w:pPr>
        <w:rPr>
          <w:rStyle w:val="sourcecode"/>
        </w:rPr>
      </w:pPr>
      <w:r w:rsidRPr="00597461">
        <w:rPr>
          <w:rStyle w:val="sourcecode"/>
        </w:rPr>
        <w:t>attr[7]</w:t>
      </w:r>
      <w:r w:rsidRPr="00597461">
        <w:rPr>
          <w:rStyle w:val="sourcecode"/>
        </w:rPr>
        <w:tab/>
        <w:t>elongation of moon in degrees</w:t>
      </w:r>
    </w:p>
    <w:p w14:paraId="1C8A9188" w14:textId="77777777" w:rsidR="004E52D3" w:rsidRDefault="00BF3510" w:rsidP="00CC1B5C">
      <w:pPr>
        <w:rPr>
          <w:rStyle w:val="sourcecode"/>
        </w:rPr>
      </w:pPr>
      <w:r w:rsidRPr="00597461">
        <w:rPr>
          <w:rStyle w:val="sourcecode"/>
        </w:rPr>
        <w:t>attr[8]</w:t>
      </w:r>
      <w:r w:rsidR="0021556A">
        <w:rPr>
          <w:rStyle w:val="sourcecode"/>
        </w:rPr>
        <w:tab/>
      </w:r>
      <w:r w:rsidR="00446B06">
        <w:rPr>
          <w:rStyle w:val="sourcecode"/>
        </w:rPr>
        <w:t xml:space="preserve"> </w:t>
      </w:r>
      <w:r w:rsidRPr="00597461">
        <w:rPr>
          <w:rStyle w:val="sourcecode"/>
        </w:rPr>
        <w:t>magnitude acc. to NASA;</w:t>
      </w:r>
    </w:p>
    <w:p w14:paraId="0AFDD07F" w14:textId="77777777" w:rsidR="004E52D3" w:rsidRDefault="00BF3510" w:rsidP="00CC1B5C">
      <w:pPr>
        <w:rPr>
          <w:rStyle w:val="sourcecode"/>
        </w:rPr>
      </w:pPr>
      <w:r w:rsidRPr="00597461">
        <w:rPr>
          <w:rStyle w:val="sourcecode"/>
        </w:rPr>
        <w:t>= attr[0] for partial and attr[1] for annular and total eclipses</w:t>
      </w:r>
    </w:p>
    <w:p w14:paraId="4634538E" w14:textId="77777777" w:rsidR="004E52D3" w:rsidRDefault="00BF3510" w:rsidP="00CC1B5C">
      <w:pPr>
        <w:rPr>
          <w:rStyle w:val="sourcecode"/>
        </w:rPr>
      </w:pPr>
      <w:r w:rsidRPr="00597461">
        <w:rPr>
          <w:rStyle w:val="sourcecode"/>
        </w:rPr>
        <w:t>attr[9]</w:t>
      </w:r>
      <w:r w:rsidRPr="00597461">
        <w:rPr>
          <w:rStyle w:val="sourcecode"/>
        </w:rPr>
        <w:tab/>
        <w:t>saros series number</w:t>
      </w:r>
      <w:r w:rsidR="000621AF" w:rsidRPr="00597461">
        <w:rPr>
          <w:rStyle w:val="sourcecode"/>
        </w:rPr>
        <w:t xml:space="preserve"> (if available; otherwise -99999999)</w:t>
      </w:r>
      <w:r w:rsidRPr="00597461">
        <w:rPr>
          <w:rStyle w:val="sourcecode"/>
        </w:rPr>
        <w:tab/>
      </w:r>
    </w:p>
    <w:p w14:paraId="3501AC8E" w14:textId="105CCE2E" w:rsidR="009775C9" w:rsidRDefault="00BF3510" w:rsidP="00CC1B5C">
      <w:pPr>
        <w:rPr>
          <w:rStyle w:val="sourcecode"/>
        </w:rPr>
      </w:pPr>
      <w:r w:rsidRPr="00597461">
        <w:rPr>
          <w:rStyle w:val="sourcecode"/>
        </w:rPr>
        <w:t>attr[10]</w:t>
      </w:r>
      <w:r w:rsidRPr="00597461">
        <w:rPr>
          <w:rStyle w:val="sourcecode"/>
        </w:rPr>
        <w:tab/>
        <w:t>saros series member number</w:t>
      </w:r>
      <w:r w:rsidR="000621AF" w:rsidRPr="00597461">
        <w:rPr>
          <w:rStyle w:val="sourcecode"/>
        </w:rPr>
        <w:t xml:space="preserve"> (if available; otherwise -99999999)</w:t>
      </w:r>
      <w:r w:rsidR="00DD056B">
        <w:rPr>
          <w:rStyle w:val="sourcecode"/>
        </w:rPr>
        <w:t xml:space="preserve"> </w:t>
      </w:r>
      <w:r w:rsidR="009775C9">
        <w:rPr>
          <w:rStyle w:val="sourcecode"/>
        </w:rPr>
        <w:t>*/</w:t>
      </w:r>
    </w:p>
    <w:p w14:paraId="1C45932A" w14:textId="77777777" w:rsidR="00283E02" w:rsidRDefault="00BF3510" w:rsidP="00877D89">
      <w:pPr>
        <w:pStyle w:val="berschrift2"/>
      </w:pPr>
      <w:bookmarkStart w:id="106" w:name="_Toc49847854"/>
      <w:r w:rsidRPr="00E04065">
        <w:t>swe_sol_eclipse_where ()</w:t>
      </w:r>
      <w:bookmarkEnd w:id="106"/>
    </w:p>
    <w:p w14:paraId="342B61FD" w14:textId="77777777" w:rsidR="00283E02" w:rsidRDefault="00BF3510" w:rsidP="00CC1B5C">
      <w:r w:rsidRPr="00D3464B">
        <w:t xml:space="preserve">This function can be used </w:t>
      </w:r>
      <w:bookmarkStart w:id="107" w:name="_Hlk477837360"/>
      <w:r w:rsidRPr="00D3464B">
        <w:t>to find out the geographic position</w:t>
      </w:r>
      <w:bookmarkEnd w:id="107"/>
      <w:r w:rsidRPr="00D3464B">
        <w:t>, where, for a given time, a central eclipse is central or where a non-central eclipse is maximal.</w:t>
      </w:r>
    </w:p>
    <w:p w14:paraId="7F5AF56E" w14:textId="77777777" w:rsidR="00283E02" w:rsidRDefault="00BF3510" w:rsidP="00CC1B5C">
      <w:r w:rsidRPr="00D3464B">
        <w:t xml:space="preserve">If you want to </w:t>
      </w:r>
      <w:bookmarkStart w:id="108" w:name="_Hlk477837327"/>
      <w:r w:rsidRPr="00D3464B">
        <w:t>draw the eclipse path</w:t>
      </w:r>
      <w:bookmarkEnd w:id="108"/>
      <w:r w:rsidRPr="00D3464B">
        <w:t xml:space="preserve"> of a total or annular eclipse on a map, first compute the start and end time of the total or annular phase with </w:t>
      </w:r>
      <w:r w:rsidRPr="00B248F1">
        <w:rPr>
          <w:rStyle w:val="functions"/>
        </w:rPr>
        <w:t>swe_sol_eclipse_when_glob()</w:t>
      </w:r>
      <w:r w:rsidRPr="00D3464B">
        <w:t xml:space="preserve">, then </w:t>
      </w:r>
      <w:r w:rsidRPr="009775C9">
        <w:t xml:space="preserve">call </w:t>
      </w:r>
      <w:r w:rsidRPr="00B248F1">
        <w:rPr>
          <w:rStyle w:val="functions"/>
        </w:rPr>
        <w:t>swe_sol_eclipse_how()</w:t>
      </w:r>
      <w:r w:rsidRPr="00D3464B">
        <w:t xml:space="preserve"> for several time intervals to get geographic positions on the central path. The northern and southern limits of the </w:t>
      </w:r>
      <w:bookmarkStart w:id="109" w:name="_Hlk477837444"/>
      <w:r w:rsidRPr="00D3464B">
        <w:t>umbra and penumbra</w:t>
      </w:r>
      <w:bookmarkEnd w:id="109"/>
      <w:r w:rsidRPr="00D3464B">
        <w:t xml:space="preserve"> are not implemented yet.</w:t>
      </w:r>
    </w:p>
    <w:p w14:paraId="5F868AF3" w14:textId="77777777" w:rsidR="00BF3510" w:rsidRPr="00597461" w:rsidRDefault="00BF3510" w:rsidP="00CC1B5C">
      <w:pPr>
        <w:rPr>
          <w:rStyle w:val="sourcecode"/>
        </w:rPr>
      </w:pPr>
      <w:r w:rsidRPr="00597461">
        <w:rPr>
          <w:rStyle w:val="sourcecode"/>
        </w:rPr>
        <w:t xml:space="preserve">int32 </w:t>
      </w:r>
      <w:bookmarkStart w:id="110" w:name="_Hlk477326645"/>
      <w:r w:rsidRPr="009775C9">
        <w:rPr>
          <w:rStyle w:val="functions"/>
        </w:rPr>
        <w:t>swe_sol_eclipse_where</w:t>
      </w:r>
      <w:bookmarkEnd w:id="110"/>
      <w:r w:rsidRPr="00597461">
        <w:rPr>
          <w:rStyle w:val="sourcecode"/>
        </w:rPr>
        <w:t>(</w:t>
      </w:r>
    </w:p>
    <w:p w14:paraId="478D6E35" w14:textId="77777777" w:rsidR="00BF3510" w:rsidRPr="00597461" w:rsidRDefault="00BF3510" w:rsidP="00EA3E6E">
      <w:pPr>
        <w:tabs>
          <w:tab w:val="left" w:pos="2835"/>
        </w:tabs>
        <w:ind w:left="567"/>
        <w:rPr>
          <w:rStyle w:val="sourcecode"/>
        </w:rPr>
      </w:pPr>
      <w:r w:rsidRPr="00597461">
        <w:rPr>
          <w:rStyle w:val="sourcecode"/>
        </w:rPr>
        <w:t>double tjd_ut,</w:t>
      </w:r>
      <w:r w:rsidRPr="00597461">
        <w:rPr>
          <w:rStyle w:val="sourcecode"/>
        </w:rPr>
        <w:tab/>
        <w:t>/* time, Jul. day UT */</w:t>
      </w:r>
    </w:p>
    <w:p w14:paraId="17C9D09B" w14:textId="77777777" w:rsidR="00BF3510" w:rsidRPr="00597461" w:rsidRDefault="00BF3510" w:rsidP="00EA3E6E">
      <w:pPr>
        <w:tabs>
          <w:tab w:val="left" w:pos="2835"/>
        </w:tabs>
        <w:ind w:left="567"/>
        <w:rPr>
          <w:rStyle w:val="sourcecode"/>
        </w:rPr>
      </w:pPr>
      <w:r w:rsidRPr="00597461">
        <w:rPr>
          <w:rStyle w:val="sourcecode"/>
        </w:rPr>
        <w:t>int32 ifl,</w:t>
      </w:r>
      <w:r w:rsidRPr="00597461">
        <w:rPr>
          <w:rStyle w:val="sourcecode"/>
        </w:rPr>
        <w:tab/>
      </w:r>
      <w:r w:rsidRPr="00597461">
        <w:rPr>
          <w:rStyle w:val="sourcecode"/>
        </w:rPr>
        <w:tab/>
        <w:t>/* ephemeris flag */</w:t>
      </w:r>
    </w:p>
    <w:p w14:paraId="34548C9F" w14:textId="77777777" w:rsidR="00BF3510" w:rsidRPr="00597461" w:rsidRDefault="00BF3510" w:rsidP="00EA3E6E">
      <w:pPr>
        <w:tabs>
          <w:tab w:val="left" w:pos="2835"/>
        </w:tabs>
        <w:ind w:left="567"/>
        <w:rPr>
          <w:rStyle w:val="sourcecode"/>
        </w:rPr>
      </w:pPr>
      <w:r w:rsidRPr="00597461">
        <w:rPr>
          <w:rStyle w:val="sourcecode"/>
        </w:rPr>
        <w:t>double *geopos,</w:t>
      </w:r>
      <w:r w:rsidRPr="00597461">
        <w:rPr>
          <w:rStyle w:val="sourcecode"/>
        </w:rPr>
        <w:tab/>
        <w:t>/* return array, 2 doubles, geo. long. and lat.</w:t>
      </w:r>
    </w:p>
    <w:p w14:paraId="2AA38016"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eastern longitude is positive,</w:t>
      </w:r>
    </w:p>
    <w:p w14:paraId="5D759B0A"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western longitude is negative,</w:t>
      </w:r>
    </w:p>
    <w:p w14:paraId="03C9C0AD"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northern latitude is positive,</w:t>
      </w:r>
    </w:p>
    <w:p w14:paraId="6DF171DB"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southern latitude is negative */</w:t>
      </w:r>
    </w:p>
    <w:p w14:paraId="62A9C38F" w14:textId="77777777" w:rsidR="00BF3510" w:rsidRPr="00597461" w:rsidRDefault="00BF3510" w:rsidP="00EA3E6E">
      <w:pPr>
        <w:tabs>
          <w:tab w:val="left" w:pos="2835"/>
        </w:tabs>
        <w:ind w:left="567"/>
        <w:rPr>
          <w:rStyle w:val="sourcecode"/>
        </w:rPr>
      </w:pPr>
      <w:r w:rsidRPr="00597461">
        <w:rPr>
          <w:rStyle w:val="sourcecode"/>
        </w:rPr>
        <w:t>double *attr,</w:t>
      </w:r>
      <w:r w:rsidRPr="00597461">
        <w:rPr>
          <w:rStyle w:val="sourcecode"/>
        </w:rPr>
        <w:tab/>
        <w:t>/* return array, 20 doubles, see below */</w:t>
      </w:r>
    </w:p>
    <w:p w14:paraId="25C03F75" w14:textId="77777777" w:rsidR="00BF3510" w:rsidRPr="00597461" w:rsidRDefault="00BF3510" w:rsidP="00EA3E6E">
      <w:pPr>
        <w:tabs>
          <w:tab w:val="left" w:pos="2835"/>
        </w:tabs>
        <w:ind w:left="567"/>
        <w:rPr>
          <w:rStyle w:val="sourcecode"/>
        </w:rPr>
      </w:pPr>
      <w:r w:rsidRPr="00597461">
        <w:rPr>
          <w:rStyle w:val="sourcecode"/>
        </w:rPr>
        <w:t>char *serr);</w:t>
      </w:r>
      <w:r w:rsidRPr="00597461">
        <w:rPr>
          <w:rStyle w:val="sourcecode"/>
        </w:rPr>
        <w:tab/>
      </w:r>
      <w:r w:rsidRPr="00597461">
        <w:rPr>
          <w:rStyle w:val="sourcecode"/>
        </w:rPr>
        <w:tab/>
        <w:t>/* return error string */</w:t>
      </w:r>
    </w:p>
    <w:p w14:paraId="5B4F44AB" w14:textId="77777777" w:rsidR="00283E02" w:rsidRDefault="00BF3510" w:rsidP="00CC1B5C">
      <w:r w:rsidRPr="00D3464B">
        <w:t>The function returns:</w:t>
      </w:r>
    </w:p>
    <w:p w14:paraId="0B0A33CF" w14:textId="77777777" w:rsidR="004E52D3" w:rsidRDefault="00BF3510" w:rsidP="00CC1B5C">
      <w:pPr>
        <w:rPr>
          <w:rStyle w:val="sourcecode"/>
        </w:rPr>
      </w:pPr>
      <w:r w:rsidRPr="00597461">
        <w:rPr>
          <w:rStyle w:val="sourcecode"/>
        </w:rPr>
        <w:t>/* -1 (ERR)</w:t>
      </w:r>
      <w:r w:rsidRPr="00597461">
        <w:rPr>
          <w:rStyle w:val="sourcecode"/>
        </w:rPr>
        <w:tab/>
        <w:t>on error (e.g. if swe_calc() for sun or moon fails)</w:t>
      </w:r>
    </w:p>
    <w:p w14:paraId="21723DF4" w14:textId="77777777" w:rsidR="004E52D3" w:rsidRDefault="00BF3510" w:rsidP="00CC1B5C">
      <w:pPr>
        <w:rPr>
          <w:rStyle w:val="sourcecode"/>
        </w:rPr>
      </w:pPr>
      <w:r w:rsidRPr="00597461">
        <w:rPr>
          <w:rStyle w:val="sourcecode"/>
        </w:rPr>
        <w:t>0</w:t>
      </w:r>
      <w:r w:rsidRPr="00597461">
        <w:rPr>
          <w:rStyle w:val="sourcecode"/>
        </w:rPr>
        <w:tab/>
      </w:r>
      <w:r w:rsidRPr="00597461">
        <w:rPr>
          <w:rStyle w:val="sourcecode"/>
        </w:rPr>
        <w:tab/>
        <w:t>if there is no solar eclipse at tjd</w:t>
      </w:r>
    </w:p>
    <w:p w14:paraId="36BF847F" w14:textId="77777777" w:rsidR="004E52D3" w:rsidRDefault="00BF3510" w:rsidP="00CC1B5C">
      <w:pPr>
        <w:rPr>
          <w:rStyle w:val="sourcecode"/>
        </w:rPr>
      </w:pPr>
      <w:r w:rsidRPr="00597461">
        <w:rPr>
          <w:rStyle w:val="sourcecode"/>
        </w:rPr>
        <w:t>SE_ECL_TOTAL</w:t>
      </w:r>
    </w:p>
    <w:p w14:paraId="6C4AC138" w14:textId="77777777" w:rsidR="004E52D3" w:rsidRDefault="00BF3510" w:rsidP="00CC1B5C">
      <w:pPr>
        <w:rPr>
          <w:rStyle w:val="sourcecode"/>
        </w:rPr>
      </w:pPr>
      <w:r w:rsidRPr="00597461">
        <w:rPr>
          <w:rStyle w:val="sourcecode"/>
        </w:rPr>
        <w:t>SE_ECL_ANNULAR</w:t>
      </w:r>
    </w:p>
    <w:p w14:paraId="0AE36D52" w14:textId="77777777" w:rsidR="004E52D3" w:rsidRDefault="00BF3510" w:rsidP="00CC1B5C">
      <w:pPr>
        <w:rPr>
          <w:rStyle w:val="sourcecode"/>
        </w:rPr>
      </w:pPr>
      <w:r w:rsidRPr="00597461">
        <w:rPr>
          <w:rStyle w:val="sourcecode"/>
        </w:rPr>
        <w:t>SE_ECL_TOTAL | SE_ECL_CENTRAL</w:t>
      </w:r>
    </w:p>
    <w:p w14:paraId="51E58C86" w14:textId="77777777" w:rsidR="004E52D3" w:rsidRDefault="00BF3510" w:rsidP="00CC1B5C">
      <w:pPr>
        <w:rPr>
          <w:rStyle w:val="sourcecode"/>
        </w:rPr>
      </w:pPr>
      <w:r w:rsidRPr="00597461">
        <w:rPr>
          <w:rStyle w:val="sourcecode"/>
        </w:rPr>
        <w:t>SE_ECL_TOTAL | SE_ECL_NONCENTRAL</w:t>
      </w:r>
    </w:p>
    <w:p w14:paraId="6E4CD12F" w14:textId="77777777" w:rsidR="004E52D3" w:rsidRDefault="00BF3510" w:rsidP="00CC1B5C">
      <w:pPr>
        <w:rPr>
          <w:rStyle w:val="sourcecode"/>
        </w:rPr>
      </w:pPr>
      <w:r w:rsidRPr="00597461">
        <w:rPr>
          <w:rStyle w:val="sourcecode"/>
        </w:rPr>
        <w:t>SE_ECL_ANNULAR | SE_ECL_CENTRAL</w:t>
      </w:r>
    </w:p>
    <w:p w14:paraId="1401F67B" w14:textId="77777777" w:rsidR="004E52D3" w:rsidRDefault="00BF3510" w:rsidP="00CC1B5C">
      <w:pPr>
        <w:rPr>
          <w:rStyle w:val="sourcecode"/>
        </w:rPr>
      </w:pPr>
      <w:r w:rsidRPr="00597461">
        <w:rPr>
          <w:rStyle w:val="sourcecode"/>
        </w:rPr>
        <w:t>SE_ECL_ANNULAR | SE_ECL_NONCENTRAL</w:t>
      </w:r>
    </w:p>
    <w:p w14:paraId="2A5990A5" w14:textId="77777777" w:rsidR="00283E02" w:rsidRDefault="00BF3510" w:rsidP="00CC1B5C">
      <w:pPr>
        <w:rPr>
          <w:rStyle w:val="sourcecode"/>
        </w:rPr>
      </w:pPr>
      <w:r w:rsidRPr="00597461">
        <w:rPr>
          <w:rStyle w:val="sourcecode"/>
        </w:rPr>
        <w:t>SE_ECL_PARTIAL</w:t>
      </w:r>
    </w:p>
    <w:p w14:paraId="490EDA1D" w14:textId="77777777" w:rsidR="004E52D3" w:rsidRDefault="00BF3510" w:rsidP="00CC1B5C">
      <w:pPr>
        <w:rPr>
          <w:rStyle w:val="sourcecode"/>
        </w:rPr>
      </w:pPr>
      <w:r w:rsidRPr="00597461">
        <w:rPr>
          <w:rStyle w:val="sourcecode"/>
        </w:rPr>
        <w:t>geopos[0]:</w:t>
      </w:r>
      <w:r w:rsidRPr="00597461">
        <w:rPr>
          <w:rStyle w:val="sourcecode"/>
        </w:rPr>
        <w:tab/>
        <w:t>geographic longitude of central line</w:t>
      </w:r>
    </w:p>
    <w:p w14:paraId="59D27203" w14:textId="77777777" w:rsidR="00283E02" w:rsidRDefault="00BF3510" w:rsidP="00CC1B5C">
      <w:pPr>
        <w:rPr>
          <w:rStyle w:val="sourcecode"/>
        </w:rPr>
      </w:pPr>
      <w:r w:rsidRPr="00597461">
        <w:rPr>
          <w:rStyle w:val="sourcecode"/>
        </w:rPr>
        <w:t>geopos[1]:</w:t>
      </w:r>
      <w:r w:rsidRPr="00597461">
        <w:rPr>
          <w:rStyle w:val="sourcecode"/>
        </w:rPr>
        <w:tab/>
        <w:t>geographic latitude of central line</w:t>
      </w:r>
    </w:p>
    <w:p w14:paraId="796CB102" w14:textId="77777777" w:rsidR="004E52D3" w:rsidRDefault="00BF3510" w:rsidP="00A5737D">
      <w:pPr>
        <w:ind w:left="709" w:firstLine="709"/>
        <w:rPr>
          <w:rStyle w:val="sourcecode"/>
        </w:rPr>
      </w:pPr>
      <w:r w:rsidRPr="00597461">
        <w:rPr>
          <w:rStyle w:val="sourcecode"/>
        </w:rPr>
        <w:t>not implemented so far:</w:t>
      </w:r>
    </w:p>
    <w:p w14:paraId="59CF8459" w14:textId="77777777" w:rsidR="004E52D3" w:rsidRDefault="00BF3510" w:rsidP="00CC1B5C">
      <w:pPr>
        <w:rPr>
          <w:rStyle w:val="sourcecode"/>
        </w:rPr>
      </w:pPr>
      <w:r w:rsidRPr="00597461">
        <w:rPr>
          <w:rStyle w:val="sourcecode"/>
        </w:rPr>
        <w:t>geopos[2]:</w:t>
      </w:r>
      <w:r w:rsidRPr="00597461">
        <w:rPr>
          <w:rStyle w:val="sourcecode"/>
        </w:rPr>
        <w:tab/>
        <w:t>geographic longitude of northern limit of umbra</w:t>
      </w:r>
    </w:p>
    <w:p w14:paraId="09153675" w14:textId="77777777" w:rsidR="004E52D3" w:rsidRDefault="00BF3510" w:rsidP="00CC1B5C">
      <w:pPr>
        <w:rPr>
          <w:rStyle w:val="sourcecode"/>
        </w:rPr>
      </w:pPr>
      <w:r w:rsidRPr="00597461">
        <w:rPr>
          <w:rStyle w:val="sourcecode"/>
        </w:rPr>
        <w:t>geopos[3]:</w:t>
      </w:r>
      <w:r w:rsidRPr="00597461">
        <w:rPr>
          <w:rStyle w:val="sourcecode"/>
        </w:rPr>
        <w:tab/>
        <w:t>geographic latitude of northern limit of umbra</w:t>
      </w:r>
    </w:p>
    <w:p w14:paraId="0DD6DE1B" w14:textId="77777777" w:rsidR="004E52D3" w:rsidRDefault="00BF3510" w:rsidP="00CC1B5C">
      <w:pPr>
        <w:rPr>
          <w:rStyle w:val="sourcecode"/>
        </w:rPr>
      </w:pPr>
      <w:r w:rsidRPr="00597461">
        <w:rPr>
          <w:rStyle w:val="sourcecode"/>
        </w:rPr>
        <w:t>geopos[4]:</w:t>
      </w:r>
      <w:r w:rsidRPr="00597461">
        <w:rPr>
          <w:rStyle w:val="sourcecode"/>
        </w:rPr>
        <w:tab/>
        <w:t>geographic longitude of southern limit of umbra</w:t>
      </w:r>
    </w:p>
    <w:p w14:paraId="07135CBF" w14:textId="77777777" w:rsidR="004E52D3" w:rsidRDefault="00BF3510" w:rsidP="00CC1B5C">
      <w:pPr>
        <w:rPr>
          <w:rStyle w:val="sourcecode"/>
        </w:rPr>
      </w:pPr>
      <w:r w:rsidRPr="00597461">
        <w:rPr>
          <w:rStyle w:val="sourcecode"/>
        </w:rPr>
        <w:t>geopos[5]:</w:t>
      </w:r>
      <w:r w:rsidRPr="00597461">
        <w:rPr>
          <w:rStyle w:val="sourcecode"/>
        </w:rPr>
        <w:tab/>
        <w:t>geographic latitude of southern limit of umbra</w:t>
      </w:r>
    </w:p>
    <w:p w14:paraId="0CD9C1F0" w14:textId="77777777" w:rsidR="004E52D3" w:rsidRDefault="00BF3510" w:rsidP="00CC1B5C">
      <w:pPr>
        <w:rPr>
          <w:rStyle w:val="sourcecode"/>
        </w:rPr>
      </w:pPr>
      <w:r w:rsidRPr="00597461">
        <w:rPr>
          <w:rStyle w:val="sourcecode"/>
        </w:rPr>
        <w:t>geopos[6]:</w:t>
      </w:r>
      <w:r w:rsidRPr="00597461">
        <w:rPr>
          <w:rStyle w:val="sourcecode"/>
        </w:rPr>
        <w:tab/>
        <w:t>geographic longitude of northern limit of penumbra</w:t>
      </w:r>
    </w:p>
    <w:p w14:paraId="18F1D0A8" w14:textId="77777777" w:rsidR="004E52D3" w:rsidRDefault="00BF3510" w:rsidP="00CC1B5C">
      <w:pPr>
        <w:rPr>
          <w:rStyle w:val="sourcecode"/>
        </w:rPr>
      </w:pPr>
      <w:r w:rsidRPr="00597461">
        <w:rPr>
          <w:rStyle w:val="sourcecode"/>
        </w:rPr>
        <w:t>geopos[7]:</w:t>
      </w:r>
      <w:r w:rsidRPr="00597461">
        <w:rPr>
          <w:rStyle w:val="sourcecode"/>
        </w:rPr>
        <w:tab/>
        <w:t>geographic latitude of northern limit of penumbra</w:t>
      </w:r>
    </w:p>
    <w:p w14:paraId="0FDE86EA" w14:textId="77777777" w:rsidR="004E52D3" w:rsidRDefault="00BF3510" w:rsidP="00CC1B5C">
      <w:pPr>
        <w:rPr>
          <w:rStyle w:val="sourcecode"/>
        </w:rPr>
      </w:pPr>
      <w:r w:rsidRPr="00597461">
        <w:rPr>
          <w:rStyle w:val="sourcecode"/>
        </w:rPr>
        <w:t>geopos[8]:</w:t>
      </w:r>
      <w:r w:rsidRPr="00597461">
        <w:rPr>
          <w:rStyle w:val="sourcecode"/>
        </w:rPr>
        <w:tab/>
        <w:t>geographic longitude of southern limit of penumbra</w:t>
      </w:r>
    </w:p>
    <w:p w14:paraId="66EA763A" w14:textId="77777777" w:rsidR="00283E02" w:rsidRDefault="00BF3510" w:rsidP="00CC1B5C">
      <w:pPr>
        <w:rPr>
          <w:rStyle w:val="sourcecode"/>
        </w:rPr>
      </w:pPr>
      <w:r w:rsidRPr="00597461">
        <w:rPr>
          <w:rStyle w:val="sourcecode"/>
        </w:rPr>
        <w:t>geopos[9]:</w:t>
      </w:r>
      <w:r w:rsidRPr="00597461">
        <w:rPr>
          <w:rStyle w:val="sourcecode"/>
        </w:rPr>
        <w:tab/>
        <w:t>geographic latitude of southern limit of penumbra</w:t>
      </w:r>
    </w:p>
    <w:p w14:paraId="4BC68A41" w14:textId="77777777" w:rsidR="00EA3E6E" w:rsidRDefault="00BF3510" w:rsidP="00EA3E6E">
      <w:pPr>
        <w:ind w:left="567" w:firstLine="567"/>
        <w:rPr>
          <w:rStyle w:val="sourcecode"/>
        </w:rPr>
      </w:pPr>
      <w:r w:rsidRPr="00597461">
        <w:rPr>
          <w:rStyle w:val="sourcecode"/>
        </w:rPr>
        <w:t>eastern longitudes are positive,</w:t>
      </w:r>
    </w:p>
    <w:p w14:paraId="1AB2AAC5" w14:textId="77777777" w:rsidR="00EA3E6E" w:rsidRDefault="00BF3510" w:rsidP="00EA3E6E">
      <w:pPr>
        <w:ind w:left="567" w:firstLine="567"/>
        <w:rPr>
          <w:rStyle w:val="sourcecode"/>
        </w:rPr>
      </w:pPr>
      <w:r w:rsidRPr="00597461">
        <w:rPr>
          <w:rStyle w:val="sourcecode"/>
        </w:rPr>
        <w:t>western longitudes are negative,</w:t>
      </w:r>
    </w:p>
    <w:p w14:paraId="534E0229" w14:textId="77777777" w:rsidR="00EA3E6E" w:rsidRDefault="00BF3510" w:rsidP="00EA3E6E">
      <w:pPr>
        <w:ind w:left="567" w:firstLine="567"/>
        <w:rPr>
          <w:rStyle w:val="sourcecode"/>
        </w:rPr>
      </w:pPr>
      <w:r w:rsidRPr="00597461">
        <w:rPr>
          <w:rStyle w:val="sourcecode"/>
        </w:rPr>
        <w:t>northern latitudes are positive,</w:t>
      </w:r>
    </w:p>
    <w:p w14:paraId="72B5BA61" w14:textId="77777777" w:rsidR="00283E02" w:rsidRDefault="00BF3510" w:rsidP="006F50D7">
      <w:pPr>
        <w:spacing w:after="240"/>
        <w:ind w:left="567" w:firstLine="567"/>
        <w:rPr>
          <w:rStyle w:val="sourcecode"/>
        </w:rPr>
      </w:pPr>
      <w:r w:rsidRPr="00597461">
        <w:rPr>
          <w:rStyle w:val="sourcecode"/>
        </w:rPr>
        <w:t>southern latitudes are negative</w:t>
      </w:r>
    </w:p>
    <w:p w14:paraId="40BC1320" w14:textId="77777777" w:rsidR="004E52D3" w:rsidRDefault="00BF3510" w:rsidP="00CC1B5C">
      <w:pPr>
        <w:rPr>
          <w:rStyle w:val="sourcecode"/>
        </w:rPr>
      </w:pPr>
      <w:r w:rsidRPr="00597461">
        <w:rPr>
          <w:rStyle w:val="sourcecode"/>
        </w:rPr>
        <w:t>attr[0]</w:t>
      </w:r>
      <w:r w:rsidRPr="00597461">
        <w:rPr>
          <w:rStyle w:val="sourcecode"/>
        </w:rPr>
        <w:tab/>
        <w:t>fraction of solar diameter covered by the moon</w:t>
      </w:r>
    </w:p>
    <w:p w14:paraId="0A367E15" w14:textId="77777777" w:rsidR="004E52D3" w:rsidRDefault="00BF3510" w:rsidP="00CC1B5C">
      <w:pPr>
        <w:rPr>
          <w:rStyle w:val="sourcecode"/>
        </w:rPr>
      </w:pPr>
      <w:r w:rsidRPr="00597461">
        <w:rPr>
          <w:rStyle w:val="sourcecode"/>
        </w:rPr>
        <w:t>attr[1]</w:t>
      </w:r>
      <w:r w:rsidRPr="00597461">
        <w:rPr>
          <w:rStyle w:val="sourcecode"/>
        </w:rPr>
        <w:tab/>
        <w:t>ratio of lunar diameter to solar one</w:t>
      </w:r>
    </w:p>
    <w:p w14:paraId="678F9BBB" w14:textId="77777777" w:rsidR="004E52D3" w:rsidRDefault="00BF3510" w:rsidP="00CC1B5C">
      <w:pPr>
        <w:rPr>
          <w:rStyle w:val="sourcecode"/>
        </w:rPr>
      </w:pPr>
      <w:r w:rsidRPr="00597461">
        <w:rPr>
          <w:rStyle w:val="sourcecode"/>
        </w:rPr>
        <w:t>attr[2]</w:t>
      </w:r>
      <w:r w:rsidRPr="00597461">
        <w:rPr>
          <w:rStyle w:val="sourcecode"/>
        </w:rPr>
        <w:tab/>
        <w:t>fraction of solar disc covered by moon (obscuration)</w:t>
      </w:r>
    </w:p>
    <w:p w14:paraId="0B56464E" w14:textId="77777777" w:rsidR="004E52D3" w:rsidRDefault="00BF3510" w:rsidP="00CC1B5C">
      <w:pPr>
        <w:rPr>
          <w:rStyle w:val="sourcecode"/>
        </w:rPr>
      </w:pPr>
      <w:r w:rsidRPr="00597461">
        <w:rPr>
          <w:rStyle w:val="sourcecode"/>
        </w:rPr>
        <w:t>attr[3]</w:t>
      </w:r>
      <w:r w:rsidRPr="00597461">
        <w:rPr>
          <w:rStyle w:val="sourcecode"/>
        </w:rPr>
        <w:tab/>
        <w:t>diameter of core shadow in km</w:t>
      </w:r>
    </w:p>
    <w:p w14:paraId="07D3CAFF" w14:textId="77777777" w:rsidR="004E52D3" w:rsidRDefault="00BF3510" w:rsidP="00CC1B5C">
      <w:pPr>
        <w:rPr>
          <w:rStyle w:val="sourcecode"/>
        </w:rPr>
      </w:pPr>
      <w:r w:rsidRPr="00597461">
        <w:rPr>
          <w:rStyle w:val="sourcecode"/>
        </w:rPr>
        <w:t>attr[4]</w:t>
      </w:r>
      <w:r w:rsidRPr="00597461">
        <w:rPr>
          <w:rStyle w:val="sourcecode"/>
        </w:rPr>
        <w:tab/>
        <w:t>azimuth of sun at tjd</w:t>
      </w:r>
    </w:p>
    <w:p w14:paraId="631F5600" w14:textId="77777777" w:rsidR="004E52D3" w:rsidRDefault="00BF3510" w:rsidP="00CC1B5C">
      <w:pPr>
        <w:rPr>
          <w:rStyle w:val="sourcecode"/>
        </w:rPr>
      </w:pPr>
      <w:r w:rsidRPr="00597461">
        <w:rPr>
          <w:rStyle w:val="sourcecode"/>
        </w:rPr>
        <w:t>attr[5]</w:t>
      </w:r>
      <w:r w:rsidRPr="00597461">
        <w:rPr>
          <w:rStyle w:val="sourcecode"/>
        </w:rPr>
        <w:tab/>
        <w:t>true altitude of sun above horizon at tjd</w:t>
      </w:r>
    </w:p>
    <w:p w14:paraId="44333523" w14:textId="77777777" w:rsidR="004E52D3" w:rsidRDefault="00BF3510" w:rsidP="00CC1B5C">
      <w:pPr>
        <w:rPr>
          <w:rStyle w:val="sourcecode"/>
        </w:rPr>
      </w:pPr>
      <w:r w:rsidRPr="00597461">
        <w:rPr>
          <w:rStyle w:val="sourcecode"/>
        </w:rPr>
        <w:t>attr[6]</w:t>
      </w:r>
      <w:r w:rsidRPr="00597461">
        <w:rPr>
          <w:rStyle w:val="sourcecode"/>
        </w:rPr>
        <w:tab/>
        <w:t>apparent altitude of sun above horizon at tjd</w:t>
      </w:r>
    </w:p>
    <w:p w14:paraId="7B8A5235" w14:textId="77777777" w:rsidR="004E52D3" w:rsidRDefault="00BF3510" w:rsidP="00CC1B5C">
      <w:pPr>
        <w:rPr>
          <w:rStyle w:val="sourcecode"/>
        </w:rPr>
      </w:pPr>
      <w:r w:rsidRPr="00597461">
        <w:rPr>
          <w:rStyle w:val="sourcecode"/>
        </w:rPr>
        <w:t>attr[7]</w:t>
      </w:r>
      <w:r w:rsidRPr="00597461">
        <w:rPr>
          <w:rStyle w:val="sourcecode"/>
        </w:rPr>
        <w:tab/>
        <w:t>angular distance of moon from sun in degrees</w:t>
      </w:r>
    </w:p>
    <w:p w14:paraId="0480BAF0" w14:textId="77777777" w:rsidR="004E52D3" w:rsidRDefault="00BF3510" w:rsidP="00CC1B5C">
      <w:pPr>
        <w:rPr>
          <w:rStyle w:val="sourcecode"/>
        </w:rPr>
      </w:pPr>
      <w:r w:rsidRPr="00597461">
        <w:rPr>
          <w:rStyle w:val="sourcecode"/>
        </w:rPr>
        <w:t>attr[8]</w:t>
      </w:r>
      <w:r w:rsidRPr="00597461">
        <w:rPr>
          <w:rStyle w:val="sourcecode"/>
        </w:rPr>
        <w:tab/>
        <w:t>eclipse magnitude (= attr[0] or attr[1] depending on eclipse type)</w:t>
      </w:r>
    </w:p>
    <w:p w14:paraId="59902A14" w14:textId="77777777" w:rsidR="004E52D3" w:rsidRDefault="00BF3510" w:rsidP="00CC1B5C">
      <w:pPr>
        <w:rPr>
          <w:rStyle w:val="sourcecode"/>
        </w:rPr>
      </w:pPr>
      <w:r w:rsidRPr="00597461">
        <w:rPr>
          <w:rStyle w:val="sourcecode"/>
        </w:rPr>
        <w:t>attr[9]</w:t>
      </w:r>
      <w:r w:rsidRPr="00597461">
        <w:rPr>
          <w:rStyle w:val="sourcecode"/>
        </w:rPr>
        <w:tab/>
        <w:t>saros series number</w:t>
      </w:r>
      <w:r w:rsidR="001D50C8" w:rsidRPr="00597461">
        <w:rPr>
          <w:rStyle w:val="sourcecode"/>
        </w:rPr>
        <w:t xml:space="preserve"> (if available; otherwise -99999999)</w:t>
      </w:r>
      <w:r w:rsidRPr="00597461">
        <w:rPr>
          <w:rStyle w:val="sourcecode"/>
        </w:rPr>
        <w:tab/>
      </w:r>
    </w:p>
    <w:p w14:paraId="0AAB3782" w14:textId="77777777" w:rsidR="00283E02" w:rsidRDefault="00BF3510" w:rsidP="00CC1B5C">
      <w:pPr>
        <w:rPr>
          <w:rStyle w:val="sourcecode"/>
        </w:rPr>
      </w:pPr>
      <w:r w:rsidRPr="00597461">
        <w:rPr>
          <w:rStyle w:val="sourcecode"/>
        </w:rPr>
        <w:t>attr[10]</w:t>
      </w:r>
      <w:r w:rsidRPr="00597461">
        <w:rPr>
          <w:rStyle w:val="sourcecode"/>
        </w:rPr>
        <w:tab/>
        <w:t>saros series member number</w:t>
      </w:r>
      <w:r w:rsidR="001D50C8" w:rsidRPr="00597461">
        <w:rPr>
          <w:rStyle w:val="sourcecode"/>
        </w:rPr>
        <w:t xml:space="preserve"> (if available; otherwise -99999999)</w:t>
      </w:r>
    </w:p>
    <w:p w14:paraId="657D1B77" w14:textId="77777777" w:rsidR="004E52D3" w:rsidRPr="00594655" w:rsidRDefault="00BF3510" w:rsidP="006A4E53">
      <w:pPr>
        <w:rPr>
          <w:b/>
          <w:bCs/>
          <w:color w:val="FF0000"/>
        </w:rPr>
      </w:pPr>
      <w:r w:rsidRPr="00594655">
        <w:rPr>
          <w:b/>
          <w:bCs/>
          <w:color w:val="FF0000"/>
        </w:rPr>
        <w:t>declare as attr[20]!</w:t>
      </w:r>
    </w:p>
    <w:p w14:paraId="0B9388A3" w14:textId="77777777" w:rsidR="00283E02" w:rsidRDefault="00BF3510" w:rsidP="00CC1B5C">
      <w:pPr>
        <w:rPr>
          <w:rStyle w:val="sourcecode"/>
        </w:rPr>
      </w:pPr>
      <w:r w:rsidRPr="00597461">
        <w:rPr>
          <w:rStyle w:val="sourcecode"/>
        </w:rPr>
        <w:t>*/</w:t>
      </w:r>
    </w:p>
    <w:p w14:paraId="35ED97FA" w14:textId="77777777" w:rsidR="00BF3510" w:rsidRPr="00E04065" w:rsidRDefault="00BF3510" w:rsidP="00877D89">
      <w:pPr>
        <w:pStyle w:val="berschrift2"/>
      </w:pPr>
      <w:bookmarkStart w:id="111" w:name="_Toc49847855"/>
      <w:r w:rsidRPr="00E04065">
        <w:t>swe_lun_occult_when_loc()</w:t>
      </w:r>
      <w:bookmarkEnd w:id="111"/>
    </w:p>
    <w:p w14:paraId="76EC2596" w14:textId="77777777" w:rsidR="00BF3510" w:rsidRPr="00D3464B" w:rsidRDefault="00BF3510" w:rsidP="00CC1B5C">
      <w:r w:rsidRPr="00D3464B">
        <w:t xml:space="preserve">To find the next occultation of a planet or star by the moon for a given location, use </w:t>
      </w:r>
      <w:r w:rsidRPr="00A5737D">
        <w:rPr>
          <w:rStyle w:val="functions"/>
        </w:rPr>
        <w:t>swe_lun_occult_when_loc()</w:t>
      </w:r>
      <w:r w:rsidRPr="00D3464B">
        <w:t>.</w:t>
      </w:r>
    </w:p>
    <w:p w14:paraId="5C6AEE8A" w14:textId="77777777" w:rsidR="00283E02" w:rsidRDefault="00BF3510" w:rsidP="00CC1B5C">
      <w:r w:rsidRPr="00D3464B">
        <w:t>The same function can also be used for local solar eclipses instead of swe_sol_eclipse_when_loc(), but is a bit less efficient.</w:t>
      </w:r>
    </w:p>
    <w:p w14:paraId="0D4E1880" w14:textId="77777777" w:rsidR="004E52D3" w:rsidRDefault="00BF3510" w:rsidP="00C655E6">
      <w:pPr>
        <w:tabs>
          <w:tab w:val="left" w:pos="2268"/>
        </w:tabs>
        <w:rPr>
          <w:rStyle w:val="sourcecode"/>
        </w:rPr>
      </w:pPr>
      <w:r w:rsidRPr="00597461">
        <w:rPr>
          <w:rStyle w:val="sourcecode"/>
        </w:rPr>
        <w:t xml:space="preserve">/* Same declaration as </w:t>
      </w:r>
      <w:r w:rsidRPr="00A5737D">
        <w:rPr>
          <w:rStyle w:val="functions"/>
        </w:rPr>
        <w:t>swe_sol_eclipse_when_loc()</w:t>
      </w:r>
      <w:r w:rsidRPr="00597461">
        <w:rPr>
          <w:rStyle w:val="sourcecode"/>
        </w:rPr>
        <w:t>.</w:t>
      </w:r>
    </w:p>
    <w:p w14:paraId="080E9D5A" w14:textId="77777777" w:rsidR="004E52D3" w:rsidRDefault="00BF3510" w:rsidP="00C655E6">
      <w:pPr>
        <w:tabs>
          <w:tab w:val="left" w:pos="2268"/>
        </w:tabs>
        <w:rPr>
          <w:rStyle w:val="sourcecode"/>
        </w:rPr>
      </w:pPr>
      <w:r w:rsidRPr="00597461">
        <w:rPr>
          <w:rStyle w:val="sourcecode"/>
        </w:rPr>
        <w:t>* In addition:</w:t>
      </w:r>
    </w:p>
    <w:p w14:paraId="33B737AC" w14:textId="77777777" w:rsidR="004E52D3" w:rsidRDefault="00BF3510" w:rsidP="00C655E6">
      <w:pPr>
        <w:tabs>
          <w:tab w:val="left" w:pos="2268"/>
        </w:tabs>
        <w:rPr>
          <w:rStyle w:val="sourcecode"/>
        </w:rPr>
      </w:pPr>
      <w:r w:rsidRPr="00597461">
        <w:rPr>
          <w:rStyle w:val="sourcecode"/>
        </w:rPr>
        <w:t>* int32 ipl</w:t>
      </w:r>
      <w:r w:rsidR="00C655E6">
        <w:rPr>
          <w:rStyle w:val="sourcecode"/>
        </w:rPr>
        <w:tab/>
      </w:r>
      <w:r w:rsidRPr="00597461">
        <w:rPr>
          <w:rStyle w:val="sourcecode"/>
        </w:rPr>
        <w:t>planet number of occulted body</w:t>
      </w:r>
    </w:p>
    <w:p w14:paraId="16DFA13F" w14:textId="77777777" w:rsidR="004E52D3" w:rsidRDefault="00BF3510" w:rsidP="00C655E6">
      <w:pPr>
        <w:tabs>
          <w:tab w:val="left" w:pos="2268"/>
        </w:tabs>
        <w:rPr>
          <w:rStyle w:val="sourcecode"/>
        </w:rPr>
      </w:pPr>
      <w:r w:rsidRPr="00597461">
        <w:rPr>
          <w:rStyle w:val="sourcecode"/>
        </w:rPr>
        <w:t>* char* starname</w:t>
      </w:r>
      <w:r w:rsidR="00C655E6">
        <w:rPr>
          <w:rStyle w:val="sourcecode"/>
        </w:rPr>
        <w:tab/>
      </w:r>
      <w:r w:rsidRPr="00597461">
        <w:rPr>
          <w:rStyle w:val="sourcecode"/>
        </w:rPr>
        <w:t>name of occulted star. Must be NULL or "", if a planetary</w:t>
      </w:r>
    </w:p>
    <w:p w14:paraId="1C39A69C"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occultation is to be calculated. For use of this field,</w:t>
      </w:r>
      <w:r w:rsidR="002351AD">
        <w:rPr>
          <w:rStyle w:val="sourcecode"/>
        </w:rPr>
        <w:t xml:space="preserve"> </w:t>
      </w:r>
      <w:r w:rsidRPr="00597461">
        <w:rPr>
          <w:rStyle w:val="sourcecode"/>
        </w:rPr>
        <w:t xml:space="preserve">see </w:t>
      </w:r>
      <w:r w:rsidRPr="00A5737D">
        <w:rPr>
          <w:rStyle w:val="functions"/>
        </w:rPr>
        <w:t>swe_fixstar()</w:t>
      </w:r>
      <w:r w:rsidRPr="00A5737D">
        <w:rPr>
          <w:rStyle w:val="sourcecode"/>
        </w:rPr>
        <w:t>.</w:t>
      </w:r>
    </w:p>
    <w:p w14:paraId="6AB97567" w14:textId="77777777" w:rsidR="004E52D3" w:rsidRDefault="00BF3510" w:rsidP="00C655E6">
      <w:pPr>
        <w:tabs>
          <w:tab w:val="left" w:pos="2268"/>
        </w:tabs>
        <w:rPr>
          <w:rStyle w:val="sourcecode"/>
        </w:rPr>
      </w:pPr>
      <w:r w:rsidRPr="00597461">
        <w:rPr>
          <w:rStyle w:val="sourcecode"/>
        </w:rPr>
        <w:t>* int32 ifl</w:t>
      </w:r>
      <w:r w:rsidR="00C655E6">
        <w:rPr>
          <w:rStyle w:val="sourcecode"/>
        </w:rPr>
        <w:tab/>
      </w:r>
      <w:r w:rsidRPr="00597461">
        <w:rPr>
          <w:rStyle w:val="sourcecode"/>
        </w:rPr>
        <w:t>ephemeris flag. If you want to have only one conjunction</w:t>
      </w:r>
    </w:p>
    <w:p w14:paraId="67D9DC3D"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of the moon with the body tested, add the following flag:</w:t>
      </w:r>
    </w:p>
    <w:p w14:paraId="2BE2F89D"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backward |= SE_ECL_ONE_TRY. If this flag is not set,</w:t>
      </w:r>
    </w:p>
    <w:p w14:paraId="3D685A74"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the function will search for an occultation until it</w:t>
      </w:r>
    </w:p>
    <w:p w14:paraId="6762EF8D"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finds one. For bodies with ecliptical latitudes &gt; 5,</w:t>
      </w:r>
    </w:p>
    <w:p w14:paraId="598CE523"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the function may search unsuccessfully until it reaches</w:t>
      </w:r>
    </w:p>
    <w:p w14:paraId="0D3F65A8" w14:textId="77777777" w:rsidR="00283E02"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the end of the ephemeris.</w:t>
      </w:r>
    </w:p>
    <w:p w14:paraId="542B8DC2" w14:textId="77777777" w:rsidR="00283E02" w:rsidRDefault="00BF3510" w:rsidP="00C655E6">
      <w:pPr>
        <w:tabs>
          <w:tab w:val="left" w:pos="2268"/>
        </w:tabs>
        <w:rPr>
          <w:rStyle w:val="sourcecode"/>
        </w:rPr>
      </w:pPr>
      <w:r w:rsidRPr="00597461">
        <w:rPr>
          <w:rStyle w:val="sourcecode"/>
        </w:rPr>
        <w:t>*/</w:t>
      </w:r>
    </w:p>
    <w:p w14:paraId="25EA405E" w14:textId="77777777" w:rsidR="00BF3510" w:rsidRPr="00597461" w:rsidRDefault="00BF3510" w:rsidP="00CC1B5C">
      <w:pPr>
        <w:rPr>
          <w:rStyle w:val="sourcecode"/>
        </w:rPr>
      </w:pPr>
      <w:r w:rsidRPr="00597461">
        <w:rPr>
          <w:rStyle w:val="sourcecode"/>
        </w:rPr>
        <w:t xml:space="preserve">int32 </w:t>
      </w:r>
      <w:r w:rsidRPr="00A5737D">
        <w:rPr>
          <w:rStyle w:val="functions"/>
        </w:rPr>
        <w:t>swe_lun_occult_when_loc</w:t>
      </w:r>
      <w:r w:rsidRPr="00597461">
        <w:rPr>
          <w:rStyle w:val="sourcecode"/>
        </w:rPr>
        <w:t>(</w:t>
      </w:r>
    </w:p>
    <w:p w14:paraId="26B4176A" w14:textId="77777777" w:rsidR="00BF3510" w:rsidRPr="00597461" w:rsidRDefault="00BF3510" w:rsidP="00AC54F1">
      <w:pPr>
        <w:tabs>
          <w:tab w:val="left" w:pos="2835"/>
        </w:tabs>
        <w:ind w:left="567"/>
        <w:rPr>
          <w:rStyle w:val="sourcecode"/>
        </w:rPr>
      </w:pPr>
      <w:r w:rsidRPr="00597461">
        <w:rPr>
          <w:rStyle w:val="sourcecode"/>
        </w:rPr>
        <w:t>double tjd_start,</w:t>
      </w:r>
      <w:r w:rsidRPr="00597461">
        <w:rPr>
          <w:rStyle w:val="sourcecode"/>
        </w:rPr>
        <w:tab/>
        <w:t>/* start date for search, Jul. day UT */</w:t>
      </w:r>
    </w:p>
    <w:p w14:paraId="65F2F900" w14:textId="77777777" w:rsidR="00BF3510" w:rsidRPr="00597461" w:rsidRDefault="00BF3510" w:rsidP="00AC54F1">
      <w:pPr>
        <w:tabs>
          <w:tab w:val="left" w:pos="2835"/>
        </w:tabs>
        <w:ind w:left="567"/>
        <w:rPr>
          <w:rStyle w:val="sourcecode"/>
        </w:rPr>
      </w:pPr>
      <w:r w:rsidRPr="00597461">
        <w:rPr>
          <w:rStyle w:val="sourcecode"/>
        </w:rPr>
        <w:t>int32 ipl,</w:t>
      </w:r>
      <w:r w:rsidRPr="00597461">
        <w:rPr>
          <w:rStyle w:val="sourcecode"/>
        </w:rPr>
        <w:tab/>
        <w:t>/* planet number */</w:t>
      </w:r>
    </w:p>
    <w:p w14:paraId="35475762" w14:textId="77777777" w:rsidR="00BF3510" w:rsidRPr="00597461" w:rsidRDefault="00BF3510" w:rsidP="00AC54F1">
      <w:pPr>
        <w:tabs>
          <w:tab w:val="left" w:pos="2835"/>
        </w:tabs>
        <w:ind w:left="567"/>
        <w:rPr>
          <w:rStyle w:val="sourcecode"/>
        </w:rPr>
      </w:pPr>
      <w:r w:rsidRPr="00597461">
        <w:rPr>
          <w:rStyle w:val="sourcecode"/>
        </w:rPr>
        <w:t>char* starname,</w:t>
      </w:r>
      <w:r w:rsidRPr="00597461">
        <w:rPr>
          <w:rStyle w:val="sourcecode"/>
        </w:rPr>
        <w:tab/>
        <w:t>/* star name, must be NULL or ”” if not a star */</w:t>
      </w:r>
    </w:p>
    <w:p w14:paraId="0CF0110A" w14:textId="77777777" w:rsidR="00BF3510" w:rsidRPr="00597461" w:rsidRDefault="00BF3510" w:rsidP="00AC54F1">
      <w:pPr>
        <w:tabs>
          <w:tab w:val="left" w:pos="2835"/>
        </w:tabs>
        <w:ind w:left="567"/>
        <w:rPr>
          <w:rStyle w:val="sourcecode"/>
        </w:rPr>
      </w:pPr>
      <w:r w:rsidRPr="00597461">
        <w:rPr>
          <w:rStyle w:val="sourcecode"/>
        </w:rPr>
        <w:t>int32 ifl,</w:t>
      </w:r>
      <w:r w:rsidRPr="00597461">
        <w:rPr>
          <w:rStyle w:val="sourcecode"/>
        </w:rPr>
        <w:tab/>
        <w:t>/* ephemeris flag */</w:t>
      </w:r>
    </w:p>
    <w:p w14:paraId="70CA5637" w14:textId="77777777" w:rsidR="00B91D72" w:rsidRDefault="00BF3510" w:rsidP="00AC54F1">
      <w:pPr>
        <w:tabs>
          <w:tab w:val="left" w:pos="2835"/>
        </w:tabs>
        <w:ind w:left="567"/>
        <w:rPr>
          <w:rStyle w:val="sourcecode"/>
        </w:rPr>
      </w:pPr>
      <w:r w:rsidRPr="00597461">
        <w:rPr>
          <w:rStyle w:val="sourcecode"/>
        </w:rPr>
        <w:t>double *geopos,</w:t>
      </w:r>
      <w:r w:rsidRPr="00597461">
        <w:rPr>
          <w:rStyle w:val="sourcecode"/>
        </w:rPr>
        <w:tab/>
      </w:r>
      <w:r w:rsidR="00544076" w:rsidRPr="00597461">
        <w:rPr>
          <w:rStyle w:val="sourcecode"/>
        </w:rPr>
        <w:t>/* 3 doubles for geogr. longitude, latitude, height above sea.</w:t>
      </w:r>
    </w:p>
    <w:p w14:paraId="1D5A74EB" w14:textId="77777777" w:rsidR="00544076" w:rsidRPr="00597461" w:rsidRDefault="00B91D72" w:rsidP="00AC54F1">
      <w:pPr>
        <w:tabs>
          <w:tab w:val="left" w:pos="2835"/>
        </w:tabs>
        <w:ind w:left="567"/>
        <w:rPr>
          <w:rStyle w:val="sourcecode"/>
        </w:rPr>
      </w:pPr>
      <w:r>
        <w:rPr>
          <w:rStyle w:val="sourcecode"/>
        </w:rPr>
        <w:tab/>
      </w:r>
      <w:r w:rsidR="00544076" w:rsidRPr="00597461">
        <w:rPr>
          <w:rStyle w:val="sourcecode"/>
        </w:rPr>
        <w:t>* eastern longitude is positive,</w:t>
      </w:r>
    </w:p>
    <w:p w14:paraId="32441571" w14:textId="77777777" w:rsidR="00544076" w:rsidRPr="00597461" w:rsidRDefault="00544076" w:rsidP="00AC54F1">
      <w:pPr>
        <w:tabs>
          <w:tab w:val="left" w:pos="2835"/>
        </w:tabs>
        <w:ind w:left="567"/>
        <w:rPr>
          <w:rStyle w:val="sourcecode"/>
        </w:rPr>
      </w:pPr>
      <w:r w:rsidRPr="00597461">
        <w:rPr>
          <w:rStyle w:val="sourcecode"/>
        </w:rPr>
        <w:tab/>
        <w:t>* western longitude is negative,</w:t>
      </w:r>
    </w:p>
    <w:p w14:paraId="78F7611F" w14:textId="77777777" w:rsidR="00544076" w:rsidRPr="00597461" w:rsidRDefault="00544076" w:rsidP="00AC54F1">
      <w:pPr>
        <w:tabs>
          <w:tab w:val="left" w:pos="2835"/>
        </w:tabs>
        <w:ind w:left="567"/>
        <w:rPr>
          <w:rStyle w:val="sourcecode"/>
        </w:rPr>
      </w:pPr>
      <w:r w:rsidRPr="00597461">
        <w:rPr>
          <w:rStyle w:val="sourcecode"/>
        </w:rPr>
        <w:tab/>
        <w:t>* northern latitude is positive,</w:t>
      </w:r>
    </w:p>
    <w:p w14:paraId="4555D0A2" w14:textId="77777777" w:rsidR="00BF3510" w:rsidRPr="00597461" w:rsidRDefault="00544076" w:rsidP="00AC54F1">
      <w:pPr>
        <w:tabs>
          <w:tab w:val="left" w:pos="2835"/>
        </w:tabs>
        <w:ind w:left="567"/>
        <w:rPr>
          <w:rStyle w:val="sourcecode"/>
        </w:rPr>
      </w:pPr>
      <w:r w:rsidRPr="00597461">
        <w:rPr>
          <w:rStyle w:val="sourcecode"/>
        </w:rPr>
        <w:tab/>
        <w:t>* southern latitude is negative */</w:t>
      </w:r>
    </w:p>
    <w:p w14:paraId="08319FC3" w14:textId="77777777" w:rsidR="00BF3510" w:rsidRPr="00597461" w:rsidRDefault="00BF3510" w:rsidP="00AC54F1">
      <w:pPr>
        <w:tabs>
          <w:tab w:val="left" w:pos="2835"/>
        </w:tabs>
        <w:ind w:left="567"/>
        <w:rPr>
          <w:rStyle w:val="sourcecode"/>
        </w:rPr>
      </w:pPr>
      <w:r w:rsidRPr="00597461">
        <w:rPr>
          <w:rStyle w:val="sourcecode"/>
        </w:rPr>
        <w:t>double *tret,</w:t>
      </w:r>
      <w:r w:rsidRPr="00597461">
        <w:rPr>
          <w:rStyle w:val="sourcecode"/>
        </w:rPr>
        <w:tab/>
        <w:t>/* return array, 10 doubles, see below */</w:t>
      </w:r>
    </w:p>
    <w:p w14:paraId="72CAA533" w14:textId="77777777" w:rsidR="00BF3510" w:rsidRPr="00597461" w:rsidRDefault="00BF3510" w:rsidP="00AC54F1">
      <w:pPr>
        <w:tabs>
          <w:tab w:val="left" w:pos="2835"/>
        </w:tabs>
        <w:ind w:left="567"/>
        <w:rPr>
          <w:rStyle w:val="sourcecode"/>
        </w:rPr>
      </w:pPr>
      <w:r w:rsidRPr="00597461">
        <w:rPr>
          <w:rStyle w:val="sourcecode"/>
        </w:rPr>
        <w:t>double *attr,</w:t>
      </w:r>
      <w:r w:rsidRPr="00597461">
        <w:rPr>
          <w:rStyle w:val="sourcecode"/>
        </w:rPr>
        <w:tab/>
        <w:t>/* return array, 20 doubles, see below */</w:t>
      </w:r>
    </w:p>
    <w:p w14:paraId="6330798E" w14:textId="77777777" w:rsidR="00BF3510" w:rsidRPr="00597461" w:rsidRDefault="00BF3510" w:rsidP="00AC54F1">
      <w:pPr>
        <w:tabs>
          <w:tab w:val="left" w:pos="2835"/>
        </w:tabs>
        <w:ind w:left="567"/>
        <w:rPr>
          <w:rStyle w:val="sourcecode"/>
        </w:rPr>
      </w:pPr>
      <w:r w:rsidRPr="00597461">
        <w:rPr>
          <w:rStyle w:val="sourcecode"/>
        </w:rPr>
        <w:t>AS_BOOL backward,</w:t>
      </w:r>
      <w:r w:rsidRPr="00597461">
        <w:rPr>
          <w:rStyle w:val="sourcecode"/>
        </w:rPr>
        <w:tab/>
        <w:t>/* TRUE, if backward search */</w:t>
      </w:r>
    </w:p>
    <w:p w14:paraId="55B4294E" w14:textId="77777777" w:rsidR="00283E02" w:rsidRDefault="00BF3510" w:rsidP="00AC54F1">
      <w:pPr>
        <w:tabs>
          <w:tab w:val="left" w:pos="2835"/>
        </w:tabs>
        <w:ind w:left="567"/>
        <w:rPr>
          <w:rStyle w:val="sourcecode"/>
        </w:rPr>
      </w:pPr>
      <w:r w:rsidRPr="00597461">
        <w:rPr>
          <w:rStyle w:val="sourcecode"/>
        </w:rPr>
        <w:t>char *serr);</w:t>
      </w:r>
      <w:r w:rsidRPr="00597461">
        <w:rPr>
          <w:rStyle w:val="sourcecode"/>
        </w:rPr>
        <w:tab/>
        <w:t>/* return error string */</w:t>
      </w:r>
    </w:p>
    <w:p w14:paraId="7BA184AD" w14:textId="77777777" w:rsidR="00283E02" w:rsidRDefault="00BF3510" w:rsidP="00CC1B5C">
      <w:r w:rsidRPr="00D3464B">
        <w:t xml:space="preserve">Occultations of some stars may be very rare or do not occur at all. Usually the function searches an event until it finds one or reaches the end of the ephemeris. In order to avoid endless loops, the function can be called using the flag </w:t>
      </w:r>
      <w:r w:rsidRPr="00A5737D">
        <w:rPr>
          <w:rStyle w:val="sourcecode"/>
        </w:rPr>
        <w:t>ifl |= SE_ECL_ONE_TRY</w:t>
      </w:r>
      <w:r w:rsidRPr="00D3464B">
        <w:t>. If called with this flag, the function searches the next date when the Moon is in conjunction with the object and finds out whether it is an occultation. The function does not check any other conjunctions in the future or past.</w:t>
      </w:r>
    </w:p>
    <w:p w14:paraId="7E6BDDE6" w14:textId="77777777" w:rsidR="00B91D72" w:rsidRDefault="00BF3510" w:rsidP="00B91D72">
      <w:pPr>
        <w:pStyle w:val="ListBullet1"/>
        <w:ind w:left="284" w:hanging="284"/>
      </w:pPr>
      <w:r w:rsidRPr="00D3464B">
        <w:t xml:space="preserve">If the return value is &gt; 0, there is an </w:t>
      </w:r>
      <w:r w:rsidR="002116C4" w:rsidRPr="00D3464B">
        <w:t>occultation</w:t>
      </w:r>
      <w:r w:rsidRPr="00D3464B">
        <w:t xml:space="preserve"> and tret and attr contain the information about it</w:t>
      </w:r>
      <w:r w:rsidR="00A5737D">
        <w:t>;</w:t>
      </w:r>
    </w:p>
    <w:p w14:paraId="0B2CC6E8" w14:textId="77777777" w:rsidR="00B91D72" w:rsidRDefault="00BF3510" w:rsidP="00B91D72">
      <w:pPr>
        <w:pStyle w:val="ListBullet1"/>
        <w:ind w:left="284" w:hanging="284"/>
      </w:pPr>
      <w:r w:rsidRPr="00D3464B">
        <w:t xml:space="preserve">If the return value is = 0, there is no </w:t>
      </w:r>
      <w:r w:rsidR="002116C4" w:rsidRPr="00D3464B">
        <w:t>occupation</w:t>
      </w:r>
      <w:r w:rsidRPr="00D3464B">
        <w:t>; tret[0] contains the date of closest conjunction</w:t>
      </w:r>
      <w:r w:rsidR="00A5737D">
        <w:t>;</w:t>
      </w:r>
    </w:p>
    <w:p w14:paraId="4FD7599E" w14:textId="77777777" w:rsidR="00283E02" w:rsidRDefault="00BF3510" w:rsidP="00B91D72">
      <w:pPr>
        <w:pStyle w:val="ListBullet1"/>
        <w:ind w:left="284" w:hanging="284"/>
      </w:pPr>
      <w:r w:rsidRPr="00D3464B">
        <w:t>If the return value is = -1, there is an error.</w:t>
      </w:r>
    </w:p>
    <w:p w14:paraId="1395EA1A" w14:textId="77777777" w:rsidR="00283E02" w:rsidRDefault="00BF3510" w:rsidP="00CC1B5C">
      <w:r w:rsidRPr="00D3464B">
        <w:t>In order to find events in a particular time range (</w:t>
      </w:r>
      <w:r w:rsidRPr="000C69BB">
        <w:rPr>
          <w:rStyle w:val="sourcecode"/>
        </w:rPr>
        <w:t>tjd_start &lt; tjd &lt; tjd_stop</w:t>
      </w:r>
      <w:r w:rsidRPr="00D3464B">
        <w:t>), one can write a loop and call the function as often as date (</w:t>
      </w:r>
      <w:r w:rsidRPr="000C69BB">
        <w:rPr>
          <w:rStyle w:val="sourcecode"/>
        </w:rPr>
        <w:t>tjd &lt; tjd_stop</w:t>
      </w:r>
      <w:r w:rsidRPr="00D3464B">
        <w:t>).</w:t>
      </w:r>
      <w:r w:rsidR="00446B06">
        <w:t xml:space="preserve"> </w:t>
      </w:r>
      <w:r w:rsidRPr="00D3464B">
        <w:t xml:space="preserve">After each call, increase the </w:t>
      </w:r>
      <w:r w:rsidRPr="00A5737D">
        <w:rPr>
          <w:rStyle w:val="sourcecode"/>
        </w:rPr>
        <w:t>tjd = tret[0] + 2</w:t>
      </w:r>
      <w:r w:rsidRPr="00D3464B">
        <w:t>.</w:t>
      </w:r>
    </w:p>
    <w:p w14:paraId="7942A9E7" w14:textId="77777777" w:rsidR="00283E02" w:rsidRDefault="00BF3510" w:rsidP="00CC1B5C">
      <w:r w:rsidRPr="00D3464B">
        <w:t>If one has a set of stars or planets for which one wants to find occultations for the same time range, one has to run the same loop for each of these object. If the events have to be listed in chronological order, one has to sort them before output.</w:t>
      </w:r>
    </w:p>
    <w:p w14:paraId="0D7D078B" w14:textId="77777777" w:rsidR="00283E02" w:rsidRDefault="00BF3510" w:rsidP="00CC1B5C">
      <w:r w:rsidRPr="00D3464B">
        <w:t>The function returns:</w:t>
      </w:r>
    </w:p>
    <w:p w14:paraId="10972675" w14:textId="77777777" w:rsidR="004E52D3" w:rsidRDefault="00BF3510" w:rsidP="00CC1B5C">
      <w:pPr>
        <w:rPr>
          <w:rStyle w:val="sourcecode"/>
        </w:rPr>
      </w:pPr>
      <w:r w:rsidRPr="00597461">
        <w:rPr>
          <w:rStyle w:val="sourcecode"/>
        </w:rPr>
        <w:t>/* retflag</w:t>
      </w:r>
      <w:r w:rsidRPr="00597461">
        <w:rPr>
          <w:rStyle w:val="sourcecode"/>
        </w:rPr>
        <w:tab/>
      </w:r>
    </w:p>
    <w:p w14:paraId="11AB0A82" w14:textId="77777777" w:rsidR="004E52D3" w:rsidRDefault="00BF3510" w:rsidP="00CC1B5C">
      <w:pPr>
        <w:rPr>
          <w:rStyle w:val="sourcecode"/>
        </w:rPr>
      </w:pPr>
      <w:r w:rsidRPr="00597461">
        <w:rPr>
          <w:rStyle w:val="sourcecode"/>
        </w:rPr>
        <w:t xml:space="preserve">-1 (ERR) on error (e.g. if </w:t>
      </w:r>
      <w:r w:rsidRPr="000C69BB">
        <w:rPr>
          <w:rStyle w:val="functions"/>
        </w:rPr>
        <w:t>swe_calc()</w:t>
      </w:r>
      <w:r w:rsidRPr="00597461">
        <w:rPr>
          <w:rStyle w:val="sourcecode"/>
        </w:rPr>
        <w:t xml:space="preserve"> for sun or moon fails)</w:t>
      </w:r>
    </w:p>
    <w:p w14:paraId="69BED2F3" w14:textId="77777777" w:rsidR="004E52D3" w:rsidRDefault="00BF3510" w:rsidP="00CC1B5C">
      <w:pPr>
        <w:rPr>
          <w:rStyle w:val="sourcecode"/>
        </w:rPr>
      </w:pPr>
      <w:r w:rsidRPr="00597461">
        <w:rPr>
          <w:rStyle w:val="sourcecode"/>
        </w:rPr>
        <w:t>0</w:t>
      </w:r>
      <w:r w:rsidR="00446B06">
        <w:rPr>
          <w:rStyle w:val="sourcecode"/>
        </w:rPr>
        <w:t xml:space="preserve"> </w:t>
      </w:r>
      <w:r w:rsidRPr="00597461">
        <w:rPr>
          <w:rStyle w:val="sourcecode"/>
        </w:rPr>
        <w:t>(if no occultation/no eclipse found)</w:t>
      </w:r>
    </w:p>
    <w:p w14:paraId="58AF972E" w14:textId="77777777" w:rsidR="004E52D3" w:rsidRDefault="00BF3510" w:rsidP="00CC1B5C">
      <w:pPr>
        <w:rPr>
          <w:rStyle w:val="sourcecode"/>
        </w:rPr>
      </w:pPr>
      <w:r w:rsidRPr="00597461">
        <w:rPr>
          <w:rStyle w:val="sourcecode"/>
        </w:rPr>
        <w:tab/>
      </w:r>
      <w:r w:rsidRPr="00597461">
        <w:rPr>
          <w:rStyle w:val="sourcecode"/>
        </w:rPr>
        <w:tab/>
        <w:t>SE_ECL_TOTAL or SE_ECL_ANNULAR or SE_ECL_PARTIAL</w:t>
      </w:r>
    </w:p>
    <w:p w14:paraId="6347B6EC" w14:textId="77777777" w:rsidR="00283E02" w:rsidRDefault="00BF3510" w:rsidP="00CC1B5C">
      <w:pPr>
        <w:rPr>
          <w:rStyle w:val="sourcecode"/>
        </w:rPr>
      </w:pPr>
      <w:r w:rsidRPr="00597461">
        <w:rPr>
          <w:rStyle w:val="sourcecode"/>
        </w:rPr>
        <w:tab/>
      </w:r>
      <w:r w:rsidRPr="00597461">
        <w:rPr>
          <w:rStyle w:val="sourcecode"/>
        </w:rPr>
        <w:tab/>
        <w:t>SE_ECL_VISIBLE,</w:t>
      </w:r>
    </w:p>
    <w:p w14:paraId="51415533" w14:textId="77777777" w:rsidR="00283E02" w:rsidRDefault="00BF3510" w:rsidP="00CC1B5C">
      <w:pPr>
        <w:rPr>
          <w:rStyle w:val="sourcecode"/>
        </w:rPr>
      </w:pPr>
      <w:r w:rsidRPr="00597461">
        <w:rPr>
          <w:rStyle w:val="sourcecode"/>
        </w:rPr>
        <w:tab/>
      </w:r>
      <w:r w:rsidRPr="00597461">
        <w:rPr>
          <w:rStyle w:val="sourcecode"/>
        </w:rPr>
        <w:tab/>
        <w:t>SE_ECL_MAX_VISIBLE,</w:t>
      </w:r>
    </w:p>
    <w:p w14:paraId="526E5AB8" w14:textId="77777777" w:rsidR="004E52D3" w:rsidRDefault="00BF3510" w:rsidP="00CC1B5C">
      <w:pPr>
        <w:rPr>
          <w:rStyle w:val="sourcecode"/>
        </w:rPr>
      </w:pPr>
      <w:r w:rsidRPr="00597461">
        <w:rPr>
          <w:rStyle w:val="sourcecode"/>
        </w:rPr>
        <w:tab/>
      </w:r>
      <w:r w:rsidRPr="00597461">
        <w:rPr>
          <w:rStyle w:val="sourcecode"/>
        </w:rPr>
        <w:tab/>
        <w:t>SE_ECL_1ST_VISIBLE, SE_ECL_2ND_VISIBLE</w:t>
      </w:r>
    </w:p>
    <w:p w14:paraId="6E9B32D6" w14:textId="77777777" w:rsidR="004E52D3" w:rsidRDefault="00BF3510" w:rsidP="00CC1B5C">
      <w:pPr>
        <w:rPr>
          <w:rStyle w:val="sourcecode"/>
        </w:rPr>
      </w:pPr>
      <w:r w:rsidRPr="00597461">
        <w:rPr>
          <w:rStyle w:val="sourcecode"/>
        </w:rPr>
        <w:tab/>
      </w:r>
      <w:r w:rsidRPr="00597461">
        <w:rPr>
          <w:rStyle w:val="sourcecode"/>
        </w:rPr>
        <w:tab/>
        <w:t>SE_ECL_3ST_VISIBLE, SE_ECL_4ND_VISIBLE</w:t>
      </w:r>
    </w:p>
    <w:p w14:paraId="52FA2E75" w14:textId="77777777" w:rsidR="00283E02" w:rsidRDefault="00BF3510" w:rsidP="00CC1B5C">
      <w:pPr>
        <w:rPr>
          <w:rStyle w:val="sourcecode"/>
        </w:rPr>
      </w:pPr>
      <w:r w:rsidRPr="00597461">
        <w:rPr>
          <w:rStyle w:val="sourcecode"/>
        </w:rPr>
        <w:t>These return values (except the SE_ECL_ANNULAR) also appear with occultations.</w:t>
      </w:r>
    </w:p>
    <w:p w14:paraId="62D51BF0" w14:textId="77777777" w:rsidR="004E52D3" w:rsidRDefault="00BF3510" w:rsidP="00CC1B5C">
      <w:pPr>
        <w:rPr>
          <w:rStyle w:val="sourcecode"/>
        </w:rPr>
      </w:pPr>
      <w:r w:rsidRPr="00597461">
        <w:rPr>
          <w:rStyle w:val="sourcecode"/>
        </w:rPr>
        <w:t>tret[0]</w:t>
      </w:r>
      <w:r w:rsidRPr="00597461">
        <w:rPr>
          <w:rStyle w:val="sourcecode"/>
        </w:rPr>
        <w:tab/>
        <w:t>time of maximum eclipse</w:t>
      </w:r>
    </w:p>
    <w:p w14:paraId="249DB36F" w14:textId="77777777" w:rsidR="004E52D3" w:rsidRDefault="00BF3510" w:rsidP="00CC1B5C">
      <w:pPr>
        <w:rPr>
          <w:rStyle w:val="sourcecode"/>
        </w:rPr>
      </w:pPr>
      <w:r w:rsidRPr="00597461">
        <w:rPr>
          <w:rStyle w:val="sourcecode"/>
        </w:rPr>
        <w:t>tret[1]</w:t>
      </w:r>
      <w:r w:rsidRPr="00597461">
        <w:rPr>
          <w:rStyle w:val="sourcecode"/>
        </w:rPr>
        <w:tab/>
        <w:t>time of first contact</w:t>
      </w:r>
    </w:p>
    <w:p w14:paraId="50F97CB8" w14:textId="77777777" w:rsidR="004E52D3" w:rsidRDefault="00BF3510" w:rsidP="00CC1B5C">
      <w:pPr>
        <w:rPr>
          <w:rStyle w:val="sourcecode"/>
        </w:rPr>
      </w:pPr>
      <w:r w:rsidRPr="00597461">
        <w:rPr>
          <w:rStyle w:val="sourcecode"/>
        </w:rPr>
        <w:t>tret[2]</w:t>
      </w:r>
      <w:r w:rsidRPr="00597461">
        <w:rPr>
          <w:rStyle w:val="sourcecode"/>
        </w:rPr>
        <w:tab/>
        <w:t>time of second contact</w:t>
      </w:r>
    </w:p>
    <w:p w14:paraId="0E327F0E" w14:textId="77777777" w:rsidR="004E52D3" w:rsidRDefault="00BF3510" w:rsidP="00CC1B5C">
      <w:pPr>
        <w:rPr>
          <w:rStyle w:val="sourcecode"/>
        </w:rPr>
      </w:pPr>
      <w:r w:rsidRPr="00597461">
        <w:rPr>
          <w:rStyle w:val="sourcecode"/>
        </w:rPr>
        <w:t>tret[3]</w:t>
      </w:r>
      <w:r w:rsidRPr="00597461">
        <w:rPr>
          <w:rStyle w:val="sourcecode"/>
        </w:rPr>
        <w:tab/>
        <w:t>time of third contact</w:t>
      </w:r>
    </w:p>
    <w:p w14:paraId="4240F841" w14:textId="77777777" w:rsidR="004E52D3" w:rsidRDefault="00BF3510" w:rsidP="00CC1B5C">
      <w:pPr>
        <w:rPr>
          <w:rStyle w:val="sourcecode"/>
        </w:rPr>
      </w:pPr>
      <w:r w:rsidRPr="00597461">
        <w:rPr>
          <w:rStyle w:val="sourcecode"/>
        </w:rPr>
        <w:t>tret[4]</w:t>
      </w:r>
      <w:r w:rsidRPr="00597461">
        <w:rPr>
          <w:rStyle w:val="sourcecode"/>
        </w:rPr>
        <w:tab/>
        <w:t>time of forth contact</w:t>
      </w:r>
    </w:p>
    <w:p w14:paraId="5180A9FB" w14:textId="77777777" w:rsidR="004E52D3" w:rsidRDefault="00BF3510" w:rsidP="00CC1B5C">
      <w:pPr>
        <w:rPr>
          <w:rStyle w:val="sourcecode"/>
        </w:rPr>
      </w:pPr>
      <w:r w:rsidRPr="00597461">
        <w:rPr>
          <w:rStyle w:val="sourcecode"/>
        </w:rPr>
        <w:t>tret[5]</w:t>
      </w:r>
      <w:r w:rsidRPr="00597461">
        <w:rPr>
          <w:rStyle w:val="sourcecode"/>
        </w:rPr>
        <w:tab/>
        <w:t>time of sunrise between first and forth contact (not implemented so far)</w:t>
      </w:r>
    </w:p>
    <w:p w14:paraId="5005F041" w14:textId="77777777" w:rsidR="00283E02" w:rsidRDefault="00BF3510" w:rsidP="006F50D7">
      <w:pPr>
        <w:spacing w:after="240"/>
        <w:rPr>
          <w:rStyle w:val="sourcecode"/>
        </w:rPr>
      </w:pPr>
      <w:r w:rsidRPr="00597461">
        <w:rPr>
          <w:rStyle w:val="sourcecode"/>
        </w:rPr>
        <w:t>tret[6]</w:t>
      </w:r>
      <w:r w:rsidRPr="00597461">
        <w:rPr>
          <w:rStyle w:val="sourcecode"/>
        </w:rPr>
        <w:tab/>
        <w:t xml:space="preserve">time of sunset </w:t>
      </w:r>
      <w:r w:rsidR="002116C4" w:rsidRPr="00597461">
        <w:rPr>
          <w:rStyle w:val="sourcecode"/>
        </w:rPr>
        <w:t>between</w:t>
      </w:r>
      <w:r w:rsidRPr="00597461">
        <w:rPr>
          <w:rStyle w:val="sourcecode"/>
        </w:rPr>
        <w:t xml:space="preserve"> first and forth contact</w:t>
      </w:r>
      <w:r w:rsidR="00446B06">
        <w:rPr>
          <w:rStyle w:val="sourcecode"/>
        </w:rPr>
        <w:t xml:space="preserve"> </w:t>
      </w:r>
      <w:r w:rsidRPr="00597461">
        <w:rPr>
          <w:rStyle w:val="sourcecode"/>
        </w:rPr>
        <w:t>(not implemented so far)</w:t>
      </w:r>
    </w:p>
    <w:p w14:paraId="0EDEC0F0" w14:textId="77777777" w:rsidR="004E52D3" w:rsidRDefault="00BF3510" w:rsidP="00CC1B5C">
      <w:pPr>
        <w:rPr>
          <w:rStyle w:val="sourcecode"/>
        </w:rPr>
      </w:pPr>
      <w:r w:rsidRPr="00597461">
        <w:rPr>
          <w:rStyle w:val="sourcecode"/>
        </w:rPr>
        <w:t>attr[0]</w:t>
      </w:r>
      <w:r w:rsidRPr="00597461">
        <w:rPr>
          <w:rStyle w:val="sourcecode"/>
        </w:rPr>
        <w:tab/>
        <w:t>fraction of solar diameter covered by moon (magnitude)</w:t>
      </w:r>
    </w:p>
    <w:p w14:paraId="129C6A11" w14:textId="77777777" w:rsidR="004E52D3" w:rsidRDefault="00BF3510" w:rsidP="00CC1B5C">
      <w:pPr>
        <w:rPr>
          <w:rStyle w:val="sourcecode"/>
        </w:rPr>
      </w:pPr>
      <w:r w:rsidRPr="00597461">
        <w:rPr>
          <w:rStyle w:val="sourcecode"/>
        </w:rPr>
        <w:t>attr[1]</w:t>
      </w:r>
      <w:r w:rsidRPr="00597461">
        <w:rPr>
          <w:rStyle w:val="sourcecode"/>
        </w:rPr>
        <w:tab/>
        <w:t>ratio of lunar diameter to solar one</w:t>
      </w:r>
    </w:p>
    <w:p w14:paraId="159DCE78" w14:textId="77777777" w:rsidR="004E52D3" w:rsidRDefault="00BF3510" w:rsidP="00CC1B5C">
      <w:pPr>
        <w:rPr>
          <w:rStyle w:val="sourcecode"/>
        </w:rPr>
      </w:pPr>
      <w:r w:rsidRPr="00597461">
        <w:rPr>
          <w:rStyle w:val="sourcecode"/>
        </w:rPr>
        <w:t>attr[2]</w:t>
      </w:r>
      <w:r w:rsidRPr="00597461">
        <w:rPr>
          <w:rStyle w:val="sourcecode"/>
        </w:rPr>
        <w:tab/>
        <w:t>fraction of solar disc covered by moon (obscuration)</w:t>
      </w:r>
    </w:p>
    <w:p w14:paraId="62067F39" w14:textId="77777777" w:rsidR="004E52D3" w:rsidRDefault="00BF3510" w:rsidP="00CC1B5C">
      <w:pPr>
        <w:rPr>
          <w:rStyle w:val="sourcecode"/>
        </w:rPr>
      </w:pPr>
      <w:r w:rsidRPr="00597461">
        <w:rPr>
          <w:rStyle w:val="sourcecode"/>
        </w:rPr>
        <w:t>attr[3]</w:t>
      </w:r>
      <w:r w:rsidRPr="00597461">
        <w:rPr>
          <w:rStyle w:val="sourcecode"/>
        </w:rPr>
        <w:tab/>
        <w:t>diameter of core shadow in km</w:t>
      </w:r>
    </w:p>
    <w:p w14:paraId="2E4B9F4D" w14:textId="77777777" w:rsidR="004E52D3" w:rsidRDefault="00BF3510" w:rsidP="00CC1B5C">
      <w:pPr>
        <w:rPr>
          <w:rStyle w:val="sourcecode"/>
        </w:rPr>
      </w:pPr>
      <w:r w:rsidRPr="00597461">
        <w:rPr>
          <w:rStyle w:val="sourcecode"/>
        </w:rPr>
        <w:t>attr[4]</w:t>
      </w:r>
      <w:r w:rsidRPr="00597461">
        <w:rPr>
          <w:rStyle w:val="sourcecode"/>
        </w:rPr>
        <w:tab/>
        <w:t>azimuth of sun at tjd</w:t>
      </w:r>
    </w:p>
    <w:p w14:paraId="262B0E89" w14:textId="77777777" w:rsidR="004E52D3" w:rsidRDefault="00BF3510" w:rsidP="00CC1B5C">
      <w:pPr>
        <w:rPr>
          <w:rStyle w:val="sourcecode"/>
        </w:rPr>
      </w:pPr>
      <w:r w:rsidRPr="00597461">
        <w:rPr>
          <w:rStyle w:val="sourcecode"/>
        </w:rPr>
        <w:t>attr[5]</w:t>
      </w:r>
      <w:r w:rsidRPr="00597461">
        <w:rPr>
          <w:rStyle w:val="sourcecode"/>
        </w:rPr>
        <w:tab/>
        <w:t>true altitude of sun above horizon at tjd</w:t>
      </w:r>
    </w:p>
    <w:p w14:paraId="5CD97522" w14:textId="77777777" w:rsidR="004E52D3" w:rsidRDefault="00BF3510" w:rsidP="00CC1B5C">
      <w:pPr>
        <w:rPr>
          <w:rStyle w:val="sourcecode"/>
        </w:rPr>
      </w:pPr>
      <w:r w:rsidRPr="00597461">
        <w:rPr>
          <w:rStyle w:val="sourcecode"/>
        </w:rPr>
        <w:t>attr[6]</w:t>
      </w:r>
      <w:r w:rsidRPr="00597461">
        <w:rPr>
          <w:rStyle w:val="sourcecode"/>
        </w:rPr>
        <w:tab/>
        <w:t>apparent altitude of sun above horizon at tjd</w:t>
      </w:r>
    </w:p>
    <w:p w14:paraId="1D6F919D" w14:textId="77777777" w:rsidR="00F32A0E" w:rsidRDefault="00BF3510" w:rsidP="00CC1B5C">
      <w:pPr>
        <w:rPr>
          <w:rStyle w:val="sourcecode"/>
        </w:rPr>
      </w:pPr>
      <w:r w:rsidRPr="00597461">
        <w:rPr>
          <w:rStyle w:val="sourcecode"/>
        </w:rPr>
        <w:t>attr[7]</w:t>
      </w:r>
      <w:r w:rsidRPr="00597461">
        <w:rPr>
          <w:rStyle w:val="sourcecode"/>
        </w:rPr>
        <w:tab/>
        <w:t>elongation of moon in degrees</w:t>
      </w:r>
    </w:p>
    <w:p w14:paraId="5C31FBF7" w14:textId="77777777" w:rsidR="00283E02" w:rsidRDefault="00BF3510" w:rsidP="00CC1B5C">
      <w:pPr>
        <w:rPr>
          <w:rStyle w:val="sourcecode"/>
        </w:rPr>
      </w:pPr>
      <w:r w:rsidRPr="00597461">
        <w:rPr>
          <w:rStyle w:val="sourcecode"/>
        </w:rPr>
        <w:t>*/</w:t>
      </w:r>
    </w:p>
    <w:p w14:paraId="049C1AF6" w14:textId="77777777" w:rsidR="00BF3510" w:rsidRPr="00E04065" w:rsidRDefault="00BF3510" w:rsidP="00877D89">
      <w:pPr>
        <w:pStyle w:val="berschrift2"/>
      </w:pPr>
      <w:bookmarkStart w:id="112" w:name="_Toc49847856"/>
      <w:r w:rsidRPr="00E04065">
        <w:t>swe_lun_occult_when_glob()</w:t>
      </w:r>
      <w:bookmarkEnd w:id="112"/>
    </w:p>
    <w:p w14:paraId="73C2F5E1" w14:textId="77777777" w:rsidR="00BF3510" w:rsidRPr="00D3464B" w:rsidRDefault="00BF3510" w:rsidP="00CC1B5C">
      <w:r w:rsidRPr="00D3464B">
        <w:t xml:space="preserve">To find the next occultation of a planet or star by the moon globally (not for a particular geographic location), use </w:t>
      </w:r>
      <w:r w:rsidRPr="00A5737D">
        <w:rPr>
          <w:rStyle w:val="functions"/>
        </w:rPr>
        <w:t>swe_lun_occult_when_glob()</w:t>
      </w:r>
      <w:r w:rsidRPr="00D3464B">
        <w:t>.</w:t>
      </w:r>
    </w:p>
    <w:p w14:paraId="195FA084" w14:textId="77777777" w:rsidR="00283E02" w:rsidRDefault="00BF3510" w:rsidP="00CC1B5C">
      <w:r w:rsidRPr="00D3464B">
        <w:t xml:space="preserve">The same function can also be used for global solar eclipses instead of </w:t>
      </w:r>
      <w:r w:rsidRPr="00A5737D">
        <w:rPr>
          <w:rStyle w:val="functions"/>
        </w:rPr>
        <w:t>swe_sol_eclipse_when_glob()</w:t>
      </w:r>
      <w:r w:rsidRPr="00D3464B">
        <w:t>, but is a bit less efficient.</w:t>
      </w:r>
    </w:p>
    <w:p w14:paraId="049DB176" w14:textId="77777777" w:rsidR="004E52D3" w:rsidRDefault="00BF3510" w:rsidP="002116C4">
      <w:pPr>
        <w:tabs>
          <w:tab w:val="left" w:pos="2268"/>
        </w:tabs>
        <w:rPr>
          <w:rStyle w:val="sourcecode"/>
        </w:rPr>
      </w:pPr>
      <w:r w:rsidRPr="00597461">
        <w:rPr>
          <w:rStyle w:val="sourcecode"/>
        </w:rPr>
        <w:t xml:space="preserve">/* Same declaration as </w:t>
      </w:r>
      <w:r w:rsidRPr="002116C4">
        <w:rPr>
          <w:rStyle w:val="functions"/>
        </w:rPr>
        <w:t>swe_sol_eclipse_when_glob</w:t>
      </w:r>
      <w:r w:rsidRPr="000C69BB">
        <w:rPr>
          <w:rStyle w:val="functions"/>
        </w:rPr>
        <w:t>()</w:t>
      </w:r>
      <w:r w:rsidRPr="00597461">
        <w:rPr>
          <w:rStyle w:val="sourcecode"/>
        </w:rPr>
        <w:t>.</w:t>
      </w:r>
    </w:p>
    <w:p w14:paraId="30ADB69D" w14:textId="77777777" w:rsidR="004E52D3" w:rsidRDefault="00BF3510" w:rsidP="002116C4">
      <w:pPr>
        <w:tabs>
          <w:tab w:val="left" w:pos="2268"/>
        </w:tabs>
        <w:rPr>
          <w:rStyle w:val="sourcecode"/>
        </w:rPr>
      </w:pPr>
      <w:r w:rsidRPr="00597461">
        <w:rPr>
          <w:rStyle w:val="sourcecode"/>
        </w:rPr>
        <w:t>* In addition:</w:t>
      </w:r>
    </w:p>
    <w:p w14:paraId="13436819" w14:textId="77777777" w:rsidR="004E52D3" w:rsidRDefault="00BF3510" w:rsidP="002116C4">
      <w:pPr>
        <w:tabs>
          <w:tab w:val="left" w:pos="2268"/>
        </w:tabs>
        <w:rPr>
          <w:rStyle w:val="sourcecode"/>
        </w:rPr>
      </w:pPr>
      <w:r w:rsidRPr="00597461">
        <w:rPr>
          <w:rStyle w:val="sourcecode"/>
        </w:rPr>
        <w:t>* int32 ipl</w:t>
      </w:r>
      <w:r w:rsidR="002116C4">
        <w:rPr>
          <w:rStyle w:val="sourcecode"/>
        </w:rPr>
        <w:tab/>
      </w:r>
      <w:r w:rsidRPr="00597461">
        <w:rPr>
          <w:rStyle w:val="sourcecode"/>
        </w:rPr>
        <w:t>planet number of occulted body</w:t>
      </w:r>
    </w:p>
    <w:p w14:paraId="1BFD505D" w14:textId="77777777" w:rsidR="004E52D3" w:rsidRDefault="00BF3510" w:rsidP="002116C4">
      <w:pPr>
        <w:tabs>
          <w:tab w:val="left" w:pos="2268"/>
        </w:tabs>
        <w:rPr>
          <w:rStyle w:val="sourcecode"/>
        </w:rPr>
      </w:pPr>
      <w:r w:rsidRPr="00597461">
        <w:rPr>
          <w:rStyle w:val="sourcecode"/>
        </w:rPr>
        <w:t>* char* starname</w:t>
      </w:r>
      <w:r w:rsidR="002116C4">
        <w:rPr>
          <w:rStyle w:val="sourcecode"/>
        </w:rPr>
        <w:tab/>
      </w:r>
      <w:r w:rsidRPr="00597461">
        <w:rPr>
          <w:rStyle w:val="sourcecode"/>
        </w:rPr>
        <w:t>name of occulted star. Must be NULL or "", if a planetary</w:t>
      </w:r>
    </w:p>
    <w:p w14:paraId="6000CBFC" w14:textId="77777777" w:rsidR="00283E02"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occultation is to be calculated. For use of this field,</w:t>
      </w:r>
    </w:p>
    <w:p w14:paraId="199E7856"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see swe_fixstar().</w:t>
      </w:r>
    </w:p>
    <w:p w14:paraId="6F7B4365" w14:textId="77777777" w:rsidR="004E52D3" w:rsidRDefault="00BF3510" w:rsidP="002116C4">
      <w:pPr>
        <w:tabs>
          <w:tab w:val="left" w:pos="2268"/>
        </w:tabs>
        <w:rPr>
          <w:rStyle w:val="sourcecode"/>
        </w:rPr>
      </w:pPr>
      <w:r w:rsidRPr="00597461">
        <w:rPr>
          <w:rStyle w:val="sourcecode"/>
        </w:rPr>
        <w:t>* int32 ifl</w:t>
      </w:r>
      <w:r w:rsidR="002116C4">
        <w:rPr>
          <w:rStyle w:val="sourcecode"/>
        </w:rPr>
        <w:tab/>
      </w:r>
      <w:r w:rsidRPr="00597461">
        <w:rPr>
          <w:rStyle w:val="sourcecode"/>
        </w:rPr>
        <w:t>ephemeris flag. If you want to have only one conjunction</w:t>
      </w:r>
    </w:p>
    <w:p w14:paraId="66D576D2"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of the moon with the body tested, add the following flag:</w:t>
      </w:r>
    </w:p>
    <w:p w14:paraId="263C3D51"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backward |= SE_ECL_ONE_TRY. If this flag is not set,</w:t>
      </w:r>
    </w:p>
    <w:p w14:paraId="70091CE5"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the function will search for an occultation until it</w:t>
      </w:r>
    </w:p>
    <w:p w14:paraId="28A6808B"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finds one. For bodies with ecliptical latitudes &gt; 5,</w:t>
      </w:r>
    </w:p>
    <w:p w14:paraId="169E1802"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the function may search successlessly until it reaches</w:t>
      </w:r>
    </w:p>
    <w:p w14:paraId="4A0BD174" w14:textId="77777777" w:rsidR="00283E02"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the end of the ephemeris.</w:t>
      </w:r>
    </w:p>
    <w:p w14:paraId="426F28FB" w14:textId="77777777" w:rsidR="00BF3510" w:rsidRPr="00597461" w:rsidRDefault="00BF3510" w:rsidP="002116C4">
      <w:pPr>
        <w:tabs>
          <w:tab w:val="left" w:pos="2268"/>
        </w:tabs>
        <w:rPr>
          <w:rStyle w:val="sourcecode"/>
        </w:rPr>
      </w:pPr>
      <w:r w:rsidRPr="00597461">
        <w:rPr>
          <w:rStyle w:val="sourcecode"/>
        </w:rPr>
        <w:t>*/</w:t>
      </w:r>
    </w:p>
    <w:p w14:paraId="3D83F6DB" w14:textId="77777777" w:rsidR="00BF3510" w:rsidRPr="00597461" w:rsidRDefault="00BF3510" w:rsidP="00CC1B5C">
      <w:pPr>
        <w:rPr>
          <w:rStyle w:val="sourcecode"/>
        </w:rPr>
      </w:pPr>
      <w:r w:rsidRPr="00597461">
        <w:rPr>
          <w:rStyle w:val="sourcecode"/>
        </w:rPr>
        <w:t xml:space="preserve">int32 </w:t>
      </w:r>
      <w:r w:rsidRPr="002F177E">
        <w:rPr>
          <w:rStyle w:val="functions"/>
        </w:rPr>
        <w:t>swe_lun_occult_when_glob</w:t>
      </w:r>
      <w:r w:rsidRPr="00597461">
        <w:rPr>
          <w:rStyle w:val="sourcecode"/>
        </w:rPr>
        <w:t>(</w:t>
      </w:r>
    </w:p>
    <w:p w14:paraId="0AA208F4" w14:textId="77777777" w:rsidR="00BF3510" w:rsidRPr="00597461" w:rsidRDefault="00BF3510" w:rsidP="00DC3D0C">
      <w:pPr>
        <w:tabs>
          <w:tab w:val="left" w:pos="2835"/>
        </w:tabs>
        <w:ind w:left="567"/>
        <w:rPr>
          <w:rStyle w:val="sourcecode"/>
        </w:rPr>
      </w:pPr>
      <w:r w:rsidRPr="00597461">
        <w:rPr>
          <w:rStyle w:val="sourcecode"/>
        </w:rPr>
        <w:t>double tjd_start,</w:t>
      </w:r>
      <w:r w:rsidRPr="00597461">
        <w:rPr>
          <w:rStyle w:val="sourcecode"/>
        </w:rPr>
        <w:tab/>
        <w:t>/* start date for search, Jul. day UT */</w:t>
      </w:r>
    </w:p>
    <w:p w14:paraId="053E2082" w14:textId="77777777" w:rsidR="00BF3510" w:rsidRPr="00597461" w:rsidRDefault="00BF3510" w:rsidP="00DC3D0C">
      <w:pPr>
        <w:tabs>
          <w:tab w:val="left" w:pos="2835"/>
        </w:tabs>
        <w:ind w:left="567"/>
        <w:rPr>
          <w:rStyle w:val="sourcecode"/>
        </w:rPr>
      </w:pPr>
      <w:r w:rsidRPr="00597461">
        <w:rPr>
          <w:rStyle w:val="sourcecode"/>
        </w:rPr>
        <w:t>int32 ipl,</w:t>
      </w:r>
      <w:r w:rsidRPr="00597461">
        <w:rPr>
          <w:rStyle w:val="sourcecode"/>
        </w:rPr>
        <w:tab/>
        <w:t>/* planet number */</w:t>
      </w:r>
    </w:p>
    <w:p w14:paraId="3B71C09E" w14:textId="77777777" w:rsidR="00BF3510" w:rsidRPr="00597461" w:rsidRDefault="00BF3510" w:rsidP="00DC3D0C">
      <w:pPr>
        <w:tabs>
          <w:tab w:val="left" w:pos="2835"/>
        </w:tabs>
        <w:ind w:left="567"/>
        <w:rPr>
          <w:rStyle w:val="sourcecode"/>
        </w:rPr>
      </w:pPr>
      <w:r w:rsidRPr="00597461">
        <w:rPr>
          <w:rStyle w:val="sourcecode"/>
        </w:rPr>
        <w:t>char* starname,</w:t>
      </w:r>
      <w:r w:rsidRPr="00597461">
        <w:rPr>
          <w:rStyle w:val="sourcecode"/>
        </w:rPr>
        <w:tab/>
        <w:t>/* star name, must be NULL or ”” if not a star */</w:t>
      </w:r>
    </w:p>
    <w:p w14:paraId="15F73961" w14:textId="77777777" w:rsidR="00BF3510" w:rsidRPr="00597461" w:rsidRDefault="00BF3510" w:rsidP="00DC3D0C">
      <w:pPr>
        <w:tabs>
          <w:tab w:val="left" w:pos="2835"/>
        </w:tabs>
        <w:ind w:left="567"/>
        <w:rPr>
          <w:rStyle w:val="sourcecode"/>
        </w:rPr>
      </w:pPr>
      <w:r w:rsidRPr="00597461">
        <w:rPr>
          <w:rStyle w:val="sourcecode"/>
        </w:rPr>
        <w:t>int32 ifl,</w:t>
      </w:r>
      <w:r w:rsidRPr="00597461">
        <w:rPr>
          <w:rStyle w:val="sourcecode"/>
        </w:rPr>
        <w:tab/>
        <w:t>/* ephemeris flag */</w:t>
      </w:r>
    </w:p>
    <w:p w14:paraId="4860F8C2" w14:textId="77777777" w:rsidR="00BF3510" w:rsidRPr="00597461" w:rsidRDefault="00BF3510" w:rsidP="00DC3D0C">
      <w:pPr>
        <w:tabs>
          <w:tab w:val="left" w:pos="2835"/>
        </w:tabs>
        <w:ind w:left="567"/>
        <w:rPr>
          <w:rStyle w:val="sourcecode"/>
        </w:rPr>
      </w:pPr>
      <w:r w:rsidRPr="00597461">
        <w:rPr>
          <w:rStyle w:val="sourcecode"/>
        </w:rPr>
        <w:t>int32 ifltype,</w:t>
      </w:r>
      <w:r w:rsidRPr="00597461">
        <w:rPr>
          <w:rStyle w:val="sourcecode"/>
        </w:rPr>
        <w:tab/>
        <w:t>/* eclipse type wanted */</w:t>
      </w:r>
    </w:p>
    <w:p w14:paraId="4B33FEFF" w14:textId="77777777" w:rsidR="00BF3510" w:rsidRPr="00597461" w:rsidRDefault="00BF3510" w:rsidP="00DC3D0C">
      <w:pPr>
        <w:tabs>
          <w:tab w:val="left" w:pos="2835"/>
        </w:tabs>
        <w:ind w:left="567"/>
        <w:rPr>
          <w:rStyle w:val="sourcecode"/>
        </w:rPr>
      </w:pPr>
      <w:r w:rsidRPr="00597461">
        <w:rPr>
          <w:rStyle w:val="sourcecode"/>
        </w:rPr>
        <w:t>double *tret,</w:t>
      </w:r>
      <w:r w:rsidRPr="00597461">
        <w:rPr>
          <w:rStyle w:val="sourcecode"/>
        </w:rPr>
        <w:tab/>
        <w:t>/* return array, 10 doubles, see below */</w:t>
      </w:r>
    </w:p>
    <w:p w14:paraId="24CA5248" w14:textId="77777777" w:rsidR="00BF3510" w:rsidRPr="00597461" w:rsidRDefault="00BF3510" w:rsidP="00DC3D0C">
      <w:pPr>
        <w:tabs>
          <w:tab w:val="left" w:pos="2835"/>
        </w:tabs>
        <w:ind w:left="567"/>
        <w:rPr>
          <w:rStyle w:val="sourcecode"/>
        </w:rPr>
      </w:pPr>
      <w:r w:rsidRPr="00597461">
        <w:rPr>
          <w:rStyle w:val="sourcecode"/>
        </w:rPr>
        <w:t>AS_BOOL backward,</w:t>
      </w:r>
      <w:r w:rsidRPr="00597461">
        <w:rPr>
          <w:rStyle w:val="sourcecode"/>
        </w:rPr>
        <w:tab/>
        <w:t>/* TRUE, if backward search */</w:t>
      </w:r>
    </w:p>
    <w:p w14:paraId="00C35F3D" w14:textId="77777777" w:rsidR="00BF3510" w:rsidRPr="001045B1" w:rsidRDefault="00BF3510" w:rsidP="00DC3D0C">
      <w:pPr>
        <w:tabs>
          <w:tab w:val="left" w:pos="2835"/>
        </w:tabs>
        <w:ind w:left="567"/>
        <w:rPr>
          <w:rFonts w:ascii="Consolas" w:hAnsi="Consolas"/>
          <w:color w:val="C45911"/>
        </w:rPr>
      </w:pPr>
      <w:r w:rsidRPr="00597461">
        <w:rPr>
          <w:rStyle w:val="sourcecode"/>
        </w:rPr>
        <w:t>char *serr);</w:t>
      </w:r>
      <w:r w:rsidRPr="00597461">
        <w:rPr>
          <w:rStyle w:val="sourcecode"/>
        </w:rPr>
        <w:tab/>
        <w:t>/* return error string */</w:t>
      </w:r>
    </w:p>
    <w:p w14:paraId="62295AC9" w14:textId="77777777" w:rsidR="00283E02" w:rsidRDefault="00BF3510" w:rsidP="00CC1B5C">
      <w:r w:rsidRPr="00D3464B">
        <w:t xml:space="preserve">An explanation of the </w:t>
      </w:r>
      <w:r w:rsidRPr="002F177E">
        <w:rPr>
          <w:rStyle w:val="sourcecode"/>
        </w:rPr>
        <w:t>ifl |= SE_ECL_ONE_TRY</w:t>
      </w:r>
      <w:r w:rsidRPr="00D3464B">
        <w:t xml:space="preserve"> is given above in paragraph about the function </w:t>
      </w:r>
      <w:r w:rsidRPr="002F177E">
        <w:rPr>
          <w:rStyle w:val="functions"/>
        </w:rPr>
        <w:t>swe_lun_occult_when_loc()</w:t>
      </w:r>
      <w:r w:rsidRPr="00D3464B">
        <w:t>.</w:t>
      </w:r>
    </w:p>
    <w:p w14:paraId="678CB0A1" w14:textId="77777777" w:rsidR="00283E02" w:rsidRDefault="00BF3510" w:rsidP="00CC1B5C">
      <w:r w:rsidRPr="00D3464B">
        <w:t>The function returns:</w:t>
      </w:r>
    </w:p>
    <w:p w14:paraId="1B60ED1A" w14:textId="77777777" w:rsidR="004E52D3" w:rsidRDefault="00BF3510" w:rsidP="00CC1B5C">
      <w:pPr>
        <w:rPr>
          <w:rStyle w:val="sourcecode"/>
        </w:rPr>
      </w:pPr>
      <w:r w:rsidRPr="00597461">
        <w:rPr>
          <w:rStyle w:val="sourcecode"/>
        </w:rPr>
        <w:t>/* retflag</w:t>
      </w:r>
      <w:r w:rsidRPr="00597461">
        <w:rPr>
          <w:rStyle w:val="sourcecode"/>
        </w:rPr>
        <w:tab/>
      </w:r>
    </w:p>
    <w:p w14:paraId="7074C566" w14:textId="77777777" w:rsidR="004E52D3" w:rsidRDefault="00BF3510" w:rsidP="00CC1B5C">
      <w:pPr>
        <w:rPr>
          <w:rStyle w:val="sourcecode"/>
        </w:rPr>
      </w:pPr>
      <w:r w:rsidRPr="00597461">
        <w:rPr>
          <w:rStyle w:val="sourcecode"/>
        </w:rPr>
        <w:t xml:space="preserve">-1 (ERR) on error (e.g. if </w:t>
      </w:r>
      <w:r w:rsidRPr="000C69BB">
        <w:rPr>
          <w:rStyle w:val="functions"/>
        </w:rPr>
        <w:t>swe_calc()</w:t>
      </w:r>
      <w:r w:rsidRPr="00597461">
        <w:rPr>
          <w:rStyle w:val="sourcecode"/>
        </w:rPr>
        <w:t xml:space="preserve"> for sun or moon fails)</w:t>
      </w:r>
    </w:p>
    <w:p w14:paraId="4AC5DAC8" w14:textId="77777777" w:rsidR="00BF3510" w:rsidRPr="00597461" w:rsidRDefault="00BF3510" w:rsidP="00CC1B5C">
      <w:pPr>
        <w:rPr>
          <w:rStyle w:val="sourcecode"/>
        </w:rPr>
      </w:pPr>
      <w:r w:rsidRPr="00597461">
        <w:rPr>
          <w:rStyle w:val="sourcecode"/>
        </w:rPr>
        <w:t>0</w:t>
      </w:r>
      <w:r w:rsidR="00446B06">
        <w:rPr>
          <w:rStyle w:val="sourcecode"/>
        </w:rPr>
        <w:t xml:space="preserve"> </w:t>
      </w:r>
      <w:r w:rsidRPr="00597461">
        <w:rPr>
          <w:rStyle w:val="sourcecode"/>
        </w:rPr>
        <w:t>(if no occultation / eclipse has been found)</w:t>
      </w:r>
    </w:p>
    <w:p w14:paraId="236706E5" w14:textId="77777777" w:rsidR="00BF3510" w:rsidRPr="00597461" w:rsidRDefault="00BF3510" w:rsidP="00CC1B5C">
      <w:pPr>
        <w:rPr>
          <w:rStyle w:val="sourcecode"/>
        </w:rPr>
      </w:pPr>
      <w:r w:rsidRPr="00597461">
        <w:rPr>
          <w:rStyle w:val="sourcecode"/>
        </w:rPr>
        <w:tab/>
      </w:r>
      <w:r w:rsidRPr="00597461">
        <w:rPr>
          <w:rStyle w:val="sourcecode"/>
        </w:rPr>
        <w:tab/>
        <w:t>SE_ECL_TOTAL or SE_ECL_ANNULAR or SE_ECL_PARTIAL or SE_ECL_ANNULAR_TOTAL</w:t>
      </w:r>
    </w:p>
    <w:p w14:paraId="428049AC" w14:textId="77777777" w:rsidR="00BF3510" w:rsidRPr="00597461" w:rsidRDefault="00BF3510" w:rsidP="00CC1B5C">
      <w:pPr>
        <w:rPr>
          <w:rStyle w:val="sourcecode"/>
        </w:rPr>
      </w:pPr>
      <w:r w:rsidRPr="00597461">
        <w:rPr>
          <w:rStyle w:val="sourcecode"/>
        </w:rPr>
        <w:tab/>
      </w:r>
      <w:r w:rsidRPr="00597461">
        <w:rPr>
          <w:rStyle w:val="sourcecode"/>
        </w:rPr>
        <w:tab/>
        <w:t>SE_ECL_CENTRAL</w:t>
      </w:r>
    </w:p>
    <w:p w14:paraId="4E971417" w14:textId="77777777" w:rsidR="00283E02" w:rsidRDefault="00BF3510" w:rsidP="00CC1B5C">
      <w:pPr>
        <w:rPr>
          <w:rStyle w:val="sourcecode"/>
        </w:rPr>
      </w:pPr>
      <w:r w:rsidRPr="00597461">
        <w:rPr>
          <w:rStyle w:val="sourcecode"/>
        </w:rPr>
        <w:tab/>
      </w:r>
      <w:r w:rsidRPr="00597461">
        <w:rPr>
          <w:rStyle w:val="sourcecode"/>
        </w:rPr>
        <w:tab/>
        <w:t>SE_ECL_NONCENTRAL</w:t>
      </w:r>
    </w:p>
    <w:p w14:paraId="14EA9092" w14:textId="77777777" w:rsidR="004E52D3" w:rsidRDefault="00BF3510" w:rsidP="00CC1B5C">
      <w:pPr>
        <w:rPr>
          <w:rStyle w:val="sourcecode"/>
        </w:rPr>
      </w:pPr>
      <w:r w:rsidRPr="00597461">
        <w:rPr>
          <w:rStyle w:val="sourcecode"/>
        </w:rPr>
        <w:t>tret[0]</w:t>
      </w:r>
      <w:r w:rsidRPr="00597461">
        <w:rPr>
          <w:rStyle w:val="sourcecode"/>
        </w:rPr>
        <w:tab/>
        <w:t>time of maximum eclipse</w:t>
      </w:r>
    </w:p>
    <w:p w14:paraId="05B8FF31" w14:textId="77777777" w:rsidR="004E52D3" w:rsidRDefault="00BF3510" w:rsidP="00CC1B5C">
      <w:pPr>
        <w:rPr>
          <w:rStyle w:val="sourcecode"/>
        </w:rPr>
      </w:pPr>
      <w:r w:rsidRPr="00597461">
        <w:rPr>
          <w:rStyle w:val="sourcecode"/>
        </w:rPr>
        <w:t>tret[1]</w:t>
      </w:r>
      <w:r w:rsidRPr="00597461">
        <w:rPr>
          <w:rStyle w:val="sourcecode"/>
        </w:rPr>
        <w:tab/>
        <w:t>time, when eclipse takes place at local apparent noon</w:t>
      </w:r>
    </w:p>
    <w:p w14:paraId="2522BF96" w14:textId="77777777" w:rsidR="004E52D3" w:rsidRDefault="00BF3510" w:rsidP="00CC1B5C">
      <w:pPr>
        <w:rPr>
          <w:rStyle w:val="sourcecode"/>
        </w:rPr>
      </w:pPr>
      <w:r w:rsidRPr="00597461">
        <w:rPr>
          <w:rStyle w:val="sourcecode"/>
        </w:rPr>
        <w:t>tret[2]</w:t>
      </w:r>
      <w:r w:rsidRPr="00597461">
        <w:rPr>
          <w:rStyle w:val="sourcecode"/>
        </w:rPr>
        <w:tab/>
        <w:t>time of eclipse begin</w:t>
      </w:r>
    </w:p>
    <w:p w14:paraId="411CAD97" w14:textId="77777777" w:rsidR="004E52D3" w:rsidRDefault="00BF3510" w:rsidP="00CC1B5C">
      <w:pPr>
        <w:rPr>
          <w:rStyle w:val="sourcecode"/>
        </w:rPr>
      </w:pPr>
      <w:r w:rsidRPr="00597461">
        <w:rPr>
          <w:rStyle w:val="sourcecode"/>
        </w:rPr>
        <w:t>tret[3]</w:t>
      </w:r>
      <w:r w:rsidRPr="00597461">
        <w:rPr>
          <w:rStyle w:val="sourcecode"/>
        </w:rPr>
        <w:tab/>
        <w:t>time of eclipse end</w:t>
      </w:r>
    </w:p>
    <w:p w14:paraId="043C5A5E" w14:textId="77777777" w:rsidR="004E52D3" w:rsidRDefault="00BF3510" w:rsidP="00CC1B5C">
      <w:pPr>
        <w:rPr>
          <w:rStyle w:val="sourcecode"/>
        </w:rPr>
      </w:pPr>
      <w:r w:rsidRPr="00597461">
        <w:rPr>
          <w:rStyle w:val="sourcecode"/>
        </w:rPr>
        <w:t>tret[4]</w:t>
      </w:r>
      <w:r w:rsidRPr="00597461">
        <w:rPr>
          <w:rStyle w:val="sourcecode"/>
        </w:rPr>
        <w:tab/>
        <w:t>time of totality begin</w:t>
      </w:r>
    </w:p>
    <w:p w14:paraId="1A6379D4" w14:textId="77777777" w:rsidR="004E52D3" w:rsidRDefault="00BF3510" w:rsidP="00CC1B5C">
      <w:pPr>
        <w:rPr>
          <w:rStyle w:val="sourcecode"/>
        </w:rPr>
      </w:pPr>
      <w:r w:rsidRPr="00597461">
        <w:rPr>
          <w:rStyle w:val="sourcecode"/>
        </w:rPr>
        <w:t>tret[5]</w:t>
      </w:r>
      <w:r w:rsidRPr="00597461">
        <w:rPr>
          <w:rStyle w:val="sourcecode"/>
        </w:rPr>
        <w:tab/>
        <w:t>time of totality end</w:t>
      </w:r>
    </w:p>
    <w:p w14:paraId="75457DE6" w14:textId="77777777" w:rsidR="004E52D3" w:rsidRDefault="00BF3510" w:rsidP="00CC1B5C">
      <w:pPr>
        <w:rPr>
          <w:rStyle w:val="sourcecode"/>
        </w:rPr>
      </w:pPr>
      <w:r w:rsidRPr="00597461">
        <w:rPr>
          <w:rStyle w:val="sourcecode"/>
        </w:rPr>
        <w:t>tret[6]</w:t>
      </w:r>
      <w:r w:rsidRPr="00597461">
        <w:rPr>
          <w:rStyle w:val="sourcecode"/>
        </w:rPr>
        <w:tab/>
        <w:t>time of center line begin</w:t>
      </w:r>
    </w:p>
    <w:p w14:paraId="05FBD020" w14:textId="77777777" w:rsidR="004E52D3" w:rsidRDefault="00BF3510" w:rsidP="00CC1B5C">
      <w:pPr>
        <w:rPr>
          <w:rStyle w:val="sourcecode"/>
        </w:rPr>
      </w:pPr>
      <w:r w:rsidRPr="00597461">
        <w:rPr>
          <w:rStyle w:val="sourcecode"/>
        </w:rPr>
        <w:t>tret[7]</w:t>
      </w:r>
      <w:r w:rsidRPr="00597461">
        <w:rPr>
          <w:rStyle w:val="sourcecode"/>
        </w:rPr>
        <w:tab/>
        <w:t>time of center line end</w:t>
      </w:r>
    </w:p>
    <w:p w14:paraId="286C20EF" w14:textId="77777777" w:rsidR="004E52D3" w:rsidRDefault="00BF3510" w:rsidP="00CC1B5C">
      <w:pPr>
        <w:rPr>
          <w:rStyle w:val="sourcecode"/>
        </w:rPr>
      </w:pPr>
      <w:r w:rsidRPr="00597461">
        <w:rPr>
          <w:rStyle w:val="sourcecode"/>
        </w:rPr>
        <w:t>tret[8]</w:t>
      </w:r>
      <w:r w:rsidRPr="00597461">
        <w:rPr>
          <w:rStyle w:val="sourcecode"/>
        </w:rPr>
        <w:tab/>
        <w:t>time when annular-total eclipse becomes total not implemented so far</w:t>
      </w:r>
    </w:p>
    <w:p w14:paraId="57384B56" w14:textId="77777777" w:rsidR="00283E02" w:rsidRDefault="00BF3510" w:rsidP="00CC1B5C">
      <w:pPr>
        <w:rPr>
          <w:rStyle w:val="sourcecode"/>
        </w:rPr>
      </w:pPr>
      <w:r w:rsidRPr="00597461">
        <w:rPr>
          <w:rStyle w:val="sourcecode"/>
        </w:rPr>
        <w:t>tret[9]</w:t>
      </w:r>
      <w:r w:rsidRPr="00597461">
        <w:rPr>
          <w:rStyle w:val="sourcecode"/>
        </w:rPr>
        <w:tab/>
        <w:t>time when annular-total eclipse becomes annular again not implemented so far</w:t>
      </w:r>
    </w:p>
    <w:p w14:paraId="25AF0C45" w14:textId="77777777" w:rsidR="004E52D3" w:rsidRPr="00594655" w:rsidRDefault="00BF3510" w:rsidP="006A4E53">
      <w:pPr>
        <w:rPr>
          <w:b/>
          <w:bCs/>
          <w:color w:val="FF0000"/>
        </w:rPr>
      </w:pPr>
      <w:r w:rsidRPr="00594655">
        <w:rPr>
          <w:b/>
          <w:bCs/>
          <w:color w:val="FF0000"/>
        </w:rPr>
        <w:t>declare as tret[10] at least!</w:t>
      </w:r>
    </w:p>
    <w:p w14:paraId="4776675E" w14:textId="77777777" w:rsidR="00283E02" w:rsidRDefault="00BF3510" w:rsidP="00CC1B5C">
      <w:pPr>
        <w:rPr>
          <w:rStyle w:val="sourcecode"/>
        </w:rPr>
      </w:pPr>
      <w:r w:rsidRPr="00597461">
        <w:rPr>
          <w:rStyle w:val="sourcecode"/>
        </w:rPr>
        <w:t>*/</w:t>
      </w:r>
    </w:p>
    <w:p w14:paraId="246852BF" w14:textId="77777777" w:rsidR="00283E02" w:rsidRDefault="00BF3510" w:rsidP="00877D89">
      <w:pPr>
        <w:pStyle w:val="berschrift2"/>
      </w:pPr>
      <w:bookmarkStart w:id="113" w:name="_Toc49847857"/>
      <w:r w:rsidRPr="00E04065">
        <w:t>swe_lun_occult_where ()</w:t>
      </w:r>
      <w:bookmarkEnd w:id="113"/>
    </w:p>
    <w:p w14:paraId="513B3BCF" w14:textId="77777777" w:rsidR="00283E02" w:rsidRDefault="00BF3510" w:rsidP="00CC1B5C">
      <w:r w:rsidRPr="00D3464B">
        <w:t xml:space="preserve">Similar to </w:t>
      </w:r>
      <w:r w:rsidRPr="002F177E">
        <w:rPr>
          <w:rStyle w:val="functions"/>
        </w:rPr>
        <w:t>swe_sol_eclipse_where()</w:t>
      </w:r>
      <w:r w:rsidRPr="00D3464B">
        <w:t>, this function can be used to find out the geographic position, where, for a given time, a central eclipse is central or where a non-central eclipse is maximal. With occultations, it tells us, at which geographic location the occulted body is in the middle of the lunar disc or closest to it. Because occultations are always visible from a very large area, this is not very interesting information. But it may</w:t>
      </w:r>
      <w:r w:rsidR="002F177E">
        <w:t xml:space="preserve"> </w:t>
      </w:r>
      <w:r w:rsidRPr="00D3464B">
        <w:t>become more interesting as soon as the limits of the umbra (and penumbra) will be implemented.</w:t>
      </w:r>
    </w:p>
    <w:p w14:paraId="6872468B" w14:textId="77777777" w:rsidR="00BF3510" w:rsidRPr="00597461" w:rsidRDefault="00BF3510" w:rsidP="00CC1B5C">
      <w:pPr>
        <w:rPr>
          <w:rStyle w:val="sourcecode"/>
        </w:rPr>
      </w:pPr>
      <w:r w:rsidRPr="00597461">
        <w:rPr>
          <w:rStyle w:val="sourcecode"/>
        </w:rPr>
        <w:t xml:space="preserve">int32 </w:t>
      </w:r>
      <w:r w:rsidRPr="002F177E">
        <w:rPr>
          <w:rStyle w:val="functions"/>
        </w:rPr>
        <w:t>swe_lun_occult_where</w:t>
      </w:r>
      <w:r w:rsidRPr="00597461">
        <w:rPr>
          <w:rStyle w:val="sourcecode"/>
        </w:rPr>
        <w:t>(</w:t>
      </w:r>
    </w:p>
    <w:p w14:paraId="0309343E" w14:textId="77777777" w:rsidR="00BF3510" w:rsidRPr="00597461" w:rsidRDefault="00BF3510" w:rsidP="00DC3D0C">
      <w:pPr>
        <w:tabs>
          <w:tab w:val="left" w:pos="2835"/>
        </w:tabs>
        <w:ind w:left="567"/>
        <w:rPr>
          <w:rStyle w:val="sourcecode"/>
        </w:rPr>
      </w:pPr>
      <w:r w:rsidRPr="00597461">
        <w:rPr>
          <w:rStyle w:val="sourcecode"/>
        </w:rPr>
        <w:t>double tjd_ut,</w:t>
      </w:r>
      <w:r w:rsidRPr="00597461">
        <w:rPr>
          <w:rStyle w:val="sourcecode"/>
        </w:rPr>
        <w:tab/>
        <w:t>/* time, Jul. day UT */</w:t>
      </w:r>
    </w:p>
    <w:p w14:paraId="1325D7AA" w14:textId="77777777" w:rsidR="00BF3510" w:rsidRPr="00597461" w:rsidRDefault="00BF3510" w:rsidP="00DC3D0C">
      <w:pPr>
        <w:tabs>
          <w:tab w:val="left" w:pos="2835"/>
        </w:tabs>
        <w:ind w:left="567"/>
        <w:rPr>
          <w:rStyle w:val="sourcecode"/>
        </w:rPr>
      </w:pPr>
      <w:r w:rsidRPr="00597461">
        <w:rPr>
          <w:rStyle w:val="sourcecode"/>
        </w:rPr>
        <w:t>int32 ipl,</w:t>
      </w:r>
      <w:r w:rsidRPr="00597461">
        <w:rPr>
          <w:rStyle w:val="sourcecode"/>
        </w:rPr>
        <w:tab/>
        <w:t>/* planet number */</w:t>
      </w:r>
    </w:p>
    <w:p w14:paraId="2DCF3D86" w14:textId="77777777" w:rsidR="00BF3510" w:rsidRPr="00597461" w:rsidRDefault="00BF3510" w:rsidP="00DC3D0C">
      <w:pPr>
        <w:tabs>
          <w:tab w:val="left" w:pos="2835"/>
        </w:tabs>
        <w:ind w:left="567"/>
        <w:rPr>
          <w:rStyle w:val="sourcecode"/>
        </w:rPr>
      </w:pPr>
      <w:r w:rsidRPr="00597461">
        <w:rPr>
          <w:rStyle w:val="sourcecode"/>
        </w:rPr>
        <w:t>char* starname,</w:t>
      </w:r>
      <w:r w:rsidRPr="00597461">
        <w:rPr>
          <w:rStyle w:val="sourcecode"/>
        </w:rPr>
        <w:tab/>
        <w:t>/* star name, must be NULL or ”” if not a star */</w:t>
      </w:r>
    </w:p>
    <w:p w14:paraId="027800F8" w14:textId="77777777" w:rsidR="00BF3510" w:rsidRPr="00597461" w:rsidRDefault="00BF3510" w:rsidP="00DC3D0C">
      <w:pPr>
        <w:tabs>
          <w:tab w:val="left" w:pos="2835"/>
        </w:tabs>
        <w:ind w:left="567"/>
        <w:rPr>
          <w:rStyle w:val="sourcecode"/>
        </w:rPr>
      </w:pPr>
      <w:r w:rsidRPr="00597461">
        <w:rPr>
          <w:rStyle w:val="sourcecode"/>
        </w:rPr>
        <w:t>int32 ifl,</w:t>
      </w:r>
      <w:r w:rsidRPr="00597461">
        <w:rPr>
          <w:rStyle w:val="sourcecode"/>
        </w:rPr>
        <w:tab/>
        <w:t>/* ephemeris flag */</w:t>
      </w:r>
    </w:p>
    <w:p w14:paraId="50C9E1EA" w14:textId="77777777" w:rsidR="00BF3510" w:rsidRPr="00597461" w:rsidRDefault="00BF3510" w:rsidP="00DC3D0C">
      <w:pPr>
        <w:tabs>
          <w:tab w:val="left" w:pos="2835"/>
        </w:tabs>
        <w:ind w:left="567"/>
        <w:rPr>
          <w:rStyle w:val="sourcecode"/>
        </w:rPr>
      </w:pPr>
      <w:r w:rsidRPr="00597461">
        <w:rPr>
          <w:rStyle w:val="sourcecode"/>
        </w:rPr>
        <w:t>double *geopos,</w:t>
      </w:r>
      <w:r w:rsidRPr="00597461">
        <w:rPr>
          <w:rStyle w:val="sourcecode"/>
        </w:rPr>
        <w:tab/>
        <w:t>/* return array, 2 doubles, geo. long. and lat.</w:t>
      </w:r>
    </w:p>
    <w:p w14:paraId="6BECB436" w14:textId="77777777" w:rsidR="00BF3510" w:rsidRPr="00597461" w:rsidRDefault="00BF3510" w:rsidP="00DC3D0C">
      <w:pPr>
        <w:tabs>
          <w:tab w:val="left" w:pos="2835"/>
        </w:tabs>
        <w:ind w:left="567"/>
        <w:rPr>
          <w:rStyle w:val="sourcecode"/>
        </w:rPr>
      </w:pPr>
      <w:r w:rsidRPr="00597461">
        <w:rPr>
          <w:rStyle w:val="sourcecode"/>
        </w:rPr>
        <w:tab/>
        <w:t>* eastern longitude is positive,</w:t>
      </w:r>
    </w:p>
    <w:p w14:paraId="72CA632A" w14:textId="77777777" w:rsidR="00BF3510" w:rsidRPr="00597461" w:rsidRDefault="00BF3510" w:rsidP="00DC3D0C">
      <w:pPr>
        <w:tabs>
          <w:tab w:val="left" w:pos="2835"/>
        </w:tabs>
        <w:ind w:left="567"/>
        <w:rPr>
          <w:rStyle w:val="sourcecode"/>
        </w:rPr>
      </w:pPr>
      <w:r w:rsidRPr="00597461">
        <w:rPr>
          <w:rStyle w:val="sourcecode"/>
        </w:rPr>
        <w:tab/>
        <w:t>* western longitude is negative,</w:t>
      </w:r>
    </w:p>
    <w:p w14:paraId="594B43A8" w14:textId="77777777" w:rsidR="00BF3510" w:rsidRPr="00597461" w:rsidRDefault="00BF3510" w:rsidP="00DC3D0C">
      <w:pPr>
        <w:tabs>
          <w:tab w:val="left" w:pos="2835"/>
        </w:tabs>
        <w:ind w:left="567"/>
        <w:rPr>
          <w:rStyle w:val="sourcecode"/>
        </w:rPr>
      </w:pPr>
      <w:r w:rsidRPr="00597461">
        <w:rPr>
          <w:rStyle w:val="sourcecode"/>
        </w:rPr>
        <w:tab/>
        <w:t>* northern latitude is positive,</w:t>
      </w:r>
    </w:p>
    <w:p w14:paraId="376F788C" w14:textId="77777777" w:rsidR="00BF3510" w:rsidRPr="00597461" w:rsidRDefault="00BF3510" w:rsidP="00DC3D0C">
      <w:pPr>
        <w:tabs>
          <w:tab w:val="left" w:pos="2835"/>
        </w:tabs>
        <w:ind w:left="567"/>
        <w:rPr>
          <w:rStyle w:val="sourcecode"/>
        </w:rPr>
      </w:pPr>
      <w:r w:rsidRPr="00597461">
        <w:rPr>
          <w:rStyle w:val="sourcecode"/>
        </w:rPr>
        <w:tab/>
        <w:t>* southern latitude is negative */</w:t>
      </w:r>
    </w:p>
    <w:p w14:paraId="4A7057A5" w14:textId="77777777" w:rsidR="00BF3510" w:rsidRPr="00597461" w:rsidRDefault="00BF3510" w:rsidP="00DC3D0C">
      <w:pPr>
        <w:tabs>
          <w:tab w:val="left" w:pos="2835"/>
        </w:tabs>
        <w:ind w:left="567"/>
        <w:rPr>
          <w:rStyle w:val="sourcecode"/>
        </w:rPr>
      </w:pPr>
      <w:r w:rsidRPr="00597461">
        <w:rPr>
          <w:rStyle w:val="sourcecode"/>
        </w:rPr>
        <w:t>double *attr,</w:t>
      </w:r>
      <w:r w:rsidRPr="00597461">
        <w:rPr>
          <w:rStyle w:val="sourcecode"/>
        </w:rPr>
        <w:tab/>
        <w:t>/* return array, 20 doubles, see below */</w:t>
      </w:r>
    </w:p>
    <w:p w14:paraId="52DF250A" w14:textId="77777777" w:rsidR="00283E02" w:rsidRDefault="00BF3510" w:rsidP="00DC3D0C">
      <w:pPr>
        <w:tabs>
          <w:tab w:val="left" w:pos="2835"/>
        </w:tabs>
        <w:ind w:left="567"/>
        <w:rPr>
          <w:rStyle w:val="sourcecode"/>
        </w:rPr>
      </w:pPr>
      <w:r w:rsidRPr="00597461">
        <w:rPr>
          <w:rStyle w:val="sourcecode"/>
        </w:rPr>
        <w:t>char *serr);</w:t>
      </w:r>
      <w:r w:rsidRPr="00597461">
        <w:rPr>
          <w:rStyle w:val="sourcecode"/>
        </w:rPr>
        <w:tab/>
        <w:t>/* return error string */</w:t>
      </w:r>
    </w:p>
    <w:p w14:paraId="559CD124" w14:textId="77777777" w:rsidR="00283E02" w:rsidRDefault="00BF3510" w:rsidP="00CC1B5C">
      <w:r w:rsidRPr="00D3464B">
        <w:t>The function returns:</w:t>
      </w:r>
    </w:p>
    <w:p w14:paraId="7C102A1E" w14:textId="77777777" w:rsidR="004E52D3" w:rsidRDefault="00BF3510" w:rsidP="00CC1B5C">
      <w:pPr>
        <w:rPr>
          <w:rStyle w:val="sourcecode"/>
        </w:rPr>
      </w:pPr>
      <w:r w:rsidRPr="00597461">
        <w:rPr>
          <w:rStyle w:val="sourcecode"/>
        </w:rPr>
        <w:t>/* -1 (ERR)</w:t>
      </w:r>
      <w:r w:rsidRPr="00597461">
        <w:rPr>
          <w:rStyle w:val="sourcecode"/>
        </w:rPr>
        <w:tab/>
        <w:t>on error (e.g. if swe_calc() for sun or moon fails)</w:t>
      </w:r>
    </w:p>
    <w:p w14:paraId="132CAB26" w14:textId="77777777" w:rsidR="004E52D3" w:rsidRDefault="00BF3510" w:rsidP="00CC1B5C">
      <w:pPr>
        <w:rPr>
          <w:rStyle w:val="sourcecode"/>
        </w:rPr>
      </w:pPr>
      <w:r w:rsidRPr="00597461">
        <w:rPr>
          <w:rStyle w:val="sourcecode"/>
        </w:rPr>
        <w:t>0</w:t>
      </w:r>
      <w:r w:rsidRPr="00597461">
        <w:rPr>
          <w:rStyle w:val="sourcecode"/>
        </w:rPr>
        <w:tab/>
      </w:r>
      <w:r w:rsidRPr="00597461">
        <w:rPr>
          <w:rStyle w:val="sourcecode"/>
        </w:rPr>
        <w:tab/>
        <w:t>if there is no solar eclipse (occultation) at tjd</w:t>
      </w:r>
    </w:p>
    <w:p w14:paraId="33AE9A29" w14:textId="77777777" w:rsidR="004E52D3" w:rsidRDefault="00BF3510" w:rsidP="00CC1B5C">
      <w:pPr>
        <w:rPr>
          <w:rStyle w:val="sourcecode"/>
        </w:rPr>
      </w:pPr>
      <w:r w:rsidRPr="00597461">
        <w:rPr>
          <w:rStyle w:val="sourcecode"/>
        </w:rPr>
        <w:t>SE_ECL_TOTAL</w:t>
      </w:r>
    </w:p>
    <w:p w14:paraId="4C5CEA11" w14:textId="77777777" w:rsidR="004E52D3" w:rsidRDefault="00BF3510" w:rsidP="00CC1B5C">
      <w:pPr>
        <w:rPr>
          <w:rStyle w:val="sourcecode"/>
        </w:rPr>
      </w:pPr>
      <w:r w:rsidRPr="00597461">
        <w:rPr>
          <w:rStyle w:val="sourcecode"/>
        </w:rPr>
        <w:t>SE_ECL_ANNULAR</w:t>
      </w:r>
    </w:p>
    <w:p w14:paraId="238C597B" w14:textId="77777777" w:rsidR="004E52D3" w:rsidRDefault="00BF3510" w:rsidP="00CC1B5C">
      <w:pPr>
        <w:rPr>
          <w:rStyle w:val="sourcecode"/>
        </w:rPr>
      </w:pPr>
      <w:r w:rsidRPr="00597461">
        <w:rPr>
          <w:rStyle w:val="sourcecode"/>
        </w:rPr>
        <w:t>SE_ECL_TOTAL | SE_ECL_CENTRAL</w:t>
      </w:r>
    </w:p>
    <w:p w14:paraId="5A518C37" w14:textId="77777777" w:rsidR="004E52D3" w:rsidRDefault="00BF3510" w:rsidP="00CC1B5C">
      <w:pPr>
        <w:rPr>
          <w:rStyle w:val="sourcecode"/>
        </w:rPr>
      </w:pPr>
      <w:r w:rsidRPr="00597461">
        <w:rPr>
          <w:rStyle w:val="sourcecode"/>
        </w:rPr>
        <w:t>SE_ECL_TOTAL | SE_ECL_NONCENTRAL</w:t>
      </w:r>
    </w:p>
    <w:p w14:paraId="057CED3B" w14:textId="77777777" w:rsidR="004E52D3" w:rsidRDefault="00BF3510" w:rsidP="00CC1B5C">
      <w:pPr>
        <w:rPr>
          <w:rStyle w:val="sourcecode"/>
        </w:rPr>
      </w:pPr>
      <w:r w:rsidRPr="00597461">
        <w:rPr>
          <w:rStyle w:val="sourcecode"/>
        </w:rPr>
        <w:t>SE_ECL_ANNULAR | SE_ECL_CENTRAL</w:t>
      </w:r>
    </w:p>
    <w:p w14:paraId="24A59C58" w14:textId="77777777" w:rsidR="004E52D3" w:rsidRDefault="00BF3510" w:rsidP="00CC1B5C">
      <w:pPr>
        <w:rPr>
          <w:rStyle w:val="sourcecode"/>
        </w:rPr>
      </w:pPr>
      <w:r w:rsidRPr="00597461">
        <w:rPr>
          <w:rStyle w:val="sourcecode"/>
        </w:rPr>
        <w:t>SE_ECL_ANNULAR | SE_ECL_NONCENTRAL</w:t>
      </w:r>
    </w:p>
    <w:p w14:paraId="006BA062" w14:textId="77777777" w:rsidR="00283E02" w:rsidRDefault="00BF3510" w:rsidP="00CC1B5C">
      <w:pPr>
        <w:rPr>
          <w:rStyle w:val="sourcecode"/>
        </w:rPr>
      </w:pPr>
      <w:r w:rsidRPr="00597461">
        <w:rPr>
          <w:rStyle w:val="sourcecode"/>
        </w:rPr>
        <w:t>SE_ECL_PARTIAL</w:t>
      </w:r>
    </w:p>
    <w:p w14:paraId="3BF47CDC" w14:textId="77777777" w:rsidR="004E52D3" w:rsidRDefault="00BF3510" w:rsidP="00CC1B5C">
      <w:pPr>
        <w:rPr>
          <w:rStyle w:val="sourcecode"/>
        </w:rPr>
      </w:pPr>
      <w:r w:rsidRPr="00597461">
        <w:rPr>
          <w:rStyle w:val="sourcecode"/>
        </w:rPr>
        <w:t>geopos[0]:</w:t>
      </w:r>
      <w:r w:rsidRPr="00597461">
        <w:rPr>
          <w:rStyle w:val="sourcecode"/>
        </w:rPr>
        <w:tab/>
        <w:t>geographic longitude of central line</w:t>
      </w:r>
    </w:p>
    <w:p w14:paraId="2D66D2AD" w14:textId="77777777" w:rsidR="00283E02" w:rsidRDefault="00BF3510" w:rsidP="00CC1B5C">
      <w:pPr>
        <w:rPr>
          <w:rStyle w:val="sourcecode"/>
        </w:rPr>
      </w:pPr>
      <w:r w:rsidRPr="00597461">
        <w:rPr>
          <w:rStyle w:val="sourcecode"/>
        </w:rPr>
        <w:t>geopos[1]:</w:t>
      </w:r>
      <w:r w:rsidRPr="00597461">
        <w:rPr>
          <w:rStyle w:val="sourcecode"/>
        </w:rPr>
        <w:tab/>
        <w:t>geographic latitude of central line</w:t>
      </w:r>
    </w:p>
    <w:p w14:paraId="5CACF21D" w14:textId="77777777" w:rsidR="004E52D3" w:rsidRDefault="00BF3510" w:rsidP="00CC1B5C">
      <w:pPr>
        <w:rPr>
          <w:rStyle w:val="sourcecode"/>
        </w:rPr>
      </w:pPr>
      <w:r w:rsidRPr="00597461">
        <w:rPr>
          <w:rStyle w:val="sourcecode"/>
        </w:rPr>
        <w:t>not implemented so far:</w:t>
      </w:r>
    </w:p>
    <w:p w14:paraId="71D1365F" w14:textId="77777777" w:rsidR="004E52D3" w:rsidRDefault="00BF3510" w:rsidP="00CC1B5C">
      <w:pPr>
        <w:rPr>
          <w:rStyle w:val="sourcecode"/>
        </w:rPr>
      </w:pPr>
      <w:r w:rsidRPr="00597461">
        <w:rPr>
          <w:rStyle w:val="sourcecode"/>
        </w:rPr>
        <w:t>geopos[2]:</w:t>
      </w:r>
      <w:r w:rsidRPr="00597461">
        <w:rPr>
          <w:rStyle w:val="sourcecode"/>
        </w:rPr>
        <w:tab/>
        <w:t>geographic longitude of northern limit of umbra</w:t>
      </w:r>
    </w:p>
    <w:p w14:paraId="021FD3AD" w14:textId="77777777" w:rsidR="004E52D3" w:rsidRDefault="00BF3510" w:rsidP="00CC1B5C">
      <w:pPr>
        <w:rPr>
          <w:rStyle w:val="sourcecode"/>
        </w:rPr>
      </w:pPr>
      <w:r w:rsidRPr="00597461">
        <w:rPr>
          <w:rStyle w:val="sourcecode"/>
        </w:rPr>
        <w:t>geopos[3]:</w:t>
      </w:r>
      <w:r w:rsidRPr="00597461">
        <w:rPr>
          <w:rStyle w:val="sourcecode"/>
        </w:rPr>
        <w:tab/>
        <w:t>geographic latitude of northern limit of umbra</w:t>
      </w:r>
    </w:p>
    <w:p w14:paraId="1A083C63" w14:textId="77777777" w:rsidR="004E52D3" w:rsidRDefault="00BF3510" w:rsidP="00CC1B5C">
      <w:pPr>
        <w:rPr>
          <w:rStyle w:val="sourcecode"/>
        </w:rPr>
      </w:pPr>
      <w:r w:rsidRPr="00597461">
        <w:rPr>
          <w:rStyle w:val="sourcecode"/>
        </w:rPr>
        <w:t>geopos[4]:</w:t>
      </w:r>
      <w:r w:rsidRPr="00597461">
        <w:rPr>
          <w:rStyle w:val="sourcecode"/>
        </w:rPr>
        <w:tab/>
        <w:t>geographic longitude of southern limit of umbra</w:t>
      </w:r>
    </w:p>
    <w:p w14:paraId="49015FB5" w14:textId="77777777" w:rsidR="004E52D3" w:rsidRDefault="00BF3510" w:rsidP="00CC1B5C">
      <w:pPr>
        <w:rPr>
          <w:rStyle w:val="sourcecode"/>
        </w:rPr>
      </w:pPr>
      <w:r w:rsidRPr="00597461">
        <w:rPr>
          <w:rStyle w:val="sourcecode"/>
        </w:rPr>
        <w:t>geopos[5]:</w:t>
      </w:r>
      <w:r w:rsidRPr="00597461">
        <w:rPr>
          <w:rStyle w:val="sourcecode"/>
        </w:rPr>
        <w:tab/>
        <w:t>geographic latitude of southern limit of umbra</w:t>
      </w:r>
    </w:p>
    <w:p w14:paraId="54C18702" w14:textId="77777777" w:rsidR="004E52D3" w:rsidRDefault="00BF3510" w:rsidP="00CC1B5C">
      <w:pPr>
        <w:rPr>
          <w:rStyle w:val="sourcecode"/>
        </w:rPr>
      </w:pPr>
      <w:r w:rsidRPr="00597461">
        <w:rPr>
          <w:rStyle w:val="sourcecode"/>
        </w:rPr>
        <w:t>geopos[6]:</w:t>
      </w:r>
      <w:r w:rsidRPr="00597461">
        <w:rPr>
          <w:rStyle w:val="sourcecode"/>
        </w:rPr>
        <w:tab/>
        <w:t>geographic longitude of northern limit of penumbra</w:t>
      </w:r>
    </w:p>
    <w:p w14:paraId="1F6532EB" w14:textId="77777777" w:rsidR="004E52D3" w:rsidRDefault="00BF3510" w:rsidP="00CC1B5C">
      <w:pPr>
        <w:rPr>
          <w:rStyle w:val="sourcecode"/>
        </w:rPr>
      </w:pPr>
      <w:r w:rsidRPr="00597461">
        <w:rPr>
          <w:rStyle w:val="sourcecode"/>
        </w:rPr>
        <w:t>geopos[7]:</w:t>
      </w:r>
      <w:r w:rsidRPr="00597461">
        <w:rPr>
          <w:rStyle w:val="sourcecode"/>
        </w:rPr>
        <w:tab/>
        <w:t>geographic latitude of northern limit of penumbra</w:t>
      </w:r>
    </w:p>
    <w:p w14:paraId="085F1706" w14:textId="77777777" w:rsidR="004E52D3" w:rsidRDefault="00BF3510" w:rsidP="00CC1B5C">
      <w:pPr>
        <w:rPr>
          <w:rStyle w:val="sourcecode"/>
        </w:rPr>
      </w:pPr>
      <w:r w:rsidRPr="00597461">
        <w:rPr>
          <w:rStyle w:val="sourcecode"/>
        </w:rPr>
        <w:t>geopos[8]:</w:t>
      </w:r>
      <w:r w:rsidRPr="00597461">
        <w:rPr>
          <w:rStyle w:val="sourcecode"/>
        </w:rPr>
        <w:tab/>
        <w:t>geographic longitude of southern limit of penumbra</w:t>
      </w:r>
    </w:p>
    <w:p w14:paraId="4302F6C1" w14:textId="77777777" w:rsidR="00283E02" w:rsidRDefault="00BF3510" w:rsidP="00CC1B5C">
      <w:pPr>
        <w:rPr>
          <w:rStyle w:val="sourcecode"/>
        </w:rPr>
      </w:pPr>
      <w:r w:rsidRPr="00597461">
        <w:rPr>
          <w:rStyle w:val="sourcecode"/>
        </w:rPr>
        <w:t>geopos[9]:</w:t>
      </w:r>
      <w:r w:rsidRPr="00597461">
        <w:rPr>
          <w:rStyle w:val="sourcecode"/>
        </w:rPr>
        <w:tab/>
        <w:t>geographic latitude of southern limit of penumbra</w:t>
      </w:r>
    </w:p>
    <w:p w14:paraId="63C11F15" w14:textId="77777777" w:rsidR="004E52D3" w:rsidRDefault="00BF3510" w:rsidP="00CC1B5C">
      <w:pPr>
        <w:rPr>
          <w:rStyle w:val="sourcecode"/>
        </w:rPr>
      </w:pPr>
      <w:r w:rsidRPr="00597461">
        <w:rPr>
          <w:rStyle w:val="sourcecode"/>
        </w:rPr>
        <w:t>eastern longitudes are positive,</w:t>
      </w:r>
    </w:p>
    <w:p w14:paraId="02D241B9" w14:textId="77777777" w:rsidR="004E52D3" w:rsidRDefault="00BF3510" w:rsidP="00CC1B5C">
      <w:pPr>
        <w:rPr>
          <w:rStyle w:val="sourcecode"/>
        </w:rPr>
      </w:pPr>
      <w:r w:rsidRPr="00597461">
        <w:rPr>
          <w:rStyle w:val="sourcecode"/>
        </w:rPr>
        <w:t>western longitudes are negative,</w:t>
      </w:r>
    </w:p>
    <w:p w14:paraId="5730088F" w14:textId="77777777" w:rsidR="004E52D3" w:rsidRDefault="00BF3510" w:rsidP="00CC1B5C">
      <w:pPr>
        <w:rPr>
          <w:rStyle w:val="sourcecode"/>
        </w:rPr>
      </w:pPr>
      <w:r w:rsidRPr="00597461">
        <w:rPr>
          <w:rStyle w:val="sourcecode"/>
        </w:rPr>
        <w:t>northern latitudes are positive,</w:t>
      </w:r>
    </w:p>
    <w:p w14:paraId="68C53230" w14:textId="77777777" w:rsidR="00283E02" w:rsidRDefault="00BF3510" w:rsidP="00CC1B5C">
      <w:pPr>
        <w:rPr>
          <w:rStyle w:val="sourcecode"/>
        </w:rPr>
      </w:pPr>
      <w:r w:rsidRPr="00597461">
        <w:rPr>
          <w:rStyle w:val="sourcecode"/>
        </w:rPr>
        <w:t>southern latitudes are negative</w:t>
      </w:r>
    </w:p>
    <w:p w14:paraId="70233CEB" w14:textId="77777777" w:rsidR="004E52D3" w:rsidRDefault="001A2923" w:rsidP="00CC1B5C">
      <w:pPr>
        <w:rPr>
          <w:rStyle w:val="sourcecode"/>
        </w:rPr>
      </w:pPr>
      <w:r w:rsidRPr="00597461">
        <w:rPr>
          <w:rStyle w:val="sourcecode"/>
        </w:rPr>
        <w:t>attr[0]</w:t>
      </w:r>
      <w:r w:rsidR="00446B06">
        <w:rPr>
          <w:rStyle w:val="sourcecode"/>
        </w:rPr>
        <w:t xml:space="preserve"> </w:t>
      </w:r>
      <w:r w:rsidRPr="00597461">
        <w:rPr>
          <w:rStyle w:val="sourcecode"/>
        </w:rPr>
        <w:t>fraction of object's diameter covered by moon (magnitude)</w:t>
      </w:r>
    </w:p>
    <w:p w14:paraId="12E4E947" w14:textId="77777777" w:rsidR="004E52D3" w:rsidRDefault="001A2923" w:rsidP="00CC1B5C">
      <w:pPr>
        <w:rPr>
          <w:rStyle w:val="sourcecode"/>
        </w:rPr>
      </w:pPr>
      <w:r w:rsidRPr="00597461">
        <w:rPr>
          <w:rStyle w:val="sourcecode"/>
        </w:rPr>
        <w:t>attr[1]</w:t>
      </w:r>
      <w:r w:rsidR="00446B06">
        <w:rPr>
          <w:rStyle w:val="sourcecode"/>
        </w:rPr>
        <w:t xml:space="preserve"> </w:t>
      </w:r>
      <w:r w:rsidRPr="00597461">
        <w:rPr>
          <w:rStyle w:val="sourcecode"/>
        </w:rPr>
        <w:t>ratio of lunar diameter to object's diameter</w:t>
      </w:r>
    </w:p>
    <w:p w14:paraId="72D5FD77" w14:textId="77777777" w:rsidR="004E52D3" w:rsidRDefault="001A2923" w:rsidP="00CC1B5C">
      <w:pPr>
        <w:rPr>
          <w:rStyle w:val="sourcecode"/>
        </w:rPr>
      </w:pPr>
      <w:r w:rsidRPr="00597461">
        <w:rPr>
          <w:rStyle w:val="sourcecode"/>
        </w:rPr>
        <w:t>attr[2]</w:t>
      </w:r>
      <w:r w:rsidR="00446B06">
        <w:rPr>
          <w:rStyle w:val="sourcecode"/>
        </w:rPr>
        <w:t xml:space="preserve"> </w:t>
      </w:r>
      <w:r w:rsidRPr="00597461">
        <w:rPr>
          <w:rStyle w:val="sourcecode"/>
        </w:rPr>
        <w:t>fraction of object's disc covered by moon (obscuration)</w:t>
      </w:r>
    </w:p>
    <w:p w14:paraId="1669B2AC" w14:textId="77777777" w:rsidR="004E52D3" w:rsidRDefault="001A2923" w:rsidP="00CC1B5C">
      <w:pPr>
        <w:rPr>
          <w:rStyle w:val="sourcecode"/>
        </w:rPr>
      </w:pPr>
      <w:r w:rsidRPr="00597461">
        <w:rPr>
          <w:rStyle w:val="sourcecode"/>
        </w:rPr>
        <w:t>attr[3]</w:t>
      </w:r>
      <w:r w:rsidR="00446B06">
        <w:rPr>
          <w:rStyle w:val="sourcecode"/>
        </w:rPr>
        <w:t xml:space="preserve"> </w:t>
      </w:r>
      <w:r w:rsidRPr="00597461">
        <w:rPr>
          <w:rStyle w:val="sourcecode"/>
        </w:rPr>
        <w:t>diameter of core shadow in km</w:t>
      </w:r>
    </w:p>
    <w:p w14:paraId="6FF82E73" w14:textId="77777777" w:rsidR="004E52D3" w:rsidRDefault="001A2923" w:rsidP="00CC1B5C">
      <w:pPr>
        <w:rPr>
          <w:rStyle w:val="sourcecode"/>
        </w:rPr>
      </w:pPr>
      <w:r w:rsidRPr="00597461">
        <w:rPr>
          <w:rStyle w:val="sourcecode"/>
        </w:rPr>
        <w:t>attr[4]</w:t>
      </w:r>
      <w:r w:rsidR="00446B06">
        <w:rPr>
          <w:rStyle w:val="sourcecode"/>
        </w:rPr>
        <w:t xml:space="preserve"> </w:t>
      </w:r>
      <w:r w:rsidRPr="00597461">
        <w:rPr>
          <w:rStyle w:val="sourcecode"/>
        </w:rPr>
        <w:t>azimuth of object at tjd</w:t>
      </w:r>
    </w:p>
    <w:p w14:paraId="1F1AD3F0" w14:textId="77777777" w:rsidR="004E52D3" w:rsidRDefault="001A2923" w:rsidP="00CC1B5C">
      <w:pPr>
        <w:rPr>
          <w:rStyle w:val="sourcecode"/>
        </w:rPr>
      </w:pPr>
      <w:r w:rsidRPr="00597461">
        <w:rPr>
          <w:rStyle w:val="sourcecode"/>
        </w:rPr>
        <w:t>attr[5]</w:t>
      </w:r>
      <w:r w:rsidR="00446B06">
        <w:rPr>
          <w:rStyle w:val="sourcecode"/>
        </w:rPr>
        <w:t xml:space="preserve"> </w:t>
      </w:r>
      <w:r w:rsidRPr="00597461">
        <w:rPr>
          <w:rStyle w:val="sourcecode"/>
        </w:rPr>
        <w:t>true altitude of object above horizon at tjd</w:t>
      </w:r>
    </w:p>
    <w:p w14:paraId="63414FDD" w14:textId="77777777" w:rsidR="004E52D3" w:rsidRDefault="001A2923" w:rsidP="00CC1B5C">
      <w:pPr>
        <w:rPr>
          <w:rStyle w:val="sourcecode"/>
        </w:rPr>
      </w:pPr>
      <w:r w:rsidRPr="00597461">
        <w:rPr>
          <w:rStyle w:val="sourcecode"/>
        </w:rPr>
        <w:t>attr[6]</w:t>
      </w:r>
      <w:r w:rsidR="00446B06">
        <w:rPr>
          <w:rStyle w:val="sourcecode"/>
        </w:rPr>
        <w:t xml:space="preserve"> </w:t>
      </w:r>
      <w:r w:rsidRPr="00597461">
        <w:rPr>
          <w:rStyle w:val="sourcecode"/>
        </w:rPr>
        <w:t>apparent altitude of object above horizon at tjd</w:t>
      </w:r>
    </w:p>
    <w:p w14:paraId="5BA1BB88" w14:textId="77777777" w:rsidR="004E52D3" w:rsidRDefault="001A2923" w:rsidP="00CC1B5C">
      <w:pPr>
        <w:rPr>
          <w:rStyle w:val="sourcecode"/>
        </w:rPr>
      </w:pPr>
      <w:r w:rsidRPr="00597461">
        <w:rPr>
          <w:rStyle w:val="sourcecode"/>
        </w:rPr>
        <w:t>attr[7]</w:t>
      </w:r>
      <w:r w:rsidR="00446B06">
        <w:rPr>
          <w:rStyle w:val="sourcecode"/>
        </w:rPr>
        <w:t xml:space="preserve"> </w:t>
      </w:r>
      <w:r w:rsidRPr="00597461">
        <w:rPr>
          <w:rStyle w:val="sourcecode"/>
        </w:rPr>
        <w:t>angular distance of moon from object in degrees</w:t>
      </w:r>
    </w:p>
    <w:p w14:paraId="66A43FF9" w14:textId="77777777" w:rsidR="004E52D3" w:rsidRPr="00594655" w:rsidRDefault="00BF3510" w:rsidP="000C69BB">
      <w:pPr>
        <w:rPr>
          <w:b/>
          <w:bCs/>
          <w:color w:val="FF0000"/>
        </w:rPr>
      </w:pPr>
      <w:r w:rsidRPr="00594655">
        <w:rPr>
          <w:b/>
          <w:bCs/>
          <w:color w:val="FF0000"/>
        </w:rPr>
        <w:t>declare as attr[20]!</w:t>
      </w:r>
    </w:p>
    <w:p w14:paraId="46371F0E" w14:textId="77777777" w:rsidR="00BF3510" w:rsidRPr="00597461" w:rsidRDefault="00BF3510" w:rsidP="00CC1B5C">
      <w:pPr>
        <w:rPr>
          <w:rStyle w:val="sourcecode"/>
        </w:rPr>
      </w:pPr>
      <w:r w:rsidRPr="00597461">
        <w:rPr>
          <w:rStyle w:val="sourcecode"/>
        </w:rPr>
        <w:t>*/</w:t>
      </w:r>
    </w:p>
    <w:p w14:paraId="4BAF2FA1" w14:textId="77777777" w:rsidR="00BF3510" w:rsidRPr="00E04065" w:rsidRDefault="00BF3510" w:rsidP="00877D89">
      <w:pPr>
        <w:pStyle w:val="berschrift2"/>
      </w:pPr>
      <w:bookmarkStart w:id="114" w:name="_Toc49847858"/>
      <w:r w:rsidRPr="00E04065">
        <w:t>swe_lun_eclipse_when_loc ()</w:t>
      </w:r>
      <w:bookmarkEnd w:id="114"/>
    </w:p>
    <w:p w14:paraId="1AC321A3" w14:textId="77777777" w:rsidR="00283E02" w:rsidRDefault="00BF3510" w:rsidP="00CC1B5C">
      <w:r w:rsidRPr="00D3464B">
        <w:t>To find the next lunar eclipse observable from a given geographic position:</w:t>
      </w:r>
    </w:p>
    <w:p w14:paraId="4AEE1E24" w14:textId="77777777" w:rsidR="00BF3510" w:rsidRPr="00597461" w:rsidRDefault="00BF3510" w:rsidP="00CC1B5C">
      <w:pPr>
        <w:rPr>
          <w:rStyle w:val="sourcecode"/>
        </w:rPr>
      </w:pPr>
      <w:r w:rsidRPr="00597461">
        <w:rPr>
          <w:rStyle w:val="sourcecode"/>
        </w:rPr>
        <w:t xml:space="preserve">int32 </w:t>
      </w:r>
      <w:r w:rsidRPr="002F177E">
        <w:rPr>
          <w:rStyle w:val="functions"/>
        </w:rPr>
        <w:t>swe_lun_eclipse_when_loc</w:t>
      </w:r>
      <w:r w:rsidRPr="00597461">
        <w:rPr>
          <w:rStyle w:val="sourcecode"/>
        </w:rPr>
        <w:t>(</w:t>
      </w:r>
    </w:p>
    <w:p w14:paraId="2C072033" w14:textId="77777777" w:rsidR="00BF3510" w:rsidRPr="00597461" w:rsidRDefault="00BF3510" w:rsidP="00DC3D0C">
      <w:pPr>
        <w:tabs>
          <w:tab w:val="left" w:pos="2835"/>
        </w:tabs>
        <w:ind w:left="567"/>
        <w:rPr>
          <w:rStyle w:val="sourcecode"/>
        </w:rPr>
      </w:pPr>
      <w:r w:rsidRPr="00597461">
        <w:rPr>
          <w:rStyle w:val="sourcecode"/>
        </w:rPr>
        <w:t>double tjd_start,</w:t>
      </w:r>
      <w:r w:rsidRPr="00597461">
        <w:rPr>
          <w:rStyle w:val="sourcecode"/>
        </w:rPr>
        <w:tab/>
        <w:t>/* start date for search, Jul. day UT */</w:t>
      </w:r>
    </w:p>
    <w:p w14:paraId="286B0531" w14:textId="77777777" w:rsidR="00BF3510" w:rsidRPr="00597461" w:rsidRDefault="00BF3510" w:rsidP="00DC3D0C">
      <w:pPr>
        <w:tabs>
          <w:tab w:val="left" w:pos="2835"/>
        </w:tabs>
        <w:ind w:left="567"/>
        <w:rPr>
          <w:rStyle w:val="sourcecode"/>
        </w:rPr>
      </w:pPr>
      <w:r w:rsidRPr="00597461">
        <w:rPr>
          <w:rStyle w:val="sourcecode"/>
        </w:rPr>
        <w:t>int32 ifl,</w:t>
      </w:r>
      <w:r w:rsidRPr="00597461">
        <w:rPr>
          <w:rStyle w:val="sourcecode"/>
        </w:rPr>
        <w:tab/>
        <w:t>/* ephemeris flag */</w:t>
      </w:r>
    </w:p>
    <w:p w14:paraId="2CB2F946" w14:textId="77777777" w:rsidR="00544076" w:rsidRPr="00597461" w:rsidRDefault="00BF3510" w:rsidP="00DC3D0C">
      <w:pPr>
        <w:tabs>
          <w:tab w:val="left" w:pos="2835"/>
        </w:tabs>
        <w:ind w:left="567"/>
        <w:rPr>
          <w:rStyle w:val="sourcecode"/>
        </w:rPr>
      </w:pPr>
      <w:r w:rsidRPr="00597461">
        <w:rPr>
          <w:rStyle w:val="sourcecode"/>
        </w:rPr>
        <w:t>double *geopos,</w:t>
      </w:r>
      <w:r w:rsidRPr="00597461">
        <w:rPr>
          <w:rStyle w:val="sourcecode"/>
        </w:rPr>
        <w:tab/>
      </w:r>
      <w:r w:rsidR="00544076" w:rsidRPr="00597461">
        <w:rPr>
          <w:rStyle w:val="sourcecode"/>
        </w:rPr>
        <w:t>/* 3 doubles for geogr. longitude, latitude, height above sea.</w:t>
      </w:r>
    </w:p>
    <w:p w14:paraId="6911CF6A" w14:textId="77777777" w:rsidR="00544076" w:rsidRPr="00597461" w:rsidRDefault="00544076" w:rsidP="00DC3D0C">
      <w:pPr>
        <w:tabs>
          <w:tab w:val="left" w:pos="2835"/>
        </w:tabs>
        <w:ind w:left="567"/>
        <w:rPr>
          <w:rStyle w:val="sourcecode"/>
        </w:rPr>
      </w:pPr>
      <w:r w:rsidRPr="00597461">
        <w:rPr>
          <w:rStyle w:val="sourcecode"/>
        </w:rPr>
        <w:tab/>
        <w:t>* eastern longitude is positive,</w:t>
      </w:r>
    </w:p>
    <w:p w14:paraId="6B4EFF4E" w14:textId="77777777" w:rsidR="00544076" w:rsidRPr="00597461" w:rsidRDefault="00544076" w:rsidP="00DC3D0C">
      <w:pPr>
        <w:tabs>
          <w:tab w:val="left" w:pos="2835"/>
        </w:tabs>
        <w:ind w:left="567"/>
        <w:rPr>
          <w:rStyle w:val="sourcecode"/>
        </w:rPr>
      </w:pPr>
      <w:r w:rsidRPr="00597461">
        <w:rPr>
          <w:rStyle w:val="sourcecode"/>
        </w:rPr>
        <w:tab/>
        <w:t>* western longitude is negative,</w:t>
      </w:r>
    </w:p>
    <w:p w14:paraId="50A53F75" w14:textId="77777777" w:rsidR="00544076" w:rsidRPr="00597461" w:rsidRDefault="00544076" w:rsidP="00DC3D0C">
      <w:pPr>
        <w:tabs>
          <w:tab w:val="left" w:pos="2835"/>
        </w:tabs>
        <w:ind w:left="567"/>
        <w:rPr>
          <w:rStyle w:val="sourcecode"/>
        </w:rPr>
      </w:pPr>
      <w:r w:rsidRPr="00597461">
        <w:rPr>
          <w:rStyle w:val="sourcecode"/>
        </w:rPr>
        <w:tab/>
        <w:t>* northern latitude is positive,</w:t>
      </w:r>
    </w:p>
    <w:p w14:paraId="6E804989" w14:textId="77777777" w:rsidR="00544076" w:rsidRPr="00597461" w:rsidRDefault="00544076" w:rsidP="00DC3D0C">
      <w:pPr>
        <w:tabs>
          <w:tab w:val="left" w:pos="2835"/>
        </w:tabs>
        <w:ind w:left="567"/>
        <w:rPr>
          <w:rStyle w:val="sourcecode"/>
        </w:rPr>
      </w:pPr>
      <w:r w:rsidRPr="00597461">
        <w:rPr>
          <w:rStyle w:val="sourcecode"/>
        </w:rPr>
        <w:tab/>
        <w:t>* southern latitude is negative */</w:t>
      </w:r>
    </w:p>
    <w:p w14:paraId="4A920B66" w14:textId="77777777" w:rsidR="00BF3510" w:rsidRPr="00597461" w:rsidRDefault="00BF3510" w:rsidP="00DC3D0C">
      <w:pPr>
        <w:tabs>
          <w:tab w:val="left" w:pos="2835"/>
        </w:tabs>
        <w:ind w:left="567"/>
        <w:rPr>
          <w:rStyle w:val="sourcecode"/>
        </w:rPr>
      </w:pPr>
      <w:r w:rsidRPr="00597461">
        <w:rPr>
          <w:rStyle w:val="sourcecode"/>
        </w:rPr>
        <w:t>double *tret,</w:t>
      </w:r>
      <w:r w:rsidRPr="00597461">
        <w:rPr>
          <w:rStyle w:val="sourcecode"/>
        </w:rPr>
        <w:tab/>
        <w:t>/* return array, 10 doubles, see below */</w:t>
      </w:r>
    </w:p>
    <w:p w14:paraId="5FCC20FE" w14:textId="77777777" w:rsidR="00BF3510" w:rsidRPr="00597461" w:rsidRDefault="00BF3510" w:rsidP="00DC3D0C">
      <w:pPr>
        <w:tabs>
          <w:tab w:val="left" w:pos="2835"/>
        </w:tabs>
        <w:ind w:left="567"/>
        <w:rPr>
          <w:rStyle w:val="sourcecode"/>
        </w:rPr>
      </w:pPr>
      <w:r w:rsidRPr="00597461">
        <w:rPr>
          <w:rStyle w:val="sourcecode"/>
        </w:rPr>
        <w:t>double *attr,</w:t>
      </w:r>
      <w:r w:rsidRPr="00597461">
        <w:rPr>
          <w:rStyle w:val="sourcecode"/>
        </w:rPr>
        <w:tab/>
        <w:t>/* return array, 20 doubles, see below */</w:t>
      </w:r>
    </w:p>
    <w:p w14:paraId="351AA16B" w14:textId="77777777" w:rsidR="00BF3510" w:rsidRPr="00597461" w:rsidRDefault="00BF3510" w:rsidP="00DC3D0C">
      <w:pPr>
        <w:tabs>
          <w:tab w:val="left" w:pos="2835"/>
        </w:tabs>
        <w:ind w:left="567"/>
        <w:rPr>
          <w:rStyle w:val="sourcecode"/>
        </w:rPr>
      </w:pPr>
      <w:r w:rsidRPr="00597461">
        <w:rPr>
          <w:rStyle w:val="sourcecode"/>
        </w:rPr>
        <w:t>AS_BOOL backward,</w:t>
      </w:r>
      <w:r w:rsidRPr="00597461">
        <w:rPr>
          <w:rStyle w:val="sourcecode"/>
        </w:rPr>
        <w:tab/>
        <w:t>/* TRUE, if backward search */</w:t>
      </w:r>
    </w:p>
    <w:p w14:paraId="59AF43FC" w14:textId="77777777" w:rsidR="00283E02" w:rsidRDefault="00BF3510" w:rsidP="00DC3D0C">
      <w:pPr>
        <w:tabs>
          <w:tab w:val="left" w:pos="2835"/>
        </w:tabs>
        <w:ind w:left="567"/>
        <w:rPr>
          <w:rStyle w:val="sourcecode"/>
        </w:rPr>
      </w:pPr>
      <w:r w:rsidRPr="00597461">
        <w:rPr>
          <w:rStyle w:val="sourcecode"/>
        </w:rPr>
        <w:t>char *serr);</w:t>
      </w:r>
      <w:r w:rsidRPr="00597461">
        <w:rPr>
          <w:rStyle w:val="sourcecode"/>
        </w:rPr>
        <w:tab/>
        <w:t>/* return error string */</w:t>
      </w:r>
    </w:p>
    <w:p w14:paraId="33D00AA4" w14:textId="77777777" w:rsidR="00283E02" w:rsidRPr="006A4E53" w:rsidRDefault="00BF3510" w:rsidP="000C69BB">
      <w:r w:rsidRPr="006A4E53">
        <w:t xml:space="preserve">If your code does not work, </w:t>
      </w:r>
      <w:r w:rsidRPr="00594655">
        <w:rPr>
          <w:color w:val="FF0000"/>
        </w:rPr>
        <w:t>please study the sample code</w:t>
      </w:r>
      <w:r w:rsidRPr="006A4E53">
        <w:t xml:space="preserve"> in </w:t>
      </w:r>
      <w:r w:rsidRPr="00FE3C22">
        <w:rPr>
          <w:rStyle w:val="FileName"/>
        </w:rPr>
        <w:t>swetest.c</w:t>
      </w:r>
      <w:r w:rsidRPr="006A4E53">
        <w:t>.</w:t>
      </w:r>
    </w:p>
    <w:p w14:paraId="4F35053A" w14:textId="77777777" w:rsidR="00283E02" w:rsidRPr="00F32A0E" w:rsidRDefault="00BF3510" w:rsidP="00F32A0E">
      <w:r w:rsidRPr="00F32A0E">
        <w:t>The function returns:</w:t>
      </w:r>
    </w:p>
    <w:p w14:paraId="40165F22" w14:textId="77777777" w:rsidR="004E52D3" w:rsidRPr="002F177E" w:rsidRDefault="00BF3510" w:rsidP="00CC1B5C">
      <w:pPr>
        <w:rPr>
          <w:rStyle w:val="sourcecode"/>
        </w:rPr>
      </w:pPr>
      <w:r w:rsidRPr="002F177E">
        <w:rPr>
          <w:rStyle w:val="sourcecode"/>
        </w:rPr>
        <w:t>/* retflag</w:t>
      </w:r>
      <w:r w:rsidR="00446B06" w:rsidRPr="002F177E">
        <w:rPr>
          <w:rStyle w:val="sourcecode"/>
        </w:rPr>
        <w:t xml:space="preserve"> </w:t>
      </w:r>
      <w:r w:rsidRPr="002F177E">
        <w:rPr>
          <w:rStyle w:val="sourcecode"/>
        </w:rPr>
        <w:t>SE_ECL_TOTAL or SE_ECL_PENUMBRAL or SE_ECL_PARTIAL</w:t>
      </w:r>
    </w:p>
    <w:p w14:paraId="354C65C2" w14:textId="77777777" w:rsidR="004E52D3" w:rsidRPr="002F177E" w:rsidRDefault="00BF3510" w:rsidP="00CC1B5C">
      <w:pPr>
        <w:rPr>
          <w:rStyle w:val="sourcecode"/>
        </w:rPr>
      </w:pPr>
      <w:r w:rsidRPr="002F177E">
        <w:rPr>
          <w:rStyle w:val="sourcecode"/>
        </w:rPr>
        <w:t>*</w:t>
      </w:r>
    </w:p>
    <w:p w14:paraId="4EE8851D" w14:textId="77777777" w:rsidR="004E52D3" w:rsidRPr="002F177E" w:rsidRDefault="00BF3510" w:rsidP="00CC1B5C">
      <w:pPr>
        <w:rPr>
          <w:rStyle w:val="sourcecode"/>
        </w:rPr>
      </w:pPr>
      <w:r w:rsidRPr="002F177E">
        <w:rPr>
          <w:rStyle w:val="sourcecode"/>
        </w:rPr>
        <w:t>* tret[0]</w:t>
      </w:r>
      <w:r w:rsidR="00446B06" w:rsidRPr="002F177E">
        <w:rPr>
          <w:rStyle w:val="sourcecode"/>
        </w:rPr>
        <w:t xml:space="preserve"> </w:t>
      </w:r>
      <w:r w:rsidRPr="002F177E">
        <w:rPr>
          <w:rStyle w:val="sourcecode"/>
        </w:rPr>
        <w:t>time of maximum eclipse</w:t>
      </w:r>
    </w:p>
    <w:p w14:paraId="494787DF" w14:textId="77777777" w:rsidR="004E52D3" w:rsidRPr="002F177E" w:rsidRDefault="00BF3510" w:rsidP="00CC1B5C">
      <w:pPr>
        <w:rPr>
          <w:rStyle w:val="sourcecode"/>
        </w:rPr>
      </w:pPr>
      <w:r w:rsidRPr="002F177E">
        <w:rPr>
          <w:rStyle w:val="sourcecode"/>
        </w:rPr>
        <w:t>* tret[1]</w:t>
      </w:r>
    </w:p>
    <w:p w14:paraId="583443C9" w14:textId="77777777" w:rsidR="004E52D3" w:rsidRPr="002F177E" w:rsidRDefault="00BF3510" w:rsidP="00CC1B5C">
      <w:pPr>
        <w:rPr>
          <w:rStyle w:val="sourcecode"/>
        </w:rPr>
      </w:pPr>
      <w:r w:rsidRPr="002F177E">
        <w:rPr>
          <w:rStyle w:val="sourcecode"/>
        </w:rPr>
        <w:t>* tret[2]</w:t>
      </w:r>
      <w:r w:rsidR="00446B06" w:rsidRPr="002F177E">
        <w:rPr>
          <w:rStyle w:val="sourcecode"/>
        </w:rPr>
        <w:t xml:space="preserve"> </w:t>
      </w:r>
      <w:r w:rsidRPr="002F177E">
        <w:rPr>
          <w:rStyle w:val="sourcecode"/>
        </w:rPr>
        <w:t>time of partial phase begin (indices consistent with solar eclipses)</w:t>
      </w:r>
    </w:p>
    <w:p w14:paraId="681964B0" w14:textId="77777777" w:rsidR="004E52D3" w:rsidRPr="002F177E" w:rsidRDefault="00BF3510" w:rsidP="00CC1B5C">
      <w:pPr>
        <w:rPr>
          <w:rStyle w:val="sourcecode"/>
        </w:rPr>
      </w:pPr>
      <w:r w:rsidRPr="002F177E">
        <w:rPr>
          <w:rStyle w:val="sourcecode"/>
        </w:rPr>
        <w:t>* tret[3]</w:t>
      </w:r>
      <w:r w:rsidR="00446B06" w:rsidRPr="002F177E">
        <w:rPr>
          <w:rStyle w:val="sourcecode"/>
        </w:rPr>
        <w:t xml:space="preserve"> </w:t>
      </w:r>
      <w:r w:rsidRPr="002F177E">
        <w:rPr>
          <w:rStyle w:val="sourcecode"/>
        </w:rPr>
        <w:t>time of partial phase end</w:t>
      </w:r>
    </w:p>
    <w:p w14:paraId="313898A4" w14:textId="77777777" w:rsidR="004E52D3" w:rsidRPr="002F177E" w:rsidRDefault="00BF3510" w:rsidP="00CC1B5C">
      <w:pPr>
        <w:rPr>
          <w:rStyle w:val="sourcecode"/>
        </w:rPr>
      </w:pPr>
      <w:r w:rsidRPr="002F177E">
        <w:rPr>
          <w:rStyle w:val="sourcecode"/>
        </w:rPr>
        <w:t>* tret[4]</w:t>
      </w:r>
      <w:r w:rsidR="00446B06" w:rsidRPr="002F177E">
        <w:rPr>
          <w:rStyle w:val="sourcecode"/>
        </w:rPr>
        <w:t xml:space="preserve"> </w:t>
      </w:r>
      <w:r w:rsidRPr="002F177E">
        <w:rPr>
          <w:rStyle w:val="sourcecode"/>
        </w:rPr>
        <w:t>time of totality begin</w:t>
      </w:r>
    </w:p>
    <w:p w14:paraId="6344AA36" w14:textId="77777777" w:rsidR="004E52D3" w:rsidRPr="002F177E" w:rsidRDefault="00BF3510" w:rsidP="00CC1B5C">
      <w:pPr>
        <w:rPr>
          <w:rStyle w:val="sourcecode"/>
        </w:rPr>
      </w:pPr>
      <w:r w:rsidRPr="002F177E">
        <w:rPr>
          <w:rStyle w:val="sourcecode"/>
        </w:rPr>
        <w:t>* tret[5]</w:t>
      </w:r>
      <w:r w:rsidR="00446B06" w:rsidRPr="002F177E">
        <w:rPr>
          <w:rStyle w:val="sourcecode"/>
        </w:rPr>
        <w:t xml:space="preserve"> </w:t>
      </w:r>
      <w:r w:rsidRPr="002F177E">
        <w:rPr>
          <w:rStyle w:val="sourcecode"/>
        </w:rPr>
        <w:t>time of totality end</w:t>
      </w:r>
    </w:p>
    <w:p w14:paraId="5C42C344" w14:textId="77777777" w:rsidR="004E52D3" w:rsidRPr="002F177E" w:rsidRDefault="00BF3510" w:rsidP="00CC1B5C">
      <w:pPr>
        <w:rPr>
          <w:rStyle w:val="sourcecode"/>
        </w:rPr>
      </w:pPr>
      <w:r w:rsidRPr="002F177E">
        <w:rPr>
          <w:rStyle w:val="sourcecode"/>
        </w:rPr>
        <w:t>* tret[6]</w:t>
      </w:r>
      <w:r w:rsidR="00446B06" w:rsidRPr="002F177E">
        <w:rPr>
          <w:rStyle w:val="sourcecode"/>
        </w:rPr>
        <w:t xml:space="preserve"> </w:t>
      </w:r>
      <w:r w:rsidRPr="002F177E">
        <w:rPr>
          <w:rStyle w:val="sourcecode"/>
        </w:rPr>
        <w:t>time of penumbral phase begin</w:t>
      </w:r>
    </w:p>
    <w:p w14:paraId="0849E5E4" w14:textId="77777777" w:rsidR="004E52D3" w:rsidRPr="002F177E" w:rsidRDefault="00BF3510" w:rsidP="00CC1B5C">
      <w:pPr>
        <w:rPr>
          <w:rStyle w:val="sourcecode"/>
        </w:rPr>
      </w:pPr>
      <w:r w:rsidRPr="002F177E">
        <w:rPr>
          <w:rStyle w:val="sourcecode"/>
        </w:rPr>
        <w:t>* tret[7]</w:t>
      </w:r>
      <w:r w:rsidR="00446B06" w:rsidRPr="002F177E">
        <w:rPr>
          <w:rStyle w:val="sourcecode"/>
        </w:rPr>
        <w:t xml:space="preserve"> </w:t>
      </w:r>
      <w:r w:rsidRPr="002F177E">
        <w:rPr>
          <w:rStyle w:val="sourcecode"/>
        </w:rPr>
        <w:t>time of penumbral phase end</w:t>
      </w:r>
    </w:p>
    <w:p w14:paraId="16051BAB" w14:textId="77777777" w:rsidR="004E52D3" w:rsidRPr="002F177E" w:rsidRDefault="00BF3510" w:rsidP="00CC1B5C">
      <w:pPr>
        <w:rPr>
          <w:rStyle w:val="sourcecode"/>
        </w:rPr>
      </w:pPr>
      <w:r w:rsidRPr="002F177E">
        <w:rPr>
          <w:rStyle w:val="sourcecode"/>
        </w:rPr>
        <w:t>* tret[8]</w:t>
      </w:r>
      <w:r w:rsidR="00446B06" w:rsidRPr="002F177E">
        <w:rPr>
          <w:rStyle w:val="sourcecode"/>
        </w:rPr>
        <w:t xml:space="preserve"> </w:t>
      </w:r>
      <w:r w:rsidRPr="002F177E">
        <w:rPr>
          <w:rStyle w:val="sourcecode"/>
        </w:rPr>
        <w:t>time of moonrise, if it occurs during the eclipse</w:t>
      </w:r>
    </w:p>
    <w:p w14:paraId="5D033FAB" w14:textId="77777777" w:rsidR="004E52D3" w:rsidRPr="002F177E" w:rsidRDefault="00BF3510" w:rsidP="00CC1B5C">
      <w:pPr>
        <w:rPr>
          <w:rStyle w:val="sourcecode"/>
        </w:rPr>
      </w:pPr>
      <w:r w:rsidRPr="002F177E">
        <w:rPr>
          <w:rStyle w:val="sourcecode"/>
        </w:rPr>
        <w:t>* tret[9]</w:t>
      </w:r>
      <w:r w:rsidR="00446B06" w:rsidRPr="002F177E">
        <w:rPr>
          <w:rStyle w:val="sourcecode"/>
        </w:rPr>
        <w:t xml:space="preserve"> </w:t>
      </w:r>
      <w:r w:rsidRPr="002F177E">
        <w:rPr>
          <w:rStyle w:val="sourcecode"/>
        </w:rPr>
        <w:t>time of moonset, if it occurs during the eclipse</w:t>
      </w:r>
    </w:p>
    <w:p w14:paraId="60AE6713" w14:textId="77777777" w:rsidR="004E52D3" w:rsidRPr="002F177E" w:rsidRDefault="00BF3510" w:rsidP="00CC1B5C">
      <w:pPr>
        <w:rPr>
          <w:rStyle w:val="sourcecode"/>
        </w:rPr>
      </w:pPr>
      <w:r w:rsidRPr="002F177E">
        <w:rPr>
          <w:rStyle w:val="sourcecode"/>
        </w:rPr>
        <w:t>*</w:t>
      </w:r>
    </w:p>
    <w:p w14:paraId="1DB52995" w14:textId="77777777" w:rsidR="004E52D3" w:rsidRPr="002F177E" w:rsidRDefault="00BF3510" w:rsidP="00CC1B5C">
      <w:pPr>
        <w:rPr>
          <w:rStyle w:val="sourcecode"/>
        </w:rPr>
      </w:pPr>
      <w:r w:rsidRPr="002F177E">
        <w:rPr>
          <w:rStyle w:val="sourcecode"/>
        </w:rPr>
        <w:t>* attr[0]</w:t>
      </w:r>
      <w:r w:rsidR="00446B06" w:rsidRPr="002F177E">
        <w:rPr>
          <w:rStyle w:val="sourcecode"/>
        </w:rPr>
        <w:t xml:space="preserve"> </w:t>
      </w:r>
      <w:r w:rsidRPr="002F177E">
        <w:rPr>
          <w:rStyle w:val="sourcecode"/>
        </w:rPr>
        <w:t>umbral magnitude at tjd</w:t>
      </w:r>
    </w:p>
    <w:p w14:paraId="4A08FF43" w14:textId="77777777" w:rsidR="004E52D3" w:rsidRPr="002F177E" w:rsidRDefault="00BF3510" w:rsidP="00CC1B5C">
      <w:pPr>
        <w:rPr>
          <w:rStyle w:val="sourcecode"/>
        </w:rPr>
      </w:pPr>
      <w:r w:rsidRPr="002F177E">
        <w:rPr>
          <w:rStyle w:val="sourcecode"/>
        </w:rPr>
        <w:t>* attr[1]</w:t>
      </w:r>
      <w:r w:rsidR="00446B06" w:rsidRPr="002F177E">
        <w:rPr>
          <w:rStyle w:val="sourcecode"/>
        </w:rPr>
        <w:t xml:space="preserve"> </w:t>
      </w:r>
      <w:r w:rsidRPr="002F177E">
        <w:rPr>
          <w:rStyle w:val="sourcecode"/>
        </w:rPr>
        <w:t>penumbral magnitude</w:t>
      </w:r>
    </w:p>
    <w:p w14:paraId="563587C7" w14:textId="77777777" w:rsidR="004E52D3" w:rsidRPr="002F177E" w:rsidRDefault="00BF3510" w:rsidP="00CC1B5C">
      <w:pPr>
        <w:rPr>
          <w:rStyle w:val="sourcecode"/>
        </w:rPr>
      </w:pPr>
      <w:r w:rsidRPr="002F177E">
        <w:rPr>
          <w:rStyle w:val="sourcecode"/>
        </w:rPr>
        <w:t>* attr[4]</w:t>
      </w:r>
      <w:r w:rsidR="00446B06" w:rsidRPr="002F177E">
        <w:rPr>
          <w:rStyle w:val="sourcecode"/>
        </w:rPr>
        <w:t xml:space="preserve"> </w:t>
      </w:r>
      <w:r w:rsidRPr="002F177E">
        <w:rPr>
          <w:rStyle w:val="sourcecode"/>
        </w:rPr>
        <w:t>azimuth of moon at tjd</w:t>
      </w:r>
    </w:p>
    <w:p w14:paraId="5EA6C059" w14:textId="77777777" w:rsidR="004E52D3" w:rsidRPr="002F177E" w:rsidRDefault="00BF3510" w:rsidP="00CC1B5C">
      <w:pPr>
        <w:rPr>
          <w:rStyle w:val="sourcecode"/>
        </w:rPr>
      </w:pPr>
      <w:r w:rsidRPr="002F177E">
        <w:rPr>
          <w:rStyle w:val="sourcecode"/>
        </w:rPr>
        <w:t>* attr[5]</w:t>
      </w:r>
      <w:r w:rsidR="00446B06" w:rsidRPr="002F177E">
        <w:rPr>
          <w:rStyle w:val="sourcecode"/>
        </w:rPr>
        <w:t xml:space="preserve"> </w:t>
      </w:r>
      <w:r w:rsidRPr="002F177E">
        <w:rPr>
          <w:rStyle w:val="sourcecode"/>
        </w:rPr>
        <w:t>true altitude of moon above horizon at tjd</w:t>
      </w:r>
    </w:p>
    <w:p w14:paraId="3E2DF51E" w14:textId="77777777" w:rsidR="004E52D3" w:rsidRPr="002F177E" w:rsidRDefault="00BF3510" w:rsidP="00CC1B5C">
      <w:pPr>
        <w:rPr>
          <w:rStyle w:val="sourcecode"/>
        </w:rPr>
      </w:pPr>
      <w:r w:rsidRPr="002F177E">
        <w:rPr>
          <w:rStyle w:val="sourcecode"/>
        </w:rPr>
        <w:t>* attr[6]</w:t>
      </w:r>
      <w:r w:rsidR="00446B06" w:rsidRPr="002F177E">
        <w:rPr>
          <w:rStyle w:val="sourcecode"/>
        </w:rPr>
        <w:t xml:space="preserve"> </w:t>
      </w:r>
      <w:r w:rsidRPr="002F177E">
        <w:rPr>
          <w:rStyle w:val="sourcecode"/>
        </w:rPr>
        <w:t>apparent altitude of moon above horizon at tjd</w:t>
      </w:r>
    </w:p>
    <w:p w14:paraId="04215120" w14:textId="77777777" w:rsidR="004E52D3" w:rsidRPr="002F177E" w:rsidRDefault="00BF3510" w:rsidP="00CC1B5C">
      <w:pPr>
        <w:rPr>
          <w:rStyle w:val="sourcecode"/>
        </w:rPr>
      </w:pPr>
      <w:r w:rsidRPr="002F177E">
        <w:rPr>
          <w:rStyle w:val="sourcecode"/>
        </w:rPr>
        <w:t>* attr[7]</w:t>
      </w:r>
      <w:r w:rsidR="00446B06" w:rsidRPr="002F177E">
        <w:rPr>
          <w:rStyle w:val="sourcecode"/>
        </w:rPr>
        <w:t xml:space="preserve"> </w:t>
      </w:r>
      <w:r w:rsidRPr="002F177E">
        <w:rPr>
          <w:rStyle w:val="sourcecode"/>
        </w:rPr>
        <w:t>distance of moon from opposition in degrees</w:t>
      </w:r>
    </w:p>
    <w:p w14:paraId="0D31E835" w14:textId="77777777" w:rsidR="004E52D3" w:rsidRPr="002F177E" w:rsidRDefault="00BF3510" w:rsidP="00CC1B5C">
      <w:pPr>
        <w:rPr>
          <w:rStyle w:val="sourcecode"/>
        </w:rPr>
      </w:pPr>
      <w:r w:rsidRPr="002F177E">
        <w:rPr>
          <w:rStyle w:val="sourcecode"/>
        </w:rPr>
        <w:t>* attr[8]</w:t>
      </w:r>
      <w:r w:rsidR="00446B06" w:rsidRPr="002F177E">
        <w:rPr>
          <w:rStyle w:val="sourcecode"/>
        </w:rPr>
        <w:t xml:space="preserve"> </w:t>
      </w:r>
      <w:r w:rsidRPr="002F177E">
        <w:rPr>
          <w:rStyle w:val="sourcecode"/>
        </w:rPr>
        <w:t>umbral magnitude at tjd (= attr[0])</w:t>
      </w:r>
    </w:p>
    <w:p w14:paraId="4EA5F9D7" w14:textId="77777777" w:rsidR="004E52D3" w:rsidRPr="002F177E" w:rsidRDefault="00BF3510" w:rsidP="00CC1B5C">
      <w:pPr>
        <w:rPr>
          <w:rStyle w:val="sourcecode"/>
        </w:rPr>
      </w:pPr>
      <w:r w:rsidRPr="002F177E">
        <w:rPr>
          <w:rStyle w:val="sourcecode"/>
        </w:rPr>
        <w:t>* attr[9]</w:t>
      </w:r>
      <w:r w:rsidR="00446B06" w:rsidRPr="002F177E">
        <w:rPr>
          <w:rStyle w:val="sourcecode"/>
        </w:rPr>
        <w:t xml:space="preserve"> </w:t>
      </w:r>
      <w:r w:rsidRPr="002F177E">
        <w:rPr>
          <w:rStyle w:val="sourcecode"/>
        </w:rPr>
        <w:t>saros series number</w:t>
      </w:r>
      <w:r w:rsidR="008A0725" w:rsidRPr="002F177E">
        <w:rPr>
          <w:rStyle w:val="sourcecode"/>
        </w:rPr>
        <w:t xml:space="preserve"> (if available; otherwise -99999999)</w:t>
      </w:r>
    </w:p>
    <w:p w14:paraId="506E9CF9" w14:textId="77777777" w:rsidR="00283E02" w:rsidRPr="002F177E" w:rsidRDefault="00BF3510" w:rsidP="00CC1B5C">
      <w:pPr>
        <w:rPr>
          <w:rStyle w:val="sourcecode"/>
        </w:rPr>
      </w:pPr>
      <w:r w:rsidRPr="002F177E">
        <w:rPr>
          <w:rStyle w:val="sourcecode"/>
        </w:rPr>
        <w:t>* attr[10]</w:t>
      </w:r>
      <w:r w:rsidR="00446B06" w:rsidRPr="002F177E">
        <w:rPr>
          <w:rStyle w:val="sourcecode"/>
        </w:rPr>
        <w:t xml:space="preserve"> </w:t>
      </w:r>
      <w:r w:rsidRPr="002F177E">
        <w:rPr>
          <w:rStyle w:val="sourcecode"/>
        </w:rPr>
        <w:t xml:space="preserve">saros series member number </w:t>
      </w:r>
      <w:r w:rsidR="008A0725" w:rsidRPr="002F177E">
        <w:rPr>
          <w:rStyle w:val="sourcecode"/>
        </w:rPr>
        <w:t xml:space="preserve">(if available; otherwise -99999999) </w:t>
      </w:r>
      <w:r w:rsidRPr="002F177E">
        <w:rPr>
          <w:rStyle w:val="sourcecode"/>
        </w:rPr>
        <w:t>*/</w:t>
      </w:r>
    </w:p>
    <w:p w14:paraId="3E88DD91" w14:textId="77777777" w:rsidR="00BF3510" w:rsidRPr="00E04065" w:rsidRDefault="00BF3510" w:rsidP="00877D89">
      <w:pPr>
        <w:pStyle w:val="berschrift2"/>
      </w:pPr>
      <w:bookmarkStart w:id="115" w:name="_Toc49847859"/>
      <w:r w:rsidRPr="00E04065">
        <w:t>swe_lun_eclipse_when ()</w:t>
      </w:r>
      <w:bookmarkEnd w:id="115"/>
    </w:p>
    <w:p w14:paraId="23A8C6BD" w14:textId="77777777" w:rsidR="00283E02" w:rsidRDefault="00BF3510" w:rsidP="00CC1B5C">
      <w:r w:rsidRPr="00D3464B">
        <w:t xml:space="preserve">To find the </w:t>
      </w:r>
      <w:bookmarkStart w:id="116" w:name="_Hlk477837545"/>
      <w:r w:rsidRPr="00D3464B">
        <w:t>next lunar eclipse</w:t>
      </w:r>
      <w:bookmarkEnd w:id="116"/>
      <w:r w:rsidRPr="00D3464B">
        <w:t>:</w:t>
      </w:r>
    </w:p>
    <w:p w14:paraId="1CDD09F1" w14:textId="77777777" w:rsidR="00BF3510" w:rsidRPr="00597461" w:rsidRDefault="00BF3510" w:rsidP="00CC1B5C">
      <w:pPr>
        <w:rPr>
          <w:rStyle w:val="sourcecode"/>
        </w:rPr>
      </w:pPr>
      <w:r w:rsidRPr="00597461">
        <w:rPr>
          <w:rStyle w:val="sourcecode"/>
        </w:rPr>
        <w:t xml:space="preserve">int32 </w:t>
      </w:r>
      <w:bookmarkStart w:id="117" w:name="_Hlk477326807"/>
      <w:r w:rsidRPr="002F177E">
        <w:rPr>
          <w:rStyle w:val="functions"/>
        </w:rPr>
        <w:t>swe_lun_eclipse_when</w:t>
      </w:r>
      <w:bookmarkEnd w:id="117"/>
      <w:r w:rsidRPr="00597461">
        <w:rPr>
          <w:rStyle w:val="sourcecode"/>
        </w:rPr>
        <w:t>(</w:t>
      </w:r>
    </w:p>
    <w:p w14:paraId="66D32EC0" w14:textId="77777777" w:rsidR="00BF3510" w:rsidRPr="00597461" w:rsidRDefault="00BF3510" w:rsidP="000C69BB">
      <w:pPr>
        <w:tabs>
          <w:tab w:val="left" w:pos="3119"/>
        </w:tabs>
        <w:ind w:left="567"/>
        <w:rPr>
          <w:rStyle w:val="sourcecode"/>
        </w:rPr>
      </w:pPr>
      <w:r w:rsidRPr="00597461">
        <w:rPr>
          <w:rStyle w:val="sourcecode"/>
        </w:rPr>
        <w:t>double tjd_start,</w:t>
      </w:r>
      <w:r w:rsidRPr="00597461">
        <w:rPr>
          <w:rStyle w:val="sourcecode"/>
        </w:rPr>
        <w:tab/>
        <w:t>/* start date for search, Jul. day UT */</w:t>
      </w:r>
    </w:p>
    <w:p w14:paraId="4EB57189" w14:textId="77777777" w:rsidR="00BF3510" w:rsidRPr="00597461" w:rsidRDefault="00BF3510" w:rsidP="000C69BB">
      <w:pPr>
        <w:tabs>
          <w:tab w:val="left" w:pos="3119"/>
        </w:tabs>
        <w:ind w:left="567"/>
        <w:rPr>
          <w:rStyle w:val="sourcecode"/>
        </w:rPr>
      </w:pPr>
      <w:r w:rsidRPr="00597461">
        <w:rPr>
          <w:rStyle w:val="sourcecode"/>
        </w:rPr>
        <w:t>int32 ifl,</w:t>
      </w:r>
      <w:r w:rsidRPr="00597461">
        <w:rPr>
          <w:rStyle w:val="sourcecode"/>
        </w:rPr>
        <w:tab/>
        <w:t>/* ephemeris flag */</w:t>
      </w:r>
    </w:p>
    <w:p w14:paraId="21D1834A" w14:textId="77777777" w:rsidR="00BF3510" w:rsidRPr="00597461" w:rsidRDefault="00BF3510" w:rsidP="000C69BB">
      <w:pPr>
        <w:tabs>
          <w:tab w:val="left" w:pos="3119"/>
        </w:tabs>
        <w:ind w:left="567"/>
        <w:rPr>
          <w:rStyle w:val="sourcecode"/>
        </w:rPr>
      </w:pPr>
      <w:r w:rsidRPr="00597461">
        <w:rPr>
          <w:rStyle w:val="sourcecode"/>
        </w:rPr>
        <w:t>int32 ifltype,</w:t>
      </w:r>
      <w:r w:rsidRPr="00597461">
        <w:rPr>
          <w:rStyle w:val="sourcecode"/>
        </w:rPr>
        <w:tab/>
        <w:t>/* eclipse type wanted: SE_ECL_TOTAL etc.</w:t>
      </w:r>
      <w:r w:rsidR="00446B06">
        <w:rPr>
          <w:rStyle w:val="sourcecode"/>
        </w:rPr>
        <w:t xml:space="preserve"> </w:t>
      </w:r>
      <w:r w:rsidRPr="00597461">
        <w:rPr>
          <w:rStyle w:val="sourcecode"/>
        </w:rPr>
        <w:t>or 0, if any eclipse type */</w:t>
      </w:r>
    </w:p>
    <w:p w14:paraId="7DA684A5" w14:textId="77777777" w:rsidR="00BF3510" w:rsidRPr="00597461" w:rsidRDefault="00BF3510" w:rsidP="000C69BB">
      <w:pPr>
        <w:tabs>
          <w:tab w:val="left" w:pos="3119"/>
        </w:tabs>
        <w:ind w:left="567"/>
        <w:rPr>
          <w:rStyle w:val="sourcecode"/>
        </w:rPr>
      </w:pPr>
      <w:r w:rsidRPr="00597461">
        <w:rPr>
          <w:rStyle w:val="sourcecode"/>
        </w:rPr>
        <w:t>double *tret,</w:t>
      </w:r>
      <w:r w:rsidRPr="00597461">
        <w:rPr>
          <w:rStyle w:val="sourcecode"/>
        </w:rPr>
        <w:tab/>
        <w:t>/* return array, 10 doubles, see below */</w:t>
      </w:r>
    </w:p>
    <w:p w14:paraId="783BBB2E" w14:textId="77777777" w:rsidR="00BF3510" w:rsidRPr="00597461" w:rsidRDefault="00BF3510" w:rsidP="000C69BB">
      <w:pPr>
        <w:tabs>
          <w:tab w:val="left" w:pos="3119"/>
        </w:tabs>
        <w:ind w:left="567"/>
        <w:rPr>
          <w:rStyle w:val="sourcecode"/>
        </w:rPr>
      </w:pPr>
      <w:r w:rsidRPr="00597461">
        <w:rPr>
          <w:rStyle w:val="sourcecode"/>
        </w:rPr>
        <w:t>AS_BOOL backward,</w:t>
      </w:r>
      <w:r w:rsidRPr="00597461">
        <w:rPr>
          <w:rStyle w:val="sourcecode"/>
        </w:rPr>
        <w:tab/>
        <w:t>/* TRUE, if backward search */</w:t>
      </w:r>
    </w:p>
    <w:p w14:paraId="2688BCB0" w14:textId="77777777" w:rsidR="00283E02" w:rsidRDefault="00BF3510" w:rsidP="000C69BB">
      <w:pPr>
        <w:tabs>
          <w:tab w:val="left" w:pos="3119"/>
        </w:tabs>
        <w:ind w:left="567"/>
        <w:rPr>
          <w:rStyle w:val="sourcecode"/>
        </w:rPr>
      </w:pPr>
      <w:r w:rsidRPr="00597461">
        <w:rPr>
          <w:rStyle w:val="sourcecode"/>
        </w:rPr>
        <w:t>char *serr);</w:t>
      </w:r>
      <w:r w:rsidRPr="00597461">
        <w:rPr>
          <w:rStyle w:val="sourcecode"/>
        </w:rPr>
        <w:tab/>
        <w:t>/* return error string */</w:t>
      </w:r>
    </w:p>
    <w:p w14:paraId="66BB71D8" w14:textId="77777777" w:rsidR="00BF3510" w:rsidRPr="00D3464B" w:rsidRDefault="00BF3510" w:rsidP="00CC1B5C">
      <w:r w:rsidRPr="00D3464B">
        <w:t>Recommended values for ifltype:</w:t>
      </w:r>
    </w:p>
    <w:p w14:paraId="400B575E" w14:textId="77777777" w:rsidR="00BF3510" w:rsidRPr="00597461" w:rsidRDefault="00BF3510" w:rsidP="00CC1B5C">
      <w:pPr>
        <w:rPr>
          <w:rStyle w:val="sourcecode"/>
        </w:rPr>
      </w:pPr>
      <w:r w:rsidRPr="00597461">
        <w:rPr>
          <w:rStyle w:val="sourcecode"/>
        </w:rPr>
        <w:t>/* search for any lunar eclipse, no matter which type */</w:t>
      </w:r>
    </w:p>
    <w:p w14:paraId="0E237A35" w14:textId="77777777" w:rsidR="00283E02" w:rsidRDefault="00BF3510" w:rsidP="00CC1B5C">
      <w:pPr>
        <w:rPr>
          <w:rStyle w:val="sourcecode"/>
        </w:rPr>
      </w:pPr>
      <w:r w:rsidRPr="00597461">
        <w:rPr>
          <w:rStyle w:val="sourcecode"/>
        </w:rPr>
        <w:t>ifltype = 0;</w:t>
      </w:r>
    </w:p>
    <w:p w14:paraId="0213FA8E" w14:textId="77777777" w:rsidR="00BF3510" w:rsidRPr="00597461" w:rsidRDefault="00BF3510" w:rsidP="00CC1B5C">
      <w:pPr>
        <w:rPr>
          <w:rStyle w:val="sourcecode"/>
        </w:rPr>
      </w:pPr>
      <w:r w:rsidRPr="00597461">
        <w:rPr>
          <w:rStyle w:val="sourcecode"/>
        </w:rPr>
        <w:t>/* search a total lunar eclipse */</w:t>
      </w:r>
    </w:p>
    <w:p w14:paraId="537FCF02" w14:textId="77777777" w:rsidR="00BF3510" w:rsidRPr="00597461" w:rsidRDefault="00BF3510" w:rsidP="00CC1B5C">
      <w:pPr>
        <w:rPr>
          <w:rStyle w:val="sourcecode"/>
        </w:rPr>
      </w:pPr>
      <w:r w:rsidRPr="00597461">
        <w:rPr>
          <w:rStyle w:val="sourcecode"/>
        </w:rPr>
        <w:t>ifltype = SE_ECL_TOTAL;</w:t>
      </w:r>
    </w:p>
    <w:p w14:paraId="69356D1F" w14:textId="77777777" w:rsidR="00BF3510" w:rsidRPr="00597461" w:rsidRDefault="00BF3510" w:rsidP="00CC1B5C">
      <w:pPr>
        <w:rPr>
          <w:rStyle w:val="sourcecode"/>
        </w:rPr>
      </w:pPr>
      <w:r w:rsidRPr="00597461">
        <w:rPr>
          <w:rStyle w:val="sourcecode"/>
        </w:rPr>
        <w:t>/* search a partial lunar eclipse */</w:t>
      </w:r>
    </w:p>
    <w:p w14:paraId="41A83699" w14:textId="77777777" w:rsidR="00BF3510" w:rsidRPr="00597461" w:rsidRDefault="00BF3510" w:rsidP="00CC1B5C">
      <w:pPr>
        <w:rPr>
          <w:rStyle w:val="sourcecode"/>
        </w:rPr>
      </w:pPr>
      <w:r w:rsidRPr="00597461">
        <w:rPr>
          <w:rStyle w:val="sourcecode"/>
        </w:rPr>
        <w:t>ifltype = SE_ECL_PARTIAL;</w:t>
      </w:r>
    </w:p>
    <w:p w14:paraId="6D435A7B" w14:textId="77777777" w:rsidR="00BF3510" w:rsidRPr="00597461" w:rsidRDefault="00BF3510" w:rsidP="00CC1B5C">
      <w:pPr>
        <w:rPr>
          <w:rStyle w:val="sourcecode"/>
        </w:rPr>
      </w:pPr>
      <w:r w:rsidRPr="00597461">
        <w:rPr>
          <w:rStyle w:val="sourcecode"/>
        </w:rPr>
        <w:t>/* search a penumbral lunar eclipse */</w:t>
      </w:r>
    </w:p>
    <w:p w14:paraId="4BF304CA" w14:textId="77777777" w:rsidR="00283E02" w:rsidRDefault="00BF3510" w:rsidP="00CC1B5C">
      <w:pPr>
        <w:rPr>
          <w:rStyle w:val="sourcecode"/>
        </w:rPr>
      </w:pPr>
      <w:r w:rsidRPr="00597461">
        <w:rPr>
          <w:rStyle w:val="sourcecode"/>
        </w:rPr>
        <w:t>ifltype = SE_ECL_PENUMBRAL;</w:t>
      </w:r>
    </w:p>
    <w:p w14:paraId="450B86A2" w14:textId="77777777" w:rsidR="00283E02" w:rsidRPr="006A4E53" w:rsidRDefault="00BF3510" w:rsidP="000C69BB">
      <w:r w:rsidRPr="006A4E53">
        <w:t xml:space="preserve">If your code does not work, </w:t>
      </w:r>
      <w:r w:rsidRPr="00594655">
        <w:rPr>
          <w:color w:val="FF0000"/>
        </w:rPr>
        <w:t>please study the sample code</w:t>
      </w:r>
      <w:r w:rsidRPr="006A4E53">
        <w:t xml:space="preserve"> in </w:t>
      </w:r>
      <w:r w:rsidRPr="00FE3C22">
        <w:rPr>
          <w:rStyle w:val="FileName"/>
        </w:rPr>
        <w:t>swetest.c</w:t>
      </w:r>
      <w:r w:rsidRPr="006A4E53">
        <w:t>.</w:t>
      </w:r>
    </w:p>
    <w:p w14:paraId="6638D91B" w14:textId="77777777" w:rsidR="00283E02" w:rsidRDefault="00BF3510" w:rsidP="00CC1B5C">
      <w:r w:rsidRPr="00D3464B">
        <w:t>The function returns:</w:t>
      </w:r>
    </w:p>
    <w:p w14:paraId="2DEDBBFF" w14:textId="77777777" w:rsidR="004E52D3" w:rsidRDefault="00BF3510" w:rsidP="00CC1B5C">
      <w:pPr>
        <w:rPr>
          <w:rStyle w:val="sourcecode"/>
        </w:rPr>
      </w:pPr>
      <w:r w:rsidRPr="00597461">
        <w:rPr>
          <w:rStyle w:val="sourcecode"/>
        </w:rPr>
        <w:t>/* retflag</w:t>
      </w:r>
      <w:r w:rsidR="0021556A">
        <w:rPr>
          <w:rStyle w:val="sourcecode"/>
        </w:rPr>
        <w:tab/>
      </w:r>
      <w:r w:rsidRPr="00597461">
        <w:rPr>
          <w:rStyle w:val="sourcecode"/>
        </w:rPr>
        <w:t>-1 (ERR) on error (e.g. if swe_calc() for sun or moon fails)</w:t>
      </w:r>
    </w:p>
    <w:p w14:paraId="145201A7" w14:textId="77777777" w:rsidR="004E52D3" w:rsidRDefault="00BF3510" w:rsidP="00CC1B5C">
      <w:pPr>
        <w:rPr>
          <w:rStyle w:val="sourcecode"/>
        </w:rPr>
      </w:pPr>
      <w:r w:rsidRPr="00597461">
        <w:rPr>
          <w:rStyle w:val="sourcecode"/>
        </w:rPr>
        <w:tab/>
      </w:r>
      <w:r w:rsidRPr="00597461">
        <w:rPr>
          <w:rStyle w:val="sourcecode"/>
        </w:rPr>
        <w:tab/>
        <w:t>SE_ECL_TOTAL or SE_ECL_PENUMBRAL or SE_ECL_PARTIAL</w:t>
      </w:r>
    </w:p>
    <w:p w14:paraId="2916193E" w14:textId="77777777" w:rsidR="004E52D3" w:rsidRDefault="00BF3510" w:rsidP="00CC1B5C">
      <w:pPr>
        <w:rPr>
          <w:rStyle w:val="sourcecode"/>
        </w:rPr>
      </w:pPr>
      <w:r w:rsidRPr="00597461">
        <w:rPr>
          <w:rStyle w:val="sourcecode"/>
        </w:rPr>
        <w:t>tret[0]</w:t>
      </w:r>
      <w:r w:rsidRPr="00597461">
        <w:rPr>
          <w:rStyle w:val="sourcecode"/>
        </w:rPr>
        <w:tab/>
        <w:t>time of maximum eclipse</w:t>
      </w:r>
    </w:p>
    <w:p w14:paraId="4FD3347E" w14:textId="77777777" w:rsidR="004E52D3" w:rsidRDefault="00BF3510" w:rsidP="00CC1B5C">
      <w:pPr>
        <w:rPr>
          <w:rStyle w:val="sourcecode"/>
        </w:rPr>
      </w:pPr>
      <w:r w:rsidRPr="00597461">
        <w:rPr>
          <w:rStyle w:val="sourcecode"/>
        </w:rPr>
        <w:t>tret[1]</w:t>
      </w:r>
      <w:r w:rsidRPr="00597461">
        <w:rPr>
          <w:rStyle w:val="sourcecode"/>
        </w:rPr>
        <w:tab/>
      </w:r>
    </w:p>
    <w:p w14:paraId="74919EDC" w14:textId="77777777" w:rsidR="004E52D3" w:rsidRDefault="00BF3510" w:rsidP="00CC1B5C">
      <w:pPr>
        <w:rPr>
          <w:rStyle w:val="sourcecode"/>
        </w:rPr>
      </w:pPr>
      <w:r w:rsidRPr="00597461">
        <w:rPr>
          <w:rStyle w:val="sourcecode"/>
        </w:rPr>
        <w:t>tret[2]</w:t>
      </w:r>
      <w:r w:rsidRPr="00597461">
        <w:rPr>
          <w:rStyle w:val="sourcecode"/>
        </w:rPr>
        <w:tab/>
        <w:t>time of partial phase begin (indices consistent with solar eclipses)</w:t>
      </w:r>
    </w:p>
    <w:p w14:paraId="11885D01" w14:textId="77777777" w:rsidR="004E52D3" w:rsidRDefault="00BF3510" w:rsidP="00CC1B5C">
      <w:pPr>
        <w:rPr>
          <w:rStyle w:val="sourcecode"/>
        </w:rPr>
      </w:pPr>
      <w:r w:rsidRPr="00597461">
        <w:rPr>
          <w:rStyle w:val="sourcecode"/>
        </w:rPr>
        <w:t>tret[3]</w:t>
      </w:r>
      <w:r w:rsidRPr="00597461">
        <w:rPr>
          <w:rStyle w:val="sourcecode"/>
        </w:rPr>
        <w:tab/>
        <w:t>time of partial phase end</w:t>
      </w:r>
    </w:p>
    <w:p w14:paraId="3764A53D" w14:textId="77777777" w:rsidR="004E52D3" w:rsidRDefault="00BF3510" w:rsidP="00CC1B5C">
      <w:pPr>
        <w:rPr>
          <w:rStyle w:val="sourcecode"/>
        </w:rPr>
      </w:pPr>
      <w:r w:rsidRPr="00597461">
        <w:rPr>
          <w:rStyle w:val="sourcecode"/>
        </w:rPr>
        <w:t>tret[4]</w:t>
      </w:r>
      <w:r w:rsidRPr="00597461">
        <w:rPr>
          <w:rStyle w:val="sourcecode"/>
        </w:rPr>
        <w:tab/>
        <w:t>time of totality begin</w:t>
      </w:r>
    </w:p>
    <w:p w14:paraId="2B23DFA4" w14:textId="77777777" w:rsidR="004E52D3" w:rsidRDefault="00BF3510" w:rsidP="00CC1B5C">
      <w:pPr>
        <w:rPr>
          <w:rStyle w:val="sourcecode"/>
        </w:rPr>
      </w:pPr>
      <w:r w:rsidRPr="00597461">
        <w:rPr>
          <w:rStyle w:val="sourcecode"/>
        </w:rPr>
        <w:t>tret[5]</w:t>
      </w:r>
      <w:r w:rsidRPr="00597461">
        <w:rPr>
          <w:rStyle w:val="sourcecode"/>
        </w:rPr>
        <w:tab/>
        <w:t>time of totality end</w:t>
      </w:r>
    </w:p>
    <w:p w14:paraId="1A475F30" w14:textId="77777777" w:rsidR="004E52D3" w:rsidRDefault="00BF3510" w:rsidP="00CC1B5C">
      <w:pPr>
        <w:rPr>
          <w:rStyle w:val="sourcecode"/>
        </w:rPr>
      </w:pPr>
      <w:r w:rsidRPr="00597461">
        <w:rPr>
          <w:rStyle w:val="sourcecode"/>
        </w:rPr>
        <w:t>tret[6]</w:t>
      </w:r>
      <w:r w:rsidRPr="00597461">
        <w:rPr>
          <w:rStyle w:val="sourcecode"/>
        </w:rPr>
        <w:tab/>
        <w:t>time of penumbral phase begin</w:t>
      </w:r>
    </w:p>
    <w:p w14:paraId="3F1B684A" w14:textId="77777777" w:rsidR="004E52D3" w:rsidRDefault="00BF3510" w:rsidP="00CC1B5C">
      <w:pPr>
        <w:rPr>
          <w:rStyle w:val="sourcecode"/>
        </w:rPr>
      </w:pPr>
      <w:r w:rsidRPr="00597461">
        <w:rPr>
          <w:rStyle w:val="sourcecode"/>
        </w:rPr>
        <w:t>tret[7]</w:t>
      </w:r>
      <w:r w:rsidRPr="00597461">
        <w:rPr>
          <w:rStyle w:val="sourcecode"/>
        </w:rPr>
        <w:tab/>
        <w:t>time of penumbral phase end</w:t>
      </w:r>
    </w:p>
    <w:p w14:paraId="197CAD09" w14:textId="77777777" w:rsidR="00283E02" w:rsidRDefault="00BF3510" w:rsidP="00CC1B5C">
      <w:pPr>
        <w:rPr>
          <w:rStyle w:val="sourcecode"/>
        </w:rPr>
      </w:pPr>
      <w:r w:rsidRPr="00597461">
        <w:rPr>
          <w:rStyle w:val="sourcecode"/>
        </w:rPr>
        <w:t>*/</w:t>
      </w:r>
    </w:p>
    <w:p w14:paraId="5F06F70D" w14:textId="77777777" w:rsidR="00283E02" w:rsidRDefault="00BF3510" w:rsidP="00877D89">
      <w:pPr>
        <w:pStyle w:val="berschrift2"/>
      </w:pPr>
      <w:bookmarkStart w:id="118" w:name="_Toc49847860"/>
      <w:r w:rsidRPr="00E04065">
        <w:t>swe_lun_eclipse_how ()</w:t>
      </w:r>
      <w:bookmarkEnd w:id="118"/>
    </w:p>
    <w:p w14:paraId="2940A430" w14:textId="77777777" w:rsidR="00283E02" w:rsidRDefault="00BF3510" w:rsidP="00CC1B5C">
      <w:r w:rsidRPr="00D3464B">
        <w:t xml:space="preserve">This function computes the </w:t>
      </w:r>
      <w:bookmarkStart w:id="119" w:name="_Hlk477837573"/>
      <w:r w:rsidRPr="00D3464B">
        <w:t>attributes of a lunar eclipse</w:t>
      </w:r>
      <w:bookmarkEnd w:id="119"/>
      <w:r w:rsidRPr="00D3464B">
        <w:t xml:space="preserve"> at a given time:</w:t>
      </w:r>
    </w:p>
    <w:p w14:paraId="2FE77F95" w14:textId="77777777" w:rsidR="00BF3510" w:rsidRPr="00597461" w:rsidRDefault="00BF3510" w:rsidP="00CC1B5C">
      <w:pPr>
        <w:rPr>
          <w:rStyle w:val="sourcecode"/>
        </w:rPr>
      </w:pPr>
      <w:r w:rsidRPr="00597461">
        <w:rPr>
          <w:rStyle w:val="sourcecode"/>
        </w:rPr>
        <w:t xml:space="preserve">int32 </w:t>
      </w:r>
      <w:bookmarkStart w:id="120" w:name="_Hlk477326863"/>
      <w:r w:rsidRPr="002F177E">
        <w:rPr>
          <w:rStyle w:val="functions"/>
        </w:rPr>
        <w:t>swe_lun_eclipse_how</w:t>
      </w:r>
      <w:bookmarkEnd w:id="120"/>
      <w:r w:rsidRPr="00597461">
        <w:rPr>
          <w:rStyle w:val="sourcecode"/>
        </w:rPr>
        <w:t>(</w:t>
      </w:r>
    </w:p>
    <w:p w14:paraId="5F164F2B" w14:textId="77777777" w:rsidR="00BF3510" w:rsidRPr="00597461" w:rsidRDefault="00BF3510" w:rsidP="000C69BB">
      <w:pPr>
        <w:tabs>
          <w:tab w:val="left" w:pos="2835"/>
        </w:tabs>
        <w:ind w:left="567"/>
        <w:rPr>
          <w:rStyle w:val="sourcecode"/>
        </w:rPr>
      </w:pPr>
      <w:r w:rsidRPr="00597461">
        <w:rPr>
          <w:rStyle w:val="sourcecode"/>
        </w:rPr>
        <w:t>double tjd_ut,</w:t>
      </w:r>
      <w:r w:rsidRPr="00597461">
        <w:rPr>
          <w:rStyle w:val="sourcecode"/>
        </w:rPr>
        <w:tab/>
        <w:t>/* time, Jul. day UT */</w:t>
      </w:r>
    </w:p>
    <w:p w14:paraId="75E80EDE" w14:textId="77777777" w:rsidR="00BF3510" w:rsidRPr="00597461" w:rsidRDefault="00BF3510" w:rsidP="000C69BB">
      <w:pPr>
        <w:tabs>
          <w:tab w:val="left" w:pos="2835"/>
        </w:tabs>
        <w:ind w:left="567"/>
        <w:rPr>
          <w:rStyle w:val="sourcecode"/>
        </w:rPr>
      </w:pPr>
      <w:r w:rsidRPr="00597461">
        <w:rPr>
          <w:rStyle w:val="sourcecode"/>
        </w:rPr>
        <w:t>int32 ifl,</w:t>
      </w:r>
      <w:r w:rsidRPr="00597461">
        <w:rPr>
          <w:rStyle w:val="sourcecode"/>
        </w:rPr>
        <w:tab/>
        <w:t>/* ephemeris flag */</w:t>
      </w:r>
    </w:p>
    <w:p w14:paraId="628F4A37" w14:textId="77777777" w:rsidR="00BF3510" w:rsidRPr="00597461" w:rsidRDefault="00BF3510" w:rsidP="000C69BB">
      <w:pPr>
        <w:tabs>
          <w:tab w:val="left" w:pos="2835"/>
        </w:tabs>
        <w:ind w:left="567"/>
        <w:rPr>
          <w:rStyle w:val="sourcecode"/>
        </w:rPr>
      </w:pPr>
      <w:r w:rsidRPr="00597461">
        <w:rPr>
          <w:rStyle w:val="sourcecode"/>
        </w:rPr>
        <w:t>double *geopos,</w:t>
      </w:r>
      <w:r w:rsidRPr="00597461">
        <w:rPr>
          <w:rStyle w:val="sourcecode"/>
        </w:rPr>
        <w:tab/>
        <w:t>/* input array, geopos, geolon, geoheight</w:t>
      </w:r>
    </w:p>
    <w:p w14:paraId="2E1F0BA7" w14:textId="77777777" w:rsidR="00BF3510" w:rsidRPr="00597461" w:rsidRDefault="00BF3510" w:rsidP="000C69BB">
      <w:pPr>
        <w:tabs>
          <w:tab w:val="left" w:pos="2835"/>
        </w:tabs>
        <w:ind w:left="567"/>
        <w:rPr>
          <w:rStyle w:val="sourcecode"/>
        </w:rPr>
      </w:pPr>
      <w:r w:rsidRPr="00597461">
        <w:rPr>
          <w:rStyle w:val="sourcecode"/>
        </w:rPr>
        <w:tab/>
      </w:r>
      <w:r w:rsidR="002351AD">
        <w:rPr>
          <w:rStyle w:val="sourcecode"/>
        </w:rPr>
        <w:t xml:space="preserve">* </w:t>
      </w:r>
      <w:r w:rsidRPr="00597461">
        <w:rPr>
          <w:rStyle w:val="sourcecode"/>
        </w:rPr>
        <w:t>eastern longitude is positive,</w:t>
      </w:r>
    </w:p>
    <w:p w14:paraId="780EE02E" w14:textId="77777777" w:rsidR="00BF3510" w:rsidRPr="00597461" w:rsidRDefault="00BF3510" w:rsidP="000C69BB">
      <w:pPr>
        <w:tabs>
          <w:tab w:val="left" w:pos="2835"/>
        </w:tabs>
        <w:ind w:left="567"/>
        <w:rPr>
          <w:rStyle w:val="sourcecode"/>
        </w:rPr>
      </w:pPr>
      <w:r w:rsidRPr="00597461">
        <w:rPr>
          <w:rStyle w:val="sourcecode"/>
        </w:rPr>
        <w:tab/>
      </w:r>
      <w:r w:rsidR="002351AD">
        <w:rPr>
          <w:rStyle w:val="sourcecode"/>
        </w:rPr>
        <w:t xml:space="preserve">* </w:t>
      </w:r>
      <w:r w:rsidRPr="00597461">
        <w:rPr>
          <w:rStyle w:val="sourcecode"/>
        </w:rPr>
        <w:t>western longitude is negative,</w:t>
      </w:r>
    </w:p>
    <w:p w14:paraId="6DBB2EBB" w14:textId="77777777" w:rsidR="00BF3510" w:rsidRPr="00597461" w:rsidRDefault="00BF3510" w:rsidP="000C69BB">
      <w:pPr>
        <w:tabs>
          <w:tab w:val="left" w:pos="2835"/>
        </w:tabs>
        <w:ind w:left="567"/>
        <w:rPr>
          <w:rStyle w:val="sourcecode"/>
        </w:rPr>
      </w:pPr>
      <w:r w:rsidRPr="00597461">
        <w:rPr>
          <w:rStyle w:val="sourcecode"/>
        </w:rPr>
        <w:tab/>
      </w:r>
      <w:r w:rsidR="002351AD">
        <w:rPr>
          <w:rStyle w:val="sourcecode"/>
        </w:rPr>
        <w:t xml:space="preserve">* </w:t>
      </w:r>
      <w:r w:rsidRPr="00597461">
        <w:rPr>
          <w:rStyle w:val="sourcecode"/>
        </w:rPr>
        <w:t>northern latitude is positive,</w:t>
      </w:r>
    </w:p>
    <w:p w14:paraId="40FCBD09" w14:textId="77777777" w:rsidR="00BF3510" w:rsidRPr="00597461" w:rsidRDefault="00BF3510" w:rsidP="000C69BB">
      <w:pPr>
        <w:tabs>
          <w:tab w:val="left" w:pos="2835"/>
        </w:tabs>
        <w:ind w:left="567"/>
        <w:rPr>
          <w:rStyle w:val="sourcecode"/>
        </w:rPr>
      </w:pPr>
      <w:r w:rsidRPr="00597461">
        <w:rPr>
          <w:rStyle w:val="sourcecode"/>
        </w:rPr>
        <w:tab/>
      </w:r>
      <w:r w:rsidR="002351AD">
        <w:rPr>
          <w:rStyle w:val="sourcecode"/>
        </w:rPr>
        <w:t xml:space="preserve">* </w:t>
      </w:r>
      <w:r w:rsidRPr="00597461">
        <w:rPr>
          <w:rStyle w:val="sourcecode"/>
        </w:rPr>
        <w:t>southern latitude is negative */</w:t>
      </w:r>
    </w:p>
    <w:p w14:paraId="3AECDAE9" w14:textId="77777777" w:rsidR="00BF3510" w:rsidRPr="00597461" w:rsidRDefault="00BF3510" w:rsidP="000C69BB">
      <w:pPr>
        <w:tabs>
          <w:tab w:val="left" w:pos="2835"/>
        </w:tabs>
        <w:ind w:left="567"/>
        <w:rPr>
          <w:rStyle w:val="sourcecode"/>
        </w:rPr>
      </w:pPr>
      <w:r w:rsidRPr="00597461">
        <w:rPr>
          <w:rStyle w:val="sourcecode"/>
        </w:rPr>
        <w:t>double *attr,</w:t>
      </w:r>
      <w:r w:rsidRPr="00597461">
        <w:rPr>
          <w:rStyle w:val="sourcecode"/>
        </w:rPr>
        <w:tab/>
        <w:t>/* return array, 20 doubles, see below */</w:t>
      </w:r>
    </w:p>
    <w:p w14:paraId="2B96F1EA" w14:textId="77777777" w:rsidR="00283E02" w:rsidRDefault="00BF3510" w:rsidP="000C69BB">
      <w:pPr>
        <w:tabs>
          <w:tab w:val="left" w:pos="2835"/>
        </w:tabs>
        <w:ind w:left="567"/>
        <w:rPr>
          <w:rStyle w:val="sourcecode"/>
        </w:rPr>
      </w:pPr>
      <w:r w:rsidRPr="00597461">
        <w:rPr>
          <w:rStyle w:val="sourcecode"/>
        </w:rPr>
        <w:t>char *serr);</w:t>
      </w:r>
      <w:r w:rsidRPr="00597461">
        <w:rPr>
          <w:rStyle w:val="sourcecode"/>
        </w:rPr>
        <w:tab/>
        <w:t>/* return error string */</w:t>
      </w:r>
    </w:p>
    <w:p w14:paraId="58CB6C9B" w14:textId="77777777" w:rsidR="00283E02" w:rsidRDefault="00BF3510" w:rsidP="00CC1B5C">
      <w:r w:rsidRPr="00D3464B">
        <w:t>The function returns:</w:t>
      </w:r>
    </w:p>
    <w:p w14:paraId="0F1264E8" w14:textId="77777777" w:rsidR="004E52D3" w:rsidRDefault="00BF3510" w:rsidP="00CC1B5C">
      <w:pPr>
        <w:rPr>
          <w:rStyle w:val="sourcecode"/>
        </w:rPr>
      </w:pPr>
      <w:r w:rsidRPr="00597461">
        <w:rPr>
          <w:rStyle w:val="sourcecode"/>
        </w:rPr>
        <w:t>/* retflag</w:t>
      </w:r>
      <w:r w:rsidR="0021556A">
        <w:rPr>
          <w:rStyle w:val="sourcecode"/>
        </w:rPr>
        <w:tab/>
      </w:r>
      <w:r w:rsidRPr="00597461">
        <w:rPr>
          <w:rStyle w:val="sourcecode"/>
        </w:rPr>
        <w:t>-1 (ERR) on error (e.g. if swe_calc() for sun or moon fails)</w:t>
      </w:r>
    </w:p>
    <w:p w14:paraId="4FB5CFA7" w14:textId="77777777" w:rsidR="00BF3510" w:rsidRPr="00597461" w:rsidRDefault="00BF3510" w:rsidP="00CC1B5C">
      <w:pPr>
        <w:rPr>
          <w:rStyle w:val="sourcecode"/>
        </w:rPr>
      </w:pPr>
      <w:r w:rsidRPr="00597461">
        <w:rPr>
          <w:rStyle w:val="sourcecode"/>
        </w:rPr>
        <w:tab/>
      </w:r>
      <w:r w:rsidRPr="00597461">
        <w:rPr>
          <w:rStyle w:val="sourcecode"/>
        </w:rPr>
        <w:tab/>
        <w:t>SE_ECL_TOTAL or SE_ECL_PENUMBRAL or SE_ECL_PARTIAL</w:t>
      </w:r>
    </w:p>
    <w:p w14:paraId="0CEC1C6D" w14:textId="77777777" w:rsidR="00283E02" w:rsidRDefault="00BF3510" w:rsidP="00CC1B5C">
      <w:pPr>
        <w:rPr>
          <w:rStyle w:val="sourcecode"/>
        </w:rPr>
      </w:pPr>
      <w:r w:rsidRPr="00597461">
        <w:rPr>
          <w:rStyle w:val="sourcecode"/>
        </w:rPr>
        <w:tab/>
      </w:r>
      <w:r w:rsidRPr="00597461">
        <w:rPr>
          <w:rStyle w:val="sourcecode"/>
        </w:rPr>
        <w:tab/>
        <w:t>0</w:t>
      </w:r>
      <w:r w:rsidRPr="00597461">
        <w:rPr>
          <w:rStyle w:val="sourcecode"/>
        </w:rPr>
        <w:tab/>
        <w:t xml:space="preserve"> if there is no eclipse</w:t>
      </w:r>
    </w:p>
    <w:p w14:paraId="590B4482" w14:textId="77777777" w:rsidR="00BF3510" w:rsidRPr="00597461" w:rsidRDefault="00BF3510" w:rsidP="00CC1B5C">
      <w:pPr>
        <w:rPr>
          <w:rStyle w:val="sourcecode"/>
        </w:rPr>
      </w:pPr>
      <w:r w:rsidRPr="00597461">
        <w:rPr>
          <w:rStyle w:val="sourcecode"/>
        </w:rPr>
        <w:t>attr[0]</w:t>
      </w:r>
      <w:r w:rsidRPr="00597461">
        <w:rPr>
          <w:rStyle w:val="sourcecode"/>
        </w:rPr>
        <w:tab/>
        <w:t>umbral magnitude at tjd</w:t>
      </w:r>
    </w:p>
    <w:p w14:paraId="205010EF" w14:textId="77777777" w:rsidR="00BF3510" w:rsidRPr="00597461" w:rsidRDefault="00BF3510" w:rsidP="00CC1B5C">
      <w:pPr>
        <w:rPr>
          <w:rStyle w:val="sourcecode"/>
        </w:rPr>
      </w:pPr>
      <w:r w:rsidRPr="00597461">
        <w:rPr>
          <w:rStyle w:val="sourcecode"/>
        </w:rPr>
        <w:t>attr[1]</w:t>
      </w:r>
      <w:r w:rsidRPr="00597461">
        <w:rPr>
          <w:rStyle w:val="sourcecode"/>
        </w:rPr>
        <w:tab/>
        <w:t>penumbral magnitude</w:t>
      </w:r>
    </w:p>
    <w:p w14:paraId="3AA67545" w14:textId="77777777" w:rsidR="00BF3510" w:rsidRPr="00597461" w:rsidRDefault="00BF3510" w:rsidP="00CC1B5C">
      <w:pPr>
        <w:rPr>
          <w:rStyle w:val="sourcecode"/>
        </w:rPr>
      </w:pPr>
      <w:r w:rsidRPr="00597461">
        <w:rPr>
          <w:rStyle w:val="sourcecode"/>
        </w:rPr>
        <w:t>attr[4]</w:t>
      </w:r>
      <w:r w:rsidRPr="00597461">
        <w:rPr>
          <w:rStyle w:val="sourcecode"/>
        </w:rPr>
        <w:tab/>
        <w:t>azimuth of moon at tjd. Not implemented so far</w:t>
      </w:r>
    </w:p>
    <w:p w14:paraId="1EEDA6BE" w14:textId="77777777" w:rsidR="00BF3510" w:rsidRPr="00597461" w:rsidRDefault="00BF3510" w:rsidP="00CC1B5C">
      <w:pPr>
        <w:rPr>
          <w:rStyle w:val="sourcecode"/>
        </w:rPr>
      </w:pPr>
      <w:r w:rsidRPr="00597461">
        <w:rPr>
          <w:rStyle w:val="sourcecode"/>
        </w:rPr>
        <w:t>attr[5]</w:t>
      </w:r>
      <w:r w:rsidRPr="00597461">
        <w:rPr>
          <w:rStyle w:val="sourcecode"/>
        </w:rPr>
        <w:tab/>
        <w:t>true altitude of moon above horizon at tjd. Not implemented so far</w:t>
      </w:r>
    </w:p>
    <w:p w14:paraId="1E22963A" w14:textId="77777777" w:rsidR="00BF3510" w:rsidRPr="00597461" w:rsidRDefault="00BF3510" w:rsidP="00CC1B5C">
      <w:pPr>
        <w:rPr>
          <w:rStyle w:val="sourcecode"/>
        </w:rPr>
      </w:pPr>
      <w:r w:rsidRPr="00597461">
        <w:rPr>
          <w:rStyle w:val="sourcecode"/>
        </w:rPr>
        <w:t>attr[6]</w:t>
      </w:r>
      <w:r w:rsidRPr="00597461">
        <w:rPr>
          <w:rStyle w:val="sourcecode"/>
        </w:rPr>
        <w:tab/>
        <w:t>apparent altitude of moon above horizon at tjd. Not implemented so far</w:t>
      </w:r>
    </w:p>
    <w:p w14:paraId="2FE9E253" w14:textId="77777777" w:rsidR="00BF3510" w:rsidRPr="00597461" w:rsidRDefault="00BF3510" w:rsidP="00CC1B5C">
      <w:pPr>
        <w:rPr>
          <w:rStyle w:val="sourcecode"/>
        </w:rPr>
      </w:pPr>
      <w:r w:rsidRPr="00597461">
        <w:rPr>
          <w:rStyle w:val="sourcecode"/>
        </w:rPr>
        <w:t>attr[7]</w:t>
      </w:r>
      <w:r w:rsidRPr="00597461">
        <w:rPr>
          <w:rStyle w:val="sourcecode"/>
        </w:rPr>
        <w:tab/>
        <w:t>distance of moon from opposition in degrees</w:t>
      </w:r>
    </w:p>
    <w:p w14:paraId="3A9C46EB" w14:textId="77777777" w:rsidR="00BF3510" w:rsidRPr="00597461" w:rsidRDefault="00BF3510" w:rsidP="00CC1B5C">
      <w:pPr>
        <w:rPr>
          <w:rStyle w:val="sourcecode"/>
        </w:rPr>
      </w:pPr>
      <w:r w:rsidRPr="00597461">
        <w:rPr>
          <w:rStyle w:val="sourcecode"/>
        </w:rPr>
        <w:t>attr[8]</w:t>
      </w:r>
      <w:r w:rsidRPr="00597461">
        <w:rPr>
          <w:rStyle w:val="sourcecode"/>
        </w:rPr>
        <w:tab/>
        <w:t>eclipse magnitude (= attr[0])</w:t>
      </w:r>
    </w:p>
    <w:p w14:paraId="18598B20" w14:textId="77777777" w:rsidR="00BF3510" w:rsidRPr="00597461" w:rsidRDefault="00BF3510" w:rsidP="00CC1B5C">
      <w:pPr>
        <w:rPr>
          <w:rStyle w:val="sourcecode"/>
        </w:rPr>
      </w:pPr>
      <w:r w:rsidRPr="00597461">
        <w:rPr>
          <w:rStyle w:val="sourcecode"/>
        </w:rPr>
        <w:t>attr[9]</w:t>
      </w:r>
      <w:r w:rsidRPr="00597461">
        <w:rPr>
          <w:rStyle w:val="sourcecode"/>
        </w:rPr>
        <w:tab/>
        <w:t>saros series number</w:t>
      </w:r>
      <w:r w:rsidRPr="00597461">
        <w:rPr>
          <w:rStyle w:val="sourcecode"/>
        </w:rPr>
        <w:tab/>
      </w:r>
      <w:r w:rsidR="008A0725" w:rsidRPr="00597461">
        <w:rPr>
          <w:rStyle w:val="sourcecode"/>
        </w:rPr>
        <w:t>(if available; otherwise -99999999)</w:t>
      </w:r>
    </w:p>
    <w:p w14:paraId="3E3B17BA" w14:textId="77777777" w:rsidR="00283E02" w:rsidRDefault="00BF3510" w:rsidP="00CC1B5C">
      <w:pPr>
        <w:rPr>
          <w:rStyle w:val="sourcecode"/>
        </w:rPr>
      </w:pPr>
      <w:r w:rsidRPr="00597461">
        <w:rPr>
          <w:rStyle w:val="sourcecode"/>
        </w:rPr>
        <w:t>attr[10]</w:t>
      </w:r>
      <w:r w:rsidRPr="00597461">
        <w:rPr>
          <w:rStyle w:val="sourcecode"/>
        </w:rPr>
        <w:tab/>
        <w:t>saros series member number</w:t>
      </w:r>
      <w:r w:rsidR="008A0725" w:rsidRPr="00597461">
        <w:rPr>
          <w:rStyle w:val="sourcecode"/>
        </w:rPr>
        <w:t xml:space="preserve"> (if available; otherwise -99999999)</w:t>
      </w:r>
    </w:p>
    <w:p w14:paraId="7C0A10E2" w14:textId="77777777" w:rsidR="004E52D3" w:rsidRPr="00594655" w:rsidRDefault="00BF3510" w:rsidP="006A4E53">
      <w:pPr>
        <w:rPr>
          <w:b/>
          <w:bCs/>
          <w:color w:val="FF0000"/>
        </w:rPr>
      </w:pPr>
      <w:r w:rsidRPr="00594655">
        <w:rPr>
          <w:b/>
          <w:bCs/>
          <w:color w:val="FF0000"/>
        </w:rPr>
        <w:t>declare as attr[20] at least!</w:t>
      </w:r>
    </w:p>
    <w:p w14:paraId="2936B7E5" w14:textId="77777777" w:rsidR="00BF3510" w:rsidRPr="00597461" w:rsidRDefault="00BF3510" w:rsidP="00CC1B5C">
      <w:pPr>
        <w:rPr>
          <w:rStyle w:val="sourcecode"/>
        </w:rPr>
      </w:pPr>
      <w:r w:rsidRPr="00597461">
        <w:rPr>
          <w:rStyle w:val="sourcecode"/>
        </w:rPr>
        <w:t>*/</w:t>
      </w:r>
    </w:p>
    <w:p w14:paraId="3339A788" w14:textId="77777777" w:rsidR="00283E02" w:rsidRDefault="00BF3510" w:rsidP="00877D89">
      <w:pPr>
        <w:pStyle w:val="berschrift2"/>
      </w:pPr>
      <w:bookmarkStart w:id="121" w:name="_Toc49847861"/>
      <w:r w:rsidRPr="00E04065">
        <w:t>swe_rise_trans() and swe_rise_trans_true_hor() (risings, settings, meridian transits)</w:t>
      </w:r>
      <w:bookmarkEnd w:id="121"/>
    </w:p>
    <w:p w14:paraId="45DCCFFE" w14:textId="77777777" w:rsidR="00283E02" w:rsidRDefault="00BF3510" w:rsidP="00CC1B5C">
      <w:r w:rsidRPr="00D3464B">
        <w:t xml:space="preserve">The function </w:t>
      </w:r>
      <w:r w:rsidRPr="002F177E">
        <w:rPr>
          <w:rStyle w:val="functions"/>
        </w:rPr>
        <w:t>swe_rise_trans()</w:t>
      </w:r>
      <w:r w:rsidRPr="00D3464B">
        <w:t xml:space="preserve"> computes the times of </w:t>
      </w:r>
      <w:bookmarkStart w:id="122" w:name="_Hlk477837700"/>
      <w:r w:rsidRPr="00D3464B">
        <w:t>rising, setting and meridian transits</w:t>
      </w:r>
      <w:bookmarkEnd w:id="122"/>
      <w:r w:rsidRPr="00D3464B">
        <w:t xml:space="preserve"> for all planets, asteroids, the moon, and the fixed stars. The function </w:t>
      </w:r>
      <w:r w:rsidRPr="002F177E">
        <w:rPr>
          <w:rStyle w:val="functions"/>
        </w:rPr>
        <w:t>swe_rise_trans_true_hor()</w:t>
      </w:r>
      <w:r w:rsidRPr="00D3464B">
        <w:t xml:space="preserve"> does the same for a local horizon that has an </w:t>
      </w:r>
      <w:r w:rsidRPr="002F177E">
        <w:rPr>
          <w:rStyle w:val="sourcecode"/>
        </w:rPr>
        <w:t>altitude != 0</w:t>
      </w:r>
      <w:r w:rsidRPr="00D3464B">
        <w:t>.</w:t>
      </w:r>
    </w:p>
    <w:p w14:paraId="432416F8" w14:textId="77777777" w:rsidR="00BF3510" w:rsidRPr="00D3464B" w:rsidRDefault="00BF3510" w:rsidP="00CC1B5C">
      <w:r w:rsidRPr="00D3464B">
        <w:t>The function returns a rising time of an object</w:t>
      </w:r>
      <w:r w:rsidR="000C69BB">
        <w:t>:</w:t>
      </w:r>
    </w:p>
    <w:p w14:paraId="5A91FDCF" w14:textId="77777777" w:rsidR="00BF3510" w:rsidRPr="00D3464B" w:rsidRDefault="00BF3510" w:rsidP="000C1AEC">
      <w:pPr>
        <w:pStyle w:val="ListBullet1"/>
        <w:ind w:left="284" w:hanging="284"/>
      </w:pPr>
      <w:r w:rsidRPr="00D3464B">
        <w:t>if at t0 the object is below the horizon and a rising takes place before the next culmination of the object</w:t>
      </w:r>
      <w:r w:rsidR="002F177E">
        <w:t>;</w:t>
      </w:r>
    </w:p>
    <w:p w14:paraId="2DC2E69C" w14:textId="77777777" w:rsidR="00BF3510" w:rsidRPr="00D3464B" w:rsidRDefault="00BF3510" w:rsidP="000C1AEC">
      <w:pPr>
        <w:pStyle w:val="ListBullet1"/>
        <w:ind w:left="284" w:hanging="284"/>
      </w:pPr>
      <w:r w:rsidRPr="00D3464B">
        <w:t>if at t0 the object is above the horizon and a rising takes place between the next lower and upper culminations of the object.</w:t>
      </w:r>
    </w:p>
    <w:p w14:paraId="2915C48B" w14:textId="77777777" w:rsidR="00BF3510" w:rsidRPr="00D3464B" w:rsidRDefault="00BF3510" w:rsidP="00CC1B5C">
      <w:r w:rsidRPr="00D3464B">
        <w:t>And it returns a setting time of an object,</w:t>
      </w:r>
    </w:p>
    <w:p w14:paraId="4321C21E" w14:textId="77777777" w:rsidR="00BF3510" w:rsidRPr="00D3464B" w:rsidRDefault="00BF3510" w:rsidP="000C1AEC">
      <w:pPr>
        <w:pStyle w:val="ListBullet1"/>
        <w:ind w:left="284" w:hanging="284"/>
      </w:pPr>
      <w:r w:rsidRPr="00D3464B">
        <w:t>if at t0 the object is above the horizon and a setting takes place before the next lower culmination of the object</w:t>
      </w:r>
      <w:r w:rsidR="002F177E">
        <w:t>;</w:t>
      </w:r>
    </w:p>
    <w:p w14:paraId="0120C687" w14:textId="77777777" w:rsidR="00283E02" w:rsidRDefault="00BF3510" w:rsidP="000C1AEC">
      <w:pPr>
        <w:pStyle w:val="ListBullet1"/>
        <w:ind w:left="284" w:hanging="284"/>
      </w:pPr>
      <w:r w:rsidRPr="00D3464B">
        <w:t>if at t0 the object is below the horizon and a setting takes place between the next upper and lower culminations.</w:t>
      </w:r>
    </w:p>
    <w:p w14:paraId="616CE369" w14:textId="77777777" w:rsidR="00283E02" w:rsidRDefault="00BF3510" w:rsidP="00CC1B5C">
      <w:r w:rsidRPr="00D3464B">
        <w:t xml:space="preserve">Note, “culmination” does not mean meridian transit, especially not with the Sun, Moon, and planets. The culmination of a moving body with changing declination does not take place exactly on the meridian but shortly before or after the meridian transit. In polar regions, it even happens that the moon "rises" shortly after the culmination, on the west side of the meridian. I. e., the upper limb if its disk will become visible for a short time. The function </w:t>
      </w:r>
      <w:r w:rsidRPr="002F177E">
        <w:rPr>
          <w:rStyle w:val="functions"/>
        </w:rPr>
        <w:t>swe_rise_trans()</w:t>
      </w:r>
      <w:r w:rsidRPr="00D3464B">
        <w:t xml:space="preserve"> should catch these cases.</w:t>
      </w:r>
    </w:p>
    <w:p w14:paraId="295D2018" w14:textId="77777777" w:rsidR="00283E02" w:rsidRDefault="00BF3510" w:rsidP="00CC1B5C">
      <w:r w:rsidRPr="00D3464B">
        <w:t>Function definitions are as follows:</w:t>
      </w:r>
    </w:p>
    <w:p w14:paraId="74A4FBB4" w14:textId="77777777" w:rsidR="00BF3510" w:rsidRPr="00597461" w:rsidRDefault="00BF3510" w:rsidP="00CC1B5C">
      <w:pPr>
        <w:rPr>
          <w:rStyle w:val="sourcecode"/>
        </w:rPr>
      </w:pPr>
      <w:r w:rsidRPr="00597461">
        <w:rPr>
          <w:rStyle w:val="sourcecode"/>
        </w:rPr>
        <w:t xml:space="preserve">int32 </w:t>
      </w:r>
      <w:bookmarkStart w:id="123" w:name="_Hlk477327296"/>
      <w:r w:rsidRPr="002F177E">
        <w:rPr>
          <w:rStyle w:val="functions"/>
        </w:rPr>
        <w:t>swe_rise_trans</w:t>
      </w:r>
      <w:bookmarkEnd w:id="123"/>
      <w:r w:rsidRPr="00597461">
        <w:rPr>
          <w:rStyle w:val="sourcecode"/>
        </w:rPr>
        <w:t>(</w:t>
      </w:r>
    </w:p>
    <w:p w14:paraId="78591110" w14:textId="77777777" w:rsidR="00BF3510" w:rsidRPr="00597461" w:rsidRDefault="00BF3510" w:rsidP="00B01472">
      <w:pPr>
        <w:tabs>
          <w:tab w:val="left" w:pos="2835"/>
        </w:tabs>
        <w:ind w:left="567"/>
        <w:rPr>
          <w:rStyle w:val="sourcecode"/>
        </w:rPr>
      </w:pPr>
      <w:r w:rsidRPr="00597461">
        <w:rPr>
          <w:rStyle w:val="sourcecode"/>
        </w:rPr>
        <w:t>double tjd_ut,</w:t>
      </w:r>
      <w:r w:rsidRPr="00597461">
        <w:rPr>
          <w:rStyle w:val="sourcecode"/>
        </w:rPr>
        <w:tab/>
        <w:t>/* search after this time (UT) */</w:t>
      </w:r>
    </w:p>
    <w:p w14:paraId="0BF08994" w14:textId="77777777" w:rsidR="00BF3510" w:rsidRPr="00597461" w:rsidRDefault="00BF3510" w:rsidP="00B01472">
      <w:pPr>
        <w:tabs>
          <w:tab w:val="left" w:pos="2835"/>
        </w:tabs>
        <w:ind w:left="567"/>
        <w:rPr>
          <w:rStyle w:val="sourcecode"/>
        </w:rPr>
      </w:pPr>
      <w:r w:rsidRPr="00597461">
        <w:rPr>
          <w:rStyle w:val="sourcecode"/>
        </w:rPr>
        <w:t>int32 ipl,</w:t>
      </w:r>
      <w:r w:rsidRPr="00597461">
        <w:rPr>
          <w:rStyle w:val="sourcecode"/>
        </w:rPr>
        <w:tab/>
      </w:r>
      <w:r w:rsidRPr="00597461">
        <w:rPr>
          <w:rStyle w:val="sourcecode"/>
        </w:rPr>
        <w:tab/>
        <w:t>/* planet number, if planet or moon */</w:t>
      </w:r>
    </w:p>
    <w:p w14:paraId="25DAA27F" w14:textId="77777777" w:rsidR="00BF3510" w:rsidRPr="00597461" w:rsidRDefault="00BF3510" w:rsidP="00B01472">
      <w:pPr>
        <w:tabs>
          <w:tab w:val="left" w:pos="2835"/>
        </w:tabs>
        <w:ind w:left="567"/>
        <w:rPr>
          <w:rStyle w:val="sourcecode"/>
        </w:rPr>
      </w:pPr>
      <w:r w:rsidRPr="00597461">
        <w:rPr>
          <w:rStyle w:val="sourcecode"/>
        </w:rPr>
        <w:t>char *starname,</w:t>
      </w:r>
      <w:r w:rsidRPr="00597461">
        <w:rPr>
          <w:rStyle w:val="sourcecode"/>
        </w:rPr>
        <w:tab/>
        <w:t>/* star name, if star</w:t>
      </w:r>
      <w:r w:rsidR="00976305" w:rsidRPr="00597461">
        <w:rPr>
          <w:rStyle w:val="sourcecode"/>
        </w:rPr>
        <w:t>; must be NULL or empty, if ipl is used</w:t>
      </w:r>
      <w:r w:rsidRPr="00597461">
        <w:rPr>
          <w:rStyle w:val="sourcecode"/>
        </w:rPr>
        <w:t xml:space="preserve"> */</w:t>
      </w:r>
    </w:p>
    <w:p w14:paraId="4F98B0A9" w14:textId="77777777" w:rsidR="00BF3510" w:rsidRPr="00597461" w:rsidRDefault="00BF3510" w:rsidP="00B01472">
      <w:pPr>
        <w:tabs>
          <w:tab w:val="left" w:pos="2835"/>
        </w:tabs>
        <w:ind w:left="567"/>
        <w:rPr>
          <w:rStyle w:val="sourcecode"/>
        </w:rPr>
      </w:pPr>
      <w:r w:rsidRPr="00597461">
        <w:rPr>
          <w:rStyle w:val="sourcecode"/>
        </w:rPr>
        <w:t>int32 epheflag,</w:t>
      </w:r>
      <w:r w:rsidRPr="00597461">
        <w:rPr>
          <w:rStyle w:val="sourcecode"/>
        </w:rPr>
        <w:tab/>
        <w:t>/* ephemeris flag */</w:t>
      </w:r>
    </w:p>
    <w:p w14:paraId="2FBE2B06" w14:textId="77777777" w:rsidR="00BF3510" w:rsidRPr="00597461" w:rsidRDefault="00BF3510" w:rsidP="00F32A0E">
      <w:pPr>
        <w:tabs>
          <w:tab w:val="left" w:pos="2835"/>
        </w:tabs>
        <w:ind w:left="567"/>
        <w:rPr>
          <w:rStyle w:val="sourcecode"/>
        </w:rPr>
      </w:pPr>
      <w:r w:rsidRPr="00597461">
        <w:rPr>
          <w:rStyle w:val="sourcecode"/>
        </w:rPr>
        <w:t>int32 rsmi,</w:t>
      </w:r>
      <w:r w:rsidRPr="00597461">
        <w:rPr>
          <w:rStyle w:val="sourcecode"/>
        </w:rPr>
        <w:tab/>
      </w:r>
      <w:r w:rsidRPr="00597461">
        <w:rPr>
          <w:rStyle w:val="sourcecode"/>
        </w:rPr>
        <w:tab/>
        <w:t>/* integer specifying that rise, set, or</w:t>
      </w:r>
      <w:r w:rsidR="00976305" w:rsidRPr="00597461">
        <w:rPr>
          <w:rStyle w:val="sourcecode"/>
        </w:rPr>
        <w:t xml:space="preserve"> </w:t>
      </w:r>
      <w:r w:rsidRPr="00597461">
        <w:rPr>
          <w:rStyle w:val="sourcecode"/>
        </w:rPr>
        <w:t>one of the two meridian transits is</w:t>
      </w:r>
      <w:r w:rsidR="00F32A0E">
        <w:rPr>
          <w:rStyle w:val="sourcecode"/>
        </w:rPr>
        <w:t xml:space="preserve"> </w:t>
      </w:r>
      <w:r w:rsidRPr="00597461">
        <w:rPr>
          <w:rStyle w:val="sourcecode"/>
        </w:rPr>
        <w:t>wanted. see definition below */</w:t>
      </w:r>
    </w:p>
    <w:p w14:paraId="2D8540AD" w14:textId="77777777" w:rsidR="00BF3510" w:rsidRPr="00597461" w:rsidRDefault="00BF3510" w:rsidP="00B01472">
      <w:pPr>
        <w:tabs>
          <w:tab w:val="left" w:pos="2835"/>
        </w:tabs>
        <w:ind w:left="567"/>
        <w:rPr>
          <w:rStyle w:val="sourcecode"/>
        </w:rPr>
      </w:pPr>
      <w:r w:rsidRPr="00597461">
        <w:rPr>
          <w:rStyle w:val="sourcecode"/>
        </w:rPr>
        <w:t>double *geopos,</w:t>
      </w:r>
      <w:r w:rsidRPr="00597461">
        <w:rPr>
          <w:rStyle w:val="sourcecode"/>
        </w:rPr>
        <w:tab/>
        <w:t>/* array of three doubles containing</w:t>
      </w:r>
    </w:p>
    <w:p w14:paraId="6C0EE8DD" w14:textId="77777777" w:rsidR="00BF3510" w:rsidRPr="00597461" w:rsidRDefault="00BF3510" w:rsidP="00B01472">
      <w:pPr>
        <w:tabs>
          <w:tab w:val="left" w:pos="2835"/>
        </w:tabs>
        <w:ind w:left="567"/>
        <w:rPr>
          <w:rStyle w:val="sourcecode"/>
        </w:rPr>
      </w:pPr>
      <w:r w:rsidRPr="00597461">
        <w:rPr>
          <w:rStyle w:val="sourcecode"/>
        </w:rPr>
        <w:tab/>
      </w:r>
      <w:r w:rsidRPr="00597461">
        <w:rPr>
          <w:rStyle w:val="sourcecode"/>
        </w:rPr>
        <w:tab/>
        <w:t>* geograph. long., lat., height of observer */</w:t>
      </w:r>
    </w:p>
    <w:p w14:paraId="13085316" w14:textId="77777777" w:rsidR="00BF3510" w:rsidRPr="00597461" w:rsidRDefault="00BF3510" w:rsidP="00B01472">
      <w:pPr>
        <w:tabs>
          <w:tab w:val="left" w:pos="2835"/>
        </w:tabs>
        <w:ind w:left="567"/>
        <w:rPr>
          <w:rStyle w:val="sourcecode"/>
        </w:rPr>
      </w:pPr>
      <w:r w:rsidRPr="00597461">
        <w:rPr>
          <w:rStyle w:val="sourcecode"/>
        </w:rPr>
        <w:t>double atpress</w:t>
      </w:r>
      <w:r w:rsidR="0021556A">
        <w:rPr>
          <w:rStyle w:val="sourcecode"/>
        </w:rPr>
        <w:tab/>
      </w:r>
      <w:r w:rsidRPr="00597461">
        <w:rPr>
          <w:rStyle w:val="sourcecode"/>
        </w:rPr>
        <w:t>/* atmospheric pressure in mbar/hPa */</w:t>
      </w:r>
    </w:p>
    <w:p w14:paraId="41681C94" w14:textId="77777777" w:rsidR="00BF3510" w:rsidRPr="00597461" w:rsidRDefault="00BF3510" w:rsidP="00B01472">
      <w:pPr>
        <w:tabs>
          <w:tab w:val="left" w:pos="2835"/>
        </w:tabs>
        <w:ind w:left="567"/>
        <w:rPr>
          <w:rStyle w:val="sourcecode"/>
        </w:rPr>
      </w:pPr>
      <w:r w:rsidRPr="00597461">
        <w:rPr>
          <w:rStyle w:val="sourcecode"/>
        </w:rPr>
        <w:t>double attemp,</w:t>
      </w:r>
      <w:r w:rsidRPr="00597461">
        <w:rPr>
          <w:rStyle w:val="sourcecode"/>
        </w:rPr>
        <w:tab/>
        <w:t>/* atmospheric temperature in deg. C */</w:t>
      </w:r>
    </w:p>
    <w:p w14:paraId="521D2C56" w14:textId="77777777" w:rsidR="00BF3510" w:rsidRPr="00597461" w:rsidRDefault="00BF3510" w:rsidP="00B01472">
      <w:pPr>
        <w:tabs>
          <w:tab w:val="left" w:pos="2835"/>
        </w:tabs>
        <w:ind w:left="567"/>
        <w:rPr>
          <w:rStyle w:val="sourcecode"/>
        </w:rPr>
      </w:pPr>
      <w:r w:rsidRPr="00597461">
        <w:rPr>
          <w:rStyle w:val="sourcecode"/>
        </w:rPr>
        <w:t>double *tret,</w:t>
      </w:r>
      <w:r w:rsidRPr="00597461">
        <w:rPr>
          <w:rStyle w:val="sourcecode"/>
        </w:rPr>
        <w:tab/>
      </w:r>
      <w:r w:rsidRPr="00597461">
        <w:rPr>
          <w:rStyle w:val="sourcecode"/>
        </w:rPr>
        <w:tab/>
        <w:t>/* return address (double) for rise time etc. */</w:t>
      </w:r>
    </w:p>
    <w:p w14:paraId="443ABF86" w14:textId="77777777" w:rsidR="00283E02" w:rsidRDefault="00BF3510" w:rsidP="00B01472">
      <w:pPr>
        <w:tabs>
          <w:tab w:val="left" w:pos="2835"/>
        </w:tabs>
        <w:ind w:left="567"/>
        <w:rPr>
          <w:rStyle w:val="sourcecode"/>
        </w:rPr>
      </w:pPr>
      <w:r w:rsidRPr="00597461">
        <w:rPr>
          <w:rStyle w:val="sourcecode"/>
        </w:rPr>
        <w:t>char *serr);</w:t>
      </w:r>
      <w:r w:rsidRPr="00597461">
        <w:rPr>
          <w:rStyle w:val="sourcecode"/>
        </w:rPr>
        <w:tab/>
      </w:r>
      <w:r w:rsidRPr="00597461">
        <w:rPr>
          <w:rStyle w:val="sourcecode"/>
        </w:rPr>
        <w:tab/>
        <w:t>/* return address for error message */</w:t>
      </w:r>
    </w:p>
    <w:p w14:paraId="1CD2612E" w14:textId="77777777" w:rsidR="00BF3510" w:rsidRPr="00597461" w:rsidRDefault="00BF3510" w:rsidP="00CC1B5C">
      <w:pPr>
        <w:rPr>
          <w:rStyle w:val="sourcecode"/>
        </w:rPr>
      </w:pPr>
      <w:r w:rsidRPr="00597461">
        <w:rPr>
          <w:rStyle w:val="sourcecode"/>
        </w:rPr>
        <w:t xml:space="preserve">int32 </w:t>
      </w:r>
      <w:r w:rsidRPr="00907F98">
        <w:rPr>
          <w:rStyle w:val="functions"/>
        </w:rPr>
        <w:t>swe_rise_trans_true_hor</w:t>
      </w:r>
      <w:r w:rsidRPr="00597461">
        <w:rPr>
          <w:rStyle w:val="sourcecode"/>
        </w:rPr>
        <w:t>(</w:t>
      </w:r>
    </w:p>
    <w:p w14:paraId="4DE6F1F5" w14:textId="77777777" w:rsidR="00BF3510" w:rsidRPr="00597461" w:rsidRDefault="00BF3510" w:rsidP="00594655">
      <w:pPr>
        <w:tabs>
          <w:tab w:val="left" w:pos="2835"/>
        </w:tabs>
        <w:ind w:left="567"/>
        <w:rPr>
          <w:rStyle w:val="sourcecode"/>
        </w:rPr>
      </w:pPr>
      <w:r w:rsidRPr="00597461">
        <w:rPr>
          <w:rStyle w:val="sourcecode"/>
        </w:rPr>
        <w:t>double tjd_ut,</w:t>
      </w:r>
      <w:r w:rsidRPr="00597461">
        <w:rPr>
          <w:rStyle w:val="sourcecode"/>
        </w:rPr>
        <w:tab/>
        <w:t>/* search after this time (UT) */</w:t>
      </w:r>
    </w:p>
    <w:p w14:paraId="2FDD3273" w14:textId="77777777" w:rsidR="00BF3510" w:rsidRPr="00597461" w:rsidRDefault="00BF3510" w:rsidP="00594655">
      <w:pPr>
        <w:tabs>
          <w:tab w:val="left" w:pos="2835"/>
        </w:tabs>
        <w:ind w:left="567"/>
        <w:rPr>
          <w:rStyle w:val="sourcecode"/>
        </w:rPr>
      </w:pPr>
      <w:r w:rsidRPr="00597461">
        <w:rPr>
          <w:rStyle w:val="sourcecode"/>
        </w:rPr>
        <w:t>int32 ipl,</w:t>
      </w:r>
      <w:r w:rsidRPr="00597461">
        <w:rPr>
          <w:rStyle w:val="sourcecode"/>
        </w:rPr>
        <w:tab/>
      </w:r>
      <w:r w:rsidRPr="00597461">
        <w:rPr>
          <w:rStyle w:val="sourcecode"/>
        </w:rPr>
        <w:tab/>
        <w:t>/* planet number, if planet or moon */</w:t>
      </w:r>
    </w:p>
    <w:p w14:paraId="53E53593" w14:textId="77777777" w:rsidR="00BF3510" w:rsidRPr="00597461" w:rsidRDefault="00BF3510" w:rsidP="00594655">
      <w:pPr>
        <w:tabs>
          <w:tab w:val="left" w:pos="2835"/>
        </w:tabs>
        <w:ind w:left="567"/>
        <w:rPr>
          <w:rStyle w:val="sourcecode"/>
        </w:rPr>
      </w:pPr>
      <w:r w:rsidRPr="00597461">
        <w:rPr>
          <w:rStyle w:val="sourcecode"/>
        </w:rPr>
        <w:t>char *starname,</w:t>
      </w:r>
      <w:r w:rsidRPr="00597461">
        <w:rPr>
          <w:rStyle w:val="sourcecode"/>
        </w:rPr>
        <w:tab/>
        <w:t>/* star name, if star</w:t>
      </w:r>
      <w:r w:rsidR="00976305" w:rsidRPr="00597461">
        <w:rPr>
          <w:rStyle w:val="sourcecode"/>
        </w:rPr>
        <w:t>; must be NULL or empty, if ipl is used</w:t>
      </w:r>
      <w:r w:rsidRPr="00597461">
        <w:rPr>
          <w:rStyle w:val="sourcecode"/>
        </w:rPr>
        <w:t xml:space="preserve"> */</w:t>
      </w:r>
    </w:p>
    <w:p w14:paraId="1B453367" w14:textId="77777777" w:rsidR="00BF3510" w:rsidRPr="00597461" w:rsidRDefault="00BF3510" w:rsidP="00594655">
      <w:pPr>
        <w:tabs>
          <w:tab w:val="left" w:pos="2835"/>
        </w:tabs>
        <w:ind w:left="567"/>
        <w:rPr>
          <w:rStyle w:val="sourcecode"/>
        </w:rPr>
      </w:pPr>
      <w:r w:rsidRPr="00597461">
        <w:rPr>
          <w:rStyle w:val="sourcecode"/>
        </w:rPr>
        <w:t>int32 epheflag,</w:t>
      </w:r>
      <w:r w:rsidRPr="00597461">
        <w:rPr>
          <w:rStyle w:val="sourcecode"/>
        </w:rPr>
        <w:tab/>
        <w:t>/* ephemeris flag */</w:t>
      </w:r>
    </w:p>
    <w:p w14:paraId="48D1B894" w14:textId="77777777" w:rsidR="00BF3510" w:rsidRPr="00597461" w:rsidRDefault="00BF3510" w:rsidP="00594655">
      <w:pPr>
        <w:tabs>
          <w:tab w:val="left" w:pos="2835"/>
        </w:tabs>
        <w:ind w:left="567"/>
        <w:rPr>
          <w:rStyle w:val="sourcecode"/>
        </w:rPr>
      </w:pPr>
      <w:r w:rsidRPr="00597461">
        <w:rPr>
          <w:rStyle w:val="sourcecode"/>
        </w:rPr>
        <w:t>int32 rsmi,</w:t>
      </w:r>
      <w:r w:rsidRPr="00597461">
        <w:rPr>
          <w:rStyle w:val="sourcecode"/>
        </w:rPr>
        <w:tab/>
      </w:r>
      <w:r w:rsidRPr="00597461">
        <w:rPr>
          <w:rStyle w:val="sourcecode"/>
        </w:rPr>
        <w:tab/>
        <w:t>/* integer specifying that rise, set, or</w:t>
      </w:r>
      <w:r w:rsidR="00907F98">
        <w:rPr>
          <w:rStyle w:val="sourcecode"/>
        </w:rPr>
        <w:t xml:space="preserve"> </w:t>
      </w:r>
      <w:r w:rsidRPr="00597461">
        <w:rPr>
          <w:rStyle w:val="sourcecode"/>
        </w:rPr>
        <w:t>one of the two meridian transits is</w:t>
      </w:r>
      <w:r w:rsidR="00907F98">
        <w:rPr>
          <w:rStyle w:val="sourcecode"/>
        </w:rPr>
        <w:t xml:space="preserve"> </w:t>
      </w:r>
      <w:r w:rsidRPr="00597461">
        <w:rPr>
          <w:rStyle w:val="sourcecode"/>
        </w:rPr>
        <w:t>wanted. see definition below */</w:t>
      </w:r>
    </w:p>
    <w:p w14:paraId="30A2EE84" w14:textId="77777777" w:rsidR="00BF3510" w:rsidRPr="00597461" w:rsidRDefault="00BF3510" w:rsidP="00594655">
      <w:pPr>
        <w:tabs>
          <w:tab w:val="left" w:pos="2835"/>
        </w:tabs>
        <w:ind w:left="567"/>
        <w:rPr>
          <w:rStyle w:val="sourcecode"/>
        </w:rPr>
      </w:pPr>
      <w:r w:rsidRPr="00597461">
        <w:rPr>
          <w:rStyle w:val="sourcecode"/>
        </w:rPr>
        <w:t>double *geopos,</w:t>
      </w:r>
      <w:r w:rsidRPr="00597461">
        <w:rPr>
          <w:rStyle w:val="sourcecode"/>
        </w:rPr>
        <w:tab/>
        <w:t>/* array of three doubles containing</w:t>
      </w:r>
    </w:p>
    <w:p w14:paraId="75A5153E" w14:textId="77777777" w:rsidR="00BF3510" w:rsidRPr="00597461" w:rsidRDefault="00BF3510" w:rsidP="00594655">
      <w:pPr>
        <w:tabs>
          <w:tab w:val="left" w:pos="2835"/>
        </w:tabs>
        <w:ind w:left="567"/>
        <w:rPr>
          <w:rStyle w:val="sourcecode"/>
        </w:rPr>
      </w:pPr>
      <w:r w:rsidRPr="00597461">
        <w:rPr>
          <w:rStyle w:val="sourcecode"/>
        </w:rPr>
        <w:tab/>
      </w:r>
      <w:r w:rsidRPr="00597461">
        <w:rPr>
          <w:rStyle w:val="sourcecode"/>
        </w:rPr>
        <w:tab/>
        <w:t>* geograph. long., lat., height of observer */</w:t>
      </w:r>
    </w:p>
    <w:p w14:paraId="592CDCD0" w14:textId="77777777" w:rsidR="00BF3510" w:rsidRPr="00597461" w:rsidRDefault="00BF3510" w:rsidP="00594655">
      <w:pPr>
        <w:tabs>
          <w:tab w:val="left" w:pos="2835"/>
        </w:tabs>
        <w:ind w:left="567"/>
        <w:rPr>
          <w:rStyle w:val="sourcecode"/>
        </w:rPr>
      </w:pPr>
      <w:r w:rsidRPr="00597461">
        <w:rPr>
          <w:rStyle w:val="sourcecode"/>
        </w:rPr>
        <w:t>double atpress,</w:t>
      </w:r>
      <w:r w:rsidRPr="00597461">
        <w:rPr>
          <w:rStyle w:val="sourcecode"/>
        </w:rPr>
        <w:tab/>
        <w:t>/* atmospheric pressure in mbar/hPa */</w:t>
      </w:r>
    </w:p>
    <w:p w14:paraId="292009FB" w14:textId="77777777" w:rsidR="00BF3510" w:rsidRPr="00597461" w:rsidRDefault="00BF3510" w:rsidP="00594655">
      <w:pPr>
        <w:tabs>
          <w:tab w:val="left" w:pos="2835"/>
        </w:tabs>
        <w:ind w:left="567"/>
        <w:rPr>
          <w:rStyle w:val="sourcecode"/>
        </w:rPr>
      </w:pPr>
      <w:r w:rsidRPr="00597461">
        <w:rPr>
          <w:rStyle w:val="sourcecode"/>
        </w:rPr>
        <w:t>double attemp,</w:t>
      </w:r>
      <w:r w:rsidRPr="00597461">
        <w:rPr>
          <w:rStyle w:val="sourcecode"/>
        </w:rPr>
        <w:tab/>
        <w:t>/* atmospheric temperature in deg. C */</w:t>
      </w:r>
    </w:p>
    <w:p w14:paraId="4D2BA3AC" w14:textId="77777777" w:rsidR="00BF3510" w:rsidRPr="00597461" w:rsidRDefault="00BF3510" w:rsidP="00594655">
      <w:pPr>
        <w:tabs>
          <w:tab w:val="left" w:pos="2835"/>
        </w:tabs>
        <w:ind w:left="567"/>
        <w:rPr>
          <w:rStyle w:val="sourcecode"/>
        </w:rPr>
      </w:pPr>
      <w:r w:rsidRPr="00597461">
        <w:rPr>
          <w:rStyle w:val="sourcecode"/>
        </w:rPr>
        <w:t>double horhgt,</w:t>
      </w:r>
      <w:r w:rsidRPr="00597461">
        <w:rPr>
          <w:rStyle w:val="sourcecode"/>
        </w:rPr>
        <w:tab/>
        <w:t>/* height of local horizon in deg at the point where the body rises or sets</w:t>
      </w:r>
      <w:r w:rsidR="00907F98">
        <w:rPr>
          <w:rStyle w:val="sourcecode"/>
        </w:rPr>
        <w:t xml:space="preserve"> </w:t>
      </w:r>
      <w:r w:rsidRPr="00597461">
        <w:rPr>
          <w:rStyle w:val="sourcecode"/>
        </w:rPr>
        <w:t>*/</w:t>
      </w:r>
    </w:p>
    <w:p w14:paraId="1E32CDE3" w14:textId="77777777" w:rsidR="00BF3510" w:rsidRPr="00597461" w:rsidRDefault="00BF3510" w:rsidP="00594655">
      <w:pPr>
        <w:tabs>
          <w:tab w:val="left" w:pos="2835"/>
        </w:tabs>
        <w:ind w:left="567"/>
        <w:rPr>
          <w:rStyle w:val="sourcecode"/>
        </w:rPr>
      </w:pPr>
      <w:r w:rsidRPr="00597461">
        <w:rPr>
          <w:rStyle w:val="sourcecode"/>
        </w:rPr>
        <w:t>double *tret,</w:t>
      </w:r>
      <w:r w:rsidRPr="00597461">
        <w:rPr>
          <w:rStyle w:val="sourcecode"/>
        </w:rPr>
        <w:tab/>
        <w:t>/* return address (double) for rise time etc. */</w:t>
      </w:r>
    </w:p>
    <w:p w14:paraId="1E112D1F" w14:textId="77777777" w:rsidR="00283E02" w:rsidRDefault="00BF3510" w:rsidP="00594655">
      <w:pPr>
        <w:tabs>
          <w:tab w:val="left" w:pos="2835"/>
        </w:tabs>
        <w:ind w:left="567"/>
        <w:rPr>
          <w:rStyle w:val="sourcecode"/>
        </w:rPr>
      </w:pPr>
      <w:r w:rsidRPr="00597461">
        <w:rPr>
          <w:rStyle w:val="sourcecode"/>
        </w:rPr>
        <w:t>char *serr);</w:t>
      </w:r>
      <w:r w:rsidRPr="00597461">
        <w:rPr>
          <w:rStyle w:val="sourcecode"/>
        </w:rPr>
        <w:tab/>
        <w:t>/* return address for error message */</w:t>
      </w:r>
    </w:p>
    <w:p w14:paraId="13FCC5D2" w14:textId="77777777" w:rsidR="00283E02" w:rsidRDefault="00BF3510" w:rsidP="00CC1B5C">
      <w:r w:rsidRPr="00D3464B">
        <w:t xml:space="preserve">The second function has one additional parameter </w:t>
      </w:r>
      <w:r w:rsidRPr="00907F98">
        <w:rPr>
          <w:rStyle w:val="sourcecode"/>
        </w:rPr>
        <w:t>horhgt</w:t>
      </w:r>
      <w:r w:rsidRPr="00D3464B">
        <w:t xml:space="preserve"> for the height of the local horizon at the point where the body rises or sets.</w:t>
      </w:r>
    </w:p>
    <w:p w14:paraId="633DCEAC" w14:textId="77777777" w:rsidR="00283E02" w:rsidRDefault="00BF3510" w:rsidP="00CC1B5C">
      <w:r w:rsidRPr="00D3464B">
        <w:t>The variable</w:t>
      </w:r>
      <w:r w:rsidRPr="00336BF7">
        <w:rPr>
          <w:rStyle w:val="sourcecode"/>
        </w:rPr>
        <w:t xml:space="preserve"> </w:t>
      </w:r>
      <w:bookmarkStart w:id="124" w:name="_Hlk477328165"/>
      <w:r w:rsidRPr="00336BF7">
        <w:rPr>
          <w:rStyle w:val="sourcecode"/>
        </w:rPr>
        <w:t>rsmi</w:t>
      </w:r>
      <w:bookmarkEnd w:id="124"/>
      <w:r w:rsidRPr="00D3464B">
        <w:t xml:space="preserve"> can have the following values:</w:t>
      </w:r>
    </w:p>
    <w:p w14:paraId="552E7DF7" w14:textId="77777777" w:rsidR="00BF3510" w:rsidRPr="00597461" w:rsidRDefault="00BF3510" w:rsidP="00132B9A">
      <w:pPr>
        <w:tabs>
          <w:tab w:val="left" w:pos="3969"/>
        </w:tabs>
        <w:rPr>
          <w:rStyle w:val="sourcecode"/>
        </w:rPr>
      </w:pPr>
      <w:r w:rsidRPr="00597461">
        <w:rPr>
          <w:rStyle w:val="sourcecode"/>
        </w:rPr>
        <w:t>/* for swe_rise_trans() and swe_rise_trans_true_hor() */</w:t>
      </w:r>
    </w:p>
    <w:p w14:paraId="73A352A1" w14:textId="77777777" w:rsidR="00BF3510" w:rsidRPr="00597461" w:rsidRDefault="00BF3510" w:rsidP="00132B9A">
      <w:pPr>
        <w:tabs>
          <w:tab w:val="left" w:pos="3969"/>
        </w:tabs>
        <w:rPr>
          <w:rStyle w:val="sourcecode"/>
        </w:rPr>
      </w:pPr>
      <w:r w:rsidRPr="00597461">
        <w:rPr>
          <w:rStyle w:val="sourcecode"/>
        </w:rPr>
        <w:t>#define SE_CALC_RISE</w:t>
      </w:r>
      <w:r w:rsidRPr="00597461">
        <w:rPr>
          <w:rStyle w:val="sourcecode"/>
        </w:rPr>
        <w:tab/>
        <w:t>1</w:t>
      </w:r>
    </w:p>
    <w:p w14:paraId="5BA5EBE3" w14:textId="77777777" w:rsidR="00BF3510" w:rsidRPr="00597461" w:rsidRDefault="00BF3510" w:rsidP="00132B9A">
      <w:pPr>
        <w:tabs>
          <w:tab w:val="left" w:pos="3969"/>
        </w:tabs>
        <w:rPr>
          <w:rStyle w:val="sourcecode"/>
        </w:rPr>
      </w:pPr>
      <w:r w:rsidRPr="00597461">
        <w:rPr>
          <w:rStyle w:val="sourcecode"/>
        </w:rPr>
        <w:t>#define SE_CALC_SET</w:t>
      </w:r>
      <w:r w:rsidRPr="00597461">
        <w:rPr>
          <w:rStyle w:val="sourcecode"/>
        </w:rPr>
        <w:tab/>
        <w:t>2</w:t>
      </w:r>
    </w:p>
    <w:p w14:paraId="075757FB" w14:textId="77777777" w:rsidR="00BF3510" w:rsidRPr="00597461" w:rsidRDefault="00BF3510" w:rsidP="00132B9A">
      <w:pPr>
        <w:tabs>
          <w:tab w:val="left" w:pos="3969"/>
        </w:tabs>
        <w:rPr>
          <w:rStyle w:val="sourcecode"/>
        </w:rPr>
      </w:pPr>
      <w:r w:rsidRPr="00597461">
        <w:rPr>
          <w:rStyle w:val="sourcecode"/>
        </w:rPr>
        <w:t>#define SE_CALC_MTRANSIT</w:t>
      </w:r>
      <w:r w:rsidRPr="00597461">
        <w:rPr>
          <w:rStyle w:val="sourcecode"/>
        </w:rPr>
        <w:tab/>
        <w:t>4</w:t>
      </w:r>
      <w:r w:rsidRPr="00597461">
        <w:rPr>
          <w:rStyle w:val="sourcecode"/>
        </w:rPr>
        <w:tab/>
        <w:t>/* upper meridian transit (southern for northern geo. latitudes) */</w:t>
      </w:r>
    </w:p>
    <w:p w14:paraId="3CD6FCF8" w14:textId="77777777" w:rsidR="00BF3510" w:rsidRPr="00597461" w:rsidRDefault="00BF3510" w:rsidP="00132B9A">
      <w:pPr>
        <w:tabs>
          <w:tab w:val="left" w:pos="3969"/>
        </w:tabs>
        <w:rPr>
          <w:rStyle w:val="sourcecode"/>
        </w:rPr>
      </w:pPr>
      <w:r w:rsidRPr="00597461">
        <w:rPr>
          <w:rStyle w:val="sourcecode"/>
        </w:rPr>
        <w:t>#define SE_CALC_ITRANSIT</w:t>
      </w:r>
      <w:r w:rsidRPr="00597461">
        <w:rPr>
          <w:rStyle w:val="sourcecode"/>
        </w:rPr>
        <w:tab/>
        <w:t>8</w:t>
      </w:r>
      <w:r w:rsidRPr="00597461">
        <w:rPr>
          <w:rStyle w:val="sourcecode"/>
        </w:rPr>
        <w:tab/>
        <w:t>/* lower meridian transit (northern, below the horizon) */</w:t>
      </w:r>
    </w:p>
    <w:p w14:paraId="1EB38632" w14:textId="77777777" w:rsidR="00BF3510" w:rsidRPr="00597461" w:rsidRDefault="00BF3510" w:rsidP="00132B9A">
      <w:pPr>
        <w:tabs>
          <w:tab w:val="left" w:pos="3969"/>
        </w:tabs>
        <w:rPr>
          <w:rStyle w:val="sourcecode"/>
        </w:rPr>
      </w:pPr>
      <w:r w:rsidRPr="00597461">
        <w:rPr>
          <w:rStyle w:val="sourcecode"/>
        </w:rPr>
        <w:t>/* the following bits can be added (or’ed) to SE_CALC_RISE or SE_CALC_SET */</w:t>
      </w:r>
    </w:p>
    <w:p w14:paraId="682FE64E" w14:textId="77777777" w:rsidR="00BF3510" w:rsidRPr="00597461" w:rsidRDefault="00BF3510" w:rsidP="00132B9A">
      <w:pPr>
        <w:tabs>
          <w:tab w:val="left" w:pos="3969"/>
        </w:tabs>
        <w:rPr>
          <w:rStyle w:val="sourcecode"/>
        </w:rPr>
      </w:pPr>
      <w:r w:rsidRPr="00597461">
        <w:rPr>
          <w:rStyle w:val="sourcecode"/>
        </w:rPr>
        <w:t>#define SE_BIT_DISC_CENTER</w:t>
      </w:r>
      <w:r w:rsidR="00132B9A">
        <w:rPr>
          <w:rStyle w:val="sourcecode"/>
        </w:rPr>
        <w:tab/>
      </w:r>
      <w:r w:rsidRPr="00597461">
        <w:rPr>
          <w:rStyle w:val="sourcecode"/>
        </w:rPr>
        <w:t>256</w:t>
      </w:r>
      <w:r w:rsidR="00594655">
        <w:rPr>
          <w:rStyle w:val="sourcecode"/>
        </w:rPr>
        <w:tab/>
      </w:r>
      <w:r w:rsidRPr="00597461">
        <w:rPr>
          <w:rStyle w:val="sourcecode"/>
        </w:rPr>
        <w:t>/* for rising or setting of disc center */</w:t>
      </w:r>
    </w:p>
    <w:p w14:paraId="10A33CBE" w14:textId="77777777" w:rsidR="00BF3510" w:rsidRPr="00597461" w:rsidRDefault="00BF3510" w:rsidP="00132B9A">
      <w:pPr>
        <w:tabs>
          <w:tab w:val="left" w:pos="3969"/>
        </w:tabs>
        <w:rPr>
          <w:rStyle w:val="sourcecode"/>
        </w:rPr>
      </w:pPr>
      <w:r w:rsidRPr="00597461">
        <w:rPr>
          <w:rStyle w:val="sourcecode"/>
        </w:rPr>
        <w:t>#define SE_BIT_DISC_BOTTOM</w:t>
      </w:r>
      <w:r w:rsidR="00132B9A">
        <w:rPr>
          <w:rStyle w:val="sourcecode"/>
        </w:rPr>
        <w:tab/>
      </w:r>
      <w:r w:rsidRPr="00597461">
        <w:rPr>
          <w:rStyle w:val="sourcecode"/>
        </w:rPr>
        <w:t>8192</w:t>
      </w:r>
      <w:r w:rsidR="00594655">
        <w:rPr>
          <w:rStyle w:val="sourcecode"/>
        </w:rPr>
        <w:tab/>
      </w:r>
      <w:r w:rsidRPr="00597461">
        <w:rPr>
          <w:rStyle w:val="sourcecode"/>
        </w:rPr>
        <w:t>/* for rising or setting of lower limb of disc */</w:t>
      </w:r>
    </w:p>
    <w:p w14:paraId="615E08E8" w14:textId="77777777" w:rsidR="00741EC1" w:rsidRPr="00597461" w:rsidRDefault="00741EC1" w:rsidP="00132B9A">
      <w:pPr>
        <w:tabs>
          <w:tab w:val="left" w:pos="3969"/>
        </w:tabs>
        <w:rPr>
          <w:rStyle w:val="sourcecode"/>
        </w:rPr>
      </w:pPr>
      <w:r w:rsidRPr="00597461">
        <w:rPr>
          <w:rStyle w:val="sourcecode"/>
        </w:rPr>
        <w:t>#define SE_BIT_GEOCTR_NO_ECL_LAT</w:t>
      </w:r>
      <w:r w:rsidR="00132B9A">
        <w:rPr>
          <w:rStyle w:val="sourcecode"/>
        </w:rPr>
        <w:tab/>
      </w:r>
      <w:r w:rsidRPr="00597461">
        <w:rPr>
          <w:rStyle w:val="sourcecode"/>
        </w:rPr>
        <w:t>128</w:t>
      </w:r>
      <w:r w:rsidR="00594655">
        <w:rPr>
          <w:rStyle w:val="sourcecode"/>
        </w:rPr>
        <w:tab/>
      </w:r>
      <w:r w:rsidRPr="00597461">
        <w:rPr>
          <w:rStyle w:val="sourcecode"/>
        </w:rPr>
        <w:t>/* use topocentric position of object and ignore its ecliptic latitude */</w:t>
      </w:r>
    </w:p>
    <w:p w14:paraId="6F889BD9" w14:textId="77777777" w:rsidR="00BF3510" w:rsidRPr="00597461" w:rsidRDefault="00BF3510" w:rsidP="00132B9A">
      <w:pPr>
        <w:tabs>
          <w:tab w:val="left" w:pos="3969"/>
        </w:tabs>
        <w:rPr>
          <w:rStyle w:val="sourcecode"/>
        </w:rPr>
      </w:pPr>
      <w:r w:rsidRPr="00597461">
        <w:rPr>
          <w:rStyle w:val="sourcecode"/>
        </w:rPr>
        <w:t>#define SE_BIT_NO_REFRACTION</w:t>
      </w:r>
      <w:r w:rsidR="00132B9A">
        <w:rPr>
          <w:rStyle w:val="sourcecode"/>
        </w:rPr>
        <w:tab/>
      </w:r>
      <w:r w:rsidRPr="00597461">
        <w:rPr>
          <w:rStyle w:val="sourcecode"/>
        </w:rPr>
        <w:t>512</w:t>
      </w:r>
      <w:r w:rsidR="00594655">
        <w:rPr>
          <w:rStyle w:val="sourcecode"/>
        </w:rPr>
        <w:tab/>
      </w:r>
      <w:r w:rsidRPr="00597461">
        <w:rPr>
          <w:rStyle w:val="sourcecode"/>
        </w:rPr>
        <w:t>/* if refraction is not to be considered */</w:t>
      </w:r>
    </w:p>
    <w:p w14:paraId="66CFBF6D" w14:textId="77777777" w:rsidR="00BF3510" w:rsidRPr="00597461" w:rsidRDefault="00BF3510" w:rsidP="00132B9A">
      <w:pPr>
        <w:tabs>
          <w:tab w:val="left" w:pos="3969"/>
        </w:tabs>
        <w:rPr>
          <w:rStyle w:val="sourcecode"/>
        </w:rPr>
      </w:pPr>
      <w:r w:rsidRPr="00597461">
        <w:rPr>
          <w:rStyle w:val="sourcecode"/>
        </w:rPr>
        <w:t>#define SE_BIT_CIVIL_TWILIGHT</w:t>
      </w:r>
      <w:r w:rsidR="00132B9A">
        <w:rPr>
          <w:rStyle w:val="sourcecode"/>
        </w:rPr>
        <w:tab/>
      </w:r>
      <w:r w:rsidRPr="00597461">
        <w:rPr>
          <w:rStyle w:val="sourcecode"/>
        </w:rPr>
        <w:t>1024</w:t>
      </w:r>
      <w:r w:rsidR="00594655">
        <w:rPr>
          <w:rStyle w:val="sourcecode"/>
        </w:rPr>
        <w:tab/>
      </w:r>
      <w:r w:rsidRPr="00597461">
        <w:rPr>
          <w:rStyle w:val="sourcecode"/>
        </w:rPr>
        <w:t>/* in order to calculate civil twilight */</w:t>
      </w:r>
    </w:p>
    <w:p w14:paraId="4AEFB281" w14:textId="77777777" w:rsidR="00BF3510" w:rsidRPr="00597461" w:rsidRDefault="00BF3510" w:rsidP="00132B9A">
      <w:pPr>
        <w:tabs>
          <w:tab w:val="left" w:pos="3969"/>
        </w:tabs>
        <w:rPr>
          <w:rStyle w:val="sourcecode"/>
        </w:rPr>
      </w:pPr>
      <w:r w:rsidRPr="00597461">
        <w:rPr>
          <w:rStyle w:val="sourcecode"/>
        </w:rPr>
        <w:t>#define SE_BIT_NAUTIC_TWILIGHT</w:t>
      </w:r>
      <w:r w:rsidR="00132B9A">
        <w:rPr>
          <w:rStyle w:val="sourcecode"/>
        </w:rPr>
        <w:tab/>
      </w:r>
      <w:r w:rsidRPr="00597461">
        <w:rPr>
          <w:rStyle w:val="sourcecode"/>
        </w:rPr>
        <w:t>2048</w:t>
      </w:r>
      <w:r w:rsidR="00594655">
        <w:rPr>
          <w:rStyle w:val="sourcecode"/>
        </w:rPr>
        <w:tab/>
      </w:r>
      <w:r w:rsidRPr="00597461">
        <w:rPr>
          <w:rStyle w:val="sourcecode"/>
        </w:rPr>
        <w:t>/* in order to calculate nautical twilight */</w:t>
      </w:r>
    </w:p>
    <w:p w14:paraId="689FED01" w14:textId="77777777" w:rsidR="00BF3510" w:rsidRPr="00597461" w:rsidRDefault="00BF3510" w:rsidP="00132B9A">
      <w:pPr>
        <w:tabs>
          <w:tab w:val="left" w:pos="3969"/>
        </w:tabs>
        <w:rPr>
          <w:rStyle w:val="sourcecode"/>
        </w:rPr>
      </w:pPr>
      <w:r w:rsidRPr="00597461">
        <w:rPr>
          <w:rStyle w:val="sourcecode"/>
        </w:rPr>
        <w:t>#define SE_BIT_ASTRO_TWILIGHT</w:t>
      </w:r>
      <w:r w:rsidR="00132B9A">
        <w:rPr>
          <w:rStyle w:val="sourcecode"/>
        </w:rPr>
        <w:tab/>
      </w:r>
      <w:r w:rsidRPr="00597461">
        <w:rPr>
          <w:rStyle w:val="sourcecode"/>
        </w:rPr>
        <w:t>4096</w:t>
      </w:r>
      <w:r w:rsidR="00594655">
        <w:rPr>
          <w:rStyle w:val="sourcecode"/>
        </w:rPr>
        <w:tab/>
      </w:r>
      <w:r w:rsidRPr="00597461">
        <w:rPr>
          <w:rStyle w:val="sourcecode"/>
        </w:rPr>
        <w:t>/* in order to calculate astronomical twilight */</w:t>
      </w:r>
    </w:p>
    <w:p w14:paraId="5A544004" w14:textId="77777777" w:rsidR="00BF3510" w:rsidRPr="00597461" w:rsidRDefault="00BF3510" w:rsidP="00132B9A">
      <w:pPr>
        <w:tabs>
          <w:tab w:val="left" w:pos="3969"/>
        </w:tabs>
        <w:rPr>
          <w:rStyle w:val="sourcecode"/>
        </w:rPr>
      </w:pPr>
      <w:r w:rsidRPr="00597461">
        <w:rPr>
          <w:rStyle w:val="sourcecode"/>
        </w:rPr>
        <w:t>#define SE_BIT_FIXED_DISC_SIZE</w:t>
      </w:r>
      <w:r w:rsidR="00132B9A">
        <w:rPr>
          <w:rStyle w:val="sourcecode"/>
        </w:rPr>
        <w:tab/>
      </w:r>
      <w:r w:rsidRPr="00597461">
        <w:rPr>
          <w:rStyle w:val="sourcecode"/>
        </w:rPr>
        <w:t>(16*1024)</w:t>
      </w:r>
      <w:r w:rsidR="00594655">
        <w:rPr>
          <w:rStyle w:val="sourcecode"/>
        </w:rPr>
        <w:tab/>
      </w:r>
      <w:r w:rsidRPr="00597461">
        <w:rPr>
          <w:rStyle w:val="sourcecode"/>
        </w:rPr>
        <w:t>/* neglect the effect of distance on disc size */</w:t>
      </w:r>
    </w:p>
    <w:p w14:paraId="6D28AE92" w14:textId="77777777" w:rsidR="004E52D3" w:rsidRDefault="006803D5" w:rsidP="00B01472">
      <w:pPr>
        <w:tabs>
          <w:tab w:val="left" w:pos="3969"/>
        </w:tabs>
        <w:jc w:val="left"/>
        <w:rPr>
          <w:rStyle w:val="sourcecode"/>
        </w:rPr>
      </w:pPr>
      <w:r w:rsidRPr="00597461">
        <w:rPr>
          <w:rStyle w:val="sourcecode"/>
        </w:rPr>
        <w:t>#define SE_BIT_HINDU_RISING (SE_BIT_DISC_CENTER</w:t>
      </w:r>
      <w:r w:rsidR="00132B9A">
        <w:rPr>
          <w:rStyle w:val="sourcecode"/>
        </w:rPr>
        <w:t xml:space="preserve"> </w:t>
      </w:r>
      <w:r w:rsidRPr="00597461">
        <w:rPr>
          <w:rStyle w:val="sourcecode"/>
        </w:rPr>
        <w:t>|</w:t>
      </w:r>
      <w:r w:rsidR="00132B9A">
        <w:rPr>
          <w:rStyle w:val="sourcecode"/>
        </w:rPr>
        <w:t xml:space="preserve"> </w:t>
      </w:r>
      <w:r w:rsidRPr="00597461">
        <w:rPr>
          <w:rStyle w:val="sourcecode"/>
        </w:rPr>
        <w:t>SE_BIT_NO_REFRACTION</w:t>
      </w:r>
      <w:r w:rsidR="00132B9A">
        <w:rPr>
          <w:rStyle w:val="sourcecode"/>
        </w:rPr>
        <w:t xml:space="preserve"> </w:t>
      </w:r>
      <w:r w:rsidRPr="00597461">
        <w:rPr>
          <w:rStyle w:val="sourcecode"/>
        </w:rPr>
        <w:t>|</w:t>
      </w:r>
      <w:r w:rsidR="00132B9A">
        <w:rPr>
          <w:rStyle w:val="sourcecode"/>
        </w:rPr>
        <w:t xml:space="preserve"> </w:t>
      </w:r>
      <w:r w:rsidRPr="00597461">
        <w:rPr>
          <w:rStyle w:val="sourcecode"/>
        </w:rPr>
        <w:t>SE_BIT_GEOCTR_NO_ECL_LAT)</w:t>
      </w:r>
    </w:p>
    <w:p w14:paraId="4CBDFE11" w14:textId="77777777" w:rsidR="00283E02" w:rsidRDefault="006803D5" w:rsidP="00132B9A">
      <w:pPr>
        <w:tabs>
          <w:tab w:val="left" w:pos="3969"/>
        </w:tabs>
        <w:rPr>
          <w:rStyle w:val="sourcecode"/>
        </w:rPr>
      </w:pPr>
      <w:r w:rsidRPr="00597461">
        <w:rPr>
          <w:rStyle w:val="sourcecode"/>
        </w:rPr>
        <w:t>/* risings according to Hindu astrology */</w:t>
      </w:r>
    </w:p>
    <w:p w14:paraId="2FC8A2BA" w14:textId="77777777" w:rsidR="00BF3510" w:rsidRPr="00D3464B" w:rsidRDefault="00BF3510" w:rsidP="00CC1B5C">
      <w:r w:rsidRPr="00132B9A">
        <w:rPr>
          <w:rStyle w:val="sourcecode"/>
        </w:rPr>
        <w:t>rsmi = 0</w:t>
      </w:r>
      <w:r w:rsidRPr="00D3464B">
        <w:t xml:space="preserve"> will return risings.</w:t>
      </w:r>
    </w:p>
    <w:p w14:paraId="3F177729" w14:textId="77777777" w:rsidR="00BF3510" w:rsidRPr="00D3464B" w:rsidRDefault="00BF3510" w:rsidP="00CC1B5C">
      <w:r w:rsidRPr="00D3464B">
        <w:t xml:space="preserve">The rising times depend on the </w:t>
      </w:r>
      <w:bookmarkStart w:id="125" w:name="_Hlk477837912"/>
      <w:r w:rsidRPr="00D3464B">
        <w:t>atmospheric pressure and temperature</w:t>
      </w:r>
      <w:bookmarkEnd w:id="125"/>
      <w:r w:rsidRPr="00D3464B">
        <w:t xml:space="preserve">. </w:t>
      </w:r>
      <w:bookmarkStart w:id="126" w:name="_Hlk477328180"/>
      <w:r w:rsidRPr="00132B9A">
        <w:rPr>
          <w:rStyle w:val="sourcecode"/>
        </w:rPr>
        <w:t>atpress</w:t>
      </w:r>
      <w:bookmarkEnd w:id="126"/>
      <w:r w:rsidRPr="00D3464B">
        <w:t xml:space="preserve"> expects the atmospheric pressure in </w:t>
      </w:r>
      <w:r w:rsidRPr="00FE3C22">
        <w:rPr>
          <w:rStyle w:val="FileName"/>
        </w:rPr>
        <w:t>millibar (hectopascal)</w:t>
      </w:r>
      <w:r w:rsidRPr="00D3464B">
        <w:t xml:space="preserve">; </w:t>
      </w:r>
      <w:bookmarkStart w:id="127" w:name="_Hlk477328191"/>
      <w:r w:rsidRPr="00132B9A">
        <w:rPr>
          <w:rStyle w:val="sourcecode"/>
        </w:rPr>
        <w:t>attemp</w:t>
      </w:r>
      <w:bookmarkEnd w:id="127"/>
      <w:r w:rsidRPr="00D3464B">
        <w:t xml:space="preserve"> the temperature in degrees </w:t>
      </w:r>
      <w:r w:rsidRPr="00FE3C22">
        <w:rPr>
          <w:rStyle w:val="FileName"/>
        </w:rPr>
        <w:t>Celsius</w:t>
      </w:r>
      <w:r w:rsidRPr="00D3464B">
        <w:t>.</w:t>
      </w:r>
    </w:p>
    <w:p w14:paraId="02434594" w14:textId="77777777" w:rsidR="00283E02" w:rsidRDefault="00BF3510" w:rsidP="00CC1B5C">
      <w:r w:rsidRPr="00D3464B">
        <w:t xml:space="preserve">If </w:t>
      </w:r>
      <w:r w:rsidRPr="00132B9A">
        <w:rPr>
          <w:rStyle w:val="sourcecode"/>
        </w:rPr>
        <w:t>atpress</w:t>
      </w:r>
      <w:r w:rsidRPr="00D3464B">
        <w:t xml:space="preserve"> is given the value 0, the function estimates the pressure from the geographical altitude given in </w:t>
      </w:r>
      <w:r w:rsidRPr="00132B9A">
        <w:rPr>
          <w:rStyle w:val="sourcecode"/>
        </w:rPr>
        <w:t>geopos[2]</w:t>
      </w:r>
      <w:r w:rsidRPr="00D3464B">
        <w:t xml:space="preserve"> and </w:t>
      </w:r>
      <w:r w:rsidRPr="00132B9A">
        <w:rPr>
          <w:rStyle w:val="sourcecode"/>
        </w:rPr>
        <w:t>attemp</w:t>
      </w:r>
      <w:r w:rsidRPr="00D3464B">
        <w:t xml:space="preserve">. If </w:t>
      </w:r>
      <w:r w:rsidRPr="00132B9A">
        <w:rPr>
          <w:rStyle w:val="sourcecode"/>
        </w:rPr>
        <w:t>geopos[2]</w:t>
      </w:r>
      <w:r w:rsidRPr="00D3464B">
        <w:t xml:space="preserve"> is 0, </w:t>
      </w:r>
      <w:r w:rsidRPr="00132B9A">
        <w:rPr>
          <w:rStyle w:val="sourcecode"/>
        </w:rPr>
        <w:t>atpress</w:t>
      </w:r>
      <w:r w:rsidRPr="00D3464B">
        <w:t xml:space="preserve"> will be estimated for sea level.</w:t>
      </w:r>
    </w:p>
    <w:p w14:paraId="69D0DE88" w14:textId="77777777" w:rsidR="00BF3510" w:rsidRPr="00D3464B" w:rsidRDefault="00BF3510" w:rsidP="00CC1B5C">
      <w:r w:rsidRPr="00D3464B">
        <w:t>Function return values are:</w:t>
      </w:r>
    </w:p>
    <w:p w14:paraId="0CF60837" w14:textId="77777777" w:rsidR="00BF3510" w:rsidRPr="00D3464B" w:rsidRDefault="00907F98" w:rsidP="00B01472">
      <w:pPr>
        <w:pStyle w:val="ListBullet1"/>
        <w:ind w:left="284" w:hanging="284"/>
      </w:pPr>
      <w:r>
        <w:t xml:space="preserve">0 </w:t>
      </w:r>
      <w:r w:rsidR="00BF3510" w:rsidRPr="00D3464B">
        <w:t>if a rising, setting or transit event was found</w:t>
      </w:r>
      <w:r w:rsidR="00132B9A">
        <w:t>;</w:t>
      </w:r>
    </w:p>
    <w:p w14:paraId="55A5D350" w14:textId="77777777" w:rsidR="00BF3510" w:rsidRPr="00D3464B" w:rsidRDefault="00BF3510" w:rsidP="00B01472">
      <w:pPr>
        <w:pStyle w:val="ListBullet1"/>
        <w:ind w:left="284" w:hanging="284"/>
      </w:pPr>
      <w:r w:rsidRPr="00D3464B">
        <w:t>-1</w:t>
      </w:r>
      <w:r w:rsidRPr="00D3464B">
        <w:tab/>
        <w:t>if an error occurred (usually an ephemeris problem)</w:t>
      </w:r>
      <w:r w:rsidR="00132B9A">
        <w:t>;</w:t>
      </w:r>
    </w:p>
    <w:p w14:paraId="55A879C8" w14:textId="77777777" w:rsidR="00283E02" w:rsidRDefault="00BF3510" w:rsidP="00B01472">
      <w:pPr>
        <w:pStyle w:val="ListBullet1"/>
        <w:ind w:left="284" w:hanging="284"/>
      </w:pPr>
      <w:r w:rsidRPr="00D3464B">
        <w:t>-2</w:t>
      </w:r>
      <w:r w:rsidRPr="00D3464B">
        <w:tab/>
        <w:t>if a rising or setting event was not found because the object is circumpolar</w:t>
      </w:r>
      <w:r w:rsidR="00132B9A">
        <w:t>.</w:t>
      </w:r>
    </w:p>
    <w:p w14:paraId="3B54BFB4" w14:textId="77777777" w:rsidR="00283E02" w:rsidRDefault="00741EC1" w:rsidP="001555B8">
      <w:pPr>
        <w:pStyle w:val="berschrift3"/>
      </w:pPr>
      <w:bookmarkStart w:id="128" w:name="_Toc49847862"/>
      <w:r w:rsidRPr="00AE5241">
        <w:t>Sunrise</w:t>
      </w:r>
      <w:r w:rsidRPr="00D3464B">
        <w:t xml:space="preserve"> in Astronomy and in Hindu Astrology</w:t>
      </w:r>
      <w:bookmarkEnd w:id="128"/>
    </w:p>
    <w:p w14:paraId="3D4B3242" w14:textId="77777777" w:rsidR="00283E02" w:rsidRDefault="00741EC1" w:rsidP="00CC1B5C">
      <w:r w:rsidRPr="00D3464B">
        <w:t>The astronomical sunrise is defined as the time when the upper limb of the solar disk is seen appearing at the horizon. The astronomical sunset is defined as the moment the upper limb of the solar disk disappears below the horizon.</w:t>
      </w:r>
    </w:p>
    <w:p w14:paraId="08D3EDF7" w14:textId="77777777" w:rsidR="00283E02" w:rsidRDefault="00741EC1" w:rsidP="00CC1B5C">
      <w:r w:rsidRPr="00D3464B">
        <w:t xml:space="preserve">The function </w:t>
      </w:r>
      <w:r w:rsidRPr="00132B9A">
        <w:rPr>
          <w:rStyle w:val="functions"/>
        </w:rPr>
        <w:t>swe_rise_trans()</w:t>
      </w:r>
      <w:r w:rsidRPr="00D3464B">
        <w:t xml:space="preserve"> by default follows this definition of astronomical sunrises and sunsets. Also, astronomical almanacs and </w:t>
      </w:r>
      <w:r w:rsidR="002116C4" w:rsidRPr="00D3464B">
        <w:t>newspapers</w:t>
      </w:r>
      <w:r w:rsidRPr="00D3464B">
        <w:t xml:space="preserve"> publish astronomical sunrises and sunset according to this definition.</w:t>
      </w:r>
    </w:p>
    <w:p w14:paraId="455CC3FE" w14:textId="77777777" w:rsidR="00283E02" w:rsidRDefault="00741EC1" w:rsidP="00CC1B5C">
      <w:r w:rsidRPr="00D3464B">
        <w:t>Hindu astrology and Hindu calendars use a different definition of sunrise and sunset. They consider the Sun as rising or setting, when the center of the solar disk is exactly at the horizon. In addition, the Hindu method ignores atmospheric refraction.</w:t>
      </w:r>
      <w:r w:rsidR="00530D5E" w:rsidRPr="00D3464B">
        <w:t xml:space="preserve"> Moreover, the geocentric rather than topocentric position is used and the small ecliptic latitude of the Sun is ignored.</w:t>
      </w:r>
    </w:p>
    <w:p w14:paraId="12D7C802" w14:textId="77777777" w:rsidR="00283E02" w:rsidRDefault="00741EC1" w:rsidP="00CC1B5C">
      <w:r w:rsidRPr="00D3464B">
        <w:t xml:space="preserve">In order to calculate correct Hindu rising and setting times, the flags </w:t>
      </w:r>
      <w:r w:rsidRPr="00132B9A">
        <w:rPr>
          <w:rStyle w:val="sourcecode"/>
        </w:rPr>
        <w:t>SE_BIT_NO_REFRACTION</w:t>
      </w:r>
      <w:r w:rsidRPr="00D3464B">
        <w:t xml:space="preserve"> and </w:t>
      </w:r>
      <w:r w:rsidRPr="00132B9A">
        <w:rPr>
          <w:rStyle w:val="sourcecode"/>
        </w:rPr>
        <w:t>SE_BIT_DISC_CENTER</w:t>
      </w:r>
      <w:r w:rsidRPr="00D3464B">
        <w:t xml:space="preserve"> must be added (or'ed) to the parameter rsmi. From Swiss Ephemeris version 2.06 on, a flag </w:t>
      </w:r>
      <w:r w:rsidRPr="00132B9A">
        <w:rPr>
          <w:rStyle w:val="sourcecode"/>
        </w:rPr>
        <w:t>SE_BIT_HINDU_RISING</w:t>
      </w:r>
      <w:r w:rsidRPr="00D3464B">
        <w:t xml:space="preserve"> is supported. It includes the flags </w:t>
      </w:r>
      <w:r w:rsidRPr="00132B9A">
        <w:rPr>
          <w:rStyle w:val="sourcecode"/>
        </w:rPr>
        <w:t>SE_BIT_NO_REFRACTION</w:t>
      </w:r>
      <w:r w:rsidRPr="00D3464B">
        <w:t xml:space="preserve">, </w:t>
      </w:r>
      <w:r w:rsidRPr="00132B9A">
        <w:rPr>
          <w:rStyle w:val="sourcecode"/>
        </w:rPr>
        <w:t>SE_BIT_DISC_CENTER</w:t>
      </w:r>
      <w:r w:rsidRPr="00D3464B">
        <w:t xml:space="preserve"> and </w:t>
      </w:r>
      <w:r w:rsidRPr="00132B9A">
        <w:rPr>
          <w:rStyle w:val="sourcecode"/>
        </w:rPr>
        <w:t>SE_BIT_GEOCTR_NO_ECL_LAT</w:t>
      </w:r>
      <w:r w:rsidRPr="00D3464B">
        <w:t>.</w:t>
      </w:r>
    </w:p>
    <w:p w14:paraId="7B20BB4E" w14:textId="77777777" w:rsidR="00283E02" w:rsidRDefault="00741EC1" w:rsidP="00CC1B5C">
      <w:r w:rsidRPr="00D3464B">
        <w:t>In order to calculate the sunrise of a given date and geographic location, one</w:t>
      </w:r>
      <w:r w:rsidR="006803D5" w:rsidRPr="00D3464B">
        <w:t xml:space="preserve"> </w:t>
      </w:r>
      <w:r w:rsidRPr="00D3464B">
        <w:t>can proceed as in the following program (tested code!):</w:t>
      </w:r>
    </w:p>
    <w:p w14:paraId="31BEA396" w14:textId="77777777" w:rsidR="006803D5" w:rsidRPr="00132B9A" w:rsidRDefault="006803D5" w:rsidP="00CC1B5C">
      <w:pPr>
        <w:rPr>
          <w:rStyle w:val="sourcecode"/>
        </w:rPr>
      </w:pPr>
      <w:r w:rsidRPr="00132B9A">
        <w:rPr>
          <w:rStyle w:val="sourcecode"/>
        </w:rPr>
        <w:t>int main()</w:t>
      </w:r>
    </w:p>
    <w:p w14:paraId="79967BE5" w14:textId="77777777" w:rsidR="004E52D3" w:rsidRPr="00132B9A" w:rsidRDefault="006803D5" w:rsidP="00CC1B5C">
      <w:pPr>
        <w:rPr>
          <w:rStyle w:val="sourcecode"/>
        </w:rPr>
      </w:pPr>
      <w:r w:rsidRPr="00132B9A">
        <w:rPr>
          <w:rStyle w:val="sourcecode"/>
        </w:rPr>
        <w:t>{</w:t>
      </w:r>
    </w:p>
    <w:p w14:paraId="1D1BE832" w14:textId="77777777" w:rsidR="004E52D3" w:rsidRPr="00132B9A" w:rsidRDefault="006803D5" w:rsidP="00CC1B5C">
      <w:pPr>
        <w:rPr>
          <w:rStyle w:val="sourcecode"/>
        </w:rPr>
      </w:pPr>
      <w:r w:rsidRPr="00132B9A">
        <w:rPr>
          <w:rStyle w:val="sourcecode"/>
        </w:rPr>
        <w:t>char serr[AS_MAXCH];</w:t>
      </w:r>
    </w:p>
    <w:p w14:paraId="52A77E22" w14:textId="77777777" w:rsidR="004E52D3" w:rsidRPr="00132B9A" w:rsidRDefault="006803D5" w:rsidP="00CC1B5C">
      <w:pPr>
        <w:rPr>
          <w:rStyle w:val="sourcecode"/>
        </w:rPr>
      </w:pPr>
      <w:r w:rsidRPr="00132B9A">
        <w:rPr>
          <w:rStyle w:val="sourcecode"/>
        </w:rPr>
        <w:t>double epheflag = SEFLG_SWIEPH;</w:t>
      </w:r>
    </w:p>
    <w:p w14:paraId="7E9ED27D" w14:textId="77777777" w:rsidR="004E52D3" w:rsidRPr="00132B9A" w:rsidRDefault="006803D5" w:rsidP="00CC1B5C">
      <w:pPr>
        <w:rPr>
          <w:rStyle w:val="sourcecode"/>
        </w:rPr>
      </w:pPr>
      <w:r w:rsidRPr="00132B9A">
        <w:rPr>
          <w:rStyle w:val="sourcecode"/>
        </w:rPr>
        <w:t>int gregflag = SE_GREG_CAL;</w:t>
      </w:r>
    </w:p>
    <w:p w14:paraId="2DFDF415" w14:textId="77777777" w:rsidR="004E52D3" w:rsidRPr="00132B9A" w:rsidRDefault="006803D5" w:rsidP="00CC1B5C">
      <w:pPr>
        <w:rPr>
          <w:rStyle w:val="sourcecode"/>
        </w:rPr>
      </w:pPr>
      <w:r w:rsidRPr="00132B9A">
        <w:rPr>
          <w:rStyle w:val="sourcecode"/>
        </w:rPr>
        <w:t>int year = 2017;</w:t>
      </w:r>
    </w:p>
    <w:p w14:paraId="0289880C" w14:textId="77777777" w:rsidR="004E52D3" w:rsidRPr="00132B9A" w:rsidRDefault="006803D5" w:rsidP="00CC1B5C">
      <w:pPr>
        <w:rPr>
          <w:rStyle w:val="sourcecode"/>
        </w:rPr>
      </w:pPr>
      <w:r w:rsidRPr="00132B9A">
        <w:rPr>
          <w:rStyle w:val="sourcecode"/>
        </w:rPr>
        <w:t>int month = 4;</w:t>
      </w:r>
    </w:p>
    <w:p w14:paraId="7134F399" w14:textId="77777777" w:rsidR="004E52D3" w:rsidRPr="00132B9A" w:rsidRDefault="006803D5" w:rsidP="00CC1B5C">
      <w:pPr>
        <w:rPr>
          <w:rStyle w:val="sourcecode"/>
        </w:rPr>
      </w:pPr>
      <w:r w:rsidRPr="00132B9A">
        <w:rPr>
          <w:rStyle w:val="sourcecode"/>
        </w:rPr>
        <w:t>int day = 12;</w:t>
      </w:r>
    </w:p>
    <w:p w14:paraId="17721A1D" w14:textId="77777777" w:rsidR="004E52D3" w:rsidRPr="00132B9A" w:rsidRDefault="006803D5" w:rsidP="00CC1B5C">
      <w:pPr>
        <w:rPr>
          <w:rStyle w:val="sourcecode"/>
        </w:rPr>
      </w:pPr>
      <w:r w:rsidRPr="00132B9A">
        <w:rPr>
          <w:rStyle w:val="sourcecode"/>
        </w:rPr>
        <w:t>int geo_longitude = 76.5; // positive for east, negative for west of Greenwich</w:t>
      </w:r>
    </w:p>
    <w:p w14:paraId="0F6099BD" w14:textId="77777777" w:rsidR="004E52D3" w:rsidRPr="00132B9A" w:rsidRDefault="006803D5" w:rsidP="00CC1B5C">
      <w:pPr>
        <w:rPr>
          <w:rStyle w:val="sourcecode"/>
        </w:rPr>
      </w:pPr>
      <w:r w:rsidRPr="00132B9A">
        <w:rPr>
          <w:rStyle w:val="sourcecode"/>
        </w:rPr>
        <w:t>int geo_latitude = 30.0;</w:t>
      </w:r>
    </w:p>
    <w:p w14:paraId="07F69AEA" w14:textId="77777777" w:rsidR="004E52D3" w:rsidRPr="00132B9A" w:rsidRDefault="006803D5" w:rsidP="00CC1B5C">
      <w:pPr>
        <w:rPr>
          <w:rStyle w:val="sourcecode"/>
        </w:rPr>
      </w:pPr>
      <w:r w:rsidRPr="00132B9A">
        <w:rPr>
          <w:rStyle w:val="sourcecode"/>
        </w:rPr>
        <w:t>int geo_altitude = 0.0;</w:t>
      </w:r>
    </w:p>
    <w:p w14:paraId="1AA1BFC7" w14:textId="77777777" w:rsidR="004E52D3" w:rsidRPr="00132B9A" w:rsidRDefault="006803D5" w:rsidP="00CC1B5C">
      <w:pPr>
        <w:rPr>
          <w:rStyle w:val="sourcecode"/>
        </w:rPr>
      </w:pPr>
      <w:r w:rsidRPr="00132B9A">
        <w:rPr>
          <w:rStyle w:val="sourcecode"/>
        </w:rPr>
        <w:t>double hour;</w:t>
      </w:r>
    </w:p>
    <w:p w14:paraId="4A46F4AF" w14:textId="77777777" w:rsidR="004E52D3" w:rsidRPr="00132B9A" w:rsidRDefault="006803D5" w:rsidP="00CC1B5C">
      <w:pPr>
        <w:rPr>
          <w:rStyle w:val="sourcecode"/>
        </w:rPr>
      </w:pPr>
      <w:r w:rsidRPr="00132B9A">
        <w:rPr>
          <w:rStyle w:val="sourcecode"/>
        </w:rPr>
        <w:t>// array for atmospheric conditions</w:t>
      </w:r>
    </w:p>
    <w:p w14:paraId="1F25AAAE" w14:textId="77777777" w:rsidR="004E52D3" w:rsidRPr="00132B9A" w:rsidRDefault="006803D5" w:rsidP="00CC1B5C">
      <w:pPr>
        <w:rPr>
          <w:rStyle w:val="sourcecode"/>
        </w:rPr>
      </w:pPr>
      <w:r w:rsidRPr="00132B9A">
        <w:rPr>
          <w:rStyle w:val="sourcecode"/>
        </w:rPr>
        <w:t>double datm[2];</w:t>
      </w:r>
    </w:p>
    <w:p w14:paraId="0311852B" w14:textId="77777777" w:rsidR="004E52D3" w:rsidRPr="00132B9A" w:rsidRDefault="006803D5" w:rsidP="00CC1B5C">
      <w:pPr>
        <w:rPr>
          <w:rStyle w:val="sourcecode"/>
        </w:rPr>
      </w:pPr>
      <w:r w:rsidRPr="00132B9A">
        <w:rPr>
          <w:rStyle w:val="sourcecode"/>
        </w:rPr>
        <w:t>datm[0] = 1013.25; // atmospheric pressure;</w:t>
      </w:r>
    </w:p>
    <w:p w14:paraId="522E7FB0" w14:textId="77777777" w:rsidR="004E52D3" w:rsidRPr="00132B9A" w:rsidRDefault="006803D5" w:rsidP="00CC1B5C">
      <w:pPr>
        <w:rPr>
          <w:rStyle w:val="sourcecode"/>
        </w:rPr>
      </w:pPr>
      <w:r w:rsidRPr="00132B9A">
        <w:rPr>
          <w:rStyle w:val="sourcecode"/>
        </w:rPr>
        <w:t>// irrelevant with Hindu method, can be set to 0</w:t>
      </w:r>
    </w:p>
    <w:p w14:paraId="5CE55E33" w14:textId="77777777" w:rsidR="004E52D3" w:rsidRPr="00132B9A" w:rsidRDefault="006803D5" w:rsidP="00CC1B5C">
      <w:pPr>
        <w:rPr>
          <w:rStyle w:val="sourcecode"/>
        </w:rPr>
      </w:pPr>
      <w:r w:rsidRPr="00132B9A">
        <w:rPr>
          <w:rStyle w:val="sourcecode"/>
        </w:rPr>
        <w:t>datm[1] = 15;</w:t>
      </w:r>
      <w:r w:rsidR="00446B06" w:rsidRPr="00132B9A">
        <w:rPr>
          <w:rStyle w:val="sourcecode"/>
        </w:rPr>
        <w:t xml:space="preserve"> </w:t>
      </w:r>
      <w:r w:rsidRPr="00132B9A">
        <w:rPr>
          <w:rStyle w:val="sourcecode"/>
        </w:rPr>
        <w:t>// atmospheric temperature;</w:t>
      </w:r>
    </w:p>
    <w:p w14:paraId="665BC482" w14:textId="77777777" w:rsidR="004E52D3" w:rsidRPr="00132B9A" w:rsidRDefault="006803D5" w:rsidP="00CC1B5C">
      <w:pPr>
        <w:rPr>
          <w:rStyle w:val="sourcecode"/>
        </w:rPr>
      </w:pPr>
      <w:r w:rsidRPr="00132B9A">
        <w:rPr>
          <w:rStyle w:val="sourcecode"/>
        </w:rPr>
        <w:t>// irrelevant with Hindu method, can be set to 0</w:t>
      </w:r>
    </w:p>
    <w:p w14:paraId="698EA456" w14:textId="77777777" w:rsidR="004E52D3" w:rsidRPr="00132B9A" w:rsidRDefault="006803D5" w:rsidP="00CC1B5C">
      <w:pPr>
        <w:rPr>
          <w:rStyle w:val="sourcecode"/>
        </w:rPr>
      </w:pPr>
      <w:r w:rsidRPr="00132B9A">
        <w:rPr>
          <w:rStyle w:val="sourcecode"/>
        </w:rPr>
        <w:t>// array for geographic position</w:t>
      </w:r>
    </w:p>
    <w:p w14:paraId="204373C6" w14:textId="77777777" w:rsidR="004E52D3" w:rsidRPr="00132B9A" w:rsidRDefault="006803D5" w:rsidP="00CC1B5C">
      <w:pPr>
        <w:rPr>
          <w:rStyle w:val="sourcecode"/>
        </w:rPr>
      </w:pPr>
      <w:r w:rsidRPr="00132B9A">
        <w:rPr>
          <w:rStyle w:val="sourcecode"/>
        </w:rPr>
        <w:t>double geopos[3];</w:t>
      </w:r>
    </w:p>
    <w:p w14:paraId="56BD486C" w14:textId="77777777" w:rsidR="004E52D3" w:rsidRPr="00132B9A" w:rsidRDefault="006803D5" w:rsidP="00CC1B5C">
      <w:pPr>
        <w:rPr>
          <w:rStyle w:val="sourcecode"/>
        </w:rPr>
      </w:pPr>
      <w:r w:rsidRPr="00132B9A">
        <w:rPr>
          <w:rStyle w:val="sourcecode"/>
        </w:rPr>
        <w:t>geopos[0] = geo_longitude;</w:t>
      </w:r>
    </w:p>
    <w:p w14:paraId="36903ABD" w14:textId="77777777" w:rsidR="004E52D3" w:rsidRPr="00132B9A" w:rsidRDefault="006803D5" w:rsidP="00CC1B5C">
      <w:pPr>
        <w:rPr>
          <w:rStyle w:val="sourcecode"/>
        </w:rPr>
      </w:pPr>
      <w:r w:rsidRPr="00132B9A">
        <w:rPr>
          <w:rStyle w:val="sourcecode"/>
        </w:rPr>
        <w:t>geopos[1] = geo_latitude;</w:t>
      </w:r>
    </w:p>
    <w:p w14:paraId="562A46E4" w14:textId="77777777" w:rsidR="004E52D3" w:rsidRPr="00132B9A" w:rsidRDefault="006803D5" w:rsidP="00CC1B5C">
      <w:pPr>
        <w:rPr>
          <w:rStyle w:val="sourcecode"/>
        </w:rPr>
      </w:pPr>
      <w:r w:rsidRPr="00132B9A">
        <w:rPr>
          <w:rStyle w:val="sourcecode"/>
        </w:rPr>
        <w:t xml:space="preserve">geopos[2] = geo_altitude; // height above </w:t>
      </w:r>
      <w:r w:rsidR="002116C4" w:rsidRPr="00132B9A">
        <w:rPr>
          <w:rStyle w:val="sourcecode"/>
        </w:rPr>
        <w:t>sea</w:t>
      </w:r>
      <w:r w:rsidRPr="00132B9A">
        <w:rPr>
          <w:rStyle w:val="sourcecode"/>
        </w:rPr>
        <w:t xml:space="preserve"> level in meters;</w:t>
      </w:r>
    </w:p>
    <w:p w14:paraId="2EEE77B0" w14:textId="77777777" w:rsidR="004E52D3" w:rsidRPr="00132B9A" w:rsidRDefault="006803D5" w:rsidP="00CC1B5C">
      <w:pPr>
        <w:rPr>
          <w:rStyle w:val="sourcecode"/>
        </w:rPr>
      </w:pPr>
      <w:r w:rsidRPr="00132B9A">
        <w:rPr>
          <w:rStyle w:val="sourcecode"/>
        </w:rPr>
        <w:t>// irrelevant with Hindu method, can be set to 0</w:t>
      </w:r>
    </w:p>
    <w:p w14:paraId="0D727322" w14:textId="77777777" w:rsidR="004E52D3" w:rsidRPr="00132B9A" w:rsidRDefault="006803D5" w:rsidP="00CC1B5C">
      <w:pPr>
        <w:rPr>
          <w:rStyle w:val="sourcecode"/>
        </w:rPr>
      </w:pPr>
      <w:r w:rsidRPr="00132B9A">
        <w:rPr>
          <w:rStyle w:val="functions"/>
        </w:rPr>
        <w:t>swe_set_topo</w:t>
      </w:r>
      <w:r w:rsidRPr="00132B9A">
        <w:rPr>
          <w:rStyle w:val="sourcecode"/>
        </w:rPr>
        <w:t>(geopos[0], geopos[1], geopos[2]);</w:t>
      </w:r>
    </w:p>
    <w:p w14:paraId="7AB78ACF" w14:textId="77777777" w:rsidR="004E52D3" w:rsidRPr="00132B9A" w:rsidRDefault="006803D5" w:rsidP="00CC1B5C">
      <w:pPr>
        <w:rPr>
          <w:rStyle w:val="sourcecode"/>
        </w:rPr>
      </w:pPr>
      <w:r w:rsidRPr="00132B9A">
        <w:rPr>
          <w:rStyle w:val="sourcecode"/>
        </w:rPr>
        <w:t>int ipl = SE_SUN; // object whose rising is wanted</w:t>
      </w:r>
    </w:p>
    <w:p w14:paraId="6E550E86" w14:textId="77777777" w:rsidR="004E52D3" w:rsidRPr="00132B9A" w:rsidRDefault="006803D5" w:rsidP="00CC1B5C">
      <w:pPr>
        <w:rPr>
          <w:rStyle w:val="sourcecode"/>
        </w:rPr>
      </w:pPr>
      <w:r w:rsidRPr="00132B9A">
        <w:rPr>
          <w:rStyle w:val="sourcecode"/>
        </w:rPr>
        <w:t>char starname[255]; // name of star, if a star's rising is wanted</w:t>
      </w:r>
    </w:p>
    <w:p w14:paraId="501B171A" w14:textId="77777777" w:rsidR="004E52D3" w:rsidRPr="00132B9A" w:rsidRDefault="006803D5" w:rsidP="00CC1B5C">
      <w:pPr>
        <w:rPr>
          <w:rStyle w:val="sourcecode"/>
        </w:rPr>
      </w:pPr>
      <w:r w:rsidRPr="00132B9A">
        <w:rPr>
          <w:rStyle w:val="sourcecode"/>
        </w:rPr>
        <w:t>// is "" or NULL, if Sun, Moon, or planet is calculated</w:t>
      </w:r>
    </w:p>
    <w:p w14:paraId="3A5213FE" w14:textId="77777777" w:rsidR="004E52D3" w:rsidRPr="00132B9A" w:rsidRDefault="006803D5" w:rsidP="00CC1B5C">
      <w:pPr>
        <w:rPr>
          <w:rStyle w:val="sourcecode"/>
        </w:rPr>
      </w:pPr>
      <w:r w:rsidRPr="00132B9A">
        <w:rPr>
          <w:rStyle w:val="sourcecode"/>
        </w:rPr>
        <w:t>double trise; // for rising time</w:t>
      </w:r>
    </w:p>
    <w:p w14:paraId="79D5BF0D" w14:textId="77777777" w:rsidR="004E52D3" w:rsidRPr="00132B9A" w:rsidRDefault="006803D5" w:rsidP="00CC1B5C">
      <w:pPr>
        <w:rPr>
          <w:rStyle w:val="sourcecode"/>
        </w:rPr>
      </w:pPr>
      <w:r w:rsidRPr="00132B9A">
        <w:rPr>
          <w:rStyle w:val="sourcecode"/>
        </w:rPr>
        <w:t>double tset;</w:t>
      </w:r>
      <w:r w:rsidR="00446B06" w:rsidRPr="00132B9A">
        <w:rPr>
          <w:rStyle w:val="sourcecode"/>
        </w:rPr>
        <w:t xml:space="preserve"> </w:t>
      </w:r>
      <w:r w:rsidRPr="00132B9A">
        <w:rPr>
          <w:rStyle w:val="sourcecode"/>
        </w:rPr>
        <w:t>// for setting time</w:t>
      </w:r>
    </w:p>
    <w:p w14:paraId="180F5661" w14:textId="77777777" w:rsidR="004E52D3" w:rsidRPr="00132B9A" w:rsidRDefault="006803D5" w:rsidP="00CC1B5C">
      <w:pPr>
        <w:rPr>
          <w:rStyle w:val="sourcecode"/>
        </w:rPr>
      </w:pPr>
      <w:r w:rsidRPr="00132B9A">
        <w:rPr>
          <w:rStyle w:val="sourcecode"/>
        </w:rPr>
        <w:t xml:space="preserve">// calculate the </w:t>
      </w:r>
      <w:r w:rsidR="002116C4" w:rsidRPr="00132B9A">
        <w:rPr>
          <w:rStyle w:val="sourcecode"/>
        </w:rPr>
        <w:t>Julian</w:t>
      </w:r>
      <w:r w:rsidRPr="00132B9A">
        <w:rPr>
          <w:rStyle w:val="sourcecode"/>
        </w:rPr>
        <w:t xml:space="preserve"> day number of the date at 0:00 UT:</w:t>
      </w:r>
    </w:p>
    <w:p w14:paraId="1F717612" w14:textId="77777777" w:rsidR="004E52D3" w:rsidRPr="00132B9A" w:rsidRDefault="006803D5" w:rsidP="00CC1B5C">
      <w:pPr>
        <w:rPr>
          <w:rStyle w:val="sourcecode"/>
        </w:rPr>
      </w:pPr>
      <w:r w:rsidRPr="00132B9A">
        <w:rPr>
          <w:rStyle w:val="sourcecode"/>
        </w:rPr>
        <w:t xml:space="preserve">double tjd = </w:t>
      </w:r>
      <w:r w:rsidRPr="00132B9A">
        <w:rPr>
          <w:rStyle w:val="functions"/>
        </w:rPr>
        <w:t>swe_julday</w:t>
      </w:r>
      <w:r w:rsidRPr="00132B9A">
        <w:rPr>
          <w:rStyle w:val="sourcecode"/>
        </w:rPr>
        <w:t>(year,month,day,0,gregflag);</w:t>
      </w:r>
    </w:p>
    <w:p w14:paraId="5ECB582B" w14:textId="77777777" w:rsidR="004E52D3" w:rsidRPr="00132B9A" w:rsidRDefault="006803D5" w:rsidP="00CC1B5C">
      <w:pPr>
        <w:rPr>
          <w:rStyle w:val="sourcecode"/>
        </w:rPr>
      </w:pPr>
      <w:r w:rsidRPr="00132B9A">
        <w:rPr>
          <w:rStyle w:val="sourcecode"/>
        </w:rPr>
        <w:t>// convert geographic longitude to time (day fraction) and subtract it from tjd</w:t>
      </w:r>
    </w:p>
    <w:p w14:paraId="3A025C56" w14:textId="77777777" w:rsidR="004E52D3" w:rsidRPr="00132B9A" w:rsidRDefault="006803D5" w:rsidP="00CC1B5C">
      <w:pPr>
        <w:rPr>
          <w:rStyle w:val="sourcecode"/>
        </w:rPr>
      </w:pPr>
      <w:r w:rsidRPr="00132B9A">
        <w:rPr>
          <w:rStyle w:val="sourcecode"/>
        </w:rPr>
        <w:t>// this method should be good for all geographic latitudes except near in</w:t>
      </w:r>
    </w:p>
    <w:p w14:paraId="079D2C9B" w14:textId="77777777" w:rsidR="004E52D3" w:rsidRPr="00132B9A" w:rsidRDefault="006803D5" w:rsidP="00CC1B5C">
      <w:pPr>
        <w:rPr>
          <w:rStyle w:val="sourcecode"/>
        </w:rPr>
      </w:pPr>
      <w:r w:rsidRPr="00132B9A">
        <w:rPr>
          <w:rStyle w:val="sourcecode"/>
        </w:rPr>
        <w:t>// polar regions</w:t>
      </w:r>
    </w:p>
    <w:p w14:paraId="33C4F639" w14:textId="77777777" w:rsidR="004E52D3" w:rsidRPr="00132B9A" w:rsidRDefault="006803D5" w:rsidP="00CC1B5C">
      <w:pPr>
        <w:rPr>
          <w:rStyle w:val="sourcecode"/>
        </w:rPr>
      </w:pPr>
      <w:r w:rsidRPr="00132B9A">
        <w:rPr>
          <w:rStyle w:val="sourcecode"/>
        </w:rPr>
        <w:t>double dt = geo_longitude / 360.0;</w:t>
      </w:r>
    </w:p>
    <w:p w14:paraId="2626C03A" w14:textId="77777777" w:rsidR="004E52D3" w:rsidRPr="00132B9A" w:rsidRDefault="006803D5" w:rsidP="00CC1B5C">
      <w:pPr>
        <w:rPr>
          <w:rStyle w:val="sourcecode"/>
        </w:rPr>
      </w:pPr>
      <w:r w:rsidRPr="00132B9A">
        <w:rPr>
          <w:rStyle w:val="sourcecode"/>
        </w:rPr>
        <w:t>tjd = tjd - dt;</w:t>
      </w:r>
    </w:p>
    <w:p w14:paraId="37A92A8B" w14:textId="77777777" w:rsidR="004E52D3" w:rsidRPr="00132B9A" w:rsidRDefault="006803D5" w:rsidP="00CC1B5C">
      <w:pPr>
        <w:rPr>
          <w:rStyle w:val="sourcecode"/>
        </w:rPr>
      </w:pPr>
      <w:r w:rsidRPr="00132B9A">
        <w:rPr>
          <w:rStyle w:val="sourcecode"/>
        </w:rPr>
        <w:t>// calculation flag for Hindu risings/settings</w:t>
      </w:r>
    </w:p>
    <w:p w14:paraId="6FD1D62F" w14:textId="77777777" w:rsidR="004E52D3" w:rsidRPr="00132B9A" w:rsidRDefault="006803D5" w:rsidP="00CC1B5C">
      <w:pPr>
        <w:rPr>
          <w:rStyle w:val="sourcecode"/>
        </w:rPr>
      </w:pPr>
      <w:r w:rsidRPr="00132B9A">
        <w:rPr>
          <w:rStyle w:val="sourcecode"/>
        </w:rPr>
        <w:t>int rsmi = SE_CALC_RISE | SE_BIT_HINDU_RISING;</w:t>
      </w:r>
    </w:p>
    <w:p w14:paraId="6012B20C" w14:textId="77777777" w:rsidR="004E52D3" w:rsidRPr="00132B9A" w:rsidRDefault="006803D5" w:rsidP="00CC1B5C">
      <w:pPr>
        <w:rPr>
          <w:rStyle w:val="sourcecode"/>
        </w:rPr>
      </w:pPr>
      <w:r w:rsidRPr="00132B9A">
        <w:rPr>
          <w:rStyle w:val="sourcecode"/>
        </w:rPr>
        <w:t>// or SE_CALC_RISE + SE_BIT_HINDU_RISING;</w:t>
      </w:r>
    </w:p>
    <w:p w14:paraId="484562A1" w14:textId="77777777" w:rsidR="004E52D3" w:rsidRPr="00132B9A" w:rsidRDefault="006803D5" w:rsidP="00CC1B5C">
      <w:pPr>
        <w:rPr>
          <w:rStyle w:val="sourcecode"/>
        </w:rPr>
      </w:pPr>
      <w:r w:rsidRPr="00132B9A">
        <w:rPr>
          <w:rStyle w:val="sourcecode"/>
        </w:rPr>
        <w:t>// or SE_CALC_RISE | SE_BIT_DISC_CENTER | SE_BIT_NO_REFRACTION | SE_BIT_GEOCTR_NO_ECL_LAT;</w:t>
      </w:r>
    </w:p>
    <w:p w14:paraId="28E5A663" w14:textId="77777777" w:rsidR="004E52D3" w:rsidRPr="00132B9A" w:rsidRDefault="006803D5" w:rsidP="00CC1B5C">
      <w:pPr>
        <w:rPr>
          <w:rStyle w:val="sourcecode"/>
        </w:rPr>
      </w:pPr>
      <w:r w:rsidRPr="00132B9A">
        <w:rPr>
          <w:rStyle w:val="sourcecode"/>
        </w:rPr>
        <w:t xml:space="preserve">int return_code = </w:t>
      </w:r>
      <w:r w:rsidRPr="00132B9A">
        <w:rPr>
          <w:rStyle w:val="functions"/>
        </w:rPr>
        <w:t>swe_rise_trans</w:t>
      </w:r>
      <w:r w:rsidRPr="00132B9A">
        <w:rPr>
          <w:rStyle w:val="sourcecode"/>
        </w:rPr>
        <w:t>(tjd, ipl, starname, epheflag, rsmi, geopos, datm[0], datm[1], &amp;trise, serr);</w:t>
      </w:r>
    </w:p>
    <w:p w14:paraId="0D2CED06" w14:textId="77777777" w:rsidR="004E52D3" w:rsidRPr="00132B9A" w:rsidRDefault="006803D5" w:rsidP="00CC1B5C">
      <w:pPr>
        <w:rPr>
          <w:rStyle w:val="sourcecode"/>
        </w:rPr>
      </w:pPr>
      <w:r w:rsidRPr="00132B9A">
        <w:rPr>
          <w:rStyle w:val="sourcecode"/>
        </w:rPr>
        <w:t>if (return_code == ERR) {</w:t>
      </w:r>
    </w:p>
    <w:p w14:paraId="0F8DB67B" w14:textId="77777777" w:rsidR="004E52D3" w:rsidRPr="00132B9A" w:rsidRDefault="006803D5" w:rsidP="00CC1B5C">
      <w:pPr>
        <w:rPr>
          <w:rStyle w:val="sourcecode"/>
        </w:rPr>
      </w:pPr>
      <w:r w:rsidRPr="00132B9A">
        <w:rPr>
          <w:rStyle w:val="sourcecode"/>
        </w:rPr>
        <w:t>// error action</w:t>
      </w:r>
    </w:p>
    <w:p w14:paraId="4A9E421B" w14:textId="77777777" w:rsidR="004E52D3" w:rsidRPr="00132B9A" w:rsidRDefault="006803D5" w:rsidP="00CC1B5C">
      <w:pPr>
        <w:rPr>
          <w:rStyle w:val="sourcecode"/>
        </w:rPr>
      </w:pPr>
      <w:r w:rsidRPr="00132B9A">
        <w:rPr>
          <w:rStyle w:val="sourcecode"/>
        </w:rPr>
        <w:t>printf("%s\n", serr);</w:t>
      </w:r>
    </w:p>
    <w:p w14:paraId="345AF334" w14:textId="77777777" w:rsidR="004E52D3" w:rsidRPr="00132B9A" w:rsidRDefault="006803D5" w:rsidP="00CC1B5C">
      <w:pPr>
        <w:rPr>
          <w:rStyle w:val="sourcecode"/>
        </w:rPr>
      </w:pPr>
      <w:r w:rsidRPr="00132B9A">
        <w:rPr>
          <w:rStyle w:val="sourcecode"/>
        </w:rPr>
        <w:t>}</w:t>
      </w:r>
    </w:p>
    <w:p w14:paraId="2030F33A" w14:textId="77777777" w:rsidR="004E52D3" w:rsidRPr="00132B9A" w:rsidRDefault="006803D5" w:rsidP="00CC1B5C">
      <w:pPr>
        <w:rPr>
          <w:rStyle w:val="sourcecode"/>
        </w:rPr>
      </w:pPr>
      <w:r w:rsidRPr="00132B9A">
        <w:rPr>
          <w:rStyle w:val="sourcecode"/>
        </w:rPr>
        <w:t>// conversion to local time zone must be made by the user. The Swiss Ephemeris</w:t>
      </w:r>
    </w:p>
    <w:p w14:paraId="10EFA9AD" w14:textId="77777777" w:rsidR="004E52D3" w:rsidRPr="00132B9A" w:rsidRDefault="006803D5" w:rsidP="00CC1B5C">
      <w:pPr>
        <w:rPr>
          <w:rStyle w:val="sourcecode"/>
        </w:rPr>
      </w:pPr>
      <w:r w:rsidRPr="00132B9A">
        <w:rPr>
          <w:rStyle w:val="sourcecode"/>
        </w:rPr>
        <w:t>// does not have a function for that.</w:t>
      </w:r>
    </w:p>
    <w:p w14:paraId="554D0EC3" w14:textId="77777777" w:rsidR="004E52D3" w:rsidRPr="00132B9A" w:rsidRDefault="006803D5" w:rsidP="00CC1B5C">
      <w:pPr>
        <w:rPr>
          <w:rStyle w:val="sourcecode"/>
        </w:rPr>
      </w:pPr>
      <w:r w:rsidRPr="00132B9A">
        <w:rPr>
          <w:rStyle w:val="sourcecode"/>
        </w:rPr>
        <w:t xml:space="preserve">// After that, the </w:t>
      </w:r>
      <w:r w:rsidR="00375292" w:rsidRPr="00132B9A">
        <w:rPr>
          <w:rStyle w:val="sourcecode"/>
        </w:rPr>
        <w:t xml:space="preserve">Julian </w:t>
      </w:r>
      <w:r w:rsidRPr="00132B9A">
        <w:rPr>
          <w:rStyle w:val="sourcecode"/>
        </w:rPr>
        <w:t>day number of the rising time can be converted into</w:t>
      </w:r>
    </w:p>
    <w:p w14:paraId="083C4288" w14:textId="77777777" w:rsidR="004E52D3" w:rsidRPr="00132B9A" w:rsidRDefault="006803D5" w:rsidP="00CC1B5C">
      <w:pPr>
        <w:rPr>
          <w:rStyle w:val="sourcecode"/>
        </w:rPr>
      </w:pPr>
      <w:r w:rsidRPr="00132B9A">
        <w:rPr>
          <w:rStyle w:val="sourcecode"/>
        </w:rPr>
        <w:t>// date and time:</w:t>
      </w:r>
    </w:p>
    <w:p w14:paraId="0AD12045" w14:textId="77777777" w:rsidR="004E52D3" w:rsidRPr="00132B9A" w:rsidRDefault="006803D5" w:rsidP="00CC1B5C">
      <w:pPr>
        <w:rPr>
          <w:rStyle w:val="sourcecode"/>
        </w:rPr>
      </w:pPr>
      <w:r w:rsidRPr="00132B9A">
        <w:rPr>
          <w:rStyle w:val="functions"/>
        </w:rPr>
        <w:t>swe_revjul</w:t>
      </w:r>
      <w:r w:rsidRPr="00132B9A">
        <w:rPr>
          <w:rStyle w:val="sourcecode"/>
        </w:rPr>
        <w:t>(trise, gregflag, &amp;year, &amp;month, &amp;day, &amp;hour);</w:t>
      </w:r>
    </w:p>
    <w:p w14:paraId="13CFA7C6" w14:textId="77777777" w:rsidR="004E52D3" w:rsidRPr="00132B9A" w:rsidRDefault="006803D5" w:rsidP="00CC1B5C">
      <w:pPr>
        <w:rPr>
          <w:rStyle w:val="sourcecode"/>
        </w:rPr>
      </w:pPr>
      <w:r w:rsidRPr="00132B9A">
        <w:rPr>
          <w:rStyle w:val="sourcecode"/>
        </w:rPr>
        <w:t>printf("sunrise: date=%d/%d/%d, hour=%.6f UT\n", year, month, day, hour);</w:t>
      </w:r>
    </w:p>
    <w:p w14:paraId="20640CF5" w14:textId="77777777" w:rsidR="004E52D3" w:rsidRPr="00132B9A" w:rsidRDefault="006803D5" w:rsidP="00CC1B5C">
      <w:pPr>
        <w:rPr>
          <w:rStyle w:val="sourcecode"/>
        </w:rPr>
      </w:pPr>
      <w:r w:rsidRPr="00132B9A">
        <w:rPr>
          <w:rStyle w:val="sourcecode"/>
        </w:rPr>
        <w:t>// To calculate the time of the sunset, you can either use the same</w:t>
      </w:r>
    </w:p>
    <w:p w14:paraId="3951C50F" w14:textId="77777777" w:rsidR="004E52D3" w:rsidRPr="00132B9A" w:rsidRDefault="006803D5" w:rsidP="00CC1B5C">
      <w:pPr>
        <w:rPr>
          <w:rStyle w:val="sourcecode"/>
        </w:rPr>
      </w:pPr>
      <w:r w:rsidRPr="00132B9A">
        <w:rPr>
          <w:rStyle w:val="sourcecode"/>
        </w:rPr>
        <w:t>// tjd increased or trise as start date for the search.</w:t>
      </w:r>
    </w:p>
    <w:p w14:paraId="110190D1" w14:textId="77777777" w:rsidR="004E52D3" w:rsidRPr="00132B9A" w:rsidRDefault="006803D5" w:rsidP="00CC1B5C">
      <w:pPr>
        <w:rPr>
          <w:rStyle w:val="sourcecode"/>
        </w:rPr>
      </w:pPr>
      <w:r w:rsidRPr="00132B9A">
        <w:rPr>
          <w:rStyle w:val="sourcecode"/>
        </w:rPr>
        <w:t>rsmi = SE_CALC_SET | SE_BIT_DISC_CENTER | SE_BIT_NO_REFRACTION;</w:t>
      </w:r>
    </w:p>
    <w:p w14:paraId="041D5688" w14:textId="77777777" w:rsidR="004E52D3" w:rsidRPr="00132B9A" w:rsidRDefault="006803D5" w:rsidP="00CC1B5C">
      <w:pPr>
        <w:rPr>
          <w:rStyle w:val="sourcecode"/>
        </w:rPr>
      </w:pPr>
      <w:r w:rsidRPr="00132B9A">
        <w:rPr>
          <w:rStyle w:val="sourcecode"/>
        </w:rPr>
        <w:t xml:space="preserve">return_code = </w:t>
      </w:r>
      <w:r w:rsidRPr="00132B9A">
        <w:rPr>
          <w:rStyle w:val="functions"/>
        </w:rPr>
        <w:t>swe_rise_trans</w:t>
      </w:r>
      <w:r w:rsidRPr="00132B9A">
        <w:rPr>
          <w:rStyle w:val="sourcecode"/>
        </w:rPr>
        <w:t>(tjd, ipl, starname, epheflag, rsmi, geopos, datm[0], datm[1], &amp;tset, serr);</w:t>
      </w:r>
    </w:p>
    <w:p w14:paraId="748D4026" w14:textId="77777777" w:rsidR="004E52D3" w:rsidRPr="00132B9A" w:rsidRDefault="006803D5" w:rsidP="00CC1B5C">
      <w:pPr>
        <w:rPr>
          <w:rStyle w:val="sourcecode"/>
        </w:rPr>
      </w:pPr>
      <w:r w:rsidRPr="00132B9A">
        <w:rPr>
          <w:rStyle w:val="sourcecode"/>
        </w:rPr>
        <w:t>if (return_code == ERR) {</w:t>
      </w:r>
    </w:p>
    <w:p w14:paraId="69E2DA1A" w14:textId="77777777" w:rsidR="004E52D3" w:rsidRPr="00132B9A" w:rsidRDefault="006803D5" w:rsidP="00CC1B5C">
      <w:pPr>
        <w:rPr>
          <w:rStyle w:val="sourcecode"/>
        </w:rPr>
      </w:pPr>
      <w:r w:rsidRPr="00132B9A">
        <w:rPr>
          <w:rStyle w:val="sourcecode"/>
        </w:rPr>
        <w:t>// error action</w:t>
      </w:r>
    </w:p>
    <w:p w14:paraId="3ED611A7" w14:textId="77777777" w:rsidR="004E52D3" w:rsidRPr="00132B9A" w:rsidRDefault="006803D5" w:rsidP="00CC1B5C">
      <w:pPr>
        <w:rPr>
          <w:rStyle w:val="sourcecode"/>
        </w:rPr>
      </w:pPr>
      <w:r w:rsidRPr="00132B9A">
        <w:rPr>
          <w:rStyle w:val="sourcecode"/>
        </w:rPr>
        <w:t>printf("%s\n", serr);</w:t>
      </w:r>
    </w:p>
    <w:p w14:paraId="35701753" w14:textId="77777777" w:rsidR="004E52D3" w:rsidRPr="00132B9A" w:rsidRDefault="006803D5" w:rsidP="00CC1B5C">
      <w:pPr>
        <w:rPr>
          <w:rStyle w:val="sourcecode"/>
        </w:rPr>
      </w:pPr>
      <w:r w:rsidRPr="00132B9A">
        <w:rPr>
          <w:rStyle w:val="sourcecode"/>
        </w:rPr>
        <w:t>}</w:t>
      </w:r>
    </w:p>
    <w:p w14:paraId="283B94F5" w14:textId="77777777" w:rsidR="006803D5" w:rsidRPr="00132B9A" w:rsidRDefault="006803D5" w:rsidP="00CC1B5C">
      <w:pPr>
        <w:rPr>
          <w:rStyle w:val="sourcecode"/>
        </w:rPr>
      </w:pPr>
      <w:r w:rsidRPr="00132B9A">
        <w:rPr>
          <w:rStyle w:val="sourcecode"/>
        </w:rPr>
        <w:t>printf("sunset : date=%d/%d/%d, hour=%.6f UT\n", year, month, day, hour);</w:t>
      </w:r>
    </w:p>
    <w:p w14:paraId="10CE51A0" w14:textId="77777777" w:rsidR="006803D5" w:rsidRPr="00132B9A" w:rsidRDefault="006803D5" w:rsidP="00CC1B5C">
      <w:pPr>
        <w:rPr>
          <w:rStyle w:val="sourcecode"/>
        </w:rPr>
      </w:pPr>
      <w:r w:rsidRPr="00132B9A">
        <w:rPr>
          <w:rStyle w:val="sourcecode"/>
        </w:rPr>
        <w:t>}</w:t>
      </w:r>
    </w:p>
    <w:p w14:paraId="561E19B3" w14:textId="77777777" w:rsidR="00283E02" w:rsidRDefault="00BF3510" w:rsidP="00877D89">
      <w:pPr>
        <w:pStyle w:val="berschrift2"/>
      </w:pPr>
      <w:bookmarkStart w:id="129" w:name="_Toc49847863"/>
      <w:r w:rsidRPr="00E04065">
        <w:t>swe_pheno_ut() and swe_pheno(), planetary phenomena</w:t>
      </w:r>
      <w:bookmarkEnd w:id="129"/>
    </w:p>
    <w:p w14:paraId="5BCCD92B" w14:textId="77777777" w:rsidR="00283E02" w:rsidRDefault="00BF3510" w:rsidP="00CC1B5C">
      <w:r w:rsidRPr="00D3464B">
        <w:t xml:space="preserve">These functions compute </w:t>
      </w:r>
      <w:bookmarkStart w:id="130" w:name="_Hlk477838007"/>
      <w:r w:rsidRPr="00D3464B">
        <w:t>phase, phase angle, elongation, apparent diameter, apparent magnitude</w:t>
      </w:r>
      <w:bookmarkEnd w:id="130"/>
      <w:r w:rsidRPr="00D3464B">
        <w:t xml:space="preserve"> for the Sun, the Moon, all planets and asteroids. The two functions do exactly the same but expect a different time parameter.</w:t>
      </w:r>
    </w:p>
    <w:p w14:paraId="5CB42B19" w14:textId="77777777" w:rsidR="00BF3510" w:rsidRPr="00597461" w:rsidRDefault="00BF3510" w:rsidP="00CC1B5C">
      <w:pPr>
        <w:rPr>
          <w:rStyle w:val="sourcecode"/>
        </w:rPr>
      </w:pPr>
      <w:r w:rsidRPr="00597461">
        <w:rPr>
          <w:rStyle w:val="sourcecode"/>
        </w:rPr>
        <w:t xml:space="preserve">int32 </w:t>
      </w:r>
      <w:bookmarkStart w:id="131" w:name="_Hlk477328995"/>
      <w:r w:rsidRPr="00AE5241">
        <w:rPr>
          <w:rStyle w:val="functions"/>
        </w:rPr>
        <w:t>swe_pheno_ut</w:t>
      </w:r>
      <w:bookmarkEnd w:id="131"/>
      <w:r w:rsidRPr="00597461">
        <w:rPr>
          <w:rStyle w:val="sourcecode"/>
        </w:rPr>
        <w:t>(</w:t>
      </w:r>
    </w:p>
    <w:p w14:paraId="06E64E2E" w14:textId="77777777" w:rsidR="00BF3510" w:rsidRPr="00597461" w:rsidRDefault="00BF3510" w:rsidP="00B01472">
      <w:pPr>
        <w:tabs>
          <w:tab w:val="left" w:pos="2835"/>
        </w:tabs>
        <w:ind w:left="567"/>
        <w:rPr>
          <w:rStyle w:val="sourcecode"/>
        </w:rPr>
      </w:pPr>
      <w:r w:rsidRPr="00597461">
        <w:rPr>
          <w:rStyle w:val="sourcecode"/>
        </w:rPr>
        <w:t>double tjd_ut,</w:t>
      </w:r>
      <w:r w:rsidRPr="00597461">
        <w:rPr>
          <w:rStyle w:val="sourcecode"/>
        </w:rPr>
        <w:tab/>
        <w:t>/* time Jul. Day UT */</w:t>
      </w:r>
    </w:p>
    <w:p w14:paraId="4C51E3FF" w14:textId="77777777" w:rsidR="00BF3510" w:rsidRPr="00597461" w:rsidRDefault="00BF3510" w:rsidP="00B01472">
      <w:pPr>
        <w:tabs>
          <w:tab w:val="left" w:pos="2835"/>
        </w:tabs>
        <w:ind w:left="567"/>
        <w:rPr>
          <w:rStyle w:val="sourcecode"/>
        </w:rPr>
      </w:pPr>
      <w:r w:rsidRPr="00597461">
        <w:rPr>
          <w:rStyle w:val="sourcecode"/>
        </w:rPr>
        <w:t>int32 ipl,</w:t>
      </w:r>
      <w:r w:rsidR="0021556A">
        <w:rPr>
          <w:rStyle w:val="sourcecode"/>
        </w:rPr>
        <w:tab/>
      </w:r>
      <w:r w:rsidRPr="00597461">
        <w:rPr>
          <w:rStyle w:val="sourcecode"/>
        </w:rPr>
        <w:tab/>
        <w:t>/* planet number */</w:t>
      </w:r>
    </w:p>
    <w:p w14:paraId="7CA48AB2" w14:textId="77777777" w:rsidR="00BF3510" w:rsidRPr="00597461" w:rsidRDefault="00BF3510" w:rsidP="00B01472">
      <w:pPr>
        <w:tabs>
          <w:tab w:val="left" w:pos="2835"/>
        </w:tabs>
        <w:ind w:left="567"/>
        <w:rPr>
          <w:rStyle w:val="sourcecode"/>
        </w:rPr>
      </w:pPr>
      <w:r w:rsidRPr="00597461">
        <w:rPr>
          <w:rStyle w:val="sourcecode"/>
        </w:rPr>
        <w:t>int32 iflag,</w:t>
      </w:r>
      <w:r w:rsidR="0021556A">
        <w:rPr>
          <w:rStyle w:val="sourcecode"/>
        </w:rPr>
        <w:tab/>
      </w:r>
      <w:r w:rsidRPr="00597461">
        <w:rPr>
          <w:rStyle w:val="sourcecode"/>
        </w:rPr>
        <w:t>/* ephemeris flag */</w:t>
      </w:r>
    </w:p>
    <w:p w14:paraId="4F69BF6E" w14:textId="77777777" w:rsidR="00BF3510" w:rsidRPr="00597461" w:rsidRDefault="00BF3510" w:rsidP="00B01472">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26E1C70A" w14:textId="77777777" w:rsidR="00283E02" w:rsidRDefault="00BF3510" w:rsidP="00B01472">
      <w:pPr>
        <w:tabs>
          <w:tab w:val="left" w:pos="2835"/>
        </w:tabs>
        <w:ind w:left="567"/>
        <w:rPr>
          <w:rStyle w:val="sourcecode"/>
        </w:rPr>
      </w:pPr>
      <w:r w:rsidRPr="00597461">
        <w:rPr>
          <w:rStyle w:val="sourcecode"/>
        </w:rPr>
        <w:t>char *serr);</w:t>
      </w:r>
      <w:r w:rsidRPr="00597461">
        <w:rPr>
          <w:rStyle w:val="sourcecode"/>
        </w:rPr>
        <w:tab/>
        <w:t>/* return error string */</w:t>
      </w:r>
    </w:p>
    <w:p w14:paraId="3E9D8993" w14:textId="77777777" w:rsidR="00BF3510" w:rsidRPr="00597461" w:rsidRDefault="00BF3510" w:rsidP="00AE5241">
      <w:pPr>
        <w:rPr>
          <w:rStyle w:val="sourcecode"/>
        </w:rPr>
      </w:pPr>
      <w:r w:rsidRPr="00597461">
        <w:rPr>
          <w:rStyle w:val="sourcecode"/>
        </w:rPr>
        <w:t xml:space="preserve">int32 </w:t>
      </w:r>
      <w:bookmarkStart w:id="132" w:name="_Hlk477329016"/>
      <w:r w:rsidRPr="00AE5241">
        <w:rPr>
          <w:rStyle w:val="functions"/>
        </w:rPr>
        <w:t>swe_pheno</w:t>
      </w:r>
      <w:bookmarkEnd w:id="132"/>
      <w:r w:rsidRPr="00597461">
        <w:rPr>
          <w:rStyle w:val="sourcecode"/>
        </w:rPr>
        <w:t>(</w:t>
      </w:r>
    </w:p>
    <w:p w14:paraId="3CB3960F" w14:textId="77777777" w:rsidR="00BF3510" w:rsidRPr="00597461" w:rsidRDefault="00BF3510" w:rsidP="00B01472">
      <w:pPr>
        <w:tabs>
          <w:tab w:val="left" w:pos="2835"/>
        </w:tabs>
        <w:ind w:left="567"/>
        <w:rPr>
          <w:rStyle w:val="sourcecode"/>
        </w:rPr>
      </w:pPr>
      <w:r w:rsidRPr="00597461">
        <w:rPr>
          <w:rStyle w:val="sourcecode"/>
        </w:rPr>
        <w:t>double tjd_et,</w:t>
      </w:r>
      <w:r w:rsidRPr="00597461">
        <w:rPr>
          <w:rStyle w:val="sourcecode"/>
        </w:rPr>
        <w:tab/>
        <w:t>/* time Jul. Day ET */</w:t>
      </w:r>
    </w:p>
    <w:p w14:paraId="50908621" w14:textId="77777777" w:rsidR="00BF3510" w:rsidRPr="00597461" w:rsidRDefault="00BF3510" w:rsidP="00B01472">
      <w:pPr>
        <w:tabs>
          <w:tab w:val="left" w:pos="2835"/>
        </w:tabs>
        <w:ind w:left="567"/>
        <w:rPr>
          <w:rStyle w:val="sourcecode"/>
        </w:rPr>
      </w:pPr>
      <w:r w:rsidRPr="00597461">
        <w:rPr>
          <w:rStyle w:val="sourcecode"/>
        </w:rPr>
        <w:t>int32 ipl,</w:t>
      </w:r>
      <w:r w:rsidR="0021556A">
        <w:rPr>
          <w:rStyle w:val="sourcecode"/>
        </w:rPr>
        <w:tab/>
      </w:r>
      <w:r w:rsidRPr="00597461">
        <w:rPr>
          <w:rStyle w:val="sourcecode"/>
        </w:rPr>
        <w:tab/>
        <w:t>/* planet number */</w:t>
      </w:r>
    </w:p>
    <w:p w14:paraId="5376812B" w14:textId="77777777" w:rsidR="00BF3510" w:rsidRPr="00597461" w:rsidRDefault="00BF3510" w:rsidP="00B01472">
      <w:pPr>
        <w:tabs>
          <w:tab w:val="left" w:pos="2835"/>
        </w:tabs>
        <w:ind w:left="567"/>
        <w:rPr>
          <w:rStyle w:val="sourcecode"/>
        </w:rPr>
      </w:pPr>
      <w:r w:rsidRPr="00597461">
        <w:rPr>
          <w:rStyle w:val="sourcecode"/>
        </w:rPr>
        <w:t>int32 iflag,</w:t>
      </w:r>
      <w:r w:rsidR="0021556A">
        <w:rPr>
          <w:rStyle w:val="sourcecode"/>
        </w:rPr>
        <w:tab/>
      </w:r>
      <w:r w:rsidRPr="00597461">
        <w:rPr>
          <w:rStyle w:val="sourcecode"/>
        </w:rPr>
        <w:t>/* ephemeris flag */</w:t>
      </w:r>
    </w:p>
    <w:p w14:paraId="04463F04" w14:textId="77777777" w:rsidR="00BF3510" w:rsidRPr="00597461" w:rsidRDefault="00BF3510" w:rsidP="00B01472">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15EC419D" w14:textId="77777777" w:rsidR="00283E02" w:rsidRDefault="00BF3510" w:rsidP="00B01472">
      <w:pPr>
        <w:tabs>
          <w:tab w:val="left" w:pos="2835"/>
        </w:tabs>
        <w:ind w:left="567"/>
        <w:rPr>
          <w:rStyle w:val="sourcecode"/>
        </w:rPr>
      </w:pPr>
      <w:r w:rsidRPr="00597461">
        <w:rPr>
          <w:rStyle w:val="sourcecode"/>
        </w:rPr>
        <w:t>char *serr);</w:t>
      </w:r>
      <w:r w:rsidRPr="00597461">
        <w:rPr>
          <w:rStyle w:val="sourcecode"/>
        </w:rPr>
        <w:tab/>
        <w:t>/* return error string */</w:t>
      </w:r>
    </w:p>
    <w:p w14:paraId="239DF09D" w14:textId="77777777" w:rsidR="00BF3510" w:rsidRPr="00D3464B" w:rsidRDefault="00BF3510" w:rsidP="00CC1B5C">
      <w:r w:rsidRPr="00D3464B">
        <w:t>The function returns:</w:t>
      </w:r>
    </w:p>
    <w:p w14:paraId="7D2482EF" w14:textId="77777777" w:rsidR="00283E02" w:rsidRDefault="00BF3510" w:rsidP="00CC1B5C">
      <w:pPr>
        <w:rPr>
          <w:rStyle w:val="sourcecode"/>
        </w:rPr>
      </w:pPr>
      <w:r w:rsidRPr="00597461">
        <w:rPr>
          <w:rStyle w:val="sourcecode"/>
        </w:rPr>
        <w:t>/*</w:t>
      </w:r>
    </w:p>
    <w:p w14:paraId="7CC00B19" w14:textId="77777777" w:rsidR="004E52D3" w:rsidRDefault="00BF3510" w:rsidP="00CC1B5C">
      <w:pPr>
        <w:rPr>
          <w:rStyle w:val="sourcecode"/>
        </w:rPr>
      </w:pPr>
      <w:r w:rsidRPr="00597461">
        <w:rPr>
          <w:rStyle w:val="sourcecode"/>
        </w:rPr>
        <w:t>attr[0] = phase angle (</w:t>
      </w:r>
      <w:r w:rsidR="009B68B0">
        <w:rPr>
          <w:rStyle w:val="sourcecode"/>
        </w:rPr>
        <w:t>Earth</w:t>
      </w:r>
      <w:r w:rsidRPr="00597461">
        <w:rPr>
          <w:rStyle w:val="sourcecode"/>
        </w:rPr>
        <w:t>-planet-sun)</w:t>
      </w:r>
    </w:p>
    <w:p w14:paraId="6E76BD15" w14:textId="77777777" w:rsidR="004E52D3" w:rsidRDefault="00BF3510" w:rsidP="00CC1B5C">
      <w:pPr>
        <w:rPr>
          <w:rStyle w:val="sourcecode"/>
        </w:rPr>
      </w:pPr>
      <w:r w:rsidRPr="00597461">
        <w:rPr>
          <w:rStyle w:val="sourcecode"/>
        </w:rPr>
        <w:t>attr[1] = phase (illumined fraction of disc)</w:t>
      </w:r>
    </w:p>
    <w:p w14:paraId="5C40CA56" w14:textId="77777777" w:rsidR="004E52D3" w:rsidRDefault="00BF3510" w:rsidP="00CC1B5C">
      <w:pPr>
        <w:rPr>
          <w:rStyle w:val="sourcecode"/>
        </w:rPr>
      </w:pPr>
      <w:r w:rsidRPr="00597461">
        <w:rPr>
          <w:rStyle w:val="sourcecode"/>
        </w:rPr>
        <w:t>attr[2] = elongation of planet</w:t>
      </w:r>
    </w:p>
    <w:p w14:paraId="3C9F1AE3" w14:textId="77777777" w:rsidR="004E52D3" w:rsidRDefault="00BF3510" w:rsidP="00CC1B5C">
      <w:pPr>
        <w:rPr>
          <w:rStyle w:val="sourcecode"/>
        </w:rPr>
      </w:pPr>
      <w:r w:rsidRPr="00597461">
        <w:rPr>
          <w:rStyle w:val="sourcecode"/>
        </w:rPr>
        <w:t>attr[3] = apparent diameter of disc</w:t>
      </w:r>
    </w:p>
    <w:p w14:paraId="3ED7418B" w14:textId="77777777" w:rsidR="00283E02" w:rsidRDefault="00BF3510" w:rsidP="00CC1B5C">
      <w:pPr>
        <w:rPr>
          <w:rStyle w:val="sourcecode"/>
        </w:rPr>
      </w:pPr>
      <w:r w:rsidRPr="00597461">
        <w:rPr>
          <w:rStyle w:val="sourcecode"/>
        </w:rPr>
        <w:t>attr[4] = apparent magnitude</w:t>
      </w:r>
    </w:p>
    <w:p w14:paraId="62FA4B7C" w14:textId="77777777" w:rsidR="00283E02" w:rsidRPr="00931C49" w:rsidRDefault="00BF3510" w:rsidP="006A4E53">
      <w:pPr>
        <w:rPr>
          <w:b/>
          <w:bCs/>
          <w:color w:val="FF0000"/>
        </w:rPr>
      </w:pPr>
      <w:r w:rsidRPr="00931C49">
        <w:rPr>
          <w:b/>
          <w:bCs/>
          <w:color w:val="FF0000"/>
        </w:rPr>
        <w:t>declare as attr[20] at least!</w:t>
      </w:r>
    </w:p>
    <w:p w14:paraId="372EB3A8" w14:textId="77777777" w:rsidR="004E52D3" w:rsidRDefault="00BB00F8" w:rsidP="00CC1B5C">
      <w:pPr>
        <w:rPr>
          <w:rStyle w:val="sourcecode"/>
        </w:rPr>
      </w:pPr>
      <w:r w:rsidRPr="00931C49">
        <w:rPr>
          <w:rStyle w:val="sourcecode"/>
          <w:b/>
          <w:bCs/>
          <w:color w:val="FF0000"/>
        </w:rPr>
        <w:t>NOTE</w:t>
      </w:r>
      <w:r w:rsidR="00BF3510" w:rsidRPr="00597461">
        <w:rPr>
          <w:rStyle w:val="sourcecode"/>
        </w:rPr>
        <w:t>: the lunar magnitude is quite a complicated thing,</w:t>
      </w:r>
    </w:p>
    <w:p w14:paraId="15AF052E" w14:textId="77777777" w:rsidR="00283E02" w:rsidRDefault="00BF3510" w:rsidP="00CC1B5C">
      <w:pPr>
        <w:rPr>
          <w:rStyle w:val="sourcecode"/>
        </w:rPr>
      </w:pPr>
      <w:r w:rsidRPr="00597461">
        <w:rPr>
          <w:rStyle w:val="sourcecode"/>
        </w:rPr>
        <w:t>but our algorithm is very simple.</w:t>
      </w:r>
    </w:p>
    <w:p w14:paraId="766684AF" w14:textId="77777777" w:rsidR="004E52D3" w:rsidRDefault="00BF3510" w:rsidP="00CC1B5C">
      <w:pPr>
        <w:rPr>
          <w:rStyle w:val="sourcecode"/>
        </w:rPr>
      </w:pPr>
      <w:r w:rsidRPr="00597461">
        <w:rPr>
          <w:rStyle w:val="sourcecode"/>
        </w:rPr>
        <w:t xml:space="preserve">The phase of the moon, its distance from the </w:t>
      </w:r>
      <w:r w:rsidR="009B68B0">
        <w:rPr>
          <w:rStyle w:val="sourcecode"/>
        </w:rPr>
        <w:t>Earth</w:t>
      </w:r>
      <w:r w:rsidRPr="00597461">
        <w:rPr>
          <w:rStyle w:val="sourcecode"/>
        </w:rPr>
        <w:t xml:space="preserve"> and</w:t>
      </w:r>
    </w:p>
    <w:p w14:paraId="55FD18A5" w14:textId="77777777" w:rsidR="00283E02" w:rsidRDefault="00BF3510" w:rsidP="00CC1B5C">
      <w:pPr>
        <w:rPr>
          <w:rStyle w:val="sourcecode"/>
        </w:rPr>
      </w:pPr>
      <w:r w:rsidRPr="00597461">
        <w:rPr>
          <w:rStyle w:val="sourcecode"/>
        </w:rPr>
        <w:t>the sun is considered, but no other factors.</w:t>
      </w:r>
    </w:p>
    <w:p w14:paraId="69A76182" w14:textId="77777777" w:rsidR="004E52D3" w:rsidRDefault="00BF3510" w:rsidP="00CC1B5C">
      <w:pPr>
        <w:rPr>
          <w:rStyle w:val="sourcecode"/>
        </w:rPr>
      </w:pPr>
      <w:r w:rsidRPr="00597461">
        <w:rPr>
          <w:rStyle w:val="sourcecode"/>
        </w:rPr>
        <w:t>iflag also allows SEFLG_TRUEPOS, SEFLG_HELCTR</w:t>
      </w:r>
    </w:p>
    <w:p w14:paraId="5554A3D3" w14:textId="77777777" w:rsidR="00283E02" w:rsidRDefault="00BF3510" w:rsidP="00CC1B5C">
      <w:pPr>
        <w:rPr>
          <w:rStyle w:val="sourcecode"/>
        </w:rPr>
      </w:pPr>
      <w:r w:rsidRPr="00597461">
        <w:rPr>
          <w:rStyle w:val="sourcecode"/>
        </w:rPr>
        <w:t>*/</w:t>
      </w:r>
    </w:p>
    <w:p w14:paraId="2B1DA933" w14:textId="77777777" w:rsidR="00283E02" w:rsidRDefault="00BF3510" w:rsidP="00877D89">
      <w:pPr>
        <w:pStyle w:val="berschrift2"/>
      </w:pPr>
      <w:bookmarkStart w:id="133" w:name="_Toc49847864"/>
      <w:r w:rsidRPr="00E04065">
        <w:t>swe_azalt(), horizontal coordinates, azimuth, altitude</w:t>
      </w:r>
      <w:bookmarkEnd w:id="133"/>
    </w:p>
    <w:p w14:paraId="2BF0D14F" w14:textId="77777777" w:rsidR="00283E02" w:rsidRDefault="00BF3510" w:rsidP="00CC1B5C">
      <w:r w:rsidRPr="00B248F1">
        <w:rPr>
          <w:rStyle w:val="functions"/>
        </w:rPr>
        <w:t>swe_azalt()</w:t>
      </w:r>
      <w:r w:rsidRPr="00D3464B">
        <w:rPr>
          <w:i/>
          <w:iCs/>
        </w:rPr>
        <w:t xml:space="preserve"> </w:t>
      </w:r>
      <w:r w:rsidRPr="00D3464B">
        <w:t xml:space="preserve">computes the </w:t>
      </w:r>
      <w:bookmarkStart w:id="134" w:name="_Hlk477838340"/>
      <w:r w:rsidRPr="00D3464B">
        <w:t>horizontal coordinates</w:t>
      </w:r>
      <w:bookmarkEnd w:id="134"/>
      <w:r w:rsidRPr="00D3464B">
        <w:t xml:space="preserve"> (azimuth and altitude) of a planet or a star from either ecliptical or equatorial coordinates.</w:t>
      </w:r>
    </w:p>
    <w:p w14:paraId="509A9DFD" w14:textId="77777777" w:rsidR="004E52D3" w:rsidRDefault="00BF3510" w:rsidP="00CC1B5C">
      <w:pPr>
        <w:rPr>
          <w:rStyle w:val="sourcecode"/>
        </w:rPr>
      </w:pPr>
      <w:r w:rsidRPr="00597461">
        <w:rPr>
          <w:rStyle w:val="sourcecode"/>
        </w:rPr>
        <w:t xml:space="preserve">void </w:t>
      </w:r>
      <w:bookmarkStart w:id="135" w:name="_Hlk477329169"/>
      <w:r w:rsidRPr="00AE5241">
        <w:rPr>
          <w:rStyle w:val="functions"/>
        </w:rPr>
        <w:t>swe_azalt</w:t>
      </w:r>
      <w:bookmarkEnd w:id="135"/>
      <w:r w:rsidRPr="00597461">
        <w:rPr>
          <w:rStyle w:val="sourcecode"/>
        </w:rPr>
        <w:t>(</w:t>
      </w:r>
    </w:p>
    <w:p w14:paraId="56ABC807" w14:textId="77777777" w:rsidR="00283E02" w:rsidRPr="00AE5241" w:rsidRDefault="00BF3510" w:rsidP="00AE5241">
      <w:pPr>
        <w:tabs>
          <w:tab w:val="left" w:pos="2835"/>
        </w:tabs>
        <w:ind w:left="567"/>
        <w:rPr>
          <w:rStyle w:val="sourcecode"/>
        </w:rPr>
      </w:pPr>
      <w:r w:rsidRPr="00AE5241">
        <w:rPr>
          <w:rStyle w:val="sourcecode"/>
        </w:rPr>
        <w:t>double tjd_ut,</w:t>
      </w:r>
      <w:r w:rsidRPr="00AE5241">
        <w:rPr>
          <w:rStyle w:val="sourcecode"/>
        </w:rPr>
        <w:tab/>
        <w:t>// UT</w:t>
      </w:r>
    </w:p>
    <w:p w14:paraId="17259B92" w14:textId="77777777" w:rsidR="004E52D3" w:rsidRPr="00AE5241" w:rsidRDefault="00BF3510" w:rsidP="00AE5241">
      <w:pPr>
        <w:tabs>
          <w:tab w:val="left" w:pos="2835"/>
        </w:tabs>
        <w:ind w:left="567"/>
        <w:rPr>
          <w:rStyle w:val="sourcecode"/>
        </w:rPr>
      </w:pPr>
      <w:r w:rsidRPr="00AE5241">
        <w:rPr>
          <w:rStyle w:val="sourcecode"/>
        </w:rPr>
        <w:t>int32 calc_flag,</w:t>
      </w:r>
      <w:r w:rsidRPr="00AE5241">
        <w:rPr>
          <w:rStyle w:val="sourcecode"/>
        </w:rPr>
        <w:tab/>
        <w:t>// SE_ECL2HOR or SE_EQU2HOR</w:t>
      </w:r>
    </w:p>
    <w:p w14:paraId="18CE0084" w14:textId="77777777" w:rsidR="004E52D3" w:rsidRPr="00AE5241" w:rsidRDefault="00BF3510" w:rsidP="00AE5241">
      <w:pPr>
        <w:tabs>
          <w:tab w:val="left" w:pos="2835"/>
        </w:tabs>
        <w:ind w:left="567"/>
        <w:rPr>
          <w:rStyle w:val="sourcecode"/>
        </w:rPr>
      </w:pPr>
      <w:r w:rsidRPr="00AE5241">
        <w:rPr>
          <w:rStyle w:val="sourcecode"/>
        </w:rPr>
        <w:t>double *geopos,</w:t>
      </w:r>
      <w:r w:rsidRPr="00AE5241">
        <w:rPr>
          <w:rStyle w:val="sourcecode"/>
        </w:rPr>
        <w:tab/>
        <w:t>// array of 3 doubles: geograph. long., lat., height</w:t>
      </w:r>
    </w:p>
    <w:p w14:paraId="31F67E94" w14:textId="77777777" w:rsidR="004E52D3" w:rsidRPr="00AE5241" w:rsidRDefault="00BF3510" w:rsidP="00AE5241">
      <w:pPr>
        <w:tabs>
          <w:tab w:val="left" w:pos="2835"/>
        </w:tabs>
        <w:ind w:left="567"/>
        <w:rPr>
          <w:rStyle w:val="sourcecode"/>
        </w:rPr>
      </w:pPr>
      <w:r w:rsidRPr="00AE5241">
        <w:rPr>
          <w:rStyle w:val="sourcecode"/>
        </w:rPr>
        <w:t>double atpress,</w:t>
      </w:r>
      <w:r w:rsidRPr="00AE5241">
        <w:rPr>
          <w:rStyle w:val="sourcecode"/>
        </w:rPr>
        <w:tab/>
        <w:t>// atmospheric pressure in mbar (hPa)</w:t>
      </w:r>
    </w:p>
    <w:p w14:paraId="5862B733" w14:textId="77777777" w:rsidR="004E52D3" w:rsidRPr="00AE5241" w:rsidRDefault="00BF3510" w:rsidP="00AE5241">
      <w:pPr>
        <w:tabs>
          <w:tab w:val="left" w:pos="2835"/>
        </w:tabs>
        <w:ind w:left="567"/>
        <w:rPr>
          <w:rStyle w:val="sourcecode"/>
        </w:rPr>
      </w:pPr>
      <w:r w:rsidRPr="00AE5241">
        <w:rPr>
          <w:rStyle w:val="sourcecode"/>
        </w:rPr>
        <w:t>double attemp,</w:t>
      </w:r>
      <w:r w:rsidRPr="00AE5241">
        <w:rPr>
          <w:rStyle w:val="sourcecode"/>
        </w:rPr>
        <w:tab/>
        <w:t>// atmospheric temperature in degrees Celsius</w:t>
      </w:r>
    </w:p>
    <w:p w14:paraId="5E1B0BA6" w14:textId="77777777" w:rsidR="00283E02" w:rsidRPr="00AE5241" w:rsidRDefault="00BF3510" w:rsidP="00375292">
      <w:pPr>
        <w:tabs>
          <w:tab w:val="left" w:pos="2835"/>
        </w:tabs>
        <w:ind w:left="567"/>
        <w:rPr>
          <w:rStyle w:val="sourcecode"/>
        </w:rPr>
      </w:pPr>
      <w:r w:rsidRPr="00AE5241">
        <w:rPr>
          <w:rStyle w:val="sourcecode"/>
        </w:rPr>
        <w:t>double *xin,</w:t>
      </w:r>
      <w:r w:rsidR="0021556A">
        <w:rPr>
          <w:rStyle w:val="sourcecode"/>
        </w:rPr>
        <w:tab/>
      </w:r>
      <w:r w:rsidRPr="00AE5241">
        <w:rPr>
          <w:rStyle w:val="sourcecode"/>
        </w:rPr>
        <w:t>// array of 3 doubles: position of body in either</w:t>
      </w:r>
      <w:r w:rsidR="00446B06" w:rsidRPr="00AE5241">
        <w:rPr>
          <w:rStyle w:val="sourcecode"/>
        </w:rPr>
        <w:t xml:space="preserve"> </w:t>
      </w:r>
      <w:r w:rsidRPr="00AE5241">
        <w:rPr>
          <w:rStyle w:val="sourcecode"/>
        </w:rPr>
        <w:t>ecliptical or equatorial coordinates,</w:t>
      </w:r>
      <w:r w:rsidR="00AE5241">
        <w:rPr>
          <w:rStyle w:val="sourcecode"/>
        </w:rPr>
        <w:t xml:space="preserve"> </w:t>
      </w:r>
      <w:r w:rsidRPr="00AE5241">
        <w:rPr>
          <w:rStyle w:val="sourcecode"/>
        </w:rPr>
        <w:t>depending on calc_flag</w:t>
      </w:r>
    </w:p>
    <w:p w14:paraId="4E9ABD44" w14:textId="77777777" w:rsidR="00283E02" w:rsidRPr="00AE5241" w:rsidRDefault="00BF3510" w:rsidP="00AE5241">
      <w:pPr>
        <w:tabs>
          <w:tab w:val="left" w:pos="2835"/>
        </w:tabs>
        <w:ind w:left="567"/>
        <w:rPr>
          <w:rStyle w:val="sourcecode"/>
        </w:rPr>
      </w:pPr>
      <w:r w:rsidRPr="00AE5241">
        <w:rPr>
          <w:rStyle w:val="sourcecode"/>
        </w:rPr>
        <w:t>double *xaz);</w:t>
      </w:r>
      <w:r w:rsidR="0021556A">
        <w:rPr>
          <w:rStyle w:val="sourcecode"/>
        </w:rPr>
        <w:tab/>
      </w:r>
      <w:r w:rsidRPr="00AE5241">
        <w:rPr>
          <w:rStyle w:val="sourcecode"/>
        </w:rPr>
        <w:t>// return array of 3 doubles, containing azimuth, true altitude, apparent altitude</w:t>
      </w:r>
    </w:p>
    <w:p w14:paraId="215BAB01" w14:textId="77777777" w:rsidR="00BF3510" w:rsidRPr="00597461" w:rsidRDefault="00BF3510" w:rsidP="008970F8">
      <w:pPr>
        <w:rPr>
          <w:rStyle w:val="sourcecode"/>
        </w:rPr>
      </w:pPr>
      <w:r w:rsidRPr="008970F8">
        <w:t>If</w:t>
      </w:r>
      <w:r w:rsidRPr="00597461">
        <w:rPr>
          <w:rStyle w:val="sourcecode"/>
        </w:rPr>
        <w:t xml:space="preserve"> </w:t>
      </w:r>
      <w:r w:rsidRPr="005C394C">
        <w:rPr>
          <w:rStyle w:val="functions"/>
        </w:rPr>
        <w:t>calc_flag</w:t>
      </w:r>
      <w:r w:rsidR="005C394C">
        <w:rPr>
          <w:rStyle w:val="sourcecode"/>
        </w:rPr>
        <w:t xml:space="preserve"> </w:t>
      </w:r>
      <w:r w:rsidRPr="00597461">
        <w:rPr>
          <w:rStyle w:val="sourcecode"/>
        </w:rPr>
        <w:t>=</w:t>
      </w:r>
      <w:r w:rsidR="005C394C">
        <w:rPr>
          <w:rStyle w:val="sourcecode"/>
        </w:rPr>
        <w:t xml:space="preserve"> </w:t>
      </w:r>
      <w:r w:rsidRPr="00597461">
        <w:rPr>
          <w:rStyle w:val="sourcecode"/>
        </w:rPr>
        <w:t xml:space="preserve">SE_ECL2HOR, </w:t>
      </w:r>
      <w:r w:rsidRPr="008970F8">
        <w:t>set</w:t>
      </w:r>
      <w:r w:rsidRPr="00597461">
        <w:rPr>
          <w:rStyle w:val="sourcecode"/>
        </w:rPr>
        <w:t xml:space="preserve"> xin[0]</w:t>
      </w:r>
      <w:r w:rsidR="005C394C">
        <w:rPr>
          <w:rStyle w:val="sourcecode"/>
        </w:rPr>
        <w:t xml:space="preserve"> </w:t>
      </w:r>
      <w:r w:rsidRPr="00597461">
        <w:rPr>
          <w:rStyle w:val="sourcecode"/>
        </w:rPr>
        <w:t>=</w:t>
      </w:r>
      <w:r w:rsidR="005C394C">
        <w:rPr>
          <w:rStyle w:val="sourcecode"/>
        </w:rPr>
        <w:t xml:space="preserve"> </w:t>
      </w:r>
      <w:r w:rsidRPr="00597461">
        <w:rPr>
          <w:rStyle w:val="sourcecode"/>
        </w:rPr>
        <w:t>ecl. long., xin[1]</w:t>
      </w:r>
      <w:r w:rsidR="005C394C">
        <w:rPr>
          <w:rStyle w:val="sourcecode"/>
        </w:rPr>
        <w:t xml:space="preserve"> </w:t>
      </w:r>
      <w:r w:rsidRPr="00597461">
        <w:rPr>
          <w:rStyle w:val="sourcecode"/>
        </w:rPr>
        <w:t>=</w:t>
      </w:r>
      <w:r w:rsidR="005C394C">
        <w:rPr>
          <w:rStyle w:val="sourcecode"/>
        </w:rPr>
        <w:t xml:space="preserve"> </w:t>
      </w:r>
      <w:r w:rsidRPr="00597461">
        <w:rPr>
          <w:rStyle w:val="sourcecode"/>
        </w:rPr>
        <w:t>ecl. lat., (xin[2]</w:t>
      </w:r>
      <w:r w:rsidR="005C394C">
        <w:rPr>
          <w:rStyle w:val="sourcecode"/>
        </w:rPr>
        <w:t xml:space="preserve"> </w:t>
      </w:r>
      <w:r w:rsidRPr="00597461">
        <w:rPr>
          <w:rStyle w:val="sourcecode"/>
        </w:rPr>
        <w:t>=</w:t>
      </w:r>
      <w:r w:rsidR="005C394C">
        <w:rPr>
          <w:rStyle w:val="sourcecode"/>
        </w:rPr>
        <w:t xml:space="preserve"> </w:t>
      </w:r>
      <w:r w:rsidRPr="00597461">
        <w:rPr>
          <w:rStyle w:val="sourcecode"/>
        </w:rPr>
        <w:t>distance (not required));</w:t>
      </w:r>
    </w:p>
    <w:p w14:paraId="54BBFBE9" w14:textId="77777777" w:rsidR="00283E02" w:rsidRDefault="00BF3510" w:rsidP="00CC1B5C">
      <w:r w:rsidRPr="00D3464B">
        <w:t>else</w:t>
      </w:r>
    </w:p>
    <w:p w14:paraId="4ABBFC7A" w14:textId="77777777" w:rsidR="00283E02" w:rsidRDefault="00BF3510" w:rsidP="00CC1B5C">
      <w:pPr>
        <w:rPr>
          <w:rStyle w:val="sourcecode"/>
        </w:rPr>
      </w:pPr>
      <w:r w:rsidRPr="008970F8">
        <w:t>if</w:t>
      </w:r>
      <w:r w:rsidRPr="00597461">
        <w:rPr>
          <w:rStyle w:val="sourcecode"/>
        </w:rPr>
        <w:t xml:space="preserve"> </w:t>
      </w:r>
      <w:r w:rsidRPr="00A72C4F">
        <w:rPr>
          <w:rStyle w:val="functions"/>
        </w:rPr>
        <w:t>calc_flag</w:t>
      </w:r>
      <w:r w:rsidR="00BB00F8">
        <w:rPr>
          <w:rStyle w:val="functions"/>
        </w:rPr>
        <w:t xml:space="preserve"> </w:t>
      </w:r>
      <w:r w:rsidRPr="00597461">
        <w:rPr>
          <w:rStyle w:val="sourcecode"/>
        </w:rPr>
        <w:t xml:space="preserve">= SE_EQU2HOR, </w:t>
      </w:r>
      <w:r w:rsidRPr="008970F8">
        <w:t>set</w:t>
      </w:r>
      <w:r w:rsidRPr="00597461">
        <w:rPr>
          <w:rStyle w:val="sourcecode"/>
        </w:rPr>
        <w:t xml:space="preserve"> xin[0]</w:t>
      </w:r>
      <w:r w:rsidR="005C394C">
        <w:rPr>
          <w:rStyle w:val="sourcecode"/>
        </w:rPr>
        <w:t xml:space="preserve"> </w:t>
      </w:r>
      <w:r w:rsidRPr="00597461">
        <w:rPr>
          <w:rStyle w:val="sourcecode"/>
        </w:rPr>
        <w:t>=</w:t>
      </w:r>
      <w:r w:rsidR="005C394C">
        <w:rPr>
          <w:rStyle w:val="sourcecode"/>
        </w:rPr>
        <w:t xml:space="preserve"> </w:t>
      </w:r>
      <w:r w:rsidRPr="00597461">
        <w:rPr>
          <w:rStyle w:val="sourcecode"/>
        </w:rPr>
        <w:t>r</w:t>
      </w:r>
      <w:r w:rsidR="003D7DDF" w:rsidRPr="00597461">
        <w:rPr>
          <w:rStyle w:val="sourcecode"/>
        </w:rPr>
        <w:t xml:space="preserve">ight </w:t>
      </w:r>
      <w:r w:rsidRPr="00597461">
        <w:rPr>
          <w:rStyle w:val="sourcecode"/>
        </w:rPr>
        <w:t>ascension, xin[1]</w:t>
      </w:r>
      <w:r w:rsidR="005C394C">
        <w:rPr>
          <w:rStyle w:val="sourcecode"/>
        </w:rPr>
        <w:t xml:space="preserve"> </w:t>
      </w:r>
      <w:r w:rsidRPr="00597461">
        <w:rPr>
          <w:rStyle w:val="sourcecode"/>
        </w:rPr>
        <w:t>=</w:t>
      </w:r>
      <w:r w:rsidR="005C394C">
        <w:rPr>
          <w:rStyle w:val="sourcecode"/>
        </w:rPr>
        <w:t xml:space="preserve"> </w:t>
      </w:r>
      <w:r w:rsidRPr="00597461">
        <w:rPr>
          <w:rStyle w:val="sourcecode"/>
        </w:rPr>
        <w:t>declination, (xin[2]</w:t>
      </w:r>
      <w:r w:rsidR="005C394C">
        <w:rPr>
          <w:rStyle w:val="sourcecode"/>
        </w:rPr>
        <w:t xml:space="preserve"> </w:t>
      </w:r>
      <w:r w:rsidRPr="00597461">
        <w:rPr>
          <w:rStyle w:val="sourcecode"/>
        </w:rPr>
        <w:t>= distance (not required));</w:t>
      </w:r>
    </w:p>
    <w:p w14:paraId="28D19E34" w14:textId="77777777" w:rsidR="00BF3510" w:rsidRPr="00597461" w:rsidRDefault="00BF3510" w:rsidP="00CC1B5C">
      <w:pPr>
        <w:rPr>
          <w:rStyle w:val="sourcecode"/>
        </w:rPr>
      </w:pPr>
      <w:r w:rsidRPr="00597461">
        <w:rPr>
          <w:rStyle w:val="sourcecode"/>
        </w:rPr>
        <w:t>#define SE_ECL2HOR</w:t>
      </w:r>
      <w:r w:rsidRPr="00597461">
        <w:rPr>
          <w:rStyle w:val="sourcecode"/>
        </w:rPr>
        <w:tab/>
        <w:t>0</w:t>
      </w:r>
    </w:p>
    <w:p w14:paraId="0CAEE81E" w14:textId="77777777" w:rsidR="00283E02" w:rsidRDefault="00BF3510" w:rsidP="00CC1B5C">
      <w:pPr>
        <w:rPr>
          <w:rStyle w:val="sourcecode"/>
        </w:rPr>
      </w:pPr>
      <w:r w:rsidRPr="00597461">
        <w:rPr>
          <w:rStyle w:val="sourcecode"/>
        </w:rPr>
        <w:t>#define SE_EQU2HOR</w:t>
      </w:r>
      <w:r w:rsidRPr="00597461">
        <w:rPr>
          <w:rStyle w:val="sourcecode"/>
        </w:rPr>
        <w:tab/>
        <w:t>1</w:t>
      </w:r>
    </w:p>
    <w:p w14:paraId="2D0B755B" w14:textId="77777777" w:rsidR="00283E02" w:rsidRDefault="00BF3510" w:rsidP="00CC1B5C">
      <w:r w:rsidRPr="00D3464B">
        <w:t>The return values are:</w:t>
      </w:r>
    </w:p>
    <w:p w14:paraId="2BA1EF37" w14:textId="77777777" w:rsidR="00BF3510" w:rsidRPr="00375292" w:rsidRDefault="00BF3510" w:rsidP="00B01472">
      <w:pPr>
        <w:pStyle w:val="ListBullet1"/>
        <w:ind w:left="284" w:hanging="284"/>
      </w:pPr>
      <w:r w:rsidRPr="00B01472">
        <w:rPr>
          <w:rStyle w:val="sourcecode"/>
        </w:rPr>
        <w:t>xaz[0]</w:t>
      </w:r>
      <w:r w:rsidRPr="00375292">
        <w:t xml:space="preserve"> = </w:t>
      </w:r>
      <w:bookmarkStart w:id="136" w:name="_Hlk477838689"/>
      <w:r w:rsidRPr="00375292">
        <w:t>azimuth</w:t>
      </w:r>
      <w:bookmarkEnd w:id="136"/>
      <w:r w:rsidRPr="00375292">
        <w:t>, i.e. position degree, measured from the south point to west</w:t>
      </w:r>
      <w:r w:rsidR="00375292">
        <w:t>;</w:t>
      </w:r>
    </w:p>
    <w:p w14:paraId="7E62CB92" w14:textId="77777777" w:rsidR="00BF3510" w:rsidRPr="00375292" w:rsidRDefault="00BF3510" w:rsidP="00B01472">
      <w:pPr>
        <w:pStyle w:val="ListBullet1"/>
        <w:ind w:left="284" w:hanging="284"/>
      </w:pPr>
      <w:r w:rsidRPr="00B01472">
        <w:rPr>
          <w:rStyle w:val="sourcecode"/>
        </w:rPr>
        <w:t>xaz[1]</w:t>
      </w:r>
      <w:r w:rsidRPr="00375292">
        <w:t xml:space="preserve"> = true </w:t>
      </w:r>
      <w:bookmarkStart w:id="137" w:name="_Hlk477838704"/>
      <w:r w:rsidRPr="00375292">
        <w:t>altitude</w:t>
      </w:r>
      <w:bookmarkEnd w:id="137"/>
      <w:r w:rsidRPr="00375292">
        <w:t xml:space="preserve"> above horizon in degrees</w:t>
      </w:r>
      <w:r w:rsidR="00375292">
        <w:t>;</w:t>
      </w:r>
    </w:p>
    <w:p w14:paraId="2F28A1E4" w14:textId="77777777" w:rsidR="00283E02" w:rsidRPr="00375292" w:rsidRDefault="00BF3510" w:rsidP="00B01472">
      <w:pPr>
        <w:pStyle w:val="ListBullet1"/>
        <w:ind w:left="284" w:hanging="284"/>
      </w:pPr>
      <w:r w:rsidRPr="00B01472">
        <w:rPr>
          <w:rStyle w:val="sourcecode"/>
        </w:rPr>
        <w:t>xaz[2]</w:t>
      </w:r>
      <w:r w:rsidRPr="00375292">
        <w:t xml:space="preserve"> = apparent (refracted) altitude above horizon in degrees.</w:t>
      </w:r>
    </w:p>
    <w:p w14:paraId="44D7796D" w14:textId="77777777" w:rsidR="00BF3510" w:rsidRPr="00D3464B" w:rsidRDefault="00BF3510" w:rsidP="00CC1B5C">
      <w:r w:rsidRPr="00D3464B">
        <w:t>The apparent altitude of a body depends on the atmospheric pressure and temperature. If only the true altitude is required, these parameters can be neglected.</w:t>
      </w:r>
    </w:p>
    <w:p w14:paraId="195A1D05" w14:textId="77777777" w:rsidR="00283E02" w:rsidRDefault="00BF3510" w:rsidP="00CC1B5C">
      <w:r w:rsidRPr="00D3464B">
        <w:t xml:space="preserve">If </w:t>
      </w:r>
      <w:r w:rsidRPr="00BB00F8">
        <w:rPr>
          <w:rStyle w:val="sourcecode"/>
        </w:rPr>
        <w:t>atpress</w:t>
      </w:r>
      <w:r w:rsidRPr="00D3464B">
        <w:t xml:space="preserve"> is given the value 0, the function estimates the pressure from the geographical altitude given in </w:t>
      </w:r>
      <w:r w:rsidRPr="00BB00F8">
        <w:rPr>
          <w:rStyle w:val="sourcecode"/>
        </w:rPr>
        <w:t>geopos[2]</w:t>
      </w:r>
      <w:r w:rsidRPr="00D3464B">
        <w:t xml:space="preserve"> and </w:t>
      </w:r>
      <w:r w:rsidRPr="00BB00F8">
        <w:rPr>
          <w:rStyle w:val="sourcecode"/>
        </w:rPr>
        <w:t>attemp</w:t>
      </w:r>
      <w:r w:rsidRPr="00D3464B">
        <w:t xml:space="preserve">. If </w:t>
      </w:r>
      <w:r w:rsidRPr="00BB00F8">
        <w:rPr>
          <w:rStyle w:val="sourcecode"/>
        </w:rPr>
        <w:t>geopos[2]</w:t>
      </w:r>
      <w:r w:rsidRPr="00D3464B">
        <w:t xml:space="preserve"> is 0, </w:t>
      </w:r>
      <w:r w:rsidRPr="00BB00F8">
        <w:rPr>
          <w:rStyle w:val="sourcecode"/>
        </w:rPr>
        <w:t>atpress</w:t>
      </w:r>
      <w:r w:rsidRPr="00D3464B">
        <w:t xml:space="preserve"> will be estimated for sea level.</w:t>
      </w:r>
    </w:p>
    <w:p w14:paraId="31181B2A" w14:textId="77777777" w:rsidR="00BF3510" w:rsidRPr="00E04065" w:rsidRDefault="00BF3510" w:rsidP="00877D89">
      <w:pPr>
        <w:pStyle w:val="berschrift2"/>
      </w:pPr>
      <w:bookmarkStart w:id="138" w:name="_Toc49847865"/>
      <w:r w:rsidRPr="00E04065">
        <w:t>swe_azalt_rev()</w:t>
      </w:r>
      <w:bookmarkEnd w:id="138"/>
    </w:p>
    <w:p w14:paraId="04D6E5A4" w14:textId="77777777" w:rsidR="00BF3510" w:rsidRPr="00D3464B" w:rsidRDefault="00BF3510" w:rsidP="00CC1B5C">
      <w:r w:rsidRPr="00D3464B">
        <w:t xml:space="preserve">The function </w:t>
      </w:r>
      <w:r w:rsidRPr="00B248F1">
        <w:rPr>
          <w:rStyle w:val="functions"/>
        </w:rPr>
        <w:t>swe_azalt_rev()</w:t>
      </w:r>
      <w:r w:rsidRPr="00D3464B">
        <w:rPr>
          <w:i/>
          <w:iCs/>
        </w:rPr>
        <w:t xml:space="preserve"> </w:t>
      </w:r>
      <w:r w:rsidRPr="00D3464B">
        <w:t xml:space="preserve">is not precisely the reverse of </w:t>
      </w:r>
      <w:r w:rsidRPr="00B248F1">
        <w:rPr>
          <w:rStyle w:val="functions"/>
        </w:rPr>
        <w:t>swe_azalt()</w:t>
      </w:r>
      <w:r w:rsidRPr="00D3464B">
        <w:t xml:space="preserve">. It computes either ecliptical or equatorial coordinates from azimuth and true altitude. If only an apparent altitude is given, the true altitude has to be computed first with the function </w:t>
      </w:r>
      <w:r w:rsidRPr="00B248F1">
        <w:rPr>
          <w:rStyle w:val="functions"/>
        </w:rPr>
        <w:t>swe_refrac()</w:t>
      </w:r>
      <w:r w:rsidRPr="00D3464B">
        <w:t> (see below).</w:t>
      </w:r>
    </w:p>
    <w:p w14:paraId="43346DB7" w14:textId="77777777" w:rsidR="00283E02" w:rsidRDefault="00BF3510" w:rsidP="00CC1B5C">
      <w:r w:rsidRPr="00D3464B">
        <w:t>It is defined as follows:</w:t>
      </w:r>
    </w:p>
    <w:p w14:paraId="4D61D49B" w14:textId="77777777" w:rsidR="004E52D3" w:rsidRDefault="00BF3510" w:rsidP="00CC1B5C">
      <w:pPr>
        <w:rPr>
          <w:rStyle w:val="sourcecode"/>
        </w:rPr>
      </w:pPr>
      <w:r w:rsidRPr="00597461">
        <w:rPr>
          <w:rStyle w:val="sourcecode"/>
        </w:rPr>
        <w:t xml:space="preserve">void </w:t>
      </w:r>
      <w:bookmarkStart w:id="139" w:name="_Hlk477329516"/>
      <w:r w:rsidRPr="00013F32">
        <w:rPr>
          <w:rStyle w:val="functions"/>
        </w:rPr>
        <w:t>swe_azalt_rev</w:t>
      </w:r>
      <w:bookmarkEnd w:id="139"/>
      <w:r w:rsidRPr="00597461">
        <w:rPr>
          <w:rStyle w:val="sourcecode"/>
        </w:rPr>
        <w:t>(</w:t>
      </w:r>
    </w:p>
    <w:p w14:paraId="3D2610F4" w14:textId="77777777" w:rsidR="004E52D3" w:rsidRDefault="00BF3510" w:rsidP="00931C49">
      <w:pPr>
        <w:tabs>
          <w:tab w:val="left" w:pos="2835"/>
        </w:tabs>
        <w:ind w:left="567"/>
        <w:rPr>
          <w:rStyle w:val="sourcecode"/>
        </w:rPr>
      </w:pPr>
      <w:r w:rsidRPr="00597461">
        <w:rPr>
          <w:rStyle w:val="sourcecode"/>
        </w:rPr>
        <w:t>double tjd_ut,</w:t>
      </w:r>
    </w:p>
    <w:p w14:paraId="786547E4" w14:textId="77777777" w:rsidR="004E52D3" w:rsidRDefault="00BF3510" w:rsidP="00931C49">
      <w:pPr>
        <w:tabs>
          <w:tab w:val="left" w:pos="2835"/>
        </w:tabs>
        <w:ind w:left="567"/>
        <w:rPr>
          <w:rStyle w:val="sourcecode"/>
        </w:rPr>
      </w:pPr>
      <w:r w:rsidRPr="00597461">
        <w:rPr>
          <w:rStyle w:val="sourcecode"/>
        </w:rPr>
        <w:t>int32 calc_flag,</w:t>
      </w:r>
      <w:r w:rsidRPr="00597461">
        <w:rPr>
          <w:rStyle w:val="sourcecode"/>
        </w:rPr>
        <w:tab/>
        <w:t>/* either SE_HOR2ECL or SE_HOR2EQU */</w:t>
      </w:r>
    </w:p>
    <w:p w14:paraId="6083DB34" w14:textId="77777777" w:rsidR="004E52D3" w:rsidRDefault="00BF3510" w:rsidP="00931C49">
      <w:pPr>
        <w:tabs>
          <w:tab w:val="left" w:pos="2835"/>
        </w:tabs>
        <w:ind w:left="567"/>
        <w:rPr>
          <w:rStyle w:val="sourcecode"/>
        </w:rPr>
      </w:pPr>
      <w:r w:rsidRPr="00597461">
        <w:rPr>
          <w:rStyle w:val="sourcecode"/>
        </w:rPr>
        <w:t>double *geopos,</w:t>
      </w:r>
      <w:r w:rsidRPr="00597461">
        <w:rPr>
          <w:rStyle w:val="sourcecode"/>
        </w:rPr>
        <w:tab/>
        <w:t>/* array of 3 doubles for geograph. pos. of observer */</w:t>
      </w:r>
    </w:p>
    <w:p w14:paraId="3D7D50F4" w14:textId="77777777" w:rsidR="004E52D3" w:rsidRDefault="00BF3510" w:rsidP="00931C49">
      <w:pPr>
        <w:tabs>
          <w:tab w:val="left" w:pos="2835"/>
        </w:tabs>
        <w:ind w:left="567"/>
        <w:rPr>
          <w:rStyle w:val="sourcecode"/>
        </w:rPr>
      </w:pPr>
      <w:r w:rsidRPr="00597461">
        <w:rPr>
          <w:rStyle w:val="sourcecode"/>
        </w:rPr>
        <w:t>double *xin,</w:t>
      </w:r>
      <w:r w:rsidR="0021556A">
        <w:rPr>
          <w:rStyle w:val="sourcecode"/>
        </w:rPr>
        <w:tab/>
      </w:r>
      <w:r w:rsidRPr="00597461">
        <w:rPr>
          <w:rStyle w:val="sourcecode"/>
        </w:rPr>
        <w:t>/* array of 2 doubles for azimuth and true altitude of planet */</w:t>
      </w:r>
    </w:p>
    <w:p w14:paraId="0B976C2C" w14:textId="77777777" w:rsidR="004E52D3" w:rsidRDefault="00BF3510" w:rsidP="00931C49">
      <w:pPr>
        <w:tabs>
          <w:tab w:val="left" w:pos="2835"/>
        </w:tabs>
        <w:ind w:left="567"/>
        <w:rPr>
          <w:rStyle w:val="sourcecode"/>
        </w:rPr>
      </w:pPr>
      <w:r w:rsidRPr="00597461">
        <w:rPr>
          <w:rStyle w:val="sourcecode"/>
        </w:rPr>
        <w:t>double *xout);</w:t>
      </w:r>
      <w:r w:rsidR="0021556A">
        <w:rPr>
          <w:rStyle w:val="sourcecode"/>
        </w:rPr>
        <w:tab/>
      </w:r>
      <w:r w:rsidRPr="00597461">
        <w:rPr>
          <w:rStyle w:val="sourcecode"/>
        </w:rPr>
        <w:t>// return array of 2 doubles for either ecliptic or</w:t>
      </w:r>
    </w:p>
    <w:p w14:paraId="4B1D8B0E" w14:textId="77777777" w:rsidR="00283E02" w:rsidRDefault="00BF3510" w:rsidP="00931C49">
      <w:pPr>
        <w:tabs>
          <w:tab w:val="left" w:pos="2835"/>
        </w:tabs>
        <w:ind w:left="567"/>
        <w:rPr>
          <w:rStyle w:val="sourcecode"/>
        </w:rPr>
      </w:pPr>
      <w:r w:rsidRPr="00597461">
        <w:rPr>
          <w:rStyle w:val="sourcecode"/>
        </w:rPr>
        <w:tab/>
        <w:t>// equatorial coordinates, depending on calc_flag</w:t>
      </w:r>
    </w:p>
    <w:p w14:paraId="476C8555" w14:textId="77777777" w:rsidR="00BF3510" w:rsidRPr="00D3464B" w:rsidRDefault="00BF3510" w:rsidP="00CC1B5C">
      <w:r w:rsidRPr="00D3464B">
        <w:t xml:space="preserve">For the definition of the azimuth and true altitude, see chapter 4.9 on </w:t>
      </w:r>
      <w:r w:rsidRPr="00B248F1">
        <w:rPr>
          <w:rStyle w:val="functions"/>
        </w:rPr>
        <w:t>swe_azalt()</w:t>
      </w:r>
      <w:r w:rsidRPr="00D3464B">
        <w:t>.</w:t>
      </w:r>
    </w:p>
    <w:p w14:paraId="2943E147" w14:textId="77777777" w:rsidR="00BF3510" w:rsidRPr="00597461" w:rsidRDefault="00BF3510" w:rsidP="00CC1B5C">
      <w:pPr>
        <w:rPr>
          <w:rStyle w:val="sourcecode"/>
        </w:rPr>
      </w:pPr>
      <w:r w:rsidRPr="00597461">
        <w:rPr>
          <w:rStyle w:val="sourcecode"/>
        </w:rPr>
        <w:t>#define SE_HOR2ECL</w:t>
      </w:r>
      <w:r w:rsidRPr="00597461">
        <w:rPr>
          <w:rStyle w:val="sourcecode"/>
        </w:rPr>
        <w:tab/>
        <w:t>0</w:t>
      </w:r>
    </w:p>
    <w:p w14:paraId="2C261AA4" w14:textId="77777777" w:rsidR="00BF3510" w:rsidRPr="00597461" w:rsidRDefault="00BF3510" w:rsidP="00CC1B5C">
      <w:pPr>
        <w:rPr>
          <w:rStyle w:val="sourcecode"/>
        </w:rPr>
      </w:pPr>
      <w:r w:rsidRPr="00597461">
        <w:rPr>
          <w:rStyle w:val="sourcecode"/>
        </w:rPr>
        <w:t>#define SE_HOR2EQU</w:t>
      </w:r>
      <w:r w:rsidRPr="00597461">
        <w:rPr>
          <w:rStyle w:val="sourcecode"/>
        </w:rPr>
        <w:tab/>
        <w:t>1</w:t>
      </w:r>
    </w:p>
    <w:p w14:paraId="4CD8C1BF" w14:textId="49EFD442" w:rsidR="00BF3510" w:rsidRPr="00E04065" w:rsidRDefault="00BF3510" w:rsidP="00877D89">
      <w:pPr>
        <w:pStyle w:val="berschrift2"/>
      </w:pPr>
      <w:bookmarkStart w:id="140" w:name="_Toc49847866"/>
      <w:r w:rsidRPr="00E04065">
        <w:t>swe_refrac(), swe_refrac_extended(), refraction</w:t>
      </w:r>
      <w:bookmarkEnd w:id="140"/>
    </w:p>
    <w:p w14:paraId="328D90C2" w14:textId="77777777" w:rsidR="00283E02" w:rsidRDefault="00BF3510" w:rsidP="00CC1B5C">
      <w:r w:rsidRPr="00D3464B">
        <w:t xml:space="preserve">The </w:t>
      </w:r>
      <w:bookmarkStart w:id="141" w:name="_Hlk477838834"/>
      <w:r w:rsidRPr="00D3464B">
        <w:t>refraction</w:t>
      </w:r>
      <w:bookmarkEnd w:id="141"/>
      <w:r w:rsidRPr="00D3464B">
        <w:t xml:space="preserve"> function </w:t>
      </w:r>
      <w:r w:rsidRPr="00B248F1">
        <w:rPr>
          <w:rStyle w:val="functions"/>
        </w:rPr>
        <w:t>swe_refrac()</w:t>
      </w:r>
      <w:r w:rsidRPr="00D3464B">
        <w:rPr>
          <w:i/>
          <w:iCs/>
        </w:rPr>
        <w:t xml:space="preserve"> </w:t>
      </w:r>
      <w:r w:rsidRPr="00D3464B">
        <w:t>calculates either the true altitude from the apparent altitude or the apparent altitude from the apparent altitude. Its definition is:</w:t>
      </w:r>
    </w:p>
    <w:p w14:paraId="7BF72A2E" w14:textId="77777777" w:rsidR="00BF3510" w:rsidRPr="00597461" w:rsidRDefault="00BF3510" w:rsidP="00CC1B5C">
      <w:pPr>
        <w:rPr>
          <w:rStyle w:val="sourcecode"/>
        </w:rPr>
      </w:pPr>
      <w:r w:rsidRPr="00597461">
        <w:rPr>
          <w:rStyle w:val="sourcecode"/>
        </w:rPr>
        <w:t xml:space="preserve">double </w:t>
      </w:r>
      <w:bookmarkStart w:id="142" w:name="_Hlk477329626"/>
      <w:r w:rsidRPr="00013F32">
        <w:rPr>
          <w:rStyle w:val="functions"/>
        </w:rPr>
        <w:t>swe_refrac</w:t>
      </w:r>
      <w:bookmarkEnd w:id="142"/>
      <w:r w:rsidRPr="00597461">
        <w:rPr>
          <w:rStyle w:val="sourcecode"/>
        </w:rPr>
        <w:t>(</w:t>
      </w:r>
    </w:p>
    <w:p w14:paraId="541A2065" w14:textId="77777777" w:rsidR="00283E02" w:rsidRDefault="00BF3510" w:rsidP="00931C49">
      <w:pPr>
        <w:tabs>
          <w:tab w:val="left" w:pos="2835"/>
        </w:tabs>
        <w:ind w:left="567"/>
        <w:rPr>
          <w:rStyle w:val="sourcecode"/>
        </w:rPr>
      </w:pPr>
      <w:r w:rsidRPr="00597461">
        <w:rPr>
          <w:rStyle w:val="sourcecode"/>
        </w:rPr>
        <w:t>double inalt,</w:t>
      </w:r>
    </w:p>
    <w:p w14:paraId="09599BEF" w14:textId="77777777" w:rsidR="00BF3510" w:rsidRPr="00597461" w:rsidRDefault="00BF3510" w:rsidP="00931C49">
      <w:pPr>
        <w:tabs>
          <w:tab w:val="left" w:pos="2835"/>
        </w:tabs>
        <w:ind w:left="567"/>
        <w:rPr>
          <w:rStyle w:val="sourcecode"/>
        </w:rPr>
      </w:pPr>
      <w:r w:rsidRPr="00597461">
        <w:rPr>
          <w:rStyle w:val="sourcecode"/>
        </w:rPr>
        <w:t>double atpress,</w:t>
      </w:r>
      <w:r w:rsidRPr="00597461">
        <w:rPr>
          <w:rStyle w:val="sourcecode"/>
        </w:rPr>
        <w:tab/>
        <w:t>/* atmospheric pressure in mbar (hPa) */</w:t>
      </w:r>
    </w:p>
    <w:p w14:paraId="4DBFE01D" w14:textId="77777777" w:rsidR="00BF3510" w:rsidRPr="00597461" w:rsidRDefault="00BF3510" w:rsidP="00931C49">
      <w:pPr>
        <w:tabs>
          <w:tab w:val="left" w:pos="2835"/>
        </w:tabs>
        <w:ind w:left="567"/>
        <w:rPr>
          <w:rStyle w:val="sourcecode"/>
        </w:rPr>
      </w:pPr>
      <w:r w:rsidRPr="00597461">
        <w:rPr>
          <w:rStyle w:val="sourcecode"/>
        </w:rPr>
        <w:t>double attemp,</w:t>
      </w:r>
      <w:r w:rsidRPr="00597461">
        <w:rPr>
          <w:rStyle w:val="sourcecode"/>
        </w:rPr>
        <w:tab/>
        <w:t>/* atmospheric temperature in degrees Celsius */</w:t>
      </w:r>
    </w:p>
    <w:p w14:paraId="55058C87" w14:textId="77777777" w:rsidR="00BF3510" w:rsidRPr="00597461" w:rsidRDefault="00BF3510" w:rsidP="00931C49">
      <w:pPr>
        <w:tabs>
          <w:tab w:val="left" w:pos="2835"/>
        </w:tabs>
        <w:ind w:left="567"/>
        <w:rPr>
          <w:rStyle w:val="sourcecode"/>
        </w:rPr>
      </w:pPr>
      <w:r w:rsidRPr="00597461">
        <w:rPr>
          <w:rStyle w:val="sourcecode"/>
        </w:rPr>
        <w:t>int32 calc_flag);</w:t>
      </w:r>
      <w:r w:rsidRPr="00597461">
        <w:rPr>
          <w:rStyle w:val="sourcecode"/>
        </w:rPr>
        <w:tab/>
        <w:t>/* either SE_TRUE_TO_APP or SE_APP_TO_TRUE */</w:t>
      </w:r>
    </w:p>
    <w:p w14:paraId="50ED08A2" w14:textId="77777777" w:rsidR="00BF3510" w:rsidRPr="00D3464B" w:rsidRDefault="00BF3510" w:rsidP="00CC1B5C">
      <w:r w:rsidRPr="00D3464B">
        <w:t>where</w:t>
      </w:r>
      <w:r w:rsidR="00013F32">
        <w:t>:</w:t>
      </w:r>
    </w:p>
    <w:p w14:paraId="307116C7" w14:textId="77777777" w:rsidR="00BF3510" w:rsidRPr="00597461" w:rsidRDefault="00BF3510" w:rsidP="00CC1B5C">
      <w:pPr>
        <w:rPr>
          <w:rStyle w:val="sourcecode"/>
        </w:rPr>
      </w:pPr>
      <w:r w:rsidRPr="00597461">
        <w:rPr>
          <w:rStyle w:val="sourcecode"/>
        </w:rPr>
        <w:t>#define SE_TRUE_TO_APP</w:t>
      </w:r>
      <w:r w:rsidRPr="00597461">
        <w:rPr>
          <w:rStyle w:val="sourcecode"/>
        </w:rPr>
        <w:tab/>
      </w:r>
      <w:r w:rsidR="00446B06">
        <w:rPr>
          <w:rStyle w:val="sourcecode"/>
        </w:rPr>
        <w:t xml:space="preserve"> </w:t>
      </w:r>
      <w:r w:rsidRPr="00597461">
        <w:rPr>
          <w:rStyle w:val="sourcecode"/>
        </w:rPr>
        <w:t>0</w:t>
      </w:r>
    </w:p>
    <w:p w14:paraId="7D83A7A8" w14:textId="77777777" w:rsidR="00283E02" w:rsidRDefault="00BF3510" w:rsidP="00CC1B5C">
      <w:pPr>
        <w:rPr>
          <w:rStyle w:val="sourcecode"/>
        </w:rPr>
      </w:pPr>
      <w:r w:rsidRPr="00597461">
        <w:rPr>
          <w:rStyle w:val="sourcecode"/>
        </w:rPr>
        <w:t>#define SE_APP_TO_TRUE</w:t>
      </w:r>
      <w:r w:rsidRPr="00597461">
        <w:rPr>
          <w:rStyle w:val="sourcecode"/>
        </w:rPr>
        <w:tab/>
      </w:r>
      <w:r w:rsidR="00446B06">
        <w:rPr>
          <w:rStyle w:val="sourcecode"/>
        </w:rPr>
        <w:t xml:space="preserve"> </w:t>
      </w:r>
      <w:r w:rsidRPr="00597461">
        <w:rPr>
          <w:rStyle w:val="sourcecode"/>
        </w:rPr>
        <w:t>1</w:t>
      </w:r>
    </w:p>
    <w:p w14:paraId="3EC3D04B" w14:textId="77777777" w:rsidR="00283E02" w:rsidRDefault="00BF3510" w:rsidP="00CC1B5C">
      <w:r w:rsidRPr="00D3464B">
        <w:t>The refraction depends on the atmospheric pressure and temperature at the location of the observer.</w:t>
      </w:r>
    </w:p>
    <w:p w14:paraId="791A9540" w14:textId="77777777" w:rsidR="00283E02" w:rsidRDefault="00BF3510" w:rsidP="00CC1B5C">
      <w:r w:rsidRPr="00D3464B">
        <w:t xml:space="preserve">If </w:t>
      </w:r>
      <w:r w:rsidRPr="00013F32">
        <w:rPr>
          <w:rStyle w:val="sourcecode"/>
        </w:rPr>
        <w:t>atpress</w:t>
      </w:r>
      <w:r w:rsidRPr="00D3464B">
        <w:t xml:space="preserve"> is given the value 0, the function estimates the pressure from the geographical altitude given in </w:t>
      </w:r>
      <w:r w:rsidRPr="00013F32">
        <w:rPr>
          <w:rStyle w:val="sourcecode"/>
        </w:rPr>
        <w:t>geopos[2]</w:t>
      </w:r>
      <w:r w:rsidRPr="00D3464B">
        <w:t xml:space="preserve"> and </w:t>
      </w:r>
      <w:r w:rsidRPr="00013F32">
        <w:rPr>
          <w:rStyle w:val="sourcecode"/>
        </w:rPr>
        <w:t>attemp</w:t>
      </w:r>
      <w:r w:rsidRPr="00D3464B">
        <w:rPr>
          <w:b/>
          <w:bCs/>
        </w:rPr>
        <w:t>.</w:t>
      </w:r>
      <w:r w:rsidRPr="00D3464B">
        <w:t xml:space="preserve"> If </w:t>
      </w:r>
      <w:r w:rsidRPr="00013F32">
        <w:rPr>
          <w:rStyle w:val="sourcecode"/>
        </w:rPr>
        <w:t>geopos[2]</w:t>
      </w:r>
      <w:r w:rsidRPr="00D3464B">
        <w:t xml:space="preserve"> is 0, </w:t>
      </w:r>
      <w:r w:rsidRPr="00013F32">
        <w:rPr>
          <w:rStyle w:val="sourcecode"/>
        </w:rPr>
        <w:t>atpress</w:t>
      </w:r>
      <w:r w:rsidRPr="00D3464B">
        <w:t xml:space="preserve"> will be estimated for sea level.</w:t>
      </w:r>
    </w:p>
    <w:p w14:paraId="0BDCA772" w14:textId="77777777" w:rsidR="00283E02" w:rsidRDefault="00BF3510" w:rsidP="00CC1B5C">
      <w:r w:rsidRPr="00D3464B">
        <w:t xml:space="preserve">There is also a more sophisticated function </w:t>
      </w:r>
      <w:r w:rsidRPr="00B248F1">
        <w:rPr>
          <w:rStyle w:val="functions"/>
        </w:rPr>
        <w:t>swe_refrac_extended()</w:t>
      </w:r>
      <w:r w:rsidR="003C260F">
        <w:t>.</w:t>
      </w:r>
      <w:r w:rsidR="00446B06">
        <w:t xml:space="preserve"> </w:t>
      </w:r>
      <w:r w:rsidRPr="00D3464B">
        <w:t>It allows correct calculation of refraction for altitudes above sea &gt; 0, where the ideal horizon and planets that are visible may have a negative height. (for swe_refrac(), negative apparent heights do not exist!)</w:t>
      </w:r>
    </w:p>
    <w:p w14:paraId="2B10892C" w14:textId="77777777" w:rsidR="00BF3510" w:rsidRPr="00597461" w:rsidRDefault="00BF3510" w:rsidP="00CC1B5C">
      <w:pPr>
        <w:rPr>
          <w:rStyle w:val="sourcecode"/>
        </w:rPr>
      </w:pPr>
      <w:r w:rsidRPr="00597461">
        <w:rPr>
          <w:rStyle w:val="sourcecode"/>
        </w:rPr>
        <w:t xml:space="preserve">double </w:t>
      </w:r>
      <w:r w:rsidRPr="003C260F">
        <w:rPr>
          <w:rStyle w:val="functions"/>
        </w:rPr>
        <w:t>swe_refrac_extended</w:t>
      </w:r>
      <w:r w:rsidRPr="00597461">
        <w:rPr>
          <w:rStyle w:val="sourcecode"/>
        </w:rPr>
        <w:t>(</w:t>
      </w:r>
    </w:p>
    <w:p w14:paraId="346B1EC6" w14:textId="77777777" w:rsidR="00BF3510" w:rsidRPr="00597461" w:rsidRDefault="00BF3510" w:rsidP="00F91113">
      <w:pPr>
        <w:tabs>
          <w:tab w:val="left" w:pos="2835"/>
        </w:tabs>
        <w:ind w:left="567"/>
        <w:rPr>
          <w:rStyle w:val="sourcecode"/>
        </w:rPr>
      </w:pPr>
      <w:r w:rsidRPr="00597461">
        <w:rPr>
          <w:rStyle w:val="sourcecode"/>
        </w:rPr>
        <w:t>double inalt,</w:t>
      </w:r>
      <w:r w:rsidRPr="00597461">
        <w:rPr>
          <w:rStyle w:val="sourcecode"/>
        </w:rPr>
        <w:tab/>
        <w:t>/* altitude of object above geometric horizon in degrees, where</w:t>
      </w:r>
      <w:r w:rsidR="00446B06">
        <w:rPr>
          <w:rStyle w:val="sourcecode"/>
        </w:rPr>
        <w:t xml:space="preserve"> </w:t>
      </w:r>
      <w:r w:rsidRPr="00597461">
        <w:rPr>
          <w:rStyle w:val="sourcecode"/>
        </w:rPr>
        <w:t>geometric horizon = plane perpendicular to gravity */</w:t>
      </w:r>
    </w:p>
    <w:p w14:paraId="0C8857D7" w14:textId="77777777" w:rsidR="00BF3510" w:rsidRPr="00597461" w:rsidRDefault="00BF3510" w:rsidP="00F91113">
      <w:pPr>
        <w:tabs>
          <w:tab w:val="left" w:pos="2835"/>
        </w:tabs>
        <w:ind w:left="567"/>
        <w:rPr>
          <w:rStyle w:val="sourcecode"/>
        </w:rPr>
      </w:pPr>
      <w:r w:rsidRPr="00597461">
        <w:rPr>
          <w:rStyle w:val="sourcecode"/>
        </w:rPr>
        <w:t>double geoalt,</w:t>
      </w:r>
      <w:r w:rsidRPr="00597461">
        <w:rPr>
          <w:rStyle w:val="sourcecode"/>
        </w:rPr>
        <w:tab/>
        <w:t>/* altitude of observer above sea level in meters */</w:t>
      </w:r>
    </w:p>
    <w:p w14:paraId="659E98A3" w14:textId="77777777" w:rsidR="00BF3510" w:rsidRPr="00597461" w:rsidRDefault="00BF3510" w:rsidP="00F91113">
      <w:pPr>
        <w:tabs>
          <w:tab w:val="left" w:pos="2835"/>
        </w:tabs>
        <w:ind w:left="567"/>
        <w:rPr>
          <w:rStyle w:val="sourcecode"/>
        </w:rPr>
      </w:pPr>
      <w:r w:rsidRPr="00597461">
        <w:rPr>
          <w:rStyle w:val="sourcecode"/>
        </w:rPr>
        <w:t>double atpress,</w:t>
      </w:r>
      <w:r w:rsidRPr="00597461">
        <w:rPr>
          <w:rStyle w:val="sourcecode"/>
        </w:rPr>
        <w:tab/>
        <w:t>/* atmospheric pressure in mbar (hPa) */</w:t>
      </w:r>
    </w:p>
    <w:p w14:paraId="105294A3" w14:textId="77777777" w:rsidR="00BF3510" w:rsidRPr="00597461" w:rsidRDefault="00BF3510" w:rsidP="00F91113">
      <w:pPr>
        <w:tabs>
          <w:tab w:val="left" w:pos="2835"/>
        </w:tabs>
        <w:ind w:left="567"/>
        <w:rPr>
          <w:rStyle w:val="sourcecode"/>
        </w:rPr>
      </w:pPr>
      <w:r w:rsidRPr="00597461">
        <w:rPr>
          <w:rStyle w:val="sourcecode"/>
        </w:rPr>
        <w:t>double lapse_rate,</w:t>
      </w:r>
      <w:r w:rsidRPr="00597461">
        <w:rPr>
          <w:rStyle w:val="sourcecode"/>
        </w:rPr>
        <w:tab/>
        <w:t>/* (dattemp/dgeoalt) = [°K/m] */</w:t>
      </w:r>
    </w:p>
    <w:p w14:paraId="4B1CE883" w14:textId="77777777" w:rsidR="00BF3510" w:rsidRPr="00597461" w:rsidRDefault="00BF3510" w:rsidP="00F91113">
      <w:pPr>
        <w:tabs>
          <w:tab w:val="left" w:pos="2835"/>
        </w:tabs>
        <w:ind w:left="567"/>
        <w:rPr>
          <w:rStyle w:val="sourcecode"/>
        </w:rPr>
      </w:pPr>
      <w:r w:rsidRPr="00597461">
        <w:rPr>
          <w:rStyle w:val="sourcecode"/>
        </w:rPr>
        <w:t>double attemp,</w:t>
      </w:r>
      <w:r w:rsidRPr="00597461">
        <w:rPr>
          <w:rStyle w:val="sourcecode"/>
        </w:rPr>
        <w:tab/>
        <w:t>/* atmospheric temperature in degrees Celsius */</w:t>
      </w:r>
    </w:p>
    <w:p w14:paraId="2F10C561" w14:textId="77777777" w:rsidR="005D5917" w:rsidRPr="00597461" w:rsidRDefault="00BF3510" w:rsidP="00F91113">
      <w:pPr>
        <w:tabs>
          <w:tab w:val="left" w:pos="2835"/>
        </w:tabs>
        <w:ind w:left="567"/>
        <w:rPr>
          <w:rStyle w:val="sourcecode"/>
        </w:rPr>
      </w:pPr>
      <w:r w:rsidRPr="00597461">
        <w:rPr>
          <w:rStyle w:val="sourcecode"/>
        </w:rPr>
        <w:t>int32 calc_flag</w:t>
      </w:r>
      <w:r w:rsidR="005D5917" w:rsidRPr="00597461">
        <w:rPr>
          <w:rStyle w:val="sourcecode"/>
        </w:rPr>
        <w:t>,</w:t>
      </w:r>
    </w:p>
    <w:p w14:paraId="3170E146" w14:textId="77777777" w:rsidR="004E52D3" w:rsidRDefault="00B706B3" w:rsidP="00F91113">
      <w:pPr>
        <w:tabs>
          <w:tab w:val="left" w:pos="2835"/>
        </w:tabs>
        <w:ind w:left="567"/>
        <w:rPr>
          <w:rStyle w:val="sourcecode"/>
        </w:rPr>
      </w:pPr>
      <w:r w:rsidRPr="00597461">
        <w:rPr>
          <w:rStyle w:val="sourcecode"/>
        </w:rPr>
        <w:t>double *dret</w:t>
      </w:r>
      <w:r w:rsidR="005C394C" w:rsidRPr="005C394C">
        <w:rPr>
          <w:rStyle w:val="sourcecode"/>
        </w:rPr>
        <w:t>);</w:t>
      </w:r>
      <w:r w:rsidR="00F91113">
        <w:rPr>
          <w:rStyle w:val="sourcecode"/>
        </w:rPr>
        <w:tab/>
      </w:r>
      <w:r w:rsidRPr="00597461">
        <w:rPr>
          <w:rStyle w:val="sourcecode"/>
        </w:rPr>
        <w:t>/* array of 4 doubles; declare 20 ! */</w:t>
      </w:r>
    </w:p>
    <w:p w14:paraId="527EF566" w14:textId="77777777" w:rsidR="004E52D3" w:rsidRDefault="005C394C" w:rsidP="00F91113">
      <w:pPr>
        <w:tabs>
          <w:tab w:val="left" w:pos="2835"/>
        </w:tabs>
        <w:ind w:left="567"/>
        <w:rPr>
          <w:rStyle w:val="sourcecode"/>
        </w:rPr>
      </w:pPr>
      <w:r>
        <w:rPr>
          <w:rStyle w:val="sourcecode"/>
        </w:rPr>
        <w:tab/>
      </w:r>
      <w:r w:rsidR="00B706B3" w:rsidRPr="00597461">
        <w:rPr>
          <w:rStyle w:val="sourcecode"/>
        </w:rPr>
        <w:t>* - dret[0] true altitude, if possible; otherwise input value</w:t>
      </w:r>
    </w:p>
    <w:p w14:paraId="6B992205" w14:textId="77777777" w:rsidR="004E52D3" w:rsidRDefault="005C394C" w:rsidP="00F91113">
      <w:pPr>
        <w:tabs>
          <w:tab w:val="left" w:pos="2835"/>
        </w:tabs>
        <w:ind w:left="567"/>
        <w:rPr>
          <w:rStyle w:val="sourcecode"/>
        </w:rPr>
      </w:pPr>
      <w:r>
        <w:rPr>
          <w:rStyle w:val="sourcecode"/>
        </w:rPr>
        <w:tab/>
      </w:r>
      <w:r w:rsidR="00B706B3" w:rsidRPr="00597461">
        <w:rPr>
          <w:rStyle w:val="sourcecode"/>
        </w:rPr>
        <w:t>* - dret[1] apparent altitude, if possible; otherwise input value</w:t>
      </w:r>
    </w:p>
    <w:p w14:paraId="6CBAFD18" w14:textId="77777777" w:rsidR="004E52D3" w:rsidRDefault="005C394C" w:rsidP="00F91113">
      <w:pPr>
        <w:tabs>
          <w:tab w:val="left" w:pos="2835"/>
        </w:tabs>
        <w:ind w:left="567"/>
        <w:rPr>
          <w:rStyle w:val="sourcecode"/>
        </w:rPr>
      </w:pPr>
      <w:r>
        <w:rPr>
          <w:rStyle w:val="sourcecode"/>
        </w:rPr>
        <w:tab/>
      </w:r>
      <w:r w:rsidR="00B706B3" w:rsidRPr="00597461">
        <w:rPr>
          <w:rStyle w:val="sourcecode"/>
        </w:rPr>
        <w:t>* - dret[2] refraction</w:t>
      </w:r>
    </w:p>
    <w:p w14:paraId="5C8C757B" w14:textId="77777777" w:rsidR="00B706B3" w:rsidRPr="00597461" w:rsidRDefault="005C394C" w:rsidP="00F91113">
      <w:pPr>
        <w:tabs>
          <w:tab w:val="left" w:pos="2835"/>
        </w:tabs>
        <w:ind w:left="567"/>
        <w:rPr>
          <w:rStyle w:val="sourcecode"/>
        </w:rPr>
      </w:pPr>
      <w:r>
        <w:rPr>
          <w:rStyle w:val="sourcecode"/>
        </w:rPr>
        <w:tab/>
      </w:r>
      <w:r w:rsidR="00B706B3" w:rsidRPr="00597461">
        <w:rPr>
          <w:rStyle w:val="sourcecode"/>
        </w:rPr>
        <w:t>* - dret[3] dip of the horizon</w:t>
      </w:r>
    </w:p>
    <w:p w14:paraId="1383E1F4" w14:textId="77777777" w:rsidR="00283E02" w:rsidRDefault="00BF3510" w:rsidP="00F91113">
      <w:pPr>
        <w:tabs>
          <w:tab w:val="left" w:pos="2835"/>
        </w:tabs>
        <w:ind w:left="567"/>
        <w:rPr>
          <w:rStyle w:val="sourcecode"/>
        </w:rPr>
      </w:pPr>
      <w:r w:rsidRPr="00597461">
        <w:rPr>
          <w:rStyle w:val="sourcecode"/>
        </w:rPr>
        <w:tab/>
        <w:t>/* either SE_TRUE_TO_APP or SE_APP_TO_TRUE */</w:t>
      </w:r>
    </w:p>
    <w:p w14:paraId="3839C0A8" w14:textId="77777777" w:rsidR="00056ABB" w:rsidRDefault="00056ABB" w:rsidP="00CC1B5C"/>
    <w:p w14:paraId="4D0D40B0" w14:textId="77777777" w:rsidR="00056ABB" w:rsidRDefault="00056ABB" w:rsidP="00CC1B5C"/>
    <w:p w14:paraId="45800131" w14:textId="580B857F" w:rsidR="00BF3510" w:rsidRPr="00D3464B" w:rsidRDefault="003C260F" w:rsidP="00CC1B5C">
      <w:r w:rsidRPr="00D3464B">
        <w:t xml:space="preserve">Function </w:t>
      </w:r>
      <w:r w:rsidR="00BF3510" w:rsidRPr="00D3464B">
        <w:t>returns:</w:t>
      </w:r>
    </w:p>
    <w:p w14:paraId="5ABA8D71" w14:textId="77777777" w:rsidR="00A21632" w:rsidRDefault="00BF3510" w:rsidP="00CC1B5C">
      <w:pPr>
        <w:pStyle w:val="ListBullet1"/>
        <w:ind w:left="284" w:hanging="284"/>
      </w:pPr>
      <w:r w:rsidRPr="00A21632">
        <w:rPr>
          <w:rStyle w:val="Fett"/>
        </w:rPr>
        <w:t>case 1</w:t>
      </w:r>
      <w:r w:rsidRPr="00D3464B">
        <w:t>, conversion from true altitude to apparent altitude:</w:t>
      </w:r>
    </w:p>
    <w:p w14:paraId="41D0FD52" w14:textId="77777777" w:rsidR="00A21632" w:rsidRDefault="00BF3510" w:rsidP="00DE5833">
      <w:pPr>
        <w:pStyle w:val="ListBullet1"/>
        <w:numPr>
          <w:ilvl w:val="1"/>
          <w:numId w:val="8"/>
        </w:numPr>
        <w:ind w:left="567" w:hanging="283"/>
      </w:pPr>
      <w:r w:rsidRPr="00D3464B">
        <w:t>apparent altitude, if body appears above is observable above ideal horizon</w:t>
      </w:r>
      <w:r w:rsidR="003C260F">
        <w:t>;</w:t>
      </w:r>
    </w:p>
    <w:p w14:paraId="09930164" w14:textId="77777777" w:rsidR="00BF3510" w:rsidRPr="00D3464B" w:rsidRDefault="00BF3510" w:rsidP="00DE5833">
      <w:pPr>
        <w:pStyle w:val="ListBullet1"/>
        <w:numPr>
          <w:ilvl w:val="1"/>
          <w:numId w:val="8"/>
        </w:numPr>
        <w:ind w:left="567" w:hanging="283"/>
      </w:pPr>
      <w:r w:rsidRPr="00D3464B">
        <w:t>true altitude (the input value)</w:t>
      </w:r>
      <w:r w:rsidR="003C260F">
        <w:t>;</w:t>
      </w:r>
      <w:r w:rsidRPr="00D3464B">
        <w:t xml:space="preserve"> otherwise</w:t>
      </w:r>
      <w:r w:rsidR="003C260F">
        <w:t xml:space="preserve"> </w:t>
      </w:r>
      <w:r w:rsidRPr="00D3464B">
        <w:t>"ideal horizon" is the horizon as seen above an ideal sphere (as seen from a plane over the ocean with</w:t>
      </w:r>
      <w:r w:rsidR="003C260F">
        <w:t xml:space="preserve"> </w:t>
      </w:r>
      <w:r w:rsidRPr="00D3464B">
        <w:t>a clear sky)</w:t>
      </w:r>
    </w:p>
    <w:p w14:paraId="67A9218F" w14:textId="77777777" w:rsidR="00A21632" w:rsidRDefault="00BF3510" w:rsidP="00CC1B5C">
      <w:pPr>
        <w:pStyle w:val="ListBullet1"/>
        <w:ind w:left="284" w:hanging="284"/>
      </w:pPr>
      <w:r w:rsidRPr="00A21632">
        <w:rPr>
          <w:rStyle w:val="Fett"/>
        </w:rPr>
        <w:t>case 2</w:t>
      </w:r>
      <w:r w:rsidRPr="00D3464B">
        <w:t>, conversion from apparent altitude to true altitude:</w:t>
      </w:r>
    </w:p>
    <w:p w14:paraId="5E7948AF" w14:textId="77777777" w:rsidR="00A21632" w:rsidRDefault="00BF3510" w:rsidP="00DE5833">
      <w:pPr>
        <w:pStyle w:val="ListBullet1"/>
        <w:numPr>
          <w:ilvl w:val="1"/>
          <w:numId w:val="8"/>
        </w:numPr>
        <w:ind w:left="567" w:hanging="283"/>
      </w:pPr>
      <w:r w:rsidRPr="00D3464B">
        <w:t>the true altitude resulting from the input apparent altitude, if this value is a plausible apparent altitude,</w:t>
      </w:r>
      <w:r w:rsidR="00375292">
        <w:t xml:space="preserve"> </w:t>
      </w:r>
      <w:r w:rsidRPr="00D3464B">
        <w:t>i.e. if it is a position above the ideal horizon</w:t>
      </w:r>
      <w:r w:rsidR="003C260F">
        <w:t>;</w:t>
      </w:r>
    </w:p>
    <w:p w14:paraId="6DE64454" w14:textId="77777777" w:rsidR="00A21632" w:rsidRDefault="00BF3510" w:rsidP="00DE5833">
      <w:pPr>
        <w:pStyle w:val="ListBullet1"/>
        <w:numPr>
          <w:ilvl w:val="1"/>
          <w:numId w:val="8"/>
        </w:numPr>
        <w:ind w:left="567" w:hanging="283"/>
      </w:pPr>
      <w:r w:rsidRPr="00D3464B">
        <w:t>the input altitude</w:t>
      </w:r>
      <w:r w:rsidR="003C260F">
        <w:t>;</w:t>
      </w:r>
      <w:r w:rsidRPr="00D3464B">
        <w:t xml:space="preserve"> otherwise</w:t>
      </w:r>
      <w:r w:rsidR="003C260F">
        <w:t xml:space="preserve"> </w:t>
      </w:r>
      <w:r w:rsidRPr="00D3464B">
        <w:t xml:space="preserve">in addition the array </w:t>
      </w:r>
      <w:r w:rsidRPr="00F91113">
        <w:t>dret[]</w:t>
      </w:r>
      <w:r w:rsidRPr="00D3464B">
        <w:t xml:space="preserve"> returns the following values</w:t>
      </w:r>
      <w:r w:rsidR="003C260F">
        <w:t>:</w:t>
      </w:r>
    </w:p>
    <w:p w14:paraId="35D833CA" w14:textId="77777777" w:rsidR="00A21632" w:rsidRDefault="00BF3510" w:rsidP="00DE5833">
      <w:pPr>
        <w:pStyle w:val="ListBullet1"/>
        <w:numPr>
          <w:ilvl w:val="2"/>
          <w:numId w:val="8"/>
        </w:numPr>
        <w:ind w:left="851" w:hanging="284"/>
      </w:pPr>
      <w:r w:rsidRPr="003C260F">
        <w:rPr>
          <w:rStyle w:val="sourcecode"/>
        </w:rPr>
        <w:t>dret[0]</w:t>
      </w:r>
      <w:r w:rsidRPr="00D3464B">
        <w:t xml:space="preserve"> true altitude, if possible; otherwise input value</w:t>
      </w:r>
      <w:r w:rsidR="003C260F">
        <w:t>;</w:t>
      </w:r>
    </w:p>
    <w:p w14:paraId="4247AE2A" w14:textId="77777777" w:rsidR="00A21632" w:rsidRDefault="00BF3510" w:rsidP="00DE5833">
      <w:pPr>
        <w:pStyle w:val="ListBullet1"/>
        <w:numPr>
          <w:ilvl w:val="2"/>
          <w:numId w:val="8"/>
        </w:numPr>
        <w:ind w:left="851" w:hanging="284"/>
      </w:pPr>
      <w:r w:rsidRPr="003C260F">
        <w:rPr>
          <w:rStyle w:val="sourcecode"/>
        </w:rPr>
        <w:t>dret[1]</w:t>
      </w:r>
      <w:r w:rsidRPr="00D3464B">
        <w:t xml:space="preserve"> apparent altitude, if possible; otherwise input value</w:t>
      </w:r>
      <w:r w:rsidR="003C260F">
        <w:t>;</w:t>
      </w:r>
    </w:p>
    <w:p w14:paraId="52F15CAB" w14:textId="77777777" w:rsidR="00A21632" w:rsidRDefault="00BF3510" w:rsidP="00DE5833">
      <w:pPr>
        <w:pStyle w:val="ListBullet1"/>
        <w:numPr>
          <w:ilvl w:val="2"/>
          <w:numId w:val="8"/>
        </w:numPr>
        <w:ind w:left="851" w:hanging="284"/>
      </w:pPr>
      <w:r w:rsidRPr="003C260F">
        <w:rPr>
          <w:rStyle w:val="sourcecode"/>
        </w:rPr>
        <w:t>dret[2]</w:t>
      </w:r>
      <w:r w:rsidRPr="00D3464B">
        <w:t xml:space="preserve"> refraction</w:t>
      </w:r>
      <w:r w:rsidR="003C260F">
        <w:t>;</w:t>
      </w:r>
    </w:p>
    <w:p w14:paraId="107CFD0B" w14:textId="77777777" w:rsidR="00283E02" w:rsidRDefault="00BF3510" w:rsidP="00DE5833">
      <w:pPr>
        <w:pStyle w:val="ListBullet1"/>
        <w:numPr>
          <w:ilvl w:val="2"/>
          <w:numId w:val="8"/>
        </w:numPr>
        <w:ind w:left="851" w:hanging="284"/>
      </w:pPr>
      <w:r w:rsidRPr="003C260F">
        <w:rPr>
          <w:rStyle w:val="sourcecode"/>
        </w:rPr>
        <w:t>dret[3]</w:t>
      </w:r>
      <w:r w:rsidRPr="00D3464B">
        <w:t xml:space="preserve"> dip of the horizon</w:t>
      </w:r>
      <w:r w:rsidR="003C260F">
        <w:t>.</w:t>
      </w:r>
    </w:p>
    <w:p w14:paraId="26043835" w14:textId="77777777" w:rsidR="00283E02" w:rsidRDefault="00BF3510" w:rsidP="00CC1B5C">
      <w:r w:rsidRPr="00D3464B">
        <w:t xml:space="preserve">The body is above the horizon if the </w:t>
      </w:r>
      <w:r w:rsidRPr="003C260F">
        <w:rPr>
          <w:rStyle w:val="sourcecode"/>
        </w:rPr>
        <w:t>dret[0] != dret[1]</w:t>
      </w:r>
      <w:r w:rsidR="003C260F" w:rsidRPr="003C260F">
        <w:t>.</w:t>
      </w:r>
    </w:p>
    <w:p w14:paraId="0AED1F5A" w14:textId="77777777" w:rsidR="00BF3510" w:rsidRPr="00E04065" w:rsidRDefault="00BF3510" w:rsidP="00877D89">
      <w:pPr>
        <w:pStyle w:val="berschrift2"/>
      </w:pPr>
      <w:bookmarkStart w:id="143" w:name="_Toc49847867"/>
      <w:r w:rsidRPr="00E04065">
        <w:t>Heliacal risings etc.: swe_heliacal_ut()</w:t>
      </w:r>
      <w:bookmarkEnd w:id="143"/>
    </w:p>
    <w:p w14:paraId="45D867DB" w14:textId="77777777" w:rsidR="00283E02" w:rsidRDefault="00BF3510" w:rsidP="00CC1B5C">
      <w:r w:rsidRPr="00D3464B">
        <w:t xml:space="preserve">The function </w:t>
      </w:r>
      <w:r w:rsidRPr="00B248F1">
        <w:rPr>
          <w:rStyle w:val="functions"/>
        </w:rPr>
        <w:t>swe_heliacal_ut()</w:t>
      </w:r>
      <w:r w:rsidRPr="00D3464B">
        <w:rPr>
          <w:i/>
          <w:iCs/>
        </w:rPr>
        <w:t xml:space="preserve"> </w:t>
      </w:r>
      <w:r w:rsidRPr="00D3464B">
        <w:t>the Julian day of the next heliacal phenomenon after a given start date. It works between geographic latitudes 60s – 60n.</w:t>
      </w:r>
    </w:p>
    <w:p w14:paraId="1A152430" w14:textId="77777777" w:rsidR="00BF3510" w:rsidRPr="00597461" w:rsidRDefault="00BF3510" w:rsidP="00CC1B5C">
      <w:pPr>
        <w:rPr>
          <w:rStyle w:val="sourcecode"/>
        </w:rPr>
      </w:pPr>
      <w:r w:rsidRPr="00597461">
        <w:rPr>
          <w:rStyle w:val="sourcecode"/>
        </w:rPr>
        <w:t xml:space="preserve">int32 </w:t>
      </w:r>
      <w:r w:rsidRPr="003C260F">
        <w:rPr>
          <w:rStyle w:val="functions"/>
        </w:rPr>
        <w:t>swe_heliacal_ut</w:t>
      </w:r>
      <w:r w:rsidRPr="00597461">
        <w:rPr>
          <w:rStyle w:val="sourcecode"/>
        </w:rPr>
        <w:t>(</w:t>
      </w:r>
    </w:p>
    <w:p w14:paraId="381A00EE" w14:textId="77777777" w:rsidR="00BF3510" w:rsidRPr="00597461" w:rsidRDefault="00BF3510" w:rsidP="00A21632">
      <w:pPr>
        <w:tabs>
          <w:tab w:val="left" w:pos="2835"/>
        </w:tabs>
        <w:ind w:left="567"/>
        <w:rPr>
          <w:rStyle w:val="sourcecode"/>
        </w:rPr>
      </w:pPr>
      <w:r w:rsidRPr="00597461">
        <w:rPr>
          <w:rStyle w:val="sourcecode"/>
        </w:rPr>
        <w:t>double tjdstart,</w:t>
      </w:r>
      <w:r w:rsidRPr="00597461">
        <w:rPr>
          <w:rStyle w:val="sourcecode"/>
        </w:rPr>
        <w:tab/>
        <w:t>/* Julian day number of start date for the search of the heliacal event */</w:t>
      </w:r>
    </w:p>
    <w:p w14:paraId="58A28CD7" w14:textId="77777777" w:rsidR="00283E02" w:rsidRDefault="00BF3510" w:rsidP="00A21632">
      <w:pPr>
        <w:tabs>
          <w:tab w:val="left" w:pos="2835"/>
        </w:tabs>
        <w:ind w:left="567"/>
        <w:rPr>
          <w:rStyle w:val="sourcecode"/>
        </w:rPr>
      </w:pPr>
      <w:r w:rsidRPr="00597461">
        <w:rPr>
          <w:rStyle w:val="sourcecode"/>
        </w:rPr>
        <w:t>double *dgeo</w:t>
      </w:r>
      <w:r w:rsidR="003C260F">
        <w:rPr>
          <w:rStyle w:val="sourcecode"/>
        </w:rPr>
        <w:tab/>
      </w:r>
      <w:r w:rsidRPr="00597461">
        <w:rPr>
          <w:rStyle w:val="sourcecode"/>
        </w:rPr>
        <w:t>/* geographic position (details below) */</w:t>
      </w:r>
    </w:p>
    <w:p w14:paraId="6F0200E6" w14:textId="77777777" w:rsidR="00BF3510" w:rsidRPr="00597461" w:rsidRDefault="00BF3510" w:rsidP="00A21632">
      <w:pPr>
        <w:tabs>
          <w:tab w:val="left" w:pos="2835"/>
        </w:tabs>
        <w:ind w:left="567"/>
        <w:rPr>
          <w:rStyle w:val="sourcecode"/>
        </w:rPr>
      </w:pPr>
      <w:r w:rsidRPr="00597461">
        <w:rPr>
          <w:rStyle w:val="sourcecode"/>
        </w:rPr>
        <w:t>double *datm,</w:t>
      </w:r>
      <w:r w:rsidRPr="00597461">
        <w:rPr>
          <w:rStyle w:val="sourcecode"/>
        </w:rPr>
        <w:tab/>
        <w:t>/* atmospheric conditions (details below) */</w:t>
      </w:r>
    </w:p>
    <w:p w14:paraId="3AE96DDE" w14:textId="77777777" w:rsidR="00BF3510" w:rsidRPr="00597461" w:rsidRDefault="00BF3510" w:rsidP="00A21632">
      <w:pPr>
        <w:tabs>
          <w:tab w:val="left" w:pos="2835"/>
        </w:tabs>
        <w:ind w:left="567"/>
        <w:rPr>
          <w:rStyle w:val="sourcecode"/>
        </w:rPr>
      </w:pPr>
      <w:r w:rsidRPr="00597461">
        <w:rPr>
          <w:rStyle w:val="sourcecode"/>
        </w:rPr>
        <w:t>double *dobs,</w:t>
      </w:r>
      <w:r w:rsidRPr="00597461">
        <w:rPr>
          <w:rStyle w:val="sourcecode"/>
        </w:rPr>
        <w:tab/>
        <w:t>/* observer description (details below) */</w:t>
      </w:r>
    </w:p>
    <w:p w14:paraId="2828B04C" w14:textId="77777777" w:rsidR="00BF3510" w:rsidRPr="00597461" w:rsidRDefault="00BF3510" w:rsidP="00A21632">
      <w:pPr>
        <w:tabs>
          <w:tab w:val="left" w:pos="2835"/>
        </w:tabs>
        <w:ind w:left="567"/>
        <w:rPr>
          <w:rStyle w:val="sourcecode"/>
        </w:rPr>
      </w:pPr>
      <w:r w:rsidRPr="00597461">
        <w:rPr>
          <w:rStyle w:val="sourcecode"/>
        </w:rPr>
        <w:t>char *objectname,</w:t>
      </w:r>
      <w:r w:rsidR="003C260F">
        <w:rPr>
          <w:rStyle w:val="sourcecode"/>
        </w:rPr>
        <w:tab/>
      </w:r>
      <w:r w:rsidRPr="00597461">
        <w:rPr>
          <w:rStyle w:val="sourcecode"/>
        </w:rPr>
        <w:t>/* name string of fixed star or planet */</w:t>
      </w:r>
    </w:p>
    <w:p w14:paraId="3C00147F" w14:textId="77777777" w:rsidR="00BF3510" w:rsidRPr="00597461" w:rsidRDefault="00BF3510" w:rsidP="00A21632">
      <w:pPr>
        <w:tabs>
          <w:tab w:val="left" w:pos="2835"/>
        </w:tabs>
        <w:ind w:left="567"/>
        <w:rPr>
          <w:rStyle w:val="sourcecode"/>
        </w:rPr>
      </w:pPr>
      <w:r w:rsidRPr="00597461">
        <w:rPr>
          <w:rStyle w:val="sourcecode"/>
        </w:rPr>
        <w:t>int32 event_type,</w:t>
      </w:r>
      <w:r w:rsidRPr="00597461">
        <w:rPr>
          <w:rStyle w:val="sourcecode"/>
        </w:rPr>
        <w:tab/>
        <w:t>/* event type (details below) */</w:t>
      </w:r>
    </w:p>
    <w:p w14:paraId="6A1F3183" w14:textId="77777777" w:rsidR="00BF3510" w:rsidRPr="00597461" w:rsidRDefault="00BF3510" w:rsidP="00A21632">
      <w:pPr>
        <w:tabs>
          <w:tab w:val="left" w:pos="2835"/>
        </w:tabs>
        <w:ind w:left="567"/>
        <w:rPr>
          <w:rStyle w:val="sourcecode"/>
        </w:rPr>
      </w:pPr>
      <w:r w:rsidRPr="00597461">
        <w:rPr>
          <w:rStyle w:val="sourcecode"/>
        </w:rPr>
        <w:t>int32 helflag,</w:t>
      </w:r>
      <w:r w:rsidRPr="00597461">
        <w:rPr>
          <w:rStyle w:val="sourcecode"/>
        </w:rPr>
        <w:tab/>
        <w:t>/* calculation flag, bitmap (details below) */</w:t>
      </w:r>
    </w:p>
    <w:p w14:paraId="49BB6593" w14:textId="77777777" w:rsidR="00BF3510" w:rsidRPr="00597461" w:rsidRDefault="00BF3510" w:rsidP="00A21632">
      <w:pPr>
        <w:tabs>
          <w:tab w:val="left" w:pos="2835"/>
        </w:tabs>
        <w:ind w:left="567"/>
        <w:rPr>
          <w:rStyle w:val="sourcecode"/>
        </w:rPr>
      </w:pPr>
      <w:r w:rsidRPr="00597461">
        <w:rPr>
          <w:rStyle w:val="sourcecode"/>
        </w:rPr>
        <w:t>double *dret,</w:t>
      </w:r>
      <w:r w:rsidRPr="00597461">
        <w:rPr>
          <w:rStyle w:val="sourcecode"/>
        </w:rPr>
        <w:tab/>
        <w:t>/* result: array of at least 50 doubles, of which 3 are used at the moment */</w:t>
      </w:r>
    </w:p>
    <w:p w14:paraId="3534A353" w14:textId="77777777" w:rsidR="00BF3510" w:rsidRPr="00597461" w:rsidRDefault="00BF3510" w:rsidP="00A21632">
      <w:pPr>
        <w:tabs>
          <w:tab w:val="left" w:pos="2835"/>
        </w:tabs>
        <w:ind w:left="567"/>
        <w:rPr>
          <w:rStyle w:val="sourcecode"/>
        </w:rPr>
      </w:pPr>
      <w:r w:rsidRPr="00597461">
        <w:rPr>
          <w:rStyle w:val="sourcecode"/>
        </w:rPr>
        <w:t>char * serr</w:t>
      </w:r>
      <w:r w:rsidR="00375292" w:rsidRPr="00375292">
        <w:rPr>
          <w:rStyle w:val="sourcecode"/>
        </w:rPr>
        <w:t>);</w:t>
      </w:r>
      <w:r w:rsidRPr="00597461">
        <w:rPr>
          <w:rStyle w:val="sourcecode"/>
        </w:rPr>
        <w:tab/>
        <w:t>/* error string */</w:t>
      </w:r>
    </w:p>
    <w:p w14:paraId="3F6A88B6" w14:textId="77777777" w:rsidR="00283E02" w:rsidRDefault="00BF3510" w:rsidP="00CC1B5C">
      <w:r w:rsidRPr="00D3464B">
        <w:t>Function returns OK or ERR</w:t>
      </w:r>
      <w:r w:rsidR="003C260F">
        <w:t>.</w:t>
      </w:r>
    </w:p>
    <w:p w14:paraId="750B749F" w14:textId="77777777" w:rsidR="004E52D3" w:rsidRDefault="00BF3510" w:rsidP="00CC1B5C">
      <w:r w:rsidRPr="00D3464B">
        <w:t xml:space="preserve">Details for </w:t>
      </w:r>
      <w:r w:rsidRPr="003C260F">
        <w:rPr>
          <w:rStyle w:val="sourcecode"/>
        </w:rPr>
        <w:t>dgeo[]</w:t>
      </w:r>
      <w:r w:rsidRPr="00D3464B">
        <w:t xml:space="preserve"> (array of doubles):</w:t>
      </w:r>
    </w:p>
    <w:p w14:paraId="5385F50A" w14:textId="77777777" w:rsidR="004E52D3" w:rsidRDefault="00BF3510" w:rsidP="00D8626F">
      <w:pPr>
        <w:ind w:left="567"/>
      </w:pPr>
      <w:r w:rsidRPr="003C260F">
        <w:rPr>
          <w:rStyle w:val="sourcecode"/>
        </w:rPr>
        <w:t>dgeo[0]:</w:t>
      </w:r>
      <w:r w:rsidRPr="00D3464B">
        <w:t xml:space="preserve"> geographic longitude</w:t>
      </w:r>
      <w:r w:rsidR="003C260F">
        <w:t>;</w:t>
      </w:r>
    </w:p>
    <w:p w14:paraId="55167572" w14:textId="77777777" w:rsidR="004E52D3" w:rsidRDefault="00BF3510" w:rsidP="00D8626F">
      <w:pPr>
        <w:ind w:left="567"/>
      </w:pPr>
      <w:r w:rsidRPr="003C260F">
        <w:rPr>
          <w:rStyle w:val="sourcecode"/>
        </w:rPr>
        <w:t>dgeo[1]:</w:t>
      </w:r>
      <w:r w:rsidRPr="00D3464B">
        <w:t xml:space="preserve"> geographic latitude</w:t>
      </w:r>
      <w:r w:rsidR="003C260F" w:rsidRPr="003C260F">
        <w:t>;</w:t>
      </w:r>
    </w:p>
    <w:p w14:paraId="59A47712" w14:textId="77777777" w:rsidR="00283E02" w:rsidRDefault="00BF3510" w:rsidP="00D8626F">
      <w:pPr>
        <w:ind w:left="567"/>
      </w:pPr>
      <w:r w:rsidRPr="003C260F">
        <w:rPr>
          <w:rStyle w:val="sourcecode"/>
        </w:rPr>
        <w:t>dgeo[2]:</w:t>
      </w:r>
      <w:r w:rsidRPr="00D3464B">
        <w:t xml:space="preserve"> geographic altitude (eye height) in meters</w:t>
      </w:r>
      <w:r w:rsidR="003C260F">
        <w:t>.</w:t>
      </w:r>
    </w:p>
    <w:p w14:paraId="1578D385" w14:textId="77777777" w:rsidR="004E52D3" w:rsidRDefault="00BF3510" w:rsidP="00CC1B5C">
      <w:r w:rsidRPr="00D3464B">
        <w:t xml:space="preserve">Details for </w:t>
      </w:r>
      <w:r w:rsidRPr="003C260F">
        <w:rPr>
          <w:rStyle w:val="sourcecode"/>
        </w:rPr>
        <w:t>datm[]</w:t>
      </w:r>
      <w:r w:rsidRPr="00D3464B">
        <w:t xml:space="preserve"> (array of doubles):</w:t>
      </w:r>
    </w:p>
    <w:p w14:paraId="575750F5" w14:textId="77777777" w:rsidR="004E52D3" w:rsidRDefault="00BF3510" w:rsidP="00D8626F">
      <w:pPr>
        <w:ind w:left="567"/>
      </w:pPr>
      <w:r w:rsidRPr="003C260F">
        <w:rPr>
          <w:rStyle w:val="sourcecode"/>
        </w:rPr>
        <w:t>datm[0]:</w:t>
      </w:r>
      <w:r w:rsidRPr="00D3464B">
        <w:t xml:space="preserve"> atmospheric pressure in mbar (hPa)</w:t>
      </w:r>
      <w:r w:rsidR="003C260F" w:rsidRPr="003C260F">
        <w:t xml:space="preserve"> ;</w:t>
      </w:r>
    </w:p>
    <w:p w14:paraId="4BC9B752" w14:textId="77777777" w:rsidR="004E52D3" w:rsidRDefault="00BF3510" w:rsidP="00D8626F">
      <w:pPr>
        <w:ind w:left="567"/>
      </w:pPr>
      <w:r w:rsidRPr="003C260F">
        <w:rPr>
          <w:rStyle w:val="sourcecode"/>
        </w:rPr>
        <w:t>datm[1]:</w:t>
      </w:r>
      <w:r w:rsidRPr="00D3464B">
        <w:t xml:space="preserve"> atmospheric temperature in degrees Celsius</w:t>
      </w:r>
      <w:r w:rsidR="003C260F" w:rsidRPr="003C260F">
        <w:t>;</w:t>
      </w:r>
    </w:p>
    <w:p w14:paraId="148AA959" w14:textId="77777777" w:rsidR="004E52D3" w:rsidRDefault="00BF3510" w:rsidP="00D8626F">
      <w:pPr>
        <w:ind w:left="567"/>
      </w:pPr>
      <w:r w:rsidRPr="003C260F">
        <w:rPr>
          <w:rStyle w:val="sourcecode"/>
        </w:rPr>
        <w:t>datm[2]:</w:t>
      </w:r>
      <w:r w:rsidRPr="00D3464B">
        <w:t xml:space="preserve"> relative humidity in %</w:t>
      </w:r>
      <w:r w:rsidR="003C260F" w:rsidRPr="003C260F">
        <w:t>;</w:t>
      </w:r>
    </w:p>
    <w:p w14:paraId="268F65AB" w14:textId="77777777" w:rsidR="004E52D3" w:rsidRDefault="00BF3510" w:rsidP="00D8626F">
      <w:pPr>
        <w:ind w:left="567"/>
      </w:pPr>
      <w:r w:rsidRPr="003C260F">
        <w:rPr>
          <w:rStyle w:val="sourcecode"/>
        </w:rPr>
        <w:t>datm[3]:</w:t>
      </w:r>
      <w:r w:rsidRPr="00D3464B">
        <w:t xml:space="preserve"> if </w:t>
      </w:r>
      <w:r w:rsidRPr="003C260F">
        <w:rPr>
          <w:rStyle w:val="sourcecode"/>
        </w:rPr>
        <w:t>datm[3]&gt;=1</w:t>
      </w:r>
      <w:r w:rsidRPr="00D3464B">
        <w:t>, then it is Meteorological Range [km]</w:t>
      </w:r>
      <w:r w:rsidR="003C260F" w:rsidRPr="003C260F">
        <w:t xml:space="preserve"> ;</w:t>
      </w:r>
    </w:p>
    <w:p w14:paraId="663C1CA6" w14:textId="77777777" w:rsidR="004E52D3" w:rsidRPr="003C260F" w:rsidRDefault="00BF3510" w:rsidP="00D8626F">
      <w:pPr>
        <w:ind w:left="567" w:firstLine="924"/>
      </w:pPr>
      <w:r w:rsidRPr="003C260F">
        <w:t xml:space="preserve">if </w:t>
      </w:r>
      <w:r w:rsidRPr="00597461">
        <w:rPr>
          <w:rStyle w:val="sourcecode"/>
        </w:rPr>
        <w:t>1&gt;datm[3]&gt;0</w:t>
      </w:r>
      <w:r w:rsidRPr="003C260F">
        <w:t xml:space="preserve">, then it is the total </w:t>
      </w:r>
      <w:r w:rsidR="002116C4" w:rsidRPr="003C260F">
        <w:t>atmospheric</w:t>
      </w:r>
      <w:r w:rsidRPr="003C260F">
        <w:t xml:space="preserve"> </w:t>
      </w:r>
      <w:r w:rsidR="002116C4" w:rsidRPr="003C260F">
        <w:t>coefficient</w:t>
      </w:r>
      <w:r w:rsidRPr="003C260F">
        <w:t xml:space="preserve"> (ktot)</w:t>
      </w:r>
      <w:r w:rsidR="003C260F" w:rsidRPr="003C260F">
        <w:t xml:space="preserve"> ;</w:t>
      </w:r>
    </w:p>
    <w:p w14:paraId="2B23E9BE" w14:textId="77777777" w:rsidR="004E52D3" w:rsidRDefault="00BF3510" w:rsidP="00D8626F">
      <w:pPr>
        <w:ind w:left="567"/>
      </w:pPr>
      <w:r w:rsidRPr="003C260F">
        <w:rPr>
          <w:rStyle w:val="sourcecode"/>
        </w:rPr>
        <w:t>datm[3]=0</w:t>
      </w:r>
      <w:r w:rsidRPr="00D3464B">
        <w:t>, then the other atmospheric parameters determine the total</w:t>
      </w:r>
      <w:r w:rsidR="003C260F">
        <w:t xml:space="preserve"> </w:t>
      </w:r>
      <w:r w:rsidR="002116C4" w:rsidRPr="00D3464B">
        <w:t>atmospheric</w:t>
      </w:r>
      <w:r w:rsidRPr="00D3464B">
        <w:t xml:space="preserve"> </w:t>
      </w:r>
      <w:r w:rsidR="002116C4" w:rsidRPr="00D3464B">
        <w:t>coefficient</w:t>
      </w:r>
      <w:r w:rsidRPr="00D3464B">
        <w:t xml:space="preserve"> (ktot)</w:t>
      </w:r>
    </w:p>
    <w:p w14:paraId="1BCAE4E8" w14:textId="77777777" w:rsidR="004E52D3" w:rsidRDefault="00BF3510" w:rsidP="00CC1B5C">
      <w:r w:rsidRPr="00D3464B">
        <w:t>Default values:</w:t>
      </w:r>
    </w:p>
    <w:p w14:paraId="51BC6BAD" w14:textId="77777777" w:rsidR="004E52D3" w:rsidRDefault="00BF3510" w:rsidP="00CC1B5C">
      <w:r w:rsidRPr="00D3464B">
        <w:t>If this is too much for you, set all these values to 0. The software will then set the following defaults:</w:t>
      </w:r>
    </w:p>
    <w:p w14:paraId="447BAC0E" w14:textId="77777777" w:rsidR="004E52D3" w:rsidRDefault="00BF3510" w:rsidP="00CC1B5C">
      <w:r w:rsidRPr="00D3464B">
        <w:t>Pressure 1013.25, temperature 15, relative humidity 40. The values will be modified depending</w:t>
      </w:r>
      <w:r w:rsidR="003C260F">
        <w:t xml:space="preserve"> </w:t>
      </w:r>
      <w:r w:rsidRPr="00D3464B">
        <w:t>on the altitude of the observer above sea level.</w:t>
      </w:r>
    </w:p>
    <w:p w14:paraId="5784779E" w14:textId="77777777" w:rsidR="00283E02" w:rsidRDefault="00BF3510" w:rsidP="00CC1B5C">
      <w:r w:rsidRPr="00D3464B">
        <w:t xml:space="preserve">If the extinction coefficient (meteorological range) </w:t>
      </w:r>
      <w:r w:rsidRPr="003C260F">
        <w:rPr>
          <w:rStyle w:val="sourcecode"/>
        </w:rPr>
        <w:t>datm[3]</w:t>
      </w:r>
      <w:r w:rsidRPr="00D3464B">
        <w:t xml:space="preserve"> is 0, the software will calculate its value</w:t>
      </w:r>
      <w:r w:rsidR="003C260F">
        <w:t xml:space="preserve"> </w:t>
      </w:r>
      <w:r w:rsidRPr="00D3464B">
        <w:t xml:space="preserve">from </w:t>
      </w:r>
      <w:r w:rsidRPr="003C260F">
        <w:rPr>
          <w:rStyle w:val="sourcecode"/>
        </w:rPr>
        <w:t>datm[0..2]</w:t>
      </w:r>
      <w:r w:rsidRPr="00D3464B">
        <w:t>.</w:t>
      </w:r>
    </w:p>
    <w:p w14:paraId="0FEDBCC5" w14:textId="77777777" w:rsidR="004E52D3" w:rsidRDefault="00BF3510" w:rsidP="00CC1B5C">
      <w:r w:rsidRPr="00D3464B">
        <w:t xml:space="preserve">Details for </w:t>
      </w:r>
      <w:r w:rsidRPr="003C260F">
        <w:rPr>
          <w:rStyle w:val="sourcecode"/>
        </w:rPr>
        <w:t>dobs[]</w:t>
      </w:r>
      <w:r w:rsidRPr="00D3464B">
        <w:t xml:space="preserve"> (array of</w:t>
      </w:r>
      <w:r w:rsidR="00D6299D" w:rsidRPr="00D3464B">
        <w:t xml:space="preserve"> six</w:t>
      </w:r>
      <w:r w:rsidRPr="00D3464B">
        <w:t xml:space="preserve"> doubles):</w:t>
      </w:r>
    </w:p>
    <w:p w14:paraId="2E6F9946" w14:textId="77777777" w:rsidR="004E52D3" w:rsidRDefault="00BF3510" w:rsidP="00D8626F">
      <w:pPr>
        <w:ind w:left="567"/>
      </w:pPr>
      <w:r w:rsidRPr="003C260F">
        <w:rPr>
          <w:rStyle w:val="sourcecode"/>
        </w:rPr>
        <w:t>dobs[0]:</w:t>
      </w:r>
      <w:r w:rsidRPr="00D3464B">
        <w:t xml:space="preserve"> age of observer in years (default = 36)</w:t>
      </w:r>
    </w:p>
    <w:p w14:paraId="0A57E5C1" w14:textId="77777777" w:rsidR="00BF3510" w:rsidRPr="00D3464B" w:rsidRDefault="00BF3510" w:rsidP="00D8626F">
      <w:pPr>
        <w:ind w:left="567"/>
      </w:pPr>
      <w:r w:rsidRPr="003C260F">
        <w:rPr>
          <w:rStyle w:val="sourcecode"/>
        </w:rPr>
        <w:t>dobs[1]:</w:t>
      </w:r>
      <w:r w:rsidRPr="00D3464B">
        <w:t xml:space="preserve"> Snellen ratio of observers eyes (default = 1 = normal)</w:t>
      </w:r>
    </w:p>
    <w:p w14:paraId="6915CFFD" w14:textId="77777777" w:rsidR="004E52D3" w:rsidRDefault="00BF3510" w:rsidP="00CC1B5C">
      <w:r w:rsidRPr="00D3464B">
        <w:t xml:space="preserve">The following parameters are only relevant if the flag </w:t>
      </w:r>
      <w:r w:rsidRPr="003C260F">
        <w:rPr>
          <w:rStyle w:val="sourcecode"/>
        </w:rPr>
        <w:t>SE_HELFLAG_OPTICAL_PARAMS</w:t>
      </w:r>
      <w:r w:rsidRPr="00D3464B">
        <w:t xml:space="preserve"> is set:</w:t>
      </w:r>
    </w:p>
    <w:p w14:paraId="04D90391" w14:textId="77777777" w:rsidR="004E52D3" w:rsidRDefault="00BF3510" w:rsidP="00D8626F">
      <w:pPr>
        <w:ind w:left="567"/>
      </w:pPr>
      <w:r w:rsidRPr="003C260F">
        <w:rPr>
          <w:rStyle w:val="sourcecode"/>
        </w:rPr>
        <w:t>dobs[2]:</w:t>
      </w:r>
      <w:r w:rsidRPr="00D3464B">
        <w:t xml:space="preserve"> 0 = monocular, 1 = binocular (actually a boolean)</w:t>
      </w:r>
    </w:p>
    <w:p w14:paraId="146A7F4F" w14:textId="77777777" w:rsidR="004E52D3" w:rsidRDefault="00BF3510" w:rsidP="00D8626F">
      <w:pPr>
        <w:ind w:left="567"/>
      </w:pPr>
      <w:r w:rsidRPr="003C260F">
        <w:rPr>
          <w:rStyle w:val="sourcecode"/>
        </w:rPr>
        <w:t>dobs[3]:</w:t>
      </w:r>
      <w:r w:rsidRPr="00D3464B">
        <w:t xml:space="preserve"> telescope magnification: 0 = default to naked eye (binocular), 1 = naked eye</w:t>
      </w:r>
    </w:p>
    <w:p w14:paraId="54A2C4ED" w14:textId="77777777" w:rsidR="004E52D3" w:rsidRDefault="00BF3510" w:rsidP="00D8626F">
      <w:pPr>
        <w:ind w:left="567"/>
      </w:pPr>
      <w:r w:rsidRPr="003C260F">
        <w:rPr>
          <w:rStyle w:val="sourcecode"/>
        </w:rPr>
        <w:t>dobs[4]:</w:t>
      </w:r>
      <w:r w:rsidRPr="00D3464B">
        <w:t xml:space="preserve"> optical aperture (telescope diameter) in mm</w:t>
      </w:r>
    </w:p>
    <w:p w14:paraId="0369A007" w14:textId="77777777" w:rsidR="00283E02" w:rsidRDefault="00BF3510" w:rsidP="00D8626F">
      <w:pPr>
        <w:ind w:left="567"/>
      </w:pPr>
      <w:r w:rsidRPr="003C260F">
        <w:rPr>
          <w:rStyle w:val="sourcecode"/>
        </w:rPr>
        <w:t>dobs[5]:</w:t>
      </w:r>
      <w:r w:rsidRPr="00D3464B">
        <w:t xml:space="preserve"> optical transmission</w:t>
      </w:r>
    </w:p>
    <w:p w14:paraId="062CDD8D" w14:textId="77777777" w:rsidR="004E52D3" w:rsidRDefault="00BF3510" w:rsidP="00CC1B5C">
      <w:r w:rsidRPr="00D3464B">
        <w:t>Details for event_type:</w:t>
      </w:r>
    </w:p>
    <w:p w14:paraId="023C15C3" w14:textId="77777777" w:rsidR="004E52D3" w:rsidRDefault="00BF3510" w:rsidP="00D8626F">
      <w:pPr>
        <w:ind w:left="567"/>
      </w:pPr>
      <w:r w:rsidRPr="003C260F">
        <w:rPr>
          <w:rStyle w:val="sourcecode"/>
        </w:rPr>
        <w:t>event_type = SE_HELIACAL_RISING</w:t>
      </w:r>
      <w:r w:rsidRPr="00D3464B">
        <w:t xml:space="preserve"> (1): morning first (exists for all visible planets and stars)</w:t>
      </w:r>
      <w:r w:rsidR="003C260F">
        <w:t>;</w:t>
      </w:r>
    </w:p>
    <w:p w14:paraId="561B7B68" w14:textId="77777777" w:rsidR="00283E02" w:rsidRDefault="00BF3510" w:rsidP="00D8626F">
      <w:pPr>
        <w:ind w:left="567"/>
      </w:pPr>
      <w:r w:rsidRPr="003C260F">
        <w:rPr>
          <w:rStyle w:val="sourcecode"/>
        </w:rPr>
        <w:t>event_type = SE_HELIACAL_SETTING</w:t>
      </w:r>
      <w:r w:rsidRPr="00D3464B">
        <w:t xml:space="preserve"> (2): evening last (exists for all visible planets and stars)</w:t>
      </w:r>
      <w:r w:rsidR="003C260F">
        <w:t>;</w:t>
      </w:r>
    </w:p>
    <w:p w14:paraId="775A2D01" w14:textId="77777777" w:rsidR="004E52D3" w:rsidRDefault="00BF3510" w:rsidP="00D8626F">
      <w:pPr>
        <w:ind w:left="567"/>
      </w:pPr>
      <w:r w:rsidRPr="003C260F">
        <w:rPr>
          <w:rStyle w:val="sourcecode"/>
        </w:rPr>
        <w:t>event_type = SE_EVENING_FIRST</w:t>
      </w:r>
      <w:r w:rsidRPr="00D3464B">
        <w:t xml:space="preserve"> (3): evening first (exists for Mercury, Venus, and the Moon)</w:t>
      </w:r>
      <w:r w:rsidR="003C260F">
        <w:t>;</w:t>
      </w:r>
    </w:p>
    <w:p w14:paraId="597D899B" w14:textId="77777777" w:rsidR="00283E02" w:rsidRDefault="00BF3510" w:rsidP="00D8626F">
      <w:pPr>
        <w:ind w:left="567"/>
      </w:pPr>
      <w:r w:rsidRPr="003C260F">
        <w:rPr>
          <w:rStyle w:val="sourcecode"/>
        </w:rPr>
        <w:t>event_type = SE_MORNING_LAST</w:t>
      </w:r>
      <w:r w:rsidRPr="00D3464B">
        <w:t xml:space="preserve"> (4): morning last (exists for Mercury, Venus, and the Moon)</w:t>
      </w:r>
      <w:r w:rsidR="003C260F">
        <w:t>.</w:t>
      </w:r>
    </w:p>
    <w:p w14:paraId="4014DE18" w14:textId="77777777" w:rsidR="004E52D3" w:rsidRDefault="00BF3510" w:rsidP="00CC1B5C">
      <w:r w:rsidRPr="00D3464B">
        <w:t xml:space="preserve">Details for </w:t>
      </w:r>
      <w:r w:rsidRPr="003C260F">
        <w:rPr>
          <w:rStyle w:val="sourcecode"/>
        </w:rPr>
        <w:t>helflag</w:t>
      </w:r>
      <w:r w:rsidRPr="00D3464B">
        <w:t>:</w:t>
      </w:r>
    </w:p>
    <w:p w14:paraId="7B990FF0" w14:textId="77777777" w:rsidR="004E52D3" w:rsidRDefault="00BF3510" w:rsidP="00D8626F">
      <w:pPr>
        <w:ind w:left="567"/>
      </w:pPr>
      <w:r w:rsidRPr="003C260F">
        <w:rPr>
          <w:rStyle w:val="sourcecode"/>
        </w:rPr>
        <w:t>helflag</w:t>
      </w:r>
      <w:r w:rsidRPr="00D3464B">
        <w:t xml:space="preserve"> contains ephemeris flag, like </w:t>
      </w:r>
      <w:r w:rsidRPr="003C260F">
        <w:rPr>
          <w:rStyle w:val="sourcecode"/>
        </w:rPr>
        <w:t>iflag</w:t>
      </w:r>
      <w:r w:rsidRPr="00D3464B">
        <w:t xml:space="preserve"> in </w:t>
      </w:r>
      <w:r w:rsidRPr="003C260F">
        <w:rPr>
          <w:rStyle w:val="functions"/>
        </w:rPr>
        <w:t>swe_calc()</w:t>
      </w:r>
      <w:r w:rsidRPr="00D3464B">
        <w:t xml:space="preserve"> etc. In addition it can contain the following bits:</w:t>
      </w:r>
    </w:p>
    <w:p w14:paraId="3A05667F" w14:textId="77777777" w:rsidR="00283E02" w:rsidRDefault="00BF3510" w:rsidP="00D8626F">
      <w:pPr>
        <w:ind w:left="567"/>
      </w:pPr>
      <w:r w:rsidRPr="003C260F">
        <w:rPr>
          <w:rStyle w:val="sourcecode"/>
        </w:rPr>
        <w:t>SE_HELFLAG_OPTICAL_PARAMS (512)</w:t>
      </w:r>
      <w:r w:rsidRPr="00D3464B">
        <w:t>: Use this with calculations for optical instruments.</w:t>
      </w:r>
    </w:p>
    <w:p w14:paraId="7C39D6CC" w14:textId="77777777" w:rsidR="004E52D3" w:rsidRDefault="00BF3510" w:rsidP="00D8626F">
      <w:pPr>
        <w:ind w:left="567"/>
      </w:pPr>
      <w:r w:rsidRPr="00D3464B">
        <w:t xml:space="preserve">Unless this bit is set, the values of </w:t>
      </w:r>
      <w:r w:rsidRPr="003C260F">
        <w:rPr>
          <w:rStyle w:val="sourcecode"/>
        </w:rPr>
        <w:t>dobs[2-5]</w:t>
      </w:r>
      <w:r w:rsidRPr="00D3464B">
        <w:t xml:space="preserve"> are ignored.</w:t>
      </w:r>
    </w:p>
    <w:p w14:paraId="51F246F2" w14:textId="77777777" w:rsidR="004E52D3" w:rsidRDefault="00BF3510" w:rsidP="00D8626F">
      <w:pPr>
        <w:ind w:left="567"/>
      </w:pPr>
      <w:r w:rsidRPr="003C260F">
        <w:rPr>
          <w:rStyle w:val="sourcecode"/>
        </w:rPr>
        <w:t>SE_HELFLAG_NO_DETAILS (1024):</w:t>
      </w:r>
      <w:r w:rsidRPr="00D3464B">
        <w:t xml:space="preserve"> provide the date, but not details like visibility start,</w:t>
      </w:r>
      <w:r w:rsidR="003C260F">
        <w:t xml:space="preserve"> </w:t>
      </w:r>
      <w:r w:rsidRPr="00D3464B">
        <w:t>optimum, and end. This bit makes the program a bit faster.</w:t>
      </w:r>
    </w:p>
    <w:p w14:paraId="56988F0D" w14:textId="77777777" w:rsidR="004E52D3" w:rsidRDefault="00BF3510" w:rsidP="00D8626F">
      <w:pPr>
        <w:ind w:left="567"/>
      </w:pPr>
      <w:r w:rsidRPr="003C260F">
        <w:rPr>
          <w:rStyle w:val="sourcecode"/>
        </w:rPr>
        <w:t>SE_HELFLAG_VISLIM_DARK (4096):</w:t>
      </w:r>
      <w:r w:rsidRPr="00D3464B">
        <w:t xml:space="preserve"> function behaves as if the Sun were at nadir.</w:t>
      </w:r>
    </w:p>
    <w:p w14:paraId="35B4B719" w14:textId="77777777" w:rsidR="00283E02" w:rsidRPr="003C260F" w:rsidRDefault="00BF3510" w:rsidP="00D8626F">
      <w:pPr>
        <w:ind w:left="567"/>
        <w:rPr>
          <w:rStyle w:val="sourcecode"/>
          <w:rFonts w:ascii="Segoe UI" w:hAnsi="Segoe UI"/>
          <w:color w:val="auto"/>
        </w:rPr>
      </w:pPr>
      <w:r w:rsidRPr="003C260F">
        <w:rPr>
          <w:rStyle w:val="sourcecode"/>
        </w:rPr>
        <w:t>SE_HELFLAG_VISLIM_NOMOON (8192):</w:t>
      </w:r>
      <w:r w:rsidRPr="00D3464B">
        <w:t xml:space="preserve"> function behaves as if the Moon were at nadir, i. e. the</w:t>
      </w:r>
      <w:r w:rsidR="003C260F">
        <w:t xml:space="preserve"> </w:t>
      </w:r>
      <w:r w:rsidRPr="00D3464B">
        <w:t>Moon as a factor disturbing the observation is excluded. This flag is useful if one is not really</w:t>
      </w:r>
      <w:r w:rsidR="003C260F">
        <w:t xml:space="preserve"> </w:t>
      </w:r>
      <w:r w:rsidRPr="003C260F">
        <w:t>interested in the heliacal date of that particular year</w:t>
      </w:r>
      <w:r w:rsidR="003C260F">
        <w:t>,</w:t>
      </w:r>
      <w:r w:rsidRPr="003C260F">
        <w:t xml:space="preserve"> but in the heliacal date of that epoch.</w:t>
      </w:r>
    </w:p>
    <w:p w14:paraId="70E0F798" w14:textId="77777777" w:rsidR="00283E02" w:rsidRDefault="007F1DFF" w:rsidP="00CC1B5C">
      <w:r w:rsidRPr="00D3464B">
        <w:t xml:space="preserve">Some other </w:t>
      </w:r>
      <w:r w:rsidRPr="003C260F">
        <w:rPr>
          <w:rStyle w:val="sourcecode"/>
        </w:rPr>
        <w:t>SE_HELFLAG_</w:t>
      </w:r>
      <w:r w:rsidRPr="00D3464B">
        <w:t xml:space="preserve"> bits found in </w:t>
      </w:r>
      <w:r w:rsidRPr="00FE3C22">
        <w:rPr>
          <w:rStyle w:val="FileName"/>
        </w:rPr>
        <w:t>swephexp.h</w:t>
      </w:r>
      <w:r w:rsidRPr="00D3464B">
        <w:t xml:space="preserve"> were made </w:t>
      </w:r>
      <w:r w:rsidR="002116C4" w:rsidRPr="00D3464B">
        <w:t>for</w:t>
      </w:r>
      <w:r w:rsidRPr="00D3464B">
        <w:t xml:space="preserve"> mere test purposes and may change in future releases. Please </w:t>
      </w:r>
      <w:r w:rsidRPr="00931C49">
        <w:rPr>
          <w:b/>
          <w:bCs/>
          <w:color w:val="FF0000"/>
        </w:rPr>
        <w:t>do not use them</w:t>
      </w:r>
      <w:r w:rsidRPr="00D3464B">
        <w:t xml:space="preserve"> and do not request any support or information related to them.</w:t>
      </w:r>
    </w:p>
    <w:p w14:paraId="0187874C" w14:textId="77777777" w:rsidR="004E52D3" w:rsidRDefault="00BF3510" w:rsidP="00CC1B5C">
      <w:r w:rsidRPr="00D3464B">
        <w:t xml:space="preserve">Details for return array </w:t>
      </w:r>
      <w:r w:rsidRPr="003C260F">
        <w:rPr>
          <w:rStyle w:val="sourcecode"/>
        </w:rPr>
        <w:t>dret[]</w:t>
      </w:r>
      <w:r w:rsidRPr="00D3464B">
        <w:t xml:space="preserve"> (array of doubles):</w:t>
      </w:r>
    </w:p>
    <w:p w14:paraId="475E1280" w14:textId="77777777" w:rsidR="004E52D3" w:rsidRDefault="00BF3510" w:rsidP="00D8626F">
      <w:pPr>
        <w:ind w:left="567"/>
      </w:pPr>
      <w:r w:rsidRPr="003C260F">
        <w:rPr>
          <w:rStyle w:val="sourcecode"/>
        </w:rPr>
        <w:t>dret[0]:</w:t>
      </w:r>
      <w:r w:rsidRPr="00D3464B">
        <w:t xml:space="preserve"> start visibility (Julian day number)</w:t>
      </w:r>
      <w:r w:rsidR="003C260F">
        <w:t>;</w:t>
      </w:r>
    </w:p>
    <w:p w14:paraId="7EF89290" w14:textId="77777777" w:rsidR="004E52D3" w:rsidRDefault="00BF3510" w:rsidP="00D8626F">
      <w:pPr>
        <w:ind w:left="567"/>
      </w:pPr>
      <w:r w:rsidRPr="003C260F">
        <w:rPr>
          <w:rStyle w:val="sourcecode"/>
        </w:rPr>
        <w:t>dret[1]:</w:t>
      </w:r>
      <w:r w:rsidRPr="00D3464B">
        <w:t xml:space="preserve"> optimum visibility (Julian day number), zero if </w:t>
      </w:r>
      <w:r w:rsidRPr="003C260F">
        <w:rPr>
          <w:rStyle w:val="sourcecode"/>
        </w:rPr>
        <w:t>helflag</w:t>
      </w:r>
      <w:r w:rsidR="0078175C">
        <w:rPr>
          <w:rStyle w:val="sourcecode"/>
        </w:rPr>
        <w:t xml:space="preserve"> </w:t>
      </w:r>
      <w:r w:rsidRPr="003C260F">
        <w:rPr>
          <w:rStyle w:val="sourcecode"/>
        </w:rPr>
        <w:t>&gt;=</w:t>
      </w:r>
      <w:r w:rsidR="0078175C">
        <w:rPr>
          <w:rStyle w:val="sourcecode"/>
        </w:rPr>
        <w:t xml:space="preserve"> </w:t>
      </w:r>
      <w:r w:rsidRPr="003C260F">
        <w:rPr>
          <w:rStyle w:val="sourcecode"/>
        </w:rPr>
        <w:t>SE_HELFLAG_AV</w:t>
      </w:r>
      <w:r w:rsidR="003C260F">
        <w:t>;</w:t>
      </w:r>
    </w:p>
    <w:p w14:paraId="211B905B" w14:textId="77777777" w:rsidR="00283E02" w:rsidRDefault="00BF3510" w:rsidP="00D8626F">
      <w:pPr>
        <w:ind w:left="567"/>
      </w:pPr>
      <w:r w:rsidRPr="003C260F">
        <w:rPr>
          <w:rStyle w:val="sourcecode"/>
        </w:rPr>
        <w:t>dret[2]:</w:t>
      </w:r>
      <w:r w:rsidRPr="00D3464B">
        <w:t xml:space="preserve"> end of visibility (Julian day number), zero if </w:t>
      </w:r>
      <w:r w:rsidRPr="003C260F">
        <w:rPr>
          <w:rStyle w:val="sourcecode"/>
        </w:rPr>
        <w:t>helflag</w:t>
      </w:r>
      <w:r w:rsidR="0078175C">
        <w:rPr>
          <w:rStyle w:val="sourcecode"/>
        </w:rPr>
        <w:t xml:space="preserve"> </w:t>
      </w:r>
      <w:r w:rsidRPr="003C260F">
        <w:rPr>
          <w:rStyle w:val="sourcecode"/>
        </w:rPr>
        <w:t>&gt;=</w:t>
      </w:r>
      <w:r w:rsidR="0078175C">
        <w:rPr>
          <w:rStyle w:val="sourcecode"/>
        </w:rPr>
        <w:t xml:space="preserve"> </w:t>
      </w:r>
      <w:r w:rsidRPr="003C260F">
        <w:rPr>
          <w:rStyle w:val="sourcecode"/>
        </w:rPr>
        <w:t>SE_HELFLAG_AV</w:t>
      </w:r>
      <w:r w:rsidR="003C260F">
        <w:t>.</w:t>
      </w:r>
    </w:p>
    <w:p w14:paraId="397DB838" w14:textId="77777777" w:rsidR="00283E02" w:rsidRDefault="00BF3510" w:rsidP="00CC1B5C">
      <w:r w:rsidRPr="00D3464B">
        <w:t>Strange phenomena:</w:t>
      </w:r>
    </w:p>
    <w:p w14:paraId="271108EC" w14:textId="77777777" w:rsidR="00BF3510" w:rsidRPr="00D3464B" w:rsidRDefault="00BF3510" w:rsidP="0078175C">
      <w:pPr>
        <w:pStyle w:val="ListBullet1"/>
        <w:ind w:left="284" w:hanging="284"/>
      </w:pPr>
      <w:r w:rsidRPr="00D3464B">
        <w:t>Venus’ heliacal rising can occur before her heliacal setting. In such cases the planet may be seen both as a morning star and an evening star for a couple of days. Example:</w:t>
      </w:r>
    </w:p>
    <w:p w14:paraId="539011A3" w14:textId="77777777" w:rsidR="00BF3510" w:rsidRPr="00D3464B" w:rsidRDefault="00BF3510" w:rsidP="00CC1B5C">
      <w:r w:rsidRPr="00D3464B">
        <w:t>swetest -hev1 -p3 -b1.1.2008 -geopos8,47,900 -at1000,10,20,0.15 -obs21,1 -n1 -lmt</w:t>
      </w:r>
    </w:p>
    <w:p w14:paraId="59017421" w14:textId="77777777" w:rsidR="00BF3510" w:rsidRPr="00D3464B" w:rsidRDefault="00BF3510" w:rsidP="00CC1B5C">
      <w:r w:rsidRPr="00D3464B">
        <w:t>Venus heliacal rising : 2009/03/23</w:t>
      </w:r>
      <w:r w:rsidR="00446B06">
        <w:t xml:space="preserve"> </w:t>
      </w:r>
      <w:r w:rsidRPr="00D3464B">
        <w:t>05:30:12.4 LMT (2454913.729310), visible for:</w:t>
      </w:r>
      <w:r w:rsidR="00446B06">
        <w:t xml:space="preserve"> </w:t>
      </w:r>
      <w:r w:rsidRPr="00D3464B">
        <w:t>4.9 min</w:t>
      </w:r>
    </w:p>
    <w:p w14:paraId="27D0EEA1" w14:textId="77777777" w:rsidR="00BF3510" w:rsidRPr="00D3464B" w:rsidRDefault="00BF3510" w:rsidP="00CC1B5C">
      <w:r w:rsidRPr="00D3464B">
        <w:t>swetest -hev2 -p3 -b1.1.2008 -geopos8,47,900 -at1000,10,20,0.15 -obs21,1 -n1 -lmt</w:t>
      </w:r>
    </w:p>
    <w:p w14:paraId="155F6BC2" w14:textId="77777777" w:rsidR="00283E02" w:rsidRDefault="00BF3510" w:rsidP="00CC1B5C">
      <w:r w:rsidRPr="00D3464B">
        <w:t>Venus heliacal setting: 2009/03/25</w:t>
      </w:r>
      <w:r w:rsidR="00446B06">
        <w:t xml:space="preserve"> </w:t>
      </w:r>
      <w:r w:rsidRPr="00D3464B">
        <w:t>18:37:41.6 LMT (2454916.276175), visible for: 15.1 min</w:t>
      </w:r>
    </w:p>
    <w:p w14:paraId="08B5C014" w14:textId="77777777" w:rsidR="00BF3510" w:rsidRPr="00D3464B" w:rsidRDefault="00BF3510" w:rsidP="0078175C">
      <w:pPr>
        <w:pStyle w:val="ListBullet1"/>
        <w:ind w:left="284" w:hanging="284"/>
      </w:pPr>
      <w:r w:rsidRPr="00D3464B">
        <w:t>With good visibility and good eye sight (high Snellen ratio), the “evening first” of the Moon may actually begin in the morning, because the Moon becomes visible before sunset. Note the LMT and duration of visibility in the following example:</w:t>
      </w:r>
    </w:p>
    <w:p w14:paraId="3F96877F" w14:textId="77777777" w:rsidR="00BF3510" w:rsidRPr="00D3464B" w:rsidRDefault="00BF3510" w:rsidP="00CC1B5C">
      <w:r w:rsidRPr="00D3464B">
        <w:t>swetest -hev3 -p1 -b1.4.2008 -geopos8,47,900 -at1000,10,40,0.15 -obs21,1.5 -n1 -lmt</w:t>
      </w:r>
    </w:p>
    <w:p w14:paraId="0CD8F0E0" w14:textId="77777777" w:rsidR="00283E02" w:rsidRDefault="00BF3510" w:rsidP="00CC1B5C">
      <w:r w:rsidRPr="00D3464B">
        <w:t>Moon evening first</w:t>
      </w:r>
      <w:r w:rsidR="00446B06">
        <w:t xml:space="preserve"> </w:t>
      </w:r>
      <w:r w:rsidRPr="00D3464B">
        <w:t>: 2008/04/06</w:t>
      </w:r>
      <w:r w:rsidR="00446B06">
        <w:t xml:space="preserve"> </w:t>
      </w:r>
      <w:r w:rsidRPr="00D3464B">
        <w:t>10:33:44.3 LMT (2454562.940096), visible for: 530.6 min</w:t>
      </w:r>
    </w:p>
    <w:p w14:paraId="799D7DC4" w14:textId="77777777" w:rsidR="00283E02" w:rsidRDefault="00BF3510" w:rsidP="0078175C">
      <w:pPr>
        <w:pStyle w:val="ListBullet1"/>
        <w:ind w:left="284" w:hanging="284"/>
      </w:pPr>
      <w:r w:rsidRPr="00D3464B">
        <w:t xml:space="preserve">Stars that are circumpolar, but come close to the horizon, may have an evening last and a morning first, but </w:t>
      </w:r>
      <w:r w:rsidRPr="0078175C">
        <w:rPr>
          <w:rStyle w:val="functions"/>
        </w:rPr>
        <w:t>swe_heliacal_ut()</w:t>
      </w:r>
      <w:r w:rsidRPr="00D3464B">
        <w:t xml:space="preserve"> will </w:t>
      </w:r>
      <w:r w:rsidRPr="00931C49">
        <w:rPr>
          <w:color w:val="FF0000"/>
        </w:rPr>
        <w:t>not</w:t>
      </w:r>
      <w:r w:rsidRPr="00D3464B">
        <w:t xml:space="preserve"> find it. It only works if a star crosses the horizon.</w:t>
      </w:r>
    </w:p>
    <w:p w14:paraId="29EEB17B" w14:textId="77777777" w:rsidR="00283E02" w:rsidRDefault="00BF3510" w:rsidP="0078175C">
      <w:pPr>
        <w:pStyle w:val="ListBullet1"/>
        <w:ind w:left="284" w:hanging="284"/>
      </w:pPr>
      <w:r w:rsidRPr="00D3464B">
        <w:t xml:space="preserve">In high geographic latitudes &gt; 55 (?), unusual things may happen. E.g. Mars can have a morning last appearance. In case the period of visibility lasts for less than 5 days, the function </w:t>
      </w:r>
      <w:r w:rsidRPr="0078175C">
        <w:rPr>
          <w:rStyle w:val="functions"/>
        </w:rPr>
        <w:t>swe_heliacal_ut()</w:t>
      </w:r>
      <w:r w:rsidRPr="00D3464B">
        <w:t xml:space="preserve"> may </w:t>
      </w:r>
      <w:r w:rsidRPr="00931C49">
        <w:rPr>
          <w:color w:val="FF0000"/>
        </w:rPr>
        <w:t>miss</w:t>
      </w:r>
      <w:r w:rsidRPr="00D3464B">
        <w:t xml:space="preserve"> the morning first.</w:t>
      </w:r>
    </w:p>
    <w:p w14:paraId="451B771A" w14:textId="77777777" w:rsidR="00283E02" w:rsidRDefault="00BF3510" w:rsidP="0078175C">
      <w:pPr>
        <w:pStyle w:val="ListBullet1"/>
        <w:ind w:left="284" w:hanging="284"/>
      </w:pPr>
      <w:r w:rsidRPr="00D3464B">
        <w:t>With high geographic latitudes heliacal appearances of Mercury and Venus become rarer.</w:t>
      </w:r>
    </w:p>
    <w:p w14:paraId="49B4FBDC" w14:textId="77777777" w:rsidR="00283E02" w:rsidRDefault="00BF3510" w:rsidP="00CC1B5C">
      <w:r w:rsidRPr="00D3464B">
        <w:t xml:space="preserve">The user must be aware that strange phenomena occur especially for high geographic latitudes and circumpolar objects and that the function </w:t>
      </w:r>
      <w:r w:rsidRPr="008E105A">
        <w:rPr>
          <w:rStyle w:val="functions"/>
        </w:rPr>
        <w:t>swe_heliacal_ut()</w:t>
      </w:r>
      <w:r w:rsidRPr="00D3464B">
        <w:t xml:space="preserve"> may not always be able to handle them correctly. Special cases can best be researched using the function </w:t>
      </w:r>
      <w:r w:rsidRPr="008E105A">
        <w:rPr>
          <w:rStyle w:val="functions"/>
        </w:rPr>
        <w:t>swe_vi</w:t>
      </w:r>
      <w:r w:rsidR="002116C4">
        <w:rPr>
          <w:rStyle w:val="functions"/>
        </w:rPr>
        <w:t>s</w:t>
      </w:r>
      <w:r w:rsidRPr="008E105A">
        <w:rPr>
          <w:rStyle w:val="functions"/>
        </w:rPr>
        <w:t>_limit_mag()</w:t>
      </w:r>
      <w:r w:rsidRPr="00D3464B">
        <w:t>.</w:t>
      </w:r>
    </w:p>
    <w:p w14:paraId="3F2EF17A" w14:textId="77777777" w:rsidR="00BF3510" w:rsidRPr="00E04065" w:rsidRDefault="00BF3510" w:rsidP="00877D89">
      <w:pPr>
        <w:pStyle w:val="berschrift2"/>
      </w:pPr>
      <w:bookmarkStart w:id="144" w:name="_Toc49847868"/>
      <w:r w:rsidRPr="00E04065">
        <w:t>Magnitude limit for visibility: swe_vis_limit_mag()</w:t>
      </w:r>
      <w:bookmarkEnd w:id="144"/>
    </w:p>
    <w:p w14:paraId="06F2A4E6" w14:textId="77777777" w:rsidR="00283E02" w:rsidRDefault="00BF3510" w:rsidP="00CC1B5C">
      <w:r w:rsidRPr="00D3464B">
        <w:t xml:space="preserve">The function </w:t>
      </w:r>
      <w:r w:rsidRPr="00B248F1">
        <w:rPr>
          <w:rStyle w:val="functions"/>
        </w:rPr>
        <w:t>swe_vis_lim</w:t>
      </w:r>
      <w:r w:rsidR="004935F8">
        <w:rPr>
          <w:rStyle w:val="functions"/>
        </w:rPr>
        <w:t>it</w:t>
      </w:r>
      <w:r w:rsidRPr="00B248F1">
        <w:rPr>
          <w:rStyle w:val="functions"/>
        </w:rPr>
        <w:t>_mag()</w:t>
      </w:r>
      <w:r w:rsidRPr="00D3464B">
        <w:rPr>
          <w:i/>
          <w:iCs/>
        </w:rPr>
        <w:t xml:space="preserve"> </w:t>
      </w:r>
      <w:r w:rsidRPr="00D3464B">
        <w:t xml:space="preserve">determines the limiting visual magnitude in dark skies. If the visual magnitude mag of an object is known for a given date (e. g. from a call of function </w:t>
      </w:r>
      <w:r w:rsidRPr="001600B5">
        <w:rPr>
          <w:rStyle w:val="functions"/>
        </w:rPr>
        <w:t>swe_pheno_ut()</w:t>
      </w:r>
      <w:r w:rsidRPr="00D3464B">
        <w:t xml:space="preserve">, and if mag is smaller than the value returned by </w:t>
      </w:r>
      <w:r w:rsidRPr="001600B5">
        <w:rPr>
          <w:rStyle w:val="functions"/>
        </w:rPr>
        <w:t>swe_vis_lim</w:t>
      </w:r>
      <w:r w:rsidR="004935F8">
        <w:rPr>
          <w:rStyle w:val="functions"/>
        </w:rPr>
        <w:t>i</w:t>
      </w:r>
      <w:r w:rsidRPr="001600B5">
        <w:rPr>
          <w:rStyle w:val="functions"/>
        </w:rPr>
        <w:t>t_mag()</w:t>
      </w:r>
      <w:r w:rsidRPr="00D3464B">
        <w:t>, then it is visible.</w:t>
      </w:r>
    </w:p>
    <w:p w14:paraId="25ACBB49" w14:textId="77777777" w:rsidR="00BF3510" w:rsidRPr="00597461" w:rsidRDefault="00BF3510" w:rsidP="00CC1B5C">
      <w:pPr>
        <w:rPr>
          <w:rStyle w:val="sourcecode"/>
        </w:rPr>
      </w:pPr>
      <w:r w:rsidRPr="00597461">
        <w:rPr>
          <w:rStyle w:val="sourcecode"/>
        </w:rPr>
        <w:t xml:space="preserve">double </w:t>
      </w:r>
      <w:r w:rsidRPr="001600B5">
        <w:rPr>
          <w:rStyle w:val="functions"/>
        </w:rPr>
        <w:t>swe_vis_limit_mag</w:t>
      </w:r>
      <w:r w:rsidRPr="00597461">
        <w:rPr>
          <w:rStyle w:val="sourcecode"/>
        </w:rPr>
        <w:t>(</w:t>
      </w:r>
    </w:p>
    <w:p w14:paraId="6E99AE0B" w14:textId="77777777" w:rsidR="00BF3510" w:rsidRPr="00597461" w:rsidRDefault="00BF3510" w:rsidP="003E6388">
      <w:pPr>
        <w:tabs>
          <w:tab w:val="left" w:pos="2835"/>
        </w:tabs>
        <w:ind w:left="567"/>
        <w:rPr>
          <w:rStyle w:val="sourcecode"/>
        </w:rPr>
      </w:pPr>
      <w:r w:rsidRPr="00597461">
        <w:rPr>
          <w:rStyle w:val="sourcecode"/>
        </w:rPr>
        <w:t>double tjdut,</w:t>
      </w:r>
      <w:r w:rsidRPr="00597461">
        <w:rPr>
          <w:rStyle w:val="sourcecode"/>
        </w:rPr>
        <w:tab/>
        <w:t>/* Julian day number */</w:t>
      </w:r>
    </w:p>
    <w:p w14:paraId="18B6C3A0" w14:textId="77777777" w:rsidR="00283E02" w:rsidRDefault="00BF3510" w:rsidP="003E6388">
      <w:pPr>
        <w:tabs>
          <w:tab w:val="left" w:pos="2835"/>
        </w:tabs>
        <w:ind w:left="567"/>
        <w:rPr>
          <w:rStyle w:val="sourcecode"/>
        </w:rPr>
      </w:pPr>
      <w:r w:rsidRPr="00597461">
        <w:rPr>
          <w:rStyle w:val="sourcecode"/>
        </w:rPr>
        <w:t>double *dgeo</w:t>
      </w:r>
      <w:r w:rsidR="001600B5">
        <w:rPr>
          <w:rStyle w:val="sourcecode"/>
        </w:rPr>
        <w:tab/>
      </w:r>
      <w:r w:rsidRPr="00597461">
        <w:rPr>
          <w:rStyle w:val="sourcecode"/>
        </w:rPr>
        <w:t>/* geographic position (details under swe_heliacal_ut() */</w:t>
      </w:r>
    </w:p>
    <w:p w14:paraId="367B8CB2" w14:textId="77777777" w:rsidR="00BF3510" w:rsidRPr="00597461" w:rsidRDefault="00BF3510" w:rsidP="003E6388">
      <w:pPr>
        <w:tabs>
          <w:tab w:val="left" w:pos="2835"/>
        </w:tabs>
        <w:ind w:left="567"/>
        <w:rPr>
          <w:rStyle w:val="sourcecode"/>
        </w:rPr>
      </w:pPr>
      <w:r w:rsidRPr="00597461">
        <w:rPr>
          <w:rStyle w:val="sourcecode"/>
        </w:rPr>
        <w:t>double *datm,</w:t>
      </w:r>
      <w:r w:rsidRPr="00597461">
        <w:rPr>
          <w:rStyle w:val="sourcecode"/>
        </w:rPr>
        <w:tab/>
        <w:t>/* atmospheric conditions (details under swe_heliacal_ut()) */</w:t>
      </w:r>
    </w:p>
    <w:p w14:paraId="3CD14BA7" w14:textId="77777777" w:rsidR="00BF3510" w:rsidRPr="00597461" w:rsidRDefault="00BF3510" w:rsidP="003E6388">
      <w:pPr>
        <w:tabs>
          <w:tab w:val="left" w:pos="2835"/>
        </w:tabs>
        <w:ind w:left="567"/>
        <w:rPr>
          <w:rStyle w:val="sourcecode"/>
        </w:rPr>
      </w:pPr>
      <w:r w:rsidRPr="00597461">
        <w:rPr>
          <w:rStyle w:val="sourcecode"/>
        </w:rPr>
        <w:t>double *dobs,</w:t>
      </w:r>
      <w:r w:rsidRPr="00597461">
        <w:rPr>
          <w:rStyle w:val="sourcecode"/>
        </w:rPr>
        <w:tab/>
        <w:t>/* observer description (details under swe_heliacal_ut()) */</w:t>
      </w:r>
    </w:p>
    <w:p w14:paraId="445007FB" w14:textId="77777777" w:rsidR="00BF3510" w:rsidRPr="00597461" w:rsidRDefault="00BF3510" w:rsidP="003E6388">
      <w:pPr>
        <w:tabs>
          <w:tab w:val="left" w:pos="2835"/>
        </w:tabs>
        <w:ind w:left="567"/>
        <w:rPr>
          <w:rStyle w:val="sourcecode"/>
        </w:rPr>
      </w:pPr>
      <w:r w:rsidRPr="00597461">
        <w:rPr>
          <w:rStyle w:val="sourcecode"/>
        </w:rPr>
        <w:t>char *objectname,</w:t>
      </w:r>
      <w:r w:rsidR="001600B5">
        <w:rPr>
          <w:rStyle w:val="sourcecode"/>
        </w:rPr>
        <w:tab/>
      </w:r>
      <w:r w:rsidRPr="00597461">
        <w:rPr>
          <w:rStyle w:val="sourcecode"/>
        </w:rPr>
        <w:t>/* name string of fixed star or planet */</w:t>
      </w:r>
    </w:p>
    <w:p w14:paraId="4D4EF882" w14:textId="77777777" w:rsidR="00BF3510" w:rsidRPr="00597461" w:rsidRDefault="00BF3510" w:rsidP="003E6388">
      <w:pPr>
        <w:tabs>
          <w:tab w:val="left" w:pos="2835"/>
        </w:tabs>
        <w:ind w:left="567"/>
        <w:rPr>
          <w:rStyle w:val="sourcecode"/>
        </w:rPr>
      </w:pPr>
      <w:r w:rsidRPr="00597461">
        <w:rPr>
          <w:rStyle w:val="sourcecode"/>
        </w:rPr>
        <w:t>int32 helflag,</w:t>
      </w:r>
      <w:r w:rsidRPr="00597461">
        <w:rPr>
          <w:rStyle w:val="sourcecode"/>
        </w:rPr>
        <w:tab/>
        <w:t>/* calculation flag, bitmap (details under swe_heliacal_ut()) */</w:t>
      </w:r>
    </w:p>
    <w:p w14:paraId="69A06246" w14:textId="77777777" w:rsidR="00BF3510" w:rsidRPr="00597461" w:rsidRDefault="00BF3510" w:rsidP="003E6388">
      <w:pPr>
        <w:tabs>
          <w:tab w:val="left" w:pos="2835"/>
        </w:tabs>
        <w:ind w:left="567"/>
        <w:rPr>
          <w:rStyle w:val="sourcecode"/>
        </w:rPr>
      </w:pPr>
      <w:r w:rsidRPr="00597461">
        <w:rPr>
          <w:rStyle w:val="sourcecode"/>
        </w:rPr>
        <w:t>double *dret,</w:t>
      </w:r>
      <w:r w:rsidRPr="00597461">
        <w:rPr>
          <w:rStyle w:val="sourcecode"/>
        </w:rPr>
        <w:tab/>
        <w:t>/* result: magnitude required of the object to be visible */</w:t>
      </w:r>
    </w:p>
    <w:p w14:paraId="48E70978" w14:textId="77777777" w:rsidR="00BF3510" w:rsidRPr="00597461" w:rsidRDefault="00BF3510" w:rsidP="003E6388">
      <w:pPr>
        <w:tabs>
          <w:tab w:val="left" w:pos="2835"/>
        </w:tabs>
        <w:ind w:left="567"/>
        <w:rPr>
          <w:rStyle w:val="sourcecode"/>
        </w:rPr>
      </w:pPr>
      <w:r w:rsidRPr="00597461">
        <w:rPr>
          <w:rStyle w:val="sourcecode"/>
        </w:rPr>
        <w:t>char * serr</w:t>
      </w:r>
      <w:r w:rsidR="00375292" w:rsidRPr="00375292">
        <w:rPr>
          <w:rStyle w:val="sourcecode"/>
        </w:rPr>
        <w:t>);</w:t>
      </w:r>
      <w:r w:rsidRPr="00597461">
        <w:rPr>
          <w:rStyle w:val="sourcecode"/>
        </w:rPr>
        <w:tab/>
        <w:t>/* error string */</w:t>
      </w:r>
    </w:p>
    <w:p w14:paraId="62632BF7" w14:textId="77777777" w:rsidR="00283E02" w:rsidRDefault="00BF3510" w:rsidP="00CC1B5C">
      <w:r w:rsidRPr="00D3464B">
        <w:t>Function returns</w:t>
      </w:r>
      <w:r w:rsidR="001600B5">
        <w:t>:</w:t>
      </w:r>
    </w:p>
    <w:p w14:paraId="119A87BD" w14:textId="77777777" w:rsidR="004E52D3" w:rsidRDefault="00BF3510" w:rsidP="003E6388">
      <w:pPr>
        <w:pStyle w:val="ListBullet1"/>
        <w:tabs>
          <w:tab w:val="left" w:pos="284"/>
          <w:tab w:val="left" w:pos="709"/>
        </w:tabs>
        <w:ind w:left="284" w:hanging="284"/>
      </w:pPr>
      <w:r w:rsidRPr="00D3464B">
        <w:t>-1</w:t>
      </w:r>
      <w:r w:rsidRPr="00D3464B">
        <w:tab/>
        <w:t>on error</w:t>
      </w:r>
      <w:r w:rsidR="001600B5">
        <w:t>;</w:t>
      </w:r>
    </w:p>
    <w:p w14:paraId="70560B70" w14:textId="77777777" w:rsidR="004E52D3" w:rsidRDefault="00BF3510" w:rsidP="003E6388">
      <w:pPr>
        <w:pStyle w:val="ListBullet1"/>
        <w:tabs>
          <w:tab w:val="left" w:pos="284"/>
          <w:tab w:val="left" w:pos="709"/>
        </w:tabs>
        <w:ind w:left="284" w:hanging="284"/>
      </w:pPr>
      <w:r w:rsidRPr="00D3464B">
        <w:t>-2</w:t>
      </w:r>
      <w:r w:rsidRPr="00D3464B">
        <w:tab/>
        <w:t>object is below horizon</w:t>
      </w:r>
      <w:r w:rsidR="001600B5">
        <w:t>;</w:t>
      </w:r>
    </w:p>
    <w:p w14:paraId="3001C737" w14:textId="77777777" w:rsidR="004E52D3" w:rsidRDefault="00031464" w:rsidP="003E6388">
      <w:pPr>
        <w:pStyle w:val="ListBullet1"/>
        <w:tabs>
          <w:tab w:val="left" w:pos="284"/>
          <w:tab w:val="left" w:pos="709"/>
        </w:tabs>
        <w:ind w:left="284" w:hanging="284"/>
      </w:pPr>
      <w:r>
        <w:t>0</w:t>
      </w:r>
      <w:r>
        <w:tab/>
      </w:r>
      <w:r w:rsidR="00BF3510" w:rsidRPr="00D3464B">
        <w:t>OK, photopic vision</w:t>
      </w:r>
      <w:r w:rsidR="001600B5">
        <w:t>;</w:t>
      </w:r>
    </w:p>
    <w:p w14:paraId="4F4468D0" w14:textId="77777777" w:rsidR="004E52D3" w:rsidRDefault="00BF3510" w:rsidP="003E6388">
      <w:pPr>
        <w:pStyle w:val="ListBullet1"/>
        <w:tabs>
          <w:tab w:val="left" w:pos="284"/>
          <w:tab w:val="left" w:pos="709"/>
        </w:tabs>
        <w:ind w:left="284" w:hanging="284"/>
      </w:pPr>
      <w:r w:rsidRPr="00D3464B">
        <w:t>&amp;1</w:t>
      </w:r>
      <w:r w:rsidRPr="00D3464B">
        <w:tab/>
        <w:t>OK, scotopic vision</w:t>
      </w:r>
      <w:r w:rsidR="001600B5">
        <w:t>;</w:t>
      </w:r>
    </w:p>
    <w:p w14:paraId="0E75D99E" w14:textId="77777777" w:rsidR="00283E02" w:rsidRDefault="00BF3510" w:rsidP="003E6388">
      <w:pPr>
        <w:pStyle w:val="ListBullet1"/>
        <w:tabs>
          <w:tab w:val="left" w:pos="284"/>
          <w:tab w:val="left" w:pos="709"/>
        </w:tabs>
        <w:ind w:left="284" w:hanging="284"/>
      </w:pPr>
      <w:r w:rsidRPr="00D3464B">
        <w:t>&amp;2</w:t>
      </w:r>
      <w:r w:rsidRPr="00D3464B">
        <w:tab/>
        <w:t>OK, near limit photopic/scotopic vision</w:t>
      </w:r>
      <w:r w:rsidR="001600B5">
        <w:t>.</w:t>
      </w:r>
    </w:p>
    <w:p w14:paraId="5A2A4502" w14:textId="77777777" w:rsidR="00283E02" w:rsidRDefault="00BF3510" w:rsidP="00CC1B5C">
      <w:r w:rsidRPr="00D3464B">
        <w:t xml:space="preserve">Details for arrays </w:t>
      </w:r>
      <w:r w:rsidRPr="00B62BB1">
        <w:rPr>
          <w:rStyle w:val="sourcecode"/>
        </w:rPr>
        <w:t>dgeo[]</w:t>
      </w:r>
      <w:r w:rsidRPr="00D3464B">
        <w:t xml:space="preserve">, </w:t>
      </w:r>
      <w:r w:rsidRPr="00B62BB1">
        <w:rPr>
          <w:rStyle w:val="sourcecode"/>
        </w:rPr>
        <w:t>datm[]</w:t>
      </w:r>
      <w:r w:rsidRPr="00D3464B">
        <w:t xml:space="preserve">, </w:t>
      </w:r>
      <w:r w:rsidRPr="00B62BB1">
        <w:rPr>
          <w:rStyle w:val="sourcecode"/>
        </w:rPr>
        <w:t>dobs[]</w:t>
      </w:r>
      <w:r w:rsidRPr="00D3464B">
        <w:t xml:space="preserve"> and the other parameters are given under “</w:t>
      </w:r>
      <w:r w:rsidR="00AB61C0">
        <w:t>7</w:t>
      </w:r>
      <w:r w:rsidRPr="00D3464B">
        <w:t>.1</w:t>
      </w:r>
      <w:r w:rsidR="00AB61C0">
        <w:t>7</w:t>
      </w:r>
      <w:r w:rsidRPr="00D3464B">
        <w:t xml:space="preserve">. Heliacal risings etc.: </w:t>
      </w:r>
      <w:r w:rsidRPr="00B62BB1">
        <w:rPr>
          <w:rStyle w:val="functions"/>
        </w:rPr>
        <w:t>swe_heliacal_ut()</w:t>
      </w:r>
      <w:r w:rsidRPr="00D3464B">
        <w:t>”.</w:t>
      </w:r>
    </w:p>
    <w:p w14:paraId="22A649ED" w14:textId="77777777" w:rsidR="004E52D3" w:rsidRDefault="00BF3510" w:rsidP="00CC1B5C">
      <w:r w:rsidRPr="00D3464B">
        <w:t xml:space="preserve">Details for return array </w:t>
      </w:r>
      <w:r w:rsidRPr="00B62BB1">
        <w:rPr>
          <w:rStyle w:val="sourcecode"/>
        </w:rPr>
        <w:t>dret[]</w:t>
      </w:r>
      <w:r w:rsidRPr="00D3464B">
        <w:t xml:space="preserve"> (array of doubles):</w:t>
      </w:r>
    </w:p>
    <w:p w14:paraId="606EC7A9" w14:textId="77777777" w:rsidR="004E52D3" w:rsidRDefault="00BF3510" w:rsidP="00D8626F">
      <w:pPr>
        <w:ind w:left="567"/>
      </w:pPr>
      <w:r w:rsidRPr="00B62BB1">
        <w:rPr>
          <w:rStyle w:val="sourcecode"/>
        </w:rPr>
        <w:t>dret[0]:</w:t>
      </w:r>
      <w:r w:rsidRPr="00D3464B">
        <w:t xml:space="preserve"> limiting visual magnitude (if </w:t>
      </w:r>
      <w:r w:rsidRPr="00B62BB1">
        <w:rPr>
          <w:rStyle w:val="sourcecode"/>
        </w:rPr>
        <w:t>dret[0]</w:t>
      </w:r>
      <w:r w:rsidRPr="00D3464B">
        <w:t xml:space="preserve"> &gt; magnitude of object, then the object is </w:t>
      </w:r>
      <w:r w:rsidR="004935F8" w:rsidRPr="00D3464B">
        <w:t>visible</w:t>
      </w:r>
      <w:r w:rsidRPr="00D3464B">
        <w:t>)</w:t>
      </w:r>
      <w:r w:rsidR="00B62BB1">
        <w:t>;</w:t>
      </w:r>
    </w:p>
    <w:p w14:paraId="14EE91F0" w14:textId="77777777" w:rsidR="004E52D3" w:rsidRDefault="00BF3510" w:rsidP="00D8626F">
      <w:pPr>
        <w:ind w:left="567"/>
      </w:pPr>
      <w:r w:rsidRPr="00B62BB1">
        <w:rPr>
          <w:rStyle w:val="sourcecode"/>
        </w:rPr>
        <w:t>dret[1]:</w:t>
      </w:r>
      <w:r w:rsidRPr="00D3464B">
        <w:t xml:space="preserve"> altitude of object</w:t>
      </w:r>
      <w:r w:rsidR="00B62BB1">
        <w:t>;</w:t>
      </w:r>
    </w:p>
    <w:p w14:paraId="1F615B1D" w14:textId="77777777" w:rsidR="004E52D3" w:rsidRDefault="00BF3510" w:rsidP="00D8626F">
      <w:pPr>
        <w:ind w:left="567"/>
      </w:pPr>
      <w:r w:rsidRPr="00B62BB1">
        <w:rPr>
          <w:rStyle w:val="sourcecode"/>
        </w:rPr>
        <w:t>dret[2]:</w:t>
      </w:r>
      <w:r w:rsidRPr="00D3464B">
        <w:t xml:space="preserve"> azimuth of object</w:t>
      </w:r>
      <w:r w:rsidR="00B62BB1">
        <w:t>;</w:t>
      </w:r>
    </w:p>
    <w:p w14:paraId="74F1207A" w14:textId="77777777" w:rsidR="004E52D3" w:rsidRDefault="00BF3510" w:rsidP="00D8626F">
      <w:pPr>
        <w:ind w:left="567"/>
      </w:pPr>
      <w:r w:rsidRPr="00B62BB1">
        <w:rPr>
          <w:rStyle w:val="sourcecode"/>
        </w:rPr>
        <w:t>dret[3]:</w:t>
      </w:r>
      <w:r w:rsidRPr="00D3464B">
        <w:t xml:space="preserve"> altitude of sun</w:t>
      </w:r>
      <w:r w:rsidR="00B62BB1">
        <w:t>;</w:t>
      </w:r>
    </w:p>
    <w:p w14:paraId="6177EA52" w14:textId="77777777" w:rsidR="004E52D3" w:rsidRDefault="00BF3510" w:rsidP="00D8626F">
      <w:pPr>
        <w:ind w:left="567"/>
      </w:pPr>
      <w:r w:rsidRPr="00B62BB1">
        <w:rPr>
          <w:rStyle w:val="sourcecode"/>
        </w:rPr>
        <w:t>dret[4]:</w:t>
      </w:r>
      <w:r w:rsidRPr="00D3464B">
        <w:t xml:space="preserve"> azimuth of sun</w:t>
      </w:r>
      <w:r w:rsidR="00B62BB1">
        <w:t>;</w:t>
      </w:r>
    </w:p>
    <w:p w14:paraId="50652B52" w14:textId="77777777" w:rsidR="004E52D3" w:rsidRDefault="00BF3510" w:rsidP="00D8626F">
      <w:pPr>
        <w:ind w:left="567"/>
      </w:pPr>
      <w:r w:rsidRPr="00B62BB1">
        <w:rPr>
          <w:rStyle w:val="sourcecode"/>
        </w:rPr>
        <w:t>dret[5]:</w:t>
      </w:r>
      <w:r w:rsidRPr="00D3464B">
        <w:t xml:space="preserve"> altitude of moon</w:t>
      </w:r>
      <w:r w:rsidR="00B62BB1">
        <w:t>;</w:t>
      </w:r>
    </w:p>
    <w:p w14:paraId="543BD955" w14:textId="77777777" w:rsidR="004E52D3" w:rsidRDefault="00BF3510" w:rsidP="00D8626F">
      <w:pPr>
        <w:ind w:left="567"/>
      </w:pPr>
      <w:r w:rsidRPr="00B62BB1">
        <w:rPr>
          <w:rStyle w:val="sourcecode"/>
        </w:rPr>
        <w:t>dret[6]:</w:t>
      </w:r>
      <w:r w:rsidRPr="00D3464B">
        <w:t xml:space="preserve"> azimuth of moon</w:t>
      </w:r>
      <w:r w:rsidR="00B62BB1">
        <w:t>;</w:t>
      </w:r>
    </w:p>
    <w:p w14:paraId="170D64FA" w14:textId="77777777" w:rsidR="00283E02" w:rsidRDefault="00BF3510" w:rsidP="00D8626F">
      <w:pPr>
        <w:ind w:left="567"/>
      </w:pPr>
      <w:r w:rsidRPr="00B62BB1">
        <w:rPr>
          <w:rStyle w:val="sourcecode"/>
        </w:rPr>
        <w:t>dret[7]:</w:t>
      </w:r>
      <w:r w:rsidRPr="00D3464B">
        <w:t xml:space="preserve"> magnitude of object</w:t>
      </w:r>
      <w:r w:rsidR="00B62BB1">
        <w:t>.</w:t>
      </w:r>
    </w:p>
    <w:p w14:paraId="77E78F27" w14:textId="77777777" w:rsidR="00095D76" w:rsidRPr="00E04065" w:rsidRDefault="00095D76" w:rsidP="00877D89">
      <w:pPr>
        <w:pStyle w:val="berschrift2"/>
      </w:pPr>
      <w:bookmarkStart w:id="145" w:name="_Toc49847869"/>
      <w:r w:rsidRPr="00E04065">
        <w:t xml:space="preserve">Heliacal </w:t>
      </w:r>
      <w:r w:rsidR="00505CB9" w:rsidRPr="00E04065">
        <w:t>details</w:t>
      </w:r>
      <w:r w:rsidRPr="00E04065">
        <w:t>: swe_heliacal_pheno_ut()</w:t>
      </w:r>
      <w:bookmarkEnd w:id="145"/>
    </w:p>
    <w:p w14:paraId="096BBE30" w14:textId="77777777" w:rsidR="00283E02" w:rsidRDefault="00095D76" w:rsidP="00CC1B5C">
      <w:r w:rsidRPr="00D3464B">
        <w:t xml:space="preserve">The function </w:t>
      </w:r>
      <w:r w:rsidRPr="00B248F1">
        <w:rPr>
          <w:rStyle w:val="functions"/>
        </w:rPr>
        <w:t>swe_heliacal_pheno_ut()</w:t>
      </w:r>
      <w:r w:rsidRPr="00D3464B">
        <w:rPr>
          <w:i/>
          <w:iCs/>
        </w:rPr>
        <w:t xml:space="preserve"> </w:t>
      </w:r>
      <w:r w:rsidRPr="00D3464B">
        <w:t xml:space="preserve">provides data that are relevant for the calculation of heliacal risings and settings. This function does not provide data of heliacal risings and settings, just some additional data mostly used for test purposes. To calculate heliacal risings and settings, please use the function </w:t>
      </w:r>
      <w:r w:rsidRPr="00505CB9">
        <w:rPr>
          <w:rStyle w:val="functions"/>
        </w:rPr>
        <w:t>swe_heliacal_ut()</w:t>
      </w:r>
      <w:r w:rsidRPr="00D3464B">
        <w:t xml:space="preserve"> documented further above.</w:t>
      </w:r>
    </w:p>
    <w:p w14:paraId="056BE406" w14:textId="77777777" w:rsidR="004E52D3" w:rsidRDefault="00095D76" w:rsidP="00CC1B5C">
      <w:pPr>
        <w:rPr>
          <w:rStyle w:val="sourcecode"/>
        </w:rPr>
      </w:pPr>
      <w:r w:rsidRPr="00597461">
        <w:rPr>
          <w:rStyle w:val="sourcecode"/>
        </w:rPr>
        <w:t xml:space="preserve">double </w:t>
      </w:r>
      <w:r w:rsidRPr="00505CB9">
        <w:rPr>
          <w:rStyle w:val="functions"/>
        </w:rPr>
        <w:t>swe_heliacal_pheno_ut</w:t>
      </w:r>
      <w:r w:rsidRPr="00597461">
        <w:rPr>
          <w:rStyle w:val="sourcecode"/>
        </w:rPr>
        <w:t>(</w:t>
      </w:r>
    </w:p>
    <w:p w14:paraId="17177095" w14:textId="77777777" w:rsidR="004E52D3" w:rsidRDefault="00095D76" w:rsidP="00931C49">
      <w:pPr>
        <w:tabs>
          <w:tab w:val="left" w:pos="2835"/>
        </w:tabs>
        <w:ind w:left="567"/>
        <w:rPr>
          <w:rStyle w:val="sourcecode"/>
        </w:rPr>
      </w:pPr>
      <w:r w:rsidRPr="00597461">
        <w:rPr>
          <w:rStyle w:val="sourcecode"/>
        </w:rPr>
        <w:t>double tjd_ut,</w:t>
      </w:r>
      <w:r w:rsidRPr="00597461">
        <w:rPr>
          <w:rStyle w:val="sourcecode"/>
        </w:rPr>
        <w:tab/>
        <w:t>/* Julian day number */</w:t>
      </w:r>
    </w:p>
    <w:p w14:paraId="7946B2A8" w14:textId="77777777" w:rsidR="00283E02" w:rsidRDefault="00095D76" w:rsidP="00931C49">
      <w:pPr>
        <w:tabs>
          <w:tab w:val="left" w:pos="2835"/>
        </w:tabs>
        <w:ind w:left="567"/>
        <w:rPr>
          <w:rStyle w:val="sourcecode"/>
        </w:rPr>
      </w:pPr>
      <w:r w:rsidRPr="00597461">
        <w:rPr>
          <w:rStyle w:val="sourcecode"/>
        </w:rPr>
        <w:t>double *dgeo</w:t>
      </w:r>
      <w:r w:rsidR="00505CB9">
        <w:rPr>
          <w:rStyle w:val="sourcecode"/>
        </w:rPr>
        <w:t>,</w:t>
      </w:r>
      <w:r w:rsidR="00505CB9">
        <w:rPr>
          <w:rStyle w:val="sourcecode"/>
        </w:rPr>
        <w:tab/>
      </w:r>
      <w:r w:rsidRPr="00597461">
        <w:rPr>
          <w:rStyle w:val="sourcecode"/>
        </w:rPr>
        <w:t xml:space="preserve">/* geographic position (details under </w:t>
      </w:r>
      <w:r w:rsidRPr="00505CB9">
        <w:rPr>
          <w:rStyle w:val="functions"/>
        </w:rPr>
        <w:t>swe_heliacal_ut()</w:t>
      </w:r>
      <w:r w:rsidRPr="00597461">
        <w:rPr>
          <w:rStyle w:val="sourcecode"/>
        </w:rPr>
        <w:t xml:space="preserve"> */</w:t>
      </w:r>
    </w:p>
    <w:p w14:paraId="2840CF85" w14:textId="77777777" w:rsidR="00095D76" w:rsidRPr="00597461" w:rsidRDefault="00095D76" w:rsidP="00931C49">
      <w:pPr>
        <w:tabs>
          <w:tab w:val="left" w:pos="2835"/>
        </w:tabs>
        <w:ind w:left="567"/>
        <w:rPr>
          <w:rStyle w:val="sourcecode"/>
        </w:rPr>
      </w:pPr>
      <w:r w:rsidRPr="00597461">
        <w:rPr>
          <w:rStyle w:val="sourcecode"/>
        </w:rPr>
        <w:t>double *datm,</w:t>
      </w:r>
      <w:r w:rsidRPr="00597461">
        <w:rPr>
          <w:rStyle w:val="sourcecode"/>
        </w:rPr>
        <w:tab/>
        <w:t xml:space="preserve">/* atmospheric conditions (details under </w:t>
      </w:r>
      <w:r w:rsidRPr="00505CB9">
        <w:rPr>
          <w:rStyle w:val="functions"/>
        </w:rPr>
        <w:t>swe_heliacal_ut()</w:t>
      </w:r>
      <w:r w:rsidRPr="00597461">
        <w:rPr>
          <w:rStyle w:val="sourcecode"/>
        </w:rPr>
        <w:t>) */</w:t>
      </w:r>
    </w:p>
    <w:p w14:paraId="5965D7CA" w14:textId="77777777" w:rsidR="00095D76" w:rsidRPr="00597461" w:rsidRDefault="00095D76" w:rsidP="00931C49">
      <w:pPr>
        <w:tabs>
          <w:tab w:val="left" w:pos="2835"/>
        </w:tabs>
        <w:ind w:left="567"/>
        <w:rPr>
          <w:rStyle w:val="sourcecode"/>
        </w:rPr>
      </w:pPr>
      <w:r w:rsidRPr="00597461">
        <w:rPr>
          <w:rStyle w:val="sourcecode"/>
        </w:rPr>
        <w:t>double *dobs,</w:t>
      </w:r>
      <w:r w:rsidRPr="00597461">
        <w:rPr>
          <w:rStyle w:val="sourcecode"/>
        </w:rPr>
        <w:tab/>
        <w:t>/* observer description (details under swe_heliacal_ut()) */</w:t>
      </w:r>
    </w:p>
    <w:p w14:paraId="33143C3F" w14:textId="77777777" w:rsidR="004E52D3" w:rsidRDefault="00095D76" w:rsidP="00931C49">
      <w:pPr>
        <w:tabs>
          <w:tab w:val="left" w:pos="2835"/>
        </w:tabs>
        <w:ind w:left="567"/>
        <w:rPr>
          <w:rStyle w:val="sourcecode"/>
        </w:rPr>
      </w:pPr>
      <w:r w:rsidRPr="00597461">
        <w:rPr>
          <w:rStyle w:val="sourcecode"/>
        </w:rPr>
        <w:t>char *objectname,</w:t>
      </w:r>
      <w:r w:rsidR="00505CB9">
        <w:rPr>
          <w:rStyle w:val="sourcecode"/>
        </w:rPr>
        <w:tab/>
      </w:r>
      <w:r w:rsidRPr="00597461">
        <w:rPr>
          <w:rStyle w:val="sourcecode"/>
        </w:rPr>
        <w:t>/* name string of fixed star or planet */</w:t>
      </w:r>
    </w:p>
    <w:p w14:paraId="2A580AE4" w14:textId="77777777" w:rsidR="00095D76" w:rsidRPr="00597461" w:rsidRDefault="00095D76" w:rsidP="00931C49">
      <w:pPr>
        <w:tabs>
          <w:tab w:val="left" w:pos="2835"/>
        </w:tabs>
        <w:ind w:left="567"/>
        <w:rPr>
          <w:rStyle w:val="sourcecode"/>
        </w:rPr>
      </w:pPr>
      <w:r w:rsidRPr="00597461">
        <w:rPr>
          <w:rStyle w:val="sourcecode"/>
        </w:rPr>
        <w:t>int32 event_type,</w:t>
      </w:r>
      <w:r w:rsidRPr="00597461">
        <w:rPr>
          <w:rStyle w:val="sourcecode"/>
        </w:rPr>
        <w:tab/>
        <w:t>/* event type (details under function swe_heliacal_ut()) */</w:t>
      </w:r>
    </w:p>
    <w:p w14:paraId="0EA683AE" w14:textId="77777777" w:rsidR="00095D76" w:rsidRPr="00597461" w:rsidRDefault="00095D76" w:rsidP="00931C49">
      <w:pPr>
        <w:tabs>
          <w:tab w:val="left" w:pos="2835"/>
        </w:tabs>
        <w:ind w:left="567"/>
        <w:rPr>
          <w:rStyle w:val="sourcecode"/>
        </w:rPr>
      </w:pPr>
      <w:r w:rsidRPr="00597461">
        <w:rPr>
          <w:rStyle w:val="sourcecode"/>
        </w:rPr>
        <w:t>int32 helflag,</w:t>
      </w:r>
      <w:r w:rsidRPr="00597461">
        <w:rPr>
          <w:rStyle w:val="sourcecode"/>
        </w:rPr>
        <w:tab/>
        <w:t xml:space="preserve">/* calculation flag, bitmap (details under </w:t>
      </w:r>
      <w:r w:rsidRPr="00505CB9">
        <w:rPr>
          <w:rStyle w:val="functions"/>
        </w:rPr>
        <w:t>swe_heliacal_ut()</w:t>
      </w:r>
      <w:r w:rsidRPr="00597461">
        <w:rPr>
          <w:rStyle w:val="sourcecode"/>
        </w:rPr>
        <w:t>) */</w:t>
      </w:r>
    </w:p>
    <w:p w14:paraId="25165C31" w14:textId="77777777" w:rsidR="00095D76" w:rsidRPr="00597461" w:rsidRDefault="00095D76" w:rsidP="00931C49">
      <w:pPr>
        <w:tabs>
          <w:tab w:val="left" w:pos="2835"/>
        </w:tabs>
        <w:ind w:left="567"/>
        <w:rPr>
          <w:rStyle w:val="sourcecode"/>
        </w:rPr>
      </w:pPr>
      <w:r w:rsidRPr="00597461">
        <w:rPr>
          <w:rStyle w:val="sourcecode"/>
        </w:rPr>
        <w:t>double *darr,</w:t>
      </w:r>
      <w:r w:rsidRPr="00597461">
        <w:rPr>
          <w:rStyle w:val="sourcecode"/>
        </w:rPr>
        <w:tab/>
        <w:t>/* return array</w:t>
      </w:r>
      <w:r w:rsidR="009A4545" w:rsidRPr="00597461">
        <w:rPr>
          <w:rStyle w:val="sourcecode"/>
        </w:rPr>
        <w:t>, declare array of 50 doubles</w:t>
      </w:r>
      <w:r w:rsidRPr="00597461">
        <w:rPr>
          <w:rStyle w:val="sourcecode"/>
        </w:rPr>
        <w:t xml:space="preserve"> */</w:t>
      </w:r>
    </w:p>
    <w:p w14:paraId="65DB7D32" w14:textId="77777777" w:rsidR="00095D76" w:rsidRPr="00597461" w:rsidRDefault="00095D76" w:rsidP="00931C49">
      <w:pPr>
        <w:tabs>
          <w:tab w:val="left" w:pos="2835"/>
        </w:tabs>
        <w:ind w:left="567"/>
        <w:rPr>
          <w:rStyle w:val="sourcecode"/>
        </w:rPr>
      </w:pPr>
      <w:r w:rsidRPr="00597461">
        <w:rPr>
          <w:rStyle w:val="sourcecode"/>
        </w:rPr>
        <w:t>char *serr</w:t>
      </w:r>
      <w:r w:rsidR="00D959D7" w:rsidRPr="00D959D7">
        <w:rPr>
          <w:rStyle w:val="sourcecode"/>
        </w:rPr>
        <w:t>);</w:t>
      </w:r>
      <w:r w:rsidRPr="00597461">
        <w:rPr>
          <w:rStyle w:val="sourcecode"/>
        </w:rPr>
        <w:tab/>
        <w:t>/* error string */</w:t>
      </w:r>
    </w:p>
    <w:p w14:paraId="047DC00D" w14:textId="77777777" w:rsidR="00056ABB" w:rsidRDefault="00056ABB" w:rsidP="00CC1B5C"/>
    <w:p w14:paraId="17CA9263" w14:textId="77777777" w:rsidR="00056ABB" w:rsidRDefault="00056ABB" w:rsidP="00CC1B5C"/>
    <w:p w14:paraId="305EC640" w14:textId="00AA13E9" w:rsidR="00283E02" w:rsidRDefault="00095D76" w:rsidP="00CC1B5C">
      <w:r w:rsidRPr="00D3464B">
        <w:t>The return array has the following data:</w:t>
      </w:r>
    </w:p>
    <w:p w14:paraId="3EE84BFC" w14:textId="77777777" w:rsidR="00095D76" w:rsidRPr="00597461" w:rsidRDefault="00095D76" w:rsidP="00931C49">
      <w:pPr>
        <w:tabs>
          <w:tab w:val="left" w:pos="1701"/>
          <w:tab w:val="left" w:pos="2835"/>
        </w:tabs>
        <w:rPr>
          <w:rStyle w:val="sourcecode"/>
        </w:rPr>
      </w:pPr>
      <w:r w:rsidRPr="00597461">
        <w:rPr>
          <w:rStyle w:val="sourcecode"/>
        </w:rPr>
        <w:t>'0=AltO</w:t>
      </w:r>
      <w:r w:rsidR="00404515">
        <w:rPr>
          <w:rStyle w:val="sourcecode"/>
        </w:rPr>
        <w:tab/>
        <w:t>[</w:t>
      </w:r>
      <w:r w:rsidRPr="00597461">
        <w:rPr>
          <w:rStyle w:val="sourcecode"/>
        </w:rPr>
        <w:t>deg]</w:t>
      </w:r>
      <w:r w:rsidRPr="00597461">
        <w:rPr>
          <w:rStyle w:val="sourcecode"/>
        </w:rPr>
        <w:tab/>
        <w:t>topocentric altitude of object (unrefracted)</w:t>
      </w:r>
    </w:p>
    <w:p w14:paraId="70B7C801" w14:textId="77777777" w:rsidR="00095D76" w:rsidRPr="00597461" w:rsidRDefault="00095D76" w:rsidP="00931C49">
      <w:pPr>
        <w:tabs>
          <w:tab w:val="left" w:pos="1701"/>
          <w:tab w:val="left" w:pos="2835"/>
        </w:tabs>
        <w:rPr>
          <w:rStyle w:val="sourcecode"/>
        </w:rPr>
      </w:pPr>
      <w:r w:rsidRPr="00597461">
        <w:rPr>
          <w:rStyle w:val="sourcecode"/>
        </w:rPr>
        <w:t>'1=AppAltO</w:t>
      </w:r>
      <w:r w:rsidR="00404515">
        <w:rPr>
          <w:rStyle w:val="sourcecode"/>
        </w:rPr>
        <w:tab/>
        <w:t>[</w:t>
      </w:r>
      <w:r w:rsidRPr="00597461">
        <w:rPr>
          <w:rStyle w:val="sourcecode"/>
        </w:rPr>
        <w:t>deg]</w:t>
      </w:r>
      <w:r w:rsidRPr="00597461">
        <w:rPr>
          <w:rStyle w:val="sourcecode"/>
        </w:rPr>
        <w:tab/>
        <w:t>apparent altitude of object (refracted)</w:t>
      </w:r>
    </w:p>
    <w:p w14:paraId="5580B6D0" w14:textId="77777777" w:rsidR="00095D76" w:rsidRPr="00597461" w:rsidRDefault="00095D76" w:rsidP="00931C49">
      <w:pPr>
        <w:tabs>
          <w:tab w:val="left" w:pos="1701"/>
          <w:tab w:val="left" w:pos="2835"/>
        </w:tabs>
        <w:rPr>
          <w:rStyle w:val="sourcecode"/>
        </w:rPr>
      </w:pPr>
      <w:r w:rsidRPr="00597461">
        <w:rPr>
          <w:rStyle w:val="sourcecode"/>
        </w:rPr>
        <w:t>'2=GeoAltO</w:t>
      </w:r>
      <w:r w:rsidR="00404515">
        <w:rPr>
          <w:rStyle w:val="sourcecode"/>
        </w:rPr>
        <w:tab/>
        <w:t>[</w:t>
      </w:r>
      <w:r w:rsidRPr="00597461">
        <w:rPr>
          <w:rStyle w:val="sourcecode"/>
        </w:rPr>
        <w:t>deg]</w:t>
      </w:r>
      <w:r w:rsidRPr="00597461">
        <w:rPr>
          <w:rStyle w:val="sourcecode"/>
        </w:rPr>
        <w:tab/>
        <w:t>geocentric altitude of object</w:t>
      </w:r>
    </w:p>
    <w:p w14:paraId="45F22B7E" w14:textId="77777777" w:rsidR="00095D76" w:rsidRPr="00597461" w:rsidRDefault="00095D76" w:rsidP="00931C49">
      <w:pPr>
        <w:tabs>
          <w:tab w:val="left" w:pos="1701"/>
          <w:tab w:val="left" w:pos="2835"/>
        </w:tabs>
        <w:rPr>
          <w:rStyle w:val="sourcecode"/>
        </w:rPr>
      </w:pPr>
      <w:r w:rsidRPr="00597461">
        <w:rPr>
          <w:rStyle w:val="sourcecode"/>
        </w:rPr>
        <w:t>'3=AziO</w:t>
      </w:r>
      <w:r w:rsidR="00404515">
        <w:rPr>
          <w:rStyle w:val="sourcecode"/>
        </w:rPr>
        <w:tab/>
        <w:t>[</w:t>
      </w:r>
      <w:r w:rsidRPr="00597461">
        <w:rPr>
          <w:rStyle w:val="sourcecode"/>
        </w:rPr>
        <w:t>deg]</w:t>
      </w:r>
      <w:r w:rsidRPr="00597461">
        <w:rPr>
          <w:rStyle w:val="sourcecode"/>
        </w:rPr>
        <w:tab/>
        <w:t>azimuth of object</w:t>
      </w:r>
    </w:p>
    <w:p w14:paraId="767B6A1F" w14:textId="77777777" w:rsidR="00095D76" w:rsidRPr="00597461" w:rsidRDefault="00095D76" w:rsidP="00931C49">
      <w:pPr>
        <w:tabs>
          <w:tab w:val="left" w:pos="1701"/>
          <w:tab w:val="left" w:pos="2835"/>
        </w:tabs>
        <w:rPr>
          <w:rStyle w:val="sourcecode"/>
        </w:rPr>
      </w:pPr>
      <w:r w:rsidRPr="00597461">
        <w:rPr>
          <w:rStyle w:val="sourcecode"/>
        </w:rPr>
        <w:t>'4=AltS</w:t>
      </w:r>
      <w:r w:rsidR="00404515">
        <w:rPr>
          <w:rStyle w:val="sourcecode"/>
        </w:rPr>
        <w:tab/>
        <w:t>[</w:t>
      </w:r>
      <w:r w:rsidRPr="00597461">
        <w:rPr>
          <w:rStyle w:val="sourcecode"/>
        </w:rPr>
        <w:t>deg]</w:t>
      </w:r>
      <w:r w:rsidRPr="00597461">
        <w:rPr>
          <w:rStyle w:val="sourcecode"/>
        </w:rPr>
        <w:tab/>
        <w:t>topocentric altitude of Sun</w:t>
      </w:r>
    </w:p>
    <w:p w14:paraId="77A30FEF" w14:textId="77777777" w:rsidR="00095D76" w:rsidRPr="00597461" w:rsidRDefault="00095D76" w:rsidP="00931C49">
      <w:pPr>
        <w:tabs>
          <w:tab w:val="left" w:pos="1701"/>
          <w:tab w:val="left" w:pos="2835"/>
        </w:tabs>
        <w:rPr>
          <w:rStyle w:val="sourcecode"/>
        </w:rPr>
      </w:pPr>
      <w:r w:rsidRPr="00597461">
        <w:rPr>
          <w:rStyle w:val="sourcecode"/>
        </w:rPr>
        <w:t>'5=AziS</w:t>
      </w:r>
      <w:r w:rsidR="00404515">
        <w:rPr>
          <w:rStyle w:val="sourcecode"/>
        </w:rPr>
        <w:tab/>
        <w:t>[</w:t>
      </w:r>
      <w:r w:rsidRPr="00597461">
        <w:rPr>
          <w:rStyle w:val="sourcecode"/>
        </w:rPr>
        <w:t>deg]</w:t>
      </w:r>
      <w:r w:rsidRPr="00597461">
        <w:rPr>
          <w:rStyle w:val="sourcecode"/>
        </w:rPr>
        <w:tab/>
        <w:t>azimuth of Sun</w:t>
      </w:r>
    </w:p>
    <w:p w14:paraId="45A73A96" w14:textId="77777777" w:rsidR="00095D76" w:rsidRPr="00597461" w:rsidRDefault="00095D76" w:rsidP="00931C49">
      <w:pPr>
        <w:tabs>
          <w:tab w:val="left" w:pos="1701"/>
          <w:tab w:val="left" w:pos="2835"/>
        </w:tabs>
        <w:rPr>
          <w:rStyle w:val="sourcecode"/>
        </w:rPr>
      </w:pPr>
      <w:r w:rsidRPr="00597461">
        <w:rPr>
          <w:rStyle w:val="sourcecode"/>
        </w:rPr>
        <w:t>'6=TAVact</w:t>
      </w:r>
      <w:r w:rsidR="00404515">
        <w:rPr>
          <w:rStyle w:val="sourcecode"/>
        </w:rPr>
        <w:tab/>
        <w:t>[</w:t>
      </w:r>
      <w:r w:rsidRPr="00597461">
        <w:rPr>
          <w:rStyle w:val="sourcecode"/>
        </w:rPr>
        <w:t>deg]</w:t>
      </w:r>
      <w:r w:rsidRPr="00597461">
        <w:rPr>
          <w:rStyle w:val="sourcecode"/>
        </w:rPr>
        <w:tab/>
        <w:t>actual topocentric arcus visionis</w:t>
      </w:r>
    </w:p>
    <w:p w14:paraId="3B7F6296" w14:textId="77777777" w:rsidR="00095D76" w:rsidRPr="00597461" w:rsidRDefault="00095D76" w:rsidP="00931C49">
      <w:pPr>
        <w:tabs>
          <w:tab w:val="left" w:pos="1701"/>
          <w:tab w:val="left" w:pos="2835"/>
        </w:tabs>
        <w:rPr>
          <w:rStyle w:val="sourcecode"/>
        </w:rPr>
      </w:pPr>
      <w:r w:rsidRPr="00597461">
        <w:rPr>
          <w:rStyle w:val="sourcecode"/>
        </w:rPr>
        <w:t>'7=ARCVact</w:t>
      </w:r>
      <w:r w:rsidR="00404515">
        <w:rPr>
          <w:rStyle w:val="sourcecode"/>
        </w:rPr>
        <w:tab/>
        <w:t>[</w:t>
      </w:r>
      <w:r w:rsidRPr="00597461">
        <w:rPr>
          <w:rStyle w:val="sourcecode"/>
        </w:rPr>
        <w:t>deg]</w:t>
      </w:r>
      <w:r w:rsidRPr="00597461">
        <w:rPr>
          <w:rStyle w:val="sourcecode"/>
        </w:rPr>
        <w:tab/>
        <w:t>actual (geocentric) arcus visionis</w:t>
      </w:r>
    </w:p>
    <w:p w14:paraId="20F5E305" w14:textId="77777777" w:rsidR="00095D76" w:rsidRPr="00597461" w:rsidRDefault="00095D76" w:rsidP="00931C49">
      <w:pPr>
        <w:tabs>
          <w:tab w:val="left" w:pos="1701"/>
          <w:tab w:val="left" w:pos="2835"/>
        </w:tabs>
        <w:rPr>
          <w:rStyle w:val="sourcecode"/>
        </w:rPr>
      </w:pPr>
      <w:r w:rsidRPr="00597461">
        <w:rPr>
          <w:rStyle w:val="sourcecode"/>
        </w:rPr>
        <w:t>'8=DAZact</w:t>
      </w:r>
      <w:r w:rsidR="00404515">
        <w:rPr>
          <w:rStyle w:val="sourcecode"/>
        </w:rPr>
        <w:tab/>
        <w:t>[</w:t>
      </w:r>
      <w:r w:rsidRPr="00597461">
        <w:rPr>
          <w:rStyle w:val="sourcecode"/>
        </w:rPr>
        <w:t>deg]</w:t>
      </w:r>
      <w:r w:rsidRPr="00597461">
        <w:rPr>
          <w:rStyle w:val="sourcecode"/>
        </w:rPr>
        <w:tab/>
        <w:t>actual difference between object's and sun's azimuth</w:t>
      </w:r>
    </w:p>
    <w:p w14:paraId="1412F815" w14:textId="77777777" w:rsidR="00095D76" w:rsidRPr="00597461" w:rsidRDefault="00095D76" w:rsidP="00931C49">
      <w:pPr>
        <w:tabs>
          <w:tab w:val="left" w:pos="1701"/>
          <w:tab w:val="left" w:pos="2835"/>
        </w:tabs>
        <w:rPr>
          <w:rStyle w:val="sourcecode"/>
        </w:rPr>
      </w:pPr>
      <w:r w:rsidRPr="00597461">
        <w:rPr>
          <w:rStyle w:val="sourcecode"/>
        </w:rPr>
        <w:t>'9=ARCLact</w:t>
      </w:r>
      <w:r w:rsidR="00404515">
        <w:rPr>
          <w:rStyle w:val="sourcecode"/>
        </w:rPr>
        <w:tab/>
        <w:t>[</w:t>
      </w:r>
      <w:r w:rsidRPr="00597461">
        <w:rPr>
          <w:rStyle w:val="sourcecode"/>
        </w:rPr>
        <w:t>deg]</w:t>
      </w:r>
      <w:r w:rsidRPr="00597461">
        <w:rPr>
          <w:rStyle w:val="sourcecode"/>
        </w:rPr>
        <w:tab/>
        <w:t>actual longitude difference between object and sun</w:t>
      </w:r>
    </w:p>
    <w:p w14:paraId="36C3F91F" w14:textId="77777777" w:rsidR="00095D76" w:rsidRPr="00597461" w:rsidRDefault="00095D76" w:rsidP="00931C49">
      <w:pPr>
        <w:tabs>
          <w:tab w:val="left" w:pos="1701"/>
          <w:tab w:val="left" w:pos="2835"/>
        </w:tabs>
        <w:rPr>
          <w:rStyle w:val="sourcecode"/>
        </w:rPr>
      </w:pPr>
      <w:r w:rsidRPr="00597461">
        <w:rPr>
          <w:rStyle w:val="sourcecode"/>
        </w:rPr>
        <w:t>'10=kact</w:t>
      </w:r>
      <w:r w:rsidR="00404515">
        <w:rPr>
          <w:rStyle w:val="sourcecode"/>
        </w:rPr>
        <w:tab/>
        <w:t>[</w:t>
      </w:r>
      <w:r w:rsidRPr="00597461">
        <w:rPr>
          <w:rStyle w:val="sourcecode"/>
        </w:rPr>
        <w:t>-]</w:t>
      </w:r>
      <w:r w:rsidR="00931C49">
        <w:rPr>
          <w:rStyle w:val="sourcecode"/>
        </w:rPr>
        <w:tab/>
      </w:r>
      <w:r w:rsidRPr="00597461">
        <w:rPr>
          <w:rStyle w:val="sourcecode"/>
        </w:rPr>
        <w:t>extinction coefficient</w:t>
      </w:r>
    </w:p>
    <w:p w14:paraId="1738FCA5" w14:textId="77777777" w:rsidR="00095D76" w:rsidRPr="00597461" w:rsidRDefault="00095D76" w:rsidP="00931C49">
      <w:pPr>
        <w:tabs>
          <w:tab w:val="left" w:pos="1701"/>
          <w:tab w:val="left" w:pos="2835"/>
        </w:tabs>
        <w:rPr>
          <w:rStyle w:val="sourcecode"/>
        </w:rPr>
      </w:pPr>
      <w:r w:rsidRPr="00597461">
        <w:rPr>
          <w:rStyle w:val="sourcecode"/>
        </w:rPr>
        <w:t>'11=minTAV</w:t>
      </w:r>
      <w:r w:rsidR="00404515">
        <w:rPr>
          <w:rStyle w:val="sourcecode"/>
        </w:rPr>
        <w:tab/>
        <w:t>[</w:t>
      </w:r>
      <w:r w:rsidRPr="00597461">
        <w:rPr>
          <w:rStyle w:val="sourcecode"/>
        </w:rPr>
        <w:t>deg]</w:t>
      </w:r>
      <w:r w:rsidRPr="00597461">
        <w:rPr>
          <w:rStyle w:val="sourcecode"/>
        </w:rPr>
        <w:tab/>
        <w:t>smallest topocentric arcus visionis</w:t>
      </w:r>
    </w:p>
    <w:p w14:paraId="00410C61" w14:textId="77777777" w:rsidR="00095D76" w:rsidRPr="00597461" w:rsidRDefault="00095D76" w:rsidP="00931C49">
      <w:pPr>
        <w:tabs>
          <w:tab w:val="left" w:pos="1701"/>
          <w:tab w:val="left" w:pos="2835"/>
        </w:tabs>
        <w:rPr>
          <w:rStyle w:val="sourcecode"/>
        </w:rPr>
      </w:pPr>
      <w:r w:rsidRPr="00597461">
        <w:rPr>
          <w:rStyle w:val="sourcecode"/>
        </w:rPr>
        <w:t>'12=TfistVR</w:t>
      </w:r>
      <w:r w:rsidR="00404515">
        <w:rPr>
          <w:rStyle w:val="sourcecode"/>
        </w:rPr>
        <w:tab/>
        <w:t>[</w:t>
      </w:r>
      <w:r w:rsidRPr="00597461">
        <w:rPr>
          <w:rStyle w:val="sourcecode"/>
        </w:rPr>
        <w:t>JDN]</w:t>
      </w:r>
      <w:r w:rsidRPr="00597461">
        <w:rPr>
          <w:rStyle w:val="sourcecode"/>
        </w:rPr>
        <w:tab/>
        <w:t>first time object is visible, according to VR</w:t>
      </w:r>
    </w:p>
    <w:p w14:paraId="5A848ED2" w14:textId="77777777" w:rsidR="00095D76" w:rsidRPr="00597461" w:rsidRDefault="00095D76" w:rsidP="00931C49">
      <w:pPr>
        <w:tabs>
          <w:tab w:val="left" w:pos="1701"/>
          <w:tab w:val="left" w:pos="2835"/>
        </w:tabs>
        <w:rPr>
          <w:rStyle w:val="sourcecode"/>
        </w:rPr>
      </w:pPr>
      <w:r w:rsidRPr="00597461">
        <w:rPr>
          <w:rStyle w:val="sourcecode"/>
        </w:rPr>
        <w:t>'13=TbVR</w:t>
      </w:r>
      <w:r w:rsidR="00404515">
        <w:rPr>
          <w:rStyle w:val="sourcecode"/>
        </w:rPr>
        <w:tab/>
        <w:t>[</w:t>
      </w:r>
      <w:r w:rsidRPr="00597461">
        <w:rPr>
          <w:rStyle w:val="sourcecode"/>
        </w:rPr>
        <w:t>JDN</w:t>
      </w:r>
      <w:r w:rsidR="0021556A">
        <w:rPr>
          <w:rStyle w:val="sourcecode"/>
        </w:rPr>
        <w:tab/>
      </w:r>
      <w:r w:rsidRPr="00597461">
        <w:rPr>
          <w:rStyle w:val="sourcecode"/>
        </w:rPr>
        <w:t>optimum time the object is visible, according to VR</w:t>
      </w:r>
    </w:p>
    <w:p w14:paraId="2A68073A" w14:textId="77777777" w:rsidR="00095D76" w:rsidRPr="00597461" w:rsidRDefault="00095D76" w:rsidP="00931C49">
      <w:pPr>
        <w:tabs>
          <w:tab w:val="left" w:pos="1701"/>
          <w:tab w:val="left" w:pos="2835"/>
        </w:tabs>
        <w:rPr>
          <w:rStyle w:val="sourcecode"/>
        </w:rPr>
      </w:pPr>
      <w:r w:rsidRPr="00597461">
        <w:rPr>
          <w:rStyle w:val="sourcecode"/>
        </w:rPr>
        <w:t>'14=TlastVR</w:t>
      </w:r>
      <w:r w:rsidR="00404515">
        <w:rPr>
          <w:rStyle w:val="sourcecode"/>
        </w:rPr>
        <w:tab/>
        <w:t>[</w:t>
      </w:r>
      <w:r w:rsidRPr="00597461">
        <w:rPr>
          <w:rStyle w:val="sourcecode"/>
        </w:rPr>
        <w:t>JDN]</w:t>
      </w:r>
      <w:r w:rsidRPr="00597461">
        <w:rPr>
          <w:rStyle w:val="sourcecode"/>
        </w:rPr>
        <w:tab/>
        <w:t>last time object is visible, according to VR</w:t>
      </w:r>
    </w:p>
    <w:p w14:paraId="73EA0460" w14:textId="77777777" w:rsidR="00095D76" w:rsidRPr="00597461" w:rsidRDefault="00095D76" w:rsidP="00931C49">
      <w:pPr>
        <w:tabs>
          <w:tab w:val="left" w:pos="1701"/>
          <w:tab w:val="left" w:pos="2835"/>
        </w:tabs>
        <w:rPr>
          <w:rStyle w:val="sourcecode"/>
        </w:rPr>
      </w:pPr>
      <w:r w:rsidRPr="00597461">
        <w:rPr>
          <w:rStyle w:val="sourcecode"/>
        </w:rPr>
        <w:t>'15=TbYallop</w:t>
      </w:r>
      <w:r w:rsidR="00404515">
        <w:rPr>
          <w:rStyle w:val="sourcecode"/>
        </w:rPr>
        <w:tab/>
      </w:r>
      <w:r w:rsidRPr="00597461">
        <w:rPr>
          <w:rStyle w:val="sourcecode"/>
        </w:rPr>
        <w:t>[JDN]</w:t>
      </w:r>
      <w:r w:rsidRPr="00597461">
        <w:rPr>
          <w:rStyle w:val="sourcecode"/>
        </w:rPr>
        <w:tab/>
        <w:t>best time the object is visible, according to Yallop</w:t>
      </w:r>
    </w:p>
    <w:p w14:paraId="73B6BB93" w14:textId="77777777" w:rsidR="00095D76" w:rsidRPr="00597461" w:rsidRDefault="00095D76" w:rsidP="00931C49">
      <w:pPr>
        <w:tabs>
          <w:tab w:val="left" w:pos="1701"/>
          <w:tab w:val="left" w:pos="2835"/>
        </w:tabs>
        <w:rPr>
          <w:rStyle w:val="sourcecode"/>
        </w:rPr>
      </w:pPr>
      <w:r w:rsidRPr="00597461">
        <w:rPr>
          <w:rStyle w:val="sourcecode"/>
        </w:rPr>
        <w:t>'16=WMoon</w:t>
      </w:r>
      <w:r w:rsidR="00404515">
        <w:rPr>
          <w:rStyle w:val="sourcecode"/>
        </w:rPr>
        <w:tab/>
        <w:t>[</w:t>
      </w:r>
      <w:r w:rsidRPr="00597461">
        <w:rPr>
          <w:rStyle w:val="sourcecode"/>
        </w:rPr>
        <w:t>deg]</w:t>
      </w:r>
      <w:r w:rsidRPr="00597461">
        <w:rPr>
          <w:rStyle w:val="sourcecode"/>
        </w:rPr>
        <w:tab/>
      </w:r>
      <w:r w:rsidR="004935F8" w:rsidRPr="00597461">
        <w:rPr>
          <w:rStyle w:val="sourcecode"/>
        </w:rPr>
        <w:t>crescent</w:t>
      </w:r>
      <w:r w:rsidRPr="00597461">
        <w:rPr>
          <w:rStyle w:val="sourcecode"/>
        </w:rPr>
        <w:t xml:space="preserve"> width of </w:t>
      </w:r>
      <w:r w:rsidR="00404515" w:rsidRPr="00597461">
        <w:rPr>
          <w:rStyle w:val="sourcecode"/>
        </w:rPr>
        <w:t>Moon</w:t>
      </w:r>
    </w:p>
    <w:p w14:paraId="4446FB66" w14:textId="77777777" w:rsidR="00095D76" w:rsidRPr="00597461" w:rsidRDefault="00095D76" w:rsidP="00931C49">
      <w:pPr>
        <w:tabs>
          <w:tab w:val="left" w:pos="1701"/>
          <w:tab w:val="left" w:pos="2835"/>
        </w:tabs>
        <w:rPr>
          <w:rStyle w:val="sourcecode"/>
        </w:rPr>
      </w:pPr>
      <w:r w:rsidRPr="00597461">
        <w:rPr>
          <w:rStyle w:val="sourcecode"/>
        </w:rPr>
        <w:t>'17=qYal</w:t>
      </w:r>
      <w:r w:rsidR="00404515">
        <w:rPr>
          <w:rStyle w:val="sourcecode"/>
        </w:rPr>
        <w:tab/>
        <w:t>[</w:t>
      </w:r>
      <w:r w:rsidRPr="00597461">
        <w:rPr>
          <w:rStyle w:val="sourcecode"/>
        </w:rPr>
        <w:t>-]</w:t>
      </w:r>
      <w:r w:rsidR="00404515">
        <w:rPr>
          <w:rStyle w:val="sourcecode"/>
        </w:rPr>
        <w:tab/>
      </w:r>
      <w:r w:rsidRPr="00597461">
        <w:rPr>
          <w:rStyle w:val="sourcecode"/>
        </w:rPr>
        <w:tab/>
        <w:t>q-test value of Yallop</w:t>
      </w:r>
    </w:p>
    <w:p w14:paraId="722761C7" w14:textId="77777777" w:rsidR="00095D76" w:rsidRPr="00597461" w:rsidRDefault="00095D76" w:rsidP="00931C49">
      <w:pPr>
        <w:tabs>
          <w:tab w:val="left" w:pos="1701"/>
          <w:tab w:val="left" w:pos="2835"/>
        </w:tabs>
        <w:rPr>
          <w:rStyle w:val="sourcecode"/>
        </w:rPr>
      </w:pPr>
      <w:r w:rsidRPr="00597461">
        <w:rPr>
          <w:rStyle w:val="sourcecode"/>
        </w:rPr>
        <w:t>'18=qCrit</w:t>
      </w:r>
      <w:r w:rsidR="00404515">
        <w:rPr>
          <w:rStyle w:val="sourcecode"/>
        </w:rPr>
        <w:tab/>
        <w:t>[</w:t>
      </w:r>
      <w:r w:rsidRPr="00597461">
        <w:rPr>
          <w:rStyle w:val="sourcecode"/>
        </w:rPr>
        <w:t>-]</w:t>
      </w:r>
      <w:r w:rsidR="00404515">
        <w:rPr>
          <w:rStyle w:val="sourcecode"/>
        </w:rPr>
        <w:tab/>
      </w:r>
      <w:r w:rsidRPr="00597461">
        <w:rPr>
          <w:rStyle w:val="sourcecode"/>
        </w:rPr>
        <w:tab/>
        <w:t>q-test criterion of Yallop</w:t>
      </w:r>
    </w:p>
    <w:p w14:paraId="6BDEF472" w14:textId="77777777" w:rsidR="00095D76" w:rsidRPr="00597461" w:rsidRDefault="00095D76" w:rsidP="00931C49">
      <w:pPr>
        <w:tabs>
          <w:tab w:val="left" w:pos="1701"/>
          <w:tab w:val="left" w:pos="2835"/>
        </w:tabs>
        <w:rPr>
          <w:rStyle w:val="sourcecode"/>
        </w:rPr>
      </w:pPr>
      <w:r w:rsidRPr="00597461">
        <w:rPr>
          <w:rStyle w:val="sourcecode"/>
        </w:rPr>
        <w:t>'19=ParO</w:t>
      </w:r>
      <w:r w:rsidR="00404515">
        <w:rPr>
          <w:rStyle w:val="sourcecode"/>
        </w:rPr>
        <w:tab/>
        <w:t>[</w:t>
      </w:r>
      <w:r w:rsidRPr="00597461">
        <w:rPr>
          <w:rStyle w:val="sourcecode"/>
        </w:rPr>
        <w:t>deg]</w:t>
      </w:r>
      <w:r w:rsidRPr="00597461">
        <w:rPr>
          <w:rStyle w:val="sourcecode"/>
        </w:rPr>
        <w:tab/>
        <w:t>parallax of object</w:t>
      </w:r>
    </w:p>
    <w:p w14:paraId="63549BA5" w14:textId="77777777" w:rsidR="00095D76" w:rsidRPr="00597461" w:rsidRDefault="00095D76" w:rsidP="00931C49">
      <w:pPr>
        <w:tabs>
          <w:tab w:val="left" w:pos="1701"/>
          <w:tab w:val="left" w:pos="2835"/>
        </w:tabs>
        <w:rPr>
          <w:rStyle w:val="sourcecode"/>
        </w:rPr>
      </w:pPr>
      <w:r w:rsidRPr="00597461">
        <w:rPr>
          <w:rStyle w:val="sourcecode"/>
        </w:rPr>
        <w:t>'20 Magn</w:t>
      </w:r>
      <w:r w:rsidR="00404515">
        <w:rPr>
          <w:rStyle w:val="sourcecode"/>
        </w:rPr>
        <w:tab/>
        <w:t>[</w:t>
      </w:r>
      <w:r w:rsidRPr="00597461">
        <w:rPr>
          <w:rStyle w:val="sourcecode"/>
        </w:rPr>
        <w:t>-]</w:t>
      </w:r>
      <w:r w:rsidR="00404515">
        <w:rPr>
          <w:rStyle w:val="sourcecode"/>
        </w:rPr>
        <w:tab/>
      </w:r>
      <w:r w:rsidRPr="00597461">
        <w:rPr>
          <w:rStyle w:val="sourcecode"/>
        </w:rPr>
        <w:tab/>
        <w:t>magnitude of object</w:t>
      </w:r>
    </w:p>
    <w:p w14:paraId="3FE3E7E0" w14:textId="77777777" w:rsidR="00095D76" w:rsidRPr="00597461" w:rsidRDefault="00095D76" w:rsidP="00931C49">
      <w:pPr>
        <w:tabs>
          <w:tab w:val="left" w:pos="1701"/>
          <w:tab w:val="left" w:pos="2835"/>
        </w:tabs>
        <w:rPr>
          <w:rStyle w:val="sourcecode"/>
        </w:rPr>
      </w:pPr>
      <w:r w:rsidRPr="00597461">
        <w:rPr>
          <w:rStyle w:val="sourcecode"/>
        </w:rPr>
        <w:t>'21=RiseO</w:t>
      </w:r>
      <w:r w:rsidR="00404515">
        <w:rPr>
          <w:rStyle w:val="sourcecode"/>
        </w:rPr>
        <w:tab/>
        <w:t>[</w:t>
      </w:r>
      <w:r w:rsidRPr="00597461">
        <w:rPr>
          <w:rStyle w:val="sourcecode"/>
        </w:rPr>
        <w:t>JDN]</w:t>
      </w:r>
      <w:r w:rsidRPr="00597461">
        <w:rPr>
          <w:rStyle w:val="sourcecode"/>
        </w:rPr>
        <w:tab/>
        <w:t>rise/set time of object</w:t>
      </w:r>
    </w:p>
    <w:p w14:paraId="25435B89" w14:textId="77777777" w:rsidR="00095D76" w:rsidRPr="00597461" w:rsidRDefault="00095D76" w:rsidP="00931C49">
      <w:pPr>
        <w:tabs>
          <w:tab w:val="left" w:pos="1701"/>
          <w:tab w:val="left" w:pos="2835"/>
        </w:tabs>
        <w:rPr>
          <w:rStyle w:val="sourcecode"/>
        </w:rPr>
      </w:pPr>
      <w:r w:rsidRPr="00597461">
        <w:rPr>
          <w:rStyle w:val="sourcecode"/>
        </w:rPr>
        <w:t>'22=RiseS</w:t>
      </w:r>
      <w:r w:rsidR="00404515">
        <w:rPr>
          <w:rStyle w:val="sourcecode"/>
        </w:rPr>
        <w:tab/>
        <w:t>[</w:t>
      </w:r>
      <w:r w:rsidRPr="00597461">
        <w:rPr>
          <w:rStyle w:val="sourcecode"/>
        </w:rPr>
        <w:t>JDN]</w:t>
      </w:r>
      <w:r w:rsidRPr="00597461">
        <w:rPr>
          <w:rStyle w:val="sourcecode"/>
        </w:rPr>
        <w:tab/>
        <w:t xml:space="preserve">rise/set time of </w:t>
      </w:r>
      <w:r w:rsidR="00404515" w:rsidRPr="00597461">
        <w:rPr>
          <w:rStyle w:val="sourcecode"/>
        </w:rPr>
        <w:t>Sun</w:t>
      </w:r>
    </w:p>
    <w:p w14:paraId="241B6479" w14:textId="77777777" w:rsidR="00095D76" w:rsidRPr="00597461" w:rsidRDefault="00095D76" w:rsidP="00931C49">
      <w:pPr>
        <w:tabs>
          <w:tab w:val="left" w:pos="1701"/>
          <w:tab w:val="left" w:pos="2835"/>
        </w:tabs>
        <w:rPr>
          <w:rStyle w:val="sourcecode"/>
        </w:rPr>
      </w:pPr>
      <w:r w:rsidRPr="00597461">
        <w:rPr>
          <w:rStyle w:val="sourcecode"/>
        </w:rPr>
        <w:t>'23=Lag</w:t>
      </w:r>
      <w:r w:rsidR="00404515">
        <w:rPr>
          <w:rStyle w:val="sourcecode"/>
        </w:rPr>
        <w:tab/>
        <w:t>[</w:t>
      </w:r>
      <w:r w:rsidRPr="00597461">
        <w:rPr>
          <w:rStyle w:val="sourcecode"/>
        </w:rPr>
        <w:t>JDN]</w:t>
      </w:r>
      <w:r w:rsidRPr="00597461">
        <w:rPr>
          <w:rStyle w:val="sourcecode"/>
        </w:rPr>
        <w:tab/>
        <w:t xml:space="preserve">rise/set time of object minus rise/set time of </w:t>
      </w:r>
      <w:r w:rsidR="00404515" w:rsidRPr="00597461">
        <w:rPr>
          <w:rStyle w:val="sourcecode"/>
        </w:rPr>
        <w:t>Sun</w:t>
      </w:r>
    </w:p>
    <w:p w14:paraId="49EA374B" w14:textId="77777777" w:rsidR="00095D76" w:rsidRPr="00597461" w:rsidRDefault="00095D76" w:rsidP="00931C49">
      <w:pPr>
        <w:tabs>
          <w:tab w:val="left" w:pos="1701"/>
          <w:tab w:val="left" w:pos="2835"/>
        </w:tabs>
        <w:rPr>
          <w:rStyle w:val="sourcecode"/>
        </w:rPr>
      </w:pPr>
      <w:r w:rsidRPr="00597461">
        <w:rPr>
          <w:rStyle w:val="sourcecode"/>
        </w:rPr>
        <w:t>'24=TvisVR</w:t>
      </w:r>
      <w:r w:rsidR="00404515">
        <w:rPr>
          <w:rStyle w:val="sourcecode"/>
        </w:rPr>
        <w:tab/>
        <w:t>[</w:t>
      </w:r>
      <w:r w:rsidRPr="00597461">
        <w:rPr>
          <w:rStyle w:val="sourcecode"/>
        </w:rPr>
        <w:t>JDN]</w:t>
      </w:r>
      <w:r w:rsidRPr="00597461">
        <w:rPr>
          <w:rStyle w:val="sourcecode"/>
        </w:rPr>
        <w:tab/>
        <w:t>visibility duration</w:t>
      </w:r>
    </w:p>
    <w:p w14:paraId="39582112" w14:textId="77777777" w:rsidR="00095D76" w:rsidRPr="00597461" w:rsidRDefault="00095D76" w:rsidP="00931C49">
      <w:pPr>
        <w:tabs>
          <w:tab w:val="left" w:pos="1701"/>
          <w:tab w:val="left" w:pos="2835"/>
        </w:tabs>
        <w:rPr>
          <w:rStyle w:val="sourcecode"/>
        </w:rPr>
      </w:pPr>
      <w:r w:rsidRPr="00597461">
        <w:rPr>
          <w:rStyle w:val="sourcecode"/>
        </w:rPr>
        <w:t>'25=LMoon</w:t>
      </w:r>
      <w:r w:rsidR="00404515">
        <w:rPr>
          <w:rStyle w:val="sourcecode"/>
        </w:rPr>
        <w:tab/>
        <w:t>[</w:t>
      </w:r>
      <w:r w:rsidRPr="00597461">
        <w:rPr>
          <w:rStyle w:val="sourcecode"/>
        </w:rPr>
        <w:t>deg]</w:t>
      </w:r>
      <w:r w:rsidRPr="00597461">
        <w:rPr>
          <w:rStyle w:val="sourcecode"/>
        </w:rPr>
        <w:tab/>
      </w:r>
      <w:r w:rsidR="004935F8" w:rsidRPr="00597461">
        <w:rPr>
          <w:rStyle w:val="sourcecode"/>
        </w:rPr>
        <w:t>crescent</w:t>
      </w:r>
      <w:r w:rsidRPr="00597461">
        <w:rPr>
          <w:rStyle w:val="sourcecode"/>
        </w:rPr>
        <w:t xml:space="preserve"> length of </w:t>
      </w:r>
      <w:r w:rsidR="00404515" w:rsidRPr="00597461">
        <w:rPr>
          <w:rStyle w:val="sourcecode"/>
        </w:rPr>
        <w:t>Moon</w:t>
      </w:r>
    </w:p>
    <w:p w14:paraId="04F98DCE" w14:textId="77777777" w:rsidR="00095D76" w:rsidRPr="00597461" w:rsidRDefault="00095D76" w:rsidP="00931C49">
      <w:pPr>
        <w:tabs>
          <w:tab w:val="left" w:pos="1701"/>
          <w:tab w:val="left" w:pos="2835"/>
        </w:tabs>
        <w:rPr>
          <w:rStyle w:val="sourcecode"/>
        </w:rPr>
      </w:pPr>
      <w:r w:rsidRPr="00597461">
        <w:rPr>
          <w:rStyle w:val="sourcecode"/>
        </w:rPr>
        <w:t>'26=CVAact</w:t>
      </w:r>
      <w:r w:rsidR="00404515">
        <w:rPr>
          <w:rStyle w:val="sourcecode"/>
        </w:rPr>
        <w:tab/>
        <w:t>[</w:t>
      </w:r>
      <w:r w:rsidRPr="00597461">
        <w:rPr>
          <w:rStyle w:val="sourcecode"/>
        </w:rPr>
        <w:t>deg]</w:t>
      </w:r>
    </w:p>
    <w:p w14:paraId="74C1B847" w14:textId="77777777" w:rsidR="00095D76" w:rsidRPr="00597461" w:rsidRDefault="00095D76" w:rsidP="00931C49">
      <w:pPr>
        <w:tabs>
          <w:tab w:val="left" w:pos="1701"/>
          <w:tab w:val="left" w:pos="2835"/>
        </w:tabs>
        <w:rPr>
          <w:rStyle w:val="sourcecode"/>
        </w:rPr>
      </w:pPr>
      <w:r w:rsidRPr="00597461">
        <w:rPr>
          <w:rStyle w:val="sourcecode"/>
        </w:rPr>
        <w:t>'27=Illum</w:t>
      </w:r>
      <w:r w:rsidR="00404515">
        <w:rPr>
          <w:rStyle w:val="sourcecode"/>
        </w:rPr>
        <w:tab/>
        <w:t>[</w:t>
      </w:r>
      <w:r w:rsidRPr="00597461">
        <w:rPr>
          <w:rStyle w:val="sourcecode"/>
        </w:rPr>
        <w:t>%]</w:t>
      </w:r>
      <w:r w:rsidR="00404515">
        <w:rPr>
          <w:rStyle w:val="sourcecode"/>
        </w:rPr>
        <w:tab/>
      </w:r>
      <w:r w:rsidR="00505CB9">
        <w:rPr>
          <w:rStyle w:val="sourcecode"/>
        </w:rPr>
        <w:tab/>
      </w:r>
      <w:r w:rsidRPr="00597461">
        <w:rPr>
          <w:rStyle w:val="sourcecode"/>
        </w:rPr>
        <w:t>new</w:t>
      </w:r>
    </w:p>
    <w:p w14:paraId="46C76E95" w14:textId="77777777" w:rsidR="00095D76" w:rsidRPr="00597461" w:rsidRDefault="00095D76" w:rsidP="00931C49">
      <w:pPr>
        <w:tabs>
          <w:tab w:val="left" w:pos="1701"/>
          <w:tab w:val="left" w:pos="2835"/>
        </w:tabs>
        <w:rPr>
          <w:rStyle w:val="sourcecode"/>
        </w:rPr>
      </w:pPr>
      <w:r w:rsidRPr="00597461">
        <w:rPr>
          <w:rStyle w:val="sourcecode"/>
        </w:rPr>
        <w:t>'28=CVAact</w:t>
      </w:r>
      <w:r w:rsidR="00404515">
        <w:rPr>
          <w:rStyle w:val="sourcecode"/>
        </w:rPr>
        <w:tab/>
        <w:t>[</w:t>
      </w:r>
      <w:r w:rsidRPr="00597461">
        <w:rPr>
          <w:rStyle w:val="sourcecode"/>
        </w:rPr>
        <w:t>deg]</w:t>
      </w:r>
      <w:r w:rsidR="00505CB9">
        <w:rPr>
          <w:rStyle w:val="sourcecode"/>
        </w:rPr>
        <w:tab/>
      </w:r>
      <w:r w:rsidRPr="00597461">
        <w:rPr>
          <w:rStyle w:val="sourcecode"/>
        </w:rPr>
        <w:t>new</w:t>
      </w:r>
    </w:p>
    <w:p w14:paraId="6BEA2E75" w14:textId="77777777" w:rsidR="00283E02" w:rsidRDefault="00095D76" w:rsidP="00931C49">
      <w:pPr>
        <w:tabs>
          <w:tab w:val="left" w:pos="1701"/>
          <w:tab w:val="left" w:pos="2835"/>
        </w:tabs>
        <w:rPr>
          <w:rStyle w:val="sourcecode"/>
        </w:rPr>
      </w:pPr>
      <w:r w:rsidRPr="00597461">
        <w:rPr>
          <w:rStyle w:val="sourcecode"/>
        </w:rPr>
        <w:t>'29=MSk</w:t>
      </w:r>
      <w:r w:rsidR="00404515">
        <w:rPr>
          <w:rStyle w:val="sourcecode"/>
        </w:rPr>
        <w:tab/>
        <w:t>[</w:t>
      </w:r>
      <w:r w:rsidRPr="00597461">
        <w:rPr>
          <w:rStyle w:val="sourcecode"/>
        </w:rPr>
        <w:t>-]</w:t>
      </w:r>
    </w:p>
    <w:p w14:paraId="120520AA" w14:textId="77777777" w:rsidR="00283E02" w:rsidRDefault="00BF3510" w:rsidP="00877D89">
      <w:pPr>
        <w:pStyle w:val="berschrift1"/>
      </w:pPr>
      <w:bookmarkStart w:id="146" w:name="_Hlk477330063"/>
      <w:bookmarkStart w:id="147" w:name="_Toc49847870"/>
      <w:r w:rsidRPr="00E04065">
        <w:t>Date and time conversion</w:t>
      </w:r>
      <w:bookmarkEnd w:id="146"/>
      <w:r w:rsidRPr="00E04065">
        <w:t xml:space="preserve"> functions</w:t>
      </w:r>
      <w:bookmarkEnd w:id="147"/>
    </w:p>
    <w:p w14:paraId="69C2CB6F" w14:textId="77777777" w:rsidR="00BF3510" w:rsidRPr="00E04065" w:rsidRDefault="00BF3510" w:rsidP="00877D89">
      <w:pPr>
        <w:pStyle w:val="berschrift2"/>
      </w:pPr>
      <w:bookmarkStart w:id="148" w:name="_Toc49847871"/>
      <w:r w:rsidRPr="00E04065">
        <w:t xml:space="preserve">Calendar </w:t>
      </w:r>
      <w:r w:rsidR="00D07921" w:rsidRPr="00E04065">
        <w:t xml:space="preserve">date </w:t>
      </w:r>
      <w:r w:rsidRPr="00E04065">
        <w:t xml:space="preserve">and Julian </w:t>
      </w:r>
      <w:r w:rsidR="00D07921" w:rsidRPr="00E04065">
        <w:t>day</w:t>
      </w:r>
      <w:r w:rsidRPr="00E04065">
        <w:t>: swe_julday(), swe_date_conversion(), /swe_revjul()</w:t>
      </w:r>
      <w:bookmarkEnd w:id="148"/>
    </w:p>
    <w:p w14:paraId="71034B92" w14:textId="77777777" w:rsidR="00283E02" w:rsidRDefault="00BF3510" w:rsidP="00CC1B5C">
      <w:r w:rsidRPr="00D3464B">
        <w:t>These functions are needed to convert calendar dates to the astronomical time scale which measures time in Julian days.</w:t>
      </w:r>
    </w:p>
    <w:p w14:paraId="26770F9C" w14:textId="77777777" w:rsidR="00505CB9" w:rsidRDefault="00BF3510" w:rsidP="00CC1B5C">
      <w:pPr>
        <w:rPr>
          <w:rStyle w:val="sourcecode"/>
        </w:rPr>
      </w:pPr>
      <w:r w:rsidRPr="00597461">
        <w:rPr>
          <w:rStyle w:val="sourcecode"/>
        </w:rPr>
        <w:t xml:space="preserve">double </w:t>
      </w:r>
      <w:bookmarkStart w:id="149" w:name="_Hlk477329697"/>
      <w:r w:rsidRPr="00A72C4F">
        <w:rPr>
          <w:rStyle w:val="functions"/>
        </w:rPr>
        <w:t>swe_julday</w:t>
      </w:r>
      <w:bookmarkEnd w:id="149"/>
      <w:r w:rsidRPr="00597461">
        <w:rPr>
          <w:rStyle w:val="sourcecode"/>
        </w:rPr>
        <w:t>(</w:t>
      </w:r>
    </w:p>
    <w:p w14:paraId="409E98FB" w14:textId="77777777" w:rsidR="00505CB9" w:rsidRDefault="00BF3510" w:rsidP="00E5336D">
      <w:pPr>
        <w:ind w:left="567"/>
        <w:rPr>
          <w:rStyle w:val="sourcecode"/>
        </w:rPr>
      </w:pPr>
      <w:r w:rsidRPr="00597461">
        <w:rPr>
          <w:rStyle w:val="sourcecode"/>
        </w:rPr>
        <w:t>int year,</w:t>
      </w:r>
    </w:p>
    <w:p w14:paraId="1F5FAFB3" w14:textId="77777777" w:rsidR="00505CB9" w:rsidRDefault="00BF3510" w:rsidP="00E5336D">
      <w:pPr>
        <w:ind w:left="567"/>
        <w:rPr>
          <w:rStyle w:val="sourcecode"/>
        </w:rPr>
      </w:pPr>
      <w:r w:rsidRPr="00597461">
        <w:rPr>
          <w:rStyle w:val="sourcecode"/>
        </w:rPr>
        <w:t>int month,</w:t>
      </w:r>
    </w:p>
    <w:p w14:paraId="34E429B0" w14:textId="77777777" w:rsidR="00505CB9" w:rsidRDefault="00BF3510" w:rsidP="00E5336D">
      <w:pPr>
        <w:ind w:left="567"/>
        <w:rPr>
          <w:rStyle w:val="sourcecode"/>
        </w:rPr>
      </w:pPr>
      <w:r w:rsidRPr="00597461">
        <w:rPr>
          <w:rStyle w:val="sourcecode"/>
        </w:rPr>
        <w:t>int day,</w:t>
      </w:r>
    </w:p>
    <w:p w14:paraId="30201F9A" w14:textId="77777777" w:rsidR="00505CB9" w:rsidRDefault="00BF3510" w:rsidP="00E5336D">
      <w:pPr>
        <w:ind w:left="567"/>
        <w:rPr>
          <w:rStyle w:val="sourcecode"/>
        </w:rPr>
      </w:pPr>
      <w:r w:rsidRPr="00597461">
        <w:rPr>
          <w:rStyle w:val="sourcecode"/>
        </w:rPr>
        <w:t>double hour,</w:t>
      </w:r>
    </w:p>
    <w:p w14:paraId="5B69288A" w14:textId="77777777" w:rsidR="00283E02" w:rsidRDefault="00BF3510" w:rsidP="00E5336D">
      <w:pPr>
        <w:ind w:left="567"/>
        <w:rPr>
          <w:rStyle w:val="sourcecode"/>
        </w:rPr>
      </w:pPr>
      <w:r w:rsidRPr="00597461">
        <w:rPr>
          <w:rStyle w:val="sourcecode"/>
        </w:rPr>
        <w:t>int gregflag);</w:t>
      </w:r>
    </w:p>
    <w:p w14:paraId="6C452EEA" w14:textId="77777777" w:rsidR="00BF3510" w:rsidRPr="00597461" w:rsidRDefault="00BF3510" w:rsidP="00CC1B5C">
      <w:pPr>
        <w:rPr>
          <w:rStyle w:val="sourcecode"/>
        </w:rPr>
      </w:pPr>
      <w:r w:rsidRPr="00597461">
        <w:rPr>
          <w:rStyle w:val="sourcecode"/>
        </w:rPr>
        <w:t xml:space="preserve">int </w:t>
      </w:r>
      <w:bookmarkStart w:id="150" w:name="_Hlk477331070"/>
      <w:r w:rsidRPr="00505CB9">
        <w:rPr>
          <w:rStyle w:val="functions"/>
        </w:rPr>
        <w:t>swe_date_conversion</w:t>
      </w:r>
      <w:bookmarkEnd w:id="150"/>
      <w:r w:rsidRPr="00597461">
        <w:rPr>
          <w:rStyle w:val="sourcecode"/>
        </w:rPr>
        <w:t>(</w:t>
      </w:r>
    </w:p>
    <w:p w14:paraId="3525BFB8" w14:textId="77777777" w:rsidR="004E52D3" w:rsidRDefault="00BF3510" w:rsidP="00B20DED">
      <w:pPr>
        <w:tabs>
          <w:tab w:val="left" w:pos="2835"/>
        </w:tabs>
        <w:ind w:left="567"/>
        <w:rPr>
          <w:rStyle w:val="sourcecode"/>
        </w:rPr>
      </w:pPr>
      <w:r w:rsidRPr="00597461">
        <w:rPr>
          <w:rStyle w:val="sourcecode"/>
        </w:rPr>
        <w:t>int y, int m, int d,</w:t>
      </w:r>
      <w:r w:rsidRPr="00597461">
        <w:rPr>
          <w:rStyle w:val="sourcecode"/>
        </w:rPr>
        <w:tab/>
        <w:t>/* year, month, day */</w:t>
      </w:r>
    </w:p>
    <w:p w14:paraId="0438C14D" w14:textId="77777777" w:rsidR="004E52D3" w:rsidRDefault="00BF3510" w:rsidP="00B20DED">
      <w:pPr>
        <w:tabs>
          <w:tab w:val="left" w:pos="2835"/>
        </w:tabs>
        <w:ind w:left="567"/>
        <w:rPr>
          <w:rStyle w:val="sourcecode"/>
        </w:rPr>
      </w:pPr>
      <w:r w:rsidRPr="00597461">
        <w:rPr>
          <w:rStyle w:val="sourcecode"/>
        </w:rPr>
        <w:t>double hour,</w:t>
      </w:r>
      <w:r w:rsidRPr="00597461">
        <w:rPr>
          <w:rStyle w:val="sourcecode"/>
        </w:rPr>
        <w:tab/>
        <w:t>/* hours (decimal, with fraction) */</w:t>
      </w:r>
    </w:p>
    <w:p w14:paraId="105C5714" w14:textId="77777777" w:rsidR="00BF3510" w:rsidRPr="00597461" w:rsidRDefault="00BF3510" w:rsidP="00B20DED">
      <w:pPr>
        <w:tabs>
          <w:tab w:val="left" w:pos="2835"/>
        </w:tabs>
        <w:ind w:left="567"/>
        <w:rPr>
          <w:rStyle w:val="sourcecode"/>
        </w:rPr>
      </w:pPr>
      <w:r w:rsidRPr="00597461">
        <w:rPr>
          <w:rStyle w:val="sourcecode"/>
        </w:rPr>
        <w:t>char c,</w:t>
      </w:r>
      <w:r w:rsidRPr="00597461">
        <w:rPr>
          <w:rStyle w:val="sourcecode"/>
        </w:rPr>
        <w:tab/>
        <w:t>/* calendar ‘g’[regorian]|’j’[ulian] */</w:t>
      </w:r>
    </w:p>
    <w:p w14:paraId="41856545" w14:textId="77777777" w:rsidR="00283E02" w:rsidRDefault="00BF3510" w:rsidP="00B20DED">
      <w:pPr>
        <w:tabs>
          <w:tab w:val="left" w:pos="2835"/>
        </w:tabs>
        <w:ind w:left="567"/>
        <w:rPr>
          <w:rStyle w:val="sourcecode"/>
        </w:rPr>
      </w:pPr>
      <w:r w:rsidRPr="00597461">
        <w:rPr>
          <w:rStyle w:val="sourcecode"/>
        </w:rPr>
        <w:t>double *tjd);</w:t>
      </w:r>
      <w:r w:rsidRPr="00597461">
        <w:rPr>
          <w:rStyle w:val="sourcecode"/>
        </w:rPr>
        <w:tab/>
        <w:t>/* return value for Julian day */</w:t>
      </w:r>
    </w:p>
    <w:p w14:paraId="358ADB17" w14:textId="77777777" w:rsidR="00BF3510" w:rsidRPr="00597461" w:rsidRDefault="00BF3510" w:rsidP="00CC1B5C">
      <w:pPr>
        <w:rPr>
          <w:rStyle w:val="sourcecode"/>
        </w:rPr>
      </w:pPr>
      <w:r w:rsidRPr="00597461">
        <w:rPr>
          <w:rStyle w:val="sourcecode"/>
        </w:rPr>
        <w:t xml:space="preserve">void </w:t>
      </w:r>
      <w:bookmarkStart w:id="151" w:name="_Hlk477839146"/>
      <w:bookmarkStart w:id="152" w:name="_Hlk477329710"/>
      <w:r w:rsidRPr="00505CB9">
        <w:rPr>
          <w:rStyle w:val="functions"/>
        </w:rPr>
        <w:t>swe_revjul</w:t>
      </w:r>
      <w:bookmarkEnd w:id="151"/>
      <w:bookmarkEnd w:id="152"/>
      <w:r w:rsidRPr="00597461">
        <w:rPr>
          <w:rStyle w:val="sourcecode"/>
        </w:rPr>
        <w:t>(</w:t>
      </w:r>
    </w:p>
    <w:p w14:paraId="2B03BEB9" w14:textId="77777777" w:rsidR="00BF3510" w:rsidRPr="00597461" w:rsidRDefault="00BF3510" w:rsidP="00E5336D">
      <w:pPr>
        <w:tabs>
          <w:tab w:val="left" w:pos="2835"/>
        </w:tabs>
        <w:ind w:left="567"/>
        <w:rPr>
          <w:rStyle w:val="sourcecode"/>
        </w:rPr>
      </w:pPr>
      <w:r w:rsidRPr="00597461">
        <w:rPr>
          <w:rStyle w:val="sourcecode"/>
        </w:rPr>
        <w:t>double tjd,</w:t>
      </w:r>
      <w:r w:rsidRPr="00597461">
        <w:rPr>
          <w:rStyle w:val="sourcecode"/>
        </w:rPr>
        <w:tab/>
        <w:t>/* Julian day number */</w:t>
      </w:r>
    </w:p>
    <w:p w14:paraId="49B88FFB" w14:textId="77777777" w:rsidR="00BF3510" w:rsidRPr="00597461" w:rsidRDefault="00BF3510" w:rsidP="00E5336D">
      <w:pPr>
        <w:tabs>
          <w:tab w:val="left" w:pos="2835"/>
        </w:tabs>
        <w:ind w:left="567"/>
        <w:rPr>
          <w:rStyle w:val="sourcecode"/>
        </w:rPr>
      </w:pPr>
      <w:r w:rsidRPr="00597461">
        <w:rPr>
          <w:rStyle w:val="sourcecode"/>
        </w:rPr>
        <w:t>int gregflag,</w:t>
      </w:r>
      <w:r w:rsidRPr="00597461">
        <w:rPr>
          <w:rStyle w:val="sourcecode"/>
        </w:rPr>
        <w:tab/>
      </w:r>
      <w:r w:rsidRPr="00597461">
        <w:rPr>
          <w:rStyle w:val="sourcecode"/>
        </w:rPr>
        <w:tab/>
        <w:t>/* Gregorian calendar: 1, Julian calendar: 0 */</w:t>
      </w:r>
    </w:p>
    <w:p w14:paraId="487862AE" w14:textId="77777777" w:rsidR="00283E02" w:rsidRDefault="00BF3510" w:rsidP="00E5336D">
      <w:pPr>
        <w:tabs>
          <w:tab w:val="left" w:pos="2835"/>
        </w:tabs>
        <w:ind w:left="567"/>
        <w:rPr>
          <w:rStyle w:val="sourcecode"/>
        </w:rPr>
      </w:pPr>
      <w:r w:rsidRPr="00597461">
        <w:rPr>
          <w:rStyle w:val="sourcecode"/>
        </w:rPr>
        <w:t>int *year,</w:t>
      </w:r>
      <w:r w:rsidRPr="00597461">
        <w:rPr>
          <w:rStyle w:val="sourcecode"/>
        </w:rPr>
        <w:tab/>
      </w:r>
      <w:r w:rsidRPr="00597461">
        <w:rPr>
          <w:rStyle w:val="sourcecode"/>
        </w:rPr>
        <w:tab/>
        <w:t>/* target addresses for year, etc. */</w:t>
      </w:r>
    </w:p>
    <w:p w14:paraId="4D6E8686" w14:textId="77777777" w:rsidR="00283E02" w:rsidRDefault="00BF3510" w:rsidP="00E5336D">
      <w:pPr>
        <w:tabs>
          <w:tab w:val="left" w:pos="2835"/>
        </w:tabs>
        <w:ind w:left="567"/>
        <w:rPr>
          <w:rStyle w:val="sourcecode"/>
        </w:rPr>
      </w:pPr>
      <w:r w:rsidRPr="00597461">
        <w:rPr>
          <w:rStyle w:val="sourcecode"/>
        </w:rPr>
        <w:t>int *month, int *day, double *hour);</w:t>
      </w:r>
    </w:p>
    <w:p w14:paraId="242BB04D" w14:textId="77777777" w:rsidR="00BF3510" w:rsidRPr="00D3464B" w:rsidRDefault="00BF3510" w:rsidP="00CC1B5C">
      <w:r w:rsidRPr="00B248F1">
        <w:rPr>
          <w:rStyle w:val="functions"/>
        </w:rPr>
        <w:t>swe_julday()</w:t>
      </w:r>
      <w:r w:rsidRPr="00D3464B">
        <w:rPr>
          <w:i/>
          <w:iCs/>
        </w:rPr>
        <w:t xml:space="preserve"> </w:t>
      </w:r>
      <w:r w:rsidRPr="00D3464B">
        <w:t xml:space="preserve">and </w:t>
      </w:r>
      <w:r w:rsidRPr="00B248F1">
        <w:rPr>
          <w:rStyle w:val="functions"/>
        </w:rPr>
        <w:t>swe_date_conversion()</w:t>
      </w:r>
      <w:r w:rsidRPr="00D3464B">
        <w:t xml:space="preserve"> compute a Julian day number from year, month, day, and hour. </w:t>
      </w:r>
      <w:r w:rsidRPr="00B248F1">
        <w:rPr>
          <w:rStyle w:val="functions"/>
        </w:rPr>
        <w:t>swe_date_conversion()</w:t>
      </w:r>
      <w:r w:rsidRPr="00D3464B">
        <w:rPr>
          <w:i/>
          <w:iCs/>
        </w:rPr>
        <w:t xml:space="preserve"> </w:t>
      </w:r>
      <w:r w:rsidRPr="00D3464B">
        <w:t xml:space="preserve">checks in addition </w:t>
      </w:r>
      <w:bookmarkStart w:id="153" w:name="_Hlk477839957"/>
      <w:r w:rsidRPr="00D3464B">
        <w:t>whether the date is legal</w:t>
      </w:r>
      <w:bookmarkEnd w:id="153"/>
      <w:r w:rsidRPr="00D3464B">
        <w:t>. It returns OK or ERR.</w:t>
      </w:r>
    </w:p>
    <w:p w14:paraId="3B1749D9" w14:textId="77777777" w:rsidR="00283E02" w:rsidRDefault="00BF3510" w:rsidP="00CC1B5C">
      <w:r w:rsidRPr="00B248F1">
        <w:rPr>
          <w:rStyle w:val="functions"/>
        </w:rPr>
        <w:t>swe_revjul()</w:t>
      </w:r>
      <w:r w:rsidRPr="00D3464B">
        <w:t xml:space="preserve"> is the reverse function of </w:t>
      </w:r>
      <w:r w:rsidRPr="00B248F1">
        <w:rPr>
          <w:rStyle w:val="functions"/>
        </w:rPr>
        <w:t>swe_julday()</w:t>
      </w:r>
      <w:r w:rsidRPr="00D3464B">
        <w:t>.</w:t>
      </w:r>
      <w:r w:rsidRPr="00D3464B">
        <w:rPr>
          <w:i/>
          <w:iCs/>
        </w:rPr>
        <w:t xml:space="preserve"> </w:t>
      </w:r>
      <w:r w:rsidRPr="00D3464B">
        <w:t>It computes year, month, day and hour from a Julian day number.</w:t>
      </w:r>
    </w:p>
    <w:p w14:paraId="0778D570" w14:textId="77777777" w:rsidR="00283E02" w:rsidRDefault="00BF3510" w:rsidP="00CC1B5C">
      <w:r w:rsidRPr="00D3464B">
        <w:t xml:space="preserve">The variable </w:t>
      </w:r>
      <w:bookmarkStart w:id="154" w:name="_Hlk477329877"/>
      <w:r w:rsidRPr="0006334E">
        <w:rPr>
          <w:rStyle w:val="sourcecode"/>
        </w:rPr>
        <w:t>gregflag</w:t>
      </w:r>
      <w:bookmarkEnd w:id="154"/>
      <w:r w:rsidRPr="00D3464B">
        <w:t xml:space="preserve"> tells the function whether the input date is Julian calendar (</w:t>
      </w:r>
      <w:r w:rsidRPr="0006334E">
        <w:rPr>
          <w:rStyle w:val="sourcecode"/>
        </w:rPr>
        <w:t>gregflag = SE_JUL_CAL</w:t>
      </w:r>
      <w:r w:rsidRPr="00D3464B">
        <w:t>) or Gregorian calendar (</w:t>
      </w:r>
      <w:r w:rsidRPr="0006334E">
        <w:rPr>
          <w:rStyle w:val="sourcecode"/>
        </w:rPr>
        <w:t>gregflag = SE_GREG_CAL</w:t>
      </w:r>
      <w:r w:rsidRPr="00D3464B">
        <w:t>).</w:t>
      </w:r>
    </w:p>
    <w:p w14:paraId="41A0E7BA" w14:textId="77777777" w:rsidR="00283E02" w:rsidRDefault="00BF3510" w:rsidP="00CC1B5C">
      <w:r w:rsidRPr="00D3464B">
        <w:t xml:space="preserve">Usually, you will set </w:t>
      </w:r>
      <w:r w:rsidRPr="0006334E">
        <w:rPr>
          <w:rStyle w:val="sourcecode"/>
        </w:rPr>
        <w:t>gregflag = SE_GREG_CAL</w:t>
      </w:r>
      <w:r w:rsidRPr="00D3464B">
        <w:t>.</w:t>
      </w:r>
    </w:p>
    <w:p w14:paraId="54E6B3B2" w14:textId="77777777" w:rsidR="00BF3510" w:rsidRPr="00D3464B" w:rsidRDefault="00BF3510" w:rsidP="00CC1B5C">
      <w:r w:rsidRPr="00D3464B">
        <w:t xml:space="preserve">The </w:t>
      </w:r>
      <w:bookmarkStart w:id="155" w:name="_Hlk477330118"/>
      <w:r w:rsidRPr="00D3464B">
        <w:t>Julian day</w:t>
      </w:r>
      <w:bookmarkEnd w:id="155"/>
      <w:r w:rsidRPr="00D3464B">
        <w:t xml:space="preserve"> number has nothing to do with Julius Cesar, who introduced the Julian calendar, but was invented by the monk Julianus. The Julian day number tells for a given date the number of days that have passed since the creation of the world which was then considered to have happened on 1 Jan </w:t>
      </w:r>
      <w:r w:rsidR="00AA1958">
        <w:t>-</w:t>
      </w:r>
      <w:r w:rsidR="0006334E">
        <w:t xml:space="preserve"> </w:t>
      </w:r>
      <w:r w:rsidRPr="00D3464B">
        <w:t>4712 at noon. E.g. the 1.1.1900 corresponds to the Julian day number 2415020.5.</w:t>
      </w:r>
    </w:p>
    <w:p w14:paraId="3188876F" w14:textId="77777777" w:rsidR="00283E02" w:rsidRDefault="00BF3510" w:rsidP="00CC1B5C">
      <w:r w:rsidRPr="00D3464B">
        <w:t>Midnight has always a JD with fraction 0.5, because traditionally</w:t>
      </w:r>
      <w:r w:rsidR="00446B06">
        <w:t xml:space="preserve"> </w:t>
      </w:r>
      <w:r w:rsidRPr="00D3464B">
        <w:t>the astronomical day started at noon. This was practical because then there was no change of date during a night at the telescope.</w:t>
      </w:r>
      <w:r w:rsidR="00446B06">
        <w:t xml:space="preserve"> </w:t>
      </w:r>
      <w:r w:rsidRPr="00D3464B">
        <w:t>From this comes also the fact that noon ephemerides were printed before midnight ephemerides were introduced early in the 20th century.</w:t>
      </w:r>
    </w:p>
    <w:p w14:paraId="5DC08A02" w14:textId="77777777" w:rsidR="00BF3510" w:rsidRPr="00E04065" w:rsidRDefault="00BF3510" w:rsidP="00877D89">
      <w:pPr>
        <w:pStyle w:val="berschrift2"/>
      </w:pPr>
      <w:bookmarkStart w:id="156" w:name="_Toc49847872"/>
      <w:r w:rsidRPr="00E04065">
        <w:t>UTC and Julian day: swe_utc_time_zone(), swe_utc_to_jd(), swe_jdet_to_utc(), swe_jdut1_to_utc()</w:t>
      </w:r>
      <w:bookmarkEnd w:id="156"/>
    </w:p>
    <w:p w14:paraId="3E7B6304" w14:textId="77777777" w:rsidR="00283E02" w:rsidRDefault="00BF3510" w:rsidP="00CC1B5C">
      <w:r w:rsidRPr="00D3464B">
        <w:t>The following functions, which were introduced with Swiss Ephemeris version 1.76, do a similar job as the functions described under 7.1. The difference is that input and output times are Coordinated Universal Time (UTC). For transformations between wall clock (or arm wrist) time and Julian Day numbers, these functions are more correct. The difference is below 1 second, though.</w:t>
      </w:r>
    </w:p>
    <w:p w14:paraId="1E9266B3" w14:textId="77777777" w:rsidR="00283E02" w:rsidRDefault="00BF3510" w:rsidP="00CC1B5C">
      <w:r w:rsidRPr="00D3464B">
        <w:t>Use these functions to convert</w:t>
      </w:r>
      <w:r w:rsidR="00E5336D">
        <w:t>:</w:t>
      </w:r>
    </w:p>
    <w:p w14:paraId="717A971F" w14:textId="77777777" w:rsidR="00BF3510" w:rsidRPr="00D3464B" w:rsidRDefault="00BF3510" w:rsidP="00E5336D">
      <w:pPr>
        <w:pStyle w:val="ListBullet1"/>
        <w:ind w:left="284" w:hanging="284"/>
      </w:pPr>
      <w:r w:rsidRPr="00D3464B">
        <w:t>local time to UTC and UTC to local time</w:t>
      </w:r>
      <w:r w:rsidR="0006334E">
        <w:t>;</w:t>
      </w:r>
    </w:p>
    <w:p w14:paraId="07048603" w14:textId="77777777" w:rsidR="00BF3510" w:rsidRPr="00D3464B" w:rsidRDefault="00BF3510" w:rsidP="00E5336D">
      <w:pPr>
        <w:pStyle w:val="ListBullet1"/>
        <w:ind w:left="284" w:hanging="284"/>
      </w:pPr>
      <w:r w:rsidRPr="00D3464B">
        <w:t>UTC to a Julian day number, and</w:t>
      </w:r>
    </w:p>
    <w:p w14:paraId="5395DD68" w14:textId="77777777" w:rsidR="00283E02" w:rsidRDefault="00BF3510" w:rsidP="00E5336D">
      <w:pPr>
        <w:pStyle w:val="ListBullet1"/>
        <w:ind w:left="284" w:hanging="284"/>
      </w:pPr>
      <w:r w:rsidRPr="00D3464B">
        <w:t>a Julian day number to UTC.</w:t>
      </w:r>
    </w:p>
    <w:p w14:paraId="375BC117" w14:textId="77777777" w:rsidR="00283E02" w:rsidRDefault="00BF3510" w:rsidP="00CC1B5C">
      <w:r w:rsidRPr="00D3464B">
        <w:t xml:space="preserve">Past leap seconds are hard coded in the Swiss Ephemeris. Future leap seconds can be specified in the </w:t>
      </w:r>
      <w:r w:rsidRPr="0006334E">
        <w:t>file</w:t>
      </w:r>
      <w:r w:rsidRPr="00D3464B">
        <w:rPr>
          <w:b/>
          <w:bCs/>
        </w:rPr>
        <w:t xml:space="preserve"> </w:t>
      </w:r>
      <w:r w:rsidRPr="00FE3C22">
        <w:rPr>
          <w:rStyle w:val="FileName"/>
        </w:rPr>
        <w:t>seleapsec.txt</w:t>
      </w:r>
      <w:r w:rsidRPr="00D3464B">
        <w:t>, see ch. 7.3.</w:t>
      </w:r>
    </w:p>
    <w:p w14:paraId="560B4ED2" w14:textId="77777777" w:rsidR="00283E02" w:rsidRDefault="0006334E" w:rsidP="00CC1B5C">
      <w:r w:rsidRPr="00473887">
        <w:rPr>
          <w:b/>
          <w:color w:val="FF0000"/>
        </w:rPr>
        <w:t>NOTE</w:t>
      </w:r>
      <w:r>
        <w:t>:</w:t>
      </w:r>
      <w:r w:rsidR="00BF3510" w:rsidRPr="00D3464B">
        <w:t xml:space="preserve"> in case of leap seconds, the input or output time may be 60.9999 seconds. Input or output forms have to allow for this.</w:t>
      </w:r>
    </w:p>
    <w:p w14:paraId="0ADBA25D" w14:textId="77777777" w:rsidR="004E52D3" w:rsidRDefault="00BF3510" w:rsidP="00CC1B5C">
      <w:pPr>
        <w:rPr>
          <w:rStyle w:val="sourcecode"/>
        </w:rPr>
      </w:pPr>
      <w:r w:rsidRPr="00597461">
        <w:rPr>
          <w:rStyle w:val="sourcecode"/>
        </w:rPr>
        <w:t>/* transform local time to UTC or UTC to local time</w:t>
      </w:r>
    </w:p>
    <w:p w14:paraId="26F0759F" w14:textId="77777777" w:rsidR="004E52D3" w:rsidRDefault="00BF3510" w:rsidP="00CC1B5C">
      <w:pPr>
        <w:rPr>
          <w:rStyle w:val="sourcecode"/>
        </w:rPr>
      </w:pPr>
      <w:r w:rsidRPr="00597461">
        <w:rPr>
          <w:rStyle w:val="sourcecode"/>
        </w:rPr>
        <w:t>*</w:t>
      </w:r>
    </w:p>
    <w:p w14:paraId="71DD1233" w14:textId="77777777" w:rsidR="004E52D3" w:rsidRDefault="00BF3510" w:rsidP="00CC1B5C">
      <w:pPr>
        <w:rPr>
          <w:rStyle w:val="sourcecode"/>
        </w:rPr>
      </w:pPr>
      <w:r w:rsidRPr="00597461">
        <w:rPr>
          <w:rStyle w:val="sourcecode"/>
        </w:rPr>
        <w:t>* input:</w:t>
      </w:r>
    </w:p>
    <w:p w14:paraId="49102CA2" w14:textId="77777777" w:rsidR="004E52D3" w:rsidRDefault="00BF3510" w:rsidP="00CC1B5C">
      <w:pPr>
        <w:rPr>
          <w:rStyle w:val="sourcecode"/>
        </w:rPr>
      </w:pPr>
      <w:r w:rsidRPr="00597461">
        <w:rPr>
          <w:rStyle w:val="sourcecode"/>
        </w:rPr>
        <w:t>*</w:t>
      </w:r>
      <w:r w:rsidR="00446B06">
        <w:rPr>
          <w:rStyle w:val="sourcecode"/>
        </w:rPr>
        <w:t xml:space="preserve"> </w:t>
      </w:r>
      <w:r w:rsidRPr="00597461">
        <w:rPr>
          <w:rStyle w:val="sourcecode"/>
        </w:rPr>
        <w:t>iyear ... dsec</w:t>
      </w:r>
      <w:r w:rsidR="00446B06">
        <w:rPr>
          <w:rStyle w:val="sourcecode"/>
        </w:rPr>
        <w:t xml:space="preserve"> </w:t>
      </w:r>
      <w:r w:rsidRPr="00597461">
        <w:rPr>
          <w:rStyle w:val="sourcecode"/>
        </w:rPr>
        <w:t>date and time</w:t>
      </w:r>
    </w:p>
    <w:p w14:paraId="0C8D114E" w14:textId="77777777" w:rsidR="004E52D3" w:rsidRDefault="00BF3510" w:rsidP="00CC1B5C">
      <w:pPr>
        <w:rPr>
          <w:rStyle w:val="sourcecode"/>
        </w:rPr>
      </w:pPr>
      <w:r w:rsidRPr="00597461">
        <w:rPr>
          <w:rStyle w:val="sourcecode"/>
        </w:rPr>
        <w:t>*</w:t>
      </w:r>
      <w:r w:rsidR="00446B06">
        <w:rPr>
          <w:rStyle w:val="sourcecode"/>
        </w:rPr>
        <w:t xml:space="preserve"> </w:t>
      </w:r>
      <w:r w:rsidRPr="00597461">
        <w:rPr>
          <w:rStyle w:val="sourcecode"/>
        </w:rPr>
        <w:t>d_timezone</w:t>
      </w:r>
      <w:r w:rsidR="00446B06">
        <w:rPr>
          <w:rStyle w:val="sourcecode"/>
        </w:rPr>
        <w:t xml:space="preserve"> </w:t>
      </w:r>
      <w:r w:rsidRPr="00597461">
        <w:rPr>
          <w:rStyle w:val="sourcecode"/>
        </w:rPr>
        <w:t>timezone offset</w:t>
      </w:r>
    </w:p>
    <w:p w14:paraId="1ADD97A2" w14:textId="77777777" w:rsidR="004E52D3" w:rsidRDefault="00BF3510" w:rsidP="00CC1B5C">
      <w:pPr>
        <w:rPr>
          <w:rStyle w:val="sourcecode"/>
        </w:rPr>
      </w:pPr>
      <w:r w:rsidRPr="00597461">
        <w:rPr>
          <w:rStyle w:val="sourcecode"/>
        </w:rPr>
        <w:t>* output:</w:t>
      </w:r>
    </w:p>
    <w:p w14:paraId="420EE177" w14:textId="77777777" w:rsidR="004E52D3" w:rsidRDefault="00BF3510" w:rsidP="00CC1B5C">
      <w:pPr>
        <w:rPr>
          <w:rStyle w:val="sourcecode"/>
        </w:rPr>
      </w:pPr>
      <w:r w:rsidRPr="00597461">
        <w:rPr>
          <w:rStyle w:val="sourcecode"/>
        </w:rPr>
        <w:t>*</w:t>
      </w:r>
      <w:r w:rsidR="00446B06">
        <w:rPr>
          <w:rStyle w:val="sourcecode"/>
        </w:rPr>
        <w:t xml:space="preserve"> </w:t>
      </w:r>
      <w:r w:rsidRPr="00597461">
        <w:rPr>
          <w:rStyle w:val="sourcecode"/>
        </w:rPr>
        <w:t>iyear_out ... dsec_out</w:t>
      </w:r>
    </w:p>
    <w:p w14:paraId="4FEC743C" w14:textId="77777777" w:rsidR="004E52D3" w:rsidRDefault="00BF3510" w:rsidP="00CC1B5C">
      <w:pPr>
        <w:rPr>
          <w:rStyle w:val="sourcecode"/>
        </w:rPr>
      </w:pPr>
      <w:r w:rsidRPr="00597461">
        <w:rPr>
          <w:rStyle w:val="sourcecode"/>
        </w:rPr>
        <w:t>*</w:t>
      </w:r>
    </w:p>
    <w:p w14:paraId="3D34121D" w14:textId="77777777" w:rsidR="004E52D3" w:rsidRDefault="00BF3510" w:rsidP="00CC1B5C">
      <w:pPr>
        <w:rPr>
          <w:rStyle w:val="sourcecode"/>
        </w:rPr>
      </w:pPr>
      <w:r w:rsidRPr="00597461">
        <w:rPr>
          <w:rStyle w:val="sourcecode"/>
        </w:rPr>
        <w:t>* For time zones east of Greenwich, d_timezone is positive.</w:t>
      </w:r>
    </w:p>
    <w:p w14:paraId="11A7C718" w14:textId="77777777" w:rsidR="004E52D3" w:rsidRDefault="00BF3510" w:rsidP="00CC1B5C">
      <w:pPr>
        <w:rPr>
          <w:rStyle w:val="sourcecode"/>
        </w:rPr>
      </w:pPr>
      <w:r w:rsidRPr="00597461">
        <w:rPr>
          <w:rStyle w:val="sourcecode"/>
        </w:rPr>
        <w:t>* For time zones west of Greenwich, d_timezone is negative.</w:t>
      </w:r>
    </w:p>
    <w:p w14:paraId="6C8D8E0D" w14:textId="77777777" w:rsidR="004E52D3" w:rsidRDefault="00BF3510" w:rsidP="00CC1B5C">
      <w:pPr>
        <w:rPr>
          <w:rStyle w:val="sourcecode"/>
        </w:rPr>
      </w:pPr>
      <w:r w:rsidRPr="00597461">
        <w:rPr>
          <w:rStyle w:val="sourcecode"/>
        </w:rPr>
        <w:t>*</w:t>
      </w:r>
    </w:p>
    <w:p w14:paraId="0D8F7A9E" w14:textId="77777777" w:rsidR="004E52D3" w:rsidRDefault="00BF3510" w:rsidP="00CC1B5C">
      <w:pPr>
        <w:rPr>
          <w:rStyle w:val="sourcecode"/>
        </w:rPr>
      </w:pPr>
      <w:r w:rsidRPr="00597461">
        <w:rPr>
          <w:rStyle w:val="sourcecode"/>
        </w:rPr>
        <w:t>* For conversion from local time to utc, use +d_timezone.</w:t>
      </w:r>
    </w:p>
    <w:p w14:paraId="545FB678" w14:textId="77777777" w:rsidR="004E52D3" w:rsidRDefault="00BF3510" w:rsidP="00CC1B5C">
      <w:pPr>
        <w:rPr>
          <w:rStyle w:val="sourcecode"/>
        </w:rPr>
      </w:pPr>
      <w:r w:rsidRPr="00597461">
        <w:rPr>
          <w:rStyle w:val="sourcecode"/>
        </w:rPr>
        <w:t>* For conversion from utc to local time, use -d_timezone.</w:t>
      </w:r>
    </w:p>
    <w:p w14:paraId="76E806D6" w14:textId="77777777" w:rsidR="00BF3510" w:rsidRPr="00597461" w:rsidRDefault="00BF3510" w:rsidP="00CC1B5C">
      <w:pPr>
        <w:rPr>
          <w:rStyle w:val="sourcecode"/>
        </w:rPr>
      </w:pPr>
      <w:r w:rsidRPr="00597461">
        <w:rPr>
          <w:rStyle w:val="sourcecode"/>
        </w:rPr>
        <w:t>*/</w:t>
      </w:r>
    </w:p>
    <w:p w14:paraId="3E5B3980" w14:textId="77777777" w:rsidR="004E52D3" w:rsidRDefault="00BF3510" w:rsidP="00CC1B5C">
      <w:pPr>
        <w:rPr>
          <w:rStyle w:val="sourcecode"/>
        </w:rPr>
      </w:pPr>
      <w:r w:rsidRPr="00597461">
        <w:rPr>
          <w:rStyle w:val="sourcecode"/>
        </w:rPr>
        <w:t xml:space="preserve">void </w:t>
      </w:r>
      <w:r w:rsidRPr="0006334E">
        <w:rPr>
          <w:rStyle w:val="functions"/>
        </w:rPr>
        <w:t>swe_utc_time_zone</w:t>
      </w:r>
      <w:r w:rsidRPr="00597461">
        <w:rPr>
          <w:rStyle w:val="sourcecode"/>
        </w:rPr>
        <w:t>(</w:t>
      </w:r>
    </w:p>
    <w:p w14:paraId="4CB9C3C8" w14:textId="77777777" w:rsidR="004E52D3" w:rsidRDefault="00BF3510" w:rsidP="00E5336D">
      <w:pPr>
        <w:ind w:left="567"/>
        <w:rPr>
          <w:rStyle w:val="sourcecode"/>
        </w:rPr>
      </w:pPr>
      <w:r w:rsidRPr="00597461">
        <w:rPr>
          <w:rStyle w:val="sourcecode"/>
        </w:rPr>
        <w:t>int32 iyear, int32 imonth, int32 iday,</w:t>
      </w:r>
    </w:p>
    <w:p w14:paraId="0D98B929" w14:textId="77777777" w:rsidR="004E52D3" w:rsidRDefault="00BF3510" w:rsidP="00E5336D">
      <w:pPr>
        <w:ind w:left="567"/>
        <w:rPr>
          <w:rStyle w:val="sourcecode"/>
        </w:rPr>
      </w:pPr>
      <w:r w:rsidRPr="00597461">
        <w:rPr>
          <w:rStyle w:val="sourcecode"/>
        </w:rPr>
        <w:t>int32 ihour, int32 imin, double dsec,</w:t>
      </w:r>
    </w:p>
    <w:p w14:paraId="370403C8" w14:textId="77777777" w:rsidR="004E52D3" w:rsidRDefault="00BF3510" w:rsidP="00E5336D">
      <w:pPr>
        <w:ind w:left="567"/>
        <w:rPr>
          <w:rStyle w:val="sourcecode"/>
        </w:rPr>
      </w:pPr>
      <w:r w:rsidRPr="00597461">
        <w:rPr>
          <w:rStyle w:val="sourcecode"/>
        </w:rPr>
        <w:t>double d_timezone,</w:t>
      </w:r>
    </w:p>
    <w:p w14:paraId="3011D7BD" w14:textId="77777777" w:rsidR="004E52D3" w:rsidRDefault="00BF3510" w:rsidP="00E5336D">
      <w:pPr>
        <w:ind w:left="567"/>
        <w:rPr>
          <w:rStyle w:val="sourcecode"/>
        </w:rPr>
      </w:pPr>
      <w:r w:rsidRPr="00597461">
        <w:rPr>
          <w:rStyle w:val="sourcecode"/>
        </w:rPr>
        <w:t>int32 *iyear_out, int32 *imonth_out, int32 *iday_out,</w:t>
      </w:r>
    </w:p>
    <w:p w14:paraId="378E3D76" w14:textId="77777777" w:rsidR="00283E02" w:rsidRDefault="00BF3510" w:rsidP="00E5336D">
      <w:pPr>
        <w:ind w:left="567"/>
        <w:rPr>
          <w:rStyle w:val="sourcecode"/>
        </w:rPr>
      </w:pPr>
      <w:r w:rsidRPr="00597461">
        <w:rPr>
          <w:rStyle w:val="sourcecode"/>
        </w:rPr>
        <w:t>int32 *ihour_out, int32 *imin_out, double *dsec_out)</w:t>
      </w:r>
      <w:r w:rsidR="00E5336D">
        <w:rPr>
          <w:rStyle w:val="sourcecode"/>
        </w:rPr>
        <w:t>;</w:t>
      </w:r>
    </w:p>
    <w:p w14:paraId="66D89C80" w14:textId="77777777" w:rsidR="004E52D3" w:rsidRDefault="00BF3510" w:rsidP="00CC1B5C">
      <w:pPr>
        <w:rPr>
          <w:rStyle w:val="sourcecode"/>
        </w:rPr>
      </w:pPr>
      <w:r w:rsidRPr="00597461">
        <w:rPr>
          <w:rStyle w:val="sourcecode"/>
        </w:rPr>
        <w:t>/* input: date and time (wall clock time), calendar flag.</w:t>
      </w:r>
    </w:p>
    <w:p w14:paraId="1EF8C307" w14:textId="77777777" w:rsidR="004E52D3" w:rsidRDefault="00BF3510" w:rsidP="00CC1B5C">
      <w:pPr>
        <w:rPr>
          <w:rStyle w:val="sourcecode"/>
        </w:rPr>
      </w:pPr>
      <w:r w:rsidRPr="00597461">
        <w:rPr>
          <w:rStyle w:val="sourcecode"/>
        </w:rPr>
        <w:t>* output: an array of doubles with Julian Day number in ET (TT) and UT (UT1)</w:t>
      </w:r>
    </w:p>
    <w:p w14:paraId="485EA5EE" w14:textId="77777777" w:rsidR="004E52D3" w:rsidRDefault="00BF3510" w:rsidP="00CC1B5C">
      <w:pPr>
        <w:rPr>
          <w:rStyle w:val="sourcecode"/>
        </w:rPr>
      </w:pPr>
      <w:r w:rsidRPr="00597461">
        <w:rPr>
          <w:rStyle w:val="sourcecode"/>
        </w:rPr>
        <w:t>*</w:t>
      </w:r>
      <w:r w:rsidR="00446B06">
        <w:rPr>
          <w:rStyle w:val="sourcecode"/>
        </w:rPr>
        <w:t xml:space="preserve"> </w:t>
      </w:r>
      <w:r w:rsidRPr="00597461">
        <w:rPr>
          <w:rStyle w:val="sourcecode"/>
        </w:rPr>
        <w:t>an error message (on error)</w:t>
      </w:r>
    </w:p>
    <w:p w14:paraId="721072C0" w14:textId="77777777" w:rsidR="004E52D3" w:rsidRDefault="00BF3510" w:rsidP="00CC1B5C">
      <w:pPr>
        <w:rPr>
          <w:rStyle w:val="sourcecode"/>
        </w:rPr>
      </w:pPr>
      <w:r w:rsidRPr="00597461">
        <w:rPr>
          <w:rStyle w:val="sourcecode"/>
        </w:rPr>
        <w:t>* The function returns OK or ERR.</w:t>
      </w:r>
    </w:p>
    <w:p w14:paraId="7C0F210A" w14:textId="77777777" w:rsidR="00283E02" w:rsidRDefault="00BF3510" w:rsidP="00CC1B5C">
      <w:pPr>
        <w:rPr>
          <w:rStyle w:val="sourcecode"/>
        </w:rPr>
      </w:pPr>
      <w:r w:rsidRPr="00597461">
        <w:rPr>
          <w:rStyle w:val="sourcecode"/>
        </w:rPr>
        <w:t>*/</w:t>
      </w:r>
    </w:p>
    <w:p w14:paraId="6B736F0C" w14:textId="77777777" w:rsidR="00BF3510" w:rsidRPr="00597461" w:rsidRDefault="00BF3510" w:rsidP="00CC1B5C">
      <w:pPr>
        <w:rPr>
          <w:rStyle w:val="sourcecode"/>
        </w:rPr>
      </w:pPr>
      <w:r w:rsidRPr="00597461">
        <w:rPr>
          <w:rStyle w:val="sourcecode"/>
        </w:rPr>
        <w:t xml:space="preserve">int32 </w:t>
      </w:r>
      <w:r w:rsidRPr="0006334E">
        <w:rPr>
          <w:rStyle w:val="functions"/>
        </w:rPr>
        <w:t>swe_utc_to_jd</w:t>
      </w:r>
      <w:r w:rsidRPr="00597461">
        <w:rPr>
          <w:rStyle w:val="sourcecode"/>
        </w:rPr>
        <w:t>(</w:t>
      </w:r>
    </w:p>
    <w:p w14:paraId="46780749" w14:textId="77777777" w:rsidR="00BF3510" w:rsidRPr="00597461" w:rsidRDefault="00BF3510" w:rsidP="00E5336D">
      <w:pPr>
        <w:tabs>
          <w:tab w:val="left" w:pos="2835"/>
        </w:tabs>
        <w:ind w:left="567"/>
        <w:rPr>
          <w:rStyle w:val="sourcecode"/>
        </w:rPr>
      </w:pPr>
      <w:r w:rsidRPr="00597461">
        <w:rPr>
          <w:rStyle w:val="sourcecode"/>
        </w:rPr>
        <w:t>int32 iyear, int32 imonth, int32 iday,</w:t>
      </w:r>
    </w:p>
    <w:p w14:paraId="05BC52F7" w14:textId="77777777" w:rsidR="00BF3510" w:rsidRPr="00597461" w:rsidRDefault="00BF3510" w:rsidP="00473887">
      <w:pPr>
        <w:tabs>
          <w:tab w:val="left" w:pos="2835"/>
          <w:tab w:val="left" w:pos="5670"/>
        </w:tabs>
        <w:ind w:left="567"/>
        <w:rPr>
          <w:rStyle w:val="sourcecode"/>
        </w:rPr>
      </w:pPr>
      <w:r w:rsidRPr="00597461">
        <w:rPr>
          <w:rStyle w:val="sourcecode"/>
        </w:rPr>
        <w:t>int32 ihour, int32 imin, double dsec,</w:t>
      </w:r>
      <w:r w:rsidR="0006334E">
        <w:rPr>
          <w:rStyle w:val="sourcecode"/>
        </w:rPr>
        <w:tab/>
      </w:r>
      <w:r w:rsidRPr="00597461">
        <w:rPr>
          <w:rStyle w:val="sourcecode"/>
        </w:rPr>
        <w:t xml:space="preserve">/* </w:t>
      </w:r>
      <w:r w:rsidR="00AA1958" w:rsidRPr="00473887">
        <w:rPr>
          <w:rStyle w:val="sourcecode"/>
          <w:b/>
          <w:bCs/>
          <w:color w:val="FF0000"/>
        </w:rPr>
        <w:t>NOTE</w:t>
      </w:r>
      <w:r w:rsidRPr="00597461">
        <w:rPr>
          <w:rStyle w:val="sourcecode"/>
        </w:rPr>
        <w:t>: second is a decimal */</w:t>
      </w:r>
    </w:p>
    <w:p w14:paraId="24C7803C" w14:textId="77777777" w:rsidR="00BF3510" w:rsidRPr="00597461" w:rsidRDefault="00BF3510" w:rsidP="00E5336D">
      <w:pPr>
        <w:tabs>
          <w:tab w:val="left" w:pos="2835"/>
        </w:tabs>
        <w:ind w:left="567"/>
        <w:rPr>
          <w:rStyle w:val="sourcecode"/>
        </w:rPr>
      </w:pPr>
      <w:r w:rsidRPr="00597461">
        <w:rPr>
          <w:rStyle w:val="sourcecode"/>
        </w:rPr>
        <w:t>gregflag,</w:t>
      </w:r>
      <w:r w:rsidRPr="00597461">
        <w:rPr>
          <w:rStyle w:val="sourcecode"/>
        </w:rPr>
        <w:tab/>
        <w:t>/* Gregorian calendar: 1, Julian calendar: 0 */</w:t>
      </w:r>
    </w:p>
    <w:p w14:paraId="148F419C" w14:textId="77777777" w:rsidR="00BF3510" w:rsidRPr="00597461" w:rsidRDefault="00BF3510" w:rsidP="00E5336D">
      <w:pPr>
        <w:tabs>
          <w:tab w:val="left" w:pos="2835"/>
        </w:tabs>
        <w:ind w:left="567"/>
        <w:rPr>
          <w:rStyle w:val="sourcecode"/>
        </w:rPr>
      </w:pPr>
      <w:r w:rsidRPr="00597461">
        <w:rPr>
          <w:rStyle w:val="sourcecode"/>
        </w:rPr>
        <w:t>dret</w:t>
      </w:r>
      <w:r w:rsidRPr="00597461">
        <w:rPr>
          <w:rStyle w:val="sourcecode"/>
        </w:rPr>
        <w:tab/>
        <w:t>/* return array, two doubles:</w:t>
      </w:r>
    </w:p>
    <w:p w14:paraId="56D4BFE8" w14:textId="77777777" w:rsidR="00BF3510" w:rsidRPr="00597461" w:rsidRDefault="00BF3510" w:rsidP="00E5336D">
      <w:pPr>
        <w:tabs>
          <w:tab w:val="left" w:pos="2835"/>
        </w:tabs>
        <w:ind w:left="567"/>
        <w:rPr>
          <w:rStyle w:val="sourcecode"/>
        </w:rPr>
      </w:pPr>
      <w:r w:rsidRPr="00597461">
        <w:rPr>
          <w:rStyle w:val="sourcecode"/>
        </w:rPr>
        <w:tab/>
        <w:t>* dret[0] = Julian day in ET (TT)</w:t>
      </w:r>
    </w:p>
    <w:p w14:paraId="3AD31700" w14:textId="77777777" w:rsidR="00BF3510" w:rsidRPr="00597461" w:rsidRDefault="00BF3510" w:rsidP="00E5336D">
      <w:pPr>
        <w:tabs>
          <w:tab w:val="left" w:pos="2835"/>
        </w:tabs>
        <w:ind w:left="567"/>
        <w:rPr>
          <w:rStyle w:val="sourcecode"/>
        </w:rPr>
      </w:pPr>
      <w:r w:rsidRPr="00597461">
        <w:rPr>
          <w:rStyle w:val="sourcecode"/>
        </w:rPr>
        <w:tab/>
        <w:t>* dret[1] = Julian day in UT (UT1) */</w:t>
      </w:r>
    </w:p>
    <w:p w14:paraId="4F262E2B" w14:textId="77777777" w:rsidR="00283E02" w:rsidRDefault="00BF3510" w:rsidP="00E5336D">
      <w:pPr>
        <w:tabs>
          <w:tab w:val="left" w:pos="2835"/>
        </w:tabs>
        <w:ind w:left="567"/>
        <w:rPr>
          <w:rStyle w:val="sourcecode"/>
        </w:rPr>
      </w:pPr>
      <w:r w:rsidRPr="00597461">
        <w:rPr>
          <w:rStyle w:val="sourcecode"/>
        </w:rPr>
        <w:t>serr</w:t>
      </w:r>
      <w:r w:rsidR="00E5336D" w:rsidRPr="00E5336D">
        <w:rPr>
          <w:rStyle w:val="sourcecode"/>
        </w:rPr>
        <w:t>);</w:t>
      </w:r>
      <w:r w:rsidRPr="00597461">
        <w:rPr>
          <w:rStyle w:val="sourcecode"/>
        </w:rPr>
        <w:tab/>
        <w:t>/* error string */</w:t>
      </w:r>
    </w:p>
    <w:p w14:paraId="06C6194B" w14:textId="77777777" w:rsidR="004E52D3" w:rsidRDefault="00BF3510" w:rsidP="00CC1B5C">
      <w:pPr>
        <w:rPr>
          <w:rStyle w:val="sourcecode"/>
        </w:rPr>
      </w:pPr>
      <w:r w:rsidRPr="00597461">
        <w:rPr>
          <w:rStyle w:val="sourcecode"/>
        </w:rPr>
        <w:t>/* input: Julian day number in ET (TT), calendar flag</w:t>
      </w:r>
    </w:p>
    <w:p w14:paraId="78C4F469" w14:textId="77777777" w:rsidR="00BF3510" w:rsidRPr="00597461" w:rsidRDefault="00BF3510" w:rsidP="00CC1B5C">
      <w:pPr>
        <w:rPr>
          <w:rStyle w:val="sourcecode"/>
        </w:rPr>
      </w:pPr>
      <w:r w:rsidRPr="00597461">
        <w:rPr>
          <w:rStyle w:val="sourcecode"/>
        </w:rPr>
        <w:t>* output: year, month, day, hour, min, sec in UTC */</w:t>
      </w:r>
    </w:p>
    <w:p w14:paraId="36E159C1" w14:textId="77777777" w:rsidR="00BF3510" w:rsidRPr="00597461" w:rsidRDefault="00BF3510" w:rsidP="00CC1B5C">
      <w:pPr>
        <w:rPr>
          <w:rStyle w:val="sourcecode"/>
        </w:rPr>
      </w:pPr>
      <w:r w:rsidRPr="00597461">
        <w:rPr>
          <w:rStyle w:val="sourcecode"/>
        </w:rPr>
        <w:t xml:space="preserve">void </w:t>
      </w:r>
      <w:r w:rsidRPr="0006334E">
        <w:rPr>
          <w:rStyle w:val="functions"/>
        </w:rPr>
        <w:t>swe_jdet_to_utc</w:t>
      </w:r>
      <w:r w:rsidRPr="00597461">
        <w:rPr>
          <w:rStyle w:val="sourcecode"/>
        </w:rPr>
        <w:t>(</w:t>
      </w:r>
    </w:p>
    <w:p w14:paraId="7E3D1375" w14:textId="77777777" w:rsidR="00BF3510" w:rsidRPr="00597461" w:rsidRDefault="00BF3510" w:rsidP="00E5336D">
      <w:pPr>
        <w:tabs>
          <w:tab w:val="left" w:pos="2835"/>
        </w:tabs>
        <w:ind w:left="567"/>
        <w:rPr>
          <w:rStyle w:val="sourcecode"/>
        </w:rPr>
      </w:pPr>
      <w:r w:rsidRPr="00597461">
        <w:rPr>
          <w:rStyle w:val="sourcecode"/>
        </w:rPr>
        <w:t>double tjd_et,</w:t>
      </w:r>
      <w:r w:rsidRPr="00597461">
        <w:rPr>
          <w:rStyle w:val="sourcecode"/>
        </w:rPr>
        <w:tab/>
        <w:t>/* Julian day number in ET (TT) */</w:t>
      </w:r>
    </w:p>
    <w:p w14:paraId="08206140" w14:textId="77777777" w:rsidR="00BF3510" w:rsidRPr="00597461" w:rsidRDefault="00BF3510" w:rsidP="00E5336D">
      <w:pPr>
        <w:tabs>
          <w:tab w:val="left" w:pos="2835"/>
        </w:tabs>
        <w:ind w:left="567"/>
        <w:rPr>
          <w:rStyle w:val="sourcecode"/>
        </w:rPr>
      </w:pPr>
      <w:r w:rsidRPr="00597461">
        <w:rPr>
          <w:rStyle w:val="sourcecode"/>
        </w:rPr>
        <w:t>gregflag,</w:t>
      </w:r>
      <w:r w:rsidRPr="00597461">
        <w:rPr>
          <w:rStyle w:val="sourcecode"/>
        </w:rPr>
        <w:tab/>
        <w:t>/* Gregorian calendar: 1, Julian calendar: 0 */</w:t>
      </w:r>
    </w:p>
    <w:p w14:paraId="5D3F7D89" w14:textId="77777777" w:rsidR="00BF3510" w:rsidRPr="00597461" w:rsidRDefault="00BF3510" w:rsidP="00E5336D">
      <w:pPr>
        <w:tabs>
          <w:tab w:val="left" w:pos="2835"/>
        </w:tabs>
        <w:ind w:left="567"/>
        <w:rPr>
          <w:rStyle w:val="sourcecode"/>
        </w:rPr>
      </w:pPr>
      <w:r w:rsidRPr="00597461">
        <w:rPr>
          <w:rStyle w:val="sourcecode"/>
        </w:rPr>
        <w:t>int32 *iyear, int32 *imonth, int32 *iday,</w:t>
      </w:r>
    </w:p>
    <w:p w14:paraId="67BFCDD4" w14:textId="77777777" w:rsidR="00283E02" w:rsidRDefault="00BF3510" w:rsidP="00473887">
      <w:pPr>
        <w:tabs>
          <w:tab w:val="left" w:pos="2835"/>
          <w:tab w:val="left" w:pos="5670"/>
        </w:tabs>
        <w:ind w:left="567"/>
        <w:rPr>
          <w:rStyle w:val="sourcecode"/>
        </w:rPr>
      </w:pPr>
      <w:r w:rsidRPr="00597461">
        <w:rPr>
          <w:rStyle w:val="sourcecode"/>
        </w:rPr>
        <w:t>int32 *ihour, int32 *imin, double *dsec</w:t>
      </w:r>
      <w:r w:rsidR="000339F8">
        <w:rPr>
          <w:rStyle w:val="sourcecode"/>
        </w:rPr>
        <w:t>);</w:t>
      </w:r>
      <w:r w:rsidR="009E6550">
        <w:rPr>
          <w:rStyle w:val="sourcecode"/>
        </w:rPr>
        <w:tab/>
      </w:r>
      <w:r w:rsidRPr="00597461">
        <w:rPr>
          <w:rStyle w:val="sourcecode"/>
        </w:rPr>
        <w:t xml:space="preserve">/* </w:t>
      </w:r>
      <w:r w:rsidR="00AA1958" w:rsidRPr="00473887">
        <w:rPr>
          <w:rStyle w:val="sourcecode"/>
          <w:b/>
          <w:bCs/>
          <w:color w:val="FF0000"/>
        </w:rPr>
        <w:t>NOTE</w:t>
      </w:r>
      <w:r w:rsidRPr="00597461">
        <w:rPr>
          <w:rStyle w:val="sourcecode"/>
        </w:rPr>
        <w:t>: second is a decimal */</w:t>
      </w:r>
    </w:p>
    <w:p w14:paraId="44482EC8" w14:textId="77777777" w:rsidR="004E52D3" w:rsidRDefault="00BF3510" w:rsidP="00CC1B5C">
      <w:pPr>
        <w:rPr>
          <w:rStyle w:val="sourcecode"/>
        </w:rPr>
      </w:pPr>
      <w:r w:rsidRPr="00597461">
        <w:rPr>
          <w:rStyle w:val="sourcecode"/>
        </w:rPr>
        <w:t>/* input: Julian day number in UT (UT1), calendar flag</w:t>
      </w:r>
    </w:p>
    <w:p w14:paraId="203796A9" w14:textId="77777777" w:rsidR="00BF3510" w:rsidRPr="00597461" w:rsidRDefault="00BF3510" w:rsidP="00CC1B5C">
      <w:pPr>
        <w:rPr>
          <w:rStyle w:val="sourcecode"/>
        </w:rPr>
      </w:pPr>
      <w:r w:rsidRPr="00597461">
        <w:rPr>
          <w:rStyle w:val="sourcecode"/>
        </w:rPr>
        <w:t>* output: year, month, day, hour, min, sec in UTC */</w:t>
      </w:r>
    </w:p>
    <w:p w14:paraId="0F9B895F" w14:textId="77777777" w:rsidR="00BF3510" w:rsidRPr="00597461" w:rsidRDefault="00BF3510" w:rsidP="00CC1B5C">
      <w:pPr>
        <w:rPr>
          <w:rStyle w:val="sourcecode"/>
        </w:rPr>
      </w:pPr>
      <w:r w:rsidRPr="00597461">
        <w:rPr>
          <w:rStyle w:val="sourcecode"/>
        </w:rPr>
        <w:t xml:space="preserve">void </w:t>
      </w:r>
      <w:r w:rsidRPr="009E6550">
        <w:rPr>
          <w:rStyle w:val="functions"/>
        </w:rPr>
        <w:t>swe_jdut1_to_utc</w:t>
      </w:r>
      <w:r w:rsidRPr="00597461">
        <w:rPr>
          <w:rStyle w:val="sourcecode"/>
        </w:rPr>
        <w:t>(</w:t>
      </w:r>
    </w:p>
    <w:p w14:paraId="5CF1A8EC" w14:textId="00B28AAB" w:rsidR="00BF3510" w:rsidRPr="00597461" w:rsidRDefault="00BF3510" w:rsidP="00F31D87">
      <w:pPr>
        <w:tabs>
          <w:tab w:val="left" w:pos="2835"/>
        </w:tabs>
        <w:ind w:left="567"/>
        <w:rPr>
          <w:rStyle w:val="sourcecode"/>
        </w:rPr>
      </w:pPr>
      <w:r w:rsidRPr="00597461">
        <w:rPr>
          <w:rStyle w:val="sourcecode"/>
        </w:rPr>
        <w:t>double tjd_ut,</w:t>
      </w:r>
      <w:r w:rsidRPr="00597461">
        <w:rPr>
          <w:rStyle w:val="sourcecode"/>
        </w:rPr>
        <w:tab/>
        <w:t xml:space="preserve">/* Julian day number in </w:t>
      </w:r>
      <w:r w:rsidR="009926FA">
        <w:rPr>
          <w:rStyle w:val="sourcecode"/>
        </w:rPr>
        <w:t>UT</w:t>
      </w:r>
      <w:r w:rsidRPr="00597461">
        <w:rPr>
          <w:rStyle w:val="sourcecode"/>
        </w:rPr>
        <w:t xml:space="preserve"> (</w:t>
      </w:r>
      <w:r w:rsidR="009926FA">
        <w:rPr>
          <w:rStyle w:val="sourcecode"/>
        </w:rPr>
        <w:t>UT1</w:t>
      </w:r>
      <w:r w:rsidRPr="00597461">
        <w:rPr>
          <w:rStyle w:val="sourcecode"/>
        </w:rPr>
        <w:t>) */</w:t>
      </w:r>
    </w:p>
    <w:p w14:paraId="3DEA5467" w14:textId="77777777" w:rsidR="00BF3510" w:rsidRPr="00597461" w:rsidRDefault="00BF3510" w:rsidP="00F31D87">
      <w:pPr>
        <w:tabs>
          <w:tab w:val="left" w:pos="2835"/>
        </w:tabs>
        <w:ind w:left="567"/>
        <w:rPr>
          <w:rStyle w:val="sourcecode"/>
        </w:rPr>
      </w:pPr>
      <w:r w:rsidRPr="00597461">
        <w:rPr>
          <w:rStyle w:val="sourcecode"/>
        </w:rPr>
        <w:t>gregflag,</w:t>
      </w:r>
      <w:r w:rsidRPr="00597461">
        <w:rPr>
          <w:rStyle w:val="sourcecode"/>
        </w:rPr>
        <w:tab/>
        <w:t>/* Gregorian calendar: 1, Julian calendar: 0 */</w:t>
      </w:r>
    </w:p>
    <w:p w14:paraId="61B4D81F" w14:textId="77777777" w:rsidR="00BF3510" w:rsidRPr="00597461" w:rsidRDefault="00BF3510" w:rsidP="00F31D87">
      <w:pPr>
        <w:tabs>
          <w:tab w:val="left" w:pos="2835"/>
        </w:tabs>
        <w:ind w:left="567"/>
        <w:rPr>
          <w:rStyle w:val="sourcecode"/>
        </w:rPr>
      </w:pPr>
      <w:r w:rsidRPr="00597461">
        <w:rPr>
          <w:rStyle w:val="sourcecode"/>
        </w:rPr>
        <w:t>int32 *iyear, int32 *imonth, int32 *iday,</w:t>
      </w:r>
    </w:p>
    <w:p w14:paraId="71D3FBE5" w14:textId="77777777" w:rsidR="00283E02" w:rsidRDefault="00BF3510" w:rsidP="00473887">
      <w:pPr>
        <w:tabs>
          <w:tab w:val="left" w:pos="2835"/>
          <w:tab w:val="left" w:pos="5670"/>
        </w:tabs>
        <w:ind w:left="567"/>
        <w:rPr>
          <w:rStyle w:val="sourcecode"/>
        </w:rPr>
      </w:pPr>
      <w:r w:rsidRPr="00597461">
        <w:rPr>
          <w:rStyle w:val="sourcecode"/>
        </w:rPr>
        <w:t>int32 *ihour, int32 *imin, double *dsec</w:t>
      </w:r>
      <w:r w:rsidR="000339F8">
        <w:rPr>
          <w:rStyle w:val="sourcecode"/>
        </w:rPr>
        <w:t>);</w:t>
      </w:r>
      <w:r w:rsidR="009E6550">
        <w:rPr>
          <w:rStyle w:val="sourcecode"/>
        </w:rPr>
        <w:tab/>
      </w:r>
      <w:r w:rsidRPr="00597461">
        <w:rPr>
          <w:rStyle w:val="sourcecode"/>
        </w:rPr>
        <w:t xml:space="preserve">/* </w:t>
      </w:r>
      <w:r w:rsidR="00AA1958" w:rsidRPr="00473887">
        <w:rPr>
          <w:rStyle w:val="sourcecode"/>
          <w:b/>
          <w:bCs/>
          <w:color w:val="FF0000"/>
        </w:rPr>
        <w:t>NOTE</w:t>
      </w:r>
      <w:r w:rsidRPr="00597461">
        <w:rPr>
          <w:rStyle w:val="sourcecode"/>
        </w:rPr>
        <w:t>: second is a decimal */</w:t>
      </w:r>
    </w:p>
    <w:p w14:paraId="6C7369D7" w14:textId="77777777" w:rsidR="00283E02" w:rsidRPr="00B20DED" w:rsidRDefault="00BF3510" w:rsidP="00B20DED">
      <w:pPr>
        <w:rPr>
          <w:rStyle w:val="Fett"/>
        </w:rPr>
      </w:pPr>
      <w:r w:rsidRPr="00B20DED">
        <w:rPr>
          <w:rStyle w:val="Fett"/>
        </w:rPr>
        <w:t>How do I get correct planetary positions, sidereal time, and house cusps, starting from a wall clock date and time?</w:t>
      </w:r>
    </w:p>
    <w:p w14:paraId="22B03B71" w14:textId="77777777" w:rsidR="00BF3510" w:rsidRPr="00597461" w:rsidRDefault="00BF3510" w:rsidP="00CC1B5C">
      <w:pPr>
        <w:rPr>
          <w:rStyle w:val="sourcecode"/>
        </w:rPr>
      </w:pPr>
      <w:r w:rsidRPr="00597461">
        <w:rPr>
          <w:rStyle w:val="sourcecode"/>
        </w:rPr>
        <w:t>int32 iday, imonth, iyear, ihour, imin, retval;</w:t>
      </w:r>
    </w:p>
    <w:p w14:paraId="5DE52BE6" w14:textId="77777777" w:rsidR="00BF3510" w:rsidRPr="00597461" w:rsidRDefault="00BF3510" w:rsidP="00CC1B5C">
      <w:pPr>
        <w:rPr>
          <w:rStyle w:val="sourcecode"/>
        </w:rPr>
      </w:pPr>
      <w:r w:rsidRPr="00597461">
        <w:rPr>
          <w:rStyle w:val="sourcecode"/>
        </w:rPr>
        <w:t>int32 gregflag = SE_GREG_CAL;</w:t>
      </w:r>
    </w:p>
    <w:p w14:paraId="3BD20C31" w14:textId="77777777" w:rsidR="00BF3510" w:rsidRPr="00597461" w:rsidRDefault="00BF3510" w:rsidP="00094CD8">
      <w:pPr>
        <w:tabs>
          <w:tab w:val="left" w:pos="2835"/>
        </w:tabs>
        <w:rPr>
          <w:rStyle w:val="sourcecode"/>
        </w:rPr>
      </w:pPr>
      <w:r w:rsidRPr="00597461">
        <w:rPr>
          <w:rStyle w:val="sourcecode"/>
        </w:rPr>
        <w:t>double d_timezone = 5.5;</w:t>
      </w:r>
      <w:r w:rsidR="009E6550">
        <w:rPr>
          <w:rStyle w:val="sourcecode"/>
        </w:rPr>
        <w:tab/>
      </w:r>
      <w:r w:rsidRPr="00597461">
        <w:rPr>
          <w:rStyle w:val="sourcecode"/>
        </w:rPr>
        <w:t xml:space="preserve">/* time zone = Indian Standard Time; </w:t>
      </w:r>
      <w:r w:rsidR="002A0AEB" w:rsidRPr="00094CD8">
        <w:rPr>
          <w:rStyle w:val="sourcecode"/>
          <w:b/>
          <w:bCs/>
          <w:color w:val="FF0000"/>
        </w:rPr>
        <w:t>NOTE</w:t>
      </w:r>
      <w:r w:rsidRPr="00597461">
        <w:rPr>
          <w:rStyle w:val="sourcecode"/>
        </w:rPr>
        <w:t>: east is positive */</w:t>
      </w:r>
    </w:p>
    <w:p w14:paraId="042A9463" w14:textId="77777777" w:rsidR="00BF3510" w:rsidRPr="00597461" w:rsidRDefault="00BF3510" w:rsidP="00CC1B5C">
      <w:pPr>
        <w:rPr>
          <w:rStyle w:val="sourcecode"/>
        </w:rPr>
      </w:pPr>
      <w:r w:rsidRPr="00597461">
        <w:rPr>
          <w:rStyle w:val="sourcecode"/>
        </w:rPr>
        <w:t>double dsec, tjd_et, tjd_ut;</w:t>
      </w:r>
    </w:p>
    <w:p w14:paraId="708B529C" w14:textId="77777777" w:rsidR="00BF3510" w:rsidRPr="00597461" w:rsidRDefault="00BF3510" w:rsidP="00CC1B5C">
      <w:pPr>
        <w:rPr>
          <w:rStyle w:val="sourcecode"/>
        </w:rPr>
      </w:pPr>
      <w:r w:rsidRPr="00597461">
        <w:rPr>
          <w:rStyle w:val="sourcecode"/>
        </w:rPr>
        <w:t>double dret[2];</w:t>
      </w:r>
    </w:p>
    <w:p w14:paraId="2BED10CD" w14:textId="77777777" w:rsidR="00BF3510" w:rsidRPr="00597461" w:rsidRDefault="00BF3510" w:rsidP="00CC1B5C">
      <w:pPr>
        <w:rPr>
          <w:rStyle w:val="sourcecode"/>
        </w:rPr>
      </w:pPr>
      <w:r w:rsidRPr="00597461">
        <w:rPr>
          <w:rStyle w:val="sourcecode"/>
        </w:rPr>
        <w:t>char serr[256];</w:t>
      </w:r>
    </w:p>
    <w:p w14:paraId="40AA5221" w14:textId="77777777" w:rsidR="00BF3510" w:rsidRPr="00597461" w:rsidRDefault="00BF3510" w:rsidP="00CC1B5C">
      <w:pPr>
        <w:rPr>
          <w:rStyle w:val="sourcecode"/>
        </w:rPr>
      </w:pPr>
      <w:r w:rsidRPr="00597461">
        <w:rPr>
          <w:rStyle w:val="sourcecode"/>
        </w:rPr>
        <w:t>…</w:t>
      </w:r>
    </w:p>
    <w:p w14:paraId="611D84AB" w14:textId="77777777" w:rsidR="002A0AEB" w:rsidRDefault="00BF3510" w:rsidP="00CC1B5C">
      <w:pPr>
        <w:rPr>
          <w:rStyle w:val="sourcecode"/>
        </w:rPr>
      </w:pPr>
      <w:r w:rsidRPr="00597461">
        <w:rPr>
          <w:rStyle w:val="sourcecode"/>
        </w:rPr>
        <w:t>/* if date and time is in time zone different from UTC,</w:t>
      </w:r>
    </w:p>
    <w:p w14:paraId="4477754E" w14:textId="77777777" w:rsidR="00BF3510" w:rsidRPr="00597461" w:rsidRDefault="002A0AEB" w:rsidP="00CC1B5C">
      <w:pPr>
        <w:rPr>
          <w:rStyle w:val="sourcecode"/>
        </w:rPr>
      </w:pPr>
      <w:r>
        <w:rPr>
          <w:rStyle w:val="sourcecode"/>
        </w:rPr>
        <w:t xml:space="preserve">* </w:t>
      </w:r>
      <w:r w:rsidR="00BF3510" w:rsidRPr="00597461">
        <w:rPr>
          <w:rStyle w:val="sourcecode"/>
        </w:rPr>
        <w:t>the time zone offset must be subtracted</w:t>
      </w:r>
      <w:r>
        <w:rPr>
          <w:rStyle w:val="sourcecode"/>
        </w:rPr>
        <w:t xml:space="preserve"> </w:t>
      </w:r>
      <w:r w:rsidR="00BF3510" w:rsidRPr="00597461">
        <w:rPr>
          <w:rStyle w:val="sourcecode"/>
        </w:rPr>
        <w:t>first in order to get UTC: */</w:t>
      </w:r>
    </w:p>
    <w:p w14:paraId="35DBFB5E" w14:textId="77777777" w:rsidR="004E52D3" w:rsidRDefault="00BF3510" w:rsidP="00CC1B5C">
      <w:pPr>
        <w:rPr>
          <w:rStyle w:val="sourcecode"/>
        </w:rPr>
      </w:pPr>
      <w:r w:rsidRPr="009E6550">
        <w:rPr>
          <w:rStyle w:val="functions"/>
        </w:rPr>
        <w:t>swe_utc_time_zone</w:t>
      </w:r>
      <w:r w:rsidRPr="00597461">
        <w:rPr>
          <w:rStyle w:val="sourcecode"/>
        </w:rPr>
        <w:t>(iyear, imonth, iday, ihour, imin, dsec, d_timezone,</w:t>
      </w:r>
    </w:p>
    <w:p w14:paraId="53470A4E" w14:textId="77777777" w:rsidR="00BF3510" w:rsidRPr="00597461" w:rsidRDefault="00BF3510" w:rsidP="002A0AEB">
      <w:pPr>
        <w:rPr>
          <w:rStyle w:val="sourcecode"/>
        </w:rPr>
      </w:pPr>
      <w:r w:rsidRPr="00597461">
        <w:rPr>
          <w:rStyle w:val="sourcecode"/>
        </w:rPr>
        <w:t>&amp;iyear_utc, &amp;imonth_utc, &amp;iday_utc, &amp;ihour_utc, &amp;imin_utc, &amp;dsec_utc)</w:t>
      </w:r>
      <w:r w:rsidR="00F31D87">
        <w:rPr>
          <w:rStyle w:val="sourcecode"/>
        </w:rPr>
        <w:t>;</w:t>
      </w:r>
    </w:p>
    <w:p w14:paraId="67634546" w14:textId="77777777" w:rsidR="00BF3510" w:rsidRPr="00597461" w:rsidRDefault="00BF3510" w:rsidP="00CC1B5C">
      <w:pPr>
        <w:rPr>
          <w:rStyle w:val="sourcecode"/>
        </w:rPr>
      </w:pPr>
      <w:r w:rsidRPr="00597461">
        <w:rPr>
          <w:rStyle w:val="sourcecode"/>
        </w:rPr>
        <w:t>/* calculate Julian day number in UT (UT1) and ET (TT) from UTC */</w:t>
      </w:r>
    </w:p>
    <w:p w14:paraId="666580B1" w14:textId="77777777" w:rsidR="00BF3510" w:rsidRPr="00597461" w:rsidRDefault="00BF3510" w:rsidP="00CC1B5C">
      <w:pPr>
        <w:rPr>
          <w:rStyle w:val="sourcecode"/>
        </w:rPr>
      </w:pPr>
      <w:r w:rsidRPr="00597461">
        <w:rPr>
          <w:rStyle w:val="sourcecode"/>
        </w:rPr>
        <w:t xml:space="preserve">retval = </w:t>
      </w:r>
      <w:r w:rsidRPr="009E6550">
        <w:rPr>
          <w:rStyle w:val="functions"/>
        </w:rPr>
        <w:t>swe_utc_to_jd</w:t>
      </w:r>
      <w:r w:rsidRPr="00597461">
        <w:rPr>
          <w:rStyle w:val="sourcecode"/>
        </w:rPr>
        <w:t>(iyear_utc, imonth_utc, iday_utc, ihour_utc, imin_utc, dsec_utc, gregflag, dret, serr);</w:t>
      </w:r>
    </w:p>
    <w:p w14:paraId="5F070694" w14:textId="77777777" w:rsidR="004E52D3" w:rsidRDefault="00BF3510" w:rsidP="00CC1B5C">
      <w:pPr>
        <w:rPr>
          <w:rStyle w:val="sourcecode"/>
        </w:rPr>
      </w:pPr>
      <w:r w:rsidRPr="00597461">
        <w:rPr>
          <w:rStyle w:val="sourcecode"/>
        </w:rPr>
        <w:t>if (retval == ERR) {</w:t>
      </w:r>
    </w:p>
    <w:p w14:paraId="2B943468" w14:textId="77777777" w:rsidR="00BF3510" w:rsidRPr="00284CA9" w:rsidRDefault="00BF3510" w:rsidP="00CC1B5C">
      <w:pPr>
        <w:rPr>
          <w:rStyle w:val="sourcecode"/>
        </w:rPr>
      </w:pPr>
      <w:r w:rsidRPr="00284CA9">
        <w:rPr>
          <w:rStyle w:val="sourcecode"/>
        </w:rPr>
        <w:t>fprintf(stderr, serr);</w:t>
      </w:r>
      <w:r w:rsidR="00446B06" w:rsidRPr="00284CA9">
        <w:rPr>
          <w:rStyle w:val="sourcecode"/>
        </w:rPr>
        <w:t xml:space="preserve"> </w:t>
      </w:r>
      <w:r w:rsidRPr="00284CA9">
        <w:rPr>
          <w:rStyle w:val="sourcecode"/>
        </w:rPr>
        <w:t>/* error handling */</w:t>
      </w:r>
    </w:p>
    <w:p w14:paraId="6FAB4F0C" w14:textId="77777777" w:rsidR="00BF3510" w:rsidRPr="00597461" w:rsidRDefault="00BF3510" w:rsidP="00CC1B5C">
      <w:pPr>
        <w:rPr>
          <w:rStyle w:val="sourcecode"/>
        </w:rPr>
      </w:pPr>
      <w:r w:rsidRPr="00597461">
        <w:rPr>
          <w:rStyle w:val="sourcecode"/>
        </w:rPr>
        <w:t>}</w:t>
      </w:r>
    </w:p>
    <w:p w14:paraId="1A047453" w14:textId="77777777" w:rsidR="00BF3510" w:rsidRPr="00597461" w:rsidRDefault="00BF3510" w:rsidP="00CC1B5C">
      <w:pPr>
        <w:rPr>
          <w:rStyle w:val="sourcecode"/>
        </w:rPr>
      </w:pPr>
      <w:r w:rsidRPr="00597461">
        <w:rPr>
          <w:rStyle w:val="sourcecode"/>
        </w:rPr>
        <w:t>tjd_et = dret[0];</w:t>
      </w:r>
      <w:r w:rsidR="00446B06">
        <w:rPr>
          <w:rStyle w:val="sourcecode"/>
        </w:rPr>
        <w:t xml:space="preserve"> </w:t>
      </w:r>
      <w:r w:rsidRPr="00597461">
        <w:rPr>
          <w:rStyle w:val="sourcecode"/>
        </w:rPr>
        <w:t>/* this is ET (TT) */</w:t>
      </w:r>
    </w:p>
    <w:p w14:paraId="37EF5C75" w14:textId="77777777" w:rsidR="00BF3510" w:rsidRPr="00597461" w:rsidRDefault="00BF3510" w:rsidP="00CC1B5C">
      <w:pPr>
        <w:rPr>
          <w:rStyle w:val="sourcecode"/>
        </w:rPr>
      </w:pPr>
      <w:r w:rsidRPr="00597461">
        <w:rPr>
          <w:rStyle w:val="sourcecode"/>
        </w:rPr>
        <w:t>tjd_ut = dret[1];</w:t>
      </w:r>
      <w:r w:rsidR="00446B06">
        <w:rPr>
          <w:rStyle w:val="sourcecode"/>
        </w:rPr>
        <w:t xml:space="preserve"> </w:t>
      </w:r>
      <w:r w:rsidRPr="00597461">
        <w:rPr>
          <w:rStyle w:val="sourcecode"/>
        </w:rPr>
        <w:t>/* this is UT (UT1) */</w:t>
      </w:r>
    </w:p>
    <w:p w14:paraId="74BAD934" w14:textId="77777777" w:rsidR="00BF3510" w:rsidRPr="00597461" w:rsidRDefault="00BF3510" w:rsidP="00CC1B5C">
      <w:pPr>
        <w:rPr>
          <w:rStyle w:val="sourcecode"/>
        </w:rPr>
      </w:pPr>
      <w:r w:rsidRPr="00597461">
        <w:rPr>
          <w:rStyle w:val="sourcecode"/>
        </w:rPr>
        <w:t>/* calculate planet with tjd_et */</w:t>
      </w:r>
    </w:p>
    <w:p w14:paraId="3F2BA4E4" w14:textId="77777777" w:rsidR="00BF3510" w:rsidRPr="00597461" w:rsidRDefault="00BF3510" w:rsidP="00CC1B5C">
      <w:pPr>
        <w:rPr>
          <w:rStyle w:val="sourcecode"/>
        </w:rPr>
      </w:pPr>
      <w:r w:rsidRPr="009E6550">
        <w:rPr>
          <w:rStyle w:val="functions"/>
        </w:rPr>
        <w:t>swe_calc</w:t>
      </w:r>
      <w:r w:rsidRPr="00597461">
        <w:rPr>
          <w:rStyle w:val="sourcecode"/>
        </w:rPr>
        <w:t>(tjd_et, …);</w:t>
      </w:r>
    </w:p>
    <w:p w14:paraId="08618231" w14:textId="77777777" w:rsidR="00BF3510" w:rsidRPr="00597461" w:rsidRDefault="00BF3510" w:rsidP="00CC1B5C">
      <w:pPr>
        <w:rPr>
          <w:rStyle w:val="sourcecode"/>
        </w:rPr>
      </w:pPr>
      <w:r w:rsidRPr="00597461">
        <w:rPr>
          <w:rStyle w:val="sourcecode"/>
        </w:rPr>
        <w:t>/* calculate houses with tjd_ut */</w:t>
      </w:r>
    </w:p>
    <w:p w14:paraId="1FCC5098" w14:textId="77777777" w:rsidR="00283E02" w:rsidRDefault="00BF3510" w:rsidP="00CC1B5C">
      <w:pPr>
        <w:rPr>
          <w:rStyle w:val="sourcecode"/>
        </w:rPr>
      </w:pPr>
      <w:r w:rsidRPr="009E6550">
        <w:rPr>
          <w:rStyle w:val="functions"/>
        </w:rPr>
        <w:t>swe_houses</w:t>
      </w:r>
      <w:r w:rsidRPr="00597461">
        <w:rPr>
          <w:rStyle w:val="sourcecode"/>
        </w:rPr>
        <w:t>(tjd_ut, …)</w:t>
      </w:r>
    </w:p>
    <w:p w14:paraId="7C3C92EF" w14:textId="77777777" w:rsidR="00B20DED" w:rsidRPr="00B20DED" w:rsidRDefault="00BF3510" w:rsidP="00CC1B5C">
      <w:pPr>
        <w:rPr>
          <w:b/>
          <w:bCs/>
        </w:rPr>
      </w:pPr>
      <w:r w:rsidRPr="00B20DED">
        <w:rPr>
          <w:b/>
          <w:bCs/>
        </w:rPr>
        <w:t>And how do you get the date and wall clock time from a Julian day number?</w:t>
      </w:r>
    </w:p>
    <w:p w14:paraId="3ADDD21C" w14:textId="77777777" w:rsidR="00BF3510" w:rsidRPr="00D3464B" w:rsidRDefault="00BF3510" w:rsidP="00CC1B5C">
      <w:r w:rsidRPr="00D3464B">
        <w:t xml:space="preserve">Depending on whether you have </w:t>
      </w:r>
      <w:r w:rsidRPr="009E6550">
        <w:rPr>
          <w:rStyle w:val="sourcecode"/>
        </w:rPr>
        <w:t>tjd_et</w:t>
      </w:r>
      <w:r w:rsidRPr="00D3464B">
        <w:t xml:space="preserve"> (Julian day as ET (TT)) or </w:t>
      </w:r>
      <w:r w:rsidRPr="009E6550">
        <w:rPr>
          <w:rStyle w:val="sourcecode"/>
        </w:rPr>
        <w:t>tjd_ut</w:t>
      </w:r>
      <w:r w:rsidRPr="00D3464B">
        <w:t xml:space="preserve"> (Julian day as UT (UT1)), use one of the two functions </w:t>
      </w:r>
      <w:r w:rsidRPr="009E6550">
        <w:rPr>
          <w:rStyle w:val="functions"/>
        </w:rPr>
        <w:t>swe_jdet_to_utc()</w:t>
      </w:r>
      <w:r w:rsidRPr="00D3464B">
        <w:t xml:space="preserve"> or </w:t>
      </w:r>
      <w:r w:rsidRPr="009E6550">
        <w:rPr>
          <w:rStyle w:val="functions"/>
        </w:rPr>
        <w:t>swe_jdut1_to_utc()</w:t>
      </w:r>
      <w:r w:rsidRPr="00D3464B">
        <w:t>.</w:t>
      </w:r>
    </w:p>
    <w:p w14:paraId="6AD25C9A" w14:textId="77777777" w:rsidR="00BF3510" w:rsidRPr="00597461" w:rsidRDefault="00BF3510" w:rsidP="00CC1B5C">
      <w:pPr>
        <w:rPr>
          <w:rStyle w:val="sourcecode"/>
        </w:rPr>
      </w:pPr>
      <w:r w:rsidRPr="00597461">
        <w:rPr>
          <w:rStyle w:val="sourcecode"/>
        </w:rPr>
        <w:t>…</w:t>
      </w:r>
    </w:p>
    <w:p w14:paraId="23377762" w14:textId="77777777" w:rsidR="00BF3510" w:rsidRPr="00597461" w:rsidRDefault="00BF3510" w:rsidP="00CC1B5C">
      <w:pPr>
        <w:rPr>
          <w:rStyle w:val="sourcecode"/>
        </w:rPr>
      </w:pPr>
      <w:r w:rsidRPr="00597461">
        <w:rPr>
          <w:rStyle w:val="sourcecode"/>
        </w:rPr>
        <w:t>/* first, we calculate UTC from TT (ET) */</w:t>
      </w:r>
    </w:p>
    <w:p w14:paraId="21EBB2C2" w14:textId="77777777" w:rsidR="004E52D3" w:rsidRDefault="00BF3510" w:rsidP="00CC1B5C">
      <w:pPr>
        <w:rPr>
          <w:rStyle w:val="sourcecode"/>
        </w:rPr>
      </w:pPr>
      <w:r w:rsidRPr="009E6550">
        <w:rPr>
          <w:rStyle w:val="functions"/>
        </w:rPr>
        <w:t>swe_jdet_to_utc</w:t>
      </w:r>
      <w:r w:rsidRPr="00597461">
        <w:rPr>
          <w:rStyle w:val="sourcecode"/>
        </w:rPr>
        <w:t>(tjd_et, gregflag, &amp;iyear_utc, &amp;imonth_utc, &amp;iday_utc, &amp;ihour_utc, &amp;imin_utc, &amp;dsec_utc);</w:t>
      </w:r>
    </w:p>
    <w:p w14:paraId="6A35933E" w14:textId="77777777" w:rsidR="00BF3510" w:rsidRPr="009E6550" w:rsidRDefault="00BF3510" w:rsidP="00CC1B5C">
      <w:pPr>
        <w:rPr>
          <w:rStyle w:val="sourcecode"/>
        </w:rPr>
      </w:pPr>
      <w:r w:rsidRPr="009E6550">
        <w:rPr>
          <w:rStyle w:val="sourcecode"/>
        </w:rPr>
        <w:t>/* now, UTC to local time (note the negative sign before d_timezone): */</w:t>
      </w:r>
    </w:p>
    <w:p w14:paraId="245E9867" w14:textId="77777777" w:rsidR="00283E02" w:rsidRDefault="00BF3510" w:rsidP="00CC1B5C">
      <w:pPr>
        <w:rPr>
          <w:rStyle w:val="sourcecode"/>
        </w:rPr>
      </w:pPr>
      <w:r w:rsidRPr="009E6550">
        <w:rPr>
          <w:rStyle w:val="functions"/>
        </w:rPr>
        <w:t>swe_utc_time_zone</w:t>
      </w:r>
      <w:r w:rsidRPr="00597461">
        <w:rPr>
          <w:rStyle w:val="sourcecode"/>
        </w:rPr>
        <w:t>(iyear_utc, imonth_utc, iday_utc, ihour_utc, imin_utc, dsec_utc,</w:t>
      </w:r>
    </w:p>
    <w:p w14:paraId="5C0969F4" w14:textId="77777777" w:rsidR="00283E02" w:rsidRDefault="00BF3510" w:rsidP="00CC1B5C">
      <w:pPr>
        <w:rPr>
          <w:rStyle w:val="sourcecode"/>
        </w:rPr>
      </w:pPr>
      <w:r w:rsidRPr="00597461">
        <w:rPr>
          <w:rStyle w:val="sourcecode"/>
        </w:rPr>
        <w:t>-d_timezone, &amp;iyear, &amp;imonth, &amp;iday, &amp;ihour, &amp;imin, &amp;dsec)</w:t>
      </w:r>
      <w:r w:rsidR="00F31D87">
        <w:rPr>
          <w:rStyle w:val="sourcecode"/>
        </w:rPr>
        <w:t>;</w:t>
      </w:r>
    </w:p>
    <w:p w14:paraId="70329ADE" w14:textId="77777777" w:rsidR="00BF3510" w:rsidRPr="00E04065" w:rsidRDefault="00BF3510" w:rsidP="00877D89">
      <w:pPr>
        <w:pStyle w:val="berschrift2"/>
      </w:pPr>
      <w:bookmarkStart w:id="157" w:name="_Toc49847873"/>
      <w:r w:rsidRPr="00E04065">
        <w:t>Handling of leap seconds and the file seleapsec.txt</w:t>
      </w:r>
      <w:bookmarkEnd w:id="157"/>
    </w:p>
    <w:p w14:paraId="606C1FB2" w14:textId="77777777" w:rsidR="00BF3510" w:rsidRPr="00D3464B" w:rsidRDefault="00BF3510" w:rsidP="00CC1B5C">
      <w:r w:rsidRPr="00D3464B">
        <w:t xml:space="preserve">The insertion of leap seconds is not known in advance. We will update the Swiss Ephemeris whenever the IERS announces that a leap second will be inserted. However, if the user does not want to wait for our update or does not want to download a new version of the Swiss Ephemeris, he can create a file </w:t>
      </w:r>
      <w:r w:rsidRPr="00FE3C22">
        <w:rPr>
          <w:rStyle w:val="FileName"/>
        </w:rPr>
        <w:t>seleapsec.txt</w:t>
      </w:r>
      <w:r w:rsidRPr="00D3464B">
        <w:t xml:space="preserve"> in the ephemeris directory. The file looks as follows (lines with # are only comments):</w:t>
      </w:r>
    </w:p>
    <w:p w14:paraId="2F08E2FB" w14:textId="77777777" w:rsidR="009E6550" w:rsidRDefault="00BF3510" w:rsidP="00CC1B5C">
      <w:pPr>
        <w:rPr>
          <w:rStyle w:val="sourcecode"/>
        </w:rPr>
      </w:pPr>
      <w:r w:rsidRPr="00597461">
        <w:rPr>
          <w:rStyle w:val="sourcecode"/>
        </w:rPr>
        <w:t># This file contains the dates of leap seconds to be taken into account</w:t>
      </w:r>
    </w:p>
    <w:p w14:paraId="02F87F92" w14:textId="77777777" w:rsidR="009E6550" w:rsidRDefault="00BF3510" w:rsidP="00CC1B5C">
      <w:pPr>
        <w:rPr>
          <w:rStyle w:val="sourcecode"/>
        </w:rPr>
      </w:pPr>
      <w:r w:rsidRPr="00597461">
        <w:rPr>
          <w:rStyle w:val="sourcecode"/>
        </w:rPr>
        <w:t># by the Swiss Ephemeris.</w:t>
      </w:r>
    </w:p>
    <w:p w14:paraId="1242A2FD" w14:textId="77777777" w:rsidR="00BF3510" w:rsidRPr="00597461" w:rsidRDefault="00BF3510" w:rsidP="00CC1B5C">
      <w:pPr>
        <w:rPr>
          <w:rStyle w:val="sourcecode"/>
        </w:rPr>
      </w:pPr>
      <w:r w:rsidRPr="00597461">
        <w:rPr>
          <w:rStyle w:val="sourcecode"/>
        </w:rPr>
        <w:t># For each new leap second add the date of its insertion in the format</w:t>
      </w:r>
    </w:p>
    <w:p w14:paraId="21737811" w14:textId="77777777" w:rsidR="00BF3510" w:rsidRPr="00597461" w:rsidRDefault="00BF3510" w:rsidP="00CC1B5C">
      <w:pPr>
        <w:rPr>
          <w:rStyle w:val="sourcecode"/>
        </w:rPr>
      </w:pPr>
      <w:r w:rsidRPr="00597461">
        <w:rPr>
          <w:rStyle w:val="sourcecode"/>
        </w:rPr>
        <w:t># yyyymmdd, e.g. "20081231" for 31 december 2008.</w:t>
      </w:r>
    </w:p>
    <w:p w14:paraId="65D1D879" w14:textId="77777777" w:rsidR="005B21FA" w:rsidRDefault="00BF3510" w:rsidP="00CC1B5C">
      <w:pPr>
        <w:rPr>
          <w:rStyle w:val="sourcecode"/>
        </w:rPr>
      </w:pPr>
      <w:r w:rsidRPr="00597461">
        <w:rPr>
          <w:rStyle w:val="sourcecode"/>
        </w:rPr>
        <w:t># The leap second is inserted at the end of the day.</w:t>
      </w:r>
    </w:p>
    <w:p w14:paraId="3E6A91EB" w14:textId="77777777" w:rsidR="00283E02" w:rsidRDefault="00BF3510" w:rsidP="00CC1B5C">
      <w:pPr>
        <w:rPr>
          <w:rStyle w:val="sourcecode"/>
        </w:rPr>
      </w:pPr>
      <w:r w:rsidRPr="00597461">
        <w:rPr>
          <w:rStyle w:val="sourcecode"/>
        </w:rPr>
        <w:t>20081231</w:t>
      </w:r>
    </w:p>
    <w:p w14:paraId="196CB6CB" w14:textId="77777777" w:rsidR="00BF3510" w:rsidRPr="00D3464B" w:rsidRDefault="00BF3510" w:rsidP="00CC1B5C">
      <w:pPr>
        <w:rPr>
          <w:color w:val="000000"/>
          <w:lang w:eastAsia="de-DE"/>
        </w:rPr>
      </w:pPr>
      <w:r w:rsidRPr="00D3464B">
        <w:rPr>
          <w:lang w:eastAsia="de-DE"/>
        </w:rPr>
        <w:t xml:space="preserve">Before 1972, </w:t>
      </w:r>
      <w:r w:rsidRPr="005B21FA">
        <w:rPr>
          <w:rStyle w:val="functions"/>
        </w:rPr>
        <w:t>swe_utc_to_jd()</w:t>
      </w:r>
      <w:r w:rsidRPr="00D3464B">
        <w:rPr>
          <w:lang w:eastAsia="de-DE"/>
        </w:rPr>
        <w:t xml:space="preserve"> treats its input time as UT1.</w:t>
      </w:r>
    </w:p>
    <w:p w14:paraId="7AAD5C17" w14:textId="77777777" w:rsidR="00283E02" w:rsidRDefault="005B21FA" w:rsidP="00CC1B5C">
      <w:pPr>
        <w:rPr>
          <w:color w:val="000000"/>
          <w:lang w:eastAsia="de-DE"/>
        </w:rPr>
      </w:pPr>
      <w:r w:rsidRPr="00094CD8">
        <w:rPr>
          <w:b/>
          <w:bCs/>
          <w:color w:val="FF0000"/>
          <w:lang w:eastAsia="de-DE"/>
        </w:rPr>
        <w:t>NOTE</w:t>
      </w:r>
      <w:r w:rsidR="00BF3510" w:rsidRPr="00D3464B">
        <w:rPr>
          <w:lang w:eastAsia="de-DE"/>
        </w:rPr>
        <w:t>: UTC was introduced in 1961. From 1961 - 1971, the length of the UTC second was regularly changed, so that UTC remained very close to UT1.</w:t>
      </w:r>
    </w:p>
    <w:p w14:paraId="67B2D018" w14:textId="77777777" w:rsidR="00283E02" w:rsidRDefault="00BF3510" w:rsidP="00CC1B5C">
      <w:pPr>
        <w:rPr>
          <w:color w:val="000000"/>
          <w:lang w:eastAsia="de-DE"/>
        </w:rPr>
      </w:pPr>
      <w:r w:rsidRPr="00D3464B">
        <w:rPr>
          <w:lang w:eastAsia="de-DE"/>
        </w:rPr>
        <w:t>From 1972 on, input time is treated as UTC.</w:t>
      </w:r>
    </w:p>
    <w:p w14:paraId="51E61EBB" w14:textId="77777777" w:rsidR="00BF3510" w:rsidRPr="00D3464B" w:rsidRDefault="00BF3510" w:rsidP="00CC1B5C">
      <w:pPr>
        <w:rPr>
          <w:color w:val="000000"/>
          <w:lang w:eastAsia="de-DE"/>
        </w:rPr>
      </w:pPr>
      <w:r w:rsidRPr="00D3464B">
        <w:rPr>
          <w:lang w:eastAsia="de-DE"/>
        </w:rPr>
        <w:t>If delta_t - nleap - 32.184 &gt; 1, the input time is treated as UT1.</w:t>
      </w:r>
    </w:p>
    <w:p w14:paraId="0435C900" w14:textId="77777777" w:rsidR="00283E02" w:rsidRDefault="005B21FA" w:rsidP="00CC1B5C">
      <w:pPr>
        <w:rPr>
          <w:rFonts w:eastAsia="Arial Unicode MS"/>
          <w:lang w:eastAsia="de-DE"/>
        </w:rPr>
      </w:pPr>
      <w:r w:rsidRPr="00094CD8">
        <w:rPr>
          <w:b/>
          <w:bCs/>
          <w:color w:val="FF0000"/>
          <w:lang w:eastAsia="de-DE"/>
        </w:rPr>
        <w:t>NOTE</w:t>
      </w:r>
      <w:r w:rsidR="00BF3510" w:rsidRPr="00D3464B">
        <w:rPr>
          <w:lang w:eastAsia="de-DE"/>
        </w:rPr>
        <w:t>: Like this we avoid errors greater than 1 second in case that the leap seconds table (or the Swiss Ephemeris version) is not updated for a long time.</w:t>
      </w:r>
    </w:p>
    <w:p w14:paraId="1E6CA90B" w14:textId="77777777" w:rsidR="00BF3510" w:rsidRPr="00E04065" w:rsidRDefault="00BF3510" w:rsidP="00877D89">
      <w:pPr>
        <w:pStyle w:val="berschrift2"/>
      </w:pPr>
      <w:bookmarkStart w:id="158" w:name="_Toc49847874"/>
      <w:r w:rsidRPr="00E04065">
        <w:t>Mean solar time versus True solar time: swe_time_equ(), swe_lmt_to_lat(), swe_lat_to_lmt()</w:t>
      </w:r>
      <w:bookmarkEnd w:id="158"/>
    </w:p>
    <w:p w14:paraId="499DCCA2" w14:textId="77777777" w:rsidR="00283E02" w:rsidRDefault="00BF3510" w:rsidP="00CC1B5C">
      <w:bookmarkStart w:id="159" w:name="_Hlk477330492"/>
      <w:r w:rsidRPr="00FE3C22">
        <w:rPr>
          <w:rStyle w:val="FileName"/>
        </w:rPr>
        <w:t>Universal Time</w:t>
      </w:r>
      <w:bookmarkEnd w:id="159"/>
      <w:r w:rsidRPr="00D3464B">
        <w:t xml:space="preserve"> (UT or UTC) is based on </w:t>
      </w:r>
      <w:r w:rsidRPr="00FE3C22">
        <w:rPr>
          <w:rStyle w:val="FileName"/>
        </w:rPr>
        <w:t>Mean Solar Time</w:t>
      </w:r>
      <w:r w:rsidRPr="00D3464B">
        <w:t xml:space="preserve">, AKA </w:t>
      </w:r>
      <w:r w:rsidRPr="00FE3C22">
        <w:rPr>
          <w:rStyle w:val="FileName"/>
        </w:rPr>
        <w:t>Local Mean Time</w:t>
      </w:r>
      <w:r w:rsidRPr="00D3464B">
        <w:t>, which is a uniform measure of time. A day has always the same length, independent of the time of the year.</w:t>
      </w:r>
    </w:p>
    <w:p w14:paraId="45C04130" w14:textId="77777777" w:rsidR="00BF3510" w:rsidRPr="00D3464B" w:rsidRDefault="00BF3510" w:rsidP="00CC1B5C">
      <w:r w:rsidRPr="00D3464B">
        <w:t xml:space="preserve">In the centuries before mechanical clocks where used, when the reckoning of time was mostly based on sun dials, the </w:t>
      </w:r>
      <w:r w:rsidRPr="00FE3C22">
        <w:rPr>
          <w:rStyle w:val="FileName"/>
        </w:rPr>
        <w:t>True Solar Time</w:t>
      </w:r>
      <w:r w:rsidRPr="00D3464B">
        <w:t xml:space="preserve"> was used, also called </w:t>
      </w:r>
      <w:r w:rsidRPr="00FE3C22">
        <w:rPr>
          <w:rStyle w:val="FileName"/>
        </w:rPr>
        <w:t>Local Apparent Time</w:t>
      </w:r>
      <w:r w:rsidRPr="00D3464B">
        <w:t>.</w:t>
      </w:r>
    </w:p>
    <w:p w14:paraId="7B919C36" w14:textId="77777777" w:rsidR="00BF3510" w:rsidRPr="00D3464B" w:rsidRDefault="00BF3510" w:rsidP="00CC1B5C">
      <w:r w:rsidRPr="00D3464B">
        <w:t xml:space="preserve">The difference between </w:t>
      </w:r>
      <w:r w:rsidRPr="00FE3C22">
        <w:rPr>
          <w:rStyle w:val="FileName"/>
        </w:rPr>
        <w:t>Local Mean Time</w:t>
      </w:r>
      <w:r w:rsidRPr="00D3464B">
        <w:t xml:space="preserve"> and </w:t>
      </w:r>
      <w:r w:rsidRPr="00FE3C22">
        <w:rPr>
          <w:rStyle w:val="FileName"/>
        </w:rPr>
        <w:t>Local Apparent Time</w:t>
      </w:r>
      <w:r w:rsidRPr="00D3464B">
        <w:t xml:space="preserve"> is called the </w:t>
      </w:r>
      <w:bookmarkStart w:id="160" w:name="_Hlk477840429"/>
      <w:r w:rsidRPr="00F31D87">
        <w:rPr>
          <w:i/>
          <w:iCs/>
        </w:rPr>
        <w:t>equation of time</w:t>
      </w:r>
      <w:bookmarkEnd w:id="160"/>
      <w:r w:rsidRPr="00D3464B">
        <w:t>. This difference can become as large as 20 minutes.</w:t>
      </w:r>
    </w:p>
    <w:p w14:paraId="1C22B24A" w14:textId="77777777" w:rsidR="00283E02" w:rsidRDefault="00BF3510" w:rsidP="00CC1B5C">
      <w:r w:rsidRPr="00D3464B">
        <w:t xml:space="preserve">If a historical date was noted in </w:t>
      </w:r>
      <w:r w:rsidRPr="00FE3C22">
        <w:rPr>
          <w:rStyle w:val="FileName"/>
        </w:rPr>
        <w:t>Local Apparent Time</w:t>
      </w:r>
      <w:r w:rsidRPr="00D3464B">
        <w:t xml:space="preserve">, it must first be converted to </w:t>
      </w:r>
      <w:r w:rsidRPr="00FE3C22">
        <w:rPr>
          <w:rStyle w:val="FileName"/>
        </w:rPr>
        <w:t>Local Mean Time</w:t>
      </w:r>
      <w:r w:rsidRPr="00D3464B">
        <w:t xml:space="preserve"> by applying the equation of time, before it can be used to compute Universal Time (for the houses) and finally </w:t>
      </w:r>
      <w:hyperlink w:anchor="_Hlk477830987" w:history="1">
        <w:r w:rsidRPr="00D8626F">
          <w:rPr>
            <w:rStyle w:val="Hyperlink"/>
          </w:rPr>
          <w:t>Ephemeris Time</w:t>
        </w:r>
      </w:hyperlink>
      <w:r w:rsidRPr="00D3464B">
        <w:t xml:space="preserve"> (for the planets).</w:t>
      </w:r>
    </w:p>
    <w:p w14:paraId="7A1E7F4B" w14:textId="77777777" w:rsidR="00283E02" w:rsidRDefault="00BF3510" w:rsidP="00CC1B5C">
      <w:r w:rsidRPr="00D3464B">
        <w:t xml:space="preserve">This conversion can be done using the function </w:t>
      </w:r>
      <w:r w:rsidRPr="005B21FA">
        <w:rPr>
          <w:rStyle w:val="functions"/>
        </w:rPr>
        <w:t>swe_lat_to_lmt()</w:t>
      </w:r>
      <w:r w:rsidRPr="00D3464B">
        <w:t xml:space="preserve">. The reverse function is </w:t>
      </w:r>
      <w:r w:rsidRPr="005B21FA">
        <w:rPr>
          <w:rStyle w:val="functions"/>
        </w:rPr>
        <w:t>swe_lmt_to_lat()</w:t>
      </w:r>
      <w:r w:rsidRPr="00D3464B">
        <w:t xml:space="preserve">. If required, the equation of time itself, i. e. the value </w:t>
      </w:r>
      <w:r w:rsidRPr="005B21FA">
        <w:rPr>
          <w:rStyle w:val="sourcecode"/>
        </w:rPr>
        <w:t>e</w:t>
      </w:r>
      <w:r w:rsidR="00F31D87">
        <w:rPr>
          <w:rStyle w:val="sourcecode"/>
        </w:rPr>
        <w:t xml:space="preserve"> </w:t>
      </w:r>
      <w:r w:rsidRPr="005B21FA">
        <w:rPr>
          <w:rStyle w:val="sourcecode"/>
        </w:rPr>
        <w:t>=</w:t>
      </w:r>
      <w:r w:rsidR="00F31D87">
        <w:rPr>
          <w:rStyle w:val="sourcecode"/>
        </w:rPr>
        <w:t xml:space="preserve"> </w:t>
      </w:r>
      <w:r w:rsidRPr="005B21FA">
        <w:rPr>
          <w:rStyle w:val="sourcecode"/>
        </w:rPr>
        <w:t>LAT</w:t>
      </w:r>
      <w:r w:rsidR="00F31D87">
        <w:rPr>
          <w:rStyle w:val="sourcecode"/>
        </w:rPr>
        <w:t xml:space="preserve"> </w:t>
      </w:r>
      <w:r w:rsidR="002A0AEB">
        <w:rPr>
          <w:rStyle w:val="sourcecode"/>
        </w:rPr>
        <w:t>-</w:t>
      </w:r>
      <w:r w:rsidR="00F31D87">
        <w:rPr>
          <w:rStyle w:val="sourcecode"/>
        </w:rPr>
        <w:t xml:space="preserve"> </w:t>
      </w:r>
      <w:r w:rsidRPr="005B21FA">
        <w:rPr>
          <w:rStyle w:val="sourcecode"/>
        </w:rPr>
        <w:t>LMT</w:t>
      </w:r>
      <w:r w:rsidRPr="00D3464B">
        <w:t xml:space="preserve">, can be calculated using the function </w:t>
      </w:r>
      <w:r w:rsidRPr="005B21FA">
        <w:rPr>
          <w:rStyle w:val="functions"/>
        </w:rPr>
        <w:t>swe_time_equ()</w:t>
      </w:r>
      <w:r w:rsidR="005B21FA" w:rsidRPr="005B21FA">
        <w:t>:</w:t>
      </w:r>
    </w:p>
    <w:p w14:paraId="7F066C35" w14:textId="77777777" w:rsidR="004E52D3" w:rsidRDefault="00BF3510" w:rsidP="00CC1B5C">
      <w:pPr>
        <w:rPr>
          <w:rStyle w:val="sourcecode"/>
        </w:rPr>
      </w:pPr>
      <w:r w:rsidRPr="00597461">
        <w:rPr>
          <w:rStyle w:val="sourcecode"/>
        </w:rPr>
        <w:t>/* Equation of Time</w:t>
      </w:r>
    </w:p>
    <w:p w14:paraId="34723925" w14:textId="77777777" w:rsidR="004E52D3" w:rsidRDefault="00BF3510" w:rsidP="00CC1B5C">
      <w:pPr>
        <w:rPr>
          <w:rStyle w:val="sourcecode"/>
        </w:rPr>
      </w:pPr>
      <w:r w:rsidRPr="00597461">
        <w:rPr>
          <w:rStyle w:val="sourcecode"/>
        </w:rPr>
        <w:t>* The function returns the difference between local apparent and local mean time in days.</w:t>
      </w:r>
    </w:p>
    <w:p w14:paraId="1D071F14" w14:textId="77777777" w:rsidR="004E52D3" w:rsidRDefault="00BF3510" w:rsidP="00CC1B5C">
      <w:pPr>
        <w:rPr>
          <w:rStyle w:val="sourcecode"/>
        </w:rPr>
      </w:pPr>
      <w:r w:rsidRPr="00597461">
        <w:rPr>
          <w:rStyle w:val="sourcecode"/>
        </w:rPr>
        <w:t>* E = LAT - LMT</w:t>
      </w:r>
    </w:p>
    <w:p w14:paraId="3540058D" w14:textId="77777777" w:rsidR="004E52D3" w:rsidRDefault="00BF3510" w:rsidP="00CC1B5C">
      <w:pPr>
        <w:rPr>
          <w:rStyle w:val="sourcecode"/>
        </w:rPr>
      </w:pPr>
      <w:r w:rsidRPr="00597461">
        <w:rPr>
          <w:rStyle w:val="sourcecode"/>
        </w:rPr>
        <w:t>* Input variable tjd is UT.</w:t>
      </w:r>
    </w:p>
    <w:p w14:paraId="7421D068" w14:textId="77777777" w:rsidR="00BF3510" w:rsidRPr="00597461" w:rsidRDefault="00BF3510" w:rsidP="00CC1B5C">
      <w:pPr>
        <w:rPr>
          <w:rStyle w:val="sourcecode"/>
        </w:rPr>
      </w:pPr>
      <w:r w:rsidRPr="00597461">
        <w:rPr>
          <w:rStyle w:val="sourcecode"/>
        </w:rPr>
        <w:t>*/</w:t>
      </w:r>
    </w:p>
    <w:p w14:paraId="50450BFC" w14:textId="77777777" w:rsidR="00F31D87" w:rsidRDefault="00BF3510" w:rsidP="00CC1B5C">
      <w:pPr>
        <w:rPr>
          <w:rStyle w:val="sourcecode"/>
        </w:rPr>
      </w:pPr>
      <w:r w:rsidRPr="00597461">
        <w:rPr>
          <w:rStyle w:val="sourcecode"/>
        </w:rPr>
        <w:t xml:space="preserve">int </w:t>
      </w:r>
      <w:bookmarkStart w:id="161" w:name="_Hlk477330339"/>
      <w:r w:rsidRPr="00A72C4F">
        <w:rPr>
          <w:rStyle w:val="functions"/>
        </w:rPr>
        <w:t>swe_time_equ</w:t>
      </w:r>
      <w:bookmarkEnd w:id="161"/>
      <w:r w:rsidRPr="00597461">
        <w:rPr>
          <w:rStyle w:val="sourcecode"/>
        </w:rPr>
        <w:t>(</w:t>
      </w:r>
    </w:p>
    <w:p w14:paraId="03E99319" w14:textId="77777777" w:rsidR="00F31D87" w:rsidRDefault="00BF3510" w:rsidP="00F31D87">
      <w:pPr>
        <w:ind w:firstLine="567"/>
        <w:rPr>
          <w:rStyle w:val="sourcecode"/>
        </w:rPr>
      </w:pPr>
      <w:r w:rsidRPr="00F31D87">
        <w:rPr>
          <w:rStyle w:val="sourcecode"/>
        </w:rPr>
        <w:t>double tjd,</w:t>
      </w:r>
    </w:p>
    <w:p w14:paraId="32BCE3AD" w14:textId="77777777" w:rsidR="00F31D87" w:rsidRDefault="00BF3510" w:rsidP="00F31D87">
      <w:pPr>
        <w:ind w:firstLine="567"/>
        <w:rPr>
          <w:rStyle w:val="sourcecode"/>
        </w:rPr>
      </w:pPr>
      <w:r w:rsidRPr="00F31D87">
        <w:rPr>
          <w:rStyle w:val="sourcecode"/>
        </w:rPr>
        <w:t>double* e,</w:t>
      </w:r>
    </w:p>
    <w:p w14:paraId="1377232A" w14:textId="77777777" w:rsidR="00283E02" w:rsidRDefault="00BF3510" w:rsidP="00F31D87">
      <w:pPr>
        <w:ind w:firstLine="567"/>
        <w:rPr>
          <w:rStyle w:val="sourcecode"/>
        </w:rPr>
      </w:pPr>
      <w:r w:rsidRPr="00F31D87">
        <w:rPr>
          <w:rStyle w:val="sourcecode"/>
        </w:rPr>
        <w:t>char* serr);</w:t>
      </w:r>
    </w:p>
    <w:p w14:paraId="5C8CC864" w14:textId="77777777" w:rsidR="00283E02" w:rsidRDefault="00BF3510" w:rsidP="00CC1B5C">
      <w:r w:rsidRPr="00D3464B">
        <w:t xml:space="preserve">For </w:t>
      </w:r>
      <w:r w:rsidR="004935F8" w:rsidRPr="00D3464B">
        <w:t>conversions</w:t>
      </w:r>
      <w:r w:rsidRPr="00D3464B">
        <w:t xml:space="preserve"> between </w:t>
      </w:r>
      <w:r w:rsidRPr="00FE3C22">
        <w:rPr>
          <w:rStyle w:val="FileName"/>
        </w:rPr>
        <w:t>Local Apparent Time</w:t>
      </w:r>
      <w:r w:rsidRPr="00D3464B">
        <w:t xml:space="preserve"> and </w:t>
      </w:r>
      <w:r w:rsidRPr="00FE3C22">
        <w:rPr>
          <w:rStyle w:val="FileName"/>
        </w:rPr>
        <w:t>Local Mean Time</w:t>
      </w:r>
      <w:r w:rsidRPr="00D3464B">
        <w:t>, it is recommended to use the following functions:</w:t>
      </w:r>
    </w:p>
    <w:p w14:paraId="1FF07EC5" w14:textId="77777777" w:rsidR="00BF3510" w:rsidRPr="00597461" w:rsidRDefault="00BF3510" w:rsidP="00CC1B5C">
      <w:pPr>
        <w:rPr>
          <w:rStyle w:val="sourcecode"/>
        </w:rPr>
      </w:pPr>
      <w:r w:rsidRPr="00597461">
        <w:rPr>
          <w:rStyle w:val="sourcecode"/>
        </w:rPr>
        <w:t>/* converts Local Mean Time (LMT) to Local Apparent Time (LAT) */</w:t>
      </w:r>
    </w:p>
    <w:p w14:paraId="683C0842" w14:textId="77777777" w:rsidR="00283E02" w:rsidRDefault="00BF3510" w:rsidP="00CC1B5C">
      <w:pPr>
        <w:rPr>
          <w:rStyle w:val="sourcecode"/>
        </w:rPr>
      </w:pPr>
      <w:r w:rsidRPr="00597461">
        <w:rPr>
          <w:rStyle w:val="sourcecode"/>
        </w:rPr>
        <w:t>/* tjd_lmt and tjd_lat are a Julian day number</w:t>
      </w:r>
    </w:p>
    <w:p w14:paraId="6215AAC2" w14:textId="77777777" w:rsidR="00283E02" w:rsidRDefault="00BF3510" w:rsidP="00CC1B5C">
      <w:pPr>
        <w:rPr>
          <w:rStyle w:val="sourcecode"/>
        </w:rPr>
      </w:pPr>
      <w:r w:rsidRPr="00597461">
        <w:rPr>
          <w:rStyle w:val="sourcecode"/>
        </w:rPr>
        <w:t>* geolon is geographic longitude, where eastern longitudes are positive,</w:t>
      </w:r>
    </w:p>
    <w:p w14:paraId="7444CC0F" w14:textId="77777777" w:rsidR="00BF3510" w:rsidRPr="00597461" w:rsidRDefault="00BF3510" w:rsidP="00CC1B5C">
      <w:pPr>
        <w:rPr>
          <w:rStyle w:val="sourcecode"/>
        </w:rPr>
      </w:pPr>
      <w:r w:rsidRPr="00597461">
        <w:rPr>
          <w:rStyle w:val="sourcecode"/>
        </w:rPr>
        <w:t>* western ones negative */</w:t>
      </w:r>
    </w:p>
    <w:p w14:paraId="0E5557C2" w14:textId="77777777" w:rsidR="00F31D87" w:rsidRDefault="00BF3510" w:rsidP="00CC1B5C">
      <w:pPr>
        <w:rPr>
          <w:rStyle w:val="sourcecode"/>
        </w:rPr>
      </w:pPr>
      <w:r w:rsidRPr="00597461">
        <w:rPr>
          <w:rStyle w:val="sourcecode"/>
        </w:rPr>
        <w:t xml:space="preserve">int32 </w:t>
      </w:r>
      <w:r w:rsidRPr="00A72C4F">
        <w:rPr>
          <w:rStyle w:val="functions"/>
        </w:rPr>
        <w:t>swe_lmt_to_lat</w:t>
      </w:r>
      <w:r w:rsidRPr="00597461">
        <w:rPr>
          <w:rStyle w:val="sourcecode"/>
        </w:rPr>
        <w:t>(</w:t>
      </w:r>
    </w:p>
    <w:p w14:paraId="7B146E23" w14:textId="77777777" w:rsidR="00F31D87" w:rsidRDefault="00BF3510" w:rsidP="00F31D87">
      <w:pPr>
        <w:ind w:firstLine="567"/>
        <w:rPr>
          <w:rStyle w:val="sourcecode"/>
        </w:rPr>
      </w:pPr>
      <w:r w:rsidRPr="00597461">
        <w:rPr>
          <w:rStyle w:val="sourcecode"/>
        </w:rPr>
        <w:t>double tjd_lmt,</w:t>
      </w:r>
    </w:p>
    <w:p w14:paraId="59D22B8D" w14:textId="77777777" w:rsidR="00F31D87" w:rsidRDefault="00BF3510" w:rsidP="00F31D87">
      <w:pPr>
        <w:ind w:firstLine="567"/>
        <w:rPr>
          <w:rStyle w:val="sourcecode"/>
        </w:rPr>
      </w:pPr>
      <w:r w:rsidRPr="00597461">
        <w:rPr>
          <w:rStyle w:val="sourcecode"/>
        </w:rPr>
        <w:t>double geolon,</w:t>
      </w:r>
    </w:p>
    <w:p w14:paraId="6EDD9D5B" w14:textId="77777777" w:rsidR="00F31D87" w:rsidRDefault="00BF3510" w:rsidP="00F31D87">
      <w:pPr>
        <w:ind w:firstLine="567"/>
        <w:rPr>
          <w:rStyle w:val="sourcecode"/>
        </w:rPr>
      </w:pPr>
      <w:r w:rsidRPr="00597461">
        <w:rPr>
          <w:rStyle w:val="sourcecode"/>
        </w:rPr>
        <w:t>double *tjd_lat,</w:t>
      </w:r>
    </w:p>
    <w:p w14:paraId="46EAA3CB" w14:textId="77777777" w:rsidR="00283E02" w:rsidRDefault="00BF3510" w:rsidP="00F31D87">
      <w:pPr>
        <w:ind w:firstLine="567"/>
        <w:rPr>
          <w:rStyle w:val="sourcecode"/>
        </w:rPr>
      </w:pPr>
      <w:r w:rsidRPr="00597461">
        <w:rPr>
          <w:rStyle w:val="sourcecode"/>
        </w:rPr>
        <w:t>char *serr);</w:t>
      </w:r>
    </w:p>
    <w:p w14:paraId="329A86C7" w14:textId="77777777" w:rsidR="004E52D3" w:rsidRDefault="00BF3510" w:rsidP="00CC1B5C">
      <w:pPr>
        <w:rPr>
          <w:rStyle w:val="sourcecode"/>
        </w:rPr>
      </w:pPr>
      <w:r w:rsidRPr="00597461">
        <w:rPr>
          <w:rStyle w:val="sourcecode"/>
        </w:rPr>
        <w:t>/* converts Local Apparent Time (LAT) to Local Mean Time (LMT) */</w:t>
      </w:r>
    </w:p>
    <w:p w14:paraId="6D314693" w14:textId="77777777" w:rsidR="00F31D87" w:rsidRDefault="00BF3510" w:rsidP="00CC1B5C">
      <w:pPr>
        <w:rPr>
          <w:rStyle w:val="sourcecode"/>
        </w:rPr>
      </w:pPr>
      <w:r w:rsidRPr="00597461">
        <w:rPr>
          <w:rStyle w:val="sourcecode"/>
        </w:rPr>
        <w:t xml:space="preserve">int32 </w:t>
      </w:r>
      <w:r w:rsidRPr="00A72C4F">
        <w:rPr>
          <w:rStyle w:val="functions"/>
        </w:rPr>
        <w:t>swe_lat_to_lmt</w:t>
      </w:r>
      <w:r w:rsidRPr="00597461">
        <w:rPr>
          <w:rStyle w:val="sourcecode"/>
        </w:rPr>
        <w:t>(</w:t>
      </w:r>
    </w:p>
    <w:p w14:paraId="166D5DC8" w14:textId="77777777" w:rsidR="00F31D87" w:rsidRDefault="00BF3510" w:rsidP="00F31D87">
      <w:pPr>
        <w:ind w:firstLine="567"/>
        <w:rPr>
          <w:rStyle w:val="sourcecode"/>
        </w:rPr>
      </w:pPr>
      <w:r w:rsidRPr="00597461">
        <w:rPr>
          <w:rStyle w:val="sourcecode"/>
        </w:rPr>
        <w:t>double tjd_lat,</w:t>
      </w:r>
    </w:p>
    <w:p w14:paraId="7CB3762D" w14:textId="77777777" w:rsidR="00F31D87" w:rsidRDefault="00BF3510" w:rsidP="00F31D87">
      <w:pPr>
        <w:ind w:firstLine="567"/>
        <w:rPr>
          <w:rStyle w:val="sourcecode"/>
        </w:rPr>
      </w:pPr>
      <w:r w:rsidRPr="00597461">
        <w:rPr>
          <w:rStyle w:val="sourcecode"/>
        </w:rPr>
        <w:t>double geolon,</w:t>
      </w:r>
    </w:p>
    <w:p w14:paraId="0BC9A937" w14:textId="77777777" w:rsidR="00F31D87" w:rsidRDefault="00BF3510" w:rsidP="00F31D87">
      <w:pPr>
        <w:ind w:firstLine="567"/>
        <w:rPr>
          <w:rStyle w:val="sourcecode"/>
        </w:rPr>
      </w:pPr>
      <w:r w:rsidRPr="00597461">
        <w:rPr>
          <w:rStyle w:val="sourcecode"/>
        </w:rPr>
        <w:t>double *tjd_lmt,</w:t>
      </w:r>
    </w:p>
    <w:p w14:paraId="526D690A" w14:textId="77777777" w:rsidR="00283E02" w:rsidRDefault="00BF3510" w:rsidP="00F31D87">
      <w:pPr>
        <w:ind w:firstLine="567"/>
        <w:rPr>
          <w:rStyle w:val="sourcecode"/>
        </w:rPr>
      </w:pPr>
      <w:r w:rsidRPr="00597461">
        <w:rPr>
          <w:rStyle w:val="sourcecode"/>
        </w:rPr>
        <w:t>char *serr);</w:t>
      </w:r>
    </w:p>
    <w:p w14:paraId="4A63781A" w14:textId="77777777" w:rsidR="00BF3510" w:rsidRPr="00E04065" w:rsidRDefault="00BF3510" w:rsidP="00877D89">
      <w:pPr>
        <w:pStyle w:val="berschrift1"/>
      </w:pPr>
      <w:bookmarkStart w:id="162" w:name="_Toc49847875"/>
      <w:r w:rsidRPr="00E04065">
        <w:t>Delta T-related functions</w:t>
      </w:r>
      <w:bookmarkEnd w:id="162"/>
    </w:p>
    <w:p w14:paraId="6503649F" w14:textId="77777777" w:rsidR="00BF3510" w:rsidRPr="00597461" w:rsidRDefault="00BF3510" w:rsidP="00CC1B5C">
      <w:pPr>
        <w:rPr>
          <w:rStyle w:val="sourcecode"/>
        </w:rPr>
      </w:pPr>
      <w:r w:rsidRPr="00597461">
        <w:rPr>
          <w:rStyle w:val="sourcecode"/>
        </w:rPr>
        <w:t>/* delta t from Julian day number */</w:t>
      </w:r>
    </w:p>
    <w:p w14:paraId="4E38062C" w14:textId="77777777" w:rsidR="00F31D87" w:rsidRDefault="00BF3510" w:rsidP="00CC1B5C">
      <w:pPr>
        <w:rPr>
          <w:rStyle w:val="sourcecode"/>
        </w:rPr>
      </w:pPr>
      <w:r w:rsidRPr="00597461">
        <w:rPr>
          <w:rStyle w:val="sourcecode"/>
        </w:rPr>
        <w:t xml:space="preserve">double </w:t>
      </w:r>
      <w:r w:rsidRPr="00A72C4F">
        <w:rPr>
          <w:rStyle w:val="functions"/>
        </w:rPr>
        <w:t>swe_deltat_ex</w:t>
      </w:r>
      <w:r w:rsidRPr="00597461">
        <w:rPr>
          <w:rStyle w:val="sourcecode"/>
        </w:rPr>
        <w:t>(</w:t>
      </w:r>
    </w:p>
    <w:p w14:paraId="56519ABA" w14:textId="77777777" w:rsidR="00F31D87" w:rsidRDefault="00BF3510" w:rsidP="00F31D87">
      <w:pPr>
        <w:ind w:firstLine="567"/>
        <w:rPr>
          <w:rStyle w:val="sourcecode"/>
        </w:rPr>
      </w:pPr>
      <w:r w:rsidRPr="00597461">
        <w:rPr>
          <w:rStyle w:val="sourcecode"/>
        </w:rPr>
        <w:t>double tjd,</w:t>
      </w:r>
    </w:p>
    <w:p w14:paraId="13A9BC1F" w14:textId="77777777" w:rsidR="00F31D87" w:rsidRDefault="00BF3510" w:rsidP="00F31D87">
      <w:pPr>
        <w:ind w:firstLine="567"/>
        <w:rPr>
          <w:rStyle w:val="sourcecode"/>
        </w:rPr>
      </w:pPr>
      <w:r w:rsidRPr="00597461">
        <w:rPr>
          <w:rStyle w:val="sourcecode"/>
        </w:rPr>
        <w:t>int32 ephe_flag,</w:t>
      </w:r>
    </w:p>
    <w:p w14:paraId="71A2AFF9" w14:textId="77777777" w:rsidR="00BF3510" w:rsidRPr="00597461" w:rsidRDefault="00BF3510" w:rsidP="00F31D87">
      <w:pPr>
        <w:ind w:firstLine="567"/>
        <w:rPr>
          <w:rStyle w:val="sourcecode"/>
        </w:rPr>
      </w:pPr>
      <w:r w:rsidRPr="00597461">
        <w:rPr>
          <w:rStyle w:val="sourcecode"/>
        </w:rPr>
        <w:t>char *serr);</w:t>
      </w:r>
    </w:p>
    <w:p w14:paraId="0945E4F0" w14:textId="77777777" w:rsidR="00BF3510" w:rsidRPr="00597461" w:rsidRDefault="00BF3510" w:rsidP="00CC1B5C">
      <w:pPr>
        <w:rPr>
          <w:rStyle w:val="sourcecode"/>
        </w:rPr>
      </w:pPr>
      <w:r w:rsidRPr="00597461">
        <w:rPr>
          <w:rStyle w:val="sourcecode"/>
        </w:rPr>
        <w:t>/* delta t from Julian day number */</w:t>
      </w:r>
    </w:p>
    <w:p w14:paraId="596C79DE" w14:textId="77777777" w:rsidR="00F31D87" w:rsidRDefault="00BF3510" w:rsidP="00CC1B5C">
      <w:pPr>
        <w:rPr>
          <w:rStyle w:val="sourcecode"/>
        </w:rPr>
      </w:pPr>
      <w:r w:rsidRPr="00597461">
        <w:rPr>
          <w:rStyle w:val="sourcecode"/>
        </w:rPr>
        <w:t xml:space="preserve">double </w:t>
      </w:r>
      <w:bookmarkStart w:id="163" w:name="_Hlk477840778"/>
      <w:r w:rsidRPr="00A72C4F">
        <w:rPr>
          <w:rStyle w:val="functions"/>
        </w:rPr>
        <w:t>swe_deltat</w:t>
      </w:r>
      <w:bookmarkEnd w:id="163"/>
      <w:r w:rsidRPr="00597461">
        <w:rPr>
          <w:rStyle w:val="sourcecode"/>
        </w:rPr>
        <w:t>(</w:t>
      </w:r>
    </w:p>
    <w:p w14:paraId="318C19B5" w14:textId="77777777" w:rsidR="00BF3510" w:rsidRPr="00597461" w:rsidRDefault="00BF3510" w:rsidP="00F31D87">
      <w:pPr>
        <w:ind w:firstLine="567"/>
        <w:rPr>
          <w:rStyle w:val="sourcecode"/>
        </w:rPr>
      </w:pPr>
      <w:r w:rsidRPr="00597461">
        <w:rPr>
          <w:rStyle w:val="sourcecode"/>
        </w:rPr>
        <w:t>double tjd);</w:t>
      </w:r>
    </w:p>
    <w:p w14:paraId="66C30959" w14:textId="77777777" w:rsidR="00283E02" w:rsidRDefault="00BF3510" w:rsidP="00CC1B5C">
      <w:pPr>
        <w:rPr>
          <w:rStyle w:val="sourcecode"/>
        </w:rPr>
      </w:pPr>
      <w:r w:rsidRPr="00597461">
        <w:rPr>
          <w:rStyle w:val="sourcecode"/>
        </w:rPr>
        <w:t>/* get tidal acceleration used in swe_deltat() */</w:t>
      </w:r>
    </w:p>
    <w:p w14:paraId="634A77F1" w14:textId="77777777" w:rsidR="00F31D87" w:rsidRDefault="00BF3510" w:rsidP="00CC1B5C">
      <w:pPr>
        <w:rPr>
          <w:rStyle w:val="sourcecode"/>
        </w:rPr>
      </w:pPr>
      <w:r w:rsidRPr="00597461">
        <w:rPr>
          <w:rStyle w:val="sourcecode"/>
        </w:rPr>
        <w:t xml:space="preserve">double </w:t>
      </w:r>
      <w:bookmarkStart w:id="164" w:name="_Hlk477840792"/>
      <w:r w:rsidRPr="00A72C4F">
        <w:rPr>
          <w:rStyle w:val="functions"/>
        </w:rPr>
        <w:t>swe_get_tid_acc</w:t>
      </w:r>
      <w:bookmarkEnd w:id="164"/>
      <w:r w:rsidRPr="00597461">
        <w:rPr>
          <w:rStyle w:val="sourcecode"/>
        </w:rPr>
        <w:t>(</w:t>
      </w:r>
    </w:p>
    <w:p w14:paraId="3AE845DF" w14:textId="77777777" w:rsidR="00283E02" w:rsidRDefault="00BF3510" w:rsidP="00F31D87">
      <w:pPr>
        <w:ind w:firstLine="567"/>
        <w:rPr>
          <w:rStyle w:val="sourcecode"/>
        </w:rPr>
      </w:pPr>
      <w:r w:rsidRPr="00597461">
        <w:rPr>
          <w:rStyle w:val="sourcecode"/>
        </w:rPr>
        <w:t>void);</w:t>
      </w:r>
    </w:p>
    <w:p w14:paraId="7BCD565F" w14:textId="77777777" w:rsidR="00F57C8E" w:rsidRPr="00597461" w:rsidRDefault="00F57C8E" w:rsidP="00CC1B5C">
      <w:pPr>
        <w:rPr>
          <w:rStyle w:val="sourcecode"/>
        </w:rPr>
      </w:pPr>
      <w:r w:rsidRPr="00597461">
        <w:rPr>
          <w:rStyle w:val="sourcecode"/>
        </w:rPr>
        <w:t>/* set tidal acceleration to be used in swe_deltat() */</w:t>
      </w:r>
    </w:p>
    <w:p w14:paraId="0F777CF7" w14:textId="77777777" w:rsidR="00F31D87" w:rsidRDefault="00F57C8E" w:rsidP="00CC1B5C">
      <w:pPr>
        <w:rPr>
          <w:rStyle w:val="sourcecode"/>
        </w:rPr>
      </w:pPr>
      <w:r w:rsidRPr="00597461">
        <w:rPr>
          <w:rStyle w:val="sourcecode"/>
        </w:rPr>
        <w:t xml:space="preserve">void </w:t>
      </w:r>
      <w:bookmarkStart w:id="165" w:name="_Hlk477840801"/>
      <w:r w:rsidRPr="00A72C4F">
        <w:rPr>
          <w:rStyle w:val="functions"/>
        </w:rPr>
        <w:t>swe_set_tid_acc</w:t>
      </w:r>
      <w:bookmarkEnd w:id="165"/>
      <w:r w:rsidRPr="00597461">
        <w:rPr>
          <w:rStyle w:val="sourcecode"/>
        </w:rPr>
        <w:t>(</w:t>
      </w:r>
    </w:p>
    <w:p w14:paraId="7601CC58" w14:textId="77777777" w:rsidR="00F57C8E" w:rsidRPr="00597461" w:rsidRDefault="00F57C8E" w:rsidP="00F31D87">
      <w:pPr>
        <w:ind w:firstLine="567"/>
        <w:rPr>
          <w:rStyle w:val="sourcecode"/>
        </w:rPr>
      </w:pPr>
      <w:r w:rsidRPr="00597461">
        <w:rPr>
          <w:rStyle w:val="sourcecode"/>
        </w:rPr>
        <w:t>double t_acc);</w:t>
      </w:r>
    </w:p>
    <w:p w14:paraId="3E094A26" w14:textId="77777777" w:rsidR="00F57C8E" w:rsidRPr="00597461" w:rsidRDefault="00F57C8E" w:rsidP="00CC1B5C">
      <w:pPr>
        <w:rPr>
          <w:rStyle w:val="sourcecode"/>
        </w:rPr>
      </w:pPr>
      <w:r w:rsidRPr="00597461">
        <w:rPr>
          <w:rStyle w:val="sourcecode"/>
        </w:rPr>
        <w:t>/* set fixed Delta T value to be returned by swe_deltat() */</w:t>
      </w:r>
    </w:p>
    <w:p w14:paraId="056E6927" w14:textId="77777777" w:rsidR="00F31D87" w:rsidRDefault="00F57C8E" w:rsidP="00CC1B5C">
      <w:pPr>
        <w:rPr>
          <w:rStyle w:val="sourcecode"/>
        </w:rPr>
      </w:pPr>
      <w:r w:rsidRPr="00597461">
        <w:rPr>
          <w:rStyle w:val="sourcecode"/>
        </w:rPr>
        <w:t xml:space="preserve">void </w:t>
      </w:r>
      <w:r w:rsidRPr="005B21FA">
        <w:rPr>
          <w:rStyle w:val="functions"/>
        </w:rPr>
        <w:t>swe_set_delta_t_userdef</w:t>
      </w:r>
      <w:r w:rsidRPr="00597461">
        <w:rPr>
          <w:rStyle w:val="sourcecode"/>
        </w:rPr>
        <w:t>(</w:t>
      </w:r>
    </w:p>
    <w:p w14:paraId="77C4AC5F" w14:textId="77777777" w:rsidR="00283E02" w:rsidRDefault="00F57C8E" w:rsidP="00F31D87">
      <w:pPr>
        <w:ind w:firstLine="567"/>
        <w:rPr>
          <w:rStyle w:val="sourcecode"/>
        </w:rPr>
      </w:pPr>
      <w:r w:rsidRPr="00597461">
        <w:rPr>
          <w:rStyle w:val="sourcecode"/>
        </w:rPr>
        <w:t>double t_acc);</w:t>
      </w:r>
    </w:p>
    <w:p w14:paraId="4F15A2FC" w14:textId="77777777" w:rsidR="00283E02" w:rsidRPr="00FE3C22" w:rsidRDefault="00BF3510" w:rsidP="00CC1B5C">
      <w:pPr>
        <w:rPr>
          <w:rStyle w:val="FileName"/>
        </w:rPr>
      </w:pPr>
      <w:r w:rsidRPr="00D3464B">
        <w:t xml:space="preserve">The Julian day number, you compute from a birth date, will be </w:t>
      </w:r>
      <w:r w:rsidRPr="00FE3C22">
        <w:rPr>
          <w:rStyle w:val="FileName"/>
        </w:rPr>
        <w:t>Universal Time (UT,</w:t>
      </w:r>
      <w:r w:rsidR="00446B06" w:rsidRPr="00FE3C22">
        <w:rPr>
          <w:rStyle w:val="FileName"/>
        </w:rPr>
        <w:t xml:space="preserve"> </w:t>
      </w:r>
      <w:r w:rsidRPr="00FE3C22">
        <w:rPr>
          <w:rStyle w:val="FileName"/>
        </w:rPr>
        <w:t>former GMT)</w:t>
      </w:r>
      <w:r w:rsidRPr="00D3464B">
        <w:t xml:space="preserve"> and can be used to compute the star time and the houses. However, for the planets and the other factors, you have to convert UT to </w:t>
      </w:r>
      <w:bookmarkStart w:id="166" w:name="_Hlk477830987"/>
      <w:r w:rsidRPr="00FE3C22">
        <w:rPr>
          <w:rStyle w:val="FileName"/>
        </w:rPr>
        <w:t xml:space="preserve">Ephemeris time </w:t>
      </w:r>
      <w:bookmarkEnd w:id="166"/>
      <w:r w:rsidRPr="00FE3C22">
        <w:rPr>
          <w:rStyle w:val="FileName"/>
        </w:rPr>
        <w:t>(ET):</w:t>
      </w:r>
    </w:p>
    <w:p w14:paraId="0C1A7BBC" w14:textId="77777777" w:rsidR="00BF3510" w:rsidRPr="00E04065" w:rsidRDefault="00BF3510" w:rsidP="00877D89">
      <w:pPr>
        <w:pStyle w:val="berschrift2"/>
      </w:pPr>
      <w:bookmarkStart w:id="167" w:name="_Toc49847876"/>
      <w:r w:rsidRPr="00E04065">
        <w:t>swe_deltat_ex()</w:t>
      </w:r>
      <w:bookmarkEnd w:id="167"/>
    </w:p>
    <w:p w14:paraId="6F099B22" w14:textId="77777777" w:rsidR="004E52D3" w:rsidRDefault="00BF3510" w:rsidP="002A0AEB">
      <w:pPr>
        <w:tabs>
          <w:tab w:val="left" w:pos="1276"/>
        </w:tabs>
      </w:pPr>
      <w:r w:rsidRPr="002A0AEB">
        <w:rPr>
          <w:rStyle w:val="sourcecode"/>
        </w:rPr>
        <w:t>tjde</w:t>
      </w:r>
      <w:r w:rsidR="002A0AEB">
        <w:tab/>
      </w:r>
      <w:r w:rsidRPr="00F31D87">
        <w:rPr>
          <w:rStyle w:val="sourcecode"/>
        </w:rPr>
        <w:t>= t</w:t>
      </w:r>
      <w:r w:rsidRPr="002A0AEB">
        <w:rPr>
          <w:rStyle w:val="sourcecode"/>
        </w:rPr>
        <w:t xml:space="preserve">jd + </w:t>
      </w:r>
      <w:r w:rsidRPr="002A0AEB">
        <w:rPr>
          <w:rStyle w:val="functions"/>
        </w:rPr>
        <w:t>swe_deltat_ex</w:t>
      </w:r>
      <w:r w:rsidRPr="002A0AEB">
        <w:rPr>
          <w:rStyle w:val="sourcecode"/>
        </w:rPr>
        <w:t>(tjd, ephe_flag, serr);</w:t>
      </w:r>
      <w:r w:rsidRPr="002A0AEB">
        <w:rPr>
          <w:rStyle w:val="sourcecode"/>
        </w:rPr>
        <w:tab/>
      </w:r>
    </w:p>
    <w:p w14:paraId="5E915E43" w14:textId="77777777" w:rsidR="002A0AEB" w:rsidRDefault="00BF3510" w:rsidP="002A0AEB">
      <w:pPr>
        <w:tabs>
          <w:tab w:val="left" w:pos="1276"/>
        </w:tabs>
      </w:pPr>
      <w:r w:rsidRPr="00597461">
        <w:t>where</w:t>
      </w:r>
    </w:p>
    <w:p w14:paraId="09DA145F" w14:textId="77777777" w:rsidR="00BF3510" w:rsidRPr="00597461" w:rsidRDefault="00BF3510" w:rsidP="002A0AEB">
      <w:pPr>
        <w:tabs>
          <w:tab w:val="left" w:pos="1276"/>
        </w:tabs>
      </w:pPr>
      <w:r w:rsidRPr="002A0AEB">
        <w:rPr>
          <w:rStyle w:val="sourcecode"/>
        </w:rPr>
        <w:t>tjd</w:t>
      </w:r>
      <w:r w:rsidR="002A0AEB">
        <w:tab/>
      </w:r>
      <w:r w:rsidRPr="00597461">
        <w:t xml:space="preserve">= Julian day in UT, </w:t>
      </w:r>
      <w:r w:rsidRPr="005B21FA">
        <w:t>tjde</w:t>
      </w:r>
      <w:r w:rsidRPr="00D3464B">
        <w:rPr>
          <w:i/>
          <w:iCs/>
        </w:rPr>
        <w:t xml:space="preserve"> </w:t>
      </w:r>
      <w:r w:rsidRPr="00597461">
        <w:t>= in ET</w:t>
      </w:r>
    </w:p>
    <w:p w14:paraId="0E4C46CC" w14:textId="77777777" w:rsidR="00BF3510" w:rsidRPr="00597461" w:rsidRDefault="00BF3510" w:rsidP="002A0AEB">
      <w:pPr>
        <w:tabs>
          <w:tab w:val="left" w:pos="1276"/>
        </w:tabs>
      </w:pPr>
      <w:r w:rsidRPr="002A0AEB">
        <w:rPr>
          <w:rStyle w:val="sourcecode"/>
        </w:rPr>
        <w:t>ephe_flag</w:t>
      </w:r>
      <w:r w:rsidR="002A0AEB">
        <w:tab/>
      </w:r>
      <w:r w:rsidRPr="00597461">
        <w:t xml:space="preserve">= ephemeris flag (one of </w:t>
      </w:r>
      <w:r w:rsidRPr="002A0AEB">
        <w:rPr>
          <w:rStyle w:val="sourcecode"/>
        </w:rPr>
        <w:t>SEFLG_SWIEPH</w:t>
      </w:r>
      <w:r w:rsidRPr="00597461">
        <w:t xml:space="preserve">, </w:t>
      </w:r>
      <w:r w:rsidRPr="002A0AEB">
        <w:rPr>
          <w:rStyle w:val="sourcecode"/>
        </w:rPr>
        <w:t>SEFLG_JPLEPH</w:t>
      </w:r>
      <w:r w:rsidRPr="00597461">
        <w:t xml:space="preserve">, </w:t>
      </w:r>
      <w:r w:rsidRPr="002A0AEB">
        <w:rPr>
          <w:rStyle w:val="sourcecode"/>
        </w:rPr>
        <w:t>SEFLG_MOSEPH</w:t>
      </w:r>
      <w:r w:rsidRPr="00597461">
        <w:t>)</w:t>
      </w:r>
    </w:p>
    <w:p w14:paraId="1F44C220" w14:textId="77777777" w:rsidR="00283E02" w:rsidRDefault="00BF3510" w:rsidP="002A0AEB">
      <w:pPr>
        <w:tabs>
          <w:tab w:val="left" w:pos="1276"/>
        </w:tabs>
      </w:pPr>
      <w:r w:rsidRPr="002A0AEB">
        <w:rPr>
          <w:rStyle w:val="sourcecode"/>
        </w:rPr>
        <w:t>serr</w:t>
      </w:r>
      <w:r w:rsidR="002A0AEB">
        <w:tab/>
      </w:r>
      <w:r w:rsidRPr="00597461">
        <w:t>= string pointer for warning messages.</w:t>
      </w:r>
    </w:p>
    <w:p w14:paraId="2BD7FA14" w14:textId="77777777" w:rsidR="00283E02" w:rsidRDefault="00BF3510" w:rsidP="00CC1B5C">
      <w:r w:rsidRPr="00D3464B">
        <w:t xml:space="preserve">If the function is called with </w:t>
      </w:r>
      <w:r w:rsidRPr="005B21FA">
        <w:rPr>
          <w:rStyle w:val="sourcecode"/>
        </w:rPr>
        <w:t>SEFLG_SWIEPH</w:t>
      </w:r>
      <w:r w:rsidRPr="00D3464B">
        <w:t xml:space="preserve"> before calling </w:t>
      </w:r>
      <w:r w:rsidRPr="00B248F1">
        <w:rPr>
          <w:rStyle w:val="functions"/>
        </w:rPr>
        <w:t>swe_set_ephe_path()</w:t>
      </w:r>
      <w:r w:rsidRPr="00D3464B">
        <w:t xml:space="preserve">, or with or </w:t>
      </w:r>
      <w:r w:rsidRPr="005B21FA">
        <w:rPr>
          <w:rStyle w:val="sourcecode"/>
        </w:rPr>
        <w:t>SEFLG_JPLEPH</w:t>
      </w:r>
      <w:r w:rsidR="00446B06">
        <w:t xml:space="preserve"> </w:t>
      </w:r>
      <w:r w:rsidRPr="00D3464B">
        <w:t xml:space="preserve">before calling </w:t>
      </w:r>
      <w:r w:rsidRPr="00B248F1">
        <w:rPr>
          <w:rStyle w:val="functions"/>
        </w:rPr>
        <w:t>swe_set_jpl_file()</w:t>
      </w:r>
      <w:r w:rsidRPr="00D3464B">
        <w:t>, then the function returns a warning.</w:t>
      </w:r>
    </w:p>
    <w:p w14:paraId="17A18A70" w14:textId="77777777" w:rsidR="00283E02" w:rsidRDefault="00BF3510" w:rsidP="00CC1B5C">
      <w:r w:rsidRPr="00D3464B">
        <w:t xml:space="preserve">The calculation of ephemerides in UT depends on Delta T, which depends on the ephemeris-inherent value of the tidal acceleration of the Moon. The function </w:t>
      </w:r>
      <w:r w:rsidRPr="00B248F1">
        <w:rPr>
          <w:rStyle w:val="functions"/>
        </w:rPr>
        <w:t>swe_deltat_ex()</w:t>
      </w:r>
      <w:r w:rsidRPr="00D3464B">
        <w:t xml:space="preserve"> can provide ephemeris-</w:t>
      </w:r>
      <w:r w:rsidR="004935F8" w:rsidRPr="00D3464B">
        <w:t>dependent</w:t>
      </w:r>
      <w:r w:rsidRPr="00D3464B">
        <w:t xml:space="preserve"> values of Delta T and is therefore better than the old function </w:t>
      </w:r>
      <w:r w:rsidRPr="00B248F1">
        <w:rPr>
          <w:rStyle w:val="functions"/>
        </w:rPr>
        <w:t>swe_deltat()</w:t>
      </w:r>
      <w:r w:rsidRPr="00D3464B">
        <w:t>, which has to make an uncertain guess of what ephemeris is being used. One warning must be made, though:</w:t>
      </w:r>
    </w:p>
    <w:p w14:paraId="2B48B4DE" w14:textId="77777777" w:rsidR="00283E02" w:rsidRDefault="00BF3510" w:rsidP="00CC1B5C">
      <w:r w:rsidRPr="00D3464B">
        <w:t xml:space="preserve">It is </w:t>
      </w:r>
      <w:r w:rsidRPr="00094CD8">
        <w:rPr>
          <w:b/>
          <w:bCs/>
          <w:color w:val="FF0000"/>
        </w:rPr>
        <w:t>not recommended</w:t>
      </w:r>
      <w:r w:rsidRPr="00D3464B">
        <w:t xml:space="preserve"> to use a mix of old and new ephemeris files sepl*.se1, semo*.se1, seas*.se1, because the old files were based on JPL Ephemeris DE406, whereas the new ones are based on DE431, and both ephemerides have a</w:t>
      </w:r>
      <w:r w:rsidR="004935F8">
        <w:t xml:space="preserve"> </w:t>
      </w:r>
      <w:r w:rsidRPr="00D3464B">
        <w:t>different inherent tidal acceleration of the Moon. A mixture of old and new ephemeris files may lead to inconsistent ephemeris output. Using old asteroid files se99999.se1 together with new ones, can be tolerated, though.</w:t>
      </w:r>
    </w:p>
    <w:p w14:paraId="1F4F7BBF" w14:textId="77777777" w:rsidR="00BF3510" w:rsidRPr="00E04065" w:rsidRDefault="00BF3510" w:rsidP="00877D89">
      <w:pPr>
        <w:pStyle w:val="berschrift2"/>
      </w:pPr>
      <w:bookmarkStart w:id="168" w:name="_Toc49847877"/>
      <w:r w:rsidRPr="00E04065">
        <w:t>swe_deltat()</w:t>
      </w:r>
      <w:bookmarkEnd w:id="168"/>
    </w:p>
    <w:p w14:paraId="474B12B9" w14:textId="77777777" w:rsidR="00F31D87" w:rsidRDefault="00BF3510" w:rsidP="002A0AEB">
      <w:pPr>
        <w:rPr>
          <w:rStyle w:val="sourcecode"/>
        </w:rPr>
      </w:pPr>
      <w:r w:rsidRPr="00597461">
        <w:rPr>
          <w:rStyle w:val="sourcecode"/>
        </w:rPr>
        <w:t xml:space="preserve">tjde = tjd + </w:t>
      </w:r>
      <w:r w:rsidRPr="00A72C4F">
        <w:rPr>
          <w:rStyle w:val="functions"/>
        </w:rPr>
        <w:t>swe_deltat</w:t>
      </w:r>
      <w:r w:rsidRPr="00597461">
        <w:rPr>
          <w:rStyle w:val="sourcecode"/>
        </w:rPr>
        <w:t>(tjd);</w:t>
      </w:r>
    </w:p>
    <w:p w14:paraId="261A0FDC" w14:textId="77777777" w:rsidR="00F31D87" w:rsidRDefault="00BF3510" w:rsidP="002A0AEB">
      <w:r w:rsidRPr="00597461">
        <w:t>where</w:t>
      </w:r>
    </w:p>
    <w:p w14:paraId="50DF3DCB" w14:textId="77777777" w:rsidR="00283E02" w:rsidRDefault="00BF3510" w:rsidP="002A0AEB">
      <w:pPr>
        <w:rPr>
          <w:rStyle w:val="sourcecode"/>
        </w:rPr>
      </w:pPr>
      <w:r w:rsidRPr="005B21FA">
        <w:rPr>
          <w:rStyle w:val="sourcecode"/>
        </w:rPr>
        <w:t xml:space="preserve">tjd = </w:t>
      </w:r>
      <w:r w:rsidRPr="00526E0C">
        <w:t>Julian day in UT,</w:t>
      </w:r>
      <w:r w:rsidRPr="005B21FA">
        <w:rPr>
          <w:rStyle w:val="sourcecode"/>
        </w:rPr>
        <w:t xml:space="preserve"> tjde =</w:t>
      </w:r>
      <w:r w:rsidRPr="00597461">
        <w:rPr>
          <w:rStyle w:val="sourcecode"/>
        </w:rPr>
        <w:t xml:space="preserve"> in ET</w:t>
      </w:r>
    </w:p>
    <w:p w14:paraId="1F526A8B" w14:textId="77777777" w:rsidR="00283E02" w:rsidRDefault="00BF3510" w:rsidP="00CC1B5C">
      <w:r w:rsidRPr="00D3464B">
        <w:t>This function is safe only</w:t>
      </w:r>
      <w:r w:rsidR="005B21FA">
        <w:t>:</w:t>
      </w:r>
    </w:p>
    <w:p w14:paraId="37CE0926" w14:textId="77777777" w:rsidR="00283E02" w:rsidRDefault="00BF3510" w:rsidP="00F31D87">
      <w:pPr>
        <w:pStyle w:val="ListBullet1"/>
        <w:ind w:left="284" w:hanging="284"/>
      </w:pPr>
      <w:r w:rsidRPr="00D3464B">
        <w:t>if your software consistently uses the same ephemeris flag</w:t>
      </w:r>
      <w:r w:rsidR="005B21FA">
        <w:t>;</w:t>
      </w:r>
    </w:p>
    <w:p w14:paraId="7641C88C" w14:textId="77777777" w:rsidR="00BF3510" w:rsidRPr="00D3464B" w:rsidRDefault="00BF3510" w:rsidP="00F31D87">
      <w:pPr>
        <w:pStyle w:val="ListBullet1"/>
        <w:ind w:left="284" w:hanging="284"/>
      </w:pPr>
      <w:r w:rsidRPr="00D3464B">
        <w:t xml:space="preserve">if your software consistently uses the same ephemeris files (with </w:t>
      </w:r>
      <w:r w:rsidRPr="005B21FA">
        <w:rPr>
          <w:rStyle w:val="sourcecode"/>
        </w:rPr>
        <w:t>SEFLG_SWIEPH</w:t>
      </w:r>
      <w:r w:rsidRPr="00D3464B">
        <w:t xml:space="preserve"> and </w:t>
      </w:r>
      <w:r w:rsidRPr="005B21FA">
        <w:rPr>
          <w:rStyle w:val="sourcecode"/>
        </w:rPr>
        <w:t>SEFLG_MOSEPH</w:t>
      </w:r>
      <w:r w:rsidRPr="00D3464B">
        <w:t>)</w:t>
      </w:r>
      <w:r w:rsidR="005B21FA">
        <w:t>;</w:t>
      </w:r>
    </w:p>
    <w:p w14:paraId="54B7A994" w14:textId="77777777" w:rsidR="00283E02" w:rsidRDefault="00BF3510" w:rsidP="00F31D87">
      <w:pPr>
        <w:pStyle w:val="ListBullet1"/>
        <w:ind w:left="284" w:hanging="284"/>
      </w:pPr>
      <w:r w:rsidRPr="00D3464B">
        <w:t xml:space="preserve">if you first call </w:t>
      </w:r>
      <w:r w:rsidRPr="00B248F1">
        <w:rPr>
          <w:rStyle w:val="functions"/>
        </w:rPr>
        <w:t>swe_set_ephe_path()</w:t>
      </w:r>
      <w:r w:rsidRPr="005B21FA">
        <w:t xml:space="preserve"> </w:t>
      </w:r>
      <w:r w:rsidRPr="00D3464B">
        <w:t xml:space="preserve">(with </w:t>
      </w:r>
      <w:r w:rsidRPr="005B21FA">
        <w:rPr>
          <w:rStyle w:val="sourcecode"/>
        </w:rPr>
        <w:t>SEFLG_SWIEPH</w:t>
      </w:r>
      <w:r w:rsidRPr="00D3464B">
        <w:t xml:space="preserve">) and </w:t>
      </w:r>
      <w:r w:rsidRPr="00B248F1">
        <w:rPr>
          <w:rStyle w:val="functions"/>
        </w:rPr>
        <w:t>swe_set_jpl_file()</w:t>
      </w:r>
      <w:r w:rsidRPr="00D3464B">
        <w:t xml:space="preserve"> (with </w:t>
      </w:r>
      <w:r w:rsidRPr="005B21FA">
        <w:rPr>
          <w:rStyle w:val="sourcecode"/>
        </w:rPr>
        <w:t>SEFLG_JPLEPH</w:t>
      </w:r>
      <w:r w:rsidRPr="00D3464B">
        <w:t>)</w:t>
      </w:r>
      <w:r w:rsidR="005B21FA">
        <w:t>.</w:t>
      </w:r>
    </w:p>
    <w:p w14:paraId="24F18363" w14:textId="77777777" w:rsidR="00283E02" w:rsidRDefault="00BF3510" w:rsidP="00CC1B5C">
      <w:r w:rsidRPr="00D3464B">
        <w:t xml:space="preserve">(Also, it is safe if you first call </w:t>
      </w:r>
      <w:r w:rsidRPr="00B248F1">
        <w:rPr>
          <w:rStyle w:val="functions"/>
        </w:rPr>
        <w:t>swe_set_tid_acc()</w:t>
      </w:r>
      <w:r w:rsidRPr="00D3464B">
        <w:t xml:space="preserve"> with the tidal acceleration you want. However, please do not use this function unless you really know what you are doing.)</w:t>
      </w:r>
    </w:p>
    <w:p w14:paraId="604A20AA" w14:textId="77777777" w:rsidR="00283E02" w:rsidRDefault="00BF3510" w:rsidP="00CC1B5C">
      <w:r w:rsidRPr="00D3464B">
        <w:t xml:space="preserve">For best control of the values returned, use function </w:t>
      </w:r>
      <w:r w:rsidRPr="005B21FA">
        <w:rPr>
          <w:rStyle w:val="functions"/>
        </w:rPr>
        <w:t>swe_deltat_ex()</w:t>
      </w:r>
      <w:r w:rsidRPr="00D3464B">
        <w:t xml:space="preserve"> instead (see </w:t>
      </w:r>
      <w:r w:rsidR="0094155B">
        <w:t>9</w:t>
      </w:r>
      <w:r w:rsidRPr="00D3464B">
        <w:t>.1 above).</w:t>
      </w:r>
    </w:p>
    <w:p w14:paraId="16D40056" w14:textId="77777777" w:rsidR="00283E02" w:rsidRDefault="00BF3510" w:rsidP="00CC1B5C">
      <w:r w:rsidRPr="00D3464B">
        <w:t xml:space="preserve">The calculation of ephemerides in UT depends on Delta T, which depends on the ephemeris-inherent value of the tidal acceleration of the Moon. In default mode, the function </w:t>
      </w:r>
      <w:r w:rsidRPr="00B248F1">
        <w:rPr>
          <w:rStyle w:val="functions"/>
        </w:rPr>
        <w:t>swe_deltat()</w:t>
      </w:r>
      <w:r w:rsidRPr="00D3464B">
        <w:t xml:space="preserve"> automatically tries to find the required values. Two warnings must be made, though:</w:t>
      </w:r>
    </w:p>
    <w:p w14:paraId="5E1DB044" w14:textId="77777777" w:rsidR="00E46AE1" w:rsidRDefault="00BF3510" w:rsidP="00DE5833">
      <w:pPr>
        <w:pStyle w:val="listnumbered"/>
        <w:numPr>
          <w:ilvl w:val="0"/>
          <w:numId w:val="10"/>
        </w:numPr>
        <w:ind w:left="284" w:hanging="284"/>
      </w:pPr>
      <w:r w:rsidRPr="00D3464B">
        <w:t xml:space="preserve">It is </w:t>
      </w:r>
      <w:r w:rsidRPr="00094CD8">
        <w:rPr>
          <w:b/>
          <w:bCs/>
          <w:color w:val="FF0000"/>
        </w:rPr>
        <w:t>not recommended</w:t>
      </w:r>
      <w:r w:rsidRPr="00D3464B">
        <w:t xml:space="preserve"> to use a mix of old and new ephemeris files sepl*.se1, semo*.se1, seas*.se1, because the old files were based on JPL Ephemeris DE406, whereas the new ones are based on DE431, and both ephemerides have </w:t>
      </w:r>
      <w:r w:rsidR="004935F8" w:rsidRPr="00D3464B">
        <w:t>a different</w:t>
      </w:r>
      <w:r w:rsidRPr="00D3464B">
        <w:t xml:space="preserve"> inherent tidal acceleration of the Moon. A mixture of old and new ephemeris files may lead to inconsistent ephemeris output. Using old asteroid files se99999.se1 together with new ones, can be tolerated, though.</w:t>
      </w:r>
    </w:p>
    <w:p w14:paraId="3400166B" w14:textId="77777777" w:rsidR="00283E02" w:rsidRDefault="00BF3510" w:rsidP="00DE5833">
      <w:pPr>
        <w:pStyle w:val="listnumbered"/>
        <w:numPr>
          <w:ilvl w:val="0"/>
          <w:numId w:val="10"/>
        </w:numPr>
        <w:ind w:left="284" w:hanging="284"/>
      </w:pPr>
      <w:r w:rsidRPr="00D3464B">
        <w:t xml:space="preserve">The function </w:t>
      </w:r>
      <w:r w:rsidRPr="00B248F1">
        <w:rPr>
          <w:rStyle w:val="functions"/>
        </w:rPr>
        <w:t>swe_deltat()</w:t>
      </w:r>
      <w:r w:rsidRPr="00D3464B">
        <w:t xml:space="preserve"> uses a default value of tidal acceleration (that of DE431). However, after calling some older ephemeris, like Moshier ephemeris, DE200, or DE406, </w:t>
      </w:r>
      <w:r w:rsidRPr="00B248F1">
        <w:rPr>
          <w:rStyle w:val="functions"/>
        </w:rPr>
        <w:t>swe_deltat()</w:t>
      </w:r>
      <w:r w:rsidRPr="00D3464B">
        <w:t xml:space="preserve"> </w:t>
      </w:r>
      <w:r w:rsidRPr="00E46AE1">
        <w:rPr>
          <w:b/>
          <w:bCs/>
        </w:rPr>
        <w:t>might provide</w:t>
      </w:r>
      <w:r w:rsidRPr="00D3464B">
        <w:t xml:space="preserve"> slightly different values.</w:t>
      </w:r>
    </w:p>
    <w:p w14:paraId="0268C810" w14:textId="77777777" w:rsidR="00283E02" w:rsidRDefault="00BF3510" w:rsidP="00CC1B5C">
      <w:r w:rsidRPr="00D3464B">
        <w:t>In case of troubles related to these two points, it is recommended to</w:t>
      </w:r>
      <w:r w:rsidR="005B21FA">
        <w:t>:</w:t>
      </w:r>
    </w:p>
    <w:p w14:paraId="08CFC257" w14:textId="77777777" w:rsidR="00283E02" w:rsidRDefault="00BF3510" w:rsidP="00DD6F83">
      <w:pPr>
        <w:pStyle w:val="ListBullet1"/>
        <w:ind w:left="284" w:hanging="284"/>
      </w:pPr>
      <w:r w:rsidRPr="00D3464B">
        <w:t xml:space="preserve">either use the function </w:t>
      </w:r>
      <w:r w:rsidRPr="00B248F1">
        <w:rPr>
          <w:rStyle w:val="functions"/>
        </w:rPr>
        <w:t>swe_deltat_ex()</w:t>
      </w:r>
      <w:r w:rsidR="005B21FA">
        <w:t>;</w:t>
      </w:r>
    </w:p>
    <w:p w14:paraId="255F43C0" w14:textId="77777777" w:rsidR="00283E02" w:rsidRDefault="00BF3510" w:rsidP="00DD6F83">
      <w:pPr>
        <w:pStyle w:val="ListBullet1"/>
        <w:ind w:left="284" w:hanging="284"/>
      </w:pPr>
      <w:r w:rsidRPr="00D3464B">
        <w:t xml:space="preserve">or control the value of the tidal acceleration using the functions </w:t>
      </w:r>
      <w:r w:rsidRPr="00B248F1">
        <w:rPr>
          <w:rStyle w:val="functions"/>
        </w:rPr>
        <w:t>swe_set_tid_acc()</w:t>
      </w:r>
      <w:r w:rsidRPr="00D3464B">
        <w:t xml:space="preserve"> and </w:t>
      </w:r>
      <w:r w:rsidRPr="00B248F1">
        <w:rPr>
          <w:rStyle w:val="functions"/>
        </w:rPr>
        <w:t>swe_get_tid_acc()</w:t>
      </w:r>
      <w:r w:rsidRPr="00D3464B">
        <w:t>.</w:t>
      </w:r>
    </w:p>
    <w:p w14:paraId="52B6D370" w14:textId="77777777" w:rsidR="00BF3510" w:rsidRPr="00E04065" w:rsidRDefault="00BF3510" w:rsidP="00877D89">
      <w:pPr>
        <w:pStyle w:val="berschrift2"/>
      </w:pPr>
      <w:bookmarkStart w:id="169" w:name="_Toc49847878"/>
      <w:r w:rsidRPr="00E04065">
        <w:t>swe_set_tid_acc(), swe_get_tid_acc()</w:t>
      </w:r>
      <w:bookmarkEnd w:id="169"/>
    </w:p>
    <w:p w14:paraId="4ADA5135" w14:textId="77777777" w:rsidR="00BF3510" w:rsidRPr="00D3464B" w:rsidRDefault="00BF3510" w:rsidP="00CC1B5C">
      <w:r w:rsidRPr="00D3464B">
        <w:t xml:space="preserve">With Swiss Ephemeris versions until 1.80, this function had </w:t>
      </w:r>
      <w:r w:rsidRPr="00D3464B">
        <w:rPr>
          <w:b/>
        </w:rPr>
        <w:t xml:space="preserve">always </w:t>
      </w:r>
      <w:r w:rsidRPr="00D3464B">
        <w:t xml:space="preserve">to be used, if a </w:t>
      </w:r>
      <w:r w:rsidR="004935F8" w:rsidRPr="00D3464B">
        <w:t>nonstandard</w:t>
      </w:r>
      <w:r w:rsidRPr="00D3464B">
        <w:t xml:space="preserve"> ephemeris like DE200 or DE421 was used.</w:t>
      </w:r>
    </w:p>
    <w:p w14:paraId="346A346C" w14:textId="77777777" w:rsidR="00283E02" w:rsidRDefault="00BF3510" w:rsidP="00CC1B5C">
      <w:r w:rsidRPr="00D3464B">
        <w:t xml:space="preserve">Since Swiss Ephemeris version 2.00, this function is usually not needed, because the value is automatically set according to the ephemeris files selected or available. However, under certain circumstances that are described in the </w:t>
      </w:r>
      <w:r w:rsidR="004935F8" w:rsidRPr="00D3464B">
        <w:t>section</w:t>
      </w:r>
      <w:r w:rsidRPr="00D3464B">
        <w:t xml:space="preserve"> “</w:t>
      </w:r>
      <w:r w:rsidR="00D27ACF">
        <w:t>9</w:t>
      </w:r>
      <w:r w:rsidRPr="00D3464B">
        <w:t>.</w:t>
      </w:r>
      <w:r w:rsidR="00D27ACF">
        <w:t>2</w:t>
      </w:r>
      <w:r w:rsidRPr="00D3464B">
        <w:t xml:space="preserve"> swe_deltat()”, the user may want to control the tidal acceleration himself.</w:t>
      </w:r>
    </w:p>
    <w:p w14:paraId="6969E8BA" w14:textId="77777777" w:rsidR="00283E02" w:rsidRDefault="00BF3510" w:rsidP="00CC1B5C">
      <w:r w:rsidRPr="00D3464B">
        <w:t>To find out the value of the tidal acceleration currently used, call the function</w:t>
      </w:r>
    </w:p>
    <w:p w14:paraId="1F120B14" w14:textId="77777777" w:rsidR="00283E02" w:rsidRDefault="00BF3510" w:rsidP="00CC1B5C">
      <w:pPr>
        <w:rPr>
          <w:rStyle w:val="sourcecode"/>
        </w:rPr>
      </w:pPr>
      <w:r w:rsidRPr="00597461">
        <w:rPr>
          <w:rStyle w:val="sourcecode"/>
        </w:rPr>
        <w:t>acceleration</w:t>
      </w:r>
      <w:r w:rsidR="00DD6F83">
        <w:rPr>
          <w:rStyle w:val="sourcecode"/>
        </w:rPr>
        <w:t xml:space="preserve"> </w:t>
      </w:r>
      <w:r w:rsidRPr="00597461">
        <w:rPr>
          <w:rStyle w:val="sourcecode"/>
        </w:rPr>
        <w:t>=</w:t>
      </w:r>
      <w:r w:rsidR="00DD6F83">
        <w:rPr>
          <w:rStyle w:val="sourcecode"/>
        </w:rPr>
        <w:t xml:space="preserve"> </w:t>
      </w:r>
      <w:r w:rsidRPr="00A72C4F">
        <w:rPr>
          <w:rStyle w:val="functions"/>
        </w:rPr>
        <w:t>swe_get_tid</w:t>
      </w:r>
      <w:r w:rsidR="005B21FA">
        <w:rPr>
          <w:rStyle w:val="functions"/>
        </w:rPr>
        <w:t>_</w:t>
      </w:r>
      <w:r w:rsidRPr="00A72C4F">
        <w:rPr>
          <w:rStyle w:val="functions"/>
        </w:rPr>
        <w:t>acc</w:t>
      </w:r>
      <w:r w:rsidRPr="00597461">
        <w:rPr>
          <w:rStyle w:val="sourcecode"/>
        </w:rPr>
        <w:t>();</w:t>
      </w:r>
    </w:p>
    <w:p w14:paraId="123FBA23" w14:textId="77777777" w:rsidR="00BF3510" w:rsidRPr="00D3464B" w:rsidRDefault="00BF3510" w:rsidP="00CC1B5C">
      <w:r w:rsidRPr="00D3464B">
        <w:t>In order to set a different value, use the function</w:t>
      </w:r>
    </w:p>
    <w:p w14:paraId="31D48936" w14:textId="77777777" w:rsidR="00283E02" w:rsidRDefault="00BF3510" w:rsidP="00CC1B5C">
      <w:r w:rsidRPr="005B21FA">
        <w:rPr>
          <w:rStyle w:val="functions"/>
        </w:rPr>
        <w:t>swe_set_tid_acc</w:t>
      </w:r>
      <w:r w:rsidRPr="00597461">
        <w:rPr>
          <w:rStyle w:val="sourcecode"/>
        </w:rPr>
        <w:t>(acceleration);</w:t>
      </w:r>
    </w:p>
    <w:p w14:paraId="41A0B4CF" w14:textId="77777777" w:rsidR="00283E02" w:rsidRDefault="00BF3510" w:rsidP="00CC1B5C">
      <w:r w:rsidRPr="00D3464B">
        <w:t xml:space="preserve">The values that </w:t>
      </w:r>
      <w:r w:rsidRPr="005B21FA">
        <w:rPr>
          <w:rStyle w:val="sourcecode"/>
        </w:rPr>
        <w:t>acceleration</w:t>
      </w:r>
      <w:r w:rsidRPr="00D3464B">
        <w:t xml:space="preserve"> can have are listed in </w:t>
      </w:r>
      <w:r w:rsidRPr="00FE3C22">
        <w:rPr>
          <w:rStyle w:val="FileName"/>
        </w:rPr>
        <w:t>swephexp.h.</w:t>
      </w:r>
      <w:r w:rsidRPr="00D3464B">
        <w:t xml:space="preserve"> (e.g. </w:t>
      </w:r>
      <w:r w:rsidRPr="00DD6F83">
        <w:rPr>
          <w:rStyle w:val="sourcecode"/>
        </w:rPr>
        <w:t>SE_TIDAL_200</w:t>
      </w:r>
      <w:r w:rsidRPr="00D3464B">
        <w:t>, etc.)</w:t>
      </w:r>
    </w:p>
    <w:p w14:paraId="4D453B05" w14:textId="77777777" w:rsidR="00BF3510" w:rsidRPr="00D3464B" w:rsidRDefault="00BF3510" w:rsidP="00CC1B5C">
      <w:r w:rsidRPr="00D3464B">
        <w:t xml:space="preserve">Once the function </w:t>
      </w:r>
      <w:r w:rsidRPr="005B21FA">
        <w:rPr>
          <w:rStyle w:val="functions"/>
        </w:rPr>
        <w:t>swe_set_tid_acc()</w:t>
      </w:r>
      <w:r w:rsidRPr="00D3464B">
        <w:t xml:space="preserve"> has been used, the automatic setting of tidal acceleration is blocked. In order to unblock it again, call</w:t>
      </w:r>
    </w:p>
    <w:p w14:paraId="73F61624" w14:textId="77777777" w:rsidR="00283E02" w:rsidRDefault="00BF3510" w:rsidP="00CC1B5C">
      <w:r w:rsidRPr="00A72C4F">
        <w:rPr>
          <w:rStyle w:val="functions"/>
        </w:rPr>
        <w:t>swe_set_tid_acc</w:t>
      </w:r>
      <w:r w:rsidRPr="00597461">
        <w:rPr>
          <w:rStyle w:val="sourcecode"/>
        </w:rPr>
        <w:t>(SE_TIDAL_AUTOMATIC);</w:t>
      </w:r>
    </w:p>
    <w:p w14:paraId="42BC4F6D" w14:textId="77777777" w:rsidR="00F57C8E" w:rsidRPr="00E04065" w:rsidRDefault="00F57C8E" w:rsidP="00877D89">
      <w:pPr>
        <w:pStyle w:val="berschrift2"/>
      </w:pPr>
      <w:bookmarkStart w:id="170" w:name="_Toc49847879"/>
      <w:r w:rsidRPr="00E04065">
        <w:t>swe_set_delta_t_userdef()</w:t>
      </w:r>
      <w:bookmarkEnd w:id="170"/>
    </w:p>
    <w:p w14:paraId="4D3FD540" w14:textId="77777777" w:rsidR="00F57C8E" w:rsidRPr="00D3464B" w:rsidRDefault="00F57C8E" w:rsidP="00CC1B5C">
      <w:r w:rsidRPr="00D3464B">
        <w:t xml:space="preserve">This function allows the user to set a fixed Delta T value that will be returned by </w:t>
      </w:r>
      <w:r w:rsidRPr="005B21FA">
        <w:rPr>
          <w:rStyle w:val="functions"/>
        </w:rPr>
        <w:t>swe_deltat()</w:t>
      </w:r>
      <w:r w:rsidRPr="00D3464B">
        <w:t xml:space="preserve"> or </w:t>
      </w:r>
      <w:r w:rsidRPr="005B21FA">
        <w:rPr>
          <w:rStyle w:val="functions"/>
        </w:rPr>
        <w:t>swe_deltat_ex()</w:t>
      </w:r>
      <w:r w:rsidRPr="00D3464B">
        <w:t>.</w:t>
      </w:r>
    </w:p>
    <w:p w14:paraId="24E4CB1F" w14:textId="77777777" w:rsidR="00F57C8E" w:rsidRPr="00D3464B" w:rsidRDefault="00F57C8E" w:rsidP="00CC1B5C">
      <w:r w:rsidRPr="00D3464B">
        <w:t xml:space="preserve">The same Delta T value will then be used by </w:t>
      </w:r>
      <w:r w:rsidRPr="00E74C06">
        <w:rPr>
          <w:rStyle w:val="functions"/>
        </w:rPr>
        <w:t>swe_calc_ut()</w:t>
      </w:r>
      <w:r w:rsidRPr="00D3464B">
        <w:t>, eclipse functions, heliacal functions, and all functions that require UT as input time.</w:t>
      </w:r>
    </w:p>
    <w:p w14:paraId="78513A0D" w14:textId="77777777" w:rsidR="00F57C8E" w:rsidRPr="00D3464B" w:rsidRDefault="00F57C8E" w:rsidP="00CC1B5C">
      <w:r w:rsidRPr="00D3464B">
        <w:t>In order to return to automatic Delta T, call this function with the following value:</w:t>
      </w:r>
    </w:p>
    <w:p w14:paraId="5F2D0419" w14:textId="77777777" w:rsidR="00283E02" w:rsidRDefault="00F57C8E" w:rsidP="00CC1B5C">
      <w:r w:rsidRPr="00E74C06">
        <w:rPr>
          <w:rStyle w:val="functions"/>
        </w:rPr>
        <w:t>swe_set_delta_t_userdef</w:t>
      </w:r>
      <w:r w:rsidRPr="00597461">
        <w:rPr>
          <w:rStyle w:val="sourcecode"/>
        </w:rPr>
        <w:t>(SE_</w:t>
      </w:r>
      <w:r w:rsidR="00D12C40" w:rsidRPr="00597461">
        <w:rPr>
          <w:rStyle w:val="sourcecode"/>
        </w:rPr>
        <w:t>DELTAT</w:t>
      </w:r>
      <w:r w:rsidRPr="00597461">
        <w:rPr>
          <w:rStyle w:val="sourcecode"/>
        </w:rPr>
        <w:t>_AUTOMATIC);</w:t>
      </w:r>
    </w:p>
    <w:p w14:paraId="5D032B31" w14:textId="77777777" w:rsidR="00BF3510" w:rsidRPr="00E04065" w:rsidRDefault="00BF3510" w:rsidP="00877D89">
      <w:pPr>
        <w:pStyle w:val="berschrift2"/>
      </w:pPr>
      <w:bookmarkStart w:id="171" w:name="_Toc49847880"/>
      <w:r w:rsidRPr="00E04065">
        <w:t>Future updates of Delta T and the file swe_deltat.txt</w:t>
      </w:r>
      <w:bookmarkEnd w:id="171"/>
    </w:p>
    <w:p w14:paraId="5D9CD728" w14:textId="77777777" w:rsidR="00BF3510" w:rsidRPr="00D3464B" w:rsidRDefault="00BF3510" w:rsidP="00CC1B5C">
      <w:r w:rsidRPr="00D3464B">
        <w:t>Delta T values for future years can only be estimated. Strictly speaking, the Swiss Ephemeris has to be updated every year after the new Delta T value for the past year has been published by the IERS. We will do our best and hope to update the Swiss Ephemeris every year. However, if the user does not want to wait for our update or does not download a new version of the Swiss Ephemeris he can add new Delta T values in the file swe_deltat.txt, which has to be located in the Swiss Ephemeris ephemeris path.</w:t>
      </w:r>
    </w:p>
    <w:p w14:paraId="64F709FF" w14:textId="77777777" w:rsidR="00BF3510" w:rsidRPr="00597461" w:rsidRDefault="00BF3510" w:rsidP="00CC1B5C">
      <w:pPr>
        <w:rPr>
          <w:rStyle w:val="sourcecode"/>
        </w:rPr>
      </w:pPr>
      <w:r w:rsidRPr="00597461">
        <w:rPr>
          <w:rStyle w:val="sourcecode"/>
        </w:rPr>
        <w:t># This file allows make new Delta T known to the Swiss Ephemeris.</w:t>
      </w:r>
    </w:p>
    <w:p w14:paraId="74476E20" w14:textId="77777777" w:rsidR="00BF3510" w:rsidRPr="00597461" w:rsidRDefault="00BF3510" w:rsidP="00CC1B5C">
      <w:pPr>
        <w:rPr>
          <w:rStyle w:val="sourcecode"/>
        </w:rPr>
      </w:pPr>
      <w:r w:rsidRPr="00597461">
        <w:rPr>
          <w:rStyle w:val="sourcecode"/>
        </w:rPr>
        <w:t># Note, these values override the values given in the internal Delta T</w:t>
      </w:r>
    </w:p>
    <w:p w14:paraId="7358B071" w14:textId="77777777" w:rsidR="00BF3510" w:rsidRPr="00597461" w:rsidRDefault="00BF3510" w:rsidP="00CC1B5C">
      <w:pPr>
        <w:rPr>
          <w:rStyle w:val="sourcecode"/>
        </w:rPr>
      </w:pPr>
      <w:r w:rsidRPr="00597461">
        <w:rPr>
          <w:rStyle w:val="sourcecode"/>
        </w:rPr>
        <w:t># table of the Swiss Ephemeris.</w:t>
      </w:r>
    </w:p>
    <w:p w14:paraId="2C75D1C4" w14:textId="77777777" w:rsidR="00283E02" w:rsidRDefault="00BF3510" w:rsidP="00CC1B5C">
      <w:pPr>
        <w:rPr>
          <w:rStyle w:val="sourcecode"/>
        </w:rPr>
      </w:pPr>
      <w:r w:rsidRPr="00597461">
        <w:rPr>
          <w:rStyle w:val="sourcecode"/>
        </w:rPr>
        <w:t># Format: year and seconds (decimal)</w:t>
      </w:r>
    </w:p>
    <w:p w14:paraId="3EFD29A4" w14:textId="77777777" w:rsidR="00BF3510" w:rsidRPr="00597461" w:rsidRDefault="00BF3510" w:rsidP="00CC1B5C">
      <w:pPr>
        <w:rPr>
          <w:rStyle w:val="sourcecode"/>
        </w:rPr>
      </w:pPr>
      <w:r w:rsidRPr="00597461">
        <w:rPr>
          <w:rStyle w:val="sourcecode"/>
        </w:rPr>
        <w:t>2003 64.47</w:t>
      </w:r>
    </w:p>
    <w:p w14:paraId="11333F77" w14:textId="77777777" w:rsidR="00BF3510" w:rsidRPr="00597461" w:rsidRDefault="00BF3510" w:rsidP="00CC1B5C">
      <w:pPr>
        <w:rPr>
          <w:rStyle w:val="sourcecode"/>
        </w:rPr>
      </w:pPr>
      <w:r w:rsidRPr="00597461">
        <w:rPr>
          <w:rStyle w:val="sourcecode"/>
        </w:rPr>
        <w:t>2004 65.80</w:t>
      </w:r>
    </w:p>
    <w:p w14:paraId="76166542" w14:textId="77777777" w:rsidR="00BF3510" w:rsidRPr="00597461" w:rsidRDefault="00BF3510" w:rsidP="00CC1B5C">
      <w:pPr>
        <w:rPr>
          <w:rStyle w:val="sourcecode"/>
        </w:rPr>
      </w:pPr>
      <w:r w:rsidRPr="00597461">
        <w:rPr>
          <w:rStyle w:val="sourcecode"/>
        </w:rPr>
        <w:t>2005 66.00</w:t>
      </w:r>
    </w:p>
    <w:p w14:paraId="54379B8C" w14:textId="77777777" w:rsidR="00BF3510" w:rsidRPr="00597461" w:rsidRDefault="00BF3510" w:rsidP="00CC1B5C">
      <w:pPr>
        <w:rPr>
          <w:rStyle w:val="sourcecode"/>
        </w:rPr>
      </w:pPr>
      <w:r w:rsidRPr="00597461">
        <w:rPr>
          <w:rStyle w:val="sourcecode"/>
        </w:rPr>
        <w:t>2006 67.00</w:t>
      </w:r>
    </w:p>
    <w:p w14:paraId="74572C63" w14:textId="77777777" w:rsidR="00BF3510" w:rsidRPr="00597461" w:rsidRDefault="00BF3510" w:rsidP="00CC1B5C">
      <w:pPr>
        <w:rPr>
          <w:rStyle w:val="sourcecode"/>
        </w:rPr>
      </w:pPr>
      <w:r w:rsidRPr="00597461">
        <w:rPr>
          <w:rStyle w:val="sourcecode"/>
        </w:rPr>
        <w:t>2007 68.00</w:t>
      </w:r>
    </w:p>
    <w:p w14:paraId="4F4ECCB2" w14:textId="77777777" w:rsidR="00BF3510" w:rsidRPr="00597461" w:rsidRDefault="00BF3510" w:rsidP="00CC1B5C">
      <w:pPr>
        <w:rPr>
          <w:rStyle w:val="sourcecode"/>
        </w:rPr>
      </w:pPr>
      <w:r w:rsidRPr="00597461">
        <w:rPr>
          <w:rStyle w:val="sourcecode"/>
        </w:rPr>
        <w:t>2008 68.00</w:t>
      </w:r>
    </w:p>
    <w:p w14:paraId="1D0FB6E3" w14:textId="77777777" w:rsidR="00283E02" w:rsidRDefault="00BF3510" w:rsidP="00CC1B5C">
      <w:pPr>
        <w:rPr>
          <w:rStyle w:val="sourcecode"/>
        </w:rPr>
      </w:pPr>
      <w:r w:rsidRPr="00597461">
        <w:rPr>
          <w:rStyle w:val="sourcecode"/>
        </w:rPr>
        <w:t>2009 69.00</w:t>
      </w:r>
    </w:p>
    <w:p w14:paraId="7EE7DD5B" w14:textId="77777777" w:rsidR="00BF3510" w:rsidRPr="00E04065" w:rsidRDefault="00BF3510" w:rsidP="00877D89">
      <w:pPr>
        <w:pStyle w:val="berschrift1"/>
      </w:pPr>
      <w:bookmarkStart w:id="172" w:name="_Toc49847881"/>
      <w:r w:rsidRPr="00E04065">
        <w:t>The function swe_set_topo() for topocentric planet positions</w:t>
      </w:r>
      <w:bookmarkEnd w:id="172"/>
    </w:p>
    <w:p w14:paraId="2023E36C" w14:textId="77777777" w:rsidR="00DD6F83" w:rsidRDefault="00BF3510" w:rsidP="00372BCF">
      <w:pPr>
        <w:tabs>
          <w:tab w:val="left" w:pos="2835"/>
        </w:tabs>
        <w:rPr>
          <w:rStyle w:val="sourcecode"/>
        </w:rPr>
      </w:pPr>
      <w:r w:rsidRPr="00597461">
        <w:rPr>
          <w:rStyle w:val="sourcecode"/>
        </w:rPr>
        <w:t xml:space="preserve">void </w:t>
      </w:r>
      <w:bookmarkStart w:id="173" w:name="_Hlk477841944"/>
      <w:r w:rsidRPr="00A72C4F">
        <w:rPr>
          <w:rStyle w:val="functions"/>
        </w:rPr>
        <w:t>swe_set_topo</w:t>
      </w:r>
      <w:bookmarkEnd w:id="173"/>
      <w:r w:rsidRPr="00597461">
        <w:rPr>
          <w:rStyle w:val="sourcecode"/>
        </w:rPr>
        <w:t>(</w:t>
      </w:r>
      <w:r w:rsidR="00DD6F83">
        <w:rPr>
          <w:rStyle w:val="sourcecode"/>
        </w:rPr>
        <w:tab/>
      </w:r>
      <w:r w:rsidR="00DD6F83" w:rsidRPr="00DD6F83">
        <w:rPr>
          <w:rStyle w:val="sourcecode"/>
        </w:rPr>
        <w:t>/* 3 doubles for geogr. longitude, latitude, height above sea.</w:t>
      </w:r>
    </w:p>
    <w:p w14:paraId="1BD86759" w14:textId="77777777" w:rsidR="00DD6F83" w:rsidRDefault="00BF3510" w:rsidP="00372BCF">
      <w:pPr>
        <w:tabs>
          <w:tab w:val="left" w:pos="2835"/>
        </w:tabs>
        <w:ind w:firstLine="567"/>
        <w:rPr>
          <w:rStyle w:val="sourcecode"/>
        </w:rPr>
      </w:pPr>
      <w:r w:rsidRPr="00DD6F83">
        <w:rPr>
          <w:rStyle w:val="sourcecode"/>
        </w:rPr>
        <w:t>double geolon,</w:t>
      </w:r>
      <w:r w:rsidR="00DD6F83">
        <w:rPr>
          <w:rStyle w:val="sourcecode"/>
        </w:rPr>
        <w:tab/>
      </w:r>
      <w:r w:rsidR="00DD6F83" w:rsidRPr="00DD6F83">
        <w:rPr>
          <w:rStyle w:val="sourcecode"/>
        </w:rPr>
        <w:t>* eastern longitude is positive,</w:t>
      </w:r>
    </w:p>
    <w:p w14:paraId="58019540" w14:textId="77777777" w:rsidR="00DD6F83" w:rsidRDefault="00BF3510" w:rsidP="00372BCF">
      <w:pPr>
        <w:tabs>
          <w:tab w:val="left" w:pos="2835"/>
        </w:tabs>
        <w:ind w:firstLine="567"/>
        <w:rPr>
          <w:rStyle w:val="sourcecode"/>
        </w:rPr>
      </w:pPr>
      <w:r w:rsidRPr="00DD6F83">
        <w:rPr>
          <w:rStyle w:val="sourcecode"/>
        </w:rPr>
        <w:t>double geolat,</w:t>
      </w:r>
      <w:r w:rsidR="00DD6F83">
        <w:rPr>
          <w:rStyle w:val="sourcecode"/>
        </w:rPr>
        <w:tab/>
      </w:r>
      <w:r w:rsidR="00DD6F83" w:rsidRPr="00DD6F83">
        <w:rPr>
          <w:rStyle w:val="sourcecode"/>
        </w:rPr>
        <w:t>* western longitude is negative,</w:t>
      </w:r>
    </w:p>
    <w:p w14:paraId="4FC7A2DF" w14:textId="77777777" w:rsidR="00BF3510" w:rsidRPr="00597461" w:rsidRDefault="00BF3510" w:rsidP="00372BCF">
      <w:pPr>
        <w:tabs>
          <w:tab w:val="left" w:pos="2835"/>
        </w:tabs>
        <w:ind w:firstLine="567"/>
        <w:rPr>
          <w:rStyle w:val="sourcecode"/>
        </w:rPr>
      </w:pPr>
      <w:r w:rsidRPr="00DD6F83">
        <w:rPr>
          <w:rStyle w:val="sourcecode"/>
        </w:rPr>
        <w:t>double altitude);</w:t>
      </w:r>
      <w:r w:rsidR="00DD6F83">
        <w:rPr>
          <w:rStyle w:val="sourcecode"/>
        </w:rPr>
        <w:tab/>
      </w:r>
      <w:r w:rsidR="00DD6F83" w:rsidRPr="00DD6F83">
        <w:rPr>
          <w:rStyle w:val="sourcecode"/>
        </w:rPr>
        <w:t>* northern latitude is positive,</w:t>
      </w:r>
    </w:p>
    <w:p w14:paraId="38C0310F" w14:textId="77777777" w:rsidR="00283E02" w:rsidRDefault="00544076" w:rsidP="00372BCF">
      <w:pPr>
        <w:tabs>
          <w:tab w:val="left" w:pos="2835"/>
        </w:tabs>
        <w:rPr>
          <w:rStyle w:val="sourcecode"/>
        </w:rPr>
      </w:pPr>
      <w:r w:rsidRPr="00597461">
        <w:rPr>
          <w:rStyle w:val="sourcecode"/>
        </w:rPr>
        <w:tab/>
      </w:r>
      <w:r w:rsidRPr="00597461">
        <w:rPr>
          <w:rStyle w:val="sourcecode"/>
        </w:rPr>
        <w:tab/>
        <w:t>* southern latitude is negative */</w:t>
      </w:r>
    </w:p>
    <w:p w14:paraId="4026E371" w14:textId="77777777" w:rsidR="00283E02" w:rsidRDefault="00BF3510" w:rsidP="00CC1B5C">
      <w:r w:rsidRPr="00D3464B">
        <w:t xml:space="preserve">This function must be called before </w:t>
      </w:r>
      <w:bookmarkStart w:id="174" w:name="_Hlk477841859"/>
      <w:r w:rsidRPr="00D3464B">
        <w:t>topocentric planet positions</w:t>
      </w:r>
      <w:bookmarkEnd w:id="174"/>
      <w:r w:rsidRPr="00D3464B">
        <w:t xml:space="preserve"> for a certain birth place can be computed. It tells Swiss Ephemeris, what geographic position is to be used. Geographic longitude </w:t>
      </w:r>
      <w:r w:rsidRPr="00E74C06">
        <w:rPr>
          <w:rStyle w:val="sourcecode"/>
        </w:rPr>
        <w:t>geolon</w:t>
      </w:r>
      <w:r w:rsidRPr="00336BF7">
        <w:rPr>
          <w:rStyle w:val="sourcecode"/>
        </w:rPr>
        <w:t xml:space="preserve"> </w:t>
      </w:r>
      <w:r w:rsidRPr="00D3464B">
        <w:t xml:space="preserve">and latitude </w:t>
      </w:r>
      <w:r w:rsidRPr="00E74C06">
        <w:rPr>
          <w:rStyle w:val="sourcecode"/>
        </w:rPr>
        <w:t>geolat</w:t>
      </w:r>
      <w:r w:rsidRPr="00D3464B">
        <w:t xml:space="preserve"> must be in </w:t>
      </w:r>
      <w:r w:rsidRPr="00FE3C22">
        <w:rPr>
          <w:rStyle w:val="FileName"/>
        </w:rPr>
        <w:t>degrees</w:t>
      </w:r>
      <w:r w:rsidRPr="00D3464B">
        <w:t xml:space="preserve">, the </w:t>
      </w:r>
      <w:r w:rsidRPr="00E74C06">
        <w:rPr>
          <w:rStyle w:val="sourcecode"/>
        </w:rPr>
        <w:t>altitude</w:t>
      </w:r>
      <w:r w:rsidRPr="00D3464B">
        <w:t xml:space="preserve"> above sea must be in </w:t>
      </w:r>
      <w:r w:rsidRPr="00FE3C22">
        <w:rPr>
          <w:rStyle w:val="FileName"/>
        </w:rPr>
        <w:t>meters</w:t>
      </w:r>
      <w:r w:rsidRPr="00D3464B">
        <w:t xml:space="preserve">. Neglecting the </w:t>
      </w:r>
      <w:r w:rsidRPr="00D27ACF">
        <w:rPr>
          <w:rStyle w:val="sourcecode"/>
        </w:rPr>
        <w:t>altitude</w:t>
      </w:r>
      <w:r w:rsidRPr="00D3464B">
        <w:t xml:space="preserve"> can result in an error of about </w:t>
      </w:r>
      <w:r w:rsidRPr="00FE3C22">
        <w:rPr>
          <w:rStyle w:val="FileName"/>
        </w:rPr>
        <w:t>2 arc seconds</w:t>
      </w:r>
      <w:r w:rsidRPr="00D3464B">
        <w:t xml:space="preserve"> with the </w:t>
      </w:r>
      <w:r w:rsidR="00E74C06" w:rsidRPr="00D3464B">
        <w:t xml:space="preserve">Moon </w:t>
      </w:r>
      <w:r w:rsidRPr="00D3464B">
        <w:t xml:space="preserve">and at an altitude 3000 m. After calling </w:t>
      </w:r>
      <w:r w:rsidRPr="00B248F1">
        <w:rPr>
          <w:rStyle w:val="functions"/>
        </w:rPr>
        <w:t>swe_set_topo()</w:t>
      </w:r>
      <w:r w:rsidRPr="00D3464B">
        <w:t xml:space="preserve">, add </w:t>
      </w:r>
      <w:r w:rsidRPr="00E74C06">
        <w:rPr>
          <w:rStyle w:val="sourcecode"/>
        </w:rPr>
        <w:t>SEFLG_TOPOCTR</w:t>
      </w:r>
      <w:r w:rsidRPr="00D3464B">
        <w:t xml:space="preserve"> to</w:t>
      </w:r>
      <w:r w:rsidRPr="00D3464B">
        <w:rPr>
          <w:b/>
          <w:bCs/>
        </w:rPr>
        <w:t xml:space="preserve"> </w:t>
      </w:r>
      <w:r w:rsidRPr="00E74C06">
        <w:rPr>
          <w:rStyle w:val="sourcecode"/>
        </w:rPr>
        <w:t>iflag</w:t>
      </w:r>
      <w:r w:rsidRPr="00D3464B">
        <w:t xml:space="preserve"> and call </w:t>
      </w:r>
      <w:r w:rsidRPr="00B248F1">
        <w:rPr>
          <w:rStyle w:val="functions"/>
        </w:rPr>
        <w:t>swe_calc()</w:t>
      </w:r>
      <w:r w:rsidRPr="00D3464B">
        <w:t xml:space="preserve"> as with an ordinary computation. E.g.:</w:t>
      </w:r>
    </w:p>
    <w:p w14:paraId="2EF03B78" w14:textId="77777777" w:rsidR="00BF3510" w:rsidRPr="00597461" w:rsidRDefault="00BF3510" w:rsidP="00CC1B5C">
      <w:pPr>
        <w:rPr>
          <w:rStyle w:val="sourcecode"/>
        </w:rPr>
      </w:pPr>
      <w:r w:rsidRPr="00A72C4F">
        <w:rPr>
          <w:rStyle w:val="functions"/>
        </w:rPr>
        <w:t>swe_set_topo</w:t>
      </w:r>
      <w:r w:rsidRPr="00597461">
        <w:rPr>
          <w:rStyle w:val="sourcecode"/>
        </w:rPr>
        <w:t>(geo_lon, geo_lat, altitude_above_sea);</w:t>
      </w:r>
    </w:p>
    <w:p w14:paraId="51264721" w14:textId="77777777" w:rsidR="00283E02" w:rsidRDefault="00BF3510" w:rsidP="00CC1B5C">
      <w:pPr>
        <w:rPr>
          <w:rStyle w:val="sourcecode"/>
        </w:rPr>
      </w:pPr>
      <w:r w:rsidRPr="00597461">
        <w:rPr>
          <w:rStyle w:val="sourcecode"/>
        </w:rPr>
        <w:t>iflag |= SEFLG_TOPOCTR;</w:t>
      </w:r>
    </w:p>
    <w:p w14:paraId="4483A357" w14:textId="77777777" w:rsidR="008E5EAE" w:rsidRDefault="00BF3510" w:rsidP="00CC1B5C">
      <w:pPr>
        <w:rPr>
          <w:rStyle w:val="sourcecode"/>
        </w:rPr>
      </w:pPr>
      <w:r w:rsidRPr="00597461">
        <w:rPr>
          <w:rStyle w:val="sourcecode"/>
        </w:rPr>
        <w:t>for (i</w:t>
      </w:r>
      <w:r w:rsidR="00D90815">
        <w:rPr>
          <w:rStyle w:val="sourcecode"/>
        </w:rPr>
        <w:t xml:space="preserve"> </w:t>
      </w:r>
      <w:r w:rsidRPr="00597461">
        <w:rPr>
          <w:rStyle w:val="sourcecode"/>
        </w:rPr>
        <w:t>=</w:t>
      </w:r>
      <w:r w:rsidR="00D90815">
        <w:rPr>
          <w:rStyle w:val="sourcecode"/>
        </w:rPr>
        <w:t xml:space="preserve"> </w:t>
      </w:r>
      <w:r w:rsidRPr="00597461">
        <w:rPr>
          <w:rStyle w:val="sourcecode"/>
        </w:rPr>
        <w:t>0; i</w:t>
      </w:r>
      <w:r w:rsidR="00D90815">
        <w:rPr>
          <w:rStyle w:val="sourcecode"/>
        </w:rPr>
        <w:t xml:space="preserve"> </w:t>
      </w:r>
      <w:r w:rsidRPr="00597461">
        <w:rPr>
          <w:rStyle w:val="sourcecode"/>
        </w:rPr>
        <w:t>&lt;</w:t>
      </w:r>
      <w:r w:rsidR="00D90815">
        <w:rPr>
          <w:rStyle w:val="sourcecode"/>
        </w:rPr>
        <w:t xml:space="preserve"> </w:t>
      </w:r>
      <w:r w:rsidRPr="00597461">
        <w:rPr>
          <w:rStyle w:val="sourcecode"/>
        </w:rPr>
        <w:t>NPLANETS; i++)</w:t>
      </w:r>
    </w:p>
    <w:p w14:paraId="091E1F18" w14:textId="77777777" w:rsidR="004E52D3" w:rsidRDefault="00BF3510" w:rsidP="00CC1B5C">
      <w:pPr>
        <w:rPr>
          <w:rStyle w:val="sourcecode"/>
        </w:rPr>
      </w:pPr>
      <w:r w:rsidRPr="00597461">
        <w:rPr>
          <w:rStyle w:val="sourcecode"/>
        </w:rPr>
        <w:t>{</w:t>
      </w:r>
    </w:p>
    <w:p w14:paraId="639B9111" w14:textId="77777777" w:rsidR="004E52D3" w:rsidRDefault="00BF3510" w:rsidP="00CC1B5C">
      <w:pPr>
        <w:rPr>
          <w:rStyle w:val="sourcecode"/>
        </w:rPr>
      </w:pPr>
      <w:r w:rsidRPr="00597461">
        <w:rPr>
          <w:rStyle w:val="sourcecode"/>
        </w:rPr>
        <w:t xml:space="preserve">iflgret = </w:t>
      </w:r>
      <w:r w:rsidRPr="008E5EAE">
        <w:rPr>
          <w:rStyle w:val="functions"/>
        </w:rPr>
        <w:t>swe_calc</w:t>
      </w:r>
      <w:r w:rsidRPr="00597461">
        <w:rPr>
          <w:rStyle w:val="sourcecode"/>
        </w:rPr>
        <w:t>(tjd, ipl, iflag, xp, serr);</w:t>
      </w:r>
    </w:p>
    <w:p w14:paraId="62191F9A" w14:textId="77777777" w:rsidR="00BF3510" w:rsidRPr="00597461" w:rsidRDefault="00BF3510" w:rsidP="00CC1B5C">
      <w:pPr>
        <w:rPr>
          <w:rStyle w:val="sourcecode"/>
        </w:rPr>
      </w:pPr>
      <w:r w:rsidRPr="00597461">
        <w:rPr>
          <w:rStyle w:val="sourcecode"/>
        </w:rPr>
        <w:t>printf(”%f\n”, xp[0]);</w:t>
      </w:r>
    </w:p>
    <w:p w14:paraId="78DE3C65" w14:textId="77777777" w:rsidR="00283E02" w:rsidRDefault="00BF3510" w:rsidP="00CC1B5C">
      <w:pPr>
        <w:rPr>
          <w:rStyle w:val="sourcecode"/>
        </w:rPr>
      </w:pPr>
      <w:r w:rsidRPr="00597461">
        <w:rPr>
          <w:rStyle w:val="sourcecode"/>
        </w:rPr>
        <w:t>}</w:t>
      </w:r>
    </w:p>
    <w:p w14:paraId="00BFECA6" w14:textId="77777777" w:rsidR="00283E02" w:rsidRDefault="00BF3510" w:rsidP="00CC1B5C">
      <w:pPr>
        <w:rPr>
          <w:rStyle w:val="functions"/>
        </w:rPr>
      </w:pPr>
      <w:r w:rsidRPr="00D3464B">
        <w:t xml:space="preserve">The parameters set by </w:t>
      </w:r>
      <w:r w:rsidRPr="00B248F1">
        <w:rPr>
          <w:rStyle w:val="functions"/>
        </w:rPr>
        <w:t>swe_set_topo()</w:t>
      </w:r>
      <w:r w:rsidRPr="00D3464B">
        <w:t xml:space="preserve"> survive </w:t>
      </w:r>
      <w:r w:rsidRPr="00B248F1">
        <w:rPr>
          <w:rStyle w:val="functions"/>
        </w:rPr>
        <w:t>swe_close().</w:t>
      </w:r>
    </w:p>
    <w:p w14:paraId="5DE65CD1" w14:textId="77777777" w:rsidR="00BF3510" w:rsidRPr="00E04065" w:rsidRDefault="00BF3510" w:rsidP="00877D89">
      <w:pPr>
        <w:pStyle w:val="berschrift1"/>
      </w:pPr>
      <w:bookmarkStart w:id="175" w:name="_Toc49847882"/>
      <w:r w:rsidRPr="00E04065">
        <w:t>Sidereal mode functions</w:t>
      </w:r>
      <w:bookmarkEnd w:id="175"/>
    </w:p>
    <w:p w14:paraId="6983A6D3" w14:textId="77777777" w:rsidR="00BF3510" w:rsidRPr="00E04065" w:rsidRDefault="00BF3510" w:rsidP="00877D89">
      <w:pPr>
        <w:pStyle w:val="berschrift2"/>
      </w:pPr>
      <w:bookmarkStart w:id="176" w:name="_Toc49847883"/>
      <w:r w:rsidRPr="00E04065">
        <w:t>swe_set_sid_mode()</w:t>
      </w:r>
      <w:bookmarkEnd w:id="176"/>
    </w:p>
    <w:p w14:paraId="7AA3DD57" w14:textId="77777777" w:rsidR="00283E02" w:rsidRDefault="00BF3510" w:rsidP="00CC1B5C">
      <w:pPr>
        <w:rPr>
          <w:rStyle w:val="sourcecode"/>
        </w:rPr>
      </w:pPr>
      <w:r w:rsidRPr="00597461">
        <w:rPr>
          <w:rStyle w:val="sourcecode"/>
        </w:rPr>
        <w:t xml:space="preserve">void </w:t>
      </w:r>
      <w:bookmarkStart w:id="177" w:name="_Hlk477842044"/>
      <w:r w:rsidRPr="00A72C4F">
        <w:rPr>
          <w:rStyle w:val="functions"/>
        </w:rPr>
        <w:t>swe_set_sid_mode</w:t>
      </w:r>
      <w:bookmarkEnd w:id="177"/>
      <w:r w:rsidRPr="00597461">
        <w:rPr>
          <w:rStyle w:val="sourcecode"/>
        </w:rPr>
        <w:t>(</w:t>
      </w:r>
      <w:r w:rsidRPr="00D90815">
        <w:rPr>
          <w:rStyle w:val="sourcecode"/>
        </w:rPr>
        <w:t>int32 sid_mode, double t0, double ayan_t0);</w:t>
      </w:r>
    </w:p>
    <w:p w14:paraId="7B6F59FF" w14:textId="77777777" w:rsidR="00283E02" w:rsidRDefault="00BF3510" w:rsidP="00CC1B5C">
      <w:r w:rsidRPr="00D3464B">
        <w:t>This function can be used to specify the mode for sidereal computations.</w:t>
      </w:r>
    </w:p>
    <w:p w14:paraId="79DC9487" w14:textId="77777777" w:rsidR="00283E02" w:rsidRDefault="00BF3510" w:rsidP="00CC1B5C">
      <w:r w:rsidRPr="00B248F1">
        <w:rPr>
          <w:rStyle w:val="functions"/>
        </w:rPr>
        <w:t>swe_calc()</w:t>
      </w:r>
      <w:r w:rsidRPr="00D3464B">
        <w:t xml:space="preserve"> or </w:t>
      </w:r>
      <w:r w:rsidRPr="00B248F1">
        <w:rPr>
          <w:rStyle w:val="functions"/>
        </w:rPr>
        <w:t>swe_fixstar()</w:t>
      </w:r>
      <w:r w:rsidRPr="00D3464B">
        <w:t xml:space="preserve"> has then to be called with the bit </w:t>
      </w:r>
      <w:r w:rsidRPr="008E5EAE">
        <w:rPr>
          <w:rStyle w:val="sourcecode"/>
        </w:rPr>
        <w:t>SEFLG_SIDEREAL</w:t>
      </w:r>
      <w:r w:rsidRPr="00D3464B">
        <w:t>.</w:t>
      </w:r>
    </w:p>
    <w:p w14:paraId="1E3AF9DA" w14:textId="063AA5F7" w:rsidR="00283E02" w:rsidRDefault="00BF3510" w:rsidP="00CC1B5C">
      <w:r w:rsidRPr="00D3464B">
        <w:t xml:space="preserve">If </w:t>
      </w:r>
      <w:r w:rsidRPr="00B248F1">
        <w:rPr>
          <w:rStyle w:val="functions"/>
        </w:rPr>
        <w:t>swe_set_sid_mode()</w:t>
      </w:r>
      <w:r w:rsidRPr="00D3464B">
        <w:t xml:space="preserve"> is not called, the default </w:t>
      </w:r>
      <w:r w:rsidR="00FE0B96">
        <w:rPr>
          <w:rStyle w:val="sourcecode"/>
        </w:rPr>
        <w:t>ayanamsha</w:t>
      </w:r>
      <w:r w:rsidR="00D90815">
        <w:rPr>
          <w:rStyle w:val="sourcecode"/>
        </w:rPr>
        <w:t xml:space="preserve"> </w:t>
      </w:r>
      <w:r w:rsidRPr="00D3464B">
        <w:t>(Fagan/Bradley) is used.</w:t>
      </w:r>
    </w:p>
    <w:p w14:paraId="578FEEF2" w14:textId="77777777" w:rsidR="00283E02" w:rsidRDefault="00BF3510" w:rsidP="00CC1B5C">
      <w:r w:rsidRPr="00D3464B">
        <w:t xml:space="preserve">If a predefined mode is wanted, the variable </w:t>
      </w:r>
      <w:bookmarkStart w:id="178" w:name="_Hlk477842160"/>
      <w:r w:rsidRPr="008E5EAE">
        <w:rPr>
          <w:rStyle w:val="sourcecode"/>
        </w:rPr>
        <w:t>sid_mode</w:t>
      </w:r>
      <w:r w:rsidRPr="00D3464B">
        <w:t xml:space="preserve"> </w:t>
      </w:r>
      <w:bookmarkEnd w:id="178"/>
      <w:r w:rsidRPr="00D3464B">
        <w:t xml:space="preserve">has to be set, while </w:t>
      </w:r>
      <w:r w:rsidRPr="00336BF7">
        <w:rPr>
          <w:rStyle w:val="sourcecode"/>
        </w:rPr>
        <w:t>t0</w:t>
      </w:r>
      <w:r w:rsidRPr="00D3464B">
        <w:t xml:space="preserve"> and </w:t>
      </w:r>
      <w:bookmarkStart w:id="179" w:name="_Hlk477842217"/>
      <w:r w:rsidRPr="00336BF7">
        <w:rPr>
          <w:rStyle w:val="sourcecode"/>
        </w:rPr>
        <w:t>ayan_t0</w:t>
      </w:r>
      <w:bookmarkEnd w:id="179"/>
      <w:r w:rsidRPr="00D3464B">
        <w:t xml:space="preserve"> are not considered, i.e. can be 0. The predefined </w:t>
      </w:r>
      <w:bookmarkStart w:id="180" w:name="_Hlk477860745"/>
      <w:r w:rsidRPr="00D3464B">
        <w:t>sidereal modes</w:t>
      </w:r>
      <w:bookmarkEnd w:id="180"/>
      <w:r w:rsidRPr="00D3464B">
        <w:t xml:space="preserve"> are:</w:t>
      </w:r>
    </w:p>
    <w:p w14:paraId="47CE9015" w14:textId="77777777" w:rsidR="00BF3510" w:rsidRPr="00597461" w:rsidRDefault="00BF3510" w:rsidP="008E5EAE">
      <w:pPr>
        <w:tabs>
          <w:tab w:val="left" w:pos="4678"/>
        </w:tabs>
        <w:rPr>
          <w:rStyle w:val="sourcecode"/>
        </w:rPr>
      </w:pPr>
      <w:r w:rsidRPr="00597461">
        <w:rPr>
          <w:rStyle w:val="sourcecode"/>
        </w:rPr>
        <w:t>#define SE_SIDM_FAGAN_BRADLEY</w:t>
      </w:r>
      <w:r w:rsidRPr="00597461">
        <w:rPr>
          <w:rStyle w:val="sourcecode"/>
        </w:rPr>
        <w:tab/>
        <w:t>0</w:t>
      </w:r>
    </w:p>
    <w:p w14:paraId="5A7A4B1F" w14:textId="77777777" w:rsidR="00BF3510" w:rsidRPr="00597461" w:rsidRDefault="00BF3510" w:rsidP="008E5EAE">
      <w:pPr>
        <w:tabs>
          <w:tab w:val="left" w:pos="4678"/>
        </w:tabs>
        <w:rPr>
          <w:rStyle w:val="sourcecode"/>
        </w:rPr>
      </w:pPr>
      <w:r w:rsidRPr="00597461">
        <w:rPr>
          <w:rStyle w:val="sourcecode"/>
        </w:rPr>
        <w:t>#define SE_SIDM_LAHIRI</w:t>
      </w:r>
      <w:r w:rsidRPr="00597461">
        <w:rPr>
          <w:rStyle w:val="sourcecode"/>
        </w:rPr>
        <w:tab/>
        <w:t>1</w:t>
      </w:r>
    </w:p>
    <w:p w14:paraId="20A0C7C5" w14:textId="77777777" w:rsidR="00BF3510" w:rsidRPr="00597461" w:rsidRDefault="00BF3510" w:rsidP="008E5EAE">
      <w:pPr>
        <w:tabs>
          <w:tab w:val="left" w:pos="4678"/>
        </w:tabs>
        <w:rPr>
          <w:rStyle w:val="sourcecode"/>
        </w:rPr>
      </w:pPr>
      <w:r w:rsidRPr="00597461">
        <w:rPr>
          <w:rStyle w:val="sourcecode"/>
        </w:rPr>
        <w:t>#define SE_SIDM_DELUCE</w:t>
      </w:r>
      <w:r w:rsidRPr="00597461">
        <w:rPr>
          <w:rStyle w:val="sourcecode"/>
        </w:rPr>
        <w:tab/>
        <w:t>2</w:t>
      </w:r>
    </w:p>
    <w:p w14:paraId="531C8C6F" w14:textId="77777777" w:rsidR="00BF3510" w:rsidRPr="00597461" w:rsidRDefault="00BF3510" w:rsidP="008E5EAE">
      <w:pPr>
        <w:tabs>
          <w:tab w:val="left" w:pos="4678"/>
        </w:tabs>
        <w:rPr>
          <w:rStyle w:val="sourcecode"/>
        </w:rPr>
      </w:pPr>
      <w:r w:rsidRPr="00597461">
        <w:rPr>
          <w:rStyle w:val="sourcecode"/>
        </w:rPr>
        <w:t>#define SE_SIDM_RAMAN</w:t>
      </w:r>
      <w:r w:rsidRPr="00597461">
        <w:rPr>
          <w:rStyle w:val="sourcecode"/>
        </w:rPr>
        <w:tab/>
        <w:t>3</w:t>
      </w:r>
    </w:p>
    <w:p w14:paraId="09445D30" w14:textId="77777777" w:rsidR="00BF3510" w:rsidRPr="00597461" w:rsidRDefault="00BF3510" w:rsidP="008E5EAE">
      <w:pPr>
        <w:tabs>
          <w:tab w:val="left" w:pos="4678"/>
        </w:tabs>
        <w:rPr>
          <w:rStyle w:val="sourcecode"/>
        </w:rPr>
      </w:pPr>
      <w:r w:rsidRPr="00597461">
        <w:rPr>
          <w:rStyle w:val="sourcecode"/>
        </w:rPr>
        <w:t>#define SE_SIDM_USHASHASHI</w:t>
      </w:r>
      <w:r w:rsidRPr="00597461">
        <w:rPr>
          <w:rStyle w:val="sourcecode"/>
        </w:rPr>
        <w:tab/>
        <w:t>4</w:t>
      </w:r>
    </w:p>
    <w:p w14:paraId="1EB7AC44" w14:textId="77777777" w:rsidR="00BF3510" w:rsidRPr="00E93657" w:rsidRDefault="00BF3510" w:rsidP="008E5EAE">
      <w:pPr>
        <w:tabs>
          <w:tab w:val="left" w:pos="4678"/>
        </w:tabs>
        <w:rPr>
          <w:rStyle w:val="sourcecode"/>
        </w:rPr>
      </w:pPr>
      <w:r w:rsidRPr="00E93657">
        <w:rPr>
          <w:rStyle w:val="sourcecode"/>
        </w:rPr>
        <w:t>#define SE_SIDM_KRISHNAMURTI</w:t>
      </w:r>
      <w:r w:rsidRPr="00E93657">
        <w:rPr>
          <w:rStyle w:val="sourcecode"/>
        </w:rPr>
        <w:tab/>
        <w:t>5</w:t>
      </w:r>
    </w:p>
    <w:p w14:paraId="07587E87" w14:textId="77777777" w:rsidR="00BF3510" w:rsidRPr="00341D2D" w:rsidRDefault="00BF3510" w:rsidP="008E5EAE">
      <w:pPr>
        <w:tabs>
          <w:tab w:val="left" w:pos="4678"/>
        </w:tabs>
        <w:rPr>
          <w:rStyle w:val="sourcecode"/>
          <w:lang w:val="de-DE"/>
        </w:rPr>
      </w:pPr>
      <w:r w:rsidRPr="00341D2D">
        <w:rPr>
          <w:rStyle w:val="sourcecode"/>
          <w:lang w:val="de-DE"/>
        </w:rPr>
        <w:t>#define SE_SIDM_DJWHAL_KHUL</w:t>
      </w:r>
      <w:r w:rsidRPr="00341D2D">
        <w:rPr>
          <w:rStyle w:val="sourcecode"/>
          <w:lang w:val="de-DE"/>
        </w:rPr>
        <w:tab/>
        <w:t>6</w:t>
      </w:r>
    </w:p>
    <w:p w14:paraId="68FAC201" w14:textId="77777777" w:rsidR="00BF3510" w:rsidRPr="00341D2D" w:rsidRDefault="00BF3510" w:rsidP="008E5EAE">
      <w:pPr>
        <w:tabs>
          <w:tab w:val="left" w:pos="4678"/>
        </w:tabs>
        <w:rPr>
          <w:rStyle w:val="sourcecode"/>
          <w:lang w:val="de-DE"/>
        </w:rPr>
      </w:pPr>
      <w:r w:rsidRPr="00341D2D">
        <w:rPr>
          <w:rStyle w:val="sourcecode"/>
          <w:lang w:val="de-DE"/>
        </w:rPr>
        <w:t>#define SE_SIDM_YUKTESHWAR</w:t>
      </w:r>
      <w:r w:rsidRPr="00341D2D">
        <w:rPr>
          <w:rStyle w:val="sourcecode"/>
          <w:lang w:val="de-DE"/>
        </w:rPr>
        <w:tab/>
        <w:t>7</w:t>
      </w:r>
    </w:p>
    <w:p w14:paraId="76F18CB5" w14:textId="77777777" w:rsidR="00BF3510" w:rsidRPr="00597461" w:rsidRDefault="00BF3510" w:rsidP="008E5EAE">
      <w:pPr>
        <w:tabs>
          <w:tab w:val="left" w:pos="4678"/>
        </w:tabs>
        <w:rPr>
          <w:rStyle w:val="sourcecode"/>
        </w:rPr>
      </w:pPr>
      <w:r w:rsidRPr="00597461">
        <w:rPr>
          <w:rStyle w:val="sourcecode"/>
        </w:rPr>
        <w:t>#define SE_SIDM_JN_BHASIN</w:t>
      </w:r>
      <w:r w:rsidRPr="00597461">
        <w:rPr>
          <w:rStyle w:val="sourcecode"/>
        </w:rPr>
        <w:tab/>
        <w:t>8</w:t>
      </w:r>
    </w:p>
    <w:p w14:paraId="2BAFEE9F" w14:textId="77777777" w:rsidR="00BF3510" w:rsidRPr="00341D2D" w:rsidRDefault="00BF3510" w:rsidP="008E5EAE">
      <w:pPr>
        <w:tabs>
          <w:tab w:val="left" w:pos="4678"/>
        </w:tabs>
        <w:rPr>
          <w:rStyle w:val="sourcecode"/>
          <w:lang w:val="de-DE"/>
        </w:rPr>
      </w:pPr>
      <w:r w:rsidRPr="00341D2D">
        <w:rPr>
          <w:rStyle w:val="sourcecode"/>
          <w:lang w:val="de-DE"/>
        </w:rPr>
        <w:t>#define SE_SIDM_BABYL_KUGLER1</w:t>
      </w:r>
      <w:r w:rsidRPr="00341D2D">
        <w:rPr>
          <w:rStyle w:val="sourcecode"/>
          <w:lang w:val="de-DE"/>
        </w:rPr>
        <w:tab/>
        <w:t>9</w:t>
      </w:r>
    </w:p>
    <w:p w14:paraId="17620EC6" w14:textId="77777777" w:rsidR="00BF3510" w:rsidRPr="00341D2D" w:rsidRDefault="00BF3510" w:rsidP="008E5EAE">
      <w:pPr>
        <w:tabs>
          <w:tab w:val="left" w:pos="4678"/>
        </w:tabs>
        <w:rPr>
          <w:rStyle w:val="sourcecode"/>
          <w:lang w:val="de-DE"/>
        </w:rPr>
      </w:pPr>
      <w:r w:rsidRPr="00341D2D">
        <w:rPr>
          <w:rStyle w:val="sourcecode"/>
          <w:lang w:val="de-DE"/>
        </w:rPr>
        <w:t>#define SE_SIDM_BABYL_KUGLER2</w:t>
      </w:r>
      <w:r w:rsidRPr="00341D2D">
        <w:rPr>
          <w:rStyle w:val="sourcecode"/>
          <w:lang w:val="de-DE"/>
        </w:rPr>
        <w:tab/>
        <w:t>10</w:t>
      </w:r>
    </w:p>
    <w:p w14:paraId="27DD8092" w14:textId="77777777" w:rsidR="00BF3510" w:rsidRPr="00341D2D" w:rsidRDefault="00BF3510" w:rsidP="008E5EAE">
      <w:pPr>
        <w:tabs>
          <w:tab w:val="left" w:pos="4678"/>
        </w:tabs>
        <w:rPr>
          <w:rStyle w:val="sourcecode"/>
          <w:lang w:val="de-DE"/>
        </w:rPr>
      </w:pPr>
      <w:r w:rsidRPr="00341D2D">
        <w:rPr>
          <w:rStyle w:val="sourcecode"/>
          <w:lang w:val="de-DE"/>
        </w:rPr>
        <w:t>#define SE_SIDM_BABYL_KUGLER3</w:t>
      </w:r>
      <w:r w:rsidRPr="00341D2D">
        <w:rPr>
          <w:rStyle w:val="sourcecode"/>
          <w:lang w:val="de-DE"/>
        </w:rPr>
        <w:tab/>
        <w:t>11</w:t>
      </w:r>
    </w:p>
    <w:p w14:paraId="779A352E" w14:textId="77777777" w:rsidR="00BF3510" w:rsidRPr="00341D2D" w:rsidRDefault="00BF3510" w:rsidP="008E5EAE">
      <w:pPr>
        <w:tabs>
          <w:tab w:val="left" w:pos="4678"/>
        </w:tabs>
        <w:rPr>
          <w:rStyle w:val="sourcecode"/>
          <w:lang w:val="de-DE"/>
        </w:rPr>
      </w:pPr>
      <w:r w:rsidRPr="00341D2D">
        <w:rPr>
          <w:rStyle w:val="sourcecode"/>
          <w:lang w:val="de-DE"/>
        </w:rPr>
        <w:t>#define SE_SIDM_BABYL_HUBER</w:t>
      </w:r>
      <w:r w:rsidRPr="00341D2D">
        <w:rPr>
          <w:rStyle w:val="sourcecode"/>
          <w:lang w:val="de-DE"/>
        </w:rPr>
        <w:tab/>
        <w:t>12</w:t>
      </w:r>
    </w:p>
    <w:p w14:paraId="71F7253C" w14:textId="77777777" w:rsidR="00BF3510" w:rsidRPr="00341D2D" w:rsidRDefault="00BF3510" w:rsidP="008E5EAE">
      <w:pPr>
        <w:tabs>
          <w:tab w:val="left" w:pos="4678"/>
        </w:tabs>
        <w:rPr>
          <w:rStyle w:val="sourcecode"/>
          <w:lang w:val="de-DE"/>
        </w:rPr>
      </w:pPr>
      <w:r w:rsidRPr="00341D2D">
        <w:rPr>
          <w:rStyle w:val="sourcecode"/>
          <w:lang w:val="de-DE"/>
        </w:rPr>
        <w:t>#define SE_SIDM_BABYL_ETPSC</w:t>
      </w:r>
      <w:r w:rsidRPr="00341D2D">
        <w:rPr>
          <w:rStyle w:val="sourcecode"/>
          <w:lang w:val="de-DE"/>
        </w:rPr>
        <w:tab/>
        <w:t>13</w:t>
      </w:r>
    </w:p>
    <w:p w14:paraId="315C74FF" w14:textId="77777777" w:rsidR="00BF3510" w:rsidRPr="00341D2D" w:rsidRDefault="00BF3510" w:rsidP="008E5EAE">
      <w:pPr>
        <w:tabs>
          <w:tab w:val="left" w:pos="4678"/>
        </w:tabs>
        <w:rPr>
          <w:rStyle w:val="sourcecode"/>
          <w:lang w:val="de-DE"/>
        </w:rPr>
      </w:pPr>
      <w:r w:rsidRPr="00341D2D">
        <w:rPr>
          <w:rStyle w:val="sourcecode"/>
          <w:lang w:val="de-DE"/>
        </w:rPr>
        <w:t>#define SE_SIDM_ALDEBARAN_15TAU</w:t>
      </w:r>
      <w:r w:rsidRPr="00341D2D">
        <w:rPr>
          <w:rStyle w:val="sourcecode"/>
          <w:lang w:val="de-DE"/>
        </w:rPr>
        <w:tab/>
        <w:t>14</w:t>
      </w:r>
    </w:p>
    <w:p w14:paraId="43011A67" w14:textId="77777777" w:rsidR="00BF3510" w:rsidRPr="00341D2D" w:rsidRDefault="00BF3510" w:rsidP="008E5EAE">
      <w:pPr>
        <w:tabs>
          <w:tab w:val="left" w:pos="4678"/>
        </w:tabs>
        <w:rPr>
          <w:rStyle w:val="sourcecode"/>
          <w:lang w:val="de-DE"/>
        </w:rPr>
      </w:pPr>
      <w:r w:rsidRPr="00341D2D">
        <w:rPr>
          <w:rStyle w:val="sourcecode"/>
          <w:lang w:val="de-DE"/>
        </w:rPr>
        <w:t>#define SE_SIDM_HIPPARCHOS</w:t>
      </w:r>
      <w:r w:rsidRPr="00341D2D">
        <w:rPr>
          <w:rStyle w:val="sourcecode"/>
          <w:lang w:val="de-DE"/>
        </w:rPr>
        <w:tab/>
        <w:t>15</w:t>
      </w:r>
    </w:p>
    <w:p w14:paraId="1C5EAB00" w14:textId="77777777" w:rsidR="00BF3510" w:rsidRPr="00341D2D" w:rsidRDefault="00BF3510" w:rsidP="008E5EAE">
      <w:pPr>
        <w:tabs>
          <w:tab w:val="left" w:pos="4678"/>
        </w:tabs>
        <w:rPr>
          <w:rStyle w:val="sourcecode"/>
          <w:lang w:val="de-DE"/>
        </w:rPr>
      </w:pPr>
      <w:r w:rsidRPr="00341D2D">
        <w:rPr>
          <w:rStyle w:val="sourcecode"/>
          <w:lang w:val="de-DE"/>
        </w:rPr>
        <w:t>#define SE_SIDM_SASSANIAN</w:t>
      </w:r>
      <w:r w:rsidRPr="00341D2D">
        <w:rPr>
          <w:rStyle w:val="sourcecode"/>
          <w:lang w:val="de-DE"/>
        </w:rPr>
        <w:tab/>
        <w:t>16</w:t>
      </w:r>
    </w:p>
    <w:p w14:paraId="76D2E0B6" w14:textId="77777777" w:rsidR="00BF3510" w:rsidRPr="00341D2D" w:rsidRDefault="00BF3510" w:rsidP="008E5EAE">
      <w:pPr>
        <w:tabs>
          <w:tab w:val="left" w:pos="4678"/>
        </w:tabs>
        <w:rPr>
          <w:rStyle w:val="sourcecode"/>
          <w:lang w:val="de-DE"/>
        </w:rPr>
      </w:pPr>
      <w:r w:rsidRPr="00341D2D">
        <w:rPr>
          <w:rStyle w:val="sourcecode"/>
          <w:lang w:val="de-DE"/>
        </w:rPr>
        <w:t>#define SE_SIDM_GALCENT_0SAG</w:t>
      </w:r>
      <w:r w:rsidRPr="00341D2D">
        <w:rPr>
          <w:rStyle w:val="sourcecode"/>
          <w:lang w:val="de-DE"/>
        </w:rPr>
        <w:tab/>
        <w:t>17</w:t>
      </w:r>
    </w:p>
    <w:p w14:paraId="13038B6C" w14:textId="77777777" w:rsidR="00BF3510" w:rsidRPr="00341D2D" w:rsidRDefault="00BF3510" w:rsidP="008E5EAE">
      <w:pPr>
        <w:tabs>
          <w:tab w:val="left" w:pos="4678"/>
        </w:tabs>
        <w:rPr>
          <w:rStyle w:val="sourcecode"/>
          <w:lang w:val="de-DE"/>
        </w:rPr>
      </w:pPr>
      <w:r w:rsidRPr="00341D2D">
        <w:rPr>
          <w:rStyle w:val="sourcecode"/>
          <w:lang w:val="de-DE"/>
        </w:rPr>
        <w:t>#define SE_SIDM_J2000</w:t>
      </w:r>
      <w:r w:rsidRPr="00341D2D">
        <w:rPr>
          <w:rStyle w:val="sourcecode"/>
          <w:lang w:val="de-DE"/>
        </w:rPr>
        <w:tab/>
        <w:t>18</w:t>
      </w:r>
    </w:p>
    <w:p w14:paraId="0A0877E4" w14:textId="77777777" w:rsidR="00BF3510" w:rsidRPr="00341D2D" w:rsidRDefault="00BF3510" w:rsidP="008E5EAE">
      <w:pPr>
        <w:tabs>
          <w:tab w:val="left" w:pos="4678"/>
        </w:tabs>
        <w:rPr>
          <w:rStyle w:val="sourcecode"/>
          <w:lang w:val="de-DE"/>
        </w:rPr>
      </w:pPr>
      <w:r w:rsidRPr="00341D2D">
        <w:rPr>
          <w:rStyle w:val="sourcecode"/>
          <w:lang w:val="de-DE"/>
        </w:rPr>
        <w:t>#define SE_SIDM_J1900</w:t>
      </w:r>
      <w:r w:rsidRPr="00341D2D">
        <w:rPr>
          <w:rStyle w:val="sourcecode"/>
          <w:lang w:val="de-DE"/>
        </w:rPr>
        <w:tab/>
        <w:t>19</w:t>
      </w:r>
    </w:p>
    <w:p w14:paraId="01EC2E83" w14:textId="77777777" w:rsidR="00BF3510" w:rsidRPr="00597461" w:rsidRDefault="00BF3510" w:rsidP="008E5EAE">
      <w:pPr>
        <w:tabs>
          <w:tab w:val="left" w:pos="4678"/>
        </w:tabs>
        <w:rPr>
          <w:rStyle w:val="sourcecode"/>
        </w:rPr>
      </w:pPr>
      <w:r w:rsidRPr="00597461">
        <w:rPr>
          <w:rStyle w:val="sourcecode"/>
        </w:rPr>
        <w:t>#define SE_SIDM_B1950</w:t>
      </w:r>
      <w:r w:rsidRPr="00597461">
        <w:rPr>
          <w:rStyle w:val="sourcecode"/>
        </w:rPr>
        <w:tab/>
        <w:t>20</w:t>
      </w:r>
    </w:p>
    <w:p w14:paraId="5CC11268" w14:textId="77777777" w:rsidR="00BF3510" w:rsidRPr="00597461" w:rsidRDefault="00BF3510" w:rsidP="008E5EAE">
      <w:pPr>
        <w:tabs>
          <w:tab w:val="left" w:pos="4678"/>
        </w:tabs>
        <w:rPr>
          <w:rStyle w:val="sourcecode"/>
        </w:rPr>
      </w:pPr>
      <w:r w:rsidRPr="00597461">
        <w:rPr>
          <w:rStyle w:val="sourcecode"/>
        </w:rPr>
        <w:t>#define SE_SIDM_SURYASIDDHANTA</w:t>
      </w:r>
      <w:r w:rsidRPr="00597461">
        <w:rPr>
          <w:rStyle w:val="sourcecode"/>
        </w:rPr>
        <w:tab/>
        <w:t>21</w:t>
      </w:r>
    </w:p>
    <w:p w14:paraId="75EC102C" w14:textId="77777777" w:rsidR="00BF3510" w:rsidRPr="00597461" w:rsidRDefault="00BF3510" w:rsidP="008E5EAE">
      <w:pPr>
        <w:tabs>
          <w:tab w:val="left" w:pos="4678"/>
        </w:tabs>
        <w:rPr>
          <w:rStyle w:val="sourcecode"/>
        </w:rPr>
      </w:pPr>
      <w:r w:rsidRPr="00597461">
        <w:rPr>
          <w:rStyle w:val="sourcecode"/>
        </w:rPr>
        <w:t>#define SE_SIDM_SURYASIDDHANTA_MSUN</w:t>
      </w:r>
      <w:r w:rsidR="008E5EAE">
        <w:rPr>
          <w:rStyle w:val="sourcecode"/>
        </w:rPr>
        <w:tab/>
      </w:r>
      <w:r w:rsidRPr="00597461">
        <w:rPr>
          <w:rStyle w:val="sourcecode"/>
        </w:rPr>
        <w:t>22</w:t>
      </w:r>
    </w:p>
    <w:p w14:paraId="7C356A82" w14:textId="77777777" w:rsidR="00BF3510" w:rsidRPr="00597461" w:rsidRDefault="00BF3510" w:rsidP="008E5EAE">
      <w:pPr>
        <w:tabs>
          <w:tab w:val="left" w:pos="4678"/>
        </w:tabs>
        <w:rPr>
          <w:rStyle w:val="sourcecode"/>
        </w:rPr>
      </w:pPr>
      <w:r w:rsidRPr="00597461">
        <w:rPr>
          <w:rStyle w:val="sourcecode"/>
        </w:rPr>
        <w:t>#define SE_SIDM_ARYABHATA</w:t>
      </w:r>
      <w:r w:rsidRPr="00597461">
        <w:rPr>
          <w:rStyle w:val="sourcecode"/>
        </w:rPr>
        <w:tab/>
        <w:t>23</w:t>
      </w:r>
    </w:p>
    <w:p w14:paraId="2843E740" w14:textId="77777777" w:rsidR="00BF3510" w:rsidRPr="00597461" w:rsidRDefault="00BF3510" w:rsidP="008E5EAE">
      <w:pPr>
        <w:tabs>
          <w:tab w:val="left" w:pos="4678"/>
        </w:tabs>
        <w:rPr>
          <w:rStyle w:val="sourcecode"/>
        </w:rPr>
      </w:pPr>
      <w:r w:rsidRPr="00597461">
        <w:rPr>
          <w:rStyle w:val="sourcecode"/>
        </w:rPr>
        <w:t>#define SE_SIDM_ARYABHATA_MSUN</w:t>
      </w:r>
      <w:r w:rsidRPr="00597461">
        <w:rPr>
          <w:rStyle w:val="sourcecode"/>
        </w:rPr>
        <w:tab/>
        <w:t>24</w:t>
      </w:r>
    </w:p>
    <w:p w14:paraId="500B5CFD" w14:textId="77777777" w:rsidR="00BF3510" w:rsidRPr="00597461" w:rsidRDefault="00BF3510" w:rsidP="008E5EAE">
      <w:pPr>
        <w:tabs>
          <w:tab w:val="left" w:pos="4678"/>
        </w:tabs>
        <w:rPr>
          <w:rStyle w:val="sourcecode"/>
        </w:rPr>
      </w:pPr>
      <w:r w:rsidRPr="00597461">
        <w:rPr>
          <w:rStyle w:val="sourcecode"/>
        </w:rPr>
        <w:t>#define SE_SIDM_SS_REVATI</w:t>
      </w:r>
      <w:r w:rsidRPr="00597461">
        <w:rPr>
          <w:rStyle w:val="sourcecode"/>
        </w:rPr>
        <w:tab/>
        <w:t>25</w:t>
      </w:r>
    </w:p>
    <w:p w14:paraId="5EFB2E79" w14:textId="77777777" w:rsidR="00BF3510" w:rsidRPr="00597461" w:rsidRDefault="00BF3510" w:rsidP="008E5EAE">
      <w:pPr>
        <w:tabs>
          <w:tab w:val="left" w:pos="4678"/>
        </w:tabs>
        <w:rPr>
          <w:rStyle w:val="sourcecode"/>
        </w:rPr>
      </w:pPr>
      <w:r w:rsidRPr="00597461">
        <w:rPr>
          <w:rStyle w:val="sourcecode"/>
        </w:rPr>
        <w:t>#define SE_SIDM_SS_CITRA</w:t>
      </w:r>
      <w:r w:rsidRPr="00597461">
        <w:rPr>
          <w:rStyle w:val="sourcecode"/>
        </w:rPr>
        <w:tab/>
        <w:t>26</w:t>
      </w:r>
    </w:p>
    <w:p w14:paraId="6532CC9E" w14:textId="77777777" w:rsidR="00BF3510" w:rsidRPr="00597461" w:rsidRDefault="00BF3510" w:rsidP="008E5EAE">
      <w:pPr>
        <w:tabs>
          <w:tab w:val="left" w:pos="4678"/>
        </w:tabs>
        <w:rPr>
          <w:rStyle w:val="sourcecode"/>
        </w:rPr>
      </w:pPr>
      <w:r w:rsidRPr="00597461">
        <w:rPr>
          <w:rStyle w:val="sourcecode"/>
        </w:rPr>
        <w:t>#define SE_SIDM_TRUE_CITRA</w:t>
      </w:r>
      <w:r w:rsidRPr="00597461">
        <w:rPr>
          <w:rStyle w:val="sourcecode"/>
        </w:rPr>
        <w:tab/>
        <w:t>27</w:t>
      </w:r>
    </w:p>
    <w:p w14:paraId="68E0C27B" w14:textId="77777777" w:rsidR="00BF3510" w:rsidRPr="00597461" w:rsidRDefault="00BF3510" w:rsidP="008E5EAE">
      <w:pPr>
        <w:tabs>
          <w:tab w:val="left" w:pos="4678"/>
        </w:tabs>
        <w:rPr>
          <w:rStyle w:val="sourcecode"/>
        </w:rPr>
      </w:pPr>
      <w:r w:rsidRPr="00597461">
        <w:rPr>
          <w:rStyle w:val="sourcecode"/>
        </w:rPr>
        <w:t>#define SE_SIDM_TRUE_REVATI</w:t>
      </w:r>
      <w:r w:rsidRPr="00597461">
        <w:rPr>
          <w:rStyle w:val="sourcecode"/>
        </w:rPr>
        <w:tab/>
        <w:t>28</w:t>
      </w:r>
    </w:p>
    <w:p w14:paraId="1191D6E8" w14:textId="77777777" w:rsidR="00BF3510" w:rsidRPr="00597461" w:rsidRDefault="00BF3510" w:rsidP="008E5EAE">
      <w:pPr>
        <w:tabs>
          <w:tab w:val="left" w:pos="4678"/>
        </w:tabs>
        <w:rPr>
          <w:rStyle w:val="sourcecode"/>
        </w:rPr>
      </w:pPr>
      <w:r w:rsidRPr="00597461">
        <w:rPr>
          <w:rStyle w:val="sourcecode"/>
        </w:rPr>
        <w:t>#define SE_SIDM_TRUE_PUSHYA</w:t>
      </w:r>
      <w:r w:rsidRPr="00597461">
        <w:rPr>
          <w:rStyle w:val="sourcecode"/>
        </w:rPr>
        <w:tab/>
        <w:t>29</w:t>
      </w:r>
    </w:p>
    <w:p w14:paraId="22EE3D2D" w14:textId="77777777" w:rsidR="00CA058A" w:rsidRPr="00597461" w:rsidRDefault="00CA058A" w:rsidP="008E5EAE">
      <w:pPr>
        <w:tabs>
          <w:tab w:val="left" w:pos="4678"/>
        </w:tabs>
        <w:rPr>
          <w:rStyle w:val="sourcecode"/>
        </w:rPr>
      </w:pPr>
      <w:r w:rsidRPr="00597461">
        <w:rPr>
          <w:rStyle w:val="sourcecode"/>
        </w:rPr>
        <w:t>#define SE_SIDM_GALCENT_RGBRAND</w:t>
      </w:r>
      <w:r w:rsidRPr="00597461">
        <w:rPr>
          <w:rStyle w:val="sourcecode"/>
        </w:rPr>
        <w:tab/>
        <w:t>30</w:t>
      </w:r>
    </w:p>
    <w:p w14:paraId="28ADB859" w14:textId="77777777" w:rsidR="00CA058A" w:rsidRPr="00597461" w:rsidRDefault="00CA058A" w:rsidP="008E5EAE">
      <w:pPr>
        <w:tabs>
          <w:tab w:val="left" w:pos="4678"/>
        </w:tabs>
        <w:rPr>
          <w:rStyle w:val="sourcecode"/>
        </w:rPr>
      </w:pPr>
      <w:r w:rsidRPr="00597461">
        <w:rPr>
          <w:rStyle w:val="sourcecode"/>
        </w:rPr>
        <w:t>#define SE_SIDM_GALEQU_IAU1958</w:t>
      </w:r>
      <w:r w:rsidRPr="00597461">
        <w:rPr>
          <w:rStyle w:val="sourcecode"/>
        </w:rPr>
        <w:tab/>
        <w:t>31</w:t>
      </w:r>
    </w:p>
    <w:p w14:paraId="2B85EF5F" w14:textId="77777777" w:rsidR="00CA058A" w:rsidRPr="00597461" w:rsidRDefault="00CA058A" w:rsidP="008E5EAE">
      <w:pPr>
        <w:tabs>
          <w:tab w:val="left" w:pos="4678"/>
        </w:tabs>
        <w:rPr>
          <w:rStyle w:val="sourcecode"/>
        </w:rPr>
      </w:pPr>
      <w:r w:rsidRPr="00597461">
        <w:rPr>
          <w:rStyle w:val="sourcecode"/>
        </w:rPr>
        <w:t>#define SE_SIDM_GALEQU_TRUE</w:t>
      </w:r>
      <w:r w:rsidRPr="00597461">
        <w:rPr>
          <w:rStyle w:val="sourcecode"/>
        </w:rPr>
        <w:tab/>
        <w:t>32</w:t>
      </w:r>
    </w:p>
    <w:p w14:paraId="4C3CDC76" w14:textId="77777777" w:rsidR="00CA058A" w:rsidRPr="00597461" w:rsidRDefault="00CA058A" w:rsidP="008E5EAE">
      <w:pPr>
        <w:tabs>
          <w:tab w:val="left" w:pos="4678"/>
        </w:tabs>
        <w:rPr>
          <w:rStyle w:val="sourcecode"/>
        </w:rPr>
      </w:pPr>
      <w:r w:rsidRPr="00597461">
        <w:rPr>
          <w:rStyle w:val="sourcecode"/>
        </w:rPr>
        <w:t>#define SE_SIDM_GALEQU_MULA</w:t>
      </w:r>
      <w:r w:rsidRPr="00597461">
        <w:rPr>
          <w:rStyle w:val="sourcecode"/>
        </w:rPr>
        <w:tab/>
        <w:t>33</w:t>
      </w:r>
    </w:p>
    <w:p w14:paraId="55E2899C" w14:textId="77777777" w:rsidR="00CA058A" w:rsidRPr="00597461" w:rsidRDefault="00CA058A" w:rsidP="008E5EAE">
      <w:pPr>
        <w:tabs>
          <w:tab w:val="left" w:pos="4678"/>
        </w:tabs>
        <w:rPr>
          <w:rStyle w:val="sourcecode"/>
        </w:rPr>
      </w:pPr>
      <w:r w:rsidRPr="00597461">
        <w:rPr>
          <w:rStyle w:val="sourcecode"/>
        </w:rPr>
        <w:t>#define SE_SIDM_GALALIGN_MARDYKS</w:t>
      </w:r>
      <w:r w:rsidRPr="00597461">
        <w:rPr>
          <w:rStyle w:val="sourcecode"/>
        </w:rPr>
        <w:tab/>
        <w:t>34</w:t>
      </w:r>
    </w:p>
    <w:p w14:paraId="6EC61157" w14:textId="77777777" w:rsidR="00CA058A" w:rsidRPr="00597461" w:rsidRDefault="00CA058A" w:rsidP="008E5EAE">
      <w:pPr>
        <w:tabs>
          <w:tab w:val="left" w:pos="4678"/>
        </w:tabs>
        <w:rPr>
          <w:rStyle w:val="sourcecode"/>
        </w:rPr>
      </w:pPr>
      <w:r w:rsidRPr="00597461">
        <w:rPr>
          <w:rStyle w:val="sourcecode"/>
        </w:rPr>
        <w:t>#define SE_SIDM_TRUE_MULA</w:t>
      </w:r>
      <w:r w:rsidRPr="00597461">
        <w:rPr>
          <w:rStyle w:val="sourcecode"/>
        </w:rPr>
        <w:tab/>
        <w:t>35</w:t>
      </w:r>
    </w:p>
    <w:p w14:paraId="3F94377C" w14:textId="77777777" w:rsidR="00CA058A" w:rsidRPr="00597461" w:rsidRDefault="00CA058A" w:rsidP="008E5EAE">
      <w:pPr>
        <w:tabs>
          <w:tab w:val="left" w:pos="4678"/>
        </w:tabs>
        <w:rPr>
          <w:rStyle w:val="sourcecode"/>
        </w:rPr>
      </w:pPr>
      <w:r w:rsidRPr="00597461">
        <w:rPr>
          <w:rStyle w:val="sourcecode"/>
        </w:rPr>
        <w:t>#define SE_SIDM_GALCENT_MULA_WILHELM</w:t>
      </w:r>
      <w:r w:rsidR="008E5EAE">
        <w:rPr>
          <w:rStyle w:val="sourcecode"/>
        </w:rPr>
        <w:tab/>
      </w:r>
      <w:r w:rsidRPr="00597461">
        <w:rPr>
          <w:rStyle w:val="sourcecode"/>
        </w:rPr>
        <w:t>36</w:t>
      </w:r>
    </w:p>
    <w:p w14:paraId="342153B5" w14:textId="77777777" w:rsidR="00CA058A" w:rsidRPr="00597461" w:rsidRDefault="00CA058A" w:rsidP="008E5EAE">
      <w:pPr>
        <w:tabs>
          <w:tab w:val="left" w:pos="4678"/>
        </w:tabs>
        <w:rPr>
          <w:rStyle w:val="sourcecode"/>
        </w:rPr>
      </w:pPr>
      <w:r w:rsidRPr="00597461">
        <w:rPr>
          <w:rStyle w:val="sourcecode"/>
        </w:rPr>
        <w:t>#define SE_SIDM_ARYABHATA_522</w:t>
      </w:r>
      <w:r w:rsidRPr="00597461">
        <w:rPr>
          <w:rStyle w:val="sourcecode"/>
        </w:rPr>
        <w:tab/>
        <w:t>37</w:t>
      </w:r>
    </w:p>
    <w:p w14:paraId="7D95216A" w14:textId="77777777" w:rsidR="00CA058A" w:rsidRDefault="00CA058A" w:rsidP="008E5EAE">
      <w:pPr>
        <w:tabs>
          <w:tab w:val="left" w:pos="4678"/>
        </w:tabs>
        <w:rPr>
          <w:rStyle w:val="sourcecode"/>
        </w:rPr>
      </w:pPr>
      <w:r w:rsidRPr="00597461">
        <w:rPr>
          <w:rStyle w:val="sourcecode"/>
        </w:rPr>
        <w:t>#define SE_SIDM_BABYL_BRITTON</w:t>
      </w:r>
      <w:r w:rsidRPr="00597461">
        <w:rPr>
          <w:rStyle w:val="sourcecode"/>
        </w:rPr>
        <w:tab/>
        <w:t>38</w:t>
      </w:r>
    </w:p>
    <w:p w14:paraId="5D2FD777" w14:textId="77777777" w:rsidR="00391061" w:rsidRPr="00391061" w:rsidRDefault="00391061" w:rsidP="00391061">
      <w:pPr>
        <w:tabs>
          <w:tab w:val="left" w:pos="4678"/>
        </w:tabs>
        <w:rPr>
          <w:rStyle w:val="sourcecode"/>
        </w:rPr>
      </w:pPr>
      <w:r w:rsidRPr="00391061">
        <w:rPr>
          <w:rStyle w:val="sourcecode"/>
        </w:rPr>
        <w:t>#define SE_SIDM_TRUE_SHEORAN</w:t>
      </w:r>
      <w:r>
        <w:rPr>
          <w:rStyle w:val="sourcecode"/>
        </w:rPr>
        <w:tab/>
      </w:r>
      <w:r w:rsidRPr="00391061">
        <w:rPr>
          <w:rStyle w:val="sourcecode"/>
        </w:rPr>
        <w:t>39</w:t>
      </w:r>
    </w:p>
    <w:p w14:paraId="0F69E918" w14:textId="77777777" w:rsidR="00391061" w:rsidRPr="00391061" w:rsidRDefault="00391061" w:rsidP="00391061">
      <w:pPr>
        <w:tabs>
          <w:tab w:val="left" w:pos="4678"/>
        </w:tabs>
        <w:rPr>
          <w:rStyle w:val="sourcecode"/>
        </w:rPr>
      </w:pPr>
      <w:r w:rsidRPr="00391061">
        <w:rPr>
          <w:rStyle w:val="sourcecode"/>
        </w:rPr>
        <w:t>#define SE_SIDM_GALCENT_COCHRANE</w:t>
      </w:r>
      <w:r>
        <w:rPr>
          <w:rStyle w:val="sourcecode"/>
        </w:rPr>
        <w:tab/>
      </w:r>
      <w:r w:rsidRPr="00391061">
        <w:rPr>
          <w:rStyle w:val="sourcecode"/>
        </w:rPr>
        <w:t>40</w:t>
      </w:r>
    </w:p>
    <w:p w14:paraId="6D1FF0AB" w14:textId="77777777" w:rsidR="00391061" w:rsidRPr="00391061" w:rsidRDefault="00391061" w:rsidP="00391061">
      <w:pPr>
        <w:tabs>
          <w:tab w:val="left" w:pos="4678"/>
        </w:tabs>
        <w:rPr>
          <w:rStyle w:val="sourcecode"/>
        </w:rPr>
      </w:pPr>
      <w:r w:rsidRPr="00391061">
        <w:rPr>
          <w:rStyle w:val="sourcecode"/>
        </w:rPr>
        <w:t>#define SE_SIDM_GALEQU_FIORENZA</w:t>
      </w:r>
      <w:r>
        <w:rPr>
          <w:rStyle w:val="sourcecode"/>
        </w:rPr>
        <w:tab/>
      </w:r>
      <w:r w:rsidRPr="00391061">
        <w:rPr>
          <w:rStyle w:val="sourcecode"/>
        </w:rPr>
        <w:t>41</w:t>
      </w:r>
    </w:p>
    <w:p w14:paraId="7D60BDBD" w14:textId="77777777" w:rsidR="00391061" w:rsidRPr="00597461" w:rsidRDefault="00391061" w:rsidP="00391061">
      <w:pPr>
        <w:tabs>
          <w:tab w:val="left" w:pos="4678"/>
        </w:tabs>
        <w:rPr>
          <w:rStyle w:val="sourcecode"/>
        </w:rPr>
      </w:pPr>
      <w:r w:rsidRPr="00391061">
        <w:rPr>
          <w:rStyle w:val="sourcecode"/>
        </w:rPr>
        <w:t>#define SE_SIDM_VALENS_MOON</w:t>
      </w:r>
      <w:r>
        <w:rPr>
          <w:rStyle w:val="sourcecode"/>
        </w:rPr>
        <w:tab/>
      </w:r>
      <w:r w:rsidRPr="00391061">
        <w:rPr>
          <w:rStyle w:val="sourcecode"/>
        </w:rPr>
        <w:t>42</w:t>
      </w:r>
    </w:p>
    <w:p w14:paraId="05C49111" w14:textId="77777777" w:rsidR="00284CA9" w:rsidRPr="00284CA9" w:rsidRDefault="00284CA9" w:rsidP="00284CA9">
      <w:pPr>
        <w:tabs>
          <w:tab w:val="left" w:pos="4678"/>
        </w:tabs>
        <w:rPr>
          <w:rStyle w:val="sourcecode"/>
          <w:lang w:val="de-DE"/>
        </w:rPr>
      </w:pPr>
      <w:r w:rsidRPr="00284CA9">
        <w:rPr>
          <w:rStyle w:val="sourcecode"/>
          <w:lang w:val="de-DE"/>
        </w:rPr>
        <w:t>#define SE_SIDM_LAHIRI_1940     43</w:t>
      </w:r>
    </w:p>
    <w:p w14:paraId="60FDF5A4" w14:textId="77777777" w:rsidR="00284CA9" w:rsidRPr="00284CA9" w:rsidRDefault="00284CA9" w:rsidP="00284CA9">
      <w:pPr>
        <w:tabs>
          <w:tab w:val="left" w:pos="4678"/>
        </w:tabs>
        <w:rPr>
          <w:rStyle w:val="sourcecode"/>
          <w:lang w:val="de-DE"/>
        </w:rPr>
      </w:pPr>
      <w:r w:rsidRPr="00284CA9">
        <w:rPr>
          <w:rStyle w:val="sourcecode"/>
          <w:lang w:val="de-DE"/>
        </w:rPr>
        <w:t>#define SE_SIDM_LAHIRI_VP285    44</w:t>
      </w:r>
    </w:p>
    <w:p w14:paraId="09C584D3" w14:textId="77777777" w:rsidR="00284CA9" w:rsidRPr="00284CA9" w:rsidRDefault="00284CA9" w:rsidP="00284CA9">
      <w:pPr>
        <w:tabs>
          <w:tab w:val="left" w:pos="4678"/>
        </w:tabs>
        <w:rPr>
          <w:rStyle w:val="sourcecode"/>
        </w:rPr>
      </w:pPr>
      <w:r w:rsidRPr="00284CA9">
        <w:rPr>
          <w:rStyle w:val="sourcecode"/>
        </w:rPr>
        <w:t>#define SE_SIDM_KRISHNAMURTI_VP291    45</w:t>
      </w:r>
    </w:p>
    <w:p w14:paraId="259EA852" w14:textId="77777777" w:rsidR="00284CA9" w:rsidRDefault="00284CA9" w:rsidP="00284CA9">
      <w:pPr>
        <w:tabs>
          <w:tab w:val="left" w:pos="4678"/>
        </w:tabs>
        <w:rPr>
          <w:rStyle w:val="sourcecode"/>
        </w:rPr>
      </w:pPr>
      <w:r w:rsidRPr="00284CA9">
        <w:rPr>
          <w:rStyle w:val="sourcecode"/>
        </w:rPr>
        <w:t>#define SE_SIDM_LAHIRI_ICRC     46</w:t>
      </w:r>
    </w:p>
    <w:p w14:paraId="035BF1FA" w14:textId="096FEB33" w:rsidR="00283E02" w:rsidRDefault="00BF3510" w:rsidP="00284CA9">
      <w:pPr>
        <w:tabs>
          <w:tab w:val="left" w:pos="4678"/>
        </w:tabs>
        <w:rPr>
          <w:rStyle w:val="sourcecode"/>
        </w:rPr>
      </w:pPr>
      <w:r w:rsidRPr="00597461">
        <w:rPr>
          <w:rStyle w:val="sourcecode"/>
        </w:rPr>
        <w:t>#define SE_SIDM_USER</w:t>
      </w:r>
      <w:r w:rsidRPr="00597461">
        <w:rPr>
          <w:rStyle w:val="sourcecode"/>
        </w:rPr>
        <w:tab/>
        <w:t>255</w:t>
      </w:r>
    </w:p>
    <w:p w14:paraId="795EB01A" w14:textId="1DD3D606" w:rsidR="00B612DA" w:rsidRPr="00D3464B" w:rsidRDefault="00B612DA" w:rsidP="00CC1B5C">
      <w:r w:rsidRPr="00D3464B">
        <w:t xml:space="preserve">The function </w:t>
      </w:r>
      <w:r w:rsidR="00341D2D">
        <w:rPr>
          <w:rStyle w:val="functions"/>
        </w:rPr>
        <w:t>swe_get_ayanamsa</w:t>
      </w:r>
      <w:r w:rsidRPr="00B248F1">
        <w:rPr>
          <w:rStyle w:val="functions"/>
        </w:rPr>
        <w:t>_name()</w:t>
      </w:r>
      <w:r w:rsidRPr="00D3464B">
        <w:t xml:space="preserve"> returns the name of the </w:t>
      </w:r>
      <w:r w:rsidR="00FE0B96">
        <w:t>ayanamsha</w:t>
      </w:r>
      <w:r w:rsidRPr="00D3464B">
        <w:t>.</w:t>
      </w:r>
    </w:p>
    <w:p w14:paraId="4096BCB2" w14:textId="70D53A67" w:rsidR="00283E02" w:rsidRDefault="00B612DA" w:rsidP="00CC1B5C">
      <w:pPr>
        <w:rPr>
          <w:rStyle w:val="sourcecode"/>
        </w:rPr>
      </w:pPr>
      <w:r w:rsidRPr="00597461">
        <w:rPr>
          <w:rStyle w:val="sourcecode"/>
        </w:rPr>
        <w:t>const char *</w:t>
      </w:r>
      <w:r w:rsidR="00341D2D">
        <w:rPr>
          <w:rStyle w:val="functions"/>
        </w:rPr>
        <w:t>swe_get_ayanamsa</w:t>
      </w:r>
      <w:r w:rsidRPr="00A72C4F">
        <w:rPr>
          <w:rStyle w:val="functions"/>
        </w:rPr>
        <w:t>_name</w:t>
      </w:r>
      <w:r w:rsidRPr="00597461">
        <w:rPr>
          <w:rStyle w:val="sourcecode"/>
        </w:rPr>
        <w:t>(int32 isidmode)</w:t>
      </w:r>
    </w:p>
    <w:p w14:paraId="71D1DE30" w14:textId="77777777" w:rsidR="00283E02" w:rsidRDefault="00B612DA" w:rsidP="00CC1B5C">
      <w:r w:rsidRPr="00D3464B">
        <w:t>namely:</w:t>
      </w:r>
    </w:p>
    <w:p w14:paraId="1B45DC5D" w14:textId="2F31B9BE" w:rsidR="004E52D3" w:rsidRDefault="00DB2CD7" w:rsidP="007F40B2">
      <w:pPr>
        <w:tabs>
          <w:tab w:val="left" w:pos="4536"/>
        </w:tabs>
        <w:rPr>
          <w:rStyle w:val="sourcecode"/>
        </w:rPr>
      </w:pPr>
      <w:r w:rsidRPr="00597461">
        <w:rPr>
          <w:rStyle w:val="sourcecode"/>
        </w:rPr>
        <w:t>"Fagan/Bradley</w:t>
      </w:r>
      <w:bookmarkStart w:id="181" w:name="_Hlk17604029"/>
      <w:r w:rsidR="00391061">
        <w:rPr>
          <w:rStyle w:val="sourcecode"/>
        </w:rPr>
        <w:t>”,</w:t>
      </w:r>
      <w:bookmarkEnd w:id="181"/>
      <w:r w:rsidR="00391061">
        <w:rPr>
          <w:rStyle w:val="sourcecode"/>
        </w:rPr>
        <w:tab/>
      </w:r>
      <w:r w:rsidRPr="00597461">
        <w:rPr>
          <w:rStyle w:val="sourcecode"/>
        </w:rPr>
        <w:t xml:space="preserve">0 SE_SIDM_FAGAN_BRADLEY </w:t>
      </w:r>
    </w:p>
    <w:p w14:paraId="62239840" w14:textId="25504E26" w:rsidR="004E52D3" w:rsidRPr="00341D2D" w:rsidRDefault="00DB2CD7" w:rsidP="007F40B2">
      <w:pPr>
        <w:tabs>
          <w:tab w:val="left" w:pos="4536"/>
        </w:tabs>
        <w:rPr>
          <w:rStyle w:val="sourcecode"/>
          <w:lang w:val="de-DE"/>
        </w:rPr>
      </w:pPr>
      <w:r w:rsidRPr="00341D2D">
        <w:rPr>
          <w:rStyle w:val="sourcecode"/>
          <w:lang w:val="de-DE"/>
        </w:rPr>
        <w:t>"Lahiri</w:t>
      </w:r>
      <w:r w:rsidR="00391061" w:rsidRPr="00341D2D">
        <w:rPr>
          <w:rStyle w:val="sourcecode"/>
          <w:lang w:val="de-DE"/>
        </w:rPr>
        <w:t>”,</w:t>
      </w:r>
      <w:r w:rsidR="00391061" w:rsidRPr="00341D2D">
        <w:rPr>
          <w:rStyle w:val="sourcecode"/>
          <w:lang w:val="de-DE"/>
        </w:rPr>
        <w:tab/>
      </w:r>
      <w:r w:rsidRPr="00341D2D">
        <w:rPr>
          <w:rStyle w:val="sourcecode"/>
          <w:lang w:val="de-DE"/>
        </w:rPr>
        <w:t xml:space="preserve">1 SE_SIDM_LAHIRI </w:t>
      </w:r>
    </w:p>
    <w:p w14:paraId="0A94BF7F" w14:textId="764769B8" w:rsidR="004E52D3" w:rsidRPr="0023700F" w:rsidRDefault="00DB2CD7" w:rsidP="007F40B2">
      <w:pPr>
        <w:tabs>
          <w:tab w:val="left" w:pos="4536"/>
        </w:tabs>
        <w:rPr>
          <w:rStyle w:val="sourcecode"/>
          <w:lang w:val="de-DE"/>
        </w:rPr>
      </w:pPr>
      <w:r w:rsidRPr="0023700F">
        <w:rPr>
          <w:rStyle w:val="sourcecode"/>
          <w:lang w:val="de-DE"/>
        </w:rPr>
        <w:t>"De Luce</w:t>
      </w:r>
      <w:r w:rsidR="00391061" w:rsidRPr="0023700F">
        <w:rPr>
          <w:rStyle w:val="sourcecode"/>
          <w:lang w:val="de-DE"/>
        </w:rPr>
        <w:t>”,</w:t>
      </w:r>
      <w:r w:rsidR="00391061" w:rsidRPr="0023700F">
        <w:rPr>
          <w:rStyle w:val="sourcecode"/>
          <w:lang w:val="de-DE"/>
        </w:rPr>
        <w:tab/>
      </w:r>
      <w:r w:rsidRPr="0023700F">
        <w:rPr>
          <w:rStyle w:val="sourcecode"/>
          <w:lang w:val="de-DE"/>
        </w:rPr>
        <w:t xml:space="preserve">2 SE_SIDM_DELUCE </w:t>
      </w:r>
    </w:p>
    <w:p w14:paraId="0783225D" w14:textId="694357FD" w:rsidR="004E52D3" w:rsidRPr="00341D2D" w:rsidRDefault="00DB2CD7" w:rsidP="007F40B2">
      <w:pPr>
        <w:tabs>
          <w:tab w:val="left" w:pos="4536"/>
        </w:tabs>
        <w:rPr>
          <w:rStyle w:val="sourcecode"/>
          <w:lang w:val="de-DE"/>
        </w:rPr>
      </w:pPr>
      <w:r w:rsidRPr="00341D2D">
        <w:rPr>
          <w:rStyle w:val="sourcecode"/>
          <w:lang w:val="de-DE"/>
        </w:rPr>
        <w:t>"Raman</w:t>
      </w:r>
      <w:r w:rsidR="00391061" w:rsidRPr="00341D2D">
        <w:rPr>
          <w:rStyle w:val="sourcecode"/>
          <w:lang w:val="de-DE"/>
        </w:rPr>
        <w:t>”,</w:t>
      </w:r>
      <w:r w:rsidR="00391061" w:rsidRPr="00341D2D">
        <w:rPr>
          <w:rStyle w:val="sourcecode"/>
          <w:lang w:val="de-DE"/>
        </w:rPr>
        <w:tab/>
      </w:r>
      <w:r w:rsidRPr="00341D2D">
        <w:rPr>
          <w:rStyle w:val="sourcecode"/>
          <w:lang w:val="de-DE"/>
        </w:rPr>
        <w:t xml:space="preserve">3 SE_SIDM_RAMAN </w:t>
      </w:r>
    </w:p>
    <w:p w14:paraId="4CC9F83E" w14:textId="4D75889A" w:rsidR="004E52D3" w:rsidRPr="00284CA9" w:rsidRDefault="00DB2CD7" w:rsidP="007F40B2">
      <w:pPr>
        <w:tabs>
          <w:tab w:val="left" w:pos="4536"/>
        </w:tabs>
        <w:rPr>
          <w:rStyle w:val="sourcecode"/>
          <w:lang w:val="de-DE"/>
        </w:rPr>
      </w:pPr>
      <w:r w:rsidRPr="00284CA9">
        <w:rPr>
          <w:rStyle w:val="sourcecode"/>
          <w:lang w:val="de-DE"/>
        </w:rPr>
        <w:t>"Usha/Shashi</w:t>
      </w:r>
      <w:r w:rsidR="00391061" w:rsidRPr="00284CA9">
        <w:rPr>
          <w:rStyle w:val="sourcecode"/>
          <w:lang w:val="de-DE"/>
        </w:rPr>
        <w:t>”,</w:t>
      </w:r>
      <w:r w:rsidR="00391061" w:rsidRPr="00284CA9">
        <w:rPr>
          <w:rStyle w:val="sourcecode"/>
          <w:lang w:val="de-DE"/>
        </w:rPr>
        <w:tab/>
      </w:r>
      <w:r w:rsidRPr="00284CA9">
        <w:rPr>
          <w:rStyle w:val="sourcecode"/>
          <w:lang w:val="de-DE"/>
        </w:rPr>
        <w:t xml:space="preserve">4 SE_SIDM_USHASHASHI </w:t>
      </w:r>
    </w:p>
    <w:p w14:paraId="7B452DAC" w14:textId="4DEB5BDB" w:rsidR="004E52D3" w:rsidRPr="00341D2D" w:rsidRDefault="00DB2CD7" w:rsidP="007F40B2">
      <w:pPr>
        <w:tabs>
          <w:tab w:val="left" w:pos="4536"/>
        </w:tabs>
        <w:rPr>
          <w:rStyle w:val="sourcecode"/>
          <w:lang w:val="de-DE"/>
        </w:rPr>
      </w:pPr>
      <w:r w:rsidRPr="00341D2D">
        <w:rPr>
          <w:rStyle w:val="sourcecode"/>
          <w:lang w:val="de-DE"/>
        </w:rPr>
        <w:t>"Krishnamurti</w:t>
      </w:r>
      <w:r w:rsidR="00391061" w:rsidRPr="00341D2D">
        <w:rPr>
          <w:rStyle w:val="sourcecode"/>
          <w:lang w:val="de-DE"/>
        </w:rPr>
        <w:t>”,</w:t>
      </w:r>
      <w:r w:rsidR="00391061" w:rsidRPr="00341D2D">
        <w:rPr>
          <w:rStyle w:val="sourcecode"/>
          <w:lang w:val="de-DE"/>
        </w:rPr>
        <w:tab/>
      </w:r>
      <w:r w:rsidRPr="00341D2D">
        <w:rPr>
          <w:rStyle w:val="sourcecode"/>
          <w:lang w:val="de-DE"/>
        </w:rPr>
        <w:t>5 SE_SIDM_KRISHNAMURTI</w:t>
      </w:r>
    </w:p>
    <w:p w14:paraId="27F626CF" w14:textId="180021DE" w:rsidR="004E52D3" w:rsidRPr="00341D2D" w:rsidRDefault="00DB2CD7" w:rsidP="007F40B2">
      <w:pPr>
        <w:tabs>
          <w:tab w:val="left" w:pos="4536"/>
        </w:tabs>
        <w:rPr>
          <w:rStyle w:val="sourcecode"/>
          <w:lang w:val="de-DE"/>
        </w:rPr>
      </w:pPr>
      <w:r w:rsidRPr="00341D2D">
        <w:rPr>
          <w:rStyle w:val="sourcecode"/>
          <w:lang w:val="de-DE"/>
        </w:rPr>
        <w:t>"Djwhal Khul</w:t>
      </w:r>
      <w:r w:rsidR="00391061" w:rsidRPr="00341D2D">
        <w:rPr>
          <w:rStyle w:val="sourcecode"/>
          <w:lang w:val="de-DE"/>
        </w:rPr>
        <w:t>”,</w:t>
      </w:r>
      <w:r w:rsidR="00391061" w:rsidRPr="00341D2D">
        <w:rPr>
          <w:rStyle w:val="sourcecode"/>
          <w:lang w:val="de-DE"/>
        </w:rPr>
        <w:tab/>
      </w:r>
      <w:r w:rsidRPr="00341D2D">
        <w:rPr>
          <w:rStyle w:val="sourcecode"/>
          <w:lang w:val="de-DE"/>
        </w:rPr>
        <w:t xml:space="preserve">6 SE_SIDM_DJWHAL_KHUL </w:t>
      </w:r>
    </w:p>
    <w:p w14:paraId="293B887A" w14:textId="5CD7E0A0" w:rsidR="004E52D3" w:rsidRPr="00341D2D" w:rsidRDefault="00DB2CD7" w:rsidP="007F40B2">
      <w:pPr>
        <w:tabs>
          <w:tab w:val="left" w:pos="4536"/>
        </w:tabs>
        <w:rPr>
          <w:rStyle w:val="sourcecode"/>
          <w:lang w:val="de-DE"/>
        </w:rPr>
      </w:pPr>
      <w:r w:rsidRPr="00341D2D">
        <w:rPr>
          <w:rStyle w:val="sourcecode"/>
          <w:lang w:val="de-DE"/>
        </w:rPr>
        <w:t>"Yukteshwar</w:t>
      </w:r>
      <w:r w:rsidR="00391061" w:rsidRPr="00341D2D">
        <w:rPr>
          <w:rStyle w:val="sourcecode"/>
          <w:lang w:val="de-DE"/>
        </w:rPr>
        <w:t>”,</w:t>
      </w:r>
      <w:r w:rsidR="00391061" w:rsidRPr="00341D2D">
        <w:rPr>
          <w:rStyle w:val="sourcecode"/>
          <w:lang w:val="de-DE"/>
        </w:rPr>
        <w:tab/>
      </w:r>
      <w:r w:rsidRPr="00341D2D">
        <w:rPr>
          <w:rStyle w:val="sourcecode"/>
          <w:lang w:val="de-DE"/>
        </w:rPr>
        <w:t xml:space="preserve">7 SE_SIDM_YUKTESHWAR </w:t>
      </w:r>
    </w:p>
    <w:p w14:paraId="6BEF696A" w14:textId="54506193" w:rsidR="004E52D3" w:rsidRPr="00341D2D" w:rsidRDefault="00DB2CD7" w:rsidP="007F40B2">
      <w:pPr>
        <w:tabs>
          <w:tab w:val="left" w:pos="4536"/>
        </w:tabs>
        <w:rPr>
          <w:rStyle w:val="sourcecode"/>
          <w:lang w:val="de-DE"/>
        </w:rPr>
      </w:pPr>
      <w:r w:rsidRPr="00341D2D">
        <w:rPr>
          <w:rStyle w:val="sourcecode"/>
          <w:lang w:val="de-DE"/>
        </w:rPr>
        <w:t>"J.N. Bhasin</w:t>
      </w:r>
      <w:r w:rsidR="00391061" w:rsidRPr="00341D2D">
        <w:rPr>
          <w:rStyle w:val="sourcecode"/>
          <w:lang w:val="de-DE"/>
        </w:rPr>
        <w:t>”,</w:t>
      </w:r>
      <w:r w:rsidR="00391061" w:rsidRPr="00341D2D">
        <w:rPr>
          <w:rStyle w:val="sourcecode"/>
          <w:lang w:val="de-DE"/>
        </w:rPr>
        <w:tab/>
      </w:r>
      <w:r w:rsidRPr="00341D2D">
        <w:rPr>
          <w:rStyle w:val="sourcecode"/>
          <w:lang w:val="de-DE"/>
        </w:rPr>
        <w:t xml:space="preserve">8 SE_SIDM_JN_BHASIN </w:t>
      </w:r>
    </w:p>
    <w:p w14:paraId="5AABF115" w14:textId="0F84AF51" w:rsidR="004E52D3" w:rsidRPr="00341D2D" w:rsidRDefault="00DB2CD7" w:rsidP="007F40B2">
      <w:pPr>
        <w:tabs>
          <w:tab w:val="left" w:pos="4536"/>
        </w:tabs>
        <w:rPr>
          <w:rStyle w:val="sourcecode"/>
          <w:lang w:val="de-DE"/>
        </w:rPr>
      </w:pPr>
      <w:r w:rsidRPr="00341D2D">
        <w:rPr>
          <w:rStyle w:val="sourcecode"/>
          <w:lang w:val="de-DE"/>
        </w:rPr>
        <w:t>"Babylonian/Kugler 1</w:t>
      </w:r>
      <w:r w:rsidR="00391061" w:rsidRPr="00341D2D">
        <w:rPr>
          <w:rStyle w:val="sourcecode"/>
          <w:lang w:val="de-DE"/>
        </w:rPr>
        <w:t>”,</w:t>
      </w:r>
      <w:r w:rsidR="00391061" w:rsidRPr="00341D2D">
        <w:rPr>
          <w:rStyle w:val="sourcecode"/>
          <w:lang w:val="de-DE"/>
        </w:rPr>
        <w:tab/>
      </w:r>
      <w:r w:rsidRPr="00341D2D">
        <w:rPr>
          <w:rStyle w:val="sourcecode"/>
          <w:lang w:val="de-DE"/>
        </w:rPr>
        <w:t xml:space="preserve">9 SE_SIDM_BABYL_KUGLER1 </w:t>
      </w:r>
    </w:p>
    <w:p w14:paraId="114C89EC" w14:textId="328EC557" w:rsidR="004E52D3" w:rsidRPr="00341D2D" w:rsidRDefault="00DB2CD7" w:rsidP="007F40B2">
      <w:pPr>
        <w:tabs>
          <w:tab w:val="left" w:pos="4536"/>
        </w:tabs>
        <w:rPr>
          <w:rStyle w:val="sourcecode"/>
          <w:lang w:val="de-DE"/>
        </w:rPr>
      </w:pPr>
      <w:r w:rsidRPr="00341D2D">
        <w:rPr>
          <w:rStyle w:val="sourcecode"/>
          <w:lang w:val="de-DE"/>
        </w:rPr>
        <w:t>"Babylonian/Kugler 2</w:t>
      </w:r>
      <w:r w:rsidR="00391061" w:rsidRPr="00341D2D">
        <w:rPr>
          <w:rStyle w:val="sourcecode"/>
          <w:lang w:val="de-DE"/>
        </w:rPr>
        <w:t>”,</w:t>
      </w:r>
      <w:r w:rsidR="00391061" w:rsidRPr="00341D2D">
        <w:rPr>
          <w:rStyle w:val="sourcecode"/>
          <w:lang w:val="de-DE"/>
        </w:rPr>
        <w:tab/>
      </w:r>
      <w:r w:rsidRPr="00341D2D">
        <w:rPr>
          <w:rStyle w:val="sourcecode"/>
          <w:lang w:val="de-DE"/>
        </w:rPr>
        <w:t>10 SE_SIDM_BABYL_KUGLER2</w:t>
      </w:r>
    </w:p>
    <w:p w14:paraId="4053EDAA" w14:textId="4B3D09AC" w:rsidR="004E52D3" w:rsidRPr="00341D2D" w:rsidRDefault="00DB2CD7" w:rsidP="007F40B2">
      <w:pPr>
        <w:tabs>
          <w:tab w:val="left" w:pos="4536"/>
        </w:tabs>
        <w:rPr>
          <w:rStyle w:val="sourcecode"/>
          <w:lang w:val="de-DE"/>
        </w:rPr>
      </w:pPr>
      <w:r w:rsidRPr="00341D2D">
        <w:rPr>
          <w:rStyle w:val="sourcecode"/>
          <w:lang w:val="de-DE"/>
        </w:rPr>
        <w:t>"Babylonian/Kugler 3</w:t>
      </w:r>
      <w:r w:rsidR="00391061" w:rsidRPr="00341D2D">
        <w:rPr>
          <w:rStyle w:val="sourcecode"/>
          <w:lang w:val="de-DE"/>
        </w:rPr>
        <w:t>”,</w:t>
      </w:r>
      <w:r w:rsidR="00391061" w:rsidRPr="00341D2D">
        <w:rPr>
          <w:rStyle w:val="sourcecode"/>
          <w:lang w:val="de-DE"/>
        </w:rPr>
        <w:tab/>
      </w:r>
      <w:r w:rsidRPr="00341D2D">
        <w:rPr>
          <w:rStyle w:val="sourcecode"/>
          <w:lang w:val="de-DE"/>
        </w:rPr>
        <w:t>11 SE_SIDM_BABYL_KUGLER3</w:t>
      </w:r>
    </w:p>
    <w:p w14:paraId="6ED15ECF" w14:textId="0B3F0C2D" w:rsidR="004E52D3" w:rsidRPr="00341D2D" w:rsidRDefault="00DB2CD7" w:rsidP="007F40B2">
      <w:pPr>
        <w:tabs>
          <w:tab w:val="left" w:pos="4536"/>
        </w:tabs>
        <w:rPr>
          <w:rStyle w:val="sourcecode"/>
          <w:lang w:val="de-DE"/>
        </w:rPr>
      </w:pPr>
      <w:r w:rsidRPr="00341D2D">
        <w:rPr>
          <w:rStyle w:val="sourcecode"/>
          <w:lang w:val="de-DE"/>
        </w:rPr>
        <w:t>"Babylonian/Huber</w:t>
      </w:r>
      <w:r w:rsidR="00391061" w:rsidRPr="00341D2D">
        <w:rPr>
          <w:rStyle w:val="sourcecode"/>
          <w:lang w:val="de-DE"/>
        </w:rPr>
        <w:t>”,</w:t>
      </w:r>
      <w:r w:rsidR="00391061" w:rsidRPr="00341D2D">
        <w:rPr>
          <w:rStyle w:val="sourcecode"/>
          <w:lang w:val="de-DE"/>
        </w:rPr>
        <w:tab/>
      </w:r>
      <w:r w:rsidRPr="00341D2D">
        <w:rPr>
          <w:rStyle w:val="sourcecode"/>
          <w:lang w:val="de-DE"/>
        </w:rPr>
        <w:t xml:space="preserve">12 SE_SIDM_BABYL_HUBER </w:t>
      </w:r>
    </w:p>
    <w:p w14:paraId="712F130C" w14:textId="28A3E639" w:rsidR="004E52D3" w:rsidRPr="00341D2D" w:rsidRDefault="00DB2CD7" w:rsidP="007F40B2">
      <w:pPr>
        <w:tabs>
          <w:tab w:val="left" w:pos="4536"/>
        </w:tabs>
        <w:rPr>
          <w:rStyle w:val="sourcecode"/>
          <w:lang w:val="de-DE"/>
        </w:rPr>
      </w:pPr>
      <w:r w:rsidRPr="00341D2D">
        <w:rPr>
          <w:rStyle w:val="sourcecode"/>
          <w:lang w:val="de-DE"/>
        </w:rPr>
        <w:t>"Babylonian/Eta Piscium</w:t>
      </w:r>
      <w:r w:rsidR="00391061" w:rsidRPr="00341D2D">
        <w:rPr>
          <w:rStyle w:val="sourcecode"/>
          <w:lang w:val="de-DE"/>
        </w:rPr>
        <w:t>”,</w:t>
      </w:r>
      <w:r w:rsidR="00391061" w:rsidRPr="00341D2D">
        <w:rPr>
          <w:rStyle w:val="sourcecode"/>
          <w:lang w:val="de-DE"/>
        </w:rPr>
        <w:tab/>
      </w:r>
      <w:r w:rsidRPr="00341D2D">
        <w:rPr>
          <w:rStyle w:val="sourcecode"/>
          <w:lang w:val="de-DE"/>
        </w:rPr>
        <w:t xml:space="preserve">13 SE_SIDM_BABYL_ETPSC </w:t>
      </w:r>
    </w:p>
    <w:p w14:paraId="35FAAA46" w14:textId="77226DD0" w:rsidR="004E52D3" w:rsidRPr="00341D2D" w:rsidRDefault="00DB2CD7" w:rsidP="007F40B2">
      <w:pPr>
        <w:tabs>
          <w:tab w:val="left" w:pos="4536"/>
        </w:tabs>
        <w:rPr>
          <w:rStyle w:val="sourcecode"/>
          <w:lang w:val="de-DE"/>
        </w:rPr>
      </w:pPr>
      <w:r w:rsidRPr="00341D2D">
        <w:rPr>
          <w:rStyle w:val="sourcecode"/>
          <w:lang w:val="de-DE"/>
        </w:rPr>
        <w:t>"Babylonian/Aldebaran = 15 Tau</w:t>
      </w:r>
      <w:r w:rsidR="00391061" w:rsidRPr="00341D2D">
        <w:rPr>
          <w:rStyle w:val="sourcecode"/>
          <w:lang w:val="de-DE"/>
        </w:rPr>
        <w:t>”,</w:t>
      </w:r>
      <w:r w:rsidR="00391061" w:rsidRPr="00341D2D">
        <w:rPr>
          <w:rStyle w:val="sourcecode"/>
          <w:lang w:val="de-DE"/>
        </w:rPr>
        <w:tab/>
      </w:r>
      <w:r w:rsidRPr="00341D2D">
        <w:rPr>
          <w:rStyle w:val="sourcecode"/>
          <w:lang w:val="de-DE"/>
        </w:rPr>
        <w:t>14 SE_SIDM_ALDEBARAN_15TAU</w:t>
      </w:r>
    </w:p>
    <w:p w14:paraId="6C62FD18" w14:textId="4EA595B5" w:rsidR="004E52D3" w:rsidRPr="00341D2D" w:rsidRDefault="00DB2CD7" w:rsidP="007F40B2">
      <w:pPr>
        <w:tabs>
          <w:tab w:val="left" w:pos="4536"/>
        </w:tabs>
        <w:rPr>
          <w:rStyle w:val="sourcecode"/>
          <w:lang w:val="de-DE"/>
        </w:rPr>
      </w:pPr>
      <w:r w:rsidRPr="00341D2D">
        <w:rPr>
          <w:rStyle w:val="sourcecode"/>
          <w:lang w:val="de-DE"/>
        </w:rPr>
        <w:t>"Hipparchos</w:t>
      </w:r>
      <w:r w:rsidR="00391061" w:rsidRPr="00341D2D">
        <w:rPr>
          <w:rStyle w:val="sourcecode"/>
          <w:lang w:val="de-DE"/>
        </w:rPr>
        <w:t>”,</w:t>
      </w:r>
      <w:r w:rsidR="00391061" w:rsidRPr="00341D2D">
        <w:rPr>
          <w:rStyle w:val="sourcecode"/>
          <w:lang w:val="de-DE"/>
        </w:rPr>
        <w:tab/>
      </w:r>
      <w:r w:rsidRPr="00341D2D">
        <w:rPr>
          <w:rStyle w:val="sourcecode"/>
          <w:lang w:val="de-DE"/>
        </w:rPr>
        <w:t xml:space="preserve">15 SE_SIDM_HIPPARCHOS </w:t>
      </w:r>
    </w:p>
    <w:p w14:paraId="2C946E5E" w14:textId="12D87CED" w:rsidR="004E52D3" w:rsidRPr="00341D2D" w:rsidRDefault="00DB2CD7" w:rsidP="007F40B2">
      <w:pPr>
        <w:tabs>
          <w:tab w:val="left" w:pos="4536"/>
        </w:tabs>
        <w:rPr>
          <w:rStyle w:val="sourcecode"/>
          <w:lang w:val="de-DE"/>
        </w:rPr>
      </w:pPr>
      <w:r w:rsidRPr="00341D2D">
        <w:rPr>
          <w:rStyle w:val="sourcecode"/>
          <w:lang w:val="de-DE"/>
        </w:rPr>
        <w:t>"Sassanian</w:t>
      </w:r>
      <w:r w:rsidR="00391061" w:rsidRPr="00341D2D">
        <w:rPr>
          <w:rStyle w:val="sourcecode"/>
          <w:lang w:val="de-DE"/>
        </w:rPr>
        <w:t>”,</w:t>
      </w:r>
      <w:r w:rsidR="00391061" w:rsidRPr="00341D2D">
        <w:rPr>
          <w:rStyle w:val="sourcecode"/>
          <w:lang w:val="de-DE"/>
        </w:rPr>
        <w:tab/>
      </w:r>
      <w:r w:rsidRPr="00341D2D">
        <w:rPr>
          <w:rStyle w:val="sourcecode"/>
          <w:lang w:val="de-DE"/>
        </w:rPr>
        <w:t xml:space="preserve">16 SE_SIDM_SASSANIAN </w:t>
      </w:r>
    </w:p>
    <w:p w14:paraId="555ACE4F" w14:textId="1AF508A5" w:rsidR="004E52D3" w:rsidRPr="00341D2D" w:rsidRDefault="00DB2CD7" w:rsidP="007F40B2">
      <w:pPr>
        <w:tabs>
          <w:tab w:val="left" w:pos="4536"/>
        </w:tabs>
        <w:rPr>
          <w:rStyle w:val="sourcecode"/>
          <w:lang w:val="de-DE"/>
        </w:rPr>
      </w:pPr>
      <w:r w:rsidRPr="00341D2D">
        <w:rPr>
          <w:rStyle w:val="sourcecode"/>
          <w:lang w:val="de-DE"/>
        </w:rPr>
        <w:t>"Galact. Center = 0 Sag</w:t>
      </w:r>
      <w:r w:rsidR="00391061" w:rsidRPr="00341D2D">
        <w:rPr>
          <w:rStyle w:val="sourcecode"/>
          <w:lang w:val="de-DE"/>
        </w:rPr>
        <w:t>”,</w:t>
      </w:r>
      <w:r w:rsidR="00391061" w:rsidRPr="00341D2D">
        <w:rPr>
          <w:rStyle w:val="sourcecode"/>
          <w:lang w:val="de-DE"/>
        </w:rPr>
        <w:tab/>
      </w:r>
      <w:r w:rsidRPr="00341D2D">
        <w:rPr>
          <w:rStyle w:val="sourcecode"/>
          <w:lang w:val="de-DE"/>
        </w:rPr>
        <w:t>17 SE_SIDM_GALCENT_0SAG</w:t>
      </w:r>
    </w:p>
    <w:p w14:paraId="17A99574" w14:textId="12CF31C6" w:rsidR="004E52D3" w:rsidRPr="00341D2D" w:rsidRDefault="00DB2CD7" w:rsidP="007F40B2">
      <w:pPr>
        <w:tabs>
          <w:tab w:val="left" w:pos="4536"/>
        </w:tabs>
        <w:rPr>
          <w:rStyle w:val="sourcecode"/>
          <w:lang w:val="de-DE"/>
        </w:rPr>
      </w:pPr>
      <w:r w:rsidRPr="00341D2D">
        <w:rPr>
          <w:rStyle w:val="sourcecode"/>
          <w:lang w:val="de-DE"/>
        </w:rPr>
        <w:t>"J2000</w:t>
      </w:r>
      <w:r w:rsidR="00391061" w:rsidRPr="00341D2D">
        <w:rPr>
          <w:rStyle w:val="sourcecode"/>
          <w:lang w:val="de-DE"/>
        </w:rPr>
        <w:t>”,</w:t>
      </w:r>
      <w:r w:rsidR="00391061" w:rsidRPr="00341D2D">
        <w:rPr>
          <w:rStyle w:val="sourcecode"/>
          <w:lang w:val="de-DE"/>
        </w:rPr>
        <w:tab/>
      </w:r>
      <w:r w:rsidRPr="00341D2D">
        <w:rPr>
          <w:rStyle w:val="sourcecode"/>
          <w:lang w:val="de-DE"/>
        </w:rPr>
        <w:t xml:space="preserve">18 SE_SIDM_J2000 </w:t>
      </w:r>
    </w:p>
    <w:p w14:paraId="5FD73411" w14:textId="1021B030" w:rsidR="004E52D3" w:rsidRPr="0023700F" w:rsidRDefault="00DB2CD7" w:rsidP="007F40B2">
      <w:pPr>
        <w:tabs>
          <w:tab w:val="left" w:pos="4536"/>
        </w:tabs>
        <w:rPr>
          <w:rStyle w:val="sourcecode"/>
          <w:lang w:val="de-DE"/>
        </w:rPr>
      </w:pPr>
      <w:r w:rsidRPr="0023700F">
        <w:rPr>
          <w:rStyle w:val="sourcecode"/>
          <w:lang w:val="de-DE"/>
        </w:rPr>
        <w:t>"J1900</w:t>
      </w:r>
      <w:r w:rsidR="00391061" w:rsidRPr="0023700F">
        <w:rPr>
          <w:rStyle w:val="sourcecode"/>
          <w:lang w:val="de-DE"/>
        </w:rPr>
        <w:t>”,</w:t>
      </w:r>
      <w:r w:rsidR="00391061" w:rsidRPr="0023700F">
        <w:rPr>
          <w:rStyle w:val="sourcecode"/>
          <w:lang w:val="de-DE"/>
        </w:rPr>
        <w:tab/>
      </w:r>
      <w:r w:rsidRPr="0023700F">
        <w:rPr>
          <w:rStyle w:val="sourcecode"/>
          <w:lang w:val="de-DE"/>
        </w:rPr>
        <w:t xml:space="preserve">19 SE_SIDM_J1900 </w:t>
      </w:r>
    </w:p>
    <w:p w14:paraId="5DF56177" w14:textId="3E8B07D8" w:rsidR="004E52D3" w:rsidRDefault="00DB2CD7" w:rsidP="007F40B2">
      <w:pPr>
        <w:tabs>
          <w:tab w:val="left" w:pos="4536"/>
        </w:tabs>
        <w:rPr>
          <w:rStyle w:val="sourcecode"/>
        </w:rPr>
      </w:pPr>
      <w:r w:rsidRPr="00597461">
        <w:rPr>
          <w:rStyle w:val="sourcecode"/>
        </w:rPr>
        <w:t>"B1950</w:t>
      </w:r>
      <w:r w:rsidR="00391061" w:rsidRPr="00391061">
        <w:rPr>
          <w:rStyle w:val="sourcecode"/>
        </w:rPr>
        <w:t>”,</w:t>
      </w:r>
      <w:r w:rsidR="00391061">
        <w:rPr>
          <w:rStyle w:val="sourcecode"/>
        </w:rPr>
        <w:tab/>
      </w:r>
      <w:r w:rsidRPr="00597461">
        <w:rPr>
          <w:rStyle w:val="sourcecode"/>
        </w:rPr>
        <w:t xml:space="preserve">20 SE_SIDM_B1950 </w:t>
      </w:r>
    </w:p>
    <w:p w14:paraId="29A904A6" w14:textId="28EA4238" w:rsidR="004E52D3" w:rsidRDefault="00DB2CD7" w:rsidP="007F40B2">
      <w:pPr>
        <w:tabs>
          <w:tab w:val="left" w:pos="4536"/>
        </w:tabs>
        <w:rPr>
          <w:rStyle w:val="sourcecode"/>
        </w:rPr>
      </w:pPr>
      <w:r w:rsidRPr="00597461">
        <w:rPr>
          <w:rStyle w:val="sourcecode"/>
        </w:rPr>
        <w:t>"Suryasiddhanta</w:t>
      </w:r>
      <w:r w:rsidR="00391061" w:rsidRPr="00391061">
        <w:rPr>
          <w:rStyle w:val="sourcecode"/>
        </w:rPr>
        <w:t>”,</w:t>
      </w:r>
      <w:r w:rsidR="00391061">
        <w:rPr>
          <w:rStyle w:val="sourcecode"/>
        </w:rPr>
        <w:tab/>
      </w:r>
      <w:r w:rsidRPr="00597461">
        <w:rPr>
          <w:rStyle w:val="sourcecode"/>
        </w:rPr>
        <w:t xml:space="preserve">21 SE_SIDM_SURYASIDDHANTA </w:t>
      </w:r>
    </w:p>
    <w:p w14:paraId="542415CB" w14:textId="65ECDFAE" w:rsidR="004E52D3" w:rsidRDefault="00DB2CD7" w:rsidP="007F40B2">
      <w:pPr>
        <w:tabs>
          <w:tab w:val="left" w:pos="4536"/>
        </w:tabs>
        <w:rPr>
          <w:rStyle w:val="sourcecode"/>
        </w:rPr>
      </w:pPr>
      <w:r w:rsidRPr="00597461">
        <w:rPr>
          <w:rStyle w:val="sourcecode"/>
        </w:rPr>
        <w:t>"Suryasiddhanta, mean Sun</w:t>
      </w:r>
      <w:r w:rsidR="00391061" w:rsidRPr="00391061">
        <w:rPr>
          <w:rStyle w:val="sourcecode"/>
        </w:rPr>
        <w:t>”,</w:t>
      </w:r>
      <w:r w:rsidR="00391061">
        <w:rPr>
          <w:rStyle w:val="sourcecode"/>
        </w:rPr>
        <w:tab/>
      </w:r>
      <w:r w:rsidRPr="00597461">
        <w:rPr>
          <w:rStyle w:val="sourcecode"/>
        </w:rPr>
        <w:t xml:space="preserve">22 SE_SIDM_SURYASIDDHANTA_MSUN </w:t>
      </w:r>
    </w:p>
    <w:p w14:paraId="0764DD26" w14:textId="0BBF0934" w:rsidR="004E52D3" w:rsidRDefault="00DB2CD7" w:rsidP="007F40B2">
      <w:pPr>
        <w:tabs>
          <w:tab w:val="left" w:pos="4536"/>
        </w:tabs>
        <w:rPr>
          <w:rStyle w:val="sourcecode"/>
        </w:rPr>
      </w:pPr>
      <w:r w:rsidRPr="00597461">
        <w:rPr>
          <w:rStyle w:val="sourcecode"/>
        </w:rPr>
        <w:t>"Aryabhata</w:t>
      </w:r>
      <w:r w:rsidR="00391061" w:rsidRPr="00391061">
        <w:rPr>
          <w:rStyle w:val="sourcecode"/>
        </w:rPr>
        <w:t>”,</w:t>
      </w:r>
      <w:r w:rsidR="00391061">
        <w:rPr>
          <w:rStyle w:val="sourcecode"/>
        </w:rPr>
        <w:tab/>
      </w:r>
      <w:r w:rsidRPr="00597461">
        <w:rPr>
          <w:rStyle w:val="sourcecode"/>
        </w:rPr>
        <w:t xml:space="preserve">23 SE_SIDM_ARYABHATA </w:t>
      </w:r>
    </w:p>
    <w:p w14:paraId="4384AA76" w14:textId="7684B793" w:rsidR="004E52D3" w:rsidRDefault="00DB2CD7" w:rsidP="007F40B2">
      <w:pPr>
        <w:tabs>
          <w:tab w:val="left" w:pos="4536"/>
        </w:tabs>
        <w:rPr>
          <w:rStyle w:val="sourcecode"/>
        </w:rPr>
      </w:pPr>
      <w:r w:rsidRPr="00597461">
        <w:rPr>
          <w:rStyle w:val="sourcecode"/>
        </w:rPr>
        <w:t>"Aryabhata, mean Sun</w:t>
      </w:r>
      <w:r w:rsidR="00391061" w:rsidRPr="00391061">
        <w:rPr>
          <w:rStyle w:val="sourcecode"/>
        </w:rPr>
        <w:t>”,</w:t>
      </w:r>
      <w:r w:rsidR="00391061">
        <w:rPr>
          <w:rStyle w:val="sourcecode"/>
        </w:rPr>
        <w:tab/>
      </w:r>
      <w:r w:rsidRPr="00597461">
        <w:rPr>
          <w:rStyle w:val="sourcecode"/>
        </w:rPr>
        <w:t xml:space="preserve">24 SE_SIDM_ARYABHATA_MSUN </w:t>
      </w:r>
    </w:p>
    <w:p w14:paraId="538C386C" w14:textId="3C0E07DE" w:rsidR="004E52D3" w:rsidRDefault="00DB2CD7" w:rsidP="007F40B2">
      <w:pPr>
        <w:tabs>
          <w:tab w:val="left" w:pos="4536"/>
        </w:tabs>
        <w:rPr>
          <w:rStyle w:val="sourcecode"/>
        </w:rPr>
      </w:pPr>
      <w:r w:rsidRPr="00597461">
        <w:rPr>
          <w:rStyle w:val="sourcecode"/>
        </w:rPr>
        <w:t>"SS Revati</w:t>
      </w:r>
      <w:r w:rsidR="00391061" w:rsidRPr="00391061">
        <w:rPr>
          <w:rStyle w:val="sourcecode"/>
        </w:rPr>
        <w:t>”,</w:t>
      </w:r>
      <w:r w:rsidR="00391061">
        <w:rPr>
          <w:rStyle w:val="sourcecode"/>
        </w:rPr>
        <w:tab/>
      </w:r>
      <w:r w:rsidRPr="00597461">
        <w:rPr>
          <w:rStyle w:val="sourcecode"/>
        </w:rPr>
        <w:t xml:space="preserve">25 SE_SIDM_SS_REVATI </w:t>
      </w:r>
    </w:p>
    <w:p w14:paraId="455D72FB" w14:textId="0CA2E7AF" w:rsidR="004E52D3" w:rsidRDefault="00DB2CD7" w:rsidP="007F40B2">
      <w:pPr>
        <w:tabs>
          <w:tab w:val="left" w:pos="4536"/>
        </w:tabs>
        <w:rPr>
          <w:rStyle w:val="sourcecode"/>
        </w:rPr>
      </w:pPr>
      <w:r w:rsidRPr="00597461">
        <w:rPr>
          <w:rStyle w:val="sourcecode"/>
        </w:rPr>
        <w:t>"SS Citra</w:t>
      </w:r>
      <w:r w:rsidR="00391061" w:rsidRPr="00391061">
        <w:rPr>
          <w:rStyle w:val="sourcecode"/>
        </w:rPr>
        <w:t>”,</w:t>
      </w:r>
      <w:r w:rsidR="00391061">
        <w:rPr>
          <w:rStyle w:val="sourcecode"/>
        </w:rPr>
        <w:tab/>
      </w:r>
      <w:r w:rsidRPr="00597461">
        <w:rPr>
          <w:rStyle w:val="sourcecode"/>
        </w:rPr>
        <w:t xml:space="preserve">26 SE_SIDM_SS_CITRA </w:t>
      </w:r>
    </w:p>
    <w:p w14:paraId="2D10E8AB" w14:textId="7C4CB64F" w:rsidR="004E52D3" w:rsidRDefault="00DB2CD7" w:rsidP="007F40B2">
      <w:pPr>
        <w:tabs>
          <w:tab w:val="left" w:pos="4536"/>
        </w:tabs>
        <w:rPr>
          <w:rStyle w:val="sourcecode"/>
        </w:rPr>
      </w:pPr>
      <w:r w:rsidRPr="00597461">
        <w:rPr>
          <w:rStyle w:val="sourcecode"/>
        </w:rPr>
        <w:t>"True Citra</w:t>
      </w:r>
      <w:r w:rsidR="00391061" w:rsidRPr="00391061">
        <w:rPr>
          <w:rStyle w:val="sourcecode"/>
        </w:rPr>
        <w:t>”,</w:t>
      </w:r>
      <w:r w:rsidR="00391061">
        <w:rPr>
          <w:rStyle w:val="sourcecode"/>
        </w:rPr>
        <w:tab/>
      </w:r>
      <w:r w:rsidRPr="00597461">
        <w:rPr>
          <w:rStyle w:val="sourcecode"/>
        </w:rPr>
        <w:t>27 SE_SIDM_TRUE_CITRA</w:t>
      </w:r>
    </w:p>
    <w:p w14:paraId="7CBAA7A8" w14:textId="613C049D" w:rsidR="004E52D3" w:rsidRDefault="00DB2CD7" w:rsidP="007F40B2">
      <w:pPr>
        <w:tabs>
          <w:tab w:val="left" w:pos="4536"/>
        </w:tabs>
        <w:rPr>
          <w:rStyle w:val="sourcecode"/>
        </w:rPr>
      </w:pPr>
      <w:r w:rsidRPr="00597461">
        <w:rPr>
          <w:rStyle w:val="sourcecode"/>
        </w:rPr>
        <w:t>"True Revati</w:t>
      </w:r>
      <w:r w:rsidR="00391061" w:rsidRPr="00391061">
        <w:rPr>
          <w:rStyle w:val="sourcecode"/>
        </w:rPr>
        <w:t>”,</w:t>
      </w:r>
      <w:r w:rsidR="00391061">
        <w:rPr>
          <w:rStyle w:val="sourcecode"/>
        </w:rPr>
        <w:tab/>
      </w:r>
      <w:r w:rsidRPr="00597461">
        <w:rPr>
          <w:rStyle w:val="sourcecode"/>
        </w:rPr>
        <w:t>28 SE_SIDM_TRUE_REVATI</w:t>
      </w:r>
    </w:p>
    <w:p w14:paraId="1FBED96F" w14:textId="6864CD39" w:rsidR="004E52D3" w:rsidRDefault="00DB2CD7" w:rsidP="007F40B2">
      <w:pPr>
        <w:tabs>
          <w:tab w:val="left" w:pos="4536"/>
        </w:tabs>
        <w:rPr>
          <w:rStyle w:val="sourcecode"/>
        </w:rPr>
      </w:pPr>
      <w:r w:rsidRPr="00597461">
        <w:rPr>
          <w:rStyle w:val="sourcecode"/>
        </w:rPr>
        <w:t>"True Pushya (PVRN Rao)</w:t>
      </w:r>
      <w:r w:rsidR="00391061" w:rsidRPr="007F40B2">
        <w:rPr>
          <w:rStyle w:val="sourcecode"/>
        </w:rPr>
        <w:t xml:space="preserve"> </w:t>
      </w:r>
      <w:r w:rsidR="00391061" w:rsidRPr="00391061">
        <w:rPr>
          <w:rStyle w:val="sourcecode"/>
        </w:rPr>
        <w:t>”,</w:t>
      </w:r>
      <w:r w:rsidR="00391061">
        <w:rPr>
          <w:rStyle w:val="sourcecode"/>
        </w:rPr>
        <w:tab/>
      </w:r>
      <w:r w:rsidRPr="00597461">
        <w:rPr>
          <w:rStyle w:val="sourcecode"/>
        </w:rPr>
        <w:t>29 SE_SIDM_TRUE_PUSHYA</w:t>
      </w:r>
    </w:p>
    <w:p w14:paraId="77A84579" w14:textId="6FB61D63" w:rsidR="004E52D3" w:rsidRDefault="00DB2CD7" w:rsidP="007F40B2">
      <w:pPr>
        <w:tabs>
          <w:tab w:val="left" w:pos="4536"/>
        </w:tabs>
        <w:rPr>
          <w:rStyle w:val="sourcecode"/>
        </w:rPr>
      </w:pPr>
      <w:r w:rsidRPr="00597461">
        <w:rPr>
          <w:rStyle w:val="sourcecode"/>
        </w:rPr>
        <w:t>"Galactic Center (Gil Brand)</w:t>
      </w:r>
      <w:r w:rsidR="00391061" w:rsidRPr="007F40B2">
        <w:rPr>
          <w:rStyle w:val="sourcecode"/>
        </w:rPr>
        <w:t xml:space="preserve"> </w:t>
      </w:r>
      <w:r w:rsidR="00391061" w:rsidRPr="00391061">
        <w:rPr>
          <w:rStyle w:val="sourcecode"/>
        </w:rPr>
        <w:t>”,</w:t>
      </w:r>
      <w:r w:rsidR="00391061">
        <w:rPr>
          <w:rStyle w:val="sourcecode"/>
        </w:rPr>
        <w:tab/>
      </w:r>
      <w:r w:rsidRPr="00597461">
        <w:rPr>
          <w:rStyle w:val="sourcecode"/>
        </w:rPr>
        <w:t>30 SE_SIDM_GALCENT_RGBRAND</w:t>
      </w:r>
    </w:p>
    <w:p w14:paraId="0D7E1E1C" w14:textId="6328BD0E" w:rsidR="004E52D3" w:rsidRDefault="00DB2CD7" w:rsidP="007F40B2">
      <w:pPr>
        <w:tabs>
          <w:tab w:val="left" w:pos="4536"/>
        </w:tabs>
        <w:rPr>
          <w:rStyle w:val="sourcecode"/>
        </w:rPr>
      </w:pPr>
      <w:r w:rsidRPr="00597461">
        <w:rPr>
          <w:rStyle w:val="sourcecode"/>
        </w:rPr>
        <w:t>"Galactic Equator (IAU1958)</w:t>
      </w:r>
      <w:r w:rsidR="00391061" w:rsidRPr="007F40B2">
        <w:rPr>
          <w:rStyle w:val="sourcecode"/>
        </w:rPr>
        <w:t xml:space="preserve"> </w:t>
      </w:r>
      <w:r w:rsidR="00391061" w:rsidRPr="00391061">
        <w:rPr>
          <w:rStyle w:val="sourcecode"/>
        </w:rPr>
        <w:t>”,</w:t>
      </w:r>
      <w:r w:rsidR="00391061">
        <w:rPr>
          <w:rStyle w:val="sourcecode"/>
        </w:rPr>
        <w:tab/>
      </w:r>
      <w:r w:rsidRPr="00597461">
        <w:rPr>
          <w:rStyle w:val="sourcecode"/>
        </w:rPr>
        <w:t xml:space="preserve">31 SE_SIDM_GALEQU_IAU1958 </w:t>
      </w:r>
    </w:p>
    <w:p w14:paraId="3A55C20F" w14:textId="1B90A7EF" w:rsidR="004E52D3" w:rsidRDefault="00DB2CD7" w:rsidP="007F40B2">
      <w:pPr>
        <w:tabs>
          <w:tab w:val="left" w:pos="4536"/>
        </w:tabs>
        <w:rPr>
          <w:rStyle w:val="sourcecode"/>
        </w:rPr>
      </w:pPr>
      <w:r w:rsidRPr="00597461">
        <w:rPr>
          <w:rStyle w:val="sourcecode"/>
        </w:rPr>
        <w:t>"Galactic Equator</w:t>
      </w:r>
      <w:r w:rsidR="00391061" w:rsidRPr="00391061">
        <w:rPr>
          <w:rStyle w:val="sourcecode"/>
        </w:rPr>
        <w:t>”,</w:t>
      </w:r>
      <w:r w:rsidR="00391061">
        <w:rPr>
          <w:rStyle w:val="sourcecode"/>
        </w:rPr>
        <w:tab/>
      </w:r>
      <w:r w:rsidRPr="00597461">
        <w:rPr>
          <w:rStyle w:val="sourcecode"/>
        </w:rPr>
        <w:t xml:space="preserve">32 SE_SIDM_GALEQU_TRUE </w:t>
      </w:r>
    </w:p>
    <w:p w14:paraId="07028189" w14:textId="385F4C72" w:rsidR="004E52D3" w:rsidRDefault="00DB2CD7" w:rsidP="007F40B2">
      <w:pPr>
        <w:tabs>
          <w:tab w:val="left" w:pos="4536"/>
        </w:tabs>
        <w:rPr>
          <w:rStyle w:val="sourcecode"/>
        </w:rPr>
      </w:pPr>
      <w:r w:rsidRPr="00597461">
        <w:rPr>
          <w:rStyle w:val="sourcecode"/>
        </w:rPr>
        <w:t>"Galactic Equator mid-Mula</w:t>
      </w:r>
      <w:r w:rsidR="00391061" w:rsidRPr="00391061">
        <w:rPr>
          <w:rStyle w:val="sourcecode"/>
        </w:rPr>
        <w:t>”,</w:t>
      </w:r>
      <w:r w:rsidR="00391061">
        <w:rPr>
          <w:rStyle w:val="sourcecode"/>
        </w:rPr>
        <w:tab/>
      </w:r>
      <w:r w:rsidRPr="00597461">
        <w:rPr>
          <w:rStyle w:val="sourcecode"/>
        </w:rPr>
        <w:t xml:space="preserve">33 SE_SIDM_GALEQU_MULA </w:t>
      </w:r>
    </w:p>
    <w:p w14:paraId="06300E35" w14:textId="728834D5" w:rsidR="004E52D3" w:rsidRDefault="00DB2CD7" w:rsidP="007F40B2">
      <w:pPr>
        <w:tabs>
          <w:tab w:val="left" w:pos="4536"/>
        </w:tabs>
        <w:rPr>
          <w:rStyle w:val="sourcecode"/>
        </w:rPr>
      </w:pPr>
      <w:r w:rsidRPr="00597461">
        <w:rPr>
          <w:rStyle w:val="sourcecode"/>
        </w:rPr>
        <w:t>"Skydram (Mardyks)</w:t>
      </w:r>
      <w:r w:rsidR="00391061" w:rsidRPr="007F40B2">
        <w:rPr>
          <w:rStyle w:val="sourcecode"/>
        </w:rPr>
        <w:t xml:space="preserve"> </w:t>
      </w:r>
      <w:r w:rsidR="00391061" w:rsidRPr="00391061">
        <w:rPr>
          <w:rStyle w:val="sourcecode"/>
        </w:rPr>
        <w:t>”,</w:t>
      </w:r>
      <w:r w:rsidR="00391061">
        <w:rPr>
          <w:rStyle w:val="sourcecode"/>
        </w:rPr>
        <w:tab/>
      </w:r>
      <w:r w:rsidRPr="00597461">
        <w:rPr>
          <w:rStyle w:val="sourcecode"/>
        </w:rPr>
        <w:t>34 SE_SIDM_GALALIGN_MARDYKS</w:t>
      </w:r>
    </w:p>
    <w:p w14:paraId="7C9DCBE3" w14:textId="69D6F977" w:rsidR="004E52D3" w:rsidRDefault="00DB2CD7" w:rsidP="007F40B2">
      <w:pPr>
        <w:tabs>
          <w:tab w:val="left" w:pos="4536"/>
        </w:tabs>
        <w:rPr>
          <w:rStyle w:val="sourcecode"/>
        </w:rPr>
      </w:pPr>
      <w:r w:rsidRPr="00597461">
        <w:rPr>
          <w:rStyle w:val="sourcecode"/>
        </w:rPr>
        <w:t>"True Mula (Chandra Hari)</w:t>
      </w:r>
      <w:r w:rsidR="00391061" w:rsidRPr="007F40B2">
        <w:rPr>
          <w:rStyle w:val="sourcecode"/>
        </w:rPr>
        <w:t xml:space="preserve"> </w:t>
      </w:r>
      <w:r w:rsidR="00391061" w:rsidRPr="00391061">
        <w:rPr>
          <w:rStyle w:val="sourcecode"/>
        </w:rPr>
        <w:t>”,</w:t>
      </w:r>
      <w:r w:rsidR="00391061">
        <w:rPr>
          <w:rStyle w:val="sourcecode"/>
        </w:rPr>
        <w:tab/>
      </w:r>
      <w:r w:rsidRPr="00597461">
        <w:rPr>
          <w:rStyle w:val="sourcecode"/>
        </w:rPr>
        <w:t xml:space="preserve">35 SE_SIDM_TRUE_MULA </w:t>
      </w:r>
    </w:p>
    <w:p w14:paraId="4CA3ABFD" w14:textId="69707399" w:rsidR="004E52D3" w:rsidRDefault="00DB2CD7" w:rsidP="007F40B2">
      <w:pPr>
        <w:tabs>
          <w:tab w:val="left" w:pos="4536"/>
        </w:tabs>
        <w:rPr>
          <w:rStyle w:val="sourcecode"/>
        </w:rPr>
      </w:pPr>
      <w:r w:rsidRPr="00597461">
        <w:rPr>
          <w:rStyle w:val="sourcecode"/>
        </w:rPr>
        <w:t>"Dhruva/Gal.Center/Mula (Wilhelm)</w:t>
      </w:r>
      <w:r w:rsidR="00391061" w:rsidRPr="007F40B2">
        <w:rPr>
          <w:rStyle w:val="sourcecode"/>
        </w:rPr>
        <w:t xml:space="preserve"> </w:t>
      </w:r>
      <w:r w:rsidR="00391061" w:rsidRPr="00391061">
        <w:rPr>
          <w:rStyle w:val="sourcecode"/>
        </w:rPr>
        <w:t>”,</w:t>
      </w:r>
      <w:r w:rsidR="00391061">
        <w:rPr>
          <w:rStyle w:val="sourcecode"/>
        </w:rPr>
        <w:tab/>
      </w:r>
      <w:r w:rsidRPr="00597461">
        <w:rPr>
          <w:rStyle w:val="sourcecode"/>
        </w:rPr>
        <w:t>36 SE_SIDM_GALCENT_MULA_WILHELM</w:t>
      </w:r>
    </w:p>
    <w:p w14:paraId="3E09F1BC" w14:textId="636724EE" w:rsidR="004E52D3" w:rsidRDefault="00DB2CD7" w:rsidP="007F40B2">
      <w:pPr>
        <w:tabs>
          <w:tab w:val="left" w:pos="4536"/>
        </w:tabs>
        <w:rPr>
          <w:rStyle w:val="sourcecode"/>
        </w:rPr>
      </w:pPr>
      <w:r w:rsidRPr="00597461">
        <w:rPr>
          <w:rStyle w:val="sourcecode"/>
        </w:rPr>
        <w:t>"Aryabhata 522</w:t>
      </w:r>
      <w:r w:rsidR="00391061" w:rsidRPr="00391061">
        <w:rPr>
          <w:rStyle w:val="sourcecode"/>
        </w:rPr>
        <w:t>”,</w:t>
      </w:r>
      <w:r w:rsidR="00391061">
        <w:rPr>
          <w:rStyle w:val="sourcecode"/>
        </w:rPr>
        <w:tab/>
      </w:r>
      <w:r w:rsidRPr="00597461">
        <w:rPr>
          <w:rStyle w:val="sourcecode"/>
        </w:rPr>
        <w:t xml:space="preserve">37 SE_SIDM_ARYABHATA_522 </w:t>
      </w:r>
    </w:p>
    <w:p w14:paraId="1E8B978F" w14:textId="3D32EFE5" w:rsidR="00283E02" w:rsidRDefault="00DB2CD7" w:rsidP="007F40B2">
      <w:pPr>
        <w:tabs>
          <w:tab w:val="left" w:pos="4536"/>
        </w:tabs>
        <w:rPr>
          <w:rStyle w:val="sourcecode"/>
        </w:rPr>
      </w:pPr>
      <w:r w:rsidRPr="00597461">
        <w:rPr>
          <w:rStyle w:val="sourcecode"/>
        </w:rPr>
        <w:t>"Babylonian/Britton</w:t>
      </w:r>
      <w:r w:rsidR="00391061" w:rsidRPr="00391061">
        <w:rPr>
          <w:rStyle w:val="sourcecode"/>
        </w:rPr>
        <w:t>”,</w:t>
      </w:r>
      <w:r w:rsidR="00391061">
        <w:rPr>
          <w:rStyle w:val="sourcecode"/>
        </w:rPr>
        <w:tab/>
      </w:r>
      <w:r w:rsidRPr="00597461">
        <w:rPr>
          <w:rStyle w:val="sourcecode"/>
        </w:rPr>
        <w:t xml:space="preserve">38 SE_SIDM_BABYL_BRITTON </w:t>
      </w:r>
    </w:p>
    <w:p w14:paraId="6C420FC1" w14:textId="734872FB" w:rsidR="00391061" w:rsidRPr="00391061" w:rsidRDefault="00391061" w:rsidP="007F40B2">
      <w:pPr>
        <w:tabs>
          <w:tab w:val="left" w:pos="4536"/>
        </w:tabs>
        <w:rPr>
          <w:rStyle w:val="sourcecode"/>
        </w:rPr>
      </w:pPr>
      <w:r w:rsidRPr="00391061">
        <w:rPr>
          <w:rStyle w:val="sourcecode"/>
        </w:rPr>
        <w:t>"\"Vedic\"/Sheoran</w:t>
      </w:r>
      <w:r>
        <w:rPr>
          <w:rStyle w:val="sourcecode"/>
        </w:rPr>
        <w:tab/>
      </w:r>
      <w:r w:rsidRPr="00391061">
        <w:rPr>
          <w:rStyle w:val="sourcecode"/>
        </w:rPr>
        <w:t xml:space="preserve">39 SE_SIDM_TRUE_SHEORAN </w:t>
      </w:r>
    </w:p>
    <w:p w14:paraId="3D6351E7" w14:textId="3308FB51" w:rsidR="00391061" w:rsidRPr="00391061" w:rsidRDefault="00391061" w:rsidP="007F40B2">
      <w:pPr>
        <w:tabs>
          <w:tab w:val="left" w:pos="4536"/>
        </w:tabs>
        <w:rPr>
          <w:rStyle w:val="sourcecode"/>
        </w:rPr>
      </w:pPr>
      <w:r w:rsidRPr="00391061">
        <w:rPr>
          <w:rStyle w:val="sourcecode"/>
        </w:rPr>
        <w:t>"Cochrane (Gal.Center = 0 Cap</w:t>
      </w:r>
      <w:r w:rsidR="009D3404">
        <w:rPr>
          <w:rStyle w:val="sourcecode"/>
        </w:rPr>
        <w:t>)"</w:t>
      </w:r>
      <w:r>
        <w:rPr>
          <w:rStyle w:val="sourcecode"/>
        </w:rPr>
        <w:tab/>
      </w:r>
      <w:r w:rsidRPr="00391061">
        <w:rPr>
          <w:rStyle w:val="sourcecode"/>
        </w:rPr>
        <w:t>40 SE_SIDM_GALCENT_COCHRANE</w:t>
      </w:r>
    </w:p>
    <w:p w14:paraId="2649EF40" w14:textId="5E368CFC" w:rsidR="00391061" w:rsidRPr="00391061" w:rsidRDefault="00391061" w:rsidP="007F40B2">
      <w:pPr>
        <w:tabs>
          <w:tab w:val="left" w:pos="4536"/>
        </w:tabs>
        <w:rPr>
          <w:rStyle w:val="sourcecode"/>
        </w:rPr>
      </w:pPr>
      <w:r w:rsidRPr="00391061">
        <w:rPr>
          <w:rStyle w:val="sourcecode"/>
        </w:rPr>
        <w:t>"Galactic Equator (Fiorenza)",</w:t>
      </w:r>
      <w:r>
        <w:rPr>
          <w:rStyle w:val="sourcecode"/>
        </w:rPr>
        <w:tab/>
      </w:r>
      <w:r w:rsidRPr="00391061">
        <w:rPr>
          <w:rStyle w:val="sourcecode"/>
        </w:rPr>
        <w:t xml:space="preserve">41 SE_SIDM_GALEQU_FIORENZA </w:t>
      </w:r>
    </w:p>
    <w:p w14:paraId="7D6C260A" w14:textId="35FBEE99" w:rsidR="00391061" w:rsidRDefault="00391061" w:rsidP="007F40B2">
      <w:pPr>
        <w:tabs>
          <w:tab w:val="left" w:pos="4536"/>
        </w:tabs>
        <w:rPr>
          <w:rStyle w:val="sourcecode"/>
        </w:rPr>
      </w:pPr>
      <w:r w:rsidRPr="00391061">
        <w:rPr>
          <w:rStyle w:val="sourcecode"/>
        </w:rPr>
        <w:t>"Vettius Valens",</w:t>
      </w:r>
      <w:r>
        <w:rPr>
          <w:rStyle w:val="sourcecode"/>
        </w:rPr>
        <w:tab/>
      </w:r>
      <w:r w:rsidRPr="00391061">
        <w:rPr>
          <w:rStyle w:val="sourcecode"/>
        </w:rPr>
        <w:t xml:space="preserve">42 SE_SIDM_VALENS_MOON </w:t>
      </w:r>
    </w:p>
    <w:p w14:paraId="2B33B8B1" w14:textId="38BA3A76" w:rsidR="00284CA9" w:rsidRPr="00284CA9" w:rsidRDefault="00284CA9" w:rsidP="00284CA9">
      <w:pPr>
        <w:tabs>
          <w:tab w:val="left" w:pos="4536"/>
        </w:tabs>
        <w:rPr>
          <w:rStyle w:val="sourcecode"/>
        </w:rPr>
      </w:pPr>
      <w:r w:rsidRPr="00284CA9">
        <w:rPr>
          <w:rStyle w:val="sourcecode"/>
        </w:rPr>
        <w:t xml:space="preserve">"Lahiri 1940",                      </w:t>
      </w:r>
      <w:r>
        <w:rPr>
          <w:rStyle w:val="sourcecode"/>
        </w:rPr>
        <w:tab/>
      </w:r>
      <w:r w:rsidRPr="00284CA9">
        <w:rPr>
          <w:rStyle w:val="sourcecode"/>
        </w:rPr>
        <w:t xml:space="preserve">43 SE_SIDM_LAHIRI_1940 </w:t>
      </w:r>
    </w:p>
    <w:p w14:paraId="7A4125B4" w14:textId="61DE38A3" w:rsidR="00284CA9" w:rsidRPr="00284CA9" w:rsidRDefault="00284CA9" w:rsidP="00284CA9">
      <w:pPr>
        <w:tabs>
          <w:tab w:val="left" w:pos="4536"/>
        </w:tabs>
        <w:rPr>
          <w:rStyle w:val="sourcecode"/>
        </w:rPr>
      </w:pPr>
      <w:r w:rsidRPr="00284CA9">
        <w:rPr>
          <w:rStyle w:val="sourcecode"/>
        </w:rPr>
        <w:t xml:space="preserve">"Lahiri VP285",                     </w:t>
      </w:r>
      <w:r>
        <w:rPr>
          <w:rStyle w:val="sourcecode"/>
        </w:rPr>
        <w:tab/>
      </w:r>
      <w:r w:rsidRPr="00284CA9">
        <w:rPr>
          <w:rStyle w:val="sourcecode"/>
        </w:rPr>
        <w:t>44 SE_SIDM_LAHIRI_VP285</w:t>
      </w:r>
    </w:p>
    <w:p w14:paraId="30506E91" w14:textId="5AD4151B" w:rsidR="00284CA9" w:rsidRPr="00284CA9" w:rsidRDefault="00284CA9" w:rsidP="00284CA9">
      <w:pPr>
        <w:tabs>
          <w:tab w:val="left" w:pos="4536"/>
        </w:tabs>
        <w:rPr>
          <w:rStyle w:val="sourcecode"/>
        </w:rPr>
      </w:pPr>
      <w:r w:rsidRPr="00284CA9">
        <w:rPr>
          <w:rStyle w:val="sourcecode"/>
        </w:rPr>
        <w:t xml:space="preserve">"Krishnamurti-Senthilathiban",      </w:t>
      </w:r>
      <w:r>
        <w:rPr>
          <w:rStyle w:val="sourcecode"/>
        </w:rPr>
        <w:tab/>
      </w:r>
      <w:r w:rsidRPr="00284CA9">
        <w:rPr>
          <w:rStyle w:val="sourcecode"/>
        </w:rPr>
        <w:t>45 SE_SIDM_KRISHNAMURTI_VP291</w:t>
      </w:r>
    </w:p>
    <w:p w14:paraId="60C347D6" w14:textId="04FB3590" w:rsidR="00284CA9" w:rsidRPr="0023700F" w:rsidRDefault="00284CA9" w:rsidP="00284CA9">
      <w:pPr>
        <w:tabs>
          <w:tab w:val="left" w:pos="4536"/>
        </w:tabs>
        <w:rPr>
          <w:rStyle w:val="sourcecode"/>
        </w:rPr>
      </w:pPr>
      <w:r w:rsidRPr="0023700F">
        <w:rPr>
          <w:rStyle w:val="sourcecode"/>
        </w:rPr>
        <w:t xml:space="preserve">"Lahiri ICRC",                      </w:t>
      </w:r>
      <w:r w:rsidRPr="0023700F">
        <w:rPr>
          <w:rStyle w:val="sourcecode"/>
        </w:rPr>
        <w:tab/>
        <w:t xml:space="preserve">46 SE_SIDM_LAHIRI_ICRC </w:t>
      </w:r>
    </w:p>
    <w:p w14:paraId="38FC4BE3" w14:textId="77777777" w:rsidR="00BF3510" w:rsidRPr="00FE3C22" w:rsidRDefault="00BF3510" w:rsidP="00CC1B5C">
      <w:pPr>
        <w:rPr>
          <w:rStyle w:val="FileName"/>
        </w:rPr>
      </w:pPr>
      <w:r w:rsidRPr="00D3464B">
        <w:t xml:space="preserve">For information about the sidereal modes, </w:t>
      </w:r>
      <w:r w:rsidR="00CA058A" w:rsidRPr="00D3464B">
        <w:t xml:space="preserve">please </w:t>
      </w:r>
      <w:r w:rsidRPr="00D3464B">
        <w:t xml:space="preserve">read the chapter on sidereal calculations in </w:t>
      </w:r>
      <w:r w:rsidRPr="00FE3C22">
        <w:rPr>
          <w:rStyle w:val="FileName"/>
        </w:rPr>
        <w:t>swisseph.doc.</w:t>
      </w:r>
    </w:p>
    <w:p w14:paraId="41F81FDA" w14:textId="3098D310" w:rsidR="00BF3510" w:rsidRPr="00D3464B" w:rsidRDefault="00BF3510" w:rsidP="00CC1B5C">
      <w:r w:rsidRPr="00D3464B">
        <w:t xml:space="preserve">To define your own sidereal mode, use </w:t>
      </w:r>
      <w:r w:rsidRPr="007F40B2">
        <w:rPr>
          <w:rStyle w:val="sourcecode"/>
        </w:rPr>
        <w:t>SE_SIDM_USER (=255)</w:t>
      </w:r>
      <w:r w:rsidRPr="00D3464B">
        <w:t xml:space="preserve"> and set the reference date </w:t>
      </w:r>
      <w:r w:rsidRPr="00D3464B">
        <w:rPr>
          <w:b/>
          <w:bCs/>
        </w:rPr>
        <w:t>(</w:t>
      </w:r>
      <w:r w:rsidRPr="00336BF7">
        <w:rPr>
          <w:rStyle w:val="sourcecode"/>
        </w:rPr>
        <w:t>t0</w:t>
      </w:r>
      <w:r w:rsidRPr="00D3464B">
        <w:rPr>
          <w:b/>
          <w:bCs/>
        </w:rPr>
        <w:t>)</w:t>
      </w:r>
      <w:r w:rsidRPr="00D3464B">
        <w:t xml:space="preserve"> and the initial value of the</w:t>
      </w:r>
      <w:r w:rsidRPr="00D3464B">
        <w:rPr>
          <w:b/>
          <w:bCs/>
        </w:rPr>
        <w:t xml:space="preserve"> </w:t>
      </w:r>
      <w:r w:rsidR="00FE0B96">
        <w:rPr>
          <w:rStyle w:val="sourcecode"/>
        </w:rPr>
        <w:t>ayanamsha</w:t>
      </w:r>
      <w:r w:rsidR="00D90815">
        <w:rPr>
          <w:rStyle w:val="sourcecode"/>
        </w:rPr>
        <w:t xml:space="preserve"> </w:t>
      </w:r>
      <w:r w:rsidRPr="00336BF7">
        <w:rPr>
          <w:rStyle w:val="sourcecode"/>
        </w:rPr>
        <w:t>(ayan_t0)</w:t>
      </w:r>
      <w:r w:rsidRPr="00D3464B">
        <w:t>.</w:t>
      </w:r>
    </w:p>
    <w:p w14:paraId="66EAC69C" w14:textId="77777777" w:rsidR="00BF3510" w:rsidRPr="00597461" w:rsidRDefault="00BF3510" w:rsidP="00CC1B5C">
      <w:pPr>
        <w:rPr>
          <w:rStyle w:val="sourcecode"/>
        </w:rPr>
      </w:pPr>
      <w:r w:rsidRPr="00597461">
        <w:rPr>
          <w:rStyle w:val="sourcecode"/>
        </w:rPr>
        <w:t>ayan_t0 = tropical_position_t0 – sidereal_position_t0.</w:t>
      </w:r>
    </w:p>
    <w:p w14:paraId="57D23566" w14:textId="7793419D" w:rsidR="00283E02" w:rsidRDefault="00BF3510" w:rsidP="00CC1B5C">
      <w:r w:rsidRPr="00D3464B">
        <w:t xml:space="preserve">Without additional specifications, the traditional method is used. The </w:t>
      </w:r>
      <w:r w:rsidR="00FE0B96">
        <w:rPr>
          <w:rStyle w:val="sourcecode"/>
        </w:rPr>
        <w:t>ayanamsha</w:t>
      </w:r>
      <w:r w:rsidR="00D90815">
        <w:rPr>
          <w:rStyle w:val="sourcecode"/>
        </w:rPr>
        <w:t xml:space="preserve"> </w:t>
      </w:r>
      <w:r w:rsidRPr="00D3464B">
        <w:t>measured on the ecliptic of t0 is subtracted from tropical positions referred to the ecliptic of date.</w:t>
      </w:r>
    </w:p>
    <w:p w14:paraId="36576505" w14:textId="77777777" w:rsidR="00BF3510" w:rsidRPr="00D3464B" w:rsidRDefault="007F40B2" w:rsidP="00CC1B5C">
      <w:r w:rsidRPr="00094CD8">
        <w:rPr>
          <w:b/>
          <w:bCs/>
          <w:color w:val="FF0000"/>
        </w:rPr>
        <w:t>NOTE</w:t>
      </w:r>
      <w:r>
        <w:t>:</w:t>
      </w:r>
      <w:r w:rsidR="00BF3510" w:rsidRPr="00D3464B">
        <w:t xml:space="preserve"> this method will </w:t>
      </w:r>
      <w:r w:rsidR="00094CD8" w:rsidRPr="00094CD8">
        <w:rPr>
          <w:color w:val="FF0000"/>
        </w:rPr>
        <w:t>not</w:t>
      </w:r>
      <w:r w:rsidR="00094CD8" w:rsidRPr="00D3464B">
        <w:t xml:space="preserve"> </w:t>
      </w:r>
      <w:r w:rsidR="00BF3510" w:rsidRPr="00D3464B">
        <w:t>provide accurate results if you want coordinates referred to the ecliptic of one of the following equinoxes:</w:t>
      </w:r>
    </w:p>
    <w:p w14:paraId="51CB37EC" w14:textId="77777777" w:rsidR="00BF3510" w:rsidRPr="00597461" w:rsidRDefault="00BF3510" w:rsidP="00CC1B5C">
      <w:pPr>
        <w:rPr>
          <w:rStyle w:val="sourcecode"/>
        </w:rPr>
      </w:pPr>
      <w:r w:rsidRPr="00597461">
        <w:rPr>
          <w:rStyle w:val="sourcecode"/>
        </w:rPr>
        <w:t>#define SE_SIDM_J2000</w:t>
      </w:r>
      <w:r w:rsidR="0021556A">
        <w:rPr>
          <w:rStyle w:val="sourcecode"/>
        </w:rPr>
        <w:tab/>
      </w:r>
      <w:r w:rsidRPr="00597461">
        <w:rPr>
          <w:rStyle w:val="sourcecode"/>
        </w:rPr>
        <w:t>18</w:t>
      </w:r>
    </w:p>
    <w:p w14:paraId="7C2D4108" w14:textId="77777777" w:rsidR="00BF3510" w:rsidRPr="00597461" w:rsidRDefault="00BF3510" w:rsidP="00CC1B5C">
      <w:pPr>
        <w:rPr>
          <w:rStyle w:val="sourcecode"/>
        </w:rPr>
      </w:pPr>
      <w:r w:rsidRPr="00597461">
        <w:rPr>
          <w:rStyle w:val="sourcecode"/>
        </w:rPr>
        <w:t>#define SE_SIDM_J1900</w:t>
      </w:r>
      <w:r w:rsidR="0021556A">
        <w:rPr>
          <w:rStyle w:val="sourcecode"/>
        </w:rPr>
        <w:tab/>
      </w:r>
      <w:r w:rsidRPr="00597461">
        <w:rPr>
          <w:rStyle w:val="sourcecode"/>
        </w:rPr>
        <w:t>19</w:t>
      </w:r>
    </w:p>
    <w:p w14:paraId="6F24CA1D" w14:textId="77777777" w:rsidR="00BF3510" w:rsidRPr="00597461" w:rsidRDefault="00BF3510" w:rsidP="00CC1B5C">
      <w:pPr>
        <w:rPr>
          <w:rStyle w:val="sourcecode"/>
        </w:rPr>
      </w:pPr>
      <w:r w:rsidRPr="00597461">
        <w:rPr>
          <w:rStyle w:val="sourcecode"/>
        </w:rPr>
        <w:t>#define SE_SIDM_B1950</w:t>
      </w:r>
      <w:r w:rsidR="0021556A">
        <w:rPr>
          <w:rStyle w:val="sourcecode"/>
        </w:rPr>
        <w:tab/>
      </w:r>
      <w:r w:rsidRPr="00597461">
        <w:rPr>
          <w:rStyle w:val="sourcecode"/>
        </w:rPr>
        <w:t>20</w:t>
      </w:r>
    </w:p>
    <w:p w14:paraId="716A9E43" w14:textId="77777777" w:rsidR="00283E02" w:rsidRDefault="00BF3510" w:rsidP="00CC1B5C">
      <w:r w:rsidRPr="00D3464B">
        <w:t>Instead, you have to use a correct coordinate transformation as described in the following:</w:t>
      </w:r>
    </w:p>
    <w:p w14:paraId="2246678E" w14:textId="3FEC4CBB" w:rsidR="00283E02" w:rsidRDefault="00BF3510" w:rsidP="00CC1B5C">
      <w:r w:rsidRPr="00D3464B">
        <w:t>Special uses of the sidereal functions:</w:t>
      </w:r>
    </w:p>
    <w:p w14:paraId="67486BBC" w14:textId="77777777" w:rsidR="00B007B1" w:rsidRDefault="00B007B1" w:rsidP="00CC1B5C"/>
    <w:p w14:paraId="01FF65C4" w14:textId="7C1CC89C" w:rsidR="00283E02" w:rsidRDefault="00BF3510" w:rsidP="00DE5833">
      <w:pPr>
        <w:pStyle w:val="listlettered"/>
        <w:numPr>
          <w:ilvl w:val="0"/>
          <w:numId w:val="12"/>
        </w:numPr>
        <w:ind w:left="284" w:hanging="283"/>
      </w:pPr>
      <w:r w:rsidRPr="00D3464B">
        <w:t xml:space="preserve">user-defined </w:t>
      </w:r>
      <w:r w:rsidR="00FE0B96">
        <w:t>ayanamsha</w:t>
      </w:r>
      <w:r w:rsidR="00D90815">
        <w:t xml:space="preserve"> </w:t>
      </w:r>
      <w:r w:rsidRPr="00D3464B">
        <w:t>with t0 in UT</w:t>
      </w:r>
      <w:r w:rsidR="007F40B2">
        <w:t>.</w:t>
      </w:r>
    </w:p>
    <w:p w14:paraId="3DEFC601" w14:textId="487324B6" w:rsidR="00283E02" w:rsidRDefault="00BF3510" w:rsidP="00CC1B5C">
      <w:r w:rsidRPr="00D3464B">
        <w:t xml:space="preserve">If a user-defined </w:t>
      </w:r>
      <w:r w:rsidR="00FE0B96">
        <w:t>ayanamsha</w:t>
      </w:r>
      <w:r w:rsidR="00D90815">
        <w:t xml:space="preserve"> </w:t>
      </w:r>
      <w:r w:rsidRPr="00D3464B">
        <w:t xml:space="preserve">is set using </w:t>
      </w:r>
      <w:r w:rsidRPr="007F40B2">
        <w:rPr>
          <w:rStyle w:val="sourcecode"/>
        </w:rPr>
        <w:t>SE_SIDM_USER</w:t>
      </w:r>
      <w:r w:rsidRPr="00D3464B">
        <w:t xml:space="preserve">, then the t0 is usually considered to be TT (ET). However, t0 can be provided as UT if </w:t>
      </w:r>
      <w:r w:rsidRPr="007F40B2">
        <w:rPr>
          <w:rStyle w:val="sourcecode"/>
        </w:rPr>
        <w:t>SE_SIDM_USER</w:t>
      </w:r>
      <w:r w:rsidRPr="00D3464B">
        <w:t xml:space="preserve"> is combined with </w:t>
      </w:r>
      <w:r w:rsidRPr="007F40B2">
        <w:rPr>
          <w:rStyle w:val="sourcecode"/>
        </w:rPr>
        <w:t>SE_SIDBIT_USER_UT</w:t>
      </w:r>
      <w:r w:rsidRPr="00D3464B">
        <w:t>.</w:t>
      </w:r>
    </w:p>
    <w:p w14:paraId="328BD7E1" w14:textId="2BC7A1C8" w:rsidR="00BF3510" w:rsidRPr="00597461" w:rsidRDefault="00BF3510" w:rsidP="00CC1B5C">
      <w:pPr>
        <w:rPr>
          <w:rStyle w:val="sourcecode"/>
        </w:rPr>
      </w:pPr>
      <w:r w:rsidRPr="00597461">
        <w:rPr>
          <w:rStyle w:val="sourcecode"/>
        </w:rPr>
        <w:t xml:space="preserve">/* with user-defined </w:t>
      </w:r>
      <w:r w:rsidR="00FE0B96">
        <w:rPr>
          <w:rStyle w:val="sourcecode"/>
        </w:rPr>
        <w:t>ayanamsha</w:t>
      </w:r>
      <w:r w:rsidRPr="00597461">
        <w:rPr>
          <w:rStyle w:val="sourcecode"/>
        </w:rPr>
        <w:t>, t0 is UT */</w:t>
      </w:r>
    </w:p>
    <w:p w14:paraId="39E5901B" w14:textId="77777777" w:rsidR="00BF3510" w:rsidRPr="00597461" w:rsidRDefault="00BF3510" w:rsidP="00CC1B5C">
      <w:pPr>
        <w:rPr>
          <w:rStyle w:val="sourcecode"/>
        </w:rPr>
      </w:pPr>
      <w:r w:rsidRPr="00597461">
        <w:rPr>
          <w:rStyle w:val="sourcecode"/>
        </w:rPr>
        <w:t>#define SE_SIDBIT_USER_UT</w:t>
      </w:r>
      <w:r w:rsidR="007F40B2">
        <w:rPr>
          <w:rStyle w:val="sourcecode"/>
        </w:rPr>
        <w:tab/>
      </w:r>
      <w:r w:rsidRPr="00597461">
        <w:rPr>
          <w:rStyle w:val="sourcecode"/>
        </w:rPr>
        <w:t>1024</w:t>
      </w:r>
    </w:p>
    <w:p w14:paraId="36D62C95" w14:textId="77777777" w:rsidR="00BF3510" w:rsidRPr="00D3464B" w:rsidRDefault="00BF3510" w:rsidP="00CC1B5C">
      <w:r w:rsidRPr="00D3464B">
        <w:t>E.g.:</w:t>
      </w:r>
    </w:p>
    <w:p w14:paraId="517922A0" w14:textId="77777777" w:rsidR="00BF3510" w:rsidRPr="00597461" w:rsidRDefault="00BF3510" w:rsidP="00CC1B5C">
      <w:pPr>
        <w:rPr>
          <w:rStyle w:val="sourcecode"/>
        </w:rPr>
      </w:pPr>
      <w:r w:rsidRPr="00A72C4F">
        <w:rPr>
          <w:rStyle w:val="functions"/>
        </w:rPr>
        <w:t>swe_set_sid_mode</w:t>
      </w:r>
      <w:r w:rsidRPr="00597461">
        <w:rPr>
          <w:rStyle w:val="sourcecode"/>
        </w:rPr>
        <w:t>(SE_SIDM_USER + SE_SIDBIT_USER_UT, 1720935.589444445, 0);</w:t>
      </w:r>
    </w:p>
    <w:p w14:paraId="2F322D71" w14:textId="77777777" w:rsidR="00BF3510" w:rsidRPr="00597461" w:rsidRDefault="00BF3510" w:rsidP="00CC1B5C">
      <w:pPr>
        <w:rPr>
          <w:rStyle w:val="sourcecode"/>
        </w:rPr>
      </w:pPr>
      <w:r w:rsidRPr="00597461">
        <w:rPr>
          <w:rStyle w:val="sourcecode"/>
        </w:rPr>
        <w:t>iflag |= SEFLG_SIDEREAL;</w:t>
      </w:r>
    </w:p>
    <w:p w14:paraId="33060F4F" w14:textId="77777777" w:rsidR="004E52D3" w:rsidRDefault="00BF3510" w:rsidP="00CC1B5C">
      <w:pPr>
        <w:rPr>
          <w:rStyle w:val="sourcecode"/>
        </w:rPr>
      </w:pPr>
      <w:r w:rsidRPr="00597461">
        <w:rPr>
          <w:rStyle w:val="sourcecode"/>
        </w:rPr>
        <w:t>for (i</w:t>
      </w:r>
      <w:r w:rsidR="00B451D9">
        <w:rPr>
          <w:rStyle w:val="sourcecode"/>
        </w:rPr>
        <w:t xml:space="preserve"> </w:t>
      </w:r>
      <w:r w:rsidRPr="00597461">
        <w:rPr>
          <w:rStyle w:val="sourcecode"/>
        </w:rPr>
        <w:t>=</w:t>
      </w:r>
      <w:r w:rsidR="00B451D9">
        <w:rPr>
          <w:rStyle w:val="sourcecode"/>
        </w:rPr>
        <w:t xml:space="preserve"> </w:t>
      </w:r>
      <w:r w:rsidRPr="00597461">
        <w:rPr>
          <w:rStyle w:val="sourcecode"/>
        </w:rPr>
        <w:t>0; i</w:t>
      </w:r>
      <w:r w:rsidR="00B451D9">
        <w:rPr>
          <w:rStyle w:val="sourcecode"/>
        </w:rPr>
        <w:t xml:space="preserve"> </w:t>
      </w:r>
      <w:r w:rsidRPr="00597461">
        <w:rPr>
          <w:rStyle w:val="sourcecode"/>
        </w:rPr>
        <w:t>&lt;</w:t>
      </w:r>
      <w:r w:rsidR="00B451D9">
        <w:rPr>
          <w:rStyle w:val="sourcecode"/>
        </w:rPr>
        <w:t xml:space="preserve"> </w:t>
      </w:r>
      <w:r w:rsidRPr="00597461">
        <w:rPr>
          <w:rStyle w:val="sourcecode"/>
        </w:rPr>
        <w:t>NPLANETS; i++) {</w:t>
      </w:r>
    </w:p>
    <w:p w14:paraId="0A861994" w14:textId="77777777" w:rsidR="004E52D3" w:rsidRDefault="00BF3510" w:rsidP="00CC1B5C">
      <w:pPr>
        <w:rPr>
          <w:rStyle w:val="sourcecode"/>
        </w:rPr>
      </w:pPr>
      <w:r w:rsidRPr="00597461">
        <w:rPr>
          <w:rStyle w:val="sourcecode"/>
        </w:rPr>
        <w:t xml:space="preserve">iflgret = </w:t>
      </w:r>
      <w:r w:rsidRPr="007F40B2">
        <w:rPr>
          <w:rStyle w:val="functions"/>
        </w:rPr>
        <w:t>swe_calc</w:t>
      </w:r>
      <w:r w:rsidRPr="00597461">
        <w:rPr>
          <w:rStyle w:val="sourcecode"/>
        </w:rPr>
        <w:t>(tjd, ipl, iflag, xp, serr);</w:t>
      </w:r>
    </w:p>
    <w:p w14:paraId="558FE801" w14:textId="77777777" w:rsidR="00BF3510" w:rsidRPr="00597461" w:rsidRDefault="00BF3510" w:rsidP="00CC1B5C">
      <w:pPr>
        <w:rPr>
          <w:rStyle w:val="sourcecode"/>
        </w:rPr>
      </w:pPr>
      <w:r w:rsidRPr="00597461">
        <w:rPr>
          <w:rStyle w:val="sourcecode"/>
        </w:rPr>
        <w:t>printf(”%f\n”, xp[0]);</w:t>
      </w:r>
    </w:p>
    <w:p w14:paraId="0CC452C5" w14:textId="2463F843" w:rsidR="00283E02" w:rsidRDefault="00BF3510" w:rsidP="00CC1B5C">
      <w:pPr>
        <w:rPr>
          <w:rStyle w:val="sourcecode"/>
        </w:rPr>
      </w:pPr>
      <w:r w:rsidRPr="00597461">
        <w:rPr>
          <w:rStyle w:val="sourcecode"/>
        </w:rPr>
        <w:t>}</w:t>
      </w:r>
    </w:p>
    <w:p w14:paraId="2A37F630" w14:textId="77777777" w:rsidR="00B007B1" w:rsidRDefault="00B007B1" w:rsidP="00CC1B5C">
      <w:pPr>
        <w:rPr>
          <w:rStyle w:val="sourcecode"/>
        </w:rPr>
      </w:pPr>
    </w:p>
    <w:p w14:paraId="62A81253" w14:textId="624FA46E" w:rsidR="00283E02" w:rsidRDefault="004244C6" w:rsidP="004244C6">
      <w:pPr>
        <w:pStyle w:val="listlettered"/>
        <w:numPr>
          <w:ilvl w:val="0"/>
          <w:numId w:val="12"/>
        </w:numPr>
        <w:spacing w:after="120"/>
        <w:ind w:left="284" w:hanging="283"/>
      </w:pPr>
      <w:r>
        <w:t>T</w:t>
      </w:r>
      <w:r w:rsidR="00BF3510" w:rsidRPr="00D3464B">
        <w:t>ransformation of ecliptic coordinates to the ecliptic of a particular date</w:t>
      </w:r>
      <w:r w:rsidR="007F40B2">
        <w:t>.</w:t>
      </w:r>
      <w:r w:rsidR="00B007B1">
        <w:t xml:space="preserve"> To understand these options, please study them in the General Documentation of the Swiss Ephemeris (swisseph.html, swisseph.pdf). </w:t>
      </w:r>
    </w:p>
    <w:p w14:paraId="64D3F449" w14:textId="46BC8ADA" w:rsidR="00283E02" w:rsidRPr="00336BF7" w:rsidRDefault="00BF3510" w:rsidP="00CC1B5C">
      <w:pPr>
        <w:rPr>
          <w:rStyle w:val="sourcecode"/>
        </w:rPr>
      </w:pPr>
      <w:r w:rsidRPr="00D3464B">
        <w:t xml:space="preserve">If a transformation to the </w:t>
      </w:r>
      <w:r w:rsidRPr="004244C6">
        <w:rPr>
          <w:b/>
        </w:rPr>
        <w:t>ecliptic of</w:t>
      </w:r>
      <w:r w:rsidRPr="00D3464B">
        <w:t xml:space="preserve"> </w:t>
      </w:r>
      <w:r w:rsidRPr="00D3464B">
        <w:rPr>
          <w:b/>
          <w:bCs/>
        </w:rPr>
        <w:t>t0</w:t>
      </w:r>
      <w:r w:rsidRPr="00D3464B">
        <w:t xml:space="preserve"> is required the following bit can be added (‘ored’) to the value of the variable </w:t>
      </w:r>
      <w:r w:rsidRPr="007F40B2">
        <w:rPr>
          <w:rStyle w:val="sourcecode"/>
        </w:rPr>
        <w:t>sid_mode</w:t>
      </w:r>
      <w:r w:rsidRPr="00336BF7">
        <w:rPr>
          <w:rStyle w:val="sourcecode"/>
        </w:rPr>
        <w:t>:</w:t>
      </w:r>
    </w:p>
    <w:p w14:paraId="324F7135" w14:textId="77777777" w:rsidR="00BF3510" w:rsidRPr="00597461" w:rsidRDefault="00BF3510" w:rsidP="00CC1B5C">
      <w:pPr>
        <w:rPr>
          <w:rStyle w:val="sourcecode"/>
        </w:rPr>
      </w:pPr>
      <w:r w:rsidRPr="00597461">
        <w:rPr>
          <w:rStyle w:val="sourcecode"/>
        </w:rPr>
        <w:t>/* for projection onto ecliptic of t0 */</w:t>
      </w:r>
    </w:p>
    <w:p w14:paraId="2CB6CC2E" w14:textId="77777777" w:rsidR="00BF3510" w:rsidRPr="00597461" w:rsidRDefault="00BF3510" w:rsidP="00CC1B5C">
      <w:pPr>
        <w:rPr>
          <w:rStyle w:val="sourcecode"/>
        </w:rPr>
      </w:pPr>
      <w:r w:rsidRPr="00597461">
        <w:rPr>
          <w:rStyle w:val="sourcecode"/>
        </w:rPr>
        <w:t>#define SE_SIDBIT_ECL_T0</w:t>
      </w:r>
      <w:r w:rsidR="007F40B2">
        <w:rPr>
          <w:rStyle w:val="sourcecode"/>
        </w:rPr>
        <w:tab/>
      </w:r>
      <w:r w:rsidRPr="00597461">
        <w:rPr>
          <w:rStyle w:val="sourcecode"/>
        </w:rPr>
        <w:t>256</w:t>
      </w:r>
    </w:p>
    <w:p w14:paraId="7BC3D6F3" w14:textId="77777777" w:rsidR="00BF3510" w:rsidRPr="00D3464B" w:rsidRDefault="00BF3510" w:rsidP="00CC1B5C">
      <w:r w:rsidRPr="00D3464B">
        <w:t>E.g.:</w:t>
      </w:r>
    </w:p>
    <w:p w14:paraId="231A2B1B" w14:textId="77777777" w:rsidR="00BF3510" w:rsidRPr="00597461" w:rsidRDefault="00BF3510" w:rsidP="00CC1B5C">
      <w:pPr>
        <w:rPr>
          <w:rStyle w:val="sourcecode"/>
        </w:rPr>
      </w:pPr>
      <w:r w:rsidRPr="00A72C4F">
        <w:rPr>
          <w:rStyle w:val="functions"/>
        </w:rPr>
        <w:t>swe_set_sid_mode</w:t>
      </w:r>
      <w:r w:rsidRPr="00597461">
        <w:rPr>
          <w:rStyle w:val="sourcecode"/>
        </w:rPr>
        <w:t>(SE_SIDM_J2000 + SE_SIDBIT_ECL_T0, 0, 0);</w:t>
      </w:r>
    </w:p>
    <w:p w14:paraId="3DF463FB" w14:textId="77777777" w:rsidR="00BF3510" w:rsidRPr="00597461" w:rsidRDefault="00BF3510" w:rsidP="00CC1B5C">
      <w:pPr>
        <w:rPr>
          <w:rStyle w:val="sourcecode"/>
        </w:rPr>
      </w:pPr>
      <w:r w:rsidRPr="00597461">
        <w:rPr>
          <w:rStyle w:val="sourcecode"/>
        </w:rPr>
        <w:t>iflag |= SEFLG_SIDEREAL;</w:t>
      </w:r>
    </w:p>
    <w:p w14:paraId="63AC5E5C" w14:textId="77777777" w:rsidR="004E52D3" w:rsidRDefault="00BF3510" w:rsidP="00CC1B5C">
      <w:pPr>
        <w:rPr>
          <w:rStyle w:val="sourcecode"/>
        </w:rPr>
      </w:pPr>
      <w:r w:rsidRPr="00597461">
        <w:rPr>
          <w:rStyle w:val="sourcecode"/>
        </w:rPr>
        <w:t>for (i = 0; i &lt; NPLANETS; i++) {</w:t>
      </w:r>
    </w:p>
    <w:p w14:paraId="66ACE8E1" w14:textId="77777777" w:rsidR="004E52D3" w:rsidRDefault="00BF3510" w:rsidP="00CC1B5C">
      <w:pPr>
        <w:rPr>
          <w:rStyle w:val="sourcecode"/>
        </w:rPr>
      </w:pPr>
      <w:r w:rsidRPr="00597461">
        <w:rPr>
          <w:rStyle w:val="sourcecode"/>
        </w:rPr>
        <w:t xml:space="preserve">iflgret = </w:t>
      </w:r>
      <w:r w:rsidRPr="007F40B2">
        <w:rPr>
          <w:rStyle w:val="functions"/>
        </w:rPr>
        <w:t>swe_calc</w:t>
      </w:r>
      <w:r w:rsidRPr="00597461">
        <w:rPr>
          <w:rStyle w:val="sourcecode"/>
        </w:rPr>
        <w:t>(tjd, ipl, iflag, xp, serr);</w:t>
      </w:r>
    </w:p>
    <w:p w14:paraId="126EEA70" w14:textId="77777777" w:rsidR="00BF3510" w:rsidRPr="00597461" w:rsidRDefault="00BF3510" w:rsidP="00CC1B5C">
      <w:pPr>
        <w:rPr>
          <w:rStyle w:val="sourcecode"/>
        </w:rPr>
      </w:pPr>
      <w:r w:rsidRPr="00597461">
        <w:rPr>
          <w:rStyle w:val="sourcecode"/>
        </w:rPr>
        <w:t>printf(”%f\n”, xp[0]);</w:t>
      </w:r>
    </w:p>
    <w:p w14:paraId="44249757" w14:textId="77777777" w:rsidR="00283E02" w:rsidRDefault="00BF3510" w:rsidP="00CC1B5C">
      <w:pPr>
        <w:rPr>
          <w:rStyle w:val="sourcecode"/>
        </w:rPr>
      </w:pPr>
      <w:r w:rsidRPr="00597461">
        <w:rPr>
          <w:rStyle w:val="sourcecode"/>
        </w:rPr>
        <w:t>}</w:t>
      </w:r>
    </w:p>
    <w:p w14:paraId="4ACEB77A" w14:textId="77777777" w:rsidR="00BF3510" w:rsidRPr="00D3464B" w:rsidRDefault="00BF3510" w:rsidP="00CC1B5C">
      <w:r w:rsidRPr="00D3464B">
        <w:t>This procedure is required for the following sidereal modes, i.e. for transformation to the ecliptic of one of the standard equinoxes:</w:t>
      </w:r>
    </w:p>
    <w:p w14:paraId="7761991C" w14:textId="77777777" w:rsidR="00BF3510" w:rsidRPr="00597461" w:rsidRDefault="00BF3510" w:rsidP="00CC1B5C">
      <w:pPr>
        <w:rPr>
          <w:rStyle w:val="sourcecode"/>
        </w:rPr>
      </w:pPr>
      <w:r w:rsidRPr="00597461">
        <w:rPr>
          <w:rStyle w:val="sourcecode"/>
        </w:rPr>
        <w:t>#define SE_SIDM_J2000</w:t>
      </w:r>
      <w:r w:rsidR="0021556A">
        <w:rPr>
          <w:rStyle w:val="sourcecode"/>
        </w:rPr>
        <w:tab/>
      </w:r>
      <w:r w:rsidRPr="00597461">
        <w:rPr>
          <w:rStyle w:val="sourcecode"/>
        </w:rPr>
        <w:t>18</w:t>
      </w:r>
    </w:p>
    <w:p w14:paraId="763BC68C" w14:textId="77777777" w:rsidR="00BF3510" w:rsidRPr="00597461" w:rsidRDefault="00BF3510" w:rsidP="00CC1B5C">
      <w:pPr>
        <w:rPr>
          <w:rStyle w:val="sourcecode"/>
        </w:rPr>
      </w:pPr>
      <w:r w:rsidRPr="00597461">
        <w:rPr>
          <w:rStyle w:val="sourcecode"/>
        </w:rPr>
        <w:t>#define SE_SIDM_J1900</w:t>
      </w:r>
      <w:r w:rsidR="0021556A">
        <w:rPr>
          <w:rStyle w:val="sourcecode"/>
        </w:rPr>
        <w:tab/>
      </w:r>
      <w:r w:rsidRPr="00597461">
        <w:rPr>
          <w:rStyle w:val="sourcecode"/>
        </w:rPr>
        <w:t>19</w:t>
      </w:r>
    </w:p>
    <w:p w14:paraId="16EA221E" w14:textId="77777777" w:rsidR="004244C6" w:rsidRDefault="00BF3510" w:rsidP="004244C6">
      <w:pPr>
        <w:spacing w:after="120"/>
        <w:rPr>
          <w:rStyle w:val="sourcecode"/>
        </w:rPr>
      </w:pPr>
      <w:r w:rsidRPr="00597461">
        <w:rPr>
          <w:rStyle w:val="sourcecode"/>
        </w:rPr>
        <w:t>#define SE_SIDM_B1950</w:t>
      </w:r>
      <w:r w:rsidR="0021556A">
        <w:rPr>
          <w:rStyle w:val="sourcecode"/>
        </w:rPr>
        <w:tab/>
      </w:r>
      <w:r w:rsidRPr="00597461">
        <w:rPr>
          <w:rStyle w:val="sourcecode"/>
        </w:rPr>
        <w:t>20</w:t>
      </w:r>
    </w:p>
    <w:p w14:paraId="4078AD67" w14:textId="7B8D193B" w:rsidR="004244C6" w:rsidRPr="00336BF7" w:rsidRDefault="004244C6" w:rsidP="004244C6">
      <w:pPr>
        <w:rPr>
          <w:rStyle w:val="sourcecode"/>
        </w:rPr>
      </w:pPr>
      <w:r w:rsidRPr="00D3464B">
        <w:t xml:space="preserve">If a transformation to the </w:t>
      </w:r>
      <w:r w:rsidRPr="004244C6">
        <w:rPr>
          <w:b/>
        </w:rPr>
        <w:t>ecliptic of</w:t>
      </w:r>
      <w:r w:rsidRPr="00D3464B">
        <w:t xml:space="preserve"> </w:t>
      </w:r>
      <w:r>
        <w:rPr>
          <w:b/>
          <w:bCs/>
        </w:rPr>
        <w:t>date</w:t>
      </w:r>
      <w:r w:rsidRPr="00D3464B">
        <w:t xml:space="preserve"> is required the following bit can be added (‘ored’) to the value of the variable </w:t>
      </w:r>
      <w:r w:rsidRPr="007F40B2">
        <w:rPr>
          <w:rStyle w:val="sourcecode"/>
        </w:rPr>
        <w:t>sid_mode</w:t>
      </w:r>
      <w:r w:rsidRPr="00336BF7">
        <w:rPr>
          <w:rStyle w:val="sourcecode"/>
        </w:rPr>
        <w:t>:</w:t>
      </w:r>
    </w:p>
    <w:p w14:paraId="70A12A0C" w14:textId="77777777" w:rsidR="004244C6" w:rsidRPr="00597461" w:rsidRDefault="004244C6" w:rsidP="004244C6">
      <w:pPr>
        <w:rPr>
          <w:rStyle w:val="sourcecode"/>
        </w:rPr>
      </w:pPr>
      <w:r w:rsidRPr="00597461">
        <w:rPr>
          <w:rStyle w:val="sourcecode"/>
        </w:rPr>
        <w:t>/* for projection onto ecliptic of t0 */</w:t>
      </w:r>
    </w:p>
    <w:p w14:paraId="71D70232" w14:textId="63E195AE" w:rsidR="004244C6" w:rsidRPr="00597461" w:rsidRDefault="004244C6" w:rsidP="004244C6">
      <w:pPr>
        <w:rPr>
          <w:rStyle w:val="sourcecode"/>
        </w:rPr>
      </w:pPr>
      <w:r w:rsidRPr="00597461">
        <w:rPr>
          <w:rStyle w:val="sourcecode"/>
        </w:rPr>
        <w:t xml:space="preserve">#define </w:t>
      </w:r>
      <w:r w:rsidRPr="004244C6">
        <w:rPr>
          <w:rStyle w:val="sourcecode"/>
        </w:rPr>
        <w:t>SE_SIDBIT_ECL_DATE</w:t>
      </w:r>
      <w:r>
        <w:rPr>
          <w:rStyle w:val="sourcecode"/>
        </w:rPr>
        <w:tab/>
        <w:t>2048</w:t>
      </w:r>
    </w:p>
    <w:p w14:paraId="607C3179" w14:textId="77777777" w:rsidR="004244C6" w:rsidRPr="00D3464B" w:rsidRDefault="004244C6" w:rsidP="004244C6">
      <w:r w:rsidRPr="00D3464B">
        <w:t>E.g.:</w:t>
      </w:r>
    </w:p>
    <w:p w14:paraId="1782CBCC" w14:textId="6CF6BA1A" w:rsidR="004244C6" w:rsidRPr="00597461" w:rsidRDefault="004244C6" w:rsidP="004244C6">
      <w:pPr>
        <w:rPr>
          <w:rStyle w:val="sourcecode"/>
        </w:rPr>
      </w:pPr>
      <w:r w:rsidRPr="00A72C4F">
        <w:rPr>
          <w:rStyle w:val="functions"/>
        </w:rPr>
        <w:t>swe_set_sid_mode</w:t>
      </w:r>
      <w:r w:rsidRPr="00597461">
        <w:rPr>
          <w:rStyle w:val="sourcecode"/>
        </w:rPr>
        <w:t xml:space="preserve">(SE_SIDM_J2000 + </w:t>
      </w:r>
      <w:r w:rsidR="00003F7A" w:rsidRPr="004244C6">
        <w:rPr>
          <w:rStyle w:val="sourcecode"/>
        </w:rPr>
        <w:t>SE_SIDBIT_ECL_DATE</w:t>
      </w:r>
      <w:r w:rsidRPr="00597461">
        <w:rPr>
          <w:rStyle w:val="sourcecode"/>
        </w:rPr>
        <w:t>, 0, 0);</w:t>
      </w:r>
    </w:p>
    <w:p w14:paraId="0FD1069D" w14:textId="77777777" w:rsidR="004244C6" w:rsidRPr="00597461" w:rsidRDefault="004244C6" w:rsidP="004244C6">
      <w:pPr>
        <w:rPr>
          <w:rStyle w:val="sourcecode"/>
        </w:rPr>
      </w:pPr>
      <w:r w:rsidRPr="00597461">
        <w:rPr>
          <w:rStyle w:val="sourcecode"/>
        </w:rPr>
        <w:t>iflag |= SEFLG_SIDEREAL;</w:t>
      </w:r>
    </w:p>
    <w:p w14:paraId="60F75CAC" w14:textId="77777777" w:rsidR="004244C6" w:rsidRDefault="004244C6" w:rsidP="004244C6">
      <w:pPr>
        <w:rPr>
          <w:rStyle w:val="sourcecode"/>
        </w:rPr>
      </w:pPr>
      <w:r w:rsidRPr="00597461">
        <w:rPr>
          <w:rStyle w:val="sourcecode"/>
        </w:rPr>
        <w:t>for (i = 0; i &lt; NPLANETS; i++) {</w:t>
      </w:r>
    </w:p>
    <w:p w14:paraId="0CAB0FB3" w14:textId="77777777" w:rsidR="004244C6" w:rsidRDefault="004244C6" w:rsidP="004244C6">
      <w:pPr>
        <w:rPr>
          <w:rStyle w:val="sourcecode"/>
        </w:rPr>
      </w:pPr>
      <w:r w:rsidRPr="00597461">
        <w:rPr>
          <w:rStyle w:val="sourcecode"/>
        </w:rPr>
        <w:t xml:space="preserve">iflgret = </w:t>
      </w:r>
      <w:r w:rsidRPr="007F40B2">
        <w:rPr>
          <w:rStyle w:val="functions"/>
        </w:rPr>
        <w:t>swe_calc</w:t>
      </w:r>
      <w:r w:rsidRPr="00597461">
        <w:rPr>
          <w:rStyle w:val="sourcecode"/>
        </w:rPr>
        <w:t>(tjd, ipl, iflag, xp, serr);</w:t>
      </w:r>
    </w:p>
    <w:p w14:paraId="1985F802" w14:textId="77777777" w:rsidR="004244C6" w:rsidRPr="00597461" w:rsidRDefault="004244C6" w:rsidP="004244C6">
      <w:pPr>
        <w:rPr>
          <w:rStyle w:val="sourcecode"/>
        </w:rPr>
      </w:pPr>
      <w:r w:rsidRPr="00597461">
        <w:rPr>
          <w:rStyle w:val="sourcecode"/>
        </w:rPr>
        <w:t>printf(”%f\n”, xp[0]);</w:t>
      </w:r>
    </w:p>
    <w:p w14:paraId="43881E1F" w14:textId="77777777" w:rsidR="004244C6" w:rsidRDefault="004244C6" w:rsidP="004244C6">
      <w:pPr>
        <w:rPr>
          <w:rStyle w:val="sourcecode"/>
        </w:rPr>
      </w:pPr>
      <w:r w:rsidRPr="00597461">
        <w:rPr>
          <w:rStyle w:val="sourcecode"/>
        </w:rPr>
        <w:t>}</w:t>
      </w:r>
    </w:p>
    <w:p w14:paraId="20FDF26F" w14:textId="77777777" w:rsidR="004244C6" w:rsidRDefault="004244C6" w:rsidP="00CC1B5C">
      <w:pPr>
        <w:rPr>
          <w:rStyle w:val="sourcecode"/>
        </w:rPr>
      </w:pPr>
    </w:p>
    <w:p w14:paraId="308F6A87" w14:textId="77777777" w:rsidR="00283E02" w:rsidRDefault="00BF3510" w:rsidP="00DE5833">
      <w:pPr>
        <w:pStyle w:val="listlettered"/>
        <w:numPr>
          <w:ilvl w:val="0"/>
          <w:numId w:val="12"/>
        </w:numPr>
        <w:ind w:left="284" w:hanging="283"/>
      </w:pPr>
      <w:r w:rsidRPr="00D3464B">
        <w:t>calculating precession-corrected transits</w:t>
      </w:r>
      <w:r w:rsidR="007F40B2">
        <w:t>.</w:t>
      </w:r>
    </w:p>
    <w:p w14:paraId="08F68E32" w14:textId="77777777" w:rsidR="00283E02" w:rsidRDefault="00BF3510" w:rsidP="00CC1B5C">
      <w:r w:rsidRPr="00D3464B">
        <w:t xml:space="preserve">The function </w:t>
      </w:r>
      <w:r w:rsidRPr="00B248F1">
        <w:rPr>
          <w:rStyle w:val="functions"/>
        </w:rPr>
        <w:t>swe_set_sid</w:t>
      </w:r>
      <w:r w:rsidR="004935F8">
        <w:rPr>
          <w:rStyle w:val="functions"/>
        </w:rPr>
        <w:t>_</w:t>
      </w:r>
      <w:r w:rsidRPr="00B248F1">
        <w:rPr>
          <w:rStyle w:val="functions"/>
        </w:rPr>
        <w:t>mode()</w:t>
      </w:r>
      <w:r w:rsidRPr="00D3464B">
        <w:t xml:space="preserve"> can also be used for calculating ”precession-corrected transits”. There are two methods, of which you have to choose the one that is more appropriate for you:</w:t>
      </w:r>
    </w:p>
    <w:p w14:paraId="75B9BCC6" w14:textId="77777777" w:rsidR="00283E02" w:rsidRDefault="00BF3510" w:rsidP="00DE5833">
      <w:pPr>
        <w:pStyle w:val="listnumbered"/>
        <w:numPr>
          <w:ilvl w:val="0"/>
          <w:numId w:val="13"/>
        </w:numPr>
        <w:ind w:left="284" w:hanging="284"/>
      </w:pPr>
      <w:r w:rsidRPr="00D3464B">
        <w:t>If you already have tropical positions of a natal chart, you can proceed as follows:</w:t>
      </w:r>
    </w:p>
    <w:p w14:paraId="718BE300" w14:textId="77777777" w:rsidR="00BF3510" w:rsidRPr="00597461" w:rsidRDefault="00BF3510" w:rsidP="00CC1B5C">
      <w:pPr>
        <w:rPr>
          <w:rStyle w:val="sourcecode"/>
        </w:rPr>
      </w:pPr>
      <w:r w:rsidRPr="00597461">
        <w:rPr>
          <w:rStyle w:val="sourcecode"/>
        </w:rPr>
        <w:t xml:space="preserve">iflgret </w:t>
      </w:r>
      <w:r w:rsidRPr="00A72C4F">
        <w:rPr>
          <w:rStyle w:val="functions"/>
        </w:rPr>
        <w:t>= swe_calc</w:t>
      </w:r>
      <w:r w:rsidRPr="00597461">
        <w:rPr>
          <w:rStyle w:val="sourcecode"/>
        </w:rPr>
        <w:t>(tjd_et_natal, SE_ECL_NUT, 0, x, serr);</w:t>
      </w:r>
    </w:p>
    <w:p w14:paraId="1E906692" w14:textId="77777777" w:rsidR="00BF3510" w:rsidRPr="00597461" w:rsidRDefault="00BF3510" w:rsidP="00CC1B5C">
      <w:pPr>
        <w:rPr>
          <w:rStyle w:val="sourcecode"/>
        </w:rPr>
      </w:pPr>
      <w:r w:rsidRPr="00597461">
        <w:rPr>
          <w:rStyle w:val="sourcecode"/>
        </w:rPr>
        <w:t>nut_long_nata</w:t>
      </w:r>
      <w:r w:rsidR="004935F8">
        <w:rPr>
          <w:rStyle w:val="sourcecode"/>
        </w:rPr>
        <w:t>l</w:t>
      </w:r>
      <w:r w:rsidRPr="00597461">
        <w:rPr>
          <w:rStyle w:val="sourcecode"/>
        </w:rPr>
        <w:t xml:space="preserve"> = x[2];</w:t>
      </w:r>
    </w:p>
    <w:p w14:paraId="24BBB45A" w14:textId="77777777" w:rsidR="00283E02" w:rsidRDefault="00BF3510" w:rsidP="00CC1B5C">
      <w:pPr>
        <w:rPr>
          <w:rStyle w:val="sourcecode"/>
        </w:rPr>
      </w:pPr>
      <w:r w:rsidRPr="00A72C4F">
        <w:rPr>
          <w:rStyle w:val="functions"/>
        </w:rPr>
        <w:t>swe_set_sid_mode</w:t>
      </w:r>
      <w:r w:rsidR="007F40B2">
        <w:rPr>
          <w:rStyle w:val="sourcecode"/>
        </w:rPr>
        <w:t>(</w:t>
      </w:r>
      <w:r w:rsidRPr="00597461">
        <w:rPr>
          <w:rStyle w:val="sourcecode"/>
        </w:rPr>
        <w:t>SE_SIDBIT_USER + SE_SIDBIT_ECL_T0, tjd_et, nut_long_natal);</w:t>
      </w:r>
    </w:p>
    <w:p w14:paraId="500294D8" w14:textId="77777777" w:rsidR="00BF3510" w:rsidRPr="00D3464B" w:rsidRDefault="00BF3510" w:rsidP="00CC1B5C">
      <w:r w:rsidRPr="00D3464B">
        <w:t xml:space="preserve">where </w:t>
      </w:r>
      <w:r w:rsidRPr="007F40B2">
        <w:rPr>
          <w:rStyle w:val="sourcecode"/>
        </w:rPr>
        <w:t>tjd_et_natal</w:t>
      </w:r>
      <w:r w:rsidRPr="00D3464B">
        <w:t xml:space="preserve"> is the Julian day of the natal chart (Ephemeris time).</w:t>
      </w:r>
    </w:p>
    <w:p w14:paraId="0E150C7F" w14:textId="77777777" w:rsidR="00283E02" w:rsidRDefault="00BF3510" w:rsidP="00CC1B5C">
      <w:r w:rsidRPr="00D3464B">
        <w:t>After this calculate the transits, using the function swe_calc() with the sidereal bit:</w:t>
      </w:r>
    </w:p>
    <w:p w14:paraId="588D186F" w14:textId="77777777" w:rsidR="00BF3510" w:rsidRPr="00597461" w:rsidRDefault="00BF3510" w:rsidP="00CC1B5C">
      <w:pPr>
        <w:rPr>
          <w:rStyle w:val="sourcecode"/>
        </w:rPr>
      </w:pPr>
      <w:r w:rsidRPr="00597461">
        <w:rPr>
          <w:rStyle w:val="sourcecode"/>
        </w:rPr>
        <w:t>iflag |= SEFLG_SIDEREAL;</w:t>
      </w:r>
    </w:p>
    <w:p w14:paraId="37EF5249" w14:textId="77777777" w:rsidR="00283E02" w:rsidRDefault="00BF3510" w:rsidP="00CC1B5C">
      <w:pPr>
        <w:rPr>
          <w:rStyle w:val="sourcecode"/>
        </w:rPr>
      </w:pPr>
      <w:r w:rsidRPr="00597461">
        <w:rPr>
          <w:rStyle w:val="sourcecode"/>
        </w:rPr>
        <w:t xml:space="preserve">iflgret = </w:t>
      </w:r>
      <w:r w:rsidRPr="007F40B2">
        <w:rPr>
          <w:rStyle w:val="functions"/>
        </w:rPr>
        <w:t>swe_calc</w:t>
      </w:r>
      <w:r w:rsidRPr="00597461">
        <w:rPr>
          <w:rStyle w:val="sourcecode"/>
        </w:rPr>
        <w:t>(tjd_et_transit, ipl_transit, iflag, xpt, serr);</w:t>
      </w:r>
    </w:p>
    <w:p w14:paraId="73348CF0" w14:textId="77777777" w:rsidR="00BF3510" w:rsidRPr="00D3464B" w:rsidRDefault="00BF3510" w:rsidP="00DE5833">
      <w:pPr>
        <w:pStyle w:val="listnumbered"/>
        <w:numPr>
          <w:ilvl w:val="0"/>
          <w:numId w:val="13"/>
        </w:numPr>
        <w:ind w:left="284" w:hanging="284"/>
      </w:pPr>
      <w:r w:rsidRPr="00D3464B">
        <w:t>If you do not have tropical natal positions yet, if you do not need them and are just interested in transit times, you can have it simpler:</w:t>
      </w:r>
    </w:p>
    <w:p w14:paraId="420FCBE6" w14:textId="77777777" w:rsidR="00BF3510" w:rsidRPr="00597461" w:rsidRDefault="00BF3510" w:rsidP="00CC1B5C">
      <w:pPr>
        <w:rPr>
          <w:rStyle w:val="sourcecode"/>
        </w:rPr>
      </w:pPr>
      <w:r w:rsidRPr="00A72C4F">
        <w:rPr>
          <w:rStyle w:val="functions"/>
        </w:rPr>
        <w:t>swe_set_sid_mode</w:t>
      </w:r>
      <w:r w:rsidRPr="00597461">
        <w:rPr>
          <w:rStyle w:val="sourcecode"/>
        </w:rPr>
        <w:t>(SE_SIDBIT_USER + SE_SIDBIT_ECL_T0, tjd_et, 0);</w:t>
      </w:r>
    </w:p>
    <w:p w14:paraId="730E0201" w14:textId="77777777" w:rsidR="00BF3510" w:rsidRPr="00597461" w:rsidRDefault="00BF3510" w:rsidP="00CC1B5C">
      <w:pPr>
        <w:rPr>
          <w:rStyle w:val="sourcecode"/>
        </w:rPr>
      </w:pPr>
      <w:r w:rsidRPr="00597461">
        <w:rPr>
          <w:rStyle w:val="sourcecode"/>
        </w:rPr>
        <w:t>iflag |= SEFLG_SIDEREAL;</w:t>
      </w:r>
    </w:p>
    <w:p w14:paraId="7B6FDD31" w14:textId="77777777" w:rsidR="00BF3510" w:rsidRPr="00597461" w:rsidRDefault="00BF3510" w:rsidP="00CC1B5C">
      <w:pPr>
        <w:rPr>
          <w:rStyle w:val="sourcecode"/>
        </w:rPr>
      </w:pPr>
      <w:r w:rsidRPr="00597461">
        <w:rPr>
          <w:rStyle w:val="sourcecode"/>
        </w:rPr>
        <w:t xml:space="preserve">iflgret = </w:t>
      </w:r>
      <w:r w:rsidRPr="00A72C4F">
        <w:rPr>
          <w:rStyle w:val="functions"/>
        </w:rPr>
        <w:t>swe_calc</w:t>
      </w:r>
      <w:r w:rsidRPr="00597461">
        <w:rPr>
          <w:rStyle w:val="sourcecode"/>
        </w:rPr>
        <w:t>(tjd_et_natal, ipl_natal, iflag, xp, serr);</w:t>
      </w:r>
    </w:p>
    <w:p w14:paraId="0D859252" w14:textId="77777777" w:rsidR="00283E02" w:rsidRDefault="00BF3510" w:rsidP="00CC1B5C">
      <w:pPr>
        <w:rPr>
          <w:rStyle w:val="sourcecode"/>
        </w:rPr>
      </w:pPr>
      <w:r w:rsidRPr="00597461">
        <w:rPr>
          <w:rStyle w:val="sourcecode"/>
        </w:rPr>
        <w:t xml:space="preserve">iflgret = </w:t>
      </w:r>
      <w:r w:rsidRPr="00A72C4F">
        <w:rPr>
          <w:rStyle w:val="functions"/>
        </w:rPr>
        <w:t>swe_calc</w:t>
      </w:r>
      <w:r w:rsidRPr="00597461">
        <w:rPr>
          <w:rStyle w:val="sourcecode"/>
        </w:rPr>
        <w:t>(tjd_et_transit, ipl_transit, iflag, xpt, serr);</w:t>
      </w:r>
    </w:p>
    <w:p w14:paraId="584B0E75" w14:textId="77777777" w:rsidR="00283E02" w:rsidRDefault="00BF3510" w:rsidP="00CC1B5C">
      <w:r w:rsidRPr="00D3464B">
        <w:t xml:space="preserve">In this case, the natal positions will be tropical but without nutation. Note that you </w:t>
      </w:r>
      <w:r w:rsidRPr="007F40B2">
        <w:rPr>
          <w:color w:val="C00000"/>
        </w:rPr>
        <w:t xml:space="preserve">should not use </w:t>
      </w:r>
      <w:r w:rsidRPr="00D3464B">
        <w:t>them for other purposes.</w:t>
      </w:r>
    </w:p>
    <w:p w14:paraId="527680F5" w14:textId="77777777" w:rsidR="00283E02" w:rsidRDefault="00BF3510" w:rsidP="00DE5833">
      <w:pPr>
        <w:pStyle w:val="listlettered"/>
        <w:numPr>
          <w:ilvl w:val="0"/>
          <w:numId w:val="12"/>
        </w:numPr>
        <w:ind w:left="284" w:hanging="283"/>
      </w:pPr>
      <w:r w:rsidRPr="00D3464B">
        <w:t>solar system rotation plane</w:t>
      </w:r>
      <w:r w:rsidR="007F40B2">
        <w:t>.</w:t>
      </w:r>
    </w:p>
    <w:p w14:paraId="273E2AC5" w14:textId="77777777" w:rsidR="00283E02" w:rsidRDefault="00BF3510" w:rsidP="00CC1B5C">
      <w:r w:rsidRPr="00D3464B">
        <w:t>For sidereal positions referred to the solar system rotation plane, use the flag</w:t>
      </w:r>
      <w:r w:rsidR="003626B7">
        <w:t>:</w:t>
      </w:r>
    </w:p>
    <w:p w14:paraId="16FB9366" w14:textId="77777777" w:rsidR="00BF3510" w:rsidRPr="00597461" w:rsidRDefault="00BF3510" w:rsidP="00CC1B5C">
      <w:pPr>
        <w:rPr>
          <w:rStyle w:val="sourcecode"/>
        </w:rPr>
      </w:pPr>
      <w:r w:rsidRPr="00597461">
        <w:rPr>
          <w:rStyle w:val="sourcecode"/>
        </w:rPr>
        <w:t>/* for projection onto solar system rotation plane */</w:t>
      </w:r>
    </w:p>
    <w:p w14:paraId="4C525CA3" w14:textId="77777777" w:rsidR="00283E02" w:rsidRDefault="00BF3510" w:rsidP="00CC1B5C">
      <w:pPr>
        <w:rPr>
          <w:rStyle w:val="sourcecode"/>
        </w:rPr>
      </w:pPr>
      <w:r w:rsidRPr="00597461">
        <w:rPr>
          <w:rStyle w:val="sourcecode"/>
        </w:rPr>
        <w:t>#define SE_SIDBIT_SSY_PLANE</w:t>
      </w:r>
      <w:r w:rsidR="003D78A7">
        <w:rPr>
          <w:rStyle w:val="sourcecode"/>
        </w:rPr>
        <w:tab/>
      </w:r>
      <w:r w:rsidRPr="00597461">
        <w:rPr>
          <w:rStyle w:val="sourcecode"/>
        </w:rPr>
        <w:t>512</w:t>
      </w:r>
    </w:p>
    <w:p w14:paraId="0EB8B5FB" w14:textId="77777777" w:rsidR="00BF3510" w:rsidRPr="00B248F1" w:rsidRDefault="003D78A7" w:rsidP="00CC1B5C">
      <w:pPr>
        <w:rPr>
          <w:rStyle w:val="functions"/>
        </w:rPr>
      </w:pPr>
      <w:r w:rsidRPr="00094CD8">
        <w:rPr>
          <w:b/>
          <w:bCs/>
          <w:color w:val="FF0000"/>
        </w:rPr>
        <w:t>NOTE</w:t>
      </w:r>
      <w:r w:rsidR="00BF3510" w:rsidRPr="00D3464B">
        <w:t xml:space="preserve">: the parameters set by </w:t>
      </w:r>
      <w:r w:rsidR="00BF3510" w:rsidRPr="00B248F1">
        <w:rPr>
          <w:rStyle w:val="functions"/>
        </w:rPr>
        <w:t>swe_set_sid_mode()</w:t>
      </w:r>
      <w:r w:rsidR="00BF3510" w:rsidRPr="00D3464B">
        <w:t xml:space="preserve"> survive calls of the function </w:t>
      </w:r>
      <w:r w:rsidR="00BF3510" w:rsidRPr="00B248F1">
        <w:rPr>
          <w:rStyle w:val="functions"/>
        </w:rPr>
        <w:t>swe_close()</w:t>
      </w:r>
      <w:r w:rsidR="00BF3510" w:rsidRPr="003D78A7">
        <w:t>.</w:t>
      </w:r>
    </w:p>
    <w:p w14:paraId="5F2A0CB6" w14:textId="05589BA7" w:rsidR="00BF3510" w:rsidRPr="00E04065" w:rsidRDefault="00341D2D" w:rsidP="00877D89">
      <w:pPr>
        <w:pStyle w:val="berschrift2"/>
      </w:pPr>
      <w:bookmarkStart w:id="182" w:name="_Toc49847884"/>
      <w:r>
        <w:t>swe_get_ayanamsa</w:t>
      </w:r>
      <w:r w:rsidR="00BF3510" w:rsidRPr="00E04065">
        <w:t>_ex_ut(),</w:t>
      </w:r>
      <w:r w:rsidR="0064151F" w:rsidRPr="00E04065">
        <w:t xml:space="preserve"> </w:t>
      </w:r>
      <w:r>
        <w:t>swe_get_ayanamsa</w:t>
      </w:r>
      <w:r w:rsidR="00BF3510" w:rsidRPr="00E04065">
        <w:t xml:space="preserve">_ex(), </w:t>
      </w:r>
      <w:r>
        <w:t>swe_get_ayanamsa</w:t>
      </w:r>
      <w:r w:rsidR="00BF3510" w:rsidRPr="00E04065">
        <w:t xml:space="preserve">() and </w:t>
      </w:r>
      <w:r>
        <w:t>swe_get_ayanamsa</w:t>
      </w:r>
      <w:r w:rsidR="00BF3510" w:rsidRPr="00E04065">
        <w:t>_ut()</w:t>
      </w:r>
      <w:bookmarkEnd w:id="182"/>
    </w:p>
    <w:p w14:paraId="6B369A99" w14:textId="332BEC71" w:rsidR="00BF3510" w:rsidRPr="00D3464B" w:rsidRDefault="00BF3510" w:rsidP="00CC1B5C">
      <w:r w:rsidRPr="00D3464B">
        <w:t xml:space="preserve">These functions compute the </w:t>
      </w:r>
      <w:r w:rsidR="00FE0B96">
        <w:rPr>
          <w:rStyle w:val="sourcecode"/>
        </w:rPr>
        <w:t>ayanamsha</w:t>
      </w:r>
      <w:r w:rsidRPr="00D3464B">
        <w:t>, i.e. the distance of the tropical vernal point from the sidereal zero point of the zodiac. The</w:t>
      </w:r>
      <w:r w:rsidRPr="00D3464B">
        <w:rPr>
          <w:b/>
          <w:bCs/>
        </w:rPr>
        <w:t xml:space="preserve"> </w:t>
      </w:r>
      <w:r w:rsidR="00FE0B96">
        <w:rPr>
          <w:rStyle w:val="sourcecode"/>
        </w:rPr>
        <w:t>ayanamsha</w:t>
      </w:r>
      <w:r w:rsidR="00D90815">
        <w:rPr>
          <w:rStyle w:val="sourcecode"/>
        </w:rPr>
        <w:t xml:space="preserve"> </w:t>
      </w:r>
      <w:r w:rsidRPr="00D3464B">
        <w:t>is used to compute sidereal planetary positions from tropical ones:</w:t>
      </w:r>
    </w:p>
    <w:p w14:paraId="28D5E2C9" w14:textId="0DD9627B" w:rsidR="00BF3510" w:rsidRPr="00597461" w:rsidRDefault="00BF3510" w:rsidP="00CC1B5C">
      <w:pPr>
        <w:rPr>
          <w:rStyle w:val="sourcecode"/>
        </w:rPr>
      </w:pPr>
      <w:r w:rsidRPr="00597461">
        <w:rPr>
          <w:rStyle w:val="sourcecode"/>
        </w:rPr>
        <w:t xml:space="preserve">pos_sid = pos_trop – </w:t>
      </w:r>
      <w:r w:rsidR="00FE0B96">
        <w:rPr>
          <w:rStyle w:val="sourcecode"/>
        </w:rPr>
        <w:t>ayanamsha</w:t>
      </w:r>
    </w:p>
    <w:p w14:paraId="3069EE98" w14:textId="77777777" w:rsidR="00D37DC1" w:rsidRPr="00D3464B" w:rsidRDefault="00D37DC1" w:rsidP="00CC1B5C">
      <w:r w:rsidRPr="00D3464B">
        <w:t>Important information concerning the values returned:</w:t>
      </w:r>
    </w:p>
    <w:p w14:paraId="6AF3122F" w14:textId="2AF5D031" w:rsidR="00B87FAD" w:rsidRDefault="00D37DC1" w:rsidP="00B87FAD">
      <w:pPr>
        <w:pStyle w:val="ListBullet1"/>
        <w:ind w:left="284" w:hanging="284"/>
      </w:pPr>
      <w:r w:rsidRPr="00D3464B">
        <w:t xml:space="preserve">The functions </w:t>
      </w:r>
      <w:r w:rsidR="00341D2D">
        <w:rPr>
          <w:rStyle w:val="functions"/>
        </w:rPr>
        <w:t>swe_get_ayanamsa</w:t>
      </w:r>
      <w:r w:rsidRPr="003B7E76">
        <w:rPr>
          <w:rStyle w:val="functions"/>
        </w:rPr>
        <w:t>()</w:t>
      </w:r>
      <w:r w:rsidRPr="00D3464B">
        <w:t xml:space="preserve"> and </w:t>
      </w:r>
      <w:r w:rsidR="00341D2D">
        <w:rPr>
          <w:rStyle w:val="functions"/>
        </w:rPr>
        <w:t>swe_get_ayanamsa</w:t>
      </w:r>
      <w:r w:rsidRPr="003B7E76">
        <w:rPr>
          <w:rStyle w:val="functions"/>
        </w:rPr>
        <w:t>_ut()</w:t>
      </w:r>
      <w:r w:rsidRPr="00D3464B">
        <w:t xml:space="preserve"> provide the </w:t>
      </w:r>
      <w:r w:rsidR="00FE0B96">
        <w:t>ayanamsha</w:t>
      </w:r>
      <w:r w:rsidR="00D90815">
        <w:t xml:space="preserve"> </w:t>
      </w:r>
      <w:r w:rsidRPr="00D3464B">
        <w:t xml:space="preserve">without </w:t>
      </w:r>
      <w:r w:rsidRPr="003B7E76">
        <w:rPr>
          <w:rStyle w:val="sourcecode"/>
        </w:rPr>
        <w:t>nutation</w:t>
      </w:r>
      <w:r w:rsidRPr="00D3464B">
        <w:t>.</w:t>
      </w:r>
    </w:p>
    <w:p w14:paraId="0A0D9488" w14:textId="64D116D3" w:rsidR="00283E02" w:rsidRDefault="00D37DC1" w:rsidP="00B87FAD">
      <w:pPr>
        <w:pStyle w:val="ListBullet1"/>
        <w:ind w:left="284" w:hanging="284"/>
      </w:pPr>
      <w:r w:rsidRPr="00D3464B">
        <w:t xml:space="preserve">The functions </w:t>
      </w:r>
      <w:r w:rsidR="00341D2D">
        <w:rPr>
          <w:rStyle w:val="functions"/>
        </w:rPr>
        <w:t>swe_get_ayanamsa</w:t>
      </w:r>
      <w:r w:rsidRPr="003B7E76">
        <w:rPr>
          <w:rStyle w:val="functions"/>
        </w:rPr>
        <w:t>_ex()</w:t>
      </w:r>
      <w:r w:rsidRPr="00D3464B">
        <w:t xml:space="preserve"> and </w:t>
      </w:r>
      <w:r w:rsidR="00341D2D">
        <w:rPr>
          <w:rStyle w:val="functions"/>
        </w:rPr>
        <w:t>swe_get_ayanamsa</w:t>
      </w:r>
      <w:r w:rsidRPr="003B7E76">
        <w:rPr>
          <w:rStyle w:val="functions"/>
        </w:rPr>
        <w:t>_ex_ut()</w:t>
      </w:r>
      <w:r w:rsidRPr="00D3464B">
        <w:t xml:space="preserve"> provide the </w:t>
      </w:r>
      <w:r w:rsidR="00FE0B96">
        <w:t>ayanamsha</w:t>
      </w:r>
      <w:r w:rsidR="00D90815">
        <w:t xml:space="preserve"> </w:t>
      </w:r>
      <w:r w:rsidRPr="00D3464B">
        <w:t xml:space="preserve">with or without nutation depending on the parameter </w:t>
      </w:r>
      <w:r w:rsidRPr="003B7E76">
        <w:rPr>
          <w:rStyle w:val="sourcecode"/>
        </w:rPr>
        <w:t>iflag</w:t>
      </w:r>
      <w:r w:rsidRPr="00D3464B">
        <w:t xml:space="preserve">. If </w:t>
      </w:r>
      <w:r w:rsidRPr="003B7E76">
        <w:rPr>
          <w:rStyle w:val="sourcecode"/>
        </w:rPr>
        <w:t>iflag</w:t>
      </w:r>
      <w:r w:rsidRPr="00D3464B">
        <w:t xml:space="preserve"> contains (</w:t>
      </w:r>
      <w:r w:rsidRPr="003B7E76">
        <w:rPr>
          <w:rStyle w:val="sourcecode"/>
        </w:rPr>
        <w:t>SEFLG_NONUT</w:t>
      </w:r>
      <w:r w:rsidRPr="00D3464B">
        <w:t xml:space="preserve">) the </w:t>
      </w:r>
      <w:r w:rsidR="00FE0B96">
        <w:t>ayanamsha</w:t>
      </w:r>
      <w:r w:rsidR="00D90815">
        <w:t xml:space="preserve"> </w:t>
      </w:r>
      <w:r w:rsidRPr="00D3464B">
        <w:t xml:space="preserve">value is calculated without </w:t>
      </w:r>
      <w:r w:rsidRPr="003B7E76">
        <w:rPr>
          <w:rStyle w:val="sourcecode"/>
        </w:rPr>
        <w:t>nutation</w:t>
      </w:r>
      <w:r w:rsidRPr="00D3464B">
        <w:t xml:space="preserve">, otherwise it is calculated including </w:t>
      </w:r>
      <w:r w:rsidRPr="003B7E76">
        <w:rPr>
          <w:rStyle w:val="sourcecode"/>
        </w:rPr>
        <w:t>nutation</w:t>
      </w:r>
      <w:r w:rsidRPr="00D3464B">
        <w:t>.</w:t>
      </w:r>
    </w:p>
    <w:p w14:paraId="4607D7D5" w14:textId="1AB12725" w:rsidR="00283E02" w:rsidRDefault="00D37DC1" w:rsidP="00CC1B5C">
      <w:r w:rsidRPr="00D3464B">
        <w:t xml:space="preserve">It is </w:t>
      </w:r>
      <w:r w:rsidRPr="00094CD8">
        <w:rPr>
          <w:b/>
          <w:bCs/>
          <w:color w:val="FF0000"/>
        </w:rPr>
        <w:t>not</w:t>
      </w:r>
      <w:r w:rsidRPr="00D3464B">
        <w:t xml:space="preserve"> recommended to use the </w:t>
      </w:r>
      <w:r w:rsidR="00FE0B96">
        <w:t>ayanamsha</w:t>
      </w:r>
      <w:r w:rsidR="00D90815">
        <w:t xml:space="preserve"> </w:t>
      </w:r>
      <w:r w:rsidRPr="00D3464B">
        <w:t xml:space="preserve">functions for calculating sidereal planetary positions from tropical positions, since this could lead to complicated confusions. For sidereal planets, please use </w:t>
      </w:r>
      <w:r w:rsidRPr="003B7E76">
        <w:rPr>
          <w:rStyle w:val="functions"/>
        </w:rPr>
        <w:t>swe_calc_ut()</w:t>
      </w:r>
      <w:r w:rsidRPr="00D3464B">
        <w:t xml:space="preserve"> and </w:t>
      </w:r>
      <w:r w:rsidRPr="003B7E76">
        <w:rPr>
          <w:rStyle w:val="functions"/>
        </w:rPr>
        <w:t>swe_calc()</w:t>
      </w:r>
      <w:r w:rsidRPr="00D3464B">
        <w:t xml:space="preserve"> with the flag </w:t>
      </w:r>
      <w:r w:rsidRPr="003B7E76">
        <w:rPr>
          <w:rStyle w:val="sourcecode"/>
        </w:rPr>
        <w:t>SEFLG_SIDEREAL</w:t>
      </w:r>
      <w:r w:rsidRPr="00D3464B">
        <w:t>.</w:t>
      </w:r>
    </w:p>
    <w:p w14:paraId="35EFE996" w14:textId="67BA3D52" w:rsidR="00D37DC1" w:rsidRPr="00D3464B" w:rsidRDefault="00D37DC1" w:rsidP="00CC1B5C">
      <w:r w:rsidRPr="00D3464B">
        <w:t xml:space="preserve">Use the </w:t>
      </w:r>
      <w:r w:rsidR="00FE0B96">
        <w:t>ayanamsha</w:t>
      </w:r>
      <w:r w:rsidR="00D90815">
        <w:t xml:space="preserve"> </w:t>
      </w:r>
      <w:r w:rsidRPr="00D3464B">
        <w:t xml:space="preserve">function only for “academical” purposes, e.g. if you want to indicate the value of the </w:t>
      </w:r>
      <w:r w:rsidR="00FE0B96">
        <w:t>ayanamsha</w:t>
      </w:r>
      <w:r w:rsidR="00D90815">
        <w:t xml:space="preserve"> </w:t>
      </w:r>
      <w:r w:rsidRPr="00D3464B">
        <w:t xml:space="preserve">on a horoscope chart. In this case, it is recommended to indicate the </w:t>
      </w:r>
      <w:r w:rsidR="00FE0B96">
        <w:t>ayanamsha</w:t>
      </w:r>
      <w:r w:rsidR="00D90815">
        <w:t xml:space="preserve"> </w:t>
      </w:r>
      <w:r w:rsidRPr="00D3464B">
        <w:t xml:space="preserve">including </w:t>
      </w:r>
      <w:r w:rsidRPr="0021556A">
        <w:rPr>
          <w:rStyle w:val="sourcecode"/>
        </w:rPr>
        <w:t>nutation</w:t>
      </w:r>
      <w:r w:rsidRPr="00D3464B">
        <w:t>.</w:t>
      </w:r>
    </w:p>
    <w:p w14:paraId="4FE0E5D9" w14:textId="53823C96" w:rsidR="00283E02" w:rsidRDefault="00FE0B96" w:rsidP="00CC1B5C">
      <w:r>
        <w:t>Ayanamsha</w:t>
      </w:r>
      <w:r w:rsidR="00D90815">
        <w:t xml:space="preserve"> </w:t>
      </w:r>
      <w:r w:rsidR="00D37DC1" w:rsidRPr="00D3464B">
        <w:t xml:space="preserve">without </w:t>
      </w:r>
      <w:r w:rsidR="00D37DC1" w:rsidRPr="0021556A">
        <w:rPr>
          <w:rStyle w:val="sourcecode"/>
        </w:rPr>
        <w:t>nutation</w:t>
      </w:r>
      <w:r w:rsidR="00D37DC1" w:rsidRPr="00D3464B">
        <w:t xml:space="preserve"> may be useful in historical research, where the focus </w:t>
      </w:r>
      <w:r w:rsidR="00BC731D" w:rsidRPr="00D3464B">
        <w:t>usually is</w:t>
      </w:r>
      <w:r w:rsidR="00D37DC1" w:rsidRPr="00D3464B">
        <w:t xml:space="preserve"> on the mere precessional component of the </w:t>
      </w:r>
      <w:r>
        <w:t>ayanamsha</w:t>
      </w:r>
      <w:r w:rsidR="00D37DC1" w:rsidRPr="00D3464B">
        <w:t>.</w:t>
      </w:r>
    </w:p>
    <w:p w14:paraId="01DEA52E" w14:textId="7D2A3B99" w:rsidR="00283E02" w:rsidRDefault="0029442B" w:rsidP="00CC1B5C">
      <w:r w:rsidRPr="00D3464B">
        <w:t xml:space="preserve">Special case of “true” </w:t>
      </w:r>
      <w:r w:rsidR="00FE0B96">
        <w:t>ayanamsha</w:t>
      </w:r>
      <w:r w:rsidR="00D90815">
        <w:t xml:space="preserve">s </w:t>
      </w:r>
      <w:r w:rsidRPr="00D3464B">
        <w:t xml:space="preserve">such as “True Chitrapaksha” etc.: The flags </w:t>
      </w:r>
      <w:r w:rsidRPr="0021556A">
        <w:rPr>
          <w:rStyle w:val="sourcecode"/>
        </w:rPr>
        <w:t>SEFLG_TRUEPOS</w:t>
      </w:r>
      <w:r w:rsidRPr="00D3464B">
        <w:t xml:space="preserve">, </w:t>
      </w:r>
      <w:r w:rsidRPr="0021556A">
        <w:rPr>
          <w:rStyle w:val="sourcecode"/>
        </w:rPr>
        <w:t>SEFLG_NOABERR</w:t>
      </w:r>
      <w:r w:rsidRPr="00D3464B">
        <w:t xml:space="preserve"> and </w:t>
      </w:r>
      <w:r w:rsidRPr="0021556A">
        <w:rPr>
          <w:rStyle w:val="sourcecode"/>
        </w:rPr>
        <w:t>SEFLG_NOGDEFL</w:t>
      </w:r>
      <w:r w:rsidRPr="00D3464B">
        <w:t xml:space="preserve"> can be used here, but users should not do that unless they really understand what they are doing. It means that the </w:t>
      </w:r>
      <w:r w:rsidR="00CD7D89" w:rsidRPr="00D3464B">
        <w:t xml:space="preserve">same flags are internally used </w:t>
      </w:r>
      <w:r w:rsidRPr="00D3464B">
        <w:t xml:space="preserve">for the calculation of the reference star (e.g. Citra/Spica). Slightly different </w:t>
      </w:r>
      <w:r w:rsidR="00FE0B96">
        <w:t>ayanamsha</w:t>
      </w:r>
      <w:r w:rsidR="00D90815">
        <w:t xml:space="preserve"> </w:t>
      </w:r>
      <w:r w:rsidRPr="00D3464B">
        <w:t>values will result</w:t>
      </w:r>
      <w:r w:rsidR="00212787" w:rsidRPr="00D3464B">
        <w:t xml:space="preserve"> depending on these flags</w:t>
      </w:r>
      <w:r w:rsidRPr="00D3464B">
        <w:t>.</w:t>
      </w:r>
    </w:p>
    <w:p w14:paraId="5573860A" w14:textId="454B5AB2" w:rsidR="00283E02" w:rsidRPr="00336BF7" w:rsidRDefault="00BF3510" w:rsidP="00CC1B5C">
      <w:pPr>
        <w:rPr>
          <w:rStyle w:val="sourcecode"/>
        </w:rPr>
      </w:pPr>
      <w:r w:rsidRPr="00D3464B">
        <w:t xml:space="preserve">Before calling one of these functions, you have to set the sidereal mode with </w:t>
      </w:r>
      <w:hyperlink w:anchor="_Hlk477842044" w:history="1">
        <w:r w:rsidRPr="0021556A">
          <w:rPr>
            <w:rStyle w:val="functions"/>
          </w:rPr>
          <w:t>swe_set_sid_mode</w:t>
        </w:r>
      </w:hyperlink>
      <w:r w:rsidRPr="00B248F1">
        <w:rPr>
          <w:rStyle w:val="functions"/>
        </w:rPr>
        <w:t>()</w:t>
      </w:r>
      <w:r w:rsidRPr="00D3464B">
        <w:t>, unless you want the default sidereal mode, which is the Fagan/Bradley</w:t>
      </w:r>
      <w:r w:rsidRPr="00D3464B">
        <w:rPr>
          <w:b/>
          <w:bCs/>
        </w:rPr>
        <w:t xml:space="preserve"> </w:t>
      </w:r>
      <w:r w:rsidR="00FE0B96">
        <w:rPr>
          <w:rStyle w:val="sourcecode"/>
        </w:rPr>
        <w:t>ayanamsha</w:t>
      </w:r>
      <w:r w:rsidRPr="00336BF7">
        <w:rPr>
          <w:rStyle w:val="sourcecode"/>
        </w:rPr>
        <w:t>.</w:t>
      </w:r>
    </w:p>
    <w:p w14:paraId="4BEA0D8B" w14:textId="77777777" w:rsidR="00283E02" w:rsidRDefault="00BF3510" w:rsidP="00CC1B5C">
      <w:pPr>
        <w:rPr>
          <w:rStyle w:val="sourcecode"/>
        </w:rPr>
      </w:pPr>
      <w:r w:rsidRPr="00597461">
        <w:rPr>
          <w:rStyle w:val="sourcecode"/>
        </w:rPr>
        <w:t>/* input variables:</w:t>
      </w:r>
    </w:p>
    <w:p w14:paraId="6D166B27" w14:textId="77777777" w:rsidR="004E52D3" w:rsidRDefault="00BF3510" w:rsidP="00CC1B5C">
      <w:pPr>
        <w:rPr>
          <w:rStyle w:val="sourcecode"/>
        </w:rPr>
      </w:pPr>
      <w:r w:rsidRPr="00597461">
        <w:rPr>
          <w:rStyle w:val="sourcecode"/>
        </w:rPr>
        <w:t>* tjd_ut = Julian day number in UT</w:t>
      </w:r>
    </w:p>
    <w:p w14:paraId="1019B952" w14:textId="77777777" w:rsidR="004E52D3" w:rsidRDefault="00BF3510" w:rsidP="00CC1B5C">
      <w:pPr>
        <w:rPr>
          <w:rStyle w:val="sourcecode"/>
        </w:rPr>
      </w:pPr>
      <w:r w:rsidRPr="00597461">
        <w:rPr>
          <w:rStyle w:val="sourcecode"/>
        </w:rPr>
        <w:t>* (tjd_et = Julian day number in ET/TT)</w:t>
      </w:r>
    </w:p>
    <w:p w14:paraId="45E745E5" w14:textId="77777777" w:rsidR="004E52D3" w:rsidRDefault="00BF3510" w:rsidP="00CC1B5C">
      <w:pPr>
        <w:rPr>
          <w:rStyle w:val="sourcecode"/>
        </w:rPr>
      </w:pPr>
      <w:r w:rsidRPr="00597461">
        <w:rPr>
          <w:rStyle w:val="sourcecode"/>
        </w:rPr>
        <w:t xml:space="preserve">* </w:t>
      </w:r>
      <w:r w:rsidR="000E6E41" w:rsidRPr="00597461">
        <w:rPr>
          <w:rStyle w:val="sourcecode"/>
        </w:rPr>
        <w:t>i</w:t>
      </w:r>
      <w:r w:rsidRPr="00597461">
        <w:rPr>
          <w:rStyle w:val="sourcecode"/>
        </w:rPr>
        <w:t>flag = ephemeris flag (one of SEFLG_SWIEPH, SEFLG_JPLEPH, SEFLG_MOSEPH)</w:t>
      </w:r>
    </w:p>
    <w:p w14:paraId="54714A7E" w14:textId="77777777" w:rsidR="004E52D3" w:rsidRDefault="000E6E41" w:rsidP="00CC1B5C">
      <w:pPr>
        <w:rPr>
          <w:rStyle w:val="sourcecode"/>
        </w:rPr>
      </w:pPr>
      <w:r w:rsidRPr="00597461">
        <w:rPr>
          <w:rStyle w:val="sourcecode"/>
        </w:rPr>
        <w:t>*</w:t>
      </w:r>
      <w:r w:rsidR="00446B06">
        <w:rPr>
          <w:rStyle w:val="sourcecode"/>
        </w:rPr>
        <w:t xml:space="preserve"> </w:t>
      </w:r>
      <w:r w:rsidRPr="00597461">
        <w:rPr>
          <w:rStyle w:val="sourcecode"/>
        </w:rPr>
        <w:t>plus some other optional SEFLG_...</w:t>
      </w:r>
    </w:p>
    <w:p w14:paraId="1943979F" w14:textId="77777777" w:rsidR="004E52D3" w:rsidRDefault="00BF3510" w:rsidP="00CC1B5C">
      <w:pPr>
        <w:rPr>
          <w:rStyle w:val="sourcecode"/>
        </w:rPr>
      </w:pPr>
      <w:r w:rsidRPr="00597461">
        <w:rPr>
          <w:rStyle w:val="sourcecode"/>
        </w:rPr>
        <w:t>* output values</w:t>
      </w:r>
    </w:p>
    <w:p w14:paraId="511C6C0D" w14:textId="089380AA" w:rsidR="004E52D3" w:rsidRDefault="00BF3510" w:rsidP="00CC1B5C">
      <w:pPr>
        <w:rPr>
          <w:rStyle w:val="sourcecode"/>
        </w:rPr>
      </w:pPr>
      <w:r w:rsidRPr="00597461">
        <w:rPr>
          <w:rStyle w:val="sourcecode"/>
        </w:rPr>
        <w:t xml:space="preserve">* daya = </w:t>
      </w:r>
      <w:r w:rsidR="00FE0B96">
        <w:rPr>
          <w:rStyle w:val="sourcecode"/>
        </w:rPr>
        <w:t>ayanamsha</w:t>
      </w:r>
      <w:r w:rsidR="00D90815">
        <w:rPr>
          <w:rStyle w:val="sourcecode"/>
        </w:rPr>
        <w:t xml:space="preserve"> </w:t>
      </w:r>
      <w:r w:rsidRPr="00597461">
        <w:rPr>
          <w:rStyle w:val="sourcecode"/>
        </w:rPr>
        <w:t>value (pointer to double)</w:t>
      </w:r>
    </w:p>
    <w:p w14:paraId="4A6A1EE4" w14:textId="77777777" w:rsidR="004E52D3" w:rsidRDefault="00BF3510" w:rsidP="00CC1B5C">
      <w:pPr>
        <w:rPr>
          <w:rStyle w:val="sourcecode"/>
        </w:rPr>
      </w:pPr>
      <w:r w:rsidRPr="00597461">
        <w:rPr>
          <w:rStyle w:val="sourcecode"/>
        </w:rPr>
        <w:t>* serr = error message or warning (pointer to string)</w:t>
      </w:r>
    </w:p>
    <w:p w14:paraId="642FE771" w14:textId="77777777" w:rsidR="004E52D3" w:rsidRDefault="00BF3510" w:rsidP="00CC1B5C">
      <w:pPr>
        <w:rPr>
          <w:rStyle w:val="sourcecode"/>
        </w:rPr>
      </w:pPr>
      <w:r w:rsidRPr="00597461">
        <w:rPr>
          <w:rStyle w:val="sourcecode"/>
        </w:rPr>
        <w:t>* The function returns either the ephemeris flag used or ERR (-1)</w:t>
      </w:r>
    </w:p>
    <w:p w14:paraId="1CCED95B" w14:textId="77777777" w:rsidR="00BF3510" w:rsidRPr="00597461" w:rsidRDefault="00BF3510" w:rsidP="00CC1B5C">
      <w:pPr>
        <w:rPr>
          <w:rStyle w:val="sourcecode"/>
        </w:rPr>
      </w:pPr>
      <w:r w:rsidRPr="00597461">
        <w:rPr>
          <w:rStyle w:val="sourcecode"/>
        </w:rPr>
        <w:t>*/</w:t>
      </w:r>
    </w:p>
    <w:p w14:paraId="467542D6" w14:textId="066AEFD3" w:rsidR="003626B7" w:rsidRDefault="00BF3510" w:rsidP="00CC1B5C">
      <w:pPr>
        <w:rPr>
          <w:rStyle w:val="sourcecode"/>
        </w:rPr>
      </w:pPr>
      <w:r w:rsidRPr="00597461">
        <w:rPr>
          <w:rStyle w:val="sourcecode"/>
        </w:rPr>
        <w:t xml:space="preserve">int32 </w:t>
      </w:r>
      <w:bookmarkStart w:id="183" w:name="_Hlk477856452"/>
      <w:r w:rsidR="00341D2D">
        <w:rPr>
          <w:rStyle w:val="functions"/>
        </w:rPr>
        <w:t>swe_get_ayanamsa</w:t>
      </w:r>
      <w:r w:rsidRPr="00A72C4F">
        <w:rPr>
          <w:rStyle w:val="functions"/>
        </w:rPr>
        <w:t>_ex_ut</w:t>
      </w:r>
      <w:bookmarkEnd w:id="183"/>
      <w:r w:rsidRPr="00597461">
        <w:rPr>
          <w:rStyle w:val="sourcecode"/>
        </w:rPr>
        <w:t>(</w:t>
      </w:r>
    </w:p>
    <w:p w14:paraId="1B91F039" w14:textId="77777777" w:rsidR="003626B7" w:rsidRDefault="00BF3510" w:rsidP="003626B7">
      <w:pPr>
        <w:ind w:firstLine="567"/>
        <w:rPr>
          <w:rStyle w:val="sourcecode"/>
        </w:rPr>
      </w:pPr>
      <w:r w:rsidRPr="00597461">
        <w:rPr>
          <w:rStyle w:val="sourcecode"/>
        </w:rPr>
        <w:t>double tjd_ut,</w:t>
      </w:r>
    </w:p>
    <w:p w14:paraId="48B98470" w14:textId="77777777" w:rsidR="003626B7" w:rsidRDefault="00BF3510" w:rsidP="003626B7">
      <w:pPr>
        <w:ind w:firstLine="567"/>
        <w:rPr>
          <w:rStyle w:val="sourcecode"/>
        </w:rPr>
      </w:pPr>
      <w:r w:rsidRPr="00597461">
        <w:rPr>
          <w:rStyle w:val="sourcecode"/>
        </w:rPr>
        <w:t xml:space="preserve">int32 </w:t>
      </w:r>
      <w:r w:rsidR="000E6E41" w:rsidRPr="00597461">
        <w:rPr>
          <w:rStyle w:val="sourcecode"/>
        </w:rPr>
        <w:t>i</w:t>
      </w:r>
      <w:r w:rsidRPr="00597461">
        <w:rPr>
          <w:rStyle w:val="sourcecode"/>
        </w:rPr>
        <w:t>flag,</w:t>
      </w:r>
    </w:p>
    <w:p w14:paraId="101A8C57" w14:textId="77777777" w:rsidR="003626B7" w:rsidRDefault="00BF3510" w:rsidP="003626B7">
      <w:pPr>
        <w:ind w:firstLine="567"/>
        <w:rPr>
          <w:rStyle w:val="sourcecode"/>
        </w:rPr>
      </w:pPr>
      <w:r w:rsidRPr="00597461">
        <w:rPr>
          <w:rStyle w:val="sourcecode"/>
        </w:rPr>
        <w:t>double *daya,</w:t>
      </w:r>
    </w:p>
    <w:p w14:paraId="65869C4D" w14:textId="77777777" w:rsidR="00BF3510" w:rsidRPr="00597461" w:rsidRDefault="00BF3510" w:rsidP="003626B7">
      <w:pPr>
        <w:ind w:firstLine="567"/>
        <w:rPr>
          <w:rStyle w:val="sourcecode"/>
        </w:rPr>
      </w:pPr>
      <w:r w:rsidRPr="00597461">
        <w:rPr>
          <w:rStyle w:val="sourcecode"/>
        </w:rPr>
        <w:t>char *serr);</w:t>
      </w:r>
    </w:p>
    <w:p w14:paraId="782726BD" w14:textId="4129ABE2" w:rsidR="003626B7" w:rsidRDefault="00BF3510" w:rsidP="00CC1B5C">
      <w:pPr>
        <w:rPr>
          <w:rStyle w:val="sourcecode"/>
        </w:rPr>
      </w:pPr>
      <w:r w:rsidRPr="00597461">
        <w:rPr>
          <w:rStyle w:val="sourcecode"/>
        </w:rPr>
        <w:t xml:space="preserve">int32 </w:t>
      </w:r>
      <w:r w:rsidR="00341D2D">
        <w:rPr>
          <w:rStyle w:val="functions"/>
        </w:rPr>
        <w:t>swe_get_ayanamsa</w:t>
      </w:r>
      <w:r w:rsidRPr="00A72C4F">
        <w:rPr>
          <w:rStyle w:val="functions"/>
        </w:rPr>
        <w:t>_ex</w:t>
      </w:r>
      <w:r w:rsidRPr="00597461">
        <w:rPr>
          <w:rStyle w:val="sourcecode"/>
        </w:rPr>
        <w:t>(</w:t>
      </w:r>
    </w:p>
    <w:p w14:paraId="110608AA" w14:textId="77777777" w:rsidR="003626B7" w:rsidRDefault="00BF3510" w:rsidP="003626B7">
      <w:pPr>
        <w:ind w:firstLine="567"/>
        <w:rPr>
          <w:rStyle w:val="sourcecode"/>
        </w:rPr>
      </w:pPr>
      <w:r w:rsidRPr="00597461">
        <w:rPr>
          <w:rStyle w:val="sourcecode"/>
        </w:rPr>
        <w:t>double tjd_et,</w:t>
      </w:r>
    </w:p>
    <w:p w14:paraId="2F8719BB" w14:textId="77777777" w:rsidR="003626B7" w:rsidRDefault="00BF3510" w:rsidP="003626B7">
      <w:pPr>
        <w:ind w:firstLine="567"/>
        <w:rPr>
          <w:rStyle w:val="sourcecode"/>
        </w:rPr>
      </w:pPr>
      <w:r w:rsidRPr="00597461">
        <w:rPr>
          <w:rStyle w:val="sourcecode"/>
        </w:rPr>
        <w:t xml:space="preserve">int32 </w:t>
      </w:r>
      <w:r w:rsidR="000E6E41" w:rsidRPr="00597461">
        <w:rPr>
          <w:rStyle w:val="sourcecode"/>
        </w:rPr>
        <w:t>i</w:t>
      </w:r>
      <w:r w:rsidRPr="00597461">
        <w:rPr>
          <w:rStyle w:val="sourcecode"/>
        </w:rPr>
        <w:t>flag,</w:t>
      </w:r>
    </w:p>
    <w:p w14:paraId="6CF2E8B5" w14:textId="77777777" w:rsidR="003626B7" w:rsidRDefault="00BF3510" w:rsidP="003626B7">
      <w:pPr>
        <w:ind w:firstLine="567"/>
        <w:rPr>
          <w:rStyle w:val="sourcecode"/>
        </w:rPr>
      </w:pPr>
      <w:r w:rsidRPr="00597461">
        <w:rPr>
          <w:rStyle w:val="sourcecode"/>
        </w:rPr>
        <w:t>double *daya,</w:t>
      </w:r>
    </w:p>
    <w:p w14:paraId="3DD6566C" w14:textId="77777777" w:rsidR="00BF3510" w:rsidRPr="00597461" w:rsidRDefault="00BF3510" w:rsidP="003626B7">
      <w:pPr>
        <w:ind w:firstLine="567"/>
        <w:rPr>
          <w:rStyle w:val="sourcecode"/>
        </w:rPr>
      </w:pPr>
      <w:r w:rsidRPr="00597461">
        <w:rPr>
          <w:rStyle w:val="sourcecode"/>
        </w:rPr>
        <w:t>char *serr);</w:t>
      </w:r>
    </w:p>
    <w:p w14:paraId="62BE5203" w14:textId="416D8B89" w:rsidR="003626B7" w:rsidRDefault="00BF3510" w:rsidP="00CC1B5C">
      <w:pPr>
        <w:rPr>
          <w:rStyle w:val="sourcecode"/>
        </w:rPr>
      </w:pPr>
      <w:r w:rsidRPr="00597461">
        <w:rPr>
          <w:rStyle w:val="sourcecode"/>
        </w:rPr>
        <w:t xml:space="preserve">double </w:t>
      </w:r>
      <w:r w:rsidR="00341D2D">
        <w:rPr>
          <w:rStyle w:val="functions"/>
        </w:rPr>
        <w:t>swe_get_ayanamsa</w:t>
      </w:r>
      <w:r w:rsidRPr="00A72C4F">
        <w:rPr>
          <w:rStyle w:val="functions"/>
        </w:rPr>
        <w:t>_ut</w:t>
      </w:r>
      <w:r w:rsidRPr="00597461">
        <w:rPr>
          <w:rStyle w:val="sourcecode"/>
        </w:rPr>
        <w:t>(</w:t>
      </w:r>
    </w:p>
    <w:p w14:paraId="3A5D22B1" w14:textId="77777777" w:rsidR="00BF3510" w:rsidRPr="00597461" w:rsidRDefault="00BF3510" w:rsidP="00B87FAD">
      <w:pPr>
        <w:tabs>
          <w:tab w:val="left" w:pos="2835"/>
        </w:tabs>
        <w:ind w:firstLine="567"/>
        <w:rPr>
          <w:rStyle w:val="sourcecode"/>
        </w:rPr>
      </w:pPr>
      <w:r w:rsidRPr="00597461">
        <w:rPr>
          <w:rStyle w:val="sourcecode"/>
        </w:rPr>
        <w:t>double tjd_ut);</w:t>
      </w:r>
      <w:r w:rsidR="00B87FAD">
        <w:rPr>
          <w:rStyle w:val="sourcecode"/>
        </w:rPr>
        <w:tab/>
      </w:r>
      <w:r w:rsidRPr="00597461">
        <w:rPr>
          <w:rStyle w:val="sourcecode"/>
        </w:rPr>
        <w:t>/* input: Julian day number in UT */</w:t>
      </w:r>
    </w:p>
    <w:p w14:paraId="2208C5D5" w14:textId="607EF8FF" w:rsidR="003626B7" w:rsidRDefault="00BF3510" w:rsidP="00CC1B5C">
      <w:pPr>
        <w:rPr>
          <w:rStyle w:val="sourcecode"/>
        </w:rPr>
      </w:pPr>
      <w:r w:rsidRPr="00597461">
        <w:rPr>
          <w:rStyle w:val="sourcecode"/>
        </w:rPr>
        <w:t xml:space="preserve">double </w:t>
      </w:r>
      <w:r w:rsidR="00341D2D">
        <w:rPr>
          <w:rStyle w:val="functions"/>
        </w:rPr>
        <w:t>swe_get_ayanamsa</w:t>
      </w:r>
      <w:r w:rsidRPr="00597461">
        <w:rPr>
          <w:rStyle w:val="sourcecode"/>
        </w:rPr>
        <w:t>(</w:t>
      </w:r>
    </w:p>
    <w:p w14:paraId="459A3493" w14:textId="77777777" w:rsidR="00283E02" w:rsidRDefault="00BF3510" w:rsidP="00B87FAD">
      <w:pPr>
        <w:tabs>
          <w:tab w:val="left" w:pos="2835"/>
        </w:tabs>
        <w:ind w:firstLine="567"/>
        <w:rPr>
          <w:rStyle w:val="sourcecode"/>
        </w:rPr>
      </w:pPr>
      <w:r w:rsidRPr="00597461">
        <w:rPr>
          <w:rStyle w:val="sourcecode"/>
        </w:rPr>
        <w:t>double tjd_et);</w:t>
      </w:r>
      <w:r w:rsidR="00B87FAD">
        <w:rPr>
          <w:rStyle w:val="sourcecode"/>
        </w:rPr>
        <w:tab/>
      </w:r>
      <w:r w:rsidRPr="00597461">
        <w:rPr>
          <w:rStyle w:val="sourcecode"/>
        </w:rPr>
        <w:t>/* input: Julian day number in ET/TT */</w:t>
      </w:r>
    </w:p>
    <w:p w14:paraId="47DFCE15" w14:textId="7CE7C617" w:rsidR="00BF3510" w:rsidRPr="00D3464B" w:rsidRDefault="00BF3510" w:rsidP="00CC1B5C">
      <w:r w:rsidRPr="00D3464B">
        <w:t xml:space="preserve">The functions </w:t>
      </w:r>
      <w:r w:rsidR="00341D2D">
        <w:rPr>
          <w:rStyle w:val="functions"/>
        </w:rPr>
        <w:t>swe_get_ayanamsa</w:t>
      </w:r>
      <w:r w:rsidRPr="00B248F1">
        <w:rPr>
          <w:rStyle w:val="functions"/>
        </w:rPr>
        <w:t>_ex_ut()</w:t>
      </w:r>
      <w:r w:rsidRPr="00D3464B">
        <w:t xml:space="preserve"> and </w:t>
      </w:r>
      <w:r w:rsidR="00341D2D">
        <w:rPr>
          <w:rStyle w:val="functions"/>
        </w:rPr>
        <w:t>swe_get_ayanamsa</w:t>
      </w:r>
      <w:r w:rsidRPr="00B248F1">
        <w:rPr>
          <w:rStyle w:val="functions"/>
        </w:rPr>
        <w:t>_ex()</w:t>
      </w:r>
      <w:r w:rsidRPr="00D3464B">
        <w:t xml:space="preserve"> were introduced with Swiss Ephemeris version 2.02, the former expecting input time as UT, the latter as ET/TT.</w:t>
      </w:r>
    </w:p>
    <w:p w14:paraId="6FF1DDEF" w14:textId="221D7450" w:rsidR="00283E02" w:rsidRDefault="00BF3510" w:rsidP="00CC1B5C">
      <w:r w:rsidRPr="00D3464B">
        <w:t xml:space="preserve">This functions are </w:t>
      </w:r>
      <w:r w:rsidRPr="0021556A">
        <w:rPr>
          <w:b/>
          <w:bCs/>
        </w:rPr>
        <w:t>better</w:t>
      </w:r>
      <w:r w:rsidRPr="00D3464B">
        <w:t xml:space="preserve"> than the older functions </w:t>
      </w:r>
      <w:r w:rsidR="00341D2D">
        <w:rPr>
          <w:rStyle w:val="functions"/>
        </w:rPr>
        <w:t>swe_get_ayanamsa</w:t>
      </w:r>
      <w:r w:rsidRPr="00B248F1">
        <w:rPr>
          <w:rStyle w:val="functions"/>
        </w:rPr>
        <w:t>_ut()</w:t>
      </w:r>
      <w:r w:rsidRPr="00D3464B">
        <w:t xml:space="preserve"> and </w:t>
      </w:r>
      <w:r w:rsidR="00341D2D">
        <w:rPr>
          <w:rStyle w:val="functions"/>
        </w:rPr>
        <w:t>swe_get_ayanamsa</w:t>
      </w:r>
      <w:r w:rsidRPr="00B248F1">
        <w:rPr>
          <w:rStyle w:val="functions"/>
        </w:rPr>
        <w:t>()</w:t>
      </w:r>
      <w:r w:rsidRPr="00D3464B">
        <w:t>.</w:t>
      </w:r>
    </w:p>
    <w:p w14:paraId="2CDBFFA7" w14:textId="32C0CF80" w:rsidR="00BF3510" w:rsidRPr="00D3464B" w:rsidRDefault="00BF3510" w:rsidP="00CC1B5C">
      <w:r w:rsidRPr="00D3464B">
        <w:t xml:space="preserve">The function </w:t>
      </w:r>
      <w:r w:rsidR="00341D2D">
        <w:rPr>
          <w:rStyle w:val="functions"/>
        </w:rPr>
        <w:t>swe_get_ayanamsa</w:t>
      </w:r>
      <w:r w:rsidRPr="00B248F1">
        <w:rPr>
          <w:rStyle w:val="functions"/>
        </w:rPr>
        <w:t>_ex_ut()</w:t>
      </w:r>
      <w:r w:rsidRPr="00D3464B">
        <w:t xml:space="preserve"> uses a Delta T consistent with the </w:t>
      </w:r>
      <w:r w:rsidRPr="0021556A">
        <w:rPr>
          <w:rStyle w:val="sourcecode"/>
        </w:rPr>
        <w:t>ephe_flag</w:t>
      </w:r>
      <w:r w:rsidRPr="00D3464B">
        <w:t xml:space="preserve"> specified.</w:t>
      </w:r>
    </w:p>
    <w:p w14:paraId="0EEB7DD1" w14:textId="5AD76221" w:rsidR="00283E02" w:rsidRDefault="00BF3510" w:rsidP="00CC1B5C">
      <w:r w:rsidRPr="00D3464B">
        <w:t xml:space="preserve">The function </w:t>
      </w:r>
      <w:r w:rsidR="00341D2D">
        <w:rPr>
          <w:rStyle w:val="functions"/>
        </w:rPr>
        <w:t>swe_get_ayanamsa</w:t>
      </w:r>
      <w:r w:rsidRPr="00B248F1">
        <w:rPr>
          <w:rStyle w:val="functions"/>
        </w:rPr>
        <w:t>_ex()</w:t>
      </w:r>
      <w:r w:rsidRPr="00D3464B">
        <w:t xml:space="preserve"> does not depend on Delta T; however with fixed-star-based </w:t>
      </w:r>
      <w:r w:rsidR="00FE0B96">
        <w:t>ayanamsha</w:t>
      </w:r>
      <w:r w:rsidR="00D90815">
        <w:t xml:space="preserve">s </w:t>
      </w:r>
      <w:r w:rsidRPr="00D3464B">
        <w:t>like True Chitrapaksha or True Revati, the fixed star position also depends on the solar ephemeris (annual aberration of the star), which can be calculated with any of the three ephemeris flags.</w:t>
      </w:r>
    </w:p>
    <w:p w14:paraId="7B466DB9" w14:textId="77777777" w:rsidR="00283E02" w:rsidRDefault="00BF3510" w:rsidP="00CC1B5C">
      <w:r w:rsidRPr="00D3464B">
        <w:t xml:space="preserve">The differences between the values provided by the new and old functions are </w:t>
      </w:r>
      <w:r w:rsidRPr="0021556A">
        <w:rPr>
          <w:b/>
          <w:bCs/>
        </w:rPr>
        <w:t>very small</w:t>
      </w:r>
      <w:r w:rsidRPr="00D3464B">
        <w:t xml:space="preserve"> and possibly only relevant for precision fanatics.</w:t>
      </w:r>
    </w:p>
    <w:p w14:paraId="57EC5841" w14:textId="0A801914" w:rsidR="00283E02" w:rsidRDefault="00BF3510" w:rsidP="00CC1B5C">
      <w:r w:rsidRPr="00D3464B">
        <w:t xml:space="preserve">The function </w:t>
      </w:r>
      <w:r w:rsidR="00341D2D">
        <w:rPr>
          <w:rStyle w:val="functions"/>
        </w:rPr>
        <w:t>swe_get_ayanamsa</w:t>
      </w:r>
      <w:r w:rsidRPr="00B248F1">
        <w:rPr>
          <w:rStyle w:val="functions"/>
        </w:rPr>
        <w:t>_ut()</w:t>
      </w:r>
      <w:r w:rsidRPr="00D3464B">
        <w:t xml:space="preserve"> was introduced with Swisseph Version 1.60 and expects Universal Time instead of Ephemeris Time. (cf. </w:t>
      </w:r>
      <w:r w:rsidRPr="00B248F1">
        <w:rPr>
          <w:rStyle w:val="functions"/>
        </w:rPr>
        <w:t>swe_calc_ut()</w:t>
      </w:r>
      <w:r w:rsidRPr="00D3464B">
        <w:t xml:space="preserve"> and </w:t>
      </w:r>
      <w:r w:rsidRPr="00B248F1">
        <w:rPr>
          <w:rStyle w:val="functions"/>
        </w:rPr>
        <w:t>swe_calc()</w:t>
      </w:r>
      <w:r w:rsidRPr="00D3464B">
        <w:t>)</w:t>
      </w:r>
    </w:p>
    <w:p w14:paraId="21028DCE" w14:textId="77777777" w:rsidR="00BF3510" w:rsidRPr="00E04065" w:rsidRDefault="00BF3510" w:rsidP="00877D89">
      <w:pPr>
        <w:pStyle w:val="berschrift1"/>
      </w:pPr>
      <w:bookmarkStart w:id="184" w:name="_Toc49847885"/>
      <w:r w:rsidRPr="00E04065">
        <w:t xml:space="preserve">The Ephemeris file related functions (moved to </w:t>
      </w:r>
      <w:r w:rsidR="003626B7">
        <w:t>2</w:t>
      </w:r>
      <w:r w:rsidRPr="00E04065">
        <w:t>.)</w:t>
      </w:r>
      <w:bookmarkEnd w:id="184"/>
    </w:p>
    <w:p w14:paraId="7A06E9A8" w14:textId="77777777" w:rsidR="00283E02" w:rsidRDefault="00BF3510" w:rsidP="00CC1B5C">
      <w:r w:rsidRPr="00D3464B">
        <w:t xml:space="preserve">Information concerning the functions </w:t>
      </w:r>
      <w:r w:rsidRPr="0021556A">
        <w:rPr>
          <w:rStyle w:val="functions"/>
        </w:rPr>
        <w:t>swe_set_ephe_path()</w:t>
      </w:r>
      <w:r w:rsidRPr="00D3464B">
        <w:t xml:space="preserve">, </w:t>
      </w:r>
      <w:r w:rsidRPr="0021556A">
        <w:rPr>
          <w:rStyle w:val="functions"/>
        </w:rPr>
        <w:t>swe_close()</w:t>
      </w:r>
      <w:r w:rsidRPr="00D3464B">
        <w:t xml:space="preserve">, </w:t>
      </w:r>
      <w:r w:rsidRPr="0021556A">
        <w:rPr>
          <w:rStyle w:val="functions"/>
        </w:rPr>
        <w:t>swe_set_jpl_file()</w:t>
      </w:r>
      <w:r w:rsidRPr="00D3464B">
        <w:t xml:space="preserve">, and </w:t>
      </w:r>
      <w:r w:rsidRPr="0021556A">
        <w:rPr>
          <w:rStyle w:val="functions"/>
        </w:rPr>
        <w:t>swe_version()</w:t>
      </w:r>
      <w:r w:rsidRPr="00D3464B">
        <w:t xml:space="preserve"> has been moved to </w:t>
      </w:r>
      <w:hyperlink w:anchor="swe_set_ephe_path" w:history="1">
        <w:r w:rsidRPr="00DE5833">
          <w:rPr>
            <w:b/>
            <w:bCs/>
            <w:color w:val="4472C4"/>
            <w:sz w:val="22"/>
          </w:rPr>
          <w:t>chapter 1</w:t>
        </w:r>
      </w:hyperlink>
      <w:r w:rsidRPr="00D3464B">
        <w:t>.</w:t>
      </w:r>
    </w:p>
    <w:p w14:paraId="763EB95B" w14:textId="77777777" w:rsidR="00F43810" w:rsidRPr="00E04065" w:rsidRDefault="00F43810" w:rsidP="00877D89">
      <w:pPr>
        <w:pStyle w:val="berschrift1"/>
      </w:pPr>
      <w:bookmarkStart w:id="185" w:name="_Toc49847886"/>
      <w:r w:rsidRPr="00E04065">
        <w:t>The sign of geographical longitudes in Swisseph functions</w:t>
      </w:r>
      <w:bookmarkEnd w:id="185"/>
    </w:p>
    <w:p w14:paraId="5F59C47A" w14:textId="77777777" w:rsidR="00283E02" w:rsidRDefault="00F43810" w:rsidP="00CC1B5C">
      <w:r w:rsidRPr="00D3464B">
        <w:t xml:space="preserve">There is a disagreement between </w:t>
      </w:r>
      <w:r w:rsidRPr="00FE3C22">
        <w:rPr>
          <w:rStyle w:val="FileName"/>
        </w:rPr>
        <w:t>American</w:t>
      </w:r>
      <w:r w:rsidRPr="00D3464B">
        <w:t xml:space="preserve"> and </w:t>
      </w:r>
      <w:r w:rsidRPr="00336BF7">
        <w:rPr>
          <w:rStyle w:val="sourcecode"/>
        </w:rPr>
        <w:t>European</w:t>
      </w:r>
      <w:r w:rsidRPr="00D3464B">
        <w:t xml:space="preserve"> programmers whether eastern or western geographical longitudes ought to be considered positive. Americans prefer to have West longitudes positive, Europeans prefer the older tradition that considers East longitudes as positive and West longitudes as negative.</w:t>
      </w:r>
    </w:p>
    <w:p w14:paraId="11D3763B" w14:textId="77777777" w:rsidR="00F43810" w:rsidRPr="00D3464B" w:rsidRDefault="00F43810" w:rsidP="00CC1B5C">
      <w:r w:rsidRPr="00D3464B">
        <w:t xml:space="preserve">The </w:t>
      </w:r>
      <w:r w:rsidRPr="00FE3C22">
        <w:rPr>
          <w:rStyle w:val="FileName"/>
        </w:rPr>
        <w:t>Astronomical Almanac</w:t>
      </w:r>
      <w:r w:rsidRPr="00D3464B">
        <w:t xml:space="preserve"> still follows the European pattern. It gives the geographical coordinates of observatories in </w:t>
      </w:r>
      <w:r w:rsidRPr="00FE3C22">
        <w:rPr>
          <w:rStyle w:val="FileName"/>
        </w:rPr>
        <w:t>"East longitude"</w:t>
      </w:r>
      <w:r w:rsidRPr="00D3464B">
        <w:t>.</w:t>
      </w:r>
    </w:p>
    <w:p w14:paraId="786B7D36" w14:textId="77777777" w:rsidR="00283E02" w:rsidRDefault="00F43810" w:rsidP="00CC1B5C">
      <w:r w:rsidRPr="00D3464B">
        <w:t xml:space="preserve">The Swiss Ephemeris also </w:t>
      </w:r>
      <w:r w:rsidRPr="0021556A">
        <w:rPr>
          <w:b/>
          <w:bCs/>
        </w:rPr>
        <w:t>follows</w:t>
      </w:r>
      <w:r w:rsidRPr="00D3464B">
        <w:t xml:space="preserve"> the </w:t>
      </w:r>
      <w:r w:rsidRPr="00FE3C22">
        <w:rPr>
          <w:rStyle w:val="FileName"/>
        </w:rPr>
        <w:t>European style</w:t>
      </w:r>
      <w:r w:rsidRPr="00D3464B">
        <w:t xml:space="preserve">. All Swiss Ephemeris functions that use geographical coordinates consider </w:t>
      </w:r>
      <w:r w:rsidRPr="00D3464B">
        <w:rPr>
          <w:b/>
          <w:bCs/>
        </w:rPr>
        <w:t>positive geographical longitudes as East</w:t>
      </w:r>
      <w:r w:rsidRPr="00D3464B">
        <w:rPr>
          <w:i/>
          <w:iCs/>
        </w:rPr>
        <w:t xml:space="preserve"> </w:t>
      </w:r>
      <w:r w:rsidRPr="00D3464B">
        <w:t xml:space="preserve">and </w:t>
      </w:r>
      <w:r w:rsidRPr="00D3464B">
        <w:rPr>
          <w:b/>
          <w:bCs/>
        </w:rPr>
        <w:t>negative ones as West</w:t>
      </w:r>
      <w:r w:rsidRPr="00D3464B">
        <w:t>.</w:t>
      </w:r>
    </w:p>
    <w:p w14:paraId="4EAF8145" w14:textId="77777777" w:rsidR="00F43810" w:rsidRPr="00D3464B" w:rsidRDefault="00F43810" w:rsidP="00CC1B5C">
      <w:pPr>
        <w:rPr>
          <w:lang w:val="de-DE"/>
        </w:rPr>
      </w:pPr>
      <w:r w:rsidRPr="00D3464B">
        <w:rPr>
          <w:lang w:val="de-DE"/>
        </w:rPr>
        <w:t xml:space="preserve">E.g. </w:t>
      </w:r>
      <w:r w:rsidRPr="00341D2D">
        <w:rPr>
          <w:rStyle w:val="sourcecode"/>
          <w:lang w:val="de-DE"/>
        </w:rPr>
        <w:t>87w39 = -87.65°</w:t>
      </w:r>
      <w:r w:rsidRPr="00D3464B">
        <w:rPr>
          <w:lang w:val="de-DE"/>
        </w:rPr>
        <w:t xml:space="preserve"> (Chicago IL/USA) and </w:t>
      </w:r>
      <w:r w:rsidRPr="00341D2D">
        <w:rPr>
          <w:rStyle w:val="sourcecode"/>
          <w:lang w:val="de-DE"/>
        </w:rPr>
        <w:t>8e33 = +8.55°</w:t>
      </w:r>
      <w:r w:rsidRPr="00D3464B">
        <w:rPr>
          <w:lang w:val="de-DE"/>
        </w:rPr>
        <w:t xml:space="preserve"> (Zurich, Switzerland).</w:t>
      </w:r>
    </w:p>
    <w:p w14:paraId="3DFF0943" w14:textId="77777777" w:rsidR="00F43810" w:rsidRPr="00D3464B" w:rsidRDefault="00F43810" w:rsidP="00CC1B5C">
      <w:r w:rsidRPr="00D3464B">
        <w:t>There is no such controversy about northern and southern geographical latitudes. North is always positive and south is negative.</w:t>
      </w:r>
    </w:p>
    <w:p w14:paraId="7C1316F8" w14:textId="77777777" w:rsidR="00F43810" w:rsidRPr="00E04065" w:rsidRDefault="00F43810" w:rsidP="00877D89">
      <w:pPr>
        <w:pStyle w:val="berschrift2"/>
      </w:pPr>
      <w:bookmarkStart w:id="186" w:name="_Toc49847887"/>
      <w:r w:rsidRPr="00E04065">
        <w:t>Geographic versus geocentric latitude</w:t>
      </w:r>
      <w:bookmarkEnd w:id="186"/>
    </w:p>
    <w:p w14:paraId="03651AD0" w14:textId="77777777" w:rsidR="00283E02" w:rsidRDefault="00F43810" w:rsidP="00CC1B5C">
      <w:r w:rsidRPr="00D3464B">
        <w:t>There is some confusion among astrologers whether they should use geographic latitude (also called geodetic latitude, which is a synonym) or geocentric latitude for house calculations, topocentric positions of planets, eclipses, etc.</w:t>
      </w:r>
    </w:p>
    <w:p w14:paraId="58C254A2" w14:textId="77777777" w:rsidR="00283E02" w:rsidRDefault="00F43810" w:rsidP="00CC1B5C">
      <w:r w:rsidRPr="00D3464B">
        <w:t xml:space="preserve">Where latitude is an input parameter (or output parameter) in Swiss Ephemeris functions, it is </w:t>
      </w:r>
      <w:r w:rsidRPr="00D3464B">
        <w:rPr>
          <w:b/>
        </w:rPr>
        <w:t>always</w:t>
      </w:r>
      <w:r w:rsidRPr="00D3464B">
        <w:t xml:space="preserve"> geographic latitude. This is the latitude found in Atlases and Google </w:t>
      </w:r>
      <w:r w:rsidR="009B68B0">
        <w:t>Earth</w:t>
      </w:r>
      <w:r w:rsidRPr="00D3464B">
        <w:t>.</w:t>
      </w:r>
    </w:p>
    <w:p w14:paraId="3235B819" w14:textId="77777777" w:rsidR="00283E02" w:rsidRDefault="00F43810" w:rsidP="00CC1B5C">
      <w:r w:rsidRPr="00D3464B">
        <w:t xml:space="preserve">If internally in a function a conversion to geocentric latitude is required (because the 3-d point on the oblate </w:t>
      </w:r>
      <w:r w:rsidR="009B68B0">
        <w:t>Earth</w:t>
      </w:r>
      <w:r w:rsidRPr="00D3464B">
        <w:t xml:space="preserve"> is needed), this is done automatically.</w:t>
      </w:r>
    </w:p>
    <w:p w14:paraId="51E46A7A" w14:textId="77777777" w:rsidR="00283E02" w:rsidRDefault="00F43810" w:rsidP="00CC1B5C">
      <w:r w:rsidRPr="00D3464B">
        <w:t xml:space="preserve">For such conversions, however, the Swiss Ephemeris only uses an ellipsoid for the form of the </w:t>
      </w:r>
      <w:r w:rsidR="009B68B0">
        <w:t>Earth</w:t>
      </w:r>
      <w:r w:rsidRPr="00D3464B">
        <w:t>. It does not use the irregular geoid. This can result in an altitude error of up to 500 meters, or error of the topocentric Moon of up to 0.3 arc seconds.</w:t>
      </w:r>
    </w:p>
    <w:p w14:paraId="42D5AA87" w14:textId="77777777" w:rsidR="00283E02" w:rsidRDefault="00F43810" w:rsidP="00CC1B5C">
      <w:r w:rsidRPr="00D3464B">
        <w:t xml:space="preserve">Astrologers who claim that for computing the ascendant or houses one needs geocentric latitude are wrong. The flattening of the </w:t>
      </w:r>
      <w:r w:rsidR="009B68B0">
        <w:t>Earth</w:t>
      </w:r>
      <w:r w:rsidRPr="00D3464B">
        <w:t xml:space="preserve"> does not play a part in house calculations. Geographic latitude should </w:t>
      </w:r>
      <w:r w:rsidRPr="0021556A">
        <w:rPr>
          <w:b/>
          <w:bCs/>
        </w:rPr>
        <w:t>always</w:t>
      </w:r>
      <w:r w:rsidRPr="00D3464B">
        <w:t xml:space="preserve"> be used with house calculations.</w:t>
      </w:r>
    </w:p>
    <w:p w14:paraId="19FBDF94" w14:textId="77777777" w:rsidR="00283E02" w:rsidRDefault="00BF3510" w:rsidP="00877D89">
      <w:pPr>
        <w:pStyle w:val="berschrift1"/>
      </w:pPr>
      <w:bookmarkStart w:id="187" w:name="_Toc49847888"/>
      <w:r w:rsidRPr="00E04065">
        <w:t>House cusp calculation</w:t>
      </w:r>
      <w:bookmarkEnd w:id="187"/>
    </w:p>
    <w:p w14:paraId="6EBCDEC5" w14:textId="77777777" w:rsidR="00283E02" w:rsidRDefault="00994CC8" w:rsidP="00877D89">
      <w:pPr>
        <w:pStyle w:val="berschrift2"/>
      </w:pPr>
      <w:bookmarkStart w:id="188" w:name="_Toc49847889"/>
      <w:r w:rsidRPr="00E04065">
        <w:t>swe_house_name()</w:t>
      </w:r>
      <w:bookmarkEnd w:id="188"/>
    </w:p>
    <w:p w14:paraId="5EBB19A2" w14:textId="77777777" w:rsidR="00994CC8" w:rsidRPr="00597461" w:rsidRDefault="00994CC8" w:rsidP="00CC1B5C">
      <w:pPr>
        <w:rPr>
          <w:rStyle w:val="sourcecode"/>
        </w:rPr>
      </w:pPr>
      <w:r w:rsidRPr="00597461">
        <w:rPr>
          <w:rStyle w:val="sourcecode"/>
        </w:rPr>
        <w:t>/* returns the name of the house method, maximum 40 chars</w:t>
      </w:r>
      <w:r w:rsidR="00D27ACF">
        <w:rPr>
          <w:rStyle w:val="sourcecode"/>
        </w:rPr>
        <w:t xml:space="preserve"> </w:t>
      </w:r>
      <w:r w:rsidRPr="00597461">
        <w:rPr>
          <w:rStyle w:val="sourcecode"/>
        </w:rPr>
        <w:t>*/</w:t>
      </w:r>
    </w:p>
    <w:p w14:paraId="4AD3559C" w14:textId="77777777" w:rsidR="00B87FAD" w:rsidRDefault="00994CC8" w:rsidP="00B87FAD">
      <w:pPr>
        <w:rPr>
          <w:rStyle w:val="sourcecode"/>
        </w:rPr>
      </w:pPr>
      <w:r w:rsidRPr="00597461">
        <w:rPr>
          <w:rStyle w:val="sourcecode"/>
        </w:rPr>
        <w:t>char *</w:t>
      </w:r>
      <w:r w:rsidRPr="0021556A">
        <w:rPr>
          <w:rStyle w:val="functions"/>
        </w:rPr>
        <w:t>swe_house_name</w:t>
      </w:r>
      <w:r w:rsidRPr="00597461">
        <w:rPr>
          <w:rStyle w:val="sourcecode"/>
        </w:rPr>
        <w:t>(</w:t>
      </w:r>
    </w:p>
    <w:p w14:paraId="288821E2" w14:textId="77777777" w:rsidR="00994CC8" w:rsidRPr="00597461" w:rsidRDefault="00994CC8" w:rsidP="00526E0C">
      <w:pPr>
        <w:tabs>
          <w:tab w:val="left" w:pos="2835"/>
        </w:tabs>
        <w:ind w:firstLine="567"/>
        <w:rPr>
          <w:rStyle w:val="sourcecode"/>
        </w:rPr>
      </w:pPr>
      <w:r w:rsidRPr="00597461">
        <w:rPr>
          <w:rStyle w:val="sourcecode"/>
        </w:rPr>
        <w:t>int hsys</w:t>
      </w:r>
      <w:r w:rsidR="00B87FAD" w:rsidRPr="00B87FAD">
        <w:rPr>
          <w:rStyle w:val="sourcecode"/>
        </w:rPr>
        <w:t>);</w:t>
      </w:r>
      <w:r w:rsidR="00526E0C">
        <w:rPr>
          <w:rStyle w:val="sourcecode"/>
        </w:rPr>
        <w:tab/>
      </w:r>
      <w:r w:rsidRPr="00597461">
        <w:rPr>
          <w:rStyle w:val="sourcecode"/>
        </w:rPr>
        <w:t>/* house method, ascii code of one of the letters PKORCAEVXHTBG */</w:t>
      </w:r>
    </w:p>
    <w:p w14:paraId="09889746" w14:textId="77777777" w:rsidR="00BF3510" w:rsidRPr="00E04065" w:rsidRDefault="00BF3510" w:rsidP="00877D89">
      <w:pPr>
        <w:pStyle w:val="berschrift2"/>
      </w:pPr>
      <w:bookmarkStart w:id="189" w:name="_Toc49847890"/>
      <w:r w:rsidRPr="00E04065">
        <w:t>swe_houses()</w:t>
      </w:r>
      <w:bookmarkEnd w:id="189"/>
    </w:p>
    <w:p w14:paraId="5820066F" w14:textId="77777777" w:rsidR="00283E02" w:rsidRDefault="00BF3510" w:rsidP="00CC1B5C">
      <w:pPr>
        <w:rPr>
          <w:rStyle w:val="sourcecode"/>
        </w:rPr>
      </w:pPr>
      <w:r w:rsidRPr="00597461">
        <w:rPr>
          <w:rStyle w:val="sourcecode"/>
        </w:rPr>
        <w:t>/* house cusps, ascendant and MC */</w:t>
      </w:r>
    </w:p>
    <w:p w14:paraId="5FA3BE64" w14:textId="77777777" w:rsidR="00BF3510" w:rsidRPr="00597461" w:rsidRDefault="00BF3510" w:rsidP="00CC1B5C">
      <w:pPr>
        <w:rPr>
          <w:rStyle w:val="sourcecode"/>
        </w:rPr>
      </w:pPr>
      <w:r w:rsidRPr="00597461">
        <w:rPr>
          <w:rStyle w:val="sourcecode"/>
        </w:rPr>
        <w:t xml:space="preserve">int </w:t>
      </w:r>
      <w:bookmarkStart w:id="190" w:name="_Hlk477861239"/>
      <w:r w:rsidRPr="0021556A">
        <w:rPr>
          <w:rStyle w:val="functions"/>
        </w:rPr>
        <w:t>swe_houses</w:t>
      </w:r>
      <w:bookmarkEnd w:id="190"/>
      <w:r w:rsidRPr="00597461">
        <w:rPr>
          <w:rStyle w:val="sourcecode"/>
        </w:rPr>
        <w:t>(</w:t>
      </w:r>
    </w:p>
    <w:p w14:paraId="27CBFC03" w14:textId="77777777" w:rsidR="00BF3510" w:rsidRPr="00597461" w:rsidRDefault="00BF3510" w:rsidP="00816C95">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Julian day number, UT */</w:t>
      </w:r>
    </w:p>
    <w:p w14:paraId="578FD854" w14:textId="77777777" w:rsidR="00BF3510" w:rsidRPr="00597461" w:rsidRDefault="00BF3510" w:rsidP="00816C95">
      <w:pPr>
        <w:tabs>
          <w:tab w:val="left" w:pos="2835"/>
        </w:tabs>
        <w:ind w:left="567"/>
        <w:rPr>
          <w:rStyle w:val="sourcecode"/>
        </w:rPr>
      </w:pPr>
      <w:r w:rsidRPr="00597461">
        <w:rPr>
          <w:rStyle w:val="sourcecode"/>
        </w:rPr>
        <w:t>double geolat,</w:t>
      </w:r>
      <w:r w:rsidR="0021556A">
        <w:rPr>
          <w:rStyle w:val="sourcecode"/>
        </w:rPr>
        <w:tab/>
      </w:r>
      <w:r w:rsidRPr="00597461">
        <w:rPr>
          <w:rStyle w:val="sourcecode"/>
        </w:rPr>
        <w:t>/* geographic latitude, in degrees */</w:t>
      </w:r>
    </w:p>
    <w:p w14:paraId="446AF52B" w14:textId="77777777" w:rsidR="00BF3510" w:rsidRPr="00597461" w:rsidRDefault="00BF3510" w:rsidP="00816C95">
      <w:pPr>
        <w:tabs>
          <w:tab w:val="left" w:pos="2835"/>
        </w:tabs>
        <w:ind w:left="567"/>
        <w:rPr>
          <w:rStyle w:val="sourcecode"/>
        </w:rPr>
      </w:pPr>
      <w:r w:rsidRPr="00597461">
        <w:rPr>
          <w:rStyle w:val="sourcecode"/>
        </w:rPr>
        <w:t>double geolon,</w:t>
      </w:r>
      <w:r w:rsidR="0021556A">
        <w:rPr>
          <w:rStyle w:val="sourcecode"/>
        </w:rPr>
        <w:tab/>
      </w:r>
      <w:r w:rsidRPr="00597461">
        <w:rPr>
          <w:rStyle w:val="sourcecode"/>
        </w:rPr>
        <w:t>/* geographic longitude, in degrees</w:t>
      </w:r>
    </w:p>
    <w:p w14:paraId="564C469D" w14:textId="77777777" w:rsidR="00BF3510" w:rsidRPr="00597461" w:rsidRDefault="00BF3510" w:rsidP="00816C95">
      <w:pPr>
        <w:tabs>
          <w:tab w:val="left" w:pos="2835"/>
        </w:tabs>
        <w:ind w:left="567"/>
        <w:rPr>
          <w:rStyle w:val="sourcecode"/>
        </w:rPr>
      </w:pPr>
      <w:r w:rsidRPr="00597461">
        <w:rPr>
          <w:rStyle w:val="sourcecode"/>
        </w:rPr>
        <w:tab/>
      </w:r>
      <w:r w:rsidRPr="00597461">
        <w:rPr>
          <w:rStyle w:val="sourcecode"/>
        </w:rPr>
        <w:tab/>
        <w:t>* eastern longitude is positive,</w:t>
      </w:r>
    </w:p>
    <w:p w14:paraId="473DE6A0" w14:textId="77777777" w:rsidR="00BF3510" w:rsidRPr="00597461" w:rsidRDefault="00BF3510" w:rsidP="00816C95">
      <w:pPr>
        <w:tabs>
          <w:tab w:val="left" w:pos="2835"/>
        </w:tabs>
        <w:ind w:left="567"/>
        <w:rPr>
          <w:rStyle w:val="sourcecode"/>
        </w:rPr>
      </w:pPr>
      <w:r w:rsidRPr="00597461">
        <w:rPr>
          <w:rStyle w:val="sourcecode"/>
        </w:rPr>
        <w:tab/>
      </w:r>
      <w:r w:rsidRPr="00597461">
        <w:rPr>
          <w:rStyle w:val="sourcecode"/>
        </w:rPr>
        <w:tab/>
        <w:t>* western longitude is negative,</w:t>
      </w:r>
    </w:p>
    <w:p w14:paraId="2CC5700D" w14:textId="77777777" w:rsidR="00BF3510" w:rsidRPr="00597461" w:rsidRDefault="00BF3510" w:rsidP="00816C95">
      <w:pPr>
        <w:tabs>
          <w:tab w:val="left" w:pos="2835"/>
        </w:tabs>
        <w:ind w:left="567"/>
        <w:rPr>
          <w:rStyle w:val="sourcecode"/>
        </w:rPr>
      </w:pPr>
      <w:r w:rsidRPr="00597461">
        <w:rPr>
          <w:rStyle w:val="sourcecode"/>
        </w:rPr>
        <w:tab/>
      </w:r>
      <w:r w:rsidRPr="00597461">
        <w:rPr>
          <w:rStyle w:val="sourcecode"/>
        </w:rPr>
        <w:tab/>
        <w:t>* northern latitude is positive,</w:t>
      </w:r>
    </w:p>
    <w:p w14:paraId="2D687A17" w14:textId="77777777" w:rsidR="00BF3510" w:rsidRPr="00597461" w:rsidRDefault="00BF3510" w:rsidP="00816C95">
      <w:pPr>
        <w:tabs>
          <w:tab w:val="left" w:pos="2835"/>
        </w:tabs>
        <w:ind w:left="567"/>
        <w:rPr>
          <w:rStyle w:val="sourcecode"/>
        </w:rPr>
      </w:pPr>
      <w:r w:rsidRPr="00597461">
        <w:rPr>
          <w:rStyle w:val="sourcecode"/>
        </w:rPr>
        <w:tab/>
      </w:r>
      <w:r w:rsidRPr="00597461">
        <w:rPr>
          <w:rStyle w:val="sourcecode"/>
        </w:rPr>
        <w:tab/>
        <w:t>* southern latitude is negative */</w:t>
      </w:r>
    </w:p>
    <w:p w14:paraId="1C209641" w14:textId="77777777" w:rsidR="00BF3510" w:rsidRPr="00597461" w:rsidRDefault="00BF3510" w:rsidP="00816C95">
      <w:pPr>
        <w:tabs>
          <w:tab w:val="left" w:pos="2835"/>
        </w:tabs>
        <w:ind w:left="567"/>
        <w:rPr>
          <w:rStyle w:val="sourcecode"/>
        </w:rPr>
      </w:pPr>
      <w:r w:rsidRPr="00597461">
        <w:rPr>
          <w:rStyle w:val="sourcecode"/>
        </w:rPr>
        <w:t>int hsys,</w:t>
      </w:r>
      <w:r w:rsidR="0021556A">
        <w:rPr>
          <w:rStyle w:val="sourcecode"/>
        </w:rPr>
        <w:tab/>
      </w:r>
      <w:r w:rsidRPr="00597461">
        <w:rPr>
          <w:rStyle w:val="sourcecode"/>
        </w:rPr>
        <w:tab/>
        <w:t xml:space="preserve">/* house method, ascii code of one of the letters </w:t>
      </w:r>
      <w:r w:rsidR="00351A43" w:rsidRPr="00597461">
        <w:rPr>
          <w:rStyle w:val="sourcecode"/>
        </w:rPr>
        <w:t>documented below</w:t>
      </w:r>
      <w:r w:rsidR="00D27ACF">
        <w:rPr>
          <w:rStyle w:val="sourcecode"/>
        </w:rPr>
        <w:t xml:space="preserve"> </w:t>
      </w:r>
      <w:r w:rsidRPr="00597461">
        <w:rPr>
          <w:rStyle w:val="sourcecode"/>
        </w:rPr>
        <w:t>*/</w:t>
      </w:r>
    </w:p>
    <w:p w14:paraId="2931038C" w14:textId="0932DD83" w:rsidR="00BF3510" w:rsidRPr="00597461" w:rsidRDefault="00BF3510" w:rsidP="00816C95">
      <w:pPr>
        <w:tabs>
          <w:tab w:val="left" w:pos="2835"/>
        </w:tabs>
        <w:ind w:left="567"/>
        <w:rPr>
          <w:rStyle w:val="sourcecode"/>
        </w:rPr>
      </w:pPr>
      <w:r w:rsidRPr="00597461">
        <w:rPr>
          <w:rStyle w:val="sourcecode"/>
        </w:rPr>
        <w:t>double *cusps,</w:t>
      </w:r>
      <w:r w:rsidR="0021556A">
        <w:rPr>
          <w:rStyle w:val="sourcecode"/>
        </w:rPr>
        <w:tab/>
      </w:r>
      <w:r w:rsidRPr="00597461">
        <w:rPr>
          <w:rStyle w:val="sourcecode"/>
        </w:rPr>
        <w:t>/* array for 13</w:t>
      </w:r>
      <w:r w:rsidR="00351A43" w:rsidRPr="00597461">
        <w:rPr>
          <w:rStyle w:val="sourcecode"/>
        </w:rPr>
        <w:t xml:space="preserve"> (or 37</w:t>
      </w:r>
      <w:r w:rsidRPr="00597461">
        <w:rPr>
          <w:rStyle w:val="sourcecode"/>
        </w:rPr>
        <w:t xml:space="preserve"> </w:t>
      </w:r>
      <w:r w:rsidR="00351A43" w:rsidRPr="00597461">
        <w:rPr>
          <w:rStyle w:val="sourcecode"/>
        </w:rPr>
        <w:t xml:space="preserve">for system G) </w:t>
      </w:r>
      <w:r w:rsidRPr="00597461">
        <w:rPr>
          <w:rStyle w:val="sourcecode"/>
        </w:rPr>
        <w:t>doubles</w:t>
      </w:r>
      <w:r w:rsidR="00CA20BE">
        <w:rPr>
          <w:rStyle w:val="sourcecode"/>
        </w:rPr>
        <w:t>, explained further below</w:t>
      </w:r>
      <w:r w:rsidRPr="00597461">
        <w:rPr>
          <w:rStyle w:val="sourcecode"/>
        </w:rPr>
        <w:t xml:space="preserve"> */</w:t>
      </w:r>
    </w:p>
    <w:p w14:paraId="5861D3B8" w14:textId="3E095EB6" w:rsidR="00BF3510" w:rsidRPr="00597461" w:rsidRDefault="00BF3510" w:rsidP="00816C95">
      <w:pPr>
        <w:tabs>
          <w:tab w:val="left" w:pos="2835"/>
        </w:tabs>
        <w:ind w:left="567"/>
        <w:rPr>
          <w:rStyle w:val="sourcecode"/>
        </w:rPr>
      </w:pPr>
      <w:r w:rsidRPr="00597461">
        <w:rPr>
          <w:rStyle w:val="sourcecode"/>
        </w:rPr>
        <w:t>double *ascmc);</w:t>
      </w:r>
      <w:r w:rsidRPr="00597461">
        <w:rPr>
          <w:rStyle w:val="sourcecode"/>
        </w:rPr>
        <w:tab/>
        <w:t>/* array for 10 doubles</w:t>
      </w:r>
      <w:r w:rsidR="00CA20BE">
        <w:rPr>
          <w:rStyle w:val="sourcecode"/>
        </w:rPr>
        <w:t>, explained further below</w:t>
      </w:r>
      <w:r w:rsidRPr="00597461">
        <w:rPr>
          <w:rStyle w:val="sourcecode"/>
        </w:rPr>
        <w:t xml:space="preserve"> */</w:t>
      </w:r>
    </w:p>
    <w:p w14:paraId="3C042D16" w14:textId="3A950E37" w:rsidR="00BF3510" w:rsidRPr="00E04065" w:rsidRDefault="00BF3510" w:rsidP="00877D89">
      <w:pPr>
        <w:pStyle w:val="berschrift2"/>
      </w:pPr>
      <w:bookmarkStart w:id="191" w:name="_Toc49847891"/>
      <w:r w:rsidRPr="00E04065">
        <w:t>swe_houses_armc()</w:t>
      </w:r>
      <w:r w:rsidR="008B0C91">
        <w:t xml:space="preserve"> and swe_houses_armc_ex2()</w:t>
      </w:r>
      <w:bookmarkEnd w:id="191"/>
    </w:p>
    <w:p w14:paraId="07426669" w14:textId="77777777" w:rsidR="00BF3510" w:rsidRPr="00597461" w:rsidRDefault="00BF3510" w:rsidP="00CC1B5C">
      <w:pPr>
        <w:rPr>
          <w:rStyle w:val="sourcecode"/>
        </w:rPr>
      </w:pPr>
      <w:r w:rsidRPr="00597461">
        <w:rPr>
          <w:rStyle w:val="sourcecode"/>
        </w:rPr>
        <w:t xml:space="preserve">int </w:t>
      </w:r>
      <w:bookmarkStart w:id="192" w:name="_Hlk477861854"/>
      <w:r w:rsidRPr="0021556A">
        <w:rPr>
          <w:rStyle w:val="functions"/>
        </w:rPr>
        <w:t>swe_houses_armc</w:t>
      </w:r>
      <w:bookmarkEnd w:id="192"/>
      <w:r w:rsidRPr="00597461">
        <w:rPr>
          <w:rStyle w:val="sourcecode"/>
        </w:rPr>
        <w:t>(</w:t>
      </w:r>
    </w:p>
    <w:p w14:paraId="195F6D37" w14:textId="77777777" w:rsidR="00BF3510" w:rsidRPr="00597461" w:rsidRDefault="00BF3510" w:rsidP="003107F4">
      <w:pPr>
        <w:tabs>
          <w:tab w:val="left" w:pos="2835"/>
        </w:tabs>
        <w:ind w:left="567"/>
        <w:rPr>
          <w:rStyle w:val="sourcecode"/>
        </w:rPr>
      </w:pPr>
      <w:r w:rsidRPr="00597461">
        <w:rPr>
          <w:rStyle w:val="sourcecode"/>
        </w:rPr>
        <w:t>double armc,</w:t>
      </w:r>
      <w:r w:rsidR="0021556A">
        <w:rPr>
          <w:rStyle w:val="sourcecode"/>
        </w:rPr>
        <w:tab/>
      </w:r>
      <w:r w:rsidRPr="00597461">
        <w:rPr>
          <w:rStyle w:val="sourcecode"/>
        </w:rPr>
        <w:t>/* ARMC */</w:t>
      </w:r>
    </w:p>
    <w:p w14:paraId="7CED8AC1" w14:textId="77777777" w:rsidR="00BF3510" w:rsidRPr="00597461" w:rsidRDefault="00BF3510" w:rsidP="003107F4">
      <w:pPr>
        <w:tabs>
          <w:tab w:val="left" w:pos="2835"/>
        </w:tabs>
        <w:ind w:left="567"/>
        <w:rPr>
          <w:rStyle w:val="sourcecode"/>
        </w:rPr>
      </w:pPr>
      <w:r w:rsidRPr="00597461">
        <w:rPr>
          <w:rStyle w:val="sourcecode"/>
        </w:rPr>
        <w:t>double geolat,</w:t>
      </w:r>
      <w:r w:rsidR="0021556A">
        <w:rPr>
          <w:rStyle w:val="sourcecode"/>
        </w:rPr>
        <w:tab/>
      </w:r>
      <w:r w:rsidRPr="00597461">
        <w:rPr>
          <w:rStyle w:val="sourcecode"/>
        </w:rPr>
        <w:t>/* geographic latitude, in degrees */</w:t>
      </w:r>
    </w:p>
    <w:p w14:paraId="3FF0FBA9" w14:textId="77777777" w:rsidR="00BF3510" w:rsidRPr="00597461" w:rsidRDefault="00BF3510" w:rsidP="003107F4">
      <w:pPr>
        <w:tabs>
          <w:tab w:val="left" w:pos="2835"/>
        </w:tabs>
        <w:ind w:left="567"/>
        <w:rPr>
          <w:rStyle w:val="sourcecode"/>
        </w:rPr>
      </w:pPr>
      <w:r w:rsidRPr="00597461">
        <w:rPr>
          <w:rStyle w:val="sourcecode"/>
        </w:rPr>
        <w:t>double eps,</w:t>
      </w:r>
      <w:r w:rsidR="0021556A">
        <w:rPr>
          <w:rStyle w:val="sourcecode"/>
        </w:rPr>
        <w:tab/>
      </w:r>
      <w:r w:rsidRPr="00597461">
        <w:rPr>
          <w:rStyle w:val="sourcecode"/>
        </w:rPr>
        <w:tab/>
        <w:t>/* ecliptic obliquity, in degrees */</w:t>
      </w:r>
    </w:p>
    <w:p w14:paraId="1AF34B74" w14:textId="77777777" w:rsidR="00BF3510" w:rsidRPr="00597461" w:rsidRDefault="00BF3510" w:rsidP="003107F4">
      <w:pPr>
        <w:tabs>
          <w:tab w:val="left" w:pos="2835"/>
        </w:tabs>
        <w:ind w:left="567"/>
        <w:rPr>
          <w:rStyle w:val="sourcecode"/>
        </w:rPr>
      </w:pPr>
      <w:r w:rsidRPr="00597461">
        <w:rPr>
          <w:rStyle w:val="sourcecode"/>
        </w:rPr>
        <w:t>int hsys,</w:t>
      </w:r>
      <w:r w:rsidR="0021556A">
        <w:rPr>
          <w:rStyle w:val="sourcecode"/>
        </w:rPr>
        <w:tab/>
      </w:r>
      <w:r w:rsidRPr="00597461">
        <w:rPr>
          <w:rStyle w:val="sourcecode"/>
        </w:rPr>
        <w:tab/>
        <w:t xml:space="preserve">/* house method, ascii code of one of the letters </w:t>
      </w:r>
      <w:r w:rsidR="00351A43" w:rsidRPr="00597461">
        <w:rPr>
          <w:rStyle w:val="sourcecode"/>
        </w:rPr>
        <w:t>documented below</w:t>
      </w:r>
      <w:r w:rsidRPr="00597461">
        <w:rPr>
          <w:rStyle w:val="sourcecode"/>
        </w:rPr>
        <w:t xml:space="preserve"> */</w:t>
      </w:r>
    </w:p>
    <w:p w14:paraId="02A25871" w14:textId="415CB778" w:rsidR="00BF3510" w:rsidRPr="00597461" w:rsidRDefault="00BF3510" w:rsidP="003107F4">
      <w:pPr>
        <w:tabs>
          <w:tab w:val="left" w:pos="2835"/>
        </w:tabs>
        <w:ind w:left="567"/>
        <w:rPr>
          <w:rStyle w:val="sourcecode"/>
        </w:rPr>
      </w:pPr>
      <w:r w:rsidRPr="00597461">
        <w:rPr>
          <w:rStyle w:val="sourcecode"/>
        </w:rPr>
        <w:t>double *cusps,</w:t>
      </w:r>
      <w:r w:rsidR="0021556A">
        <w:rPr>
          <w:rStyle w:val="sourcecode"/>
        </w:rPr>
        <w:tab/>
      </w:r>
      <w:r w:rsidR="00351A43" w:rsidRPr="00597461">
        <w:rPr>
          <w:rStyle w:val="sourcecode"/>
        </w:rPr>
        <w:t>/* array for 13 (or 37 for system G) doubles</w:t>
      </w:r>
      <w:r w:rsidR="00CA20BE">
        <w:rPr>
          <w:rStyle w:val="sourcecode"/>
        </w:rPr>
        <w:t>, explained further below</w:t>
      </w:r>
      <w:r w:rsidR="00351A43" w:rsidRPr="00597461">
        <w:rPr>
          <w:rStyle w:val="sourcecode"/>
        </w:rPr>
        <w:t xml:space="preserve"> */</w:t>
      </w:r>
    </w:p>
    <w:p w14:paraId="29279C7A" w14:textId="18640BFF" w:rsidR="00BF3510" w:rsidRDefault="00BF3510" w:rsidP="003107F4">
      <w:pPr>
        <w:tabs>
          <w:tab w:val="left" w:pos="2835"/>
        </w:tabs>
        <w:ind w:left="567"/>
        <w:rPr>
          <w:rStyle w:val="sourcecode"/>
        </w:rPr>
      </w:pPr>
      <w:r w:rsidRPr="00597461">
        <w:rPr>
          <w:rStyle w:val="sourcecode"/>
        </w:rPr>
        <w:t>double *ascmc);</w:t>
      </w:r>
      <w:r w:rsidRPr="00597461">
        <w:rPr>
          <w:rStyle w:val="sourcecode"/>
        </w:rPr>
        <w:tab/>
        <w:t>/* array for 10 doubles</w:t>
      </w:r>
      <w:r w:rsidR="00CA20BE">
        <w:rPr>
          <w:rStyle w:val="sourcecode"/>
        </w:rPr>
        <w:t>, explained further below</w:t>
      </w:r>
      <w:r w:rsidRPr="00597461">
        <w:rPr>
          <w:rStyle w:val="sourcecode"/>
        </w:rPr>
        <w:t xml:space="preserve"> */</w:t>
      </w:r>
    </w:p>
    <w:p w14:paraId="304E6EB5" w14:textId="777DC8F9" w:rsidR="00B8086A" w:rsidRDefault="00B8086A" w:rsidP="003107F4">
      <w:pPr>
        <w:tabs>
          <w:tab w:val="left" w:pos="2835"/>
        </w:tabs>
        <w:ind w:left="567"/>
        <w:rPr>
          <w:rStyle w:val="sourcecode"/>
        </w:rPr>
      </w:pPr>
    </w:p>
    <w:p w14:paraId="60AB8C09" w14:textId="489D790C" w:rsidR="00B8086A" w:rsidRPr="00597461" w:rsidRDefault="00B8086A" w:rsidP="00B8086A">
      <w:pPr>
        <w:rPr>
          <w:rStyle w:val="sourcecode"/>
        </w:rPr>
      </w:pPr>
      <w:r w:rsidRPr="00597461">
        <w:rPr>
          <w:rStyle w:val="sourcecode"/>
        </w:rPr>
        <w:t xml:space="preserve">int </w:t>
      </w:r>
      <w:r w:rsidRPr="0021556A">
        <w:rPr>
          <w:rStyle w:val="functions"/>
        </w:rPr>
        <w:t>swe_houses_armc</w:t>
      </w:r>
      <w:r>
        <w:rPr>
          <w:rStyle w:val="functions"/>
        </w:rPr>
        <w:t>_ex2</w:t>
      </w:r>
      <w:r w:rsidRPr="00597461">
        <w:rPr>
          <w:rStyle w:val="sourcecode"/>
        </w:rPr>
        <w:t>(</w:t>
      </w:r>
    </w:p>
    <w:p w14:paraId="302815C7" w14:textId="77777777" w:rsidR="00B8086A" w:rsidRPr="00597461" w:rsidRDefault="00B8086A" w:rsidP="00B8086A">
      <w:pPr>
        <w:tabs>
          <w:tab w:val="left" w:pos="2835"/>
        </w:tabs>
        <w:ind w:left="567"/>
        <w:rPr>
          <w:rStyle w:val="sourcecode"/>
        </w:rPr>
      </w:pPr>
      <w:r w:rsidRPr="00597461">
        <w:rPr>
          <w:rStyle w:val="sourcecode"/>
        </w:rPr>
        <w:t>double armc,</w:t>
      </w:r>
      <w:r>
        <w:rPr>
          <w:rStyle w:val="sourcecode"/>
        </w:rPr>
        <w:tab/>
      </w:r>
      <w:r w:rsidRPr="00597461">
        <w:rPr>
          <w:rStyle w:val="sourcecode"/>
        </w:rPr>
        <w:t>/* ARMC */</w:t>
      </w:r>
    </w:p>
    <w:p w14:paraId="0CD84B56" w14:textId="77777777" w:rsidR="00B8086A" w:rsidRPr="00597461" w:rsidRDefault="00B8086A" w:rsidP="00B8086A">
      <w:pPr>
        <w:tabs>
          <w:tab w:val="left" w:pos="2835"/>
        </w:tabs>
        <w:ind w:left="567"/>
        <w:rPr>
          <w:rStyle w:val="sourcecode"/>
        </w:rPr>
      </w:pPr>
      <w:r w:rsidRPr="00597461">
        <w:rPr>
          <w:rStyle w:val="sourcecode"/>
        </w:rPr>
        <w:t>double geolat,</w:t>
      </w:r>
      <w:r>
        <w:rPr>
          <w:rStyle w:val="sourcecode"/>
        </w:rPr>
        <w:tab/>
      </w:r>
      <w:r w:rsidRPr="00597461">
        <w:rPr>
          <w:rStyle w:val="sourcecode"/>
        </w:rPr>
        <w:t>/* geographic latitude, in degrees */</w:t>
      </w:r>
    </w:p>
    <w:p w14:paraId="60CEE620" w14:textId="77777777" w:rsidR="00B8086A" w:rsidRPr="00597461" w:rsidRDefault="00B8086A" w:rsidP="00B8086A">
      <w:pPr>
        <w:tabs>
          <w:tab w:val="left" w:pos="2835"/>
        </w:tabs>
        <w:ind w:left="567"/>
        <w:rPr>
          <w:rStyle w:val="sourcecode"/>
        </w:rPr>
      </w:pPr>
      <w:r w:rsidRPr="00597461">
        <w:rPr>
          <w:rStyle w:val="sourcecode"/>
        </w:rPr>
        <w:t>double eps,</w:t>
      </w:r>
      <w:r>
        <w:rPr>
          <w:rStyle w:val="sourcecode"/>
        </w:rPr>
        <w:tab/>
      </w:r>
      <w:r w:rsidRPr="00597461">
        <w:rPr>
          <w:rStyle w:val="sourcecode"/>
        </w:rPr>
        <w:tab/>
        <w:t>/* ecliptic obliquity, in degrees */</w:t>
      </w:r>
    </w:p>
    <w:p w14:paraId="7C5F4931" w14:textId="77777777" w:rsidR="00B8086A" w:rsidRPr="00597461" w:rsidRDefault="00B8086A" w:rsidP="00B8086A">
      <w:pPr>
        <w:tabs>
          <w:tab w:val="left" w:pos="2835"/>
        </w:tabs>
        <w:ind w:left="567"/>
        <w:rPr>
          <w:rStyle w:val="sourcecode"/>
        </w:rPr>
      </w:pPr>
      <w:r w:rsidRPr="00597461">
        <w:rPr>
          <w:rStyle w:val="sourcecode"/>
        </w:rPr>
        <w:t>int hsys,</w:t>
      </w:r>
      <w:r>
        <w:rPr>
          <w:rStyle w:val="sourcecode"/>
        </w:rPr>
        <w:tab/>
      </w:r>
      <w:r w:rsidRPr="00597461">
        <w:rPr>
          <w:rStyle w:val="sourcecode"/>
        </w:rPr>
        <w:tab/>
        <w:t>/* house method, ascii code of one of the letters documented below */</w:t>
      </w:r>
    </w:p>
    <w:p w14:paraId="6E87C865" w14:textId="5B4821C7" w:rsidR="00B8086A" w:rsidRPr="00597461" w:rsidRDefault="00B8086A" w:rsidP="00B8086A">
      <w:pPr>
        <w:tabs>
          <w:tab w:val="left" w:pos="2835"/>
        </w:tabs>
        <w:ind w:left="567"/>
        <w:rPr>
          <w:rStyle w:val="sourcecode"/>
        </w:rPr>
      </w:pPr>
      <w:r w:rsidRPr="00597461">
        <w:rPr>
          <w:rStyle w:val="sourcecode"/>
        </w:rPr>
        <w:t>double *cusps,</w:t>
      </w:r>
      <w:r>
        <w:rPr>
          <w:rStyle w:val="sourcecode"/>
        </w:rPr>
        <w:tab/>
      </w:r>
      <w:r w:rsidRPr="00597461">
        <w:rPr>
          <w:rStyle w:val="sourcecode"/>
        </w:rPr>
        <w:t>/* array for 13 (or 37 for system G) doubles</w:t>
      </w:r>
      <w:r w:rsidR="00CA20BE">
        <w:rPr>
          <w:rStyle w:val="sourcecode"/>
        </w:rPr>
        <w:t>, explained further below</w:t>
      </w:r>
      <w:r w:rsidRPr="00597461">
        <w:rPr>
          <w:rStyle w:val="sourcecode"/>
        </w:rPr>
        <w:t xml:space="preserve"> */</w:t>
      </w:r>
    </w:p>
    <w:p w14:paraId="6A1FC499" w14:textId="1A7BA9D3" w:rsidR="00B8086A" w:rsidRDefault="00B8086A" w:rsidP="00B8086A">
      <w:pPr>
        <w:tabs>
          <w:tab w:val="left" w:pos="2835"/>
        </w:tabs>
        <w:ind w:left="567"/>
        <w:rPr>
          <w:rStyle w:val="sourcecode"/>
        </w:rPr>
      </w:pPr>
      <w:r w:rsidRPr="00597461">
        <w:rPr>
          <w:rStyle w:val="sourcecode"/>
        </w:rPr>
        <w:t>double *ascmc</w:t>
      </w:r>
      <w:r w:rsidR="00CA20BE">
        <w:rPr>
          <w:rStyle w:val="sourcecode"/>
        </w:rPr>
        <w:t>,</w:t>
      </w:r>
      <w:r w:rsidRPr="00597461">
        <w:rPr>
          <w:rStyle w:val="sourcecode"/>
        </w:rPr>
        <w:tab/>
        <w:t>/* array for 10 doubles</w:t>
      </w:r>
      <w:r w:rsidR="00CA20BE">
        <w:rPr>
          <w:rStyle w:val="sourcecode"/>
        </w:rPr>
        <w:t>, explained further below</w:t>
      </w:r>
      <w:r w:rsidRPr="00597461">
        <w:rPr>
          <w:rStyle w:val="sourcecode"/>
        </w:rPr>
        <w:t xml:space="preserve"> */</w:t>
      </w:r>
    </w:p>
    <w:p w14:paraId="66C44D47" w14:textId="1BF1B28D" w:rsidR="00CA20BE" w:rsidRPr="00CA20BE" w:rsidRDefault="00CA20BE" w:rsidP="00CA20BE">
      <w:pPr>
        <w:tabs>
          <w:tab w:val="left" w:pos="2835"/>
        </w:tabs>
        <w:ind w:left="567"/>
        <w:rPr>
          <w:rStyle w:val="sourcecode"/>
        </w:rPr>
      </w:pPr>
      <w:r w:rsidRPr="00CA20BE">
        <w:rPr>
          <w:rStyle w:val="sourcecode"/>
        </w:rPr>
        <w:t>double *cusp_speed,</w:t>
      </w:r>
    </w:p>
    <w:p w14:paraId="13D59BCD" w14:textId="4D247529" w:rsidR="00CA20BE" w:rsidRPr="00CA20BE" w:rsidRDefault="00CA20BE" w:rsidP="00CA20BE">
      <w:pPr>
        <w:tabs>
          <w:tab w:val="left" w:pos="2835"/>
        </w:tabs>
        <w:ind w:left="567"/>
        <w:rPr>
          <w:rStyle w:val="sourcecode"/>
        </w:rPr>
      </w:pPr>
      <w:r w:rsidRPr="00CA20BE">
        <w:rPr>
          <w:rStyle w:val="sourcecode"/>
        </w:rPr>
        <w:t>double *ascmc_speed,</w:t>
      </w:r>
    </w:p>
    <w:p w14:paraId="3B9FA0EA" w14:textId="542598D1" w:rsidR="00CA20BE" w:rsidRPr="00597461" w:rsidRDefault="00CA20BE" w:rsidP="00CA20BE">
      <w:pPr>
        <w:tabs>
          <w:tab w:val="left" w:pos="2835"/>
        </w:tabs>
        <w:ind w:left="567"/>
        <w:rPr>
          <w:rStyle w:val="sourcecode"/>
        </w:rPr>
      </w:pPr>
      <w:r w:rsidRPr="00CA20BE">
        <w:rPr>
          <w:rStyle w:val="sourcecode"/>
        </w:rPr>
        <w:t>char *serr)</w:t>
      </w:r>
      <w:r>
        <w:rPr>
          <w:rStyle w:val="sourcecode"/>
        </w:rPr>
        <w:t>:</w:t>
      </w:r>
    </w:p>
    <w:p w14:paraId="2F93F9DC" w14:textId="77777777" w:rsidR="00B8086A" w:rsidRPr="00597461" w:rsidRDefault="00B8086A" w:rsidP="003107F4">
      <w:pPr>
        <w:tabs>
          <w:tab w:val="left" w:pos="2835"/>
        </w:tabs>
        <w:ind w:left="567"/>
        <w:rPr>
          <w:rStyle w:val="sourcecode"/>
        </w:rPr>
      </w:pPr>
    </w:p>
    <w:p w14:paraId="6FAABB5A" w14:textId="57966375" w:rsidR="00283E02" w:rsidRDefault="00BF3510" w:rsidP="00877D89">
      <w:pPr>
        <w:pStyle w:val="berschrift2"/>
      </w:pPr>
      <w:bookmarkStart w:id="193" w:name="_Toc49847892"/>
      <w:r w:rsidRPr="00E04065">
        <w:t>swe_houses_ex()</w:t>
      </w:r>
      <w:r w:rsidR="0084536C">
        <w:t xml:space="preserve"> and swe_houses_ex2()</w:t>
      </w:r>
      <w:bookmarkEnd w:id="193"/>
    </w:p>
    <w:p w14:paraId="03E26409" w14:textId="5EE01874" w:rsidR="00BF3510" w:rsidRPr="00597461" w:rsidRDefault="00BF3510" w:rsidP="00CC1B5C">
      <w:pPr>
        <w:rPr>
          <w:rStyle w:val="sourcecode"/>
        </w:rPr>
      </w:pPr>
      <w:r w:rsidRPr="00597461">
        <w:rPr>
          <w:rStyle w:val="sourcecode"/>
        </w:rPr>
        <w:t>/* extended function; to compute tropical or sidereal positions</w:t>
      </w:r>
      <w:r w:rsidR="0084536C">
        <w:rPr>
          <w:rStyle w:val="sourcecode"/>
        </w:rPr>
        <w:t xml:space="preserve"> of house cusps</w:t>
      </w:r>
      <w:r w:rsidRPr="00597461">
        <w:rPr>
          <w:rStyle w:val="sourcecode"/>
        </w:rPr>
        <w:t xml:space="preserve"> */</w:t>
      </w:r>
    </w:p>
    <w:p w14:paraId="1F2455F5" w14:textId="77777777" w:rsidR="00BF3510" w:rsidRPr="00597461" w:rsidRDefault="00BF3510" w:rsidP="00CC1B5C">
      <w:pPr>
        <w:rPr>
          <w:rStyle w:val="sourcecode"/>
        </w:rPr>
      </w:pPr>
      <w:r w:rsidRPr="00597461">
        <w:rPr>
          <w:rStyle w:val="sourcecode"/>
        </w:rPr>
        <w:t xml:space="preserve">int </w:t>
      </w:r>
      <w:bookmarkStart w:id="194" w:name="_Hlk477861861"/>
      <w:r w:rsidRPr="0021556A">
        <w:rPr>
          <w:rStyle w:val="functions"/>
        </w:rPr>
        <w:t>swe_houses_ex</w:t>
      </w:r>
      <w:bookmarkEnd w:id="194"/>
      <w:r w:rsidRPr="00597461">
        <w:rPr>
          <w:rStyle w:val="sourcecode"/>
        </w:rPr>
        <w:t>(</w:t>
      </w:r>
    </w:p>
    <w:p w14:paraId="500263AE" w14:textId="77777777" w:rsidR="00BF3510" w:rsidRPr="00597461" w:rsidRDefault="00BF3510" w:rsidP="003107F4">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Julian day number, UT */</w:t>
      </w:r>
    </w:p>
    <w:p w14:paraId="06B6F596" w14:textId="77777777" w:rsidR="00BF3510" w:rsidRPr="00597461" w:rsidRDefault="00BF3510" w:rsidP="003107F4">
      <w:pPr>
        <w:tabs>
          <w:tab w:val="left" w:pos="2835"/>
        </w:tabs>
        <w:ind w:left="567"/>
        <w:rPr>
          <w:rStyle w:val="sourcecode"/>
        </w:rPr>
      </w:pPr>
      <w:r w:rsidRPr="00597461">
        <w:rPr>
          <w:rStyle w:val="sourcecode"/>
        </w:rPr>
        <w:t>int32 iflag,</w:t>
      </w:r>
      <w:r w:rsidR="0021556A">
        <w:rPr>
          <w:rStyle w:val="sourcecode"/>
        </w:rPr>
        <w:tab/>
      </w:r>
      <w:r w:rsidRPr="00597461">
        <w:rPr>
          <w:rStyle w:val="sourcecode"/>
        </w:rPr>
        <w:t>/* 0 or SEFLG_SIDEREAL or SEFLG_RADIANS</w:t>
      </w:r>
      <w:r w:rsidR="007418D0" w:rsidRPr="00597461">
        <w:rPr>
          <w:rStyle w:val="sourcecode"/>
        </w:rPr>
        <w:t xml:space="preserve"> or SEFLG_NONUT</w:t>
      </w:r>
      <w:r w:rsidRPr="00597461">
        <w:rPr>
          <w:rStyle w:val="sourcecode"/>
        </w:rPr>
        <w:t xml:space="preserve"> */</w:t>
      </w:r>
    </w:p>
    <w:p w14:paraId="33F83A22" w14:textId="77777777" w:rsidR="00BF3510" w:rsidRPr="00597461" w:rsidRDefault="00BF3510" w:rsidP="003107F4">
      <w:pPr>
        <w:tabs>
          <w:tab w:val="left" w:pos="2835"/>
        </w:tabs>
        <w:ind w:left="567"/>
        <w:rPr>
          <w:rStyle w:val="sourcecode"/>
        </w:rPr>
      </w:pPr>
      <w:r w:rsidRPr="00597461">
        <w:rPr>
          <w:rStyle w:val="sourcecode"/>
        </w:rPr>
        <w:t>double geolat,</w:t>
      </w:r>
      <w:r w:rsidR="0021556A">
        <w:rPr>
          <w:rStyle w:val="sourcecode"/>
        </w:rPr>
        <w:tab/>
      </w:r>
      <w:r w:rsidRPr="00597461">
        <w:rPr>
          <w:rStyle w:val="sourcecode"/>
        </w:rPr>
        <w:t>/* geographic latitude, in degrees */</w:t>
      </w:r>
    </w:p>
    <w:p w14:paraId="54DAFE7F" w14:textId="77777777" w:rsidR="00BF3510" w:rsidRPr="00597461" w:rsidRDefault="00BF3510" w:rsidP="003107F4">
      <w:pPr>
        <w:tabs>
          <w:tab w:val="left" w:pos="2835"/>
        </w:tabs>
        <w:ind w:left="567"/>
        <w:rPr>
          <w:rStyle w:val="sourcecode"/>
        </w:rPr>
      </w:pPr>
      <w:r w:rsidRPr="00597461">
        <w:rPr>
          <w:rStyle w:val="sourcecode"/>
        </w:rPr>
        <w:t>double geolon,</w:t>
      </w:r>
      <w:r w:rsidR="0021556A">
        <w:rPr>
          <w:rStyle w:val="sourcecode"/>
        </w:rPr>
        <w:tab/>
      </w:r>
      <w:r w:rsidRPr="00597461">
        <w:rPr>
          <w:rStyle w:val="sourcecode"/>
        </w:rPr>
        <w:t>/* geographic longitude, in degrees</w:t>
      </w:r>
    </w:p>
    <w:p w14:paraId="7062274C" w14:textId="77777777" w:rsidR="00BF3510" w:rsidRPr="00597461" w:rsidRDefault="00BF3510" w:rsidP="003107F4">
      <w:pPr>
        <w:tabs>
          <w:tab w:val="left" w:pos="2552"/>
          <w:tab w:val="left" w:pos="2835"/>
        </w:tabs>
        <w:ind w:left="567"/>
        <w:rPr>
          <w:rStyle w:val="sourcecode"/>
        </w:rPr>
      </w:pPr>
      <w:r w:rsidRPr="00597461">
        <w:rPr>
          <w:rStyle w:val="sourcecode"/>
        </w:rPr>
        <w:tab/>
      </w:r>
      <w:r w:rsidRPr="00597461">
        <w:rPr>
          <w:rStyle w:val="sourcecode"/>
        </w:rPr>
        <w:tab/>
        <w:t>* eastern longitude is positive,</w:t>
      </w:r>
    </w:p>
    <w:p w14:paraId="008A94A9" w14:textId="77777777" w:rsidR="00BF3510" w:rsidRPr="00597461" w:rsidRDefault="00BF3510" w:rsidP="003107F4">
      <w:pPr>
        <w:tabs>
          <w:tab w:val="left" w:pos="2552"/>
          <w:tab w:val="left" w:pos="2835"/>
        </w:tabs>
        <w:ind w:left="567"/>
        <w:rPr>
          <w:rStyle w:val="sourcecode"/>
        </w:rPr>
      </w:pPr>
      <w:r w:rsidRPr="00597461">
        <w:rPr>
          <w:rStyle w:val="sourcecode"/>
        </w:rPr>
        <w:tab/>
      </w:r>
      <w:r w:rsidRPr="00597461">
        <w:rPr>
          <w:rStyle w:val="sourcecode"/>
        </w:rPr>
        <w:tab/>
        <w:t>* western longitude is negative,</w:t>
      </w:r>
    </w:p>
    <w:p w14:paraId="5F75C938" w14:textId="77777777" w:rsidR="00BF3510" w:rsidRPr="00597461" w:rsidRDefault="00BF3510" w:rsidP="003107F4">
      <w:pPr>
        <w:tabs>
          <w:tab w:val="left" w:pos="2552"/>
          <w:tab w:val="left" w:pos="2835"/>
        </w:tabs>
        <w:ind w:left="567"/>
        <w:rPr>
          <w:rStyle w:val="sourcecode"/>
        </w:rPr>
      </w:pPr>
      <w:r w:rsidRPr="00597461">
        <w:rPr>
          <w:rStyle w:val="sourcecode"/>
        </w:rPr>
        <w:tab/>
      </w:r>
      <w:r w:rsidRPr="00597461">
        <w:rPr>
          <w:rStyle w:val="sourcecode"/>
        </w:rPr>
        <w:tab/>
        <w:t>* northern latitude is positive,</w:t>
      </w:r>
    </w:p>
    <w:p w14:paraId="44B56188" w14:textId="77777777" w:rsidR="00BF3510" w:rsidRPr="00597461" w:rsidRDefault="00BF3510" w:rsidP="003107F4">
      <w:pPr>
        <w:tabs>
          <w:tab w:val="left" w:pos="2552"/>
          <w:tab w:val="left" w:pos="2835"/>
        </w:tabs>
        <w:ind w:left="567"/>
        <w:rPr>
          <w:rStyle w:val="sourcecode"/>
        </w:rPr>
      </w:pPr>
      <w:r w:rsidRPr="00597461">
        <w:rPr>
          <w:rStyle w:val="sourcecode"/>
        </w:rPr>
        <w:tab/>
      </w:r>
      <w:r w:rsidRPr="00597461">
        <w:rPr>
          <w:rStyle w:val="sourcecode"/>
        </w:rPr>
        <w:tab/>
        <w:t>* southern latitude is negative */</w:t>
      </w:r>
    </w:p>
    <w:p w14:paraId="7D6B6AD4" w14:textId="77777777" w:rsidR="00BF3510" w:rsidRPr="00597461" w:rsidRDefault="00BF3510" w:rsidP="003107F4">
      <w:pPr>
        <w:tabs>
          <w:tab w:val="left" w:pos="2835"/>
        </w:tabs>
        <w:ind w:left="567"/>
        <w:rPr>
          <w:rStyle w:val="sourcecode"/>
        </w:rPr>
      </w:pPr>
      <w:r w:rsidRPr="00597461">
        <w:rPr>
          <w:rStyle w:val="sourcecode"/>
        </w:rPr>
        <w:t>int hsys,</w:t>
      </w:r>
      <w:r w:rsidR="0021556A">
        <w:rPr>
          <w:rStyle w:val="sourcecode"/>
        </w:rPr>
        <w:tab/>
      </w:r>
      <w:r w:rsidRPr="00597461">
        <w:rPr>
          <w:rStyle w:val="sourcecode"/>
        </w:rPr>
        <w:tab/>
        <w:t xml:space="preserve">/* house method, </w:t>
      </w:r>
      <w:r w:rsidR="00BC2FF6" w:rsidRPr="00597461">
        <w:rPr>
          <w:rStyle w:val="sourcecode"/>
        </w:rPr>
        <w:t>one-letter case sensitive code (list, see further below)</w:t>
      </w:r>
      <w:r w:rsidRPr="00597461">
        <w:rPr>
          <w:rStyle w:val="sourcecode"/>
        </w:rPr>
        <w:t xml:space="preserve"> */</w:t>
      </w:r>
    </w:p>
    <w:p w14:paraId="1CEE51B6" w14:textId="6394227F" w:rsidR="00BF3510" w:rsidRPr="00597461" w:rsidRDefault="00BF3510" w:rsidP="003107F4">
      <w:pPr>
        <w:tabs>
          <w:tab w:val="left" w:pos="2835"/>
        </w:tabs>
        <w:ind w:left="567"/>
        <w:rPr>
          <w:rStyle w:val="sourcecode"/>
        </w:rPr>
      </w:pPr>
      <w:r w:rsidRPr="00597461">
        <w:rPr>
          <w:rStyle w:val="sourcecode"/>
        </w:rPr>
        <w:t>double *cusps,</w:t>
      </w:r>
      <w:r w:rsidR="0021556A">
        <w:rPr>
          <w:rStyle w:val="sourcecode"/>
        </w:rPr>
        <w:tab/>
      </w:r>
      <w:r w:rsidR="00351A43" w:rsidRPr="00597461">
        <w:rPr>
          <w:rStyle w:val="sourcecode"/>
        </w:rPr>
        <w:t>/* array for 13 (or 37 for system G) doubles</w:t>
      </w:r>
      <w:r w:rsidR="00CA20BE">
        <w:rPr>
          <w:rStyle w:val="sourcecode"/>
        </w:rPr>
        <w:t>, explained further below</w:t>
      </w:r>
      <w:r w:rsidR="00351A43" w:rsidRPr="00597461">
        <w:rPr>
          <w:rStyle w:val="sourcecode"/>
        </w:rPr>
        <w:t xml:space="preserve"> */</w:t>
      </w:r>
    </w:p>
    <w:p w14:paraId="7DC16EFB" w14:textId="5F3466FD" w:rsidR="00283E02" w:rsidRDefault="00BF3510" w:rsidP="003107F4">
      <w:pPr>
        <w:tabs>
          <w:tab w:val="left" w:pos="2835"/>
        </w:tabs>
        <w:ind w:left="567"/>
        <w:rPr>
          <w:rStyle w:val="sourcecode"/>
        </w:rPr>
      </w:pPr>
      <w:r w:rsidRPr="00597461">
        <w:rPr>
          <w:rStyle w:val="sourcecode"/>
        </w:rPr>
        <w:t>double *ascmc);</w:t>
      </w:r>
      <w:r w:rsidRPr="00597461">
        <w:rPr>
          <w:rStyle w:val="sourcecode"/>
        </w:rPr>
        <w:tab/>
        <w:t xml:space="preserve">/* </w:t>
      </w:r>
      <w:r w:rsidR="004935F8" w:rsidRPr="00597461">
        <w:rPr>
          <w:rStyle w:val="sourcecode"/>
        </w:rPr>
        <w:t>array</w:t>
      </w:r>
      <w:r w:rsidRPr="00597461">
        <w:rPr>
          <w:rStyle w:val="sourcecode"/>
        </w:rPr>
        <w:t xml:space="preserve"> for 10 doubles</w:t>
      </w:r>
      <w:r w:rsidR="00CA20BE">
        <w:rPr>
          <w:rStyle w:val="sourcecode"/>
        </w:rPr>
        <w:t>, explained further below</w:t>
      </w:r>
      <w:r w:rsidRPr="00597461">
        <w:rPr>
          <w:rStyle w:val="sourcecode"/>
        </w:rPr>
        <w:t xml:space="preserve"> */</w:t>
      </w:r>
    </w:p>
    <w:p w14:paraId="54B62356" w14:textId="73F71487" w:rsidR="00227975" w:rsidRDefault="00227975" w:rsidP="00CC1B5C">
      <w:pPr>
        <w:rPr>
          <w:b/>
          <w:bCs/>
          <w:color w:val="FF0000"/>
        </w:rPr>
      </w:pPr>
    </w:p>
    <w:p w14:paraId="626FBACF" w14:textId="5068FE4A" w:rsidR="0084536C" w:rsidRDefault="0084536C" w:rsidP="0084536C">
      <w:pPr>
        <w:rPr>
          <w:rStyle w:val="sourcecode"/>
        </w:rPr>
      </w:pPr>
      <w:r w:rsidRPr="00597461">
        <w:rPr>
          <w:rStyle w:val="sourcecode"/>
        </w:rPr>
        <w:t>/* extended function</w:t>
      </w:r>
      <w:r w:rsidR="00227975">
        <w:rPr>
          <w:rStyle w:val="sourcecode"/>
        </w:rPr>
        <w:t xml:space="preserve"> swe_houses_ex2():</w:t>
      </w:r>
      <w:r w:rsidRPr="00597461">
        <w:rPr>
          <w:rStyle w:val="sourcecode"/>
        </w:rPr>
        <w:t xml:space="preserve"> </w:t>
      </w:r>
    </w:p>
    <w:p w14:paraId="0CF1510D" w14:textId="77777777" w:rsidR="0084536C" w:rsidRDefault="0084536C" w:rsidP="0084536C">
      <w:pPr>
        <w:rPr>
          <w:rStyle w:val="sourcecode"/>
        </w:rPr>
      </w:pPr>
      <w:r>
        <w:rPr>
          <w:rStyle w:val="sourcecode"/>
        </w:rPr>
        <w:t xml:space="preserve"> * This function has the advantage that it also returns the speeds</w:t>
      </w:r>
    </w:p>
    <w:p w14:paraId="514E1B50" w14:textId="77777777" w:rsidR="0084536C" w:rsidRDefault="0084536C" w:rsidP="0084536C">
      <w:pPr>
        <w:rPr>
          <w:rStyle w:val="sourcecode"/>
        </w:rPr>
      </w:pPr>
      <w:r>
        <w:rPr>
          <w:rStyle w:val="sourcecode"/>
        </w:rPr>
        <w:t xml:space="preserve"> * (daily motions) of the ascendant, midheaven and house cusps. </w:t>
      </w:r>
    </w:p>
    <w:p w14:paraId="5A0CB005" w14:textId="77777777" w:rsidR="00227975" w:rsidRDefault="0084536C" w:rsidP="0084536C">
      <w:pPr>
        <w:rPr>
          <w:rStyle w:val="sourcecode"/>
        </w:rPr>
      </w:pPr>
      <w:r>
        <w:rPr>
          <w:rStyle w:val="sourcecode"/>
        </w:rPr>
        <w:t xml:space="preserve"> * In addition, it can return an error message or warning. </w:t>
      </w:r>
    </w:p>
    <w:p w14:paraId="23793BBB" w14:textId="523C12CE" w:rsidR="0084536C" w:rsidRPr="00597461" w:rsidRDefault="0084536C" w:rsidP="00227975">
      <w:pPr>
        <w:rPr>
          <w:rStyle w:val="sourcecode"/>
        </w:rPr>
      </w:pPr>
      <w:r w:rsidRPr="00597461">
        <w:rPr>
          <w:rStyle w:val="sourcecode"/>
        </w:rPr>
        <w:t>*/</w:t>
      </w:r>
    </w:p>
    <w:p w14:paraId="7CF53718" w14:textId="5D4EFE2A" w:rsidR="0084536C" w:rsidRPr="00597461" w:rsidRDefault="0084536C" w:rsidP="0084536C">
      <w:pPr>
        <w:rPr>
          <w:rStyle w:val="sourcecode"/>
        </w:rPr>
      </w:pPr>
      <w:r w:rsidRPr="00597461">
        <w:rPr>
          <w:rStyle w:val="sourcecode"/>
        </w:rPr>
        <w:t xml:space="preserve">int </w:t>
      </w:r>
      <w:r w:rsidRPr="0021556A">
        <w:rPr>
          <w:rStyle w:val="functions"/>
        </w:rPr>
        <w:t>swe_houses_ex</w:t>
      </w:r>
      <w:r>
        <w:rPr>
          <w:rStyle w:val="functions"/>
        </w:rPr>
        <w:t>2</w:t>
      </w:r>
      <w:r w:rsidRPr="00597461">
        <w:rPr>
          <w:rStyle w:val="sourcecode"/>
        </w:rPr>
        <w:t>(</w:t>
      </w:r>
    </w:p>
    <w:p w14:paraId="664F7C77" w14:textId="77777777" w:rsidR="0084536C" w:rsidRPr="00597461" w:rsidRDefault="0084536C" w:rsidP="0084536C">
      <w:pPr>
        <w:tabs>
          <w:tab w:val="left" w:pos="2835"/>
        </w:tabs>
        <w:ind w:left="567"/>
        <w:rPr>
          <w:rStyle w:val="sourcecode"/>
        </w:rPr>
      </w:pPr>
      <w:r w:rsidRPr="00597461">
        <w:rPr>
          <w:rStyle w:val="sourcecode"/>
        </w:rPr>
        <w:t>double tjd_ut,</w:t>
      </w:r>
      <w:r>
        <w:rPr>
          <w:rStyle w:val="sourcecode"/>
        </w:rPr>
        <w:tab/>
      </w:r>
      <w:r w:rsidRPr="00597461">
        <w:rPr>
          <w:rStyle w:val="sourcecode"/>
        </w:rPr>
        <w:t>/* Julian day number, UT */</w:t>
      </w:r>
    </w:p>
    <w:p w14:paraId="1266DF0A" w14:textId="77777777" w:rsidR="0084536C" w:rsidRPr="00597461" w:rsidRDefault="0084536C" w:rsidP="0084536C">
      <w:pPr>
        <w:tabs>
          <w:tab w:val="left" w:pos="2835"/>
        </w:tabs>
        <w:ind w:left="567"/>
        <w:rPr>
          <w:rStyle w:val="sourcecode"/>
        </w:rPr>
      </w:pPr>
      <w:r w:rsidRPr="00597461">
        <w:rPr>
          <w:rStyle w:val="sourcecode"/>
        </w:rPr>
        <w:t>int32 iflag,</w:t>
      </w:r>
      <w:r>
        <w:rPr>
          <w:rStyle w:val="sourcecode"/>
        </w:rPr>
        <w:tab/>
      </w:r>
      <w:r w:rsidRPr="00597461">
        <w:rPr>
          <w:rStyle w:val="sourcecode"/>
        </w:rPr>
        <w:t>/* 0 or SEFLG_SIDEREAL or SEFLG_RADIANS or SEFLG_NONUT */</w:t>
      </w:r>
    </w:p>
    <w:p w14:paraId="0F873523" w14:textId="77777777" w:rsidR="0084536C" w:rsidRPr="00597461" w:rsidRDefault="0084536C" w:rsidP="0084536C">
      <w:pPr>
        <w:tabs>
          <w:tab w:val="left" w:pos="2835"/>
        </w:tabs>
        <w:ind w:left="567"/>
        <w:rPr>
          <w:rStyle w:val="sourcecode"/>
        </w:rPr>
      </w:pPr>
      <w:r w:rsidRPr="00597461">
        <w:rPr>
          <w:rStyle w:val="sourcecode"/>
        </w:rPr>
        <w:t>double geolat,</w:t>
      </w:r>
      <w:r>
        <w:rPr>
          <w:rStyle w:val="sourcecode"/>
        </w:rPr>
        <w:tab/>
      </w:r>
      <w:r w:rsidRPr="00597461">
        <w:rPr>
          <w:rStyle w:val="sourcecode"/>
        </w:rPr>
        <w:t>/* geographic latitude, in degrees */</w:t>
      </w:r>
    </w:p>
    <w:p w14:paraId="510E4386" w14:textId="77777777" w:rsidR="0084536C" w:rsidRPr="00597461" w:rsidRDefault="0084536C" w:rsidP="0084536C">
      <w:pPr>
        <w:tabs>
          <w:tab w:val="left" w:pos="2835"/>
        </w:tabs>
        <w:ind w:left="567"/>
        <w:rPr>
          <w:rStyle w:val="sourcecode"/>
        </w:rPr>
      </w:pPr>
      <w:r w:rsidRPr="00597461">
        <w:rPr>
          <w:rStyle w:val="sourcecode"/>
        </w:rPr>
        <w:t>double geolon,</w:t>
      </w:r>
      <w:r>
        <w:rPr>
          <w:rStyle w:val="sourcecode"/>
        </w:rPr>
        <w:tab/>
      </w:r>
      <w:r w:rsidRPr="00597461">
        <w:rPr>
          <w:rStyle w:val="sourcecode"/>
        </w:rPr>
        <w:t>/* geographic longitude, in degrees</w:t>
      </w:r>
    </w:p>
    <w:p w14:paraId="2B415448" w14:textId="46B32728" w:rsidR="0084536C" w:rsidRPr="00597461" w:rsidRDefault="0084536C" w:rsidP="0084536C">
      <w:pPr>
        <w:tabs>
          <w:tab w:val="left" w:pos="2552"/>
          <w:tab w:val="left" w:pos="2835"/>
        </w:tabs>
        <w:ind w:left="567"/>
        <w:rPr>
          <w:rStyle w:val="sourcecode"/>
        </w:rPr>
      </w:pPr>
      <w:r w:rsidRPr="00597461">
        <w:rPr>
          <w:rStyle w:val="sourcecode"/>
        </w:rPr>
        <w:tab/>
      </w:r>
      <w:r w:rsidRPr="00597461">
        <w:rPr>
          <w:rStyle w:val="sourcecode"/>
        </w:rPr>
        <w:tab/>
      </w:r>
      <w:r w:rsidR="00825C1A">
        <w:rPr>
          <w:rStyle w:val="sourcecode"/>
        </w:rPr>
        <w:t xml:space="preserve"> </w:t>
      </w:r>
      <w:r w:rsidRPr="00597461">
        <w:rPr>
          <w:rStyle w:val="sourcecode"/>
        </w:rPr>
        <w:t>* eastern longitude is positive,</w:t>
      </w:r>
    </w:p>
    <w:p w14:paraId="044B1784" w14:textId="4C64EB39" w:rsidR="0084536C" w:rsidRPr="00597461" w:rsidRDefault="0084536C" w:rsidP="0084536C">
      <w:pPr>
        <w:tabs>
          <w:tab w:val="left" w:pos="2552"/>
          <w:tab w:val="left" w:pos="2835"/>
        </w:tabs>
        <w:ind w:left="567"/>
        <w:rPr>
          <w:rStyle w:val="sourcecode"/>
        </w:rPr>
      </w:pPr>
      <w:r w:rsidRPr="00597461">
        <w:rPr>
          <w:rStyle w:val="sourcecode"/>
        </w:rPr>
        <w:tab/>
      </w:r>
      <w:r w:rsidRPr="00597461">
        <w:rPr>
          <w:rStyle w:val="sourcecode"/>
        </w:rPr>
        <w:tab/>
      </w:r>
      <w:r w:rsidR="00825C1A">
        <w:rPr>
          <w:rStyle w:val="sourcecode"/>
        </w:rPr>
        <w:t xml:space="preserve"> </w:t>
      </w:r>
      <w:r w:rsidRPr="00597461">
        <w:rPr>
          <w:rStyle w:val="sourcecode"/>
        </w:rPr>
        <w:t>* western longitude is negative,</w:t>
      </w:r>
    </w:p>
    <w:p w14:paraId="4FD1CFC2" w14:textId="2CA77D73" w:rsidR="0084536C" w:rsidRPr="00597461" w:rsidRDefault="0084536C" w:rsidP="0084536C">
      <w:pPr>
        <w:tabs>
          <w:tab w:val="left" w:pos="2552"/>
          <w:tab w:val="left" w:pos="2835"/>
        </w:tabs>
        <w:ind w:left="567"/>
        <w:rPr>
          <w:rStyle w:val="sourcecode"/>
        </w:rPr>
      </w:pPr>
      <w:r w:rsidRPr="00597461">
        <w:rPr>
          <w:rStyle w:val="sourcecode"/>
        </w:rPr>
        <w:tab/>
      </w:r>
      <w:r w:rsidRPr="00597461">
        <w:rPr>
          <w:rStyle w:val="sourcecode"/>
        </w:rPr>
        <w:tab/>
      </w:r>
      <w:r w:rsidR="00825C1A">
        <w:rPr>
          <w:rStyle w:val="sourcecode"/>
        </w:rPr>
        <w:t xml:space="preserve"> </w:t>
      </w:r>
      <w:r w:rsidRPr="00597461">
        <w:rPr>
          <w:rStyle w:val="sourcecode"/>
        </w:rPr>
        <w:t>* northern latitude is positive,</w:t>
      </w:r>
    </w:p>
    <w:p w14:paraId="3F1C3725" w14:textId="03285338" w:rsidR="0084536C" w:rsidRPr="00597461" w:rsidRDefault="0084536C" w:rsidP="0084536C">
      <w:pPr>
        <w:tabs>
          <w:tab w:val="left" w:pos="2552"/>
          <w:tab w:val="left" w:pos="2835"/>
        </w:tabs>
        <w:ind w:left="567"/>
        <w:rPr>
          <w:rStyle w:val="sourcecode"/>
        </w:rPr>
      </w:pPr>
      <w:r w:rsidRPr="00597461">
        <w:rPr>
          <w:rStyle w:val="sourcecode"/>
        </w:rPr>
        <w:tab/>
      </w:r>
      <w:r w:rsidRPr="00597461">
        <w:rPr>
          <w:rStyle w:val="sourcecode"/>
        </w:rPr>
        <w:tab/>
      </w:r>
      <w:r w:rsidR="00825C1A">
        <w:rPr>
          <w:rStyle w:val="sourcecode"/>
        </w:rPr>
        <w:t xml:space="preserve"> </w:t>
      </w:r>
      <w:r w:rsidRPr="00597461">
        <w:rPr>
          <w:rStyle w:val="sourcecode"/>
        </w:rPr>
        <w:t>* southern latitude is negative */</w:t>
      </w:r>
    </w:p>
    <w:p w14:paraId="387C4EF9" w14:textId="0A0844C6" w:rsidR="0084536C" w:rsidRPr="00597461" w:rsidRDefault="0084536C" w:rsidP="0084536C">
      <w:pPr>
        <w:tabs>
          <w:tab w:val="left" w:pos="2835"/>
        </w:tabs>
        <w:ind w:left="567"/>
        <w:rPr>
          <w:rStyle w:val="sourcecode"/>
        </w:rPr>
      </w:pPr>
      <w:r w:rsidRPr="00597461">
        <w:rPr>
          <w:rStyle w:val="sourcecode"/>
        </w:rPr>
        <w:t>int hsys,</w:t>
      </w:r>
      <w:r w:rsidR="00181CE8">
        <w:rPr>
          <w:rStyle w:val="sourcecode"/>
        </w:rPr>
        <w:tab/>
      </w:r>
      <w:r w:rsidRPr="00597461">
        <w:rPr>
          <w:rStyle w:val="sourcecode"/>
        </w:rPr>
        <w:t>/* house method, one-letter case sensitive code (list, see further below) */</w:t>
      </w:r>
    </w:p>
    <w:p w14:paraId="13EE79B5" w14:textId="2E0761D2" w:rsidR="0084536C" w:rsidRPr="00597461" w:rsidRDefault="0084536C" w:rsidP="0084536C">
      <w:pPr>
        <w:tabs>
          <w:tab w:val="left" w:pos="2835"/>
        </w:tabs>
        <w:ind w:left="567"/>
        <w:rPr>
          <w:rStyle w:val="sourcecode"/>
        </w:rPr>
      </w:pPr>
      <w:r w:rsidRPr="00597461">
        <w:rPr>
          <w:rStyle w:val="sourcecode"/>
        </w:rPr>
        <w:t>double *cusps,</w:t>
      </w:r>
      <w:r>
        <w:rPr>
          <w:rStyle w:val="sourcecode"/>
        </w:rPr>
        <w:tab/>
      </w:r>
      <w:r w:rsidRPr="00597461">
        <w:rPr>
          <w:rStyle w:val="sourcecode"/>
        </w:rPr>
        <w:t>/* array for 13 (or 37 for system G) doubles</w:t>
      </w:r>
      <w:r w:rsidR="00783E47">
        <w:rPr>
          <w:rStyle w:val="sourcecode"/>
        </w:rPr>
        <w:t>, explained further below</w:t>
      </w:r>
      <w:r w:rsidRPr="00597461">
        <w:rPr>
          <w:rStyle w:val="sourcecode"/>
        </w:rPr>
        <w:t xml:space="preserve"> */</w:t>
      </w:r>
    </w:p>
    <w:p w14:paraId="45716E4A" w14:textId="5D6D9F56" w:rsidR="00227975" w:rsidRDefault="0084536C" w:rsidP="0084536C">
      <w:pPr>
        <w:tabs>
          <w:tab w:val="left" w:pos="2835"/>
        </w:tabs>
        <w:ind w:left="567"/>
        <w:rPr>
          <w:rStyle w:val="sourcecode"/>
        </w:rPr>
      </w:pPr>
      <w:r w:rsidRPr="00597461">
        <w:rPr>
          <w:rStyle w:val="sourcecode"/>
        </w:rPr>
        <w:t>double *ascmc</w:t>
      </w:r>
      <w:r w:rsidR="00227975">
        <w:rPr>
          <w:rStyle w:val="sourcecode"/>
        </w:rPr>
        <w:t>,</w:t>
      </w:r>
      <w:r w:rsidR="00181CE8">
        <w:rPr>
          <w:rStyle w:val="sourcecode"/>
        </w:rPr>
        <w:tab/>
      </w:r>
      <w:r w:rsidR="00227975" w:rsidRPr="00597461">
        <w:rPr>
          <w:rStyle w:val="sourcecode"/>
        </w:rPr>
        <w:t>/* array for 10 doubles</w:t>
      </w:r>
      <w:r w:rsidR="00783E47">
        <w:rPr>
          <w:rStyle w:val="sourcecode"/>
        </w:rPr>
        <w:t>, explained further below</w:t>
      </w:r>
      <w:r w:rsidR="00227975" w:rsidRPr="00597461">
        <w:rPr>
          <w:rStyle w:val="sourcecode"/>
        </w:rPr>
        <w:t xml:space="preserve"> */</w:t>
      </w:r>
    </w:p>
    <w:p w14:paraId="00C5F4F3" w14:textId="4EFF3DC2" w:rsidR="00227975" w:rsidRPr="00227975" w:rsidRDefault="00227975" w:rsidP="00227975">
      <w:pPr>
        <w:tabs>
          <w:tab w:val="left" w:pos="2835"/>
        </w:tabs>
        <w:ind w:left="567"/>
        <w:rPr>
          <w:rStyle w:val="sourcecode"/>
        </w:rPr>
      </w:pPr>
      <w:r w:rsidRPr="00227975">
        <w:rPr>
          <w:rStyle w:val="sourcecode"/>
        </w:rPr>
        <w:t>double *cusp_speed,</w:t>
      </w:r>
      <w:r w:rsidR="00181CE8">
        <w:rPr>
          <w:rStyle w:val="sourcecode"/>
        </w:rPr>
        <w:tab/>
        <w:t>/* like cusps */</w:t>
      </w:r>
    </w:p>
    <w:p w14:paraId="4552BBD5" w14:textId="1BD7A2AC" w:rsidR="00227975" w:rsidRPr="00227975" w:rsidRDefault="00227975" w:rsidP="00227975">
      <w:pPr>
        <w:tabs>
          <w:tab w:val="left" w:pos="2835"/>
        </w:tabs>
        <w:ind w:left="567"/>
        <w:rPr>
          <w:rStyle w:val="sourcecode"/>
        </w:rPr>
      </w:pPr>
      <w:r w:rsidRPr="00227975">
        <w:rPr>
          <w:rStyle w:val="sourcecode"/>
        </w:rPr>
        <w:t>double *ascmc_speed,</w:t>
      </w:r>
      <w:r w:rsidR="00181CE8">
        <w:rPr>
          <w:rStyle w:val="sourcecode"/>
        </w:rPr>
        <w:t xml:space="preserve"> /* like ascmc */</w:t>
      </w:r>
    </w:p>
    <w:p w14:paraId="3EBFC0AA" w14:textId="2075C6D1" w:rsidR="0084536C" w:rsidRDefault="00227975" w:rsidP="00227975">
      <w:pPr>
        <w:tabs>
          <w:tab w:val="left" w:pos="2835"/>
        </w:tabs>
        <w:ind w:left="567"/>
        <w:rPr>
          <w:rStyle w:val="sourcecode"/>
        </w:rPr>
      </w:pPr>
      <w:r w:rsidRPr="00227975">
        <w:rPr>
          <w:rStyle w:val="sourcecode"/>
        </w:rPr>
        <w:t>char *serr</w:t>
      </w:r>
      <w:r w:rsidR="0084536C" w:rsidRPr="00597461">
        <w:rPr>
          <w:rStyle w:val="sourcecode"/>
        </w:rPr>
        <w:t>);</w:t>
      </w:r>
      <w:r w:rsidR="0084536C" w:rsidRPr="00597461">
        <w:rPr>
          <w:rStyle w:val="sourcecode"/>
        </w:rPr>
        <w:tab/>
      </w:r>
    </w:p>
    <w:p w14:paraId="7F7AC234" w14:textId="77777777" w:rsidR="0084536C" w:rsidRDefault="0084536C" w:rsidP="00CC1B5C">
      <w:pPr>
        <w:rPr>
          <w:b/>
          <w:bCs/>
          <w:color w:val="FF0000"/>
        </w:rPr>
      </w:pPr>
    </w:p>
    <w:p w14:paraId="00CB9869" w14:textId="1C5172EA" w:rsidR="00283E02" w:rsidRDefault="00994CC8" w:rsidP="00CC1B5C">
      <w:pPr>
        <w:rPr>
          <w:color w:val="000080"/>
        </w:rPr>
      </w:pPr>
      <w:r w:rsidRPr="00526E0C">
        <w:rPr>
          <w:b/>
          <w:bCs/>
          <w:color w:val="FF0000"/>
        </w:rPr>
        <w:t>Note</w:t>
      </w:r>
      <w:r w:rsidRPr="00D3464B">
        <w:t xml:space="preserve"> that all these functions</w:t>
      </w:r>
      <w:r w:rsidRPr="00D3464B">
        <w:rPr>
          <w:b/>
          <w:bCs/>
        </w:rPr>
        <w:t xml:space="preserve"> </w:t>
      </w:r>
      <w:r w:rsidRPr="00336BF7">
        <w:rPr>
          <w:rStyle w:val="sourcecode"/>
        </w:rPr>
        <w:t>tjd_ut</w:t>
      </w:r>
      <w:r w:rsidRPr="00D3464B">
        <w:t xml:space="preserve"> must be </w:t>
      </w:r>
      <w:r w:rsidRPr="00FE3C22">
        <w:rPr>
          <w:rStyle w:val="FileName"/>
        </w:rPr>
        <w:t>Universal Time.</w:t>
      </w:r>
    </w:p>
    <w:p w14:paraId="1DA2A620" w14:textId="77777777" w:rsidR="00283E02" w:rsidRDefault="00994CC8" w:rsidP="00CC1B5C">
      <w:r w:rsidRPr="00D3464B">
        <w:t xml:space="preserve">Also </w:t>
      </w:r>
      <w:r w:rsidRPr="00526E0C">
        <w:rPr>
          <w:b/>
          <w:bCs/>
          <w:color w:val="FF0000"/>
        </w:rPr>
        <w:t>note</w:t>
      </w:r>
      <w:r w:rsidRPr="00D3464B">
        <w:t xml:space="preserve"> that the array </w:t>
      </w:r>
      <w:bookmarkStart w:id="195" w:name="_Hlk477862337"/>
      <w:r w:rsidRPr="00336BF7">
        <w:rPr>
          <w:rStyle w:val="sourcecode"/>
        </w:rPr>
        <w:t>cusps</w:t>
      </w:r>
      <w:bookmarkEnd w:id="195"/>
      <w:r w:rsidRPr="00D3464B">
        <w:t xml:space="preserve"> must provide space for </w:t>
      </w:r>
      <w:r w:rsidRPr="00094CD8">
        <w:rPr>
          <w:b/>
          <w:bCs/>
          <w:color w:val="FF0000"/>
        </w:rPr>
        <w:t>13 doubles</w:t>
      </w:r>
      <w:r w:rsidRPr="00D3464B">
        <w:rPr>
          <w:b/>
          <w:bCs/>
          <w:color w:val="800000"/>
        </w:rPr>
        <w:t xml:space="preserve"> </w:t>
      </w:r>
      <w:r w:rsidRPr="00D3464B">
        <w:t xml:space="preserve">(declare as </w:t>
      </w:r>
      <w:r w:rsidRPr="00094CD8">
        <w:rPr>
          <w:rStyle w:val="sourcecode"/>
          <w:color w:val="FF0000"/>
        </w:rPr>
        <w:t>cusp[13]</w:t>
      </w:r>
      <w:r w:rsidRPr="00D3464B">
        <w:t xml:space="preserve">), otherwise you risk a program crash. With house system ‘G’ (Gauquelin sector cusps), declare it as </w:t>
      </w:r>
      <w:r w:rsidRPr="00094CD8">
        <w:rPr>
          <w:rStyle w:val="sourcecode"/>
          <w:color w:val="FF0000"/>
        </w:rPr>
        <w:t>cusp[37]</w:t>
      </w:r>
      <w:r w:rsidRPr="00D3464B">
        <w:t>.</w:t>
      </w:r>
    </w:p>
    <w:p w14:paraId="03CBD306" w14:textId="77777777" w:rsidR="00283E02" w:rsidRDefault="00994CC8" w:rsidP="00CC1B5C">
      <w:r w:rsidRPr="00D3464B">
        <w:t>With house system ‘G’, the cusp numbering is in clockwise direction.</w:t>
      </w:r>
    </w:p>
    <w:p w14:paraId="3D6B5167" w14:textId="65E2D9AB" w:rsidR="00283E02" w:rsidRDefault="00994CC8" w:rsidP="00CC1B5C">
      <w:r w:rsidRPr="00D3464B">
        <w:t>The extended house function</w:t>
      </w:r>
      <w:r w:rsidR="00B71CC1">
        <w:t>s</w:t>
      </w:r>
      <w:r w:rsidRPr="00D3464B">
        <w:t xml:space="preserve"> </w:t>
      </w:r>
      <w:bookmarkStart w:id="196" w:name="_Hlk48643571"/>
      <w:r w:rsidRPr="00B248F1">
        <w:rPr>
          <w:rStyle w:val="functions"/>
        </w:rPr>
        <w:t>swe_houses_ex()</w:t>
      </w:r>
      <w:r w:rsidRPr="00D3464B">
        <w:t xml:space="preserve"> </w:t>
      </w:r>
      <w:bookmarkEnd w:id="196"/>
      <w:r w:rsidR="00B71CC1">
        <w:t xml:space="preserve">and </w:t>
      </w:r>
      <w:r w:rsidR="00B71CC1" w:rsidRPr="00B248F1">
        <w:rPr>
          <w:rStyle w:val="functions"/>
        </w:rPr>
        <w:t>swe_houses_ex</w:t>
      </w:r>
      <w:r w:rsidR="00B71CC1">
        <w:rPr>
          <w:rStyle w:val="functions"/>
        </w:rPr>
        <w:t>2</w:t>
      </w:r>
      <w:r w:rsidR="00B71CC1" w:rsidRPr="00B248F1">
        <w:rPr>
          <w:rStyle w:val="functions"/>
        </w:rPr>
        <w:t>()</w:t>
      </w:r>
      <w:r w:rsidR="00B71CC1" w:rsidRPr="00D3464B">
        <w:t xml:space="preserve"> </w:t>
      </w:r>
      <w:r w:rsidRPr="00D3464B">
        <w:t xml:space="preserve">do exactly the same calculations as </w:t>
      </w:r>
      <w:r w:rsidRPr="00B248F1">
        <w:rPr>
          <w:rStyle w:val="functions"/>
        </w:rPr>
        <w:t>swe_houses()</w:t>
      </w:r>
      <w:r w:rsidRPr="00D3464B">
        <w:t>. The difference is that</w:t>
      </w:r>
      <w:r w:rsidR="00B71CC1">
        <w:t xml:space="preserve"> the extended functions </w:t>
      </w:r>
      <w:r w:rsidRPr="00D3464B">
        <w:t>ha</w:t>
      </w:r>
      <w:r w:rsidR="00B71CC1">
        <w:t>ve</w:t>
      </w:r>
      <w:r w:rsidRPr="00D3464B">
        <w:t xml:space="preserve"> a parameter </w:t>
      </w:r>
      <w:r w:rsidRPr="00812341">
        <w:rPr>
          <w:rStyle w:val="sourcecode"/>
        </w:rPr>
        <w:t>iflag</w:t>
      </w:r>
      <w:r w:rsidRPr="00D3464B">
        <w:t xml:space="preserve">, which can be set to </w:t>
      </w:r>
      <w:r w:rsidRPr="00812341">
        <w:rPr>
          <w:rStyle w:val="sourcecode"/>
        </w:rPr>
        <w:t>SEFLG_SIDEREAL</w:t>
      </w:r>
      <w:r w:rsidRPr="00D3464B">
        <w:t>, if</w:t>
      </w:r>
      <w:r w:rsidR="00446B06">
        <w:t xml:space="preserve"> </w:t>
      </w:r>
      <w:r w:rsidRPr="00FE3C22">
        <w:rPr>
          <w:rStyle w:val="FileName"/>
        </w:rPr>
        <w:t>sidereal</w:t>
      </w:r>
      <w:r w:rsidRPr="00D3464B">
        <w:rPr>
          <w:b/>
          <w:bCs/>
          <w:caps/>
          <w:color w:val="800000"/>
        </w:rPr>
        <w:t xml:space="preserve"> </w:t>
      </w:r>
      <w:r w:rsidRPr="00D3464B">
        <w:t xml:space="preserve">house positions are wanted. The house function returns data based on the </w:t>
      </w:r>
      <w:r w:rsidRPr="00D3464B">
        <w:rPr>
          <w:b/>
        </w:rPr>
        <w:t>true</w:t>
      </w:r>
      <w:r w:rsidRPr="00D3464B">
        <w:t xml:space="preserve"> equator and equinox of date. If the flag </w:t>
      </w:r>
      <w:r w:rsidRPr="00812341">
        <w:rPr>
          <w:rStyle w:val="sourcecode"/>
        </w:rPr>
        <w:t>SEFLG_NONUT</w:t>
      </w:r>
      <w:r w:rsidRPr="00D3464B">
        <w:t xml:space="preserve"> is set, then the house cusps will be based on the </w:t>
      </w:r>
      <w:r w:rsidRPr="00D3464B">
        <w:rPr>
          <w:b/>
        </w:rPr>
        <w:t>mean</w:t>
      </w:r>
      <w:r w:rsidRPr="00D3464B">
        <w:t xml:space="preserve"> equator and equinox of date. However, we recommend to use the true equator and equinox.</w:t>
      </w:r>
      <w:r w:rsidR="00B71CC1">
        <w:t xml:space="preserve"> The function </w:t>
      </w:r>
      <w:r w:rsidR="00B71CC1" w:rsidRPr="00B248F1">
        <w:rPr>
          <w:rStyle w:val="functions"/>
        </w:rPr>
        <w:t>swe_houses_ex</w:t>
      </w:r>
      <w:r w:rsidR="00B71CC1">
        <w:rPr>
          <w:rStyle w:val="functions"/>
        </w:rPr>
        <w:t>2</w:t>
      </w:r>
      <w:r w:rsidR="00B71CC1" w:rsidRPr="00B248F1">
        <w:rPr>
          <w:rStyle w:val="functions"/>
        </w:rPr>
        <w:t>()</w:t>
      </w:r>
      <w:r w:rsidR="00B71CC1" w:rsidRPr="00D3464B">
        <w:t xml:space="preserve"> </w:t>
      </w:r>
      <w:r w:rsidR="00B71CC1">
        <w:t>also provides the speeds (“daily motions”) of the house cusps and additional points.</w:t>
      </w:r>
    </w:p>
    <w:p w14:paraId="591EB1CC" w14:textId="1CFA2813" w:rsidR="00283E02" w:rsidRDefault="00994CC8" w:rsidP="00CC1B5C">
      <w:r w:rsidRPr="00D3464B">
        <w:t xml:space="preserve">Before calling </w:t>
      </w:r>
      <w:r w:rsidRPr="00B248F1">
        <w:rPr>
          <w:rStyle w:val="functions"/>
        </w:rPr>
        <w:t>swe_houses_ex()</w:t>
      </w:r>
      <w:r w:rsidRPr="00D3464B">
        <w:t xml:space="preserve"> </w:t>
      </w:r>
      <w:r w:rsidR="00B71CC1">
        <w:t xml:space="preserve">or swe_houses_ex() </w:t>
      </w:r>
      <w:r w:rsidRPr="00D3464B">
        <w:t xml:space="preserve">for sidereal house positions, the sidereal mode can be set by calling the function </w:t>
      </w:r>
      <w:r w:rsidRPr="00B248F1">
        <w:rPr>
          <w:rStyle w:val="functions"/>
        </w:rPr>
        <w:t>swe_set_sid_mode()</w:t>
      </w:r>
      <w:r w:rsidRPr="00D3464B">
        <w:t xml:space="preserve">. If this is not done, the default sidereal mode, i.e. the Fagan/Bradley </w:t>
      </w:r>
      <w:r w:rsidR="00FE0B96">
        <w:rPr>
          <w:rStyle w:val="FileName"/>
        </w:rPr>
        <w:t>ayanamsha</w:t>
      </w:r>
      <w:r w:rsidRPr="00FE3C22">
        <w:rPr>
          <w:rStyle w:val="FileName"/>
        </w:rPr>
        <w:t>,</w:t>
      </w:r>
      <w:r w:rsidRPr="00D3464B">
        <w:t xml:space="preserve"> will be used.</w:t>
      </w:r>
    </w:p>
    <w:p w14:paraId="0997CB4F" w14:textId="379B8BF4" w:rsidR="00283E02" w:rsidRPr="00336BF7" w:rsidRDefault="00BF3510" w:rsidP="00CC1B5C">
      <w:pPr>
        <w:rPr>
          <w:rStyle w:val="sourcecode"/>
        </w:rPr>
      </w:pPr>
      <w:r w:rsidRPr="00D3464B">
        <w:t xml:space="preserve">The function </w:t>
      </w:r>
      <w:r w:rsidRPr="00B248F1">
        <w:rPr>
          <w:rStyle w:val="functions"/>
        </w:rPr>
        <w:t>swe_houses()</w:t>
      </w:r>
      <w:r w:rsidR="00B71CC1">
        <w:t>,</w:t>
      </w:r>
      <w:r w:rsidR="00994CC8" w:rsidRPr="00D3464B">
        <w:t xml:space="preserve"> </w:t>
      </w:r>
      <w:r w:rsidR="00994CC8" w:rsidRPr="00B248F1">
        <w:rPr>
          <w:rStyle w:val="functions"/>
        </w:rPr>
        <w:t>swe_houses_ex()</w:t>
      </w:r>
      <w:r w:rsidR="00B71CC1">
        <w:t xml:space="preserve">, and </w:t>
      </w:r>
      <w:r w:rsidR="00B71CC1" w:rsidRPr="00B248F1">
        <w:rPr>
          <w:rStyle w:val="functions"/>
        </w:rPr>
        <w:t>swe_houses_ex</w:t>
      </w:r>
      <w:r w:rsidR="00B71CC1">
        <w:rPr>
          <w:rStyle w:val="functions"/>
        </w:rPr>
        <w:t>2</w:t>
      </w:r>
      <w:r w:rsidR="00B71CC1" w:rsidRPr="00B248F1">
        <w:rPr>
          <w:rStyle w:val="functions"/>
        </w:rPr>
        <w:t>()</w:t>
      </w:r>
      <w:r w:rsidR="00B71CC1">
        <w:t xml:space="preserve"> </w:t>
      </w:r>
      <w:r w:rsidR="00994CC8" w:rsidRPr="00D3464B">
        <w:t xml:space="preserve">are </w:t>
      </w:r>
      <w:r w:rsidRPr="00D3464B">
        <w:t xml:space="preserve">most comfortable, </w:t>
      </w:r>
      <w:r w:rsidR="001C5FFC" w:rsidRPr="00D3464B">
        <w:t>as long as</w:t>
      </w:r>
      <w:r w:rsidRPr="00D3464B">
        <w:t xml:space="preserve"> houses</w:t>
      </w:r>
      <w:r w:rsidR="001C5FFC" w:rsidRPr="00D3464B">
        <w:t xml:space="preserve"> are to be calculated</w:t>
      </w:r>
      <w:r w:rsidRPr="00D3464B">
        <w:t xml:space="preserve"> </w:t>
      </w:r>
      <w:r w:rsidRPr="00D3464B">
        <w:rPr>
          <w:i/>
        </w:rPr>
        <w:t>for a given date and geographic position</w:t>
      </w:r>
      <w:r w:rsidRPr="00D3464B">
        <w:t xml:space="preserve">. Sometimes, however, </w:t>
      </w:r>
      <w:r w:rsidR="001C5FFC" w:rsidRPr="00D3464B">
        <w:t>one will need</w:t>
      </w:r>
      <w:r w:rsidRPr="00D3464B">
        <w:t xml:space="preserve"> to compute houses </w:t>
      </w:r>
      <w:r w:rsidRPr="00D3464B">
        <w:rPr>
          <w:i/>
        </w:rPr>
        <w:t>from a</w:t>
      </w:r>
      <w:r w:rsidR="001C5FFC" w:rsidRPr="00D3464B">
        <w:rPr>
          <w:i/>
        </w:rPr>
        <w:t xml:space="preserve"> give</w:t>
      </w:r>
      <w:r w:rsidRPr="00D3464B">
        <w:rPr>
          <w:i/>
        </w:rPr>
        <w:t>n ARMC</w:t>
      </w:r>
      <w:r w:rsidRPr="00D3464B">
        <w:t>, e.g. with the composite horoscope</w:t>
      </w:r>
      <w:r w:rsidR="001C5FFC" w:rsidRPr="00D3464B">
        <w:t>,</w:t>
      </w:r>
      <w:r w:rsidRPr="00D3464B">
        <w:t xml:space="preserve"> which has no date, only </w:t>
      </w:r>
      <w:r w:rsidR="00994CC8" w:rsidRPr="00D3464B">
        <w:t>a</w:t>
      </w:r>
      <w:r w:rsidRPr="00D3464B">
        <w:t xml:space="preserve"> composite ARMC </w:t>
      </w:r>
      <w:r w:rsidR="00994CC8" w:rsidRPr="00D3464B">
        <w:t>which is computed</w:t>
      </w:r>
      <w:r w:rsidR="001C5FFC" w:rsidRPr="00D3464B">
        <w:t xml:space="preserve"> from</w:t>
      </w:r>
      <w:r w:rsidRPr="00D3464B">
        <w:t xml:space="preserve"> two natal ARMCs. In </w:t>
      </w:r>
      <w:r w:rsidR="001C5FFC" w:rsidRPr="00D3464B">
        <w:t>this</w:t>
      </w:r>
      <w:r w:rsidRPr="00D3464B">
        <w:t xml:space="preserve"> case, the function </w:t>
      </w:r>
      <w:r w:rsidR="005E005A" w:rsidRPr="00B248F1">
        <w:rPr>
          <w:rStyle w:val="functions"/>
        </w:rPr>
        <w:t>swe_houses_armc()</w:t>
      </w:r>
      <w:r w:rsidR="005E005A" w:rsidRPr="00D3464B">
        <w:t xml:space="preserve"> </w:t>
      </w:r>
      <w:r w:rsidR="006A6DF4">
        <w:t xml:space="preserve">or </w:t>
      </w:r>
      <w:r w:rsidR="006A6DF4" w:rsidRPr="00B248F1">
        <w:rPr>
          <w:rStyle w:val="functions"/>
        </w:rPr>
        <w:t>swe_houses</w:t>
      </w:r>
      <w:r w:rsidR="006A6DF4">
        <w:rPr>
          <w:rStyle w:val="functions"/>
        </w:rPr>
        <w:t>_armc</w:t>
      </w:r>
      <w:r w:rsidR="006A6DF4" w:rsidRPr="00B248F1">
        <w:rPr>
          <w:rStyle w:val="functions"/>
        </w:rPr>
        <w:t>_ex</w:t>
      </w:r>
      <w:r w:rsidR="006A6DF4">
        <w:rPr>
          <w:rStyle w:val="functions"/>
        </w:rPr>
        <w:t>2</w:t>
      </w:r>
      <w:r w:rsidR="006A6DF4" w:rsidRPr="00B248F1">
        <w:rPr>
          <w:rStyle w:val="functions"/>
        </w:rPr>
        <w:t>()</w:t>
      </w:r>
      <w:r w:rsidR="006A6DF4" w:rsidRPr="00D3464B">
        <w:t xml:space="preserve"> </w:t>
      </w:r>
      <w:r w:rsidR="006A6DF4">
        <w:t xml:space="preserve"> </w:t>
      </w:r>
      <w:r w:rsidR="001C5FFC" w:rsidRPr="00D3464B">
        <w:t>can be used.</w:t>
      </w:r>
      <w:r w:rsidRPr="00D3464B">
        <w:t xml:space="preserve"> </w:t>
      </w:r>
      <w:r w:rsidR="00994CC8" w:rsidRPr="00D3464B">
        <w:t>Since the</w:t>
      </w:r>
      <w:r w:rsidR="006A6DF4">
        <w:t>se</w:t>
      </w:r>
      <w:r w:rsidR="00994CC8" w:rsidRPr="00D3464B">
        <w:t xml:space="preserve"> function</w:t>
      </w:r>
      <w:r w:rsidR="006A6DF4">
        <w:t>s</w:t>
      </w:r>
      <w:r w:rsidR="00994CC8" w:rsidRPr="00D3464B">
        <w:t xml:space="preserve"> require the ecliptic obliquity </w:t>
      </w:r>
      <w:r w:rsidR="00994CC8" w:rsidRPr="00336BF7">
        <w:rPr>
          <w:rStyle w:val="sourcecode"/>
        </w:rPr>
        <w:t>eps</w:t>
      </w:r>
      <w:r w:rsidR="00994CC8" w:rsidRPr="00D3464B">
        <w:t xml:space="preserve">, </w:t>
      </w:r>
      <w:bookmarkStart w:id="197" w:name="_Hlk477862144"/>
      <w:r w:rsidR="00994CC8" w:rsidRPr="00D3464B">
        <w:t xml:space="preserve">one will probably want to calculate a composite value for this parameter also. </w:t>
      </w:r>
      <w:bookmarkEnd w:id="197"/>
      <w:r w:rsidR="00994CC8" w:rsidRPr="00D3464B">
        <w:t>To do this, one has to</w:t>
      </w:r>
      <w:r w:rsidRPr="00D3464B">
        <w:t xml:space="preserve"> call </w:t>
      </w:r>
      <w:r w:rsidRPr="00B248F1">
        <w:rPr>
          <w:rStyle w:val="functions"/>
        </w:rPr>
        <w:t>swe_calc()</w:t>
      </w:r>
      <w:r w:rsidRPr="00D3464B">
        <w:rPr>
          <w:i/>
          <w:iCs/>
        </w:rPr>
        <w:t xml:space="preserve"> </w:t>
      </w:r>
      <w:r w:rsidRPr="00D3464B">
        <w:t xml:space="preserve">with </w:t>
      </w:r>
      <w:r w:rsidRPr="00812341">
        <w:rPr>
          <w:rStyle w:val="sourcecode"/>
        </w:rPr>
        <w:t>ipl = SE_ECL_NUT</w:t>
      </w:r>
      <w:r w:rsidRPr="00D3464B">
        <w:t xml:space="preserve"> for both birth dates and </w:t>
      </w:r>
      <w:r w:rsidR="00994CC8" w:rsidRPr="00D3464B">
        <w:t xml:space="preserve">then </w:t>
      </w:r>
      <w:r w:rsidRPr="00D3464B">
        <w:t>calculate the average of both</w:t>
      </w:r>
      <w:r w:rsidRPr="00D3464B">
        <w:rPr>
          <w:b/>
          <w:bCs/>
        </w:rPr>
        <w:t xml:space="preserve"> </w:t>
      </w:r>
      <w:r w:rsidRPr="00336BF7">
        <w:rPr>
          <w:rStyle w:val="sourcecode"/>
        </w:rPr>
        <w:t>eps.</w:t>
      </w:r>
    </w:p>
    <w:p w14:paraId="1F5F5444" w14:textId="54F8BA80" w:rsidR="00283E02" w:rsidRDefault="005E005A" w:rsidP="00CC1B5C">
      <w:r w:rsidRPr="00094CD8">
        <w:rPr>
          <w:color w:val="FF0000"/>
        </w:rPr>
        <w:t>“Sunshine” or Makransky houses</w:t>
      </w:r>
      <w:r w:rsidRPr="00D3464B">
        <w:t xml:space="preserve"> require a special handling with the function </w:t>
      </w:r>
      <w:r w:rsidRPr="00B248F1">
        <w:rPr>
          <w:rStyle w:val="functions"/>
        </w:rPr>
        <w:t>swe_houses_armc()</w:t>
      </w:r>
      <w:r w:rsidR="006A6DF4">
        <w:t xml:space="preserve"> or </w:t>
      </w:r>
      <w:r w:rsidR="006A6DF4" w:rsidRPr="00B248F1">
        <w:rPr>
          <w:rStyle w:val="functions"/>
        </w:rPr>
        <w:t>swe_houses_</w:t>
      </w:r>
      <w:r w:rsidR="006A6DF4">
        <w:rPr>
          <w:rStyle w:val="functions"/>
        </w:rPr>
        <w:t>armc_</w:t>
      </w:r>
      <w:r w:rsidR="006A6DF4" w:rsidRPr="00B248F1">
        <w:rPr>
          <w:rStyle w:val="functions"/>
        </w:rPr>
        <w:t>ex</w:t>
      </w:r>
      <w:r w:rsidR="006A6DF4">
        <w:rPr>
          <w:rStyle w:val="functions"/>
        </w:rPr>
        <w:t>2</w:t>
      </w:r>
      <w:r w:rsidR="006A6DF4" w:rsidRPr="00B248F1">
        <w:rPr>
          <w:rStyle w:val="functions"/>
        </w:rPr>
        <w:t>()</w:t>
      </w:r>
      <w:r w:rsidR="006A6DF4">
        <w:t>.</w:t>
      </w:r>
      <w:r w:rsidRPr="00D3464B">
        <w:t xml:space="preserve"> The house system requires as a parameter the declination of the Sun. The user has to calculate the declination of the Sun and save it in the variable ascmc[9].</w:t>
      </w:r>
      <w:r w:rsidR="00E87D4C" w:rsidRPr="00D3464B">
        <w:t xml:space="preserve"> For house cusps of a composite chart, one has to calculate the composite declination of the Sun (= average of the declinations of the natal Suns).</w:t>
      </w:r>
    </w:p>
    <w:p w14:paraId="273081E2" w14:textId="77777777" w:rsidR="00283E02" w:rsidRDefault="00BF3510" w:rsidP="00CC1B5C">
      <w:r w:rsidRPr="00D3464B">
        <w:t xml:space="preserve">There is no extended function for </w:t>
      </w:r>
      <w:r w:rsidRPr="00B248F1">
        <w:rPr>
          <w:rStyle w:val="functions"/>
        </w:rPr>
        <w:t>swe_houses_armc()</w:t>
      </w:r>
      <w:r w:rsidRPr="00D3464B">
        <w:t xml:space="preserve">. Therefore, if </w:t>
      </w:r>
      <w:r w:rsidR="00994CC8" w:rsidRPr="00D3464B">
        <w:t>one</w:t>
      </w:r>
      <w:r w:rsidRPr="00D3464B">
        <w:t xml:space="preserve"> want</w:t>
      </w:r>
      <w:r w:rsidR="00D27ACF">
        <w:t>s</w:t>
      </w:r>
      <w:r w:rsidRPr="00D3464B">
        <w:t xml:space="preserve"> to </w:t>
      </w:r>
      <w:bookmarkStart w:id="198" w:name="_Hlk477862421"/>
      <w:r w:rsidRPr="00D3464B">
        <w:t xml:space="preserve">compute such </w:t>
      </w:r>
      <w:r w:rsidR="00994CC8" w:rsidRPr="00D3464B">
        <w:t>exotic</w:t>
      </w:r>
      <w:r w:rsidRPr="00D3464B">
        <w:t xml:space="preserve"> things as </w:t>
      </w:r>
      <w:r w:rsidR="00994CC8" w:rsidRPr="00D3464B">
        <w:t xml:space="preserve">the house cusps of a </w:t>
      </w:r>
      <w:r w:rsidRPr="00D3464B">
        <w:t xml:space="preserve">sidereal composite </w:t>
      </w:r>
      <w:bookmarkEnd w:id="198"/>
      <w:r w:rsidR="00994CC8" w:rsidRPr="00D3464B">
        <w:t>chart</w:t>
      </w:r>
      <w:r w:rsidRPr="00D3464B">
        <w:t>, the procedure will be more complicated:</w:t>
      </w:r>
    </w:p>
    <w:p w14:paraId="0AF37207" w14:textId="77777777" w:rsidR="00BF3510" w:rsidRPr="00597461" w:rsidRDefault="00BF3510" w:rsidP="00CC1B5C">
      <w:pPr>
        <w:rPr>
          <w:rStyle w:val="sourcecode"/>
        </w:rPr>
      </w:pPr>
      <w:r w:rsidRPr="00597461">
        <w:rPr>
          <w:rStyle w:val="sourcecode"/>
        </w:rPr>
        <w:t>/* sidereal composite house computation; with true epsilon, but without nutation in longitude */</w:t>
      </w:r>
    </w:p>
    <w:p w14:paraId="386A2F7D" w14:textId="77777777" w:rsidR="00BF3510" w:rsidRPr="00597461" w:rsidRDefault="00BF3510" w:rsidP="00CC1B5C">
      <w:pPr>
        <w:rPr>
          <w:rStyle w:val="sourcecode"/>
        </w:rPr>
      </w:pPr>
      <w:r w:rsidRPr="00A72C4F">
        <w:rPr>
          <w:rStyle w:val="functions"/>
        </w:rPr>
        <w:t>swe_calc</w:t>
      </w:r>
      <w:r w:rsidR="007418D0" w:rsidRPr="00A72C4F">
        <w:rPr>
          <w:rStyle w:val="functions"/>
        </w:rPr>
        <w:t>_ut</w:t>
      </w:r>
      <w:r w:rsidRPr="00597461">
        <w:rPr>
          <w:rStyle w:val="sourcecode"/>
        </w:rPr>
        <w:t>(tjd_</w:t>
      </w:r>
      <w:r w:rsidR="007418D0" w:rsidRPr="00597461">
        <w:rPr>
          <w:rStyle w:val="sourcecode"/>
        </w:rPr>
        <w:t>u</w:t>
      </w:r>
      <w:r w:rsidRPr="00597461">
        <w:rPr>
          <w:rStyle w:val="sourcecode"/>
        </w:rPr>
        <w:t>t1, SE_ECL_NUT, 0, x1, serr);</w:t>
      </w:r>
    </w:p>
    <w:p w14:paraId="5CACAA0C" w14:textId="77777777" w:rsidR="00BF3510" w:rsidRPr="00597461" w:rsidRDefault="00BF3510" w:rsidP="00CC1B5C">
      <w:pPr>
        <w:rPr>
          <w:rStyle w:val="sourcecode"/>
        </w:rPr>
      </w:pPr>
      <w:r w:rsidRPr="00A72C4F">
        <w:rPr>
          <w:rStyle w:val="functions"/>
        </w:rPr>
        <w:t>swe_calc</w:t>
      </w:r>
      <w:r w:rsidR="007418D0" w:rsidRPr="00A72C4F">
        <w:rPr>
          <w:rStyle w:val="functions"/>
        </w:rPr>
        <w:t>_ut</w:t>
      </w:r>
      <w:r w:rsidRPr="00597461">
        <w:rPr>
          <w:rStyle w:val="sourcecode"/>
        </w:rPr>
        <w:t>(tjd_</w:t>
      </w:r>
      <w:r w:rsidR="007418D0" w:rsidRPr="00597461">
        <w:rPr>
          <w:rStyle w:val="sourcecode"/>
        </w:rPr>
        <w:t>u</w:t>
      </w:r>
      <w:r w:rsidRPr="00597461">
        <w:rPr>
          <w:rStyle w:val="sourcecode"/>
        </w:rPr>
        <w:t>t2, SE_ECL_NUT, 0, x2, serr);</w:t>
      </w:r>
    </w:p>
    <w:p w14:paraId="67046DD1" w14:textId="77777777" w:rsidR="00BF3510" w:rsidRPr="00597461" w:rsidRDefault="00BF3510" w:rsidP="00CC1B5C">
      <w:pPr>
        <w:rPr>
          <w:rStyle w:val="sourcecode"/>
        </w:rPr>
      </w:pPr>
      <w:r w:rsidRPr="00597461">
        <w:rPr>
          <w:rStyle w:val="sourcecode"/>
        </w:rPr>
        <w:t xml:space="preserve">armc1 = </w:t>
      </w:r>
      <w:r w:rsidRPr="00A72C4F">
        <w:rPr>
          <w:rStyle w:val="functions"/>
        </w:rPr>
        <w:t>swe_sidtime</w:t>
      </w:r>
      <w:r w:rsidRPr="00597461">
        <w:rPr>
          <w:rStyle w:val="sourcecode"/>
        </w:rPr>
        <w:t>(tjd_ut1) * 15;</w:t>
      </w:r>
      <w:r w:rsidRPr="00597461">
        <w:rPr>
          <w:rStyle w:val="sourcecode"/>
        </w:rPr>
        <w:tab/>
      </w:r>
    </w:p>
    <w:p w14:paraId="2FF5D480" w14:textId="77777777" w:rsidR="00BF3510" w:rsidRPr="00597461" w:rsidRDefault="00BF3510" w:rsidP="00CC1B5C">
      <w:pPr>
        <w:rPr>
          <w:rStyle w:val="sourcecode"/>
        </w:rPr>
      </w:pPr>
      <w:r w:rsidRPr="00597461">
        <w:rPr>
          <w:rStyle w:val="sourcecode"/>
        </w:rPr>
        <w:t xml:space="preserve">armc2 = </w:t>
      </w:r>
      <w:r w:rsidRPr="00A72C4F">
        <w:rPr>
          <w:rStyle w:val="functions"/>
        </w:rPr>
        <w:t>swe_sidtime</w:t>
      </w:r>
      <w:r w:rsidRPr="00597461">
        <w:rPr>
          <w:rStyle w:val="sourcecode"/>
        </w:rPr>
        <w:t>(tjd_ut2) * 15;</w:t>
      </w:r>
    </w:p>
    <w:p w14:paraId="04E609B8" w14:textId="77777777" w:rsidR="00BF3510" w:rsidRPr="00597461" w:rsidRDefault="00BF3510" w:rsidP="00CC1B5C">
      <w:pPr>
        <w:rPr>
          <w:rStyle w:val="sourcecode"/>
        </w:rPr>
      </w:pPr>
      <w:r w:rsidRPr="00597461">
        <w:rPr>
          <w:rStyle w:val="sourcecode"/>
        </w:rPr>
        <w:t xml:space="preserve">armc_comp = </w:t>
      </w:r>
      <w:r w:rsidRPr="00812341">
        <w:rPr>
          <w:rStyle w:val="functions"/>
        </w:rPr>
        <w:t>composite</w:t>
      </w:r>
      <w:r w:rsidRPr="00597461">
        <w:rPr>
          <w:rStyle w:val="sourcecode"/>
        </w:rPr>
        <w:t>(armc1, armc2); /* this is a function created by the user */</w:t>
      </w:r>
    </w:p>
    <w:p w14:paraId="080F9BCF" w14:textId="77777777" w:rsidR="00BF3510" w:rsidRPr="00597461" w:rsidRDefault="00BF3510" w:rsidP="00CC1B5C">
      <w:pPr>
        <w:rPr>
          <w:rStyle w:val="sourcecode"/>
        </w:rPr>
      </w:pPr>
      <w:r w:rsidRPr="00597461">
        <w:rPr>
          <w:rStyle w:val="sourcecode"/>
        </w:rPr>
        <w:t>eps_comp = (x1[0] + x2[0]) / 2;</w:t>
      </w:r>
    </w:p>
    <w:p w14:paraId="59D8FE02" w14:textId="591BCCEC" w:rsidR="00682991" w:rsidRPr="00597461" w:rsidRDefault="00682991" w:rsidP="00CC1B5C">
      <w:pPr>
        <w:rPr>
          <w:rStyle w:val="sourcecode"/>
        </w:rPr>
      </w:pPr>
      <w:r w:rsidRPr="00597461">
        <w:rPr>
          <w:rStyle w:val="sourcecode"/>
        </w:rPr>
        <w:t xml:space="preserve">// </w:t>
      </w:r>
      <w:r w:rsidR="00FE0B96">
        <w:rPr>
          <w:rStyle w:val="sourcecode"/>
        </w:rPr>
        <w:t>ayanamsha</w:t>
      </w:r>
      <w:r w:rsidR="00D90815">
        <w:rPr>
          <w:rStyle w:val="sourcecode"/>
        </w:rPr>
        <w:t xml:space="preserve"> </w:t>
      </w:r>
      <w:r w:rsidRPr="00597461">
        <w:rPr>
          <w:rStyle w:val="sourcecode"/>
        </w:rPr>
        <w:t>for the middle of the two birth days.</w:t>
      </w:r>
    </w:p>
    <w:p w14:paraId="74957A33" w14:textId="543D2034" w:rsidR="00682991" w:rsidRPr="00597461" w:rsidRDefault="00682991" w:rsidP="00CC1B5C">
      <w:pPr>
        <w:rPr>
          <w:rStyle w:val="sourcecode"/>
        </w:rPr>
      </w:pPr>
      <w:r w:rsidRPr="00597461">
        <w:rPr>
          <w:rStyle w:val="sourcecode"/>
        </w:rPr>
        <w:t xml:space="preserve">// alternatively, one could take the mean </w:t>
      </w:r>
      <w:r w:rsidR="00FE0B96">
        <w:rPr>
          <w:rStyle w:val="sourcecode"/>
        </w:rPr>
        <w:t>ayanamsha</w:t>
      </w:r>
      <w:r w:rsidR="00D90815">
        <w:rPr>
          <w:rStyle w:val="sourcecode"/>
        </w:rPr>
        <w:t xml:space="preserve"> </w:t>
      </w:r>
      <w:r w:rsidRPr="00597461">
        <w:rPr>
          <w:rStyle w:val="sourcecode"/>
        </w:rPr>
        <w:t>of the two birth dates</w:t>
      </w:r>
      <w:r w:rsidR="00570951" w:rsidRPr="00597461">
        <w:rPr>
          <w:rStyle w:val="sourcecode"/>
        </w:rPr>
        <w:t>.</w:t>
      </w:r>
    </w:p>
    <w:p w14:paraId="257DF0D0" w14:textId="77777777" w:rsidR="00570951" w:rsidRPr="00597461" w:rsidRDefault="00570951" w:rsidP="00CC1B5C">
      <w:pPr>
        <w:rPr>
          <w:rStyle w:val="sourcecode"/>
        </w:rPr>
      </w:pPr>
      <w:r w:rsidRPr="00597461">
        <w:rPr>
          <w:rStyle w:val="sourcecode"/>
        </w:rPr>
        <w:t>// the difference will be microscopic.</w:t>
      </w:r>
    </w:p>
    <w:p w14:paraId="6B8C1FD2" w14:textId="77777777" w:rsidR="00682991" w:rsidRPr="00597461" w:rsidRDefault="00682991" w:rsidP="00CC1B5C">
      <w:pPr>
        <w:rPr>
          <w:rStyle w:val="sourcecode"/>
        </w:rPr>
      </w:pPr>
      <w:r w:rsidRPr="00597461">
        <w:rPr>
          <w:rStyle w:val="sourcecode"/>
        </w:rPr>
        <w:t>tjd_comp = (tjd_ut1 + tjd_ut2) / 2;</w:t>
      </w:r>
    </w:p>
    <w:p w14:paraId="79ADA755" w14:textId="3B743FA7" w:rsidR="00BF3510" w:rsidRPr="00597461" w:rsidRDefault="00931D99" w:rsidP="00CC1B5C">
      <w:pPr>
        <w:rPr>
          <w:rStyle w:val="sourcecode"/>
        </w:rPr>
      </w:pPr>
      <w:r w:rsidRPr="00597461">
        <w:rPr>
          <w:rStyle w:val="sourcecode"/>
        </w:rPr>
        <w:t>retval</w:t>
      </w:r>
      <w:r w:rsidR="00BF3510" w:rsidRPr="00597461">
        <w:rPr>
          <w:rStyle w:val="sourcecode"/>
        </w:rPr>
        <w:t xml:space="preserve"> = </w:t>
      </w:r>
      <w:r w:rsidR="00341D2D">
        <w:rPr>
          <w:rStyle w:val="functions"/>
        </w:rPr>
        <w:t>swe_get_ayanamsa</w:t>
      </w:r>
      <w:r w:rsidRPr="00A72C4F">
        <w:rPr>
          <w:rStyle w:val="functions"/>
        </w:rPr>
        <w:t>_ex_ut</w:t>
      </w:r>
      <w:r w:rsidR="00BF3510" w:rsidRPr="00597461">
        <w:rPr>
          <w:rStyle w:val="sourcecode"/>
        </w:rPr>
        <w:t>(tjd_comp</w:t>
      </w:r>
      <w:r w:rsidRPr="00597461">
        <w:rPr>
          <w:rStyle w:val="sourcecode"/>
        </w:rPr>
        <w:t>, iflag, &amp;aya, serr</w:t>
      </w:r>
      <w:r w:rsidR="00BF3510" w:rsidRPr="00597461">
        <w:rPr>
          <w:rStyle w:val="sourcecode"/>
        </w:rPr>
        <w:t>);</w:t>
      </w:r>
    </w:p>
    <w:p w14:paraId="15F96563" w14:textId="77777777" w:rsidR="00BF3510" w:rsidRPr="00597461" w:rsidRDefault="00BF3510" w:rsidP="00CC1B5C">
      <w:pPr>
        <w:rPr>
          <w:rStyle w:val="sourcecode"/>
        </w:rPr>
      </w:pPr>
      <w:r w:rsidRPr="00A72C4F">
        <w:rPr>
          <w:rStyle w:val="functions"/>
        </w:rPr>
        <w:t>swe_houses_armc</w:t>
      </w:r>
      <w:r w:rsidRPr="00597461">
        <w:rPr>
          <w:rStyle w:val="sourcecode"/>
        </w:rPr>
        <w:t>(armc_comp, geolat, eps_comp, hsys, cusps, ascmc);</w:t>
      </w:r>
    </w:p>
    <w:p w14:paraId="1BB34409" w14:textId="77777777" w:rsidR="004E52D3" w:rsidRDefault="00BF3510" w:rsidP="00CC1B5C">
      <w:pPr>
        <w:rPr>
          <w:rStyle w:val="sourcecode"/>
        </w:rPr>
      </w:pPr>
      <w:r w:rsidRPr="00597461">
        <w:rPr>
          <w:rStyle w:val="sourcecode"/>
        </w:rPr>
        <w:t>for (i = 1; i &lt;= 12; i++)</w:t>
      </w:r>
    </w:p>
    <w:p w14:paraId="4745C22B" w14:textId="77777777" w:rsidR="00BF3510" w:rsidRPr="00597461" w:rsidRDefault="00BF3510" w:rsidP="00CC1B5C">
      <w:pPr>
        <w:rPr>
          <w:rStyle w:val="sourcecode"/>
        </w:rPr>
      </w:pPr>
      <w:r w:rsidRPr="00597461">
        <w:rPr>
          <w:rStyle w:val="sourcecode"/>
        </w:rPr>
        <w:t xml:space="preserve">cusp[i] = </w:t>
      </w:r>
      <w:r w:rsidRPr="00A72C4F">
        <w:rPr>
          <w:rStyle w:val="functions"/>
        </w:rPr>
        <w:t>swe_degnorm</w:t>
      </w:r>
      <w:r w:rsidRPr="00597461">
        <w:rPr>
          <w:rStyle w:val="sourcecode"/>
        </w:rPr>
        <w:t>(cusp[i] – ay</w:t>
      </w:r>
      <w:r w:rsidR="00570951" w:rsidRPr="00597461">
        <w:rPr>
          <w:rStyle w:val="sourcecode"/>
        </w:rPr>
        <w:t>a</w:t>
      </w:r>
      <w:r w:rsidRPr="00597461">
        <w:rPr>
          <w:rStyle w:val="sourcecode"/>
        </w:rPr>
        <w:t>);</w:t>
      </w:r>
    </w:p>
    <w:p w14:paraId="5A36CE9A" w14:textId="77777777" w:rsidR="004E52D3" w:rsidRDefault="00BF3510" w:rsidP="00CC1B5C">
      <w:pPr>
        <w:rPr>
          <w:rStyle w:val="sourcecode"/>
        </w:rPr>
      </w:pPr>
      <w:r w:rsidRPr="00597461">
        <w:rPr>
          <w:rStyle w:val="sourcecode"/>
        </w:rPr>
        <w:t>for (i = 0; i &lt; 10; i++)</w:t>
      </w:r>
    </w:p>
    <w:p w14:paraId="03A0C1C4" w14:textId="77777777" w:rsidR="00283E02" w:rsidRDefault="00BF3510" w:rsidP="00CC1B5C">
      <w:pPr>
        <w:rPr>
          <w:rStyle w:val="sourcecode"/>
        </w:rPr>
      </w:pPr>
      <w:r w:rsidRPr="00597461">
        <w:rPr>
          <w:rStyle w:val="sourcecode"/>
        </w:rPr>
        <w:t xml:space="preserve">ascmc[i] = </w:t>
      </w:r>
      <w:r w:rsidRPr="00A72C4F">
        <w:rPr>
          <w:rStyle w:val="functions"/>
        </w:rPr>
        <w:t>swe_degnorm</w:t>
      </w:r>
      <w:r w:rsidRPr="00597461">
        <w:rPr>
          <w:rStyle w:val="sourcecode"/>
        </w:rPr>
        <w:t>(asc_mc[i] – ay</w:t>
      </w:r>
      <w:r w:rsidR="00570951" w:rsidRPr="00597461">
        <w:rPr>
          <w:rStyle w:val="sourcecode"/>
        </w:rPr>
        <w:t>a</w:t>
      </w:r>
      <w:r w:rsidRPr="00597461">
        <w:rPr>
          <w:rStyle w:val="sourcecode"/>
        </w:rPr>
        <w:t>);</w:t>
      </w:r>
    </w:p>
    <w:p w14:paraId="49362B2F" w14:textId="77777777" w:rsidR="004E52D3" w:rsidRDefault="00465B36" w:rsidP="00CC1B5C">
      <w:r w:rsidRPr="00D3464B">
        <w:t>Or if you want to calculate sidereal progressions, do as follows:</w:t>
      </w:r>
    </w:p>
    <w:p w14:paraId="3E237FA5" w14:textId="77777777" w:rsidR="004E52D3" w:rsidRDefault="00465B36" w:rsidP="003107F4">
      <w:pPr>
        <w:pStyle w:val="ListBullet1"/>
        <w:ind w:left="284" w:hanging="284"/>
      </w:pPr>
      <w:r w:rsidRPr="00D3464B">
        <w:t>calculate the tropical radix_armc</w:t>
      </w:r>
      <w:r w:rsidR="00812341">
        <w:t>;</w:t>
      </w:r>
    </w:p>
    <w:p w14:paraId="72E4A10C" w14:textId="77777777" w:rsidR="004E52D3" w:rsidRDefault="00465B36" w:rsidP="003107F4">
      <w:pPr>
        <w:pStyle w:val="ListBullet1"/>
        <w:ind w:left="284" w:hanging="284"/>
      </w:pPr>
      <w:r w:rsidRPr="00D3464B">
        <w:t>radix_armc + direction</w:t>
      </w:r>
      <w:r w:rsidR="002966CB">
        <w:t>_</w:t>
      </w:r>
      <w:r w:rsidRPr="00D3464B">
        <w:t>arc = directed_armc</w:t>
      </w:r>
      <w:r w:rsidR="00812341">
        <w:t>;</w:t>
      </w:r>
    </w:p>
    <w:p w14:paraId="48034DD5" w14:textId="1DDE9017" w:rsidR="004E52D3" w:rsidRDefault="00465B36" w:rsidP="003107F4">
      <w:pPr>
        <w:pStyle w:val="ListBullet1"/>
        <w:ind w:left="284" w:hanging="284"/>
      </w:pPr>
      <w:r w:rsidRPr="00D3464B">
        <w:t xml:space="preserve">use </w:t>
      </w:r>
      <w:r w:rsidRPr="00812341">
        <w:rPr>
          <w:rStyle w:val="functions"/>
        </w:rPr>
        <w:t>swe_houses_armc</w:t>
      </w:r>
      <w:r w:rsidRPr="00D3464B">
        <w:t xml:space="preserve">(directed_armc, ...) </w:t>
      </w:r>
      <w:r w:rsidR="006A6DF4">
        <w:t xml:space="preserve">or </w:t>
      </w:r>
      <w:r w:rsidR="006A6DF4" w:rsidRPr="00B248F1">
        <w:rPr>
          <w:rStyle w:val="functions"/>
        </w:rPr>
        <w:t>swe_houses_</w:t>
      </w:r>
      <w:r w:rsidR="006A6DF4">
        <w:rPr>
          <w:rStyle w:val="functions"/>
        </w:rPr>
        <w:t>armc_</w:t>
      </w:r>
      <w:r w:rsidR="006A6DF4" w:rsidRPr="00B248F1">
        <w:rPr>
          <w:rStyle w:val="functions"/>
        </w:rPr>
        <w:t>ex</w:t>
      </w:r>
      <w:r w:rsidR="006A6DF4">
        <w:rPr>
          <w:rStyle w:val="functions"/>
        </w:rPr>
        <w:t>2</w:t>
      </w:r>
      <w:r w:rsidR="006A6DF4" w:rsidRPr="00B248F1">
        <w:rPr>
          <w:rStyle w:val="functions"/>
        </w:rPr>
        <w:t>()</w:t>
      </w:r>
      <w:r w:rsidR="006A6DF4">
        <w:t xml:space="preserve"> </w:t>
      </w:r>
      <w:r w:rsidRPr="00D3464B">
        <w:t>for the house cusps</w:t>
      </w:r>
      <w:r w:rsidR="00812341">
        <w:t>;</w:t>
      </w:r>
    </w:p>
    <w:p w14:paraId="41CDC39D" w14:textId="1A6C5292" w:rsidR="00283E02" w:rsidRDefault="00465B36" w:rsidP="003107F4">
      <w:pPr>
        <w:pStyle w:val="ListBullet1"/>
        <w:ind w:left="284" w:hanging="284"/>
      </w:pPr>
      <w:r w:rsidRPr="00D3464B">
        <w:t xml:space="preserve">subtract </w:t>
      </w:r>
      <w:r w:rsidR="00FE0B96">
        <w:t>ayanamsha</w:t>
      </w:r>
      <w:r w:rsidR="00D90815">
        <w:t xml:space="preserve"> </w:t>
      </w:r>
      <w:r w:rsidRPr="00D3464B">
        <w:t>(</w:t>
      </w:r>
      <w:r w:rsidR="00341D2D">
        <w:rPr>
          <w:rStyle w:val="functions"/>
        </w:rPr>
        <w:t>swe_get_ayanamsa</w:t>
      </w:r>
      <w:r w:rsidRPr="00812341">
        <w:rPr>
          <w:rStyle w:val="functions"/>
        </w:rPr>
        <w:t>_ex_ut()</w:t>
      </w:r>
      <w:r w:rsidRPr="00D3464B">
        <w:t>) from the values</w:t>
      </w:r>
      <w:r w:rsidR="00812341">
        <w:t>.</w:t>
      </w:r>
    </w:p>
    <w:p w14:paraId="0DD632B5" w14:textId="77777777" w:rsidR="00BF3510" w:rsidRPr="00D3464B" w:rsidRDefault="00BF3510" w:rsidP="00CC1B5C">
      <w:r w:rsidRPr="00D3464B">
        <w:t>Output and input parameters</w:t>
      </w:r>
      <w:r w:rsidR="00747717" w:rsidRPr="00D3464B">
        <w:t xml:space="preserve"> of the house function</w:t>
      </w:r>
      <w:r w:rsidR="007F4896">
        <w:t>:</w:t>
      </w:r>
    </w:p>
    <w:p w14:paraId="6D6406F8" w14:textId="77777777" w:rsidR="00283E02" w:rsidRDefault="00BF3510" w:rsidP="00CC1B5C">
      <w:r w:rsidRPr="00D3464B">
        <w:t xml:space="preserve">The first array element </w:t>
      </w:r>
      <w:r w:rsidRPr="007F4896">
        <w:rPr>
          <w:rStyle w:val="sourcecode"/>
          <w:b/>
          <w:bCs/>
        </w:rPr>
        <w:t>cusps[0]</w:t>
      </w:r>
      <w:r w:rsidRPr="00D3464B">
        <w:t xml:space="preserve"> is always 0, the twelve houses follow </w:t>
      </w:r>
      <w:r w:rsidRPr="007F4896">
        <w:rPr>
          <w:rStyle w:val="sourcecode"/>
          <w:b/>
          <w:bCs/>
        </w:rPr>
        <w:t>in cusps[1] .. [12]</w:t>
      </w:r>
      <w:r w:rsidRPr="00D3464B">
        <w:t>, the reason being that arrays in C begin with the index 0. The indices are therefore:</w:t>
      </w:r>
    </w:p>
    <w:p w14:paraId="316C414B" w14:textId="77777777" w:rsidR="00BF3510" w:rsidRPr="00526E0C" w:rsidRDefault="00BF3510" w:rsidP="00D8626F">
      <w:pPr>
        <w:ind w:left="567"/>
      </w:pPr>
      <w:bookmarkStart w:id="199" w:name="_Hlk477862529"/>
      <w:r w:rsidRPr="00597461">
        <w:rPr>
          <w:rStyle w:val="sourcecode"/>
        </w:rPr>
        <w:t>cusps[0]</w:t>
      </w:r>
      <w:bookmarkEnd w:id="199"/>
      <w:r w:rsidRPr="00597461">
        <w:rPr>
          <w:rStyle w:val="sourcecode"/>
        </w:rPr>
        <w:t xml:space="preserve"> = </w:t>
      </w:r>
      <w:r w:rsidRPr="00526E0C">
        <w:t>0</w:t>
      </w:r>
    </w:p>
    <w:p w14:paraId="2111B4FD" w14:textId="77777777" w:rsidR="00BF3510" w:rsidRPr="00597461" w:rsidRDefault="00BF3510" w:rsidP="00D8626F">
      <w:pPr>
        <w:ind w:left="567"/>
        <w:rPr>
          <w:rStyle w:val="sourcecode"/>
        </w:rPr>
      </w:pPr>
      <w:r w:rsidRPr="00597461">
        <w:rPr>
          <w:rStyle w:val="sourcecode"/>
        </w:rPr>
        <w:t xml:space="preserve">cusps[1] = </w:t>
      </w:r>
      <w:r w:rsidRPr="00526E0C">
        <w:t>house 1</w:t>
      </w:r>
    </w:p>
    <w:p w14:paraId="3F59001D" w14:textId="77777777" w:rsidR="00BF3510" w:rsidRPr="00597461" w:rsidRDefault="00BF3510" w:rsidP="00D8626F">
      <w:pPr>
        <w:ind w:left="567"/>
        <w:rPr>
          <w:rStyle w:val="sourcecode"/>
        </w:rPr>
      </w:pPr>
      <w:r w:rsidRPr="00597461">
        <w:rPr>
          <w:rStyle w:val="sourcecode"/>
        </w:rPr>
        <w:t xml:space="preserve">cusps[2] = </w:t>
      </w:r>
      <w:r w:rsidRPr="00526E0C">
        <w:t>house 2</w:t>
      </w:r>
    </w:p>
    <w:p w14:paraId="546626D6" w14:textId="77777777" w:rsidR="00283E02" w:rsidRDefault="00BF3510" w:rsidP="00CC1B5C">
      <w:r w:rsidRPr="00D3464B">
        <w:t>etc.</w:t>
      </w:r>
    </w:p>
    <w:p w14:paraId="6DECB276" w14:textId="77777777" w:rsidR="00283E02" w:rsidRDefault="00BF3510" w:rsidP="00CC1B5C">
      <w:r w:rsidRPr="00D3464B">
        <w:t xml:space="preserve">In the array </w:t>
      </w:r>
      <w:r w:rsidRPr="00174FD3">
        <w:rPr>
          <w:rStyle w:val="sourcecode"/>
          <w:b/>
          <w:bCs/>
        </w:rPr>
        <w:t>ascmc</w:t>
      </w:r>
      <w:r w:rsidRPr="00174FD3">
        <w:t>,</w:t>
      </w:r>
      <w:r w:rsidRPr="00D3464B">
        <w:t xml:space="preserve"> the function returns the following values:</w:t>
      </w:r>
    </w:p>
    <w:p w14:paraId="2C874717" w14:textId="77777777" w:rsidR="00BF3510" w:rsidRPr="00597461" w:rsidRDefault="00BF3510" w:rsidP="00D8626F">
      <w:pPr>
        <w:ind w:left="567"/>
        <w:rPr>
          <w:rStyle w:val="sourcecode"/>
        </w:rPr>
      </w:pPr>
      <w:bookmarkStart w:id="200" w:name="_Hlk477862569"/>
      <w:r w:rsidRPr="00597461">
        <w:rPr>
          <w:rStyle w:val="sourcecode"/>
        </w:rPr>
        <w:t>ascmc[0]</w:t>
      </w:r>
      <w:bookmarkEnd w:id="200"/>
      <w:r w:rsidRPr="00597461">
        <w:rPr>
          <w:rStyle w:val="sourcecode"/>
        </w:rPr>
        <w:t xml:space="preserve"> =</w:t>
      </w:r>
      <w:r w:rsidR="00F774B8">
        <w:rPr>
          <w:rStyle w:val="sourcecode"/>
        </w:rPr>
        <w:t xml:space="preserve"> </w:t>
      </w:r>
      <w:r w:rsidRPr="00526E0C">
        <w:t>Ascendant</w:t>
      </w:r>
    </w:p>
    <w:p w14:paraId="5CBEF853" w14:textId="77777777" w:rsidR="00BF3510" w:rsidRPr="00526E0C" w:rsidRDefault="00BF3510" w:rsidP="00D8626F">
      <w:pPr>
        <w:ind w:left="567"/>
      </w:pPr>
      <w:r w:rsidRPr="00597461">
        <w:rPr>
          <w:rStyle w:val="sourcecode"/>
        </w:rPr>
        <w:t>ascmc[1] =</w:t>
      </w:r>
      <w:r w:rsidR="00F774B8">
        <w:rPr>
          <w:rStyle w:val="sourcecode"/>
        </w:rPr>
        <w:t xml:space="preserve"> </w:t>
      </w:r>
      <w:r w:rsidRPr="00526E0C">
        <w:t>MC</w:t>
      </w:r>
    </w:p>
    <w:p w14:paraId="2549601F" w14:textId="77777777" w:rsidR="00BF3510" w:rsidRPr="00597461" w:rsidRDefault="00BF3510" w:rsidP="00D8626F">
      <w:pPr>
        <w:ind w:left="567"/>
        <w:rPr>
          <w:rStyle w:val="sourcecode"/>
        </w:rPr>
      </w:pPr>
      <w:r w:rsidRPr="00597461">
        <w:rPr>
          <w:rStyle w:val="sourcecode"/>
        </w:rPr>
        <w:t>ascmc[2] =</w:t>
      </w:r>
      <w:r w:rsidR="00F774B8">
        <w:rPr>
          <w:rStyle w:val="sourcecode"/>
        </w:rPr>
        <w:t xml:space="preserve"> </w:t>
      </w:r>
      <w:r w:rsidRPr="00526E0C">
        <w:t>ARMC</w:t>
      </w:r>
    </w:p>
    <w:p w14:paraId="0AF9422F" w14:textId="77777777" w:rsidR="00BF3510" w:rsidRPr="00597461" w:rsidRDefault="00BF3510" w:rsidP="00D8626F">
      <w:pPr>
        <w:ind w:left="567"/>
        <w:rPr>
          <w:rStyle w:val="sourcecode"/>
        </w:rPr>
      </w:pPr>
      <w:r w:rsidRPr="00597461">
        <w:rPr>
          <w:rStyle w:val="sourcecode"/>
        </w:rPr>
        <w:t>ascmc[3] =</w:t>
      </w:r>
      <w:r w:rsidR="00F774B8">
        <w:rPr>
          <w:rStyle w:val="sourcecode"/>
        </w:rPr>
        <w:t xml:space="preserve"> </w:t>
      </w:r>
      <w:r w:rsidRPr="00526E0C">
        <w:t>Vertex</w:t>
      </w:r>
    </w:p>
    <w:p w14:paraId="176CAC0A" w14:textId="77777777" w:rsidR="00BF3510" w:rsidRPr="00597461" w:rsidRDefault="00BF3510" w:rsidP="00D8626F">
      <w:pPr>
        <w:ind w:left="567"/>
        <w:rPr>
          <w:rStyle w:val="sourcecode"/>
        </w:rPr>
      </w:pPr>
      <w:r w:rsidRPr="00597461">
        <w:rPr>
          <w:rStyle w:val="sourcecode"/>
        </w:rPr>
        <w:t>ascmc[4] =</w:t>
      </w:r>
      <w:r w:rsidR="00F774B8">
        <w:rPr>
          <w:rStyle w:val="sourcecode"/>
        </w:rPr>
        <w:t xml:space="preserve"> </w:t>
      </w:r>
      <w:r w:rsidRPr="00526E0C">
        <w:t>"equatorial ascendant"</w:t>
      </w:r>
    </w:p>
    <w:p w14:paraId="3F10C07E" w14:textId="77777777" w:rsidR="00BF3510" w:rsidRPr="00597461" w:rsidRDefault="00BF3510" w:rsidP="00D8626F">
      <w:pPr>
        <w:ind w:left="567"/>
        <w:rPr>
          <w:rStyle w:val="sourcecode"/>
        </w:rPr>
      </w:pPr>
      <w:r w:rsidRPr="00597461">
        <w:rPr>
          <w:rStyle w:val="sourcecode"/>
        </w:rPr>
        <w:t>ascmc[5] =</w:t>
      </w:r>
      <w:r w:rsidR="00F774B8">
        <w:rPr>
          <w:rStyle w:val="sourcecode"/>
        </w:rPr>
        <w:t xml:space="preserve"> </w:t>
      </w:r>
      <w:r w:rsidRPr="00526E0C">
        <w:t>"co-ascendant" (Walter Koch)</w:t>
      </w:r>
    </w:p>
    <w:p w14:paraId="00B578D8" w14:textId="77777777" w:rsidR="00BF3510" w:rsidRPr="00597461" w:rsidRDefault="00BF3510" w:rsidP="00D8626F">
      <w:pPr>
        <w:ind w:left="567"/>
        <w:rPr>
          <w:rStyle w:val="sourcecode"/>
        </w:rPr>
      </w:pPr>
      <w:r w:rsidRPr="00597461">
        <w:rPr>
          <w:rStyle w:val="sourcecode"/>
        </w:rPr>
        <w:t>ascmc[6] =</w:t>
      </w:r>
      <w:r w:rsidR="00F774B8">
        <w:rPr>
          <w:rStyle w:val="sourcecode"/>
        </w:rPr>
        <w:t xml:space="preserve"> </w:t>
      </w:r>
      <w:r w:rsidRPr="00526E0C">
        <w:t>"co-ascendant" (Michael Munkasey)</w:t>
      </w:r>
    </w:p>
    <w:p w14:paraId="4CE9AC7E" w14:textId="77777777" w:rsidR="00283E02" w:rsidRPr="00526E0C" w:rsidRDefault="00BF3510" w:rsidP="00D8626F">
      <w:pPr>
        <w:ind w:left="567"/>
      </w:pPr>
      <w:r w:rsidRPr="00597461">
        <w:rPr>
          <w:rStyle w:val="sourcecode"/>
        </w:rPr>
        <w:t>ascmc[7] =</w:t>
      </w:r>
      <w:r w:rsidR="00F774B8">
        <w:rPr>
          <w:rStyle w:val="sourcecode"/>
        </w:rPr>
        <w:t xml:space="preserve"> </w:t>
      </w:r>
      <w:r w:rsidRPr="00526E0C">
        <w:t>"polar ascendant" (M. Munkasey)</w:t>
      </w:r>
    </w:p>
    <w:p w14:paraId="3B8B3631" w14:textId="77777777" w:rsidR="00BF3510" w:rsidRPr="00D3464B" w:rsidRDefault="00BF3510" w:rsidP="00CC1B5C">
      <w:r w:rsidRPr="00D3464B">
        <w:t>The following defines can be used to find these values:</w:t>
      </w:r>
    </w:p>
    <w:p w14:paraId="66AAC1A0" w14:textId="77777777" w:rsidR="00BF3510" w:rsidRPr="00597461" w:rsidRDefault="00BF3510" w:rsidP="00D8626F">
      <w:pPr>
        <w:tabs>
          <w:tab w:val="left" w:pos="2268"/>
        </w:tabs>
        <w:ind w:left="567"/>
        <w:rPr>
          <w:rStyle w:val="sourcecode"/>
        </w:rPr>
      </w:pPr>
      <w:r w:rsidRPr="00597461">
        <w:rPr>
          <w:rStyle w:val="sourcecode"/>
        </w:rPr>
        <w:t>#define SE_ASC</w:t>
      </w:r>
      <w:r w:rsidRPr="00597461">
        <w:rPr>
          <w:rStyle w:val="sourcecode"/>
        </w:rPr>
        <w:tab/>
      </w:r>
      <w:r w:rsidRPr="00597461">
        <w:rPr>
          <w:rStyle w:val="sourcecode"/>
        </w:rPr>
        <w:tab/>
        <w:t>0</w:t>
      </w:r>
    </w:p>
    <w:p w14:paraId="3FD3106F" w14:textId="77777777" w:rsidR="00BF3510" w:rsidRPr="00597461" w:rsidRDefault="00BF3510" w:rsidP="00D8626F">
      <w:pPr>
        <w:tabs>
          <w:tab w:val="left" w:pos="2268"/>
        </w:tabs>
        <w:ind w:left="567"/>
        <w:rPr>
          <w:rStyle w:val="sourcecode"/>
        </w:rPr>
      </w:pPr>
      <w:r w:rsidRPr="00597461">
        <w:rPr>
          <w:rStyle w:val="sourcecode"/>
        </w:rPr>
        <w:t>#define SE_MC</w:t>
      </w:r>
      <w:r w:rsidRPr="00597461">
        <w:rPr>
          <w:rStyle w:val="sourcecode"/>
        </w:rPr>
        <w:tab/>
      </w:r>
      <w:r w:rsidRPr="00597461">
        <w:rPr>
          <w:rStyle w:val="sourcecode"/>
        </w:rPr>
        <w:tab/>
        <w:t>1</w:t>
      </w:r>
    </w:p>
    <w:p w14:paraId="1F2A4F16" w14:textId="77777777" w:rsidR="00BF3510" w:rsidRPr="00597461" w:rsidRDefault="00BF3510" w:rsidP="00D8626F">
      <w:pPr>
        <w:tabs>
          <w:tab w:val="left" w:pos="2268"/>
        </w:tabs>
        <w:ind w:left="567"/>
        <w:rPr>
          <w:rStyle w:val="sourcecode"/>
        </w:rPr>
      </w:pPr>
      <w:r w:rsidRPr="00597461">
        <w:rPr>
          <w:rStyle w:val="sourcecode"/>
        </w:rPr>
        <w:t>#define SE_ARMC</w:t>
      </w:r>
      <w:r w:rsidRPr="00597461">
        <w:rPr>
          <w:rStyle w:val="sourcecode"/>
        </w:rPr>
        <w:tab/>
      </w:r>
      <w:r w:rsidRPr="00597461">
        <w:rPr>
          <w:rStyle w:val="sourcecode"/>
        </w:rPr>
        <w:tab/>
        <w:t>2</w:t>
      </w:r>
    </w:p>
    <w:p w14:paraId="3528D3E3" w14:textId="77777777" w:rsidR="00BF3510" w:rsidRPr="00597461" w:rsidRDefault="00BF3510" w:rsidP="00D8626F">
      <w:pPr>
        <w:tabs>
          <w:tab w:val="left" w:pos="2268"/>
        </w:tabs>
        <w:ind w:left="567"/>
        <w:rPr>
          <w:rStyle w:val="sourcecode"/>
        </w:rPr>
      </w:pPr>
      <w:r w:rsidRPr="00597461">
        <w:rPr>
          <w:rStyle w:val="sourcecode"/>
        </w:rPr>
        <w:t>#define SE_VERTEX</w:t>
      </w:r>
      <w:r w:rsidRPr="00597461">
        <w:rPr>
          <w:rStyle w:val="sourcecode"/>
        </w:rPr>
        <w:tab/>
      </w:r>
      <w:r w:rsidRPr="00597461">
        <w:rPr>
          <w:rStyle w:val="sourcecode"/>
        </w:rPr>
        <w:tab/>
        <w:t>3</w:t>
      </w:r>
    </w:p>
    <w:p w14:paraId="7A557D95" w14:textId="77777777" w:rsidR="00BF3510" w:rsidRPr="00597461" w:rsidRDefault="00BF3510" w:rsidP="00D8626F">
      <w:pPr>
        <w:tabs>
          <w:tab w:val="left" w:pos="2268"/>
        </w:tabs>
        <w:ind w:left="567"/>
        <w:rPr>
          <w:rStyle w:val="sourcecode"/>
        </w:rPr>
      </w:pPr>
      <w:r w:rsidRPr="00597461">
        <w:rPr>
          <w:rStyle w:val="sourcecode"/>
        </w:rPr>
        <w:t>#define SE_EQUASC</w:t>
      </w:r>
      <w:r w:rsidR="0021556A">
        <w:rPr>
          <w:rStyle w:val="sourcecode"/>
        </w:rPr>
        <w:tab/>
      </w:r>
      <w:r w:rsidRPr="00597461">
        <w:rPr>
          <w:rStyle w:val="sourcecode"/>
        </w:rPr>
        <w:tab/>
        <w:t>4</w:t>
      </w:r>
      <w:r w:rsidRPr="00597461">
        <w:rPr>
          <w:rStyle w:val="sourcecode"/>
        </w:rPr>
        <w:tab/>
        <w:t>/* "equatorial ascendant" */</w:t>
      </w:r>
    </w:p>
    <w:p w14:paraId="3CBFC054" w14:textId="77777777" w:rsidR="00BF3510" w:rsidRPr="00597461" w:rsidRDefault="00BF3510" w:rsidP="00D8626F">
      <w:pPr>
        <w:tabs>
          <w:tab w:val="left" w:pos="2268"/>
        </w:tabs>
        <w:ind w:left="567"/>
        <w:rPr>
          <w:rStyle w:val="sourcecode"/>
        </w:rPr>
      </w:pPr>
      <w:r w:rsidRPr="00597461">
        <w:rPr>
          <w:rStyle w:val="sourcecode"/>
        </w:rPr>
        <w:t>#define SE_COASC1</w:t>
      </w:r>
      <w:r w:rsidRPr="00597461">
        <w:rPr>
          <w:rStyle w:val="sourcecode"/>
        </w:rPr>
        <w:tab/>
      </w:r>
      <w:r w:rsidRPr="00597461">
        <w:rPr>
          <w:rStyle w:val="sourcecode"/>
        </w:rPr>
        <w:tab/>
        <w:t>5</w:t>
      </w:r>
      <w:r w:rsidRPr="00597461">
        <w:rPr>
          <w:rStyle w:val="sourcecode"/>
        </w:rPr>
        <w:tab/>
        <w:t>/* "co-ascendant" (W. Koch) */</w:t>
      </w:r>
    </w:p>
    <w:p w14:paraId="23423274" w14:textId="77777777" w:rsidR="00BF3510" w:rsidRPr="00597461" w:rsidRDefault="00BF3510" w:rsidP="00D8626F">
      <w:pPr>
        <w:tabs>
          <w:tab w:val="left" w:pos="2268"/>
        </w:tabs>
        <w:ind w:left="567"/>
        <w:rPr>
          <w:rStyle w:val="sourcecode"/>
        </w:rPr>
      </w:pPr>
      <w:r w:rsidRPr="00597461">
        <w:rPr>
          <w:rStyle w:val="sourcecode"/>
        </w:rPr>
        <w:t>#define SE_COASC2</w:t>
      </w:r>
      <w:r w:rsidRPr="00597461">
        <w:rPr>
          <w:rStyle w:val="sourcecode"/>
        </w:rPr>
        <w:tab/>
      </w:r>
      <w:r w:rsidRPr="00597461">
        <w:rPr>
          <w:rStyle w:val="sourcecode"/>
        </w:rPr>
        <w:tab/>
        <w:t>6</w:t>
      </w:r>
      <w:r w:rsidRPr="00597461">
        <w:rPr>
          <w:rStyle w:val="sourcecode"/>
        </w:rPr>
        <w:tab/>
        <w:t>/* "co-ascendant" (M. Munkasey) */</w:t>
      </w:r>
    </w:p>
    <w:p w14:paraId="3D96611C" w14:textId="77777777" w:rsidR="00BF3510" w:rsidRPr="00597461" w:rsidRDefault="00BF3510" w:rsidP="00D8626F">
      <w:pPr>
        <w:tabs>
          <w:tab w:val="left" w:pos="2268"/>
        </w:tabs>
        <w:ind w:left="567"/>
        <w:rPr>
          <w:rStyle w:val="sourcecode"/>
        </w:rPr>
      </w:pPr>
      <w:r w:rsidRPr="00597461">
        <w:rPr>
          <w:rStyle w:val="sourcecode"/>
        </w:rPr>
        <w:t>#define SE_POLASC</w:t>
      </w:r>
      <w:r w:rsidRPr="00597461">
        <w:rPr>
          <w:rStyle w:val="sourcecode"/>
        </w:rPr>
        <w:tab/>
      </w:r>
      <w:r w:rsidRPr="00597461">
        <w:rPr>
          <w:rStyle w:val="sourcecode"/>
        </w:rPr>
        <w:tab/>
        <w:t>7</w:t>
      </w:r>
      <w:r w:rsidRPr="00597461">
        <w:rPr>
          <w:rStyle w:val="sourcecode"/>
        </w:rPr>
        <w:tab/>
        <w:t>/* "polar ascendant" (M. Munkasey) */</w:t>
      </w:r>
    </w:p>
    <w:p w14:paraId="4D184843" w14:textId="77777777" w:rsidR="00283E02" w:rsidRDefault="00BF3510" w:rsidP="00D8626F">
      <w:pPr>
        <w:tabs>
          <w:tab w:val="left" w:pos="2268"/>
        </w:tabs>
        <w:ind w:left="567"/>
        <w:rPr>
          <w:rStyle w:val="sourcecode"/>
        </w:rPr>
      </w:pPr>
      <w:r w:rsidRPr="00597461">
        <w:rPr>
          <w:rStyle w:val="sourcecode"/>
        </w:rPr>
        <w:t>#define SE_NASCMC</w:t>
      </w:r>
      <w:r w:rsidRPr="00597461">
        <w:rPr>
          <w:rStyle w:val="sourcecode"/>
        </w:rPr>
        <w:tab/>
      </w:r>
      <w:r w:rsidRPr="00597461">
        <w:rPr>
          <w:rStyle w:val="sourcecode"/>
        </w:rPr>
        <w:tab/>
        <w:t>8</w:t>
      </w:r>
    </w:p>
    <w:p w14:paraId="37990B0E" w14:textId="77777777" w:rsidR="00283E02" w:rsidRDefault="00BF3510" w:rsidP="00CC1B5C">
      <w:r w:rsidRPr="00174FD3">
        <w:rPr>
          <w:rStyle w:val="sourcecode"/>
          <w:b/>
          <w:bCs/>
        </w:rPr>
        <w:t>ascmc</w:t>
      </w:r>
      <w:r w:rsidRPr="00D3464B">
        <w:rPr>
          <w:b/>
          <w:bCs/>
        </w:rPr>
        <w:t xml:space="preserve"> </w:t>
      </w:r>
      <w:r w:rsidRPr="00D3464B">
        <w:t xml:space="preserve">must be an array of </w:t>
      </w:r>
      <w:r w:rsidRPr="00094CD8">
        <w:rPr>
          <w:b/>
          <w:bCs/>
          <w:color w:val="FF0000"/>
        </w:rPr>
        <w:t>10 doubles</w:t>
      </w:r>
      <w:r w:rsidRPr="00D3464B">
        <w:t xml:space="preserve">. </w:t>
      </w:r>
      <w:r w:rsidRPr="00174FD3">
        <w:rPr>
          <w:rStyle w:val="sourcecode"/>
          <w:b/>
          <w:bCs/>
        </w:rPr>
        <w:t>ascmc[8... 9]</w:t>
      </w:r>
      <w:r w:rsidRPr="00D3464B">
        <w:t xml:space="preserve"> are 0 and may be used for additional points in future releases.</w:t>
      </w:r>
    </w:p>
    <w:p w14:paraId="0549F454" w14:textId="77777777" w:rsidR="00BF3510" w:rsidRPr="00D3464B" w:rsidRDefault="004E392B" w:rsidP="00CC1B5C">
      <w:r w:rsidRPr="00D3464B">
        <w:t xml:space="preserve">The codes </w:t>
      </w:r>
      <w:r w:rsidR="00BC2FF6" w:rsidRPr="00174FD3">
        <w:rPr>
          <w:rStyle w:val="sourcecode"/>
          <w:b/>
          <w:bCs/>
        </w:rPr>
        <w:t>hsys</w:t>
      </w:r>
      <w:r w:rsidR="00BC2FF6" w:rsidRPr="00D3464B">
        <w:t xml:space="preserve"> </w:t>
      </w:r>
      <w:r w:rsidRPr="00D3464B">
        <w:t>of the most important house methods are:</w:t>
      </w:r>
    </w:p>
    <w:p w14:paraId="012EDEA3" w14:textId="77777777" w:rsidR="00BF3510" w:rsidRPr="00174FD3" w:rsidRDefault="00BF3510" w:rsidP="0012530B">
      <w:pPr>
        <w:tabs>
          <w:tab w:val="left" w:pos="993"/>
          <w:tab w:val="left" w:pos="2268"/>
        </w:tabs>
        <w:rPr>
          <w:rStyle w:val="sourcecode"/>
        </w:rPr>
      </w:pPr>
      <w:bookmarkStart w:id="201" w:name="_Hlk477862719"/>
      <w:r w:rsidRPr="00174FD3">
        <w:rPr>
          <w:rStyle w:val="sourcecode"/>
        </w:rPr>
        <w:t>hsys</w:t>
      </w:r>
      <w:bookmarkEnd w:id="201"/>
      <w:r w:rsidRPr="00174FD3">
        <w:rPr>
          <w:rStyle w:val="sourcecode"/>
        </w:rPr>
        <w:t xml:space="preserve"> =</w:t>
      </w:r>
      <w:r w:rsidR="0021556A" w:rsidRPr="00174FD3">
        <w:rPr>
          <w:rStyle w:val="sourcecode"/>
        </w:rPr>
        <w:tab/>
      </w:r>
      <w:r w:rsidRPr="00174FD3">
        <w:rPr>
          <w:rStyle w:val="sourcecode"/>
        </w:rPr>
        <w:t>‘P’</w:t>
      </w:r>
      <w:r w:rsidRPr="00174FD3">
        <w:rPr>
          <w:rStyle w:val="sourcecode"/>
        </w:rPr>
        <w:tab/>
        <w:t>Placidus</w:t>
      </w:r>
    </w:p>
    <w:p w14:paraId="7E1FB574" w14:textId="77777777" w:rsidR="00BF3510" w:rsidRPr="00597461" w:rsidRDefault="00BF3510" w:rsidP="0012530B">
      <w:pPr>
        <w:tabs>
          <w:tab w:val="left" w:pos="993"/>
          <w:tab w:val="left" w:pos="2268"/>
        </w:tabs>
        <w:rPr>
          <w:rStyle w:val="sourcecode"/>
        </w:rPr>
      </w:pPr>
      <w:r w:rsidRPr="00597461">
        <w:rPr>
          <w:rStyle w:val="sourcecode"/>
        </w:rPr>
        <w:tab/>
        <w:t>‘K’</w:t>
      </w:r>
      <w:r w:rsidRPr="00597461">
        <w:rPr>
          <w:rStyle w:val="sourcecode"/>
        </w:rPr>
        <w:tab/>
        <w:t>Koch</w:t>
      </w:r>
    </w:p>
    <w:p w14:paraId="218123B9" w14:textId="77777777" w:rsidR="00BF3510" w:rsidRPr="00597461" w:rsidRDefault="00BF3510" w:rsidP="0012530B">
      <w:pPr>
        <w:tabs>
          <w:tab w:val="left" w:pos="993"/>
          <w:tab w:val="left" w:pos="2268"/>
        </w:tabs>
        <w:rPr>
          <w:rStyle w:val="sourcecode"/>
        </w:rPr>
      </w:pPr>
      <w:r w:rsidRPr="00597461">
        <w:rPr>
          <w:rStyle w:val="sourcecode"/>
        </w:rPr>
        <w:tab/>
        <w:t>‘O’</w:t>
      </w:r>
      <w:r w:rsidRPr="00597461">
        <w:rPr>
          <w:rStyle w:val="sourcecode"/>
        </w:rPr>
        <w:tab/>
        <w:t>Porphyrius</w:t>
      </w:r>
    </w:p>
    <w:p w14:paraId="72442388" w14:textId="77777777" w:rsidR="00BF3510" w:rsidRPr="00597461" w:rsidRDefault="00BF3510" w:rsidP="0012530B">
      <w:pPr>
        <w:tabs>
          <w:tab w:val="left" w:pos="993"/>
          <w:tab w:val="left" w:pos="2268"/>
        </w:tabs>
        <w:rPr>
          <w:rStyle w:val="sourcecode"/>
        </w:rPr>
      </w:pPr>
      <w:r w:rsidRPr="00597461">
        <w:rPr>
          <w:rStyle w:val="sourcecode"/>
        </w:rPr>
        <w:tab/>
        <w:t>‘R’</w:t>
      </w:r>
      <w:r w:rsidRPr="00597461">
        <w:rPr>
          <w:rStyle w:val="sourcecode"/>
        </w:rPr>
        <w:tab/>
        <w:t>Regiomontanus</w:t>
      </w:r>
    </w:p>
    <w:p w14:paraId="3B140281" w14:textId="77777777" w:rsidR="00BF3510" w:rsidRPr="00597461" w:rsidRDefault="00BF3510" w:rsidP="0012530B">
      <w:pPr>
        <w:tabs>
          <w:tab w:val="left" w:pos="993"/>
          <w:tab w:val="left" w:pos="2268"/>
        </w:tabs>
        <w:rPr>
          <w:rStyle w:val="sourcecode"/>
        </w:rPr>
      </w:pPr>
      <w:r w:rsidRPr="00597461">
        <w:rPr>
          <w:rStyle w:val="sourcecode"/>
        </w:rPr>
        <w:tab/>
        <w:t>‘C’</w:t>
      </w:r>
      <w:r w:rsidRPr="00597461">
        <w:rPr>
          <w:rStyle w:val="sourcecode"/>
        </w:rPr>
        <w:tab/>
        <w:t>Campanus</w:t>
      </w:r>
    </w:p>
    <w:p w14:paraId="09B0F080" w14:textId="77777777" w:rsidR="00BF3510" w:rsidRPr="00597461" w:rsidRDefault="00BF3510" w:rsidP="0012530B">
      <w:pPr>
        <w:tabs>
          <w:tab w:val="left" w:pos="993"/>
          <w:tab w:val="left" w:pos="2268"/>
        </w:tabs>
        <w:rPr>
          <w:rStyle w:val="sourcecode"/>
        </w:rPr>
      </w:pPr>
      <w:r w:rsidRPr="00597461">
        <w:rPr>
          <w:rStyle w:val="sourcecode"/>
        </w:rPr>
        <w:tab/>
        <w:t>‘A’ or ‘E’</w:t>
      </w:r>
      <w:r w:rsidRPr="00597461">
        <w:rPr>
          <w:rStyle w:val="sourcecode"/>
        </w:rPr>
        <w:tab/>
        <w:t>Equal (cusp 1 is Ascendant)</w:t>
      </w:r>
    </w:p>
    <w:p w14:paraId="6407059C" w14:textId="77777777" w:rsidR="00283E02" w:rsidRDefault="00BF3510" w:rsidP="0012530B">
      <w:pPr>
        <w:tabs>
          <w:tab w:val="left" w:pos="993"/>
          <w:tab w:val="left" w:pos="2268"/>
        </w:tabs>
        <w:rPr>
          <w:rStyle w:val="sourcecode"/>
        </w:rPr>
      </w:pPr>
      <w:r w:rsidRPr="00597461">
        <w:rPr>
          <w:rStyle w:val="sourcecode"/>
        </w:rPr>
        <w:tab/>
        <w:t>‘W’</w:t>
      </w:r>
      <w:r w:rsidRPr="00597461">
        <w:rPr>
          <w:rStyle w:val="sourcecode"/>
        </w:rPr>
        <w:tab/>
        <w:t>Whole sign</w:t>
      </w:r>
    </w:p>
    <w:p w14:paraId="7C6F2AD4" w14:textId="77777777" w:rsidR="004E392B" w:rsidRPr="00D3464B" w:rsidRDefault="004E392B" w:rsidP="00CC1B5C">
      <w:r w:rsidRPr="00D3464B">
        <w:t xml:space="preserve">The complete list of house methods </w:t>
      </w:r>
      <w:r w:rsidR="00BC2FF6" w:rsidRPr="00D3464B">
        <w:t>in</w:t>
      </w:r>
      <w:r w:rsidRPr="00D3464B">
        <w:t xml:space="preserve"> alphabetical</w:t>
      </w:r>
      <w:r w:rsidR="00BC2FF6" w:rsidRPr="00D3464B">
        <w:t xml:space="preserve"> order</w:t>
      </w:r>
      <w:r w:rsidRPr="00D3464B">
        <w:t xml:space="preserve"> is:</w:t>
      </w:r>
    </w:p>
    <w:p w14:paraId="4FCAFC34" w14:textId="77777777" w:rsidR="004E392B" w:rsidRPr="00597461" w:rsidRDefault="004E392B" w:rsidP="0012530B">
      <w:pPr>
        <w:tabs>
          <w:tab w:val="left" w:pos="993"/>
          <w:tab w:val="left" w:pos="2268"/>
        </w:tabs>
        <w:rPr>
          <w:rStyle w:val="sourcecode"/>
        </w:rPr>
      </w:pPr>
      <w:r w:rsidRPr="00143A8B">
        <w:rPr>
          <w:rStyle w:val="sourcecode"/>
        </w:rPr>
        <w:t>hsys =</w:t>
      </w:r>
      <w:r w:rsidR="00143A8B">
        <w:rPr>
          <w:rStyle w:val="sourcecode"/>
        </w:rPr>
        <w:tab/>
      </w:r>
      <w:r w:rsidRPr="00597461">
        <w:rPr>
          <w:rStyle w:val="sourcecode"/>
        </w:rPr>
        <w:t>‘B’</w:t>
      </w:r>
      <w:r w:rsidRPr="00597461">
        <w:rPr>
          <w:rStyle w:val="sourcecode"/>
        </w:rPr>
        <w:tab/>
        <w:t>Alcabitus</w:t>
      </w:r>
    </w:p>
    <w:p w14:paraId="393A3407" w14:textId="77777777" w:rsidR="004E392B" w:rsidRPr="00597461" w:rsidRDefault="004E392B" w:rsidP="0012530B">
      <w:pPr>
        <w:tabs>
          <w:tab w:val="left" w:pos="993"/>
          <w:tab w:val="left" w:pos="2268"/>
        </w:tabs>
        <w:rPr>
          <w:rStyle w:val="sourcecode"/>
        </w:rPr>
      </w:pPr>
      <w:r w:rsidRPr="00597461">
        <w:rPr>
          <w:rStyle w:val="sourcecode"/>
        </w:rPr>
        <w:tab/>
        <w:t>‘Y’</w:t>
      </w:r>
      <w:r w:rsidRPr="00597461">
        <w:rPr>
          <w:rStyle w:val="sourcecode"/>
        </w:rPr>
        <w:tab/>
        <w:t>APC houses</w:t>
      </w:r>
    </w:p>
    <w:p w14:paraId="08EAC1EB" w14:textId="77777777" w:rsidR="00BF3510" w:rsidRPr="00597461" w:rsidRDefault="004E392B" w:rsidP="0012530B">
      <w:pPr>
        <w:tabs>
          <w:tab w:val="left" w:pos="993"/>
          <w:tab w:val="left" w:pos="2268"/>
        </w:tabs>
        <w:rPr>
          <w:rStyle w:val="sourcecode"/>
        </w:rPr>
      </w:pPr>
      <w:r w:rsidRPr="00597461">
        <w:rPr>
          <w:rStyle w:val="sourcecode"/>
        </w:rPr>
        <w:tab/>
      </w:r>
      <w:r w:rsidR="00BF3510" w:rsidRPr="00597461">
        <w:rPr>
          <w:rStyle w:val="sourcecode"/>
        </w:rPr>
        <w:t>‘X’</w:t>
      </w:r>
      <w:r w:rsidR="00BF3510" w:rsidRPr="00597461">
        <w:rPr>
          <w:rStyle w:val="sourcecode"/>
        </w:rPr>
        <w:tab/>
      </w:r>
      <w:r w:rsidR="008B18C2" w:rsidRPr="00597461">
        <w:rPr>
          <w:rStyle w:val="sourcecode"/>
        </w:rPr>
        <w:t>A</w:t>
      </w:r>
      <w:r w:rsidR="00BF3510" w:rsidRPr="00597461">
        <w:rPr>
          <w:rStyle w:val="sourcecode"/>
        </w:rPr>
        <w:t xml:space="preserve">xial rotation system / </w:t>
      </w:r>
      <w:r w:rsidR="008B18C2" w:rsidRPr="00597461">
        <w:rPr>
          <w:rStyle w:val="sourcecode"/>
        </w:rPr>
        <w:t>M</w:t>
      </w:r>
      <w:r w:rsidR="00BF3510" w:rsidRPr="00597461">
        <w:rPr>
          <w:rStyle w:val="sourcecode"/>
        </w:rPr>
        <w:t xml:space="preserve">eridian system / </w:t>
      </w:r>
      <w:r w:rsidR="008B18C2" w:rsidRPr="00597461">
        <w:rPr>
          <w:rStyle w:val="sourcecode"/>
        </w:rPr>
        <w:t>Z</w:t>
      </w:r>
      <w:r w:rsidR="00BF3510" w:rsidRPr="00597461">
        <w:rPr>
          <w:rStyle w:val="sourcecode"/>
        </w:rPr>
        <w:t>ariel</w:t>
      </w:r>
    </w:p>
    <w:p w14:paraId="311E11E3" w14:textId="77777777" w:rsidR="00BF3510" w:rsidRPr="00597461" w:rsidRDefault="00BF3510" w:rsidP="0012530B">
      <w:pPr>
        <w:tabs>
          <w:tab w:val="left" w:pos="993"/>
          <w:tab w:val="left" w:pos="2268"/>
        </w:tabs>
        <w:rPr>
          <w:rStyle w:val="sourcecode"/>
        </w:rPr>
      </w:pPr>
      <w:r w:rsidRPr="00597461">
        <w:rPr>
          <w:rStyle w:val="sourcecode"/>
        </w:rPr>
        <w:tab/>
        <w:t>‘H’</w:t>
      </w:r>
      <w:r w:rsidRPr="00597461">
        <w:rPr>
          <w:rStyle w:val="sourcecode"/>
        </w:rPr>
        <w:tab/>
      </w:r>
      <w:r w:rsidR="008B18C2" w:rsidRPr="00597461">
        <w:rPr>
          <w:rStyle w:val="sourcecode"/>
        </w:rPr>
        <w:t>A</w:t>
      </w:r>
      <w:r w:rsidRPr="00597461">
        <w:rPr>
          <w:rStyle w:val="sourcecode"/>
        </w:rPr>
        <w:t>zimuthal or horizontal system</w:t>
      </w:r>
    </w:p>
    <w:p w14:paraId="69A1102C" w14:textId="77777777" w:rsidR="004E392B" w:rsidRPr="00597461" w:rsidRDefault="004E392B" w:rsidP="0012530B">
      <w:pPr>
        <w:tabs>
          <w:tab w:val="left" w:pos="993"/>
          <w:tab w:val="left" w:pos="2268"/>
        </w:tabs>
        <w:rPr>
          <w:rStyle w:val="sourcecode"/>
        </w:rPr>
      </w:pPr>
      <w:r w:rsidRPr="00597461">
        <w:rPr>
          <w:rStyle w:val="sourcecode"/>
        </w:rPr>
        <w:tab/>
        <w:t>‘C’</w:t>
      </w:r>
      <w:r w:rsidRPr="00597461">
        <w:rPr>
          <w:rStyle w:val="sourcecode"/>
        </w:rPr>
        <w:tab/>
        <w:t>Campanus</w:t>
      </w:r>
    </w:p>
    <w:p w14:paraId="62F6589A" w14:textId="77777777" w:rsidR="003E6A4B" w:rsidRPr="00597461" w:rsidRDefault="003E6A4B" w:rsidP="0012530B">
      <w:pPr>
        <w:tabs>
          <w:tab w:val="left" w:pos="993"/>
          <w:tab w:val="left" w:pos="2268"/>
        </w:tabs>
        <w:rPr>
          <w:rStyle w:val="sourcecode"/>
        </w:rPr>
      </w:pPr>
      <w:r w:rsidRPr="00597461">
        <w:rPr>
          <w:rStyle w:val="sourcecode"/>
        </w:rPr>
        <w:tab/>
        <w:t>‘F’</w:t>
      </w:r>
      <w:r w:rsidRPr="00597461">
        <w:rPr>
          <w:rStyle w:val="sourcecode"/>
        </w:rPr>
        <w:tab/>
        <w:t>Carter "Poli-Equatorial"</w:t>
      </w:r>
    </w:p>
    <w:p w14:paraId="1FB1E603" w14:textId="77777777" w:rsidR="004E392B" w:rsidRPr="00597461" w:rsidRDefault="004E392B" w:rsidP="0012530B">
      <w:pPr>
        <w:tabs>
          <w:tab w:val="left" w:pos="993"/>
          <w:tab w:val="left" w:pos="2268"/>
        </w:tabs>
        <w:rPr>
          <w:rStyle w:val="sourcecode"/>
        </w:rPr>
      </w:pPr>
      <w:r w:rsidRPr="00597461">
        <w:rPr>
          <w:rStyle w:val="sourcecode"/>
        </w:rPr>
        <w:tab/>
        <w:t>‘A’ or ‘E’</w:t>
      </w:r>
      <w:r w:rsidRPr="00597461">
        <w:rPr>
          <w:rStyle w:val="sourcecode"/>
        </w:rPr>
        <w:tab/>
        <w:t>Equal (cusp 1 is Ascendant)</w:t>
      </w:r>
    </w:p>
    <w:p w14:paraId="06D1C14F" w14:textId="77777777" w:rsidR="00493D09" w:rsidRPr="00597461" w:rsidRDefault="00493D09" w:rsidP="0012530B">
      <w:pPr>
        <w:tabs>
          <w:tab w:val="left" w:pos="993"/>
          <w:tab w:val="left" w:pos="2268"/>
        </w:tabs>
        <w:rPr>
          <w:rStyle w:val="sourcecode"/>
        </w:rPr>
      </w:pPr>
      <w:r w:rsidRPr="00597461">
        <w:rPr>
          <w:rStyle w:val="sourcecode"/>
        </w:rPr>
        <w:tab/>
        <w:t>‘D’</w:t>
      </w:r>
      <w:r w:rsidRPr="00597461">
        <w:rPr>
          <w:rStyle w:val="sourcecode"/>
        </w:rPr>
        <w:tab/>
        <w:t>Equal MC (cusp 10 is MC)</w:t>
      </w:r>
    </w:p>
    <w:p w14:paraId="37F19A5D" w14:textId="77777777" w:rsidR="00493D09" w:rsidRPr="00597461" w:rsidRDefault="00493D09" w:rsidP="0012530B">
      <w:pPr>
        <w:tabs>
          <w:tab w:val="left" w:pos="993"/>
          <w:tab w:val="left" w:pos="2268"/>
        </w:tabs>
        <w:rPr>
          <w:rStyle w:val="sourcecode"/>
        </w:rPr>
      </w:pPr>
      <w:r w:rsidRPr="00597461">
        <w:rPr>
          <w:rStyle w:val="sourcecode"/>
        </w:rPr>
        <w:tab/>
        <w:t>‘N’</w:t>
      </w:r>
      <w:r w:rsidRPr="00597461">
        <w:rPr>
          <w:rStyle w:val="sourcecode"/>
        </w:rPr>
        <w:tab/>
        <w:t>Equal/1=Aries</w:t>
      </w:r>
    </w:p>
    <w:p w14:paraId="4ABBB122" w14:textId="77777777" w:rsidR="004E392B" w:rsidRPr="00597461" w:rsidRDefault="004E392B" w:rsidP="0012530B">
      <w:pPr>
        <w:tabs>
          <w:tab w:val="left" w:pos="993"/>
          <w:tab w:val="left" w:pos="2268"/>
        </w:tabs>
        <w:rPr>
          <w:rStyle w:val="sourcecode"/>
        </w:rPr>
      </w:pPr>
      <w:r w:rsidRPr="00597461">
        <w:rPr>
          <w:rStyle w:val="sourcecode"/>
        </w:rPr>
        <w:tab/>
        <w:t>‘G’</w:t>
      </w:r>
      <w:r w:rsidRPr="00597461">
        <w:rPr>
          <w:rStyle w:val="sourcecode"/>
        </w:rPr>
        <w:tab/>
        <w:t>Gauquelin sector</w:t>
      </w:r>
    </w:p>
    <w:p w14:paraId="1D874CE8" w14:textId="77777777" w:rsidR="008B18C2" w:rsidRPr="00597461" w:rsidRDefault="008B18C2" w:rsidP="0012530B">
      <w:pPr>
        <w:tabs>
          <w:tab w:val="left" w:pos="993"/>
          <w:tab w:val="left" w:pos="2268"/>
        </w:tabs>
        <w:rPr>
          <w:rStyle w:val="sourcecode"/>
        </w:rPr>
      </w:pPr>
      <w:r w:rsidRPr="00597461">
        <w:rPr>
          <w:rStyle w:val="sourcecode"/>
        </w:rPr>
        <w:tab/>
      </w:r>
      <w:r w:rsidRPr="00597461">
        <w:rPr>
          <w:rStyle w:val="sourcecode"/>
        </w:rPr>
        <w:tab/>
        <w:t>Goelzer -&gt; Krusinski</w:t>
      </w:r>
    </w:p>
    <w:p w14:paraId="6A9E14CE" w14:textId="77777777" w:rsidR="00493D09" w:rsidRPr="00597461" w:rsidRDefault="00493D09" w:rsidP="0012530B">
      <w:pPr>
        <w:tabs>
          <w:tab w:val="left" w:pos="993"/>
          <w:tab w:val="left" w:pos="2268"/>
        </w:tabs>
        <w:rPr>
          <w:rStyle w:val="sourcecode"/>
        </w:rPr>
      </w:pPr>
      <w:r w:rsidRPr="00597461">
        <w:rPr>
          <w:rStyle w:val="sourcecode"/>
        </w:rPr>
        <w:tab/>
      </w:r>
      <w:r w:rsidRPr="00597461">
        <w:rPr>
          <w:rStyle w:val="sourcecode"/>
        </w:rPr>
        <w:tab/>
        <w:t>Horizontal system -&gt; Azim</w:t>
      </w:r>
      <w:r w:rsidR="00143A8B">
        <w:rPr>
          <w:rStyle w:val="sourcecode"/>
        </w:rPr>
        <w:t>u</w:t>
      </w:r>
      <w:r w:rsidRPr="00597461">
        <w:rPr>
          <w:rStyle w:val="sourcecode"/>
        </w:rPr>
        <w:t>t</w:t>
      </w:r>
      <w:r w:rsidR="00143A8B">
        <w:rPr>
          <w:rStyle w:val="sourcecode"/>
        </w:rPr>
        <w:t>h</w:t>
      </w:r>
      <w:r w:rsidRPr="00597461">
        <w:rPr>
          <w:rStyle w:val="sourcecode"/>
        </w:rPr>
        <w:t>al system</w:t>
      </w:r>
    </w:p>
    <w:p w14:paraId="4D910956" w14:textId="77777777" w:rsidR="00805018" w:rsidRPr="00597461" w:rsidRDefault="004E392B" w:rsidP="0012530B">
      <w:pPr>
        <w:tabs>
          <w:tab w:val="left" w:pos="993"/>
          <w:tab w:val="left" w:pos="2268"/>
        </w:tabs>
        <w:rPr>
          <w:rStyle w:val="sourcecode"/>
        </w:rPr>
      </w:pPr>
      <w:r w:rsidRPr="00597461">
        <w:rPr>
          <w:rStyle w:val="sourcecode"/>
        </w:rPr>
        <w:tab/>
      </w:r>
      <w:r w:rsidR="00805018" w:rsidRPr="00597461">
        <w:rPr>
          <w:rStyle w:val="sourcecode"/>
        </w:rPr>
        <w:t>‘I’</w:t>
      </w:r>
      <w:r w:rsidR="00805018" w:rsidRPr="00597461">
        <w:rPr>
          <w:rStyle w:val="sourcecode"/>
        </w:rPr>
        <w:tab/>
        <w:t>Sunshine (Makransky, solution Treindl)</w:t>
      </w:r>
    </w:p>
    <w:p w14:paraId="502014AA" w14:textId="77777777" w:rsidR="00805018" w:rsidRPr="00597461" w:rsidRDefault="00805018" w:rsidP="0012530B">
      <w:pPr>
        <w:tabs>
          <w:tab w:val="left" w:pos="993"/>
          <w:tab w:val="left" w:pos="2268"/>
        </w:tabs>
        <w:rPr>
          <w:rStyle w:val="sourcecode"/>
        </w:rPr>
      </w:pPr>
      <w:r w:rsidRPr="00597461">
        <w:rPr>
          <w:rStyle w:val="sourcecode"/>
        </w:rPr>
        <w:tab/>
        <w:t>‘i’</w:t>
      </w:r>
      <w:r w:rsidRPr="00597461">
        <w:rPr>
          <w:rStyle w:val="sourcecode"/>
        </w:rPr>
        <w:tab/>
        <w:t>Sunshine (Makransky, solution Makransky)</w:t>
      </w:r>
    </w:p>
    <w:p w14:paraId="79C5913A" w14:textId="77777777" w:rsidR="00805018" w:rsidRPr="00597461" w:rsidRDefault="00805018" w:rsidP="0012530B">
      <w:pPr>
        <w:tabs>
          <w:tab w:val="left" w:pos="993"/>
          <w:tab w:val="left" w:pos="2268"/>
        </w:tabs>
        <w:rPr>
          <w:rStyle w:val="sourcecode"/>
        </w:rPr>
      </w:pPr>
      <w:r w:rsidRPr="00597461">
        <w:rPr>
          <w:rStyle w:val="sourcecode"/>
        </w:rPr>
        <w:tab/>
        <w:t>‘K’</w:t>
      </w:r>
      <w:r w:rsidRPr="00597461">
        <w:rPr>
          <w:rStyle w:val="sourcecode"/>
        </w:rPr>
        <w:tab/>
        <w:t>Koch</w:t>
      </w:r>
    </w:p>
    <w:p w14:paraId="2B614540" w14:textId="77777777" w:rsidR="004E392B" w:rsidRPr="00597461" w:rsidRDefault="00805018" w:rsidP="0012530B">
      <w:pPr>
        <w:tabs>
          <w:tab w:val="left" w:pos="993"/>
          <w:tab w:val="left" w:pos="2268"/>
        </w:tabs>
        <w:rPr>
          <w:rStyle w:val="sourcecode"/>
        </w:rPr>
      </w:pPr>
      <w:r w:rsidRPr="00597461">
        <w:rPr>
          <w:rStyle w:val="sourcecode"/>
        </w:rPr>
        <w:tab/>
      </w:r>
      <w:r w:rsidR="004E392B" w:rsidRPr="00597461">
        <w:rPr>
          <w:rStyle w:val="sourcecode"/>
        </w:rPr>
        <w:t>‘U’</w:t>
      </w:r>
      <w:r w:rsidR="004E392B" w:rsidRPr="00597461">
        <w:rPr>
          <w:rStyle w:val="sourcecode"/>
        </w:rPr>
        <w:tab/>
        <w:t>Krusinski-Pisa</w:t>
      </w:r>
      <w:r w:rsidR="008B18C2" w:rsidRPr="00597461">
        <w:rPr>
          <w:rStyle w:val="sourcecode"/>
        </w:rPr>
        <w:t>-Goelzer</w:t>
      </w:r>
    </w:p>
    <w:p w14:paraId="4DAA605F" w14:textId="77777777" w:rsidR="004E392B" w:rsidRPr="00597461" w:rsidRDefault="004E392B" w:rsidP="0012530B">
      <w:pPr>
        <w:tabs>
          <w:tab w:val="left" w:pos="993"/>
          <w:tab w:val="left" w:pos="2268"/>
        </w:tabs>
        <w:rPr>
          <w:rStyle w:val="sourcecode"/>
        </w:rPr>
      </w:pPr>
      <w:r w:rsidRPr="00597461">
        <w:rPr>
          <w:rStyle w:val="sourcecode"/>
        </w:rPr>
        <w:tab/>
      </w:r>
      <w:r w:rsidR="0021556A">
        <w:rPr>
          <w:rStyle w:val="sourcecode"/>
        </w:rPr>
        <w:tab/>
      </w:r>
      <w:r w:rsidRPr="00597461">
        <w:rPr>
          <w:rStyle w:val="sourcecode"/>
        </w:rPr>
        <w:t xml:space="preserve">Meridian system </w:t>
      </w:r>
      <w:r w:rsidR="008B18C2" w:rsidRPr="00597461">
        <w:rPr>
          <w:rStyle w:val="sourcecode"/>
        </w:rPr>
        <w:t xml:space="preserve">-&gt; </w:t>
      </w:r>
      <w:r w:rsidRPr="00597461">
        <w:rPr>
          <w:rStyle w:val="sourcecode"/>
        </w:rPr>
        <w:t>axial rotation</w:t>
      </w:r>
    </w:p>
    <w:p w14:paraId="1C3FF83A" w14:textId="77777777" w:rsidR="004E392B" w:rsidRPr="00597461" w:rsidRDefault="004E392B" w:rsidP="0012530B">
      <w:pPr>
        <w:tabs>
          <w:tab w:val="left" w:pos="993"/>
          <w:tab w:val="left" w:pos="2268"/>
        </w:tabs>
        <w:rPr>
          <w:rStyle w:val="sourcecode"/>
        </w:rPr>
      </w:pPr>
      <w:r w:rsidRPr="00597461">
        <w:rPr>
          <w:rStyle w:val="sourcecode"/>
        </w:rPr>
        <w:tab/>
        <w:t>‘M’</w:t>
      </w:r>
      <w:r w:rsidRPr="00597461">
        <w:rPr>
          <w:rStyle w:val="sourcecode"/>
        </w:rPr>
        <w:tab/>
        <w:t>Morinus</w:t>
      </w:r>
    </w:p>
    <w:p w14:paraId="5D228922" w14:textId="77777777" w:rsidR="00493D09" w:rsidRPr="00597461" w:rsidRDefault="00493D09" w:rsidP="0012530B">
      <w:pPr>
        <w:tabs>
          <w:tab w:val="left" w:pos="993"/>
          <w:tab w:val="left" w:pos="2268"/>
        </w:tabs>
        <w:rPr>
          <w:rStyle w:val="sourcecode"/>
        </w:rPr>
      </w:pPr>
      <w:r w:rsidRPr="00597461">
        <w:rPr>
          <w:rStyle w:val="sourcecode"/>
        </w:rPr>
        <w:tab/>
      </w:r>
      <w:r w:rsidRPr="00597461">
        <w:rPr>
          <w:rStyle w:val="sourcecode"/>
        </w:rPr>
        <w:tab/>
        <w:t>Neo-Porphyry -&gt; Pullen SD</w:t>
      </w:r>
    </w:p>
    <w:p w14:paraId="10F3C2CF" w14:textId="77777777" w:rsidR="008B18C2" w:rsidRPr="00597461" w:rsidRDefault="008B18C2" w:rsidP="0012530B">
      <w:pPr>
        <w:tabs>
          <w:tab w:val="left" w:pos="993"/>
          <w:tab w:val="left" w:pos="2268"/>
        </w:tabs>
        <w:rPr>
          <w:rStyle w:val="sourcecode"/>
        </w:rPr>
      </w:pPr>
      <w:r w:rsidRPr="00597461">
        <w:rPr>
          <w:rStyle w:val="sourcecode"/>
        </w:rPr>
        <w:tab/>
      </w:r>
      <w:r w:rsidRPr="00597461">
        <w:rPr>
          <w:rStyle w:val="sourcecode"/>
        </w:rPr>
        <w:tab/>
        <w:t>Pisa -&gt; Krusinski</w:t>
      </w:r>
    </w:p>
    <w:p w14:paraId="7285306D" w14:textId="77777777" w:rsidR="004E392B" w:rsidRPr="00143A8B" w:rsidRDefault="004E392B" w:rsidP="0012530B">
      <w:pPr>
        <w:tabs>
          <w:tab w:val="left" w:pos="993"/>
          <w:tab w:val="left" w:pos="2268"/>
        </w:tabs>
        <w:rPr>
          <w:rStyle w:val="sourcecode"/>
        </w:rPr>
      </w:pPr>
      <w:r w:rsidRPr="00143A8B">
        <w:rPr>
          <w:rStyle w:val="sourcecode"/>
        </w:rPr>
        <w:tab/>
        <w:t>‘</w:t>
      </w:r>
      <w:r w:rsidR="00BC2FF6" w:rsidRPr="00143A8B">
        <w:rPr>
          <w:rStyle w:val="sourcecode"/>
        </w:rPr>
        <w:t>P</w:t>
      </w:r>
      <w:r w:rsidRPr="00143A8B">
        <w:rPr>
          <w:rStyle w:val="sourcecode"/>
        </w:rPr>
        <w:t>’</w:t>
      </w:r>
      <w:r w:rsidRPr="00143A8B">
        <w:rPr>
          <w:rStyle w:val="sourcecode"/>
        </w:rPr>
        <w:tab/>
        <w:t>Placidus</w:t>
      </w:r>
    </w:p>
    <w:p w14:paraId="7A9FAC65" w14:textId="77777777" w:rsidR="000752AE" w:rsidRPr="00143A8B" w:rsidRDefault="000752AE" w:rsidP="0012530B">
      <w:pPr>
        <w:tabs>
          <w:tab w:val="left" w:pos="993"/>
          <w:tab w:val="left" w:pos="2268"/>
        </w:tabs>
        <w:rPr>
          <w:rStyle w:val="sourcecode"/>
        </w:rPr>
      </w:pPr>
      <w:r w:rsidRPr="00143A8B">
        <w:rPr>
          <w:rStyle w:val="sourcecode"/>
        </w:rPr>
        <w:tab/>
      </w:r>
      <w:r w:rsidRPr="00143A8B">
        <w:rPr>
          <w:rStyle w:val="sourcecode"/>
        </w:rPr>
        <w:tab/>
        <w:t>Poli-Equatorial -&gt; Carter</w:t>
      </w:r>
    </w:p>
    <w:p w14:paraId="5AA5A6FC" w14:textId="77777777" w:rsidR="00BF3510" w:rsidRPr="00597461" w:rsidRDefault="00BF3510" w:rsidP="0012530B">
      <w:pPr>
        <w:tabs>
          <w:tab w:val="left" w:pos="993"/>
          <w:tab w:val="left" w:pos="2268"/>
        </w:tabs>
        <w:rPr>
          <w:rStyle w:val="sourcecode"/>
        </w:rPr>
      </w:pPr>
      <w:r w:rsidRPr="00597461">
        <w:rPr>
          <w:rStyle w:val="sourcecode"/>
        </w:rPr>
        <w:tab/>
        <w:t>‘T’</w:t>
      </w:r>
      <w:r w:rsidRPr="00597461">
        <w:rPr>
          <w:rStyle w:val="sourcecode"/>
        </w:rPr>
        <w:tab/>
        <w:t>Polich/Page (“topocentric” system)</w:t>
      </w:r>
    </w:p>
    <w:p w14:paraId="2003FAF9" w14:textId="77777777" w:rsidR="004E52D3" w:rsidRPr="00143A8B" w:rsidRDefault="004E392B" w:rsidP="0012530B">
      <w:pPr>
        <w:tabs>
          <w:tab w:val="left" w:pos="993"/>
          <w:tab w:val="left" w:pos="2268"/>
        </w:tabs>
        <w:rPr>
          <w:rStyle w:val="sourcecode"/>
        </w:rPr>
      </w:pPr>
      <w:r w:rsidRPr="00143A8B">
        <w:rPr>
          <w:rStyle w:val="sourcecode"/>
        </w:rPr>
        <w:tab/>
        <w:t>‘O’</w:t>
      </w:r>
      <w:r w:rsidRPr="00143A8B">
        <w:rPr>
          <w:rStyle w:val="sourcecode"/>
        </w:rPr>
        <w:tab/>
        <w:t>Porphyrius</w:t>
      </w:r>
    </w:p>
    <w:p w14:paraId="53BFEBBC" w14:textId="77777777" w:rsidR="00493D09" w:rsidRPr="00143A8B" w:rsidRDefault="00493D09" w:rsidP="0012530B">
      <w:pPr>
        <w:tabs>
          <w:tab w:val="left" w:pos="993"/>
          <w:tab w:val="left" w:pos="2268"/>
        </w:tabs>
        <w:rPr>
          <w:rStyle w:val="sourcecode"/>
        </w:rPr>
      </w:pPr>
      <w:r w:rsidRPr="00143A8B">
        <w:rPr>
          <w:rStyle w:val="sourcecode"/>
        </w:rPr>
        <w:tab/>
        <w:t>‘L’</w:t>
      </w:r>
      <w:r w:rsidRPr="00143A8B">
        <w:rPr>
          <w:rStyle w:val="sourcecode"/>
        </w:rPr>
        <w:tab/>
        <w:t>Pullen SD (sinusoidal delta) – ex Neo-Porphyry</w:t>
      </w:r>
    </w:p>
    <w:p w14:paraId="04C37DDE" w14:textId="77777777" w:rsidR="003E6A4B" w:rsidRPr="00143A8B" w:rsidRDefault="003E6A4B" w:rsidP="0012530B">
      <w:pPr>
        <w:tabs>
          <w:tab w:val="left" w:pos="993"/>
          <w:tab w:val="left" w:pos="2268"/>
        </w:tabs>
        <w:rPr>
          <w:rStyle w:val="sourcecode"/>
        </w:rPr>
      </w:pPr>
      <w:r w:rsidRPr="00143A8B">
        <w:rPr>
          <w:rStyle w:val="sourcecode"/>
        </w:rPr>
        <w:tab/>
        <w:t>‘Q’</w:t>
      </w:r>
      <w:r w:rsidRPr="00143A8B">
        <w:rPr>
          <w:rStyle w:val="sourcecode"/>
        </w:rPr>
        <w:tab/>
        <w:t>Pullen SR (sinusoidal ratio)</w:t>
      </w:r>
    </w:p>
    <w:p w14:paraId="5AC056B5" w14:textId="77777777" w:rsidR="004E392B" w:rsidRPr="00597461" w:rsidRDefault="004E392B" w:rsidP="0012530B">
      <w:pPr>
        <w:tabs>
          <w:tab w:val="left" w:pos="993"/>
          <w:tab w:val="left" w:pos="2268"/>
        </w:tabs>
        <w:rPr>
          <w:rStyle w:val="sourcecode"/>
        </w:rPr>
      </w:pPr>
      <w:r w:rsidRPr="00597461">
        <w:rPr>
          <w:rStyle w:val="sourcecode"/>
        </w:rPr>
        <w:tab/>
        <w:t>‘R’</w:t>
      </w:r>
      <w:r w:rsidRPr="00597461">
        <w:rPr>
          <w:rStyle w:val="sourcecode"/>
        </w:rPr>
        <w:tab/>
        <w:t>Regiomontanus</w:t>
      </w:r>
    </w:p>
    <w:p w14:paraId="1FCB4C47" w14:textId="77777777" w:rsidR="003E6A4B" w:rsidRPr="00597461" w:rsidRDefault="003E6A4B" w:rsidP="0012530B">
      <w:pPr>
        <w:tabs>
          <w:tab w:val="left" w:pos="993"/>
          <w:tab w:val="left" w:pos="2268"/>
        </w:tabs>
        <w:rPr>
          <w:rStyle w:val="sourcecode"/>
        </w:rPr>
      </w:pPr>
      <w:r w:rsidRPr="00597461">
        <w:rPr>
          <w:rStyle w:val="sourcecode"/>
        </w:rPr>
        <w:tab/>
        <w:t>‘S’</w:t>
      </w:r>
      <w:r w:rsidRPr="00597461">
        <w:rPr>
          <w:rStyle w:val="sourcecode"/>
        </w:rPr>
        <w:tab/>
        <w:t>Sripati</w:t>
      </w:r>
    </w:p>
    <w:p w14:paraId="5539F032" w14:textId="77777777" w:rsidR="008B18C2" w:rsidRPr="00597461" w:rsidRDefault="008B18C2" w:rsidP="0012530B">
      <w:pPr>
        <w:tabs>
          <w:tab w:val="left" w:pos="993"/>
          <w:tab w:val="left" w:pos="2268"/>
        </w:tabs>
        <w:rPr>
          <w:rStyle w:val="sourcecode"/>
        </w:rPr>
      </w:pPr>
      <w:r w:rsidRPr="00597461">
        <w:rPr>
          <w:rStyle w:val="sourcecode"/>
        </w:rPr>
        <w:tab/>
      </w:r>
      <w:r w:rsidRPr="00597461">
        <w:rPr>
          <w:rStyle w:val="sourcecode"/>
        </w:rPr>
        <w:tab/>
        <w:t>“Topocentric” system -&gt; Polich/Page</w:t>
      </w:r>
    </w:p>
    <w:p w14:paraId="2AC0950B" w14:textId="77777777" w:rsidR="004E392B" w:rsidRPr="00597461" w:rsidRDefault="004E392B" w:rsidP="0012530B">
      <w:pPr>
        <w:tabs>
          <w:tab w:val="left" w:pos="993"/>
          <w:tab w:val="left" w:pos="2268"/>
        </w:tabs>
        <w:rPr>
          <w:rStyle w:val="sourcecode"/>
        </w:rPr>
      </w:pPr>
      <w:r w:rsidRPr="00597461">
        <w:rPr>
          <w:rStyle w:val="sourcecode"/>
        </w:rPr>
        <w:tab/>
        <w:t>‘V’</w:t>
      </w:r>
      <w:r w:rsidRPr="00597461">
        <w:rPr>
          <w:rStyle w:val="sourcecode"/>
        </w:rPr>
        <w:tab/>
        <w:t>Vehlow equal (Asc. in middle of house 1)</w:t>
      </w:r>
    </w:p>
    <w:p w14:paraId="39228988" w14:textId="77777777" w:rsidR="00283E02" w:rsidRDefault="004E392B" w:rsidP="0012530B">
      <w:pPr>
        <w:tabs>
          <w:tab w:val="left" w:pos="993"/>
          <w:tab w:val="left" w:pos="2268"/>
        </w:tabs>
        <w:rPr>
          <w:rStyle w:val="sourcecode"/>
        </w:rPr>
      </w:pPr>
      <w:r w:rsidRPr="00597461">
        <w:rPr>
          <w:rStyle w:val="sourcecode"/>
        </w:rPr>
        <w:tab/>
        <w:t>‘W’</w:t>
      </w:r>
      <w:r w:rsidRPr="00597461">
        <w:rPr>
          <w:rStyle w:val="sourcecode"/>
        </w:rPr>
        <w:tab/>
        <w:t>Whole sign</w:t>
      </w:r>
    </w:p>
    <w:p w14:paraId="7D030BA2" w14:textId="77777777" w:rsidR="00283E02" w:rsidRDefault="008B18C2" w:rsidP="0012530B">
      <w:pPr>
        <w:tabs>
          <w:tab w:val="left" w:pos="993"/>
          <w:tab w:val="left" w:pos="2268"/>
        </w:tabs>
        <w:rPr>
          <w:rStyle w:val="sourcecode"/>
        </w:rPr>
      </w:pPr>
      <w:r w:rsidRPr="00597461">
        <w:rPr>
          <w:rStyle w:val="sourcecode"/>
        </w:rPr>
        <w:tab/>
      </w:r>
      <w:r w:rsidRPr="00597461">
        <w:rPr>
          <w:rStyle w:val="sourcecode"/>
        </w:rPr>
        <w:tab/>
        <w:t xml:space="preserve">Zariel -&gt; </w:t>
      </w:r>
      <w:r w:rsidR="00493D09" w:rsidRPr="00597461">
        <w:rPr>
          <w:rStyle w:val="sourcecode"/>
        </w:rPr>
        <w:t>A</w:t>
      </w:r>
      <w:r w:rsidRPr="00597461">
        <w:rPr>
          <w:rStyle w:val="sourcecode"/>
        </w:rPr>
        <w:t>xial rotation system</w:t>
      </w:r>
    </w:p>
    <w:p w14:paraId="78E22EE6" w14:textId="158E5617" w:rsidR="00283E02" w:rsidRDefault="00BF3510" w:rsidP="00CC1B5C">
      <w:r w:rsidRPr="00D3464B">
        <w:t xml:space="preserve">Placidus and Koch </w:t>
      </w:r>
      <w:bookmarkStart w:id="202" w:name="_Hlk477864194"/>
      <w:r w:rsidRPr="00D3464B">
        <w:t>house cusps</w:t>
      </w:r>
      <w:r w:rsidR="00C95860">
        <w:t xml:space="preserve"> as well as Gauquelin sectors</w:t>
      </w:r>
      <w:r w:rsidRPr="00D3464B">
        <w:t xml:space="preserve"> </w:t>
      </w:r>
      <w:r w:rsidRPr="00094CD8">
        <w:rPr>
          <w:b/>
          <w:bCs/>
          <w:color w:val="FF0000"/>
        </w:rPr>
        <w:t>cannot be computed beyond the polar circle</w:t>
      </w:r>
      <w:bookmarkEnd w:id="202"/>
      <w:r w:rsidRPr="00D3464B">
        <w:t>. In such cases,</w:t>
      </w:r>
      <w:r w:rsidRPr="00B248F1">
        <w:rPr>
          <w:rStyle w:val="functions"/>
        </w:rPr>
        <w:t xml:space="preserve"> </w:t>
      </w:r>
      <w:r w:rsidRPr="00347DD2">
        <w:rPr>
          <w:rStyle w:val="functions"/>
        </w:rPr>
        <w:t>swe_houses()</w:t>
      </w:r>
      <w:r w:rsidRPr="00B248F1">
        <w:t xml:space="preserve"> </w:t>
      </w:r>
      <w:r w:rsidRPr="00D3464B">
        <w:t>switches to Porphyry houses (each quadrant is divided into three equal parts) and returns the error code ERR.</w:t>
      </w:r>
      <w:r w:rsidR="00C95860">
        <w:t xml:space="preserve"> In addition, Sunshine houses may fail, e.g. when required for a date which is outside the time range of our solar ephemeris. Here, also, Porphyry houses will be provided.</w:t>
      </w:r>
    </w:p>
    <w:p w14:paraId="182E20DF" w14:textId="77777777" w:rsidR="00283E02" w:rsidRDefault="00B15410" w:rsidP="00CC1B5C">
      <w:r w:rsidRPr="00D3464B">
        <w:t xml:space="preserve">The house method codes are actually case sensitive. At the moment, there still are no lowercase house method codes, </w:t>
      </w:r>
      <w:r w:rsidR="00994CC8" w:rsidRPr="00D3464B">
        <w:t xml:space="preserve">and </w:t>
      </w:r>
      <w:r w:rsidRPr="00D3464B">
        <w:t xml:space="preserve">if a lowercase code is </w:t>
      </w:r>
      <w:r w:rsidR="00994CC8" w:rsidRPr="00D3464B">
        <w:t>given</w:t>
      </w:r>
      <w:r w:rsidRPr="00D3464B">
        <w:t xml:space="preserve"> to the function, it will </w:t>
      </w:r>
      <w:r w:rsidR="00994CC8" w:rsidRPr="00D3464B">
        <w:t xml:space="preserve">be </w:t>
      </w:r>
      <w:r w:rsidRPr="00D3464B">
        <w:t>convert</w:t>
      </w:r>
      <w:r w:rsidR="00994CC8" w:rsidRPr="00D3464B">
        <w:t>ed</w:t>
      </w:r>
      <w:r w:rsidRPr="00D3464B">
        <w:t xml:space="preserve"> to uppercase. However, in future</w:t>
      </w:r>
      <w:r w:rsidR="00994CC8" w:rsidRPr="00D3464B">
        <w:t xml:space="preserve"> releases</w:t>
      </w:r>
      <w:r w:rsidRPr="00D3464B">
        <w:t xml:space="preserve">, lower case codes may be </w:t>
      </w:r>
      <w:r w:rsidR="00E13013" w:rsidRPr="00D3464B">
        <w:t>used</w:t>
      </w:r>
      <w:r w:rsidRPr="00D3464B">
        <w:t xml:space="preserve"> for new house methods. In such cases, lower and uppercase won’t be </w:t>
      </w:r>
      <w:r w:rsidR="00E13013" w:rsidRPr="00D3464B">
        <w:t>equivalent</w:t>
      </w:r>
      <w:r w:rsidRPr="00D3464B">
        <w:t xml:space="preserve"> anymore.</w:t>
      </w:r>
    </w:p>
    <w:p w14:paraId="3CAFD378" w14:textId="77777777" w:rsidR="00283E02" w:rsidRDefault="00BF3510" w:rsidP="00CC1B5C">
      <w:r w:rsidRPr="00D3464B">
        <w:t xml:space="preserve">The </w:t>
      </w:r>
      <w:bookmarkStart w:id="203" w:name="_Hlk477861184"/>
      <w:r w:rsidRPr="00D3464B">
        <w:rPr>
          <w:b/>
          <w:bCs/>
        </w:rPr>
        <w:t>Vertex</w:t>
      </w:r>
      <w:bookmarkEnd w:id="203"/>
      <w:r w:rsidRPr="00D3464B">
        <w:t xml:space="preserve"> is the point on the ecliptic that is located in precise </w:t>
      </w:r>
      <w:r w:rsidRPr="00FE3C22">
        <w:rPr>
          <w:rStyle w:val="FileName"/>
        </w:rPr>
        <w:t>western</w:t>
      </w:r>
      <w:r w:rsidRPr="00D3464B">
        <w:t xml:space="preserve"> direction. The opposition of the </w:t>
      </w:r>
      <w:r w:rsidRPr="00D3464B">
        <w:rPr>
          <w:b/>
          <w:bCs/>
        </w:rPr>
        <w:t xml:space="preserve">Vertex </w:t>
      </w:r>
      <w:r w:rsidRPr="00D3464B">
        <w:t xml:space="preserve">is the </w:t>
      </w:r>
      <w:r w:rsidRPr="00D3464B">
        <w:rPr>
          <w:b/>
          <w:bCs/>
        </w:rPr>
        <w:t>Antivertex,</w:t>
      </w:r>
      <w:r w:rsidRPr="00D3464B">
        <w:t xml:space="preserve"> the ecliptic east point.</w:t>
      </w:r>
    </w:p>
    <w:p w14:paraId="40506EDF" w14:textId="77777777" w:rsidR="00F43810" w:rsidRPr="00E04065" w:rsidRDefault="00F43810" w:rsidP="00877D89">
      <w:pPr>
        <w:pStyle w:val="berschrift1"/>
      </w:pPr>
      <w:bookmarkStart w:id="204" w:name="_Toc49847893"/>
      <w:r w:rsidRPr="00E04065">
        <w:t>House position of a planet: swe_house_pos()</w:t>
      </w:r>
      <w:bookmarkEnd w:id="204"/>
    </w:p>
    <w:p w14:paraId="68BA3767" w14:textId="77777777" w:rsidR="00283E02" w:rsidRDefault="00F43810" w:rsidP="00CC1B5C">
      <w:r w:rsidRPr="00D3464B">
        <w:t xml:space="preserve">To compute the house position of a given body for a given </w:t>
      </w:r>
      <w:r w:rsidRPr="00583574">
        <w:rPr>
          <w:rStyle w:val="sourcecode"/>
        </w:rPr>
        <w:t>ARMC</w:t>
      </w:r>
      <w:r w:rsidRPr="00D3464B">
        <w:t>, you may use</w:t>
      </w:r>
      <w:r w:rsidR="00583574">
        <w:t>:</w:t>
      </w:r>
    </w:p>
    <w:p w14:paraId="4AEC54D1" w14:textId="77777777" w:rsidR="00F43810" w:rsidRPr="00EA22F6" w:rsidRDefault="00F43810" w:rsidP="00CC1B5C">
      <w:pPr>
        <w:rPr>
          <w:rStyle w:val="sourcecode"/>
        </w:rPr>
      </w:pPr>
      <w:r w:rsidRPr="00EA22F6">
        <w:rPr>
          <w:rStyle w:val="sourcecode"/>
        </w:rPr>
        <w:t xml:space="preserve">double </w:t>
      </w:r>
      <w:bookmarkStart w:id="205" w:name="_Hlk477862955"/>
      <w:r w:rsidRPr="00EA22F6">
        <w:rPr>
          <w:rStyle w:val="functions"/>
        </w:rPr>
        <w:t>swe_house_pos</w:t>
      </w:r>
      <w:bookmarkEnd w:id="205"/>
      <w:r w:rsidR="00D07921" w:rsidRPr="00D07921">
        <w:rPr>
          <w:rStyle w:val="sourcecode"/>
        </w:rPr>
        <w:t>(</w:t>
      </w:r>
    </w:p>
    <w:p w14:paraId="677EAD11" w14:textId="77777777" w:rsidR="00F43810" w:rsidRPr="00597461" w:rsidRDefault="00F43810" w:rsidP="00946347">
      <w:pPr>
        <w:tabs>
          <w:tab w:val="left" w:pos="2835"/>
        </w:tabs>
        <w:ind w:left="567"/>
        <w:rPr>
          <w:rStyle w:val="sourcecode"/>
        </w:rPr>
      </w:pPr>
      <w:r w:rsidRPr="00597461">
        <w:rPr>
          <w:rStyle w:val="sourcecode"/>
        </w:rPr>
        <w:t>double armc,</w:t>
      </w:r>
      <w:r w:rsidR="0021556A">
        <w:rPr>
          <w:rStyle w:val="sourcecode"/>
        </w:rPr>
        <w:tab/>
      </w:r>
      <w:r w:rsidRPr="00597461">
        <w:rPr>
          <w:rStyle w:val="sourcecode"/>
        </w:rPr>
        <w:t>/* ARMC */</w:t>
      </w:r>
    </w:p>
    <w:p w14:paraId="01C24889" w14:textId="77777777" w:rsidR="00F43810" w:rsidRPr="00597461" w:rsidRDefault="00F43810" w:rsidP="00946347">
      <w:pPr>
        <w:tabs>
          <w:tab w:val="left" w:pos="2835"/>
        </w:tabs>
        <w:ind w:left="567"/>
        <w:rPr>
          <w:rStyle w:val="sourcecode"/>
        </w:rPr>
      </w:pPr>
      <w:r w:rsidRPr="00597461">
        <w:rPr>
          <w:rStyle w:val="sourcecode"/>
        </w:rPr>
        <w:t>double geolat,</w:t>
      </w:r>
      <w:r w:rsidR="0021556A">
        <w:rPr>
          <w:rStyle w:val="sourcecode"/>
        </w:rPr>
        <w:tab/>
      </w:r>
      <w:r w:rsidRPr="00597461">
        <w:rPr>
          <w:rStyle w:val="sourcecode"/>
        </w:rPr>
        <w:t>/* geographic latitude, in degrees */</w:t>
      </w:r>
    </w:p>
    <w:p w14:paraId="15655DB4" w14:textId="77777777" w:rsidR="00F43810" w:rsidRPr="00597461" w:rsidRDefault="00F43810" w:rsidP="00946347">
      <w:pPr>
        <w:tabs>
          <w:tab w:val="left" w:pos="2835"/>
        </w:tabs>
        <w:ind w:left="567"/>
        <w:rPr>
          <w:rStyle w:val="sourcecode"/>
        </w:rPr>
      </w:pPr>
      <w:r w:rsidRPr="00597461">
        <w:rPr>
          <w:rStyle w:val="sourcecode"/>
        </w:rPr>
        <w:t>double eps,</w:t>
      </w:r>
      <w:r w:rsidR="0021556A">
        <w:rPr>
          <w:rStyle w:val="sourcecode"/>
        </w:rPr>
        <w:tab/>
      </w:r>
      <w:r w:rsidRPr="00597461">
        <w:rPr>
          <w:rStyle w:val="sourcecode"/>
        </w:rPr>
        <w:tab/>
        <w:t>/* ecliptic obliquity, in degrees */</w:t>
      </w:r>
    </w:p>
    <w:p w14:paraId="6CC88321" w14:textId="77777777" w:rsidR="00F43810" w:rsidRPr="00597461" w:rsidRDefault="00F43810" w:rsidP="00946347">
      <w:pPr>
        <w:tabs>
          <w:tab w:val="left" w:pos="2835"/>
        </w:tabs>
        <w:ind w:left="567"/>
        <w:rPr>
          <w:rStyle w:val="sourcecode"/>
        </w:rPr>
      </w:pPr>
      <w:r w:rsidRPr="00597461">
        <w:rPr>
          <w:rStyle w:val="sourcecode"/>
        </w:rPr>
        <w:t>int hsys,</w:t>
      </w:r>
      <w:r w:rsidR="0021556A">
        <w:rPr>
          <w:rStyle w:val="sourcecode"/>
        </w:rPr>
        <w:tab/>
      </w:r>
      <w:r w:rsidRPr="00597461">
        <w:rPr>
          <w:rStyle w:val="sourcecode"/>
        </w:rPr>
        <w:tab/>
        <w:t>/* house method, one of the letters PKRCAV */</w:t>
      </w:r>
    </w:p>
    <w:p w14:paraId="635B776E" w14:textId="77777777" w:rsidR="00F43810" w:rsidRPr="00597461" w:rsidRDefault="00F43810" w:rsidP="00946347">
      <w:pPr>
        <w:tabs>
          <w:tab w:val="left" w:pos="2835"/>
        </w:tabs>
        <w:ind w:left="567"/>
        <w:rPr>
          <w:rStyle w:val="sourcecode"/>
        </w:rPr>
      </w:pPr>
      <w:r w:rsidRPr="00597461">
        <w:rPr>
          <w:rStyle w:val="sourcecode"/>
        </w:rPr>
        <w:t>double *xpin,</w:t>
      </w:r>
      <w:r w:rsidR="0021556A">
        <w:rPr>
          <w:rStyle w:val="sourcecode"/>
        </w:rPr>
        <w:tab/>
      </w:r>
      <w:r w:rsidRPr="00597461">
        <w:rPr>
          <w:rStyle w:val="sourcecode"/>
        </w:rPr>
        <w:t>/* array of 2 doubles: ecl. longitude and latitude of the planet */</w:t>
      </w:r>
    </w:p>
    <w:p w14:paraId="4701AD46" w14:textId="77777777" w:rsidR="00283E02" w:rsidRDefault="00F43810" w:rsidP="00946347">
      <w:pPr>
        <w:tabs>
          <w:tab w:val="left" w:pos="2835"/>
        </w:tabs>
        <w:ind w:left="567"/>
        <w:rPr>
          <w:rStyle w:val="sourcecode"/>
        </w:rPr>
      </w:pPr>
      <w:r w:rsidRPr="00597461">
        <w:rPr>
          <w:rStyle w:val="sourcecode"/>
        </w:rPr>
        <w:t>char *serr);</w:t>
      </w:r>
      <w:r w:rsidRPr="00597461">
        <w:rPr>
          <w:rStyle w:val="sourcecode"/>
        </w:rPr>
        <w:tab/>
      </w:r>
      <w:r w:rsidRPr="00597461">
        <w:rPr>
          <w:rStyle w:val="sourcecode"/>
        </w:rPr>
        <w:tab/>
        <w:t>/* return area for error or warning message */</w:t>
      </w:r>
    </w:p>
    <w:p w14:paraId="26612901" w14:textId="77777777" w:rsidR="00283E02" w:rsidRDefault="00F43810" w:rsidP="00CC1B5C">
      <w:r w:rsidRPr="00D3464B">
        <w:t xml:space="preserve">The </w:t>
      </w:r>
      <w:r w:rsidRPr="00EA22F6">
        <w:t>variables</w:t>
      </w:r>
      <w:r w:rsidRPr="00EA22F6">
        <w:rPr>
          <w:b/>
          <w:bCs/>
        </w:rPr>
        <w:t xml:space="preserve"> </w:t>
      </w:r>
      <w:r w:rsidRPr="00EA22F6">
        <w:rPr>
          <w:rStyle w:val="sourcecode"/>
          <w:b/>
          <w:bCs/>
        </w:rPr>
        <w:t>armc</w:t>
      </w:r>
      <w:r w:rsidRPr="00336BF7">
        <w:rPr>
          <w:rStyle w:val="sourcecode"/>
        </w:rPr>
        <w:t xml:space="preserve">, </w:t>
      </w:r>
      <w:r w:rsidRPr="00EA22F6">
        <w:rPr>
          <w:rStyle w:val="sourcecode"/>
          <w:b/>
          <w:bCs/>
        </w:rPr>
        <w:t>geolat</w:t>
      </w:r>
      <w:r w:rsidRPr="00336BF7">
        <w:rPr>
          <w:rStyle w:val="sourcecode"/>
        </w:rPr>
        <w:t xml:space="preserve">, </w:t>
      </w:r>
      <w:r w:rsidRPr="00EA22F6">
        <w:rPr>
          <w:rStyle w:val="sourcecode"/>
          <w:b/>
          <w:bCs/>
        </w:rPr>
        <w:t>eps</w:t>
      </w:r>
      <w:r w:rsidRPr="00EA22F6">
        <w:rPr>
          <w:b/>
          <w:bCs/>
        </w:rPr>
        <w:t>,</w:t>
      </w:r>
      <w:r w:rsidRPr="00D3464B">
        <w:t xml:space="preserve"> and </w:t>
      </w:r>
      <w:r w:rsidRPr="00EA22F6">
        <w:rPr>
          <w:rStyle w:val="sourcecode"/>
          <w:b/>
          <w:bCs/>
        </w:rPr>
        <w:t>xpin[0]</w:t>
      </w:r>
      <w:r w:rsidRPr="00D3464B">
        <w:rPr>
          <w:b/>
          <w:bCs/>
        </w:rPr>
        <w:t xml:space="preserve"> </w:t>
      </w:r>
      <w:r w:rsidRPr="00D3464B">
        <w:t xml:space="preserve">and </w:t>
      </w:r>
      <w:r w:rsidRPr="00EA22F6">
        <w:rPr>
          <w:rStyle w:val="sourcecode"/>
          <w:b/>
          <w:bCs/>
        </w:rPr>
        <w:t>xpin[1]</w:t>
      </w:r>
      <w:r w:rsidRPr="00D3464B">
        <w:rPr>
          <w:i/>
          <w:iCs/>
        </w:rPr>
        <w:t xml:space="preserve"> </w:t>
      </w:r>
      <w:r w:rsidRPr="00D3464B">
        <w:t xml:space="preserve">(ecliptic longitude and latitude of the planet) must be in degrees. </w:t>
      </w:r>
      <w:r w:rsidRPr="00EA22F6">
        <w:rPr>
          <w:rStyle w:val="sourcecode"/>
          <w:b/>
          <w:bCs/>
        </w:rPr>
        <w:t>serr</w:t>
      </w:r>
      <w:r w:rsidRPr="00D3464B">
        <w:t xml:space="preserve"> must, as usually, point to a character array of 256 byte.</w:t>
      </w:r>
    </w:p>
    <w:p w14:paraId="786EC548" w14:textId="77777777" w:rsidR="00283E02" w:rsidRDefault="00F43810" w:rsidP="00CC1B5C">
      <w:r w:rsidRPr="00D3464B">
        <w:t>The function returns a value between 1.0 and 12.999999, indicating in which house a planet is and how far from its cusp it is.</w:t>
      </w:r>
    </w:p>
    <w:p w14:paraId="4C9344A8" w14:textId="77777777" w:rsidR="00283E02" w:rsidRDefault="00F43810" w:rsidP="00CC1B5C">
      <w:r w:rsidRPr="00D3464B">
        <w:t>With house system ‘G’ (Gauquelin sectors), a value between 1.0 and 36.9999999 is returned. Note that, while all other house systems number house cusps in counterclockwise direction, Gauquelin sectors are numbered in clockwise direction.</w:t>
      </w:r>
    </w:p>
    <w:p w14:paraId="48BDB147" w14:textId="77777777" w:rsidR="00F43810" w:rsidRPr="00D3464B" w:rsidRDefault="00F43810" w:rsidP="00CC1B5C">
      <w:r w:rsidRPr="00D3464B">
        <w:t xml:space="preserve">With </w:t>
      </w:r>
      <w:bookmarkStart w:id="206" w:name="_Hlk477864273"/>
      <w:r w:rsidRPr="00FE3C22">
        <w:rPr>
          <w:rStyle w:val="FileName"/>
        </w:rPr>
        <w:t>Koch</w:t>
      </w:r>
      <w:r w:rsidRPr="00D3464B">
        <w:t xml:space="preserve"> houses</w:t>
      </w:r>
      <w:bookmarkEnd w:id="206"/>
      <w:r w:rsidRPr="00D3464B">
        <w:t xml:space="preserve">, the function sometimes </w:t>
      </w:r>
      <w:r w:rsidRPr="00FE3C22">
        <w:rPr>
          <w:rStyle w:val="FileName"/>
        </w:rPr>
        <w:t>returns 0</w:t>
      </w:r>
      <w:r w:rsidRPr="00D3464B">
        <w:t xml:space="preserve">, if the computation was not possible. This happens most often in </w:t>
      </w:r>
      <w:r w:rsidRPr="00FE3C22">
        <w:rPr>
          <w:rStyle w:val="FileName"/>
        </w:rPr>
        <w:t>polar regions</w:t>
      </w:r>
      <w:r w:rsidRPr="00D3464B">
        <w:t xml:space="preserve">, but it can happen at latitudes </w:t>
      </w:r>
      <w:r w:rsidRPr="00094CD8">
        <w:rPr>
          <w:b/>
          <w:bCs/>
          <w:color w:val="FF0000"/>
        </w:rPr>
        <w:t>below 66°33’</w:t>
      </w:r>
      <w:r w:rsidRPr="00D3464B">
        <w:t xml:space="preserve"> as well, e.g. if a body has a high declination and falls within the circumpolar sky. With circumpolar fixed stars (or asteroids) a Koch house position may be impossible at any geographic location except on the equator.</w:t>
      </w:r>
    </w:p>
    <w:p w14:paraId="3046DF3D" w14:textId="77777777" w:rsidR="00F43810" w:rsidRPr="00D3464B" w:rsidRDefault="00F43810" w:rsidP="00CC1B5C">
      <w:r w:rsidRPr="00D3464B">
        <w:t>The user must decide how to deal with this situation.</w:t>
      </w:r>
    </w:p>
    <w:p w14:paraId="29EEF6F6" w14:textId="77777777" w:rsidR="00283E02" w:rsidRDefault="00F43810" w:rsidP="00CC1B5C">
      <w:pPr>
        <w:rPr>
          <w:color w:val="000080"/>
        </w:rPr>
      </w:pPr>
      <w:r w:rsidRPr="00D3464B">
        <w:t xml:space="preserve">You can use the house positions returned by this function for house horoscopes (or ”mundane” positions). For this, you have to transform it into a value between 0 and 360 degrees. Subtract 1 from the house number and multiply it with 30, or </w:t>
      </w:r>
      <w:r w:rsidRPr="00EA22F6">
        <w:rPr>
          <w:rStyle w:val="sourcecode"/>
        </w:rPr>
        <w:t>mund_pos</w:t>
      </w:r>
      <w:r w:rsidR="002966CB">
        <w:rPr>
          <w:rStyle w:val="sourcecode"/>
        </w:rPr>
        <w:t xml:space="preserve"> </w:t>
      </w:r>
      <w:r w:rsidRPr="00EA22F6">
        <w:rPr>
          <w:rStyle w:val="sourcecode"/>
        </w:rPr>
        <w:t>=</w:t>
      </w:r>
      <w:r w:rsidR="002966CB">
        <w:rPr>
          <w:rStyle w:val="sourcecode"/>
        </w:rPr>
        <w:t xml:space="preserve"> </w:t>
      </w:r>
      <w:r w:rsidRPr="00EA22F6">
        <w:rPr>
          <w:rStyle w:val="sourcecode"/>
        </w:rPr>
        <w:t>(hpos</w:t>
      </w:r>
      <w:r w:rsidR="002966CB">
        <w:rPr>
          <w:rStyle w:val="sourcecode"/>
        </w:rPr>
        <w:t xml:space="preserve"> </w:t>
      </w:r>
      <w:r w:rsidRPr="00EA22F6">
        <w:rPr>
          <w:rStyle w:val="sourcecode"/>
        </w:rPr>
        <w:t>–</w:t>
      </w:r>
      <w:r w:rsidR="002966CB">
        <w:rPr>
          <w:rStyle w:val="sourcecode"/>
        </w:rPr>
        <w:t xml:space="preserve"> </w:t>
      </w:r>
      <w:r w:rsidRPr="00EA22F6">
        <w:rPr>
          <w:rStyle w:val="sourcecode"/>
        </w:rPr>
        <w:t>1)</w:t>
      </w:r>
      <w:r w:rsidR="002966CB">
        <w:rPr>
          <w:rStyle w:val="sourcecode"/>
        </w:rPr>
        <w:t xml:space="preserve"> </w:t>
      </w:r>
      <w:r w:rsidRPr="00EA22F6">
        <w:rPr>
          <w:rStyle w:val="sourcecode"/>
        </w:rPr>
        <w:t>*</w:t>
      </w:r>
      <w:r w:rsidR="002966CB">
        <w:rPr>
          <w:rStyle w:val="sourcecode"/>
        </w:rPr>
        <w:t xml:space="preserve"> </w:t>
      </w:r>
      <w:r w:rsidRPr="00EA22F6">
        <w:rPr>
          <w:rStyle w:val="sourcecode"/>
        </w:rPr>
        <w:t>30</w:t>
      </w:r>
      <w:r w:rsidR="00EA22F6">
        <w:rPr>
          <w:color w:val="000080"/>
        </w:rPr>
        <w:t>.</w:t>
      </w:r>
    </w:p>
    <w:p w14:paraId="4F850000" w14:textId="77777777" w:rsidR="00283E02" w:rsidRDefault="00F43810" w:rsidP="00CC1B5C">
      <w:r w:rsidRPr="00D3464B">
        <w:t xml:space="preserve">You will realize that house positions computed like this, e.g. for the Koch houses, will not agree exactly with the ones that you get applying the Huber ”hand calculation” method. If you want a better agreement, set the ecliptic latitude </w:t>
      </w:r>
      <w:r w:rsidRPr="00EA22F6">
        <w:rPr>
          <w:rStyle w:val="sourcecode"/>
          <w:b/>
          <w:bCs/>
        </w:rPr>
        <w:t>xpin[1]</w:t>
      </w:r>
      <w:r w:rsidR="00DF77DC">
        <w:rPr>
          <w:rStyle w:val="sourcecode"/>
          <w:b/>
          <w:bCs/>
        </w:rPr>
        <w:t xml:space="preserve"> </w:t>
      </w:r>
      <w:r w:rsidRPr="00EA22F6">
        <w:rPr>
          <w:rStyle w:val="sourcecode"/>
          <w:b/>
          <w:bCs/>
        </w:rPr>
        <w:t>=</w:t>
      </w:r>
      <w:r w:rsidR="00DF77DC">
        <w:rPr>
          <w:rStyle w:val="sourcecode"/>
          <w:b/>
          <w:bCs/>
        </w:rPr>
        <w:t xml:space="preserve"> </w:t>
      </w:r>
      <w:r w:rsidRPr="00EA22F6">
        <w:rPr>
          <w:rStyle w:val="sourcecode"/>
          <w:b/>
          <w:bCs/>
        </w:rPr>
        <w:t>0</w:t>
      </w:r>
      <w:r w:rsidRPr="00D3464B">
        <w:t>. Remaining differences result from the fact that Huber’s hand calculation is a simplification, whereas our computation is geometrically accurate.</w:t>
      </w:r>
    </w:p>
    <w:p w14:paraId="3C5DE887" w14:textId="77777777" w:rsidR="004E52D3" w:rsidRDefault="00F43810" w:rsidP="00CC1B5C">
      <w:r w:rsidRPr="00D3464B">
        <w:t>Currently, geometrically correct house positions are provided for the following house methods:</w:t>
      </w:r>
    </w:p>
    <w:p w14:paraId="79AE456D" w14:textId="77777777" w:rsidR="00283E02" w:rsidRPr="00EA22F6" w:rsidRDefault="00F43810" w:rsidP="000E4E82">
      <w:pPr>
        <w:tabs>
          <w:tab w:val="left" w:pos="2127"/>
          <w:tab w:val="left" w:pos="4111"/>
          <w:tab w:val="left" w:pos="6237"/>
          <w:tab w:val="left" w:pos="8505"/>
        </w:tabs>
        <w:rPr>
          <w:rStyle w:val="sourcecode"/>
        </w:rPr>
      </w:pPr>
      <w:r w:rsidRPr="00EA22F6">
        <w:rPr>
          <w:rStyle w:val="sourcecode"/>
        </w:rPr>
        <w:t>P Placidus,</w:t>
      </w:r>
      <w:r w:rsidR="000E4E82">
        <w:rPr>
          <w:rStyle w:val="sourcecode"/>
        </w:rPr>
        <w:tab/>
      </w:r>
      <w:r w:rsidRPr="00EA22F6">
        <w:rPr>
          <w:rStyle w:val="sourcecode"/>
        </w:rPr>
        <w:t>K Koch,</w:t>
      </w:r>
      <w:r w:rsidR="000E4E82">
        <w:rPr>
          <w:rStyle w:val="sourcecode"/>
        </w:rPr>
        <w:tab/>
      </w:r>
      <w:r w:rsidRPr="00EA22F6">
        <w:rPr>
          <w:rStyle w:val="sourcecode"/>
        </w:rPr>
        <w:t>C Campanus,</w:t>
      </w:r>
      <w:r w:rsidR="000E4E82">
        <w:rPr>
          <w:rStyle w:val="sourcecode"/>
        </w:rPr>
        <w:tab/>
      </w:r>
      <w:r w:rsidRPr="00EA22F6">
        <w:rPr>
          <w:rStyle w:val="sourcecode"/>
        </w:rPr>
        <w:t>R Regiomontanus,</w:t>
      </w:r>
      <w:r w:rsidR="000E4E82">
        <w:rPr>
          <w:rStyle w:val="sourcecode"/>
        </w:rPr>
        <w:tab/>
      </w:r>
      <w:r w:rsidRPr="00EA22F6">
        <w:rPr>
          <w:rStyle w:val="sourcecode"/>
        </w:rPr>
        <w:t>U Krusinski,</w:t>
      </w:r>
    </w:p>
    <w:p w14:paraId="2DAA6441" w14:textId="77777777" w:rsidR="004E52D3" w:rsidRPr="00EA22F6" w:rsidRDefault="00F43810" w:rsidP="000E4E82">
      <w:pPr>
        <w:tabs>
          <w:tab w:val="left" w:pos="2127"/>
          <w:tab w:val="left" w:pos="4111"/>
          <w:tab w:val="left" w:pos="6237"/>
          <w:tab w:val="left" w:pos="8505"/>
        </w:tabs>
        <w:rPr>
          <w:rStyle w:val="sourcecode"/>
        </w:rPr>
      </w:pPr>
      <w:r w:rsidRPr="00EA22F6">
        <w:rPr>
          <w:rStyle w:val="sourcecode"/>
        </w:rPr>
        <w:t>A/E Equal,</w:t>
      </w:r>
      <w:r w:rsidR="000E4E82">
        <w:rPr>
          <w:rStyle w:val="sourcecode"/>
        </w:rPr>
        <w:tab/>
      </w:r>
      <w:r w:rsidRPr="00EA22F6">
        <w:rPr>
          <w:rStyle w:val="sourcecode"/>
        </w:rPr>
        <w:t>V Vehlow,</w:t>
      </w:r>
      <w:r w:rsidR="000E4E82">
        <w:rPr>
          <w:rStyle w:val="sourcecode"/>
        </w:rPr>
        <w:tab/>
      </w:r>
      <w:r w:rsidRPr="00EA22F6">
        <w:rPr>
          <w:rStyle w:val="sourcecode"/>
        </w:rPr>
        <w:t>W Whole Signs,</w:t>
      </w:r>
      <w:r w:rsidR="000E4E82">
        <w:rPr>
          <w:rStyle w:val="sourcecode"/>
        </w:rPr>
        <w:tab/>
      </w:r>
      <w:r w:rsidRPr="00EA22F6">
        <w:rPr>
          <w:rStyle w:val="sourcecode"/>
        </w:rPr>
        <w:t>D Equal/MC,</w:t>
      </w:r>
      <w:r w:rsidR="000E4E82">
        <w:rPr>
          <w:rStyle w:val="sourcecode"/>
        </w:rPr>
        <w:tab/>
      </w:r>
      <w:r w:rsidRPr="00EA22F6">
        <w:rPr>
          <w:rStyle w:val="sourcecode"/>
        </w:rPr>
        <w:t>N Equal/Zodiac,</w:t>
      </w:r>
    </w:p>
    <w:p w14:paraId="7CD4DC9D" w14:textId="77777777" w:rsidR="004E52D3" w:rsidRPr="00EA22F6" w:rsidRDefault="00F43810" w:rsidP="000E4E82">
      <w:pPr>
        <w:tabs>
          <w:tab w:val="left" w:pos="2127"/>
          <w:tab w:val="left" w:pos="4111"/>
          <w:tab w:val="left" w:pos="6237"/>
          <w:tab w:val="left" w:pos="8505"/>
        </w:tabs>
        <w:rPr>
          <w:rStyle w:val="sourcecode"/>
        </w:rPr>
      </w:pPr>
      <w:r w:rsidRPr="00EA22F6">
        <w:rPr>
          <w:rStyle w:val="sourcecode"/>
        </w:rPr>
        <w:t>O Porphyry,</w:t>
      </w:r>
      <w:r w:rsidR="000E4E82">
        <w:rPr>
          <w:rStyle w:val="sourcecode"/>
        </w:rPr>
        <w:tab/>
      </w:r>
      <w:r w:rsidRPr="00EA22F6">
        <w:rPr>
          <w:rStyle w:val="sourcecode"/>
        </w:rPr>
        <w:t>B Alcabitius,</w:t>
      </w:r>
      <w:r w:rsidR="000E4E82">
        <w:rPr>
          <w:rStyle w:val="sourcecode"/>
        </w:rPr>
        <w:tab/>
      </w:r>
      <w:r w:rsidRPr="00EA22F6">
        <w:rPr>
          <w:rStyle w:val="sourcecode"/>
        </w:rPr>
        <w:t>X Meridian,</w:t>
      </w:r>
      <w:r w:rsidR="000E4E82">
        <w:rPr>
          <w:rStyle w:val="sourcecode"/>
        </w:rPr>
        <w:tab/>
      </w:r>
      <w:r w:rsidRPr="00EA22F6">
        <w:rPr>
          <w:rStyle w:val="sourcecode"/>
        </w:rPr>
        <w:t>F Carter,</w:t>
      </w:r>
      <w:r w:rsidR="000E4E82">
        <w:rPr>
          <w:rStyle w:val="sourcecode"/>
        </w:rPr>
        <w:tab/>
      </w:r>
      <w:r w:rsidRPr="00EA22F6">
        <w:rPr>
          <w:rStyle w:val="sourcecode"/>
        </w:rPr>
        <w:t>M Morinus,</w:t>
      </w:r>
    </w:p>
    <w:p w14:paraId="0D206C6C" w14:textId="77777777" w:rsidR="00283E02" w:rsidRPr="00341D2D" w:rsidRDefault="00F43810" w:rsidP="000E4E82">
      <w:pPr>
        <w:tabs>
          <w:tab w:val="left" w:pos="2127"/>
          <w:tab w:val="left" w:pos="4111"/>
          <w:tab w:val="left" w:pos="6237"/>
          <w:tab w:val="left" w:pos="8505"/>
        </w:tabs>
        <w:rPr>
          <w:rStyle w:val="sourcecode"/>
          <w:lang w:val="de-DE"/>
        </w:rPr>
      </w:pPr>
      <w:r w:rsidRPr="00341D2D">
        <w:rPr>
          <w:rStyle w:val="sourcecode"/>
          <w:lang w:val="de-DE"/>
        </w:rPr>
        <w:t>T Polich/Page,</w:t>
      </w:r>
      <w:r w:rsidR="000E4E82" w:rsidRPr="00341D2D">
        <w:rPr>
          <w:rStyle w:val="sourcecode"/>
          <w:lang w:val="de-DE"/>
        </w:rPr>
        <w:tab/>
      </w:r>
      <w:r w:rsidRPr="00341D2D">
        <w:rPr>
          <w:rStyle w:val="sourcecode"/>
          <w:lang w:val="de-DE"/>
        </w:rPr>
        <w:t>H Horizon,</w:t>
      </w:r>
      <w:r w:rsidR="000E4E82" w:rsidRPr="00341D2D">
        <w:rPr>
          <w:rStyle w:val="sourcecode"/>
          <w:lang w:val="de-DE"/>
        </w:rPr>
        <w:tab/>
      </w:r>
      <w:r w:rsidRPr="00341D2D">
        <w:rPr>
          <w:rStyle w:val="sourcecode"/>
          <w:lang w:val="de-DE"/>
        </w:rPr>
        <w:t>G Gauquelin.</w:t>
      </w:r>
    </w:p>
    <w:p w14:paraId="2FEC289A" w14:textId="77777777" w:rsidR="004E52D3" w:rsidRDefault="00F43810" w:rsidP="00CC1B5C">
      <w:r w:rsidRPr="00D3464B">
        <w:t>A simplified house position (distance_from_cusp / house_size) is currently provided for the following house methods:</w:t>
      </w:r>
    </w:p>
    <w:p w14:paraId="11DE6CB9" w14:textId="77777777" w:rsidR="00283E02" w:rsidRPr="00EA22F6" w:rsidRDefault="00F43810" w:rsidP="00D109AC">
      <w:pPr>
        <w:tabs>
          <w:tab w:val="left" w:pos="2127"/>
          <w:tab w:val="left" w:pos="4111"/>
          <w:tab w:val="left" w:pos="6237"/>
          <w:tab w:val="left" w:pos="8505"/>
        </w:tabs>
        <w:rPr>
          <w:rStyle w:val="sourcecode"/>
        </w:rPr>
      </w:pPr>
      <w:r w:rsidRPr="00EA22F6">
        <w:rPr>
          <w:rStyle w:val="sourcecode"/>
        </w:rPr>
        <w:t>Y APC houses,</w:t>
      </w:r>
      <w:r w:rsidR="00D109AC">
        <w:rPr>
          <w:rStyle w:val="sourcecode"/>
        </w:rPr>
        <w:tab/>
      </w:r>
      <w:r w:rsidRPr="00EA22F6">
        <w:rPr>
          <w:rStyle w:val="sourcecode"/>
        </w:rPr>
        <w:t>L Pullen SD,</w:t>
      </w:r>
      <w:r w:rsidR="00D109AC">
        <w:rPr>
          <w:rStyle w:val="sourcecode"/>
        </w:rPr>
        <w:tab/>
      </w:r>
      <w:r w:rsidRPr="00EA22F6">
        <w:rPr>
          <w:rStyle w:val="sourcecode"/>
        </w:rPr>
        <w:t>Q Pullen SR,</w:t>
      </w:r>
      <w:r w:rsidR="00D109AC">
        <w:rPr>
          <w:rStyle w:val="sourcecode"/>
        </w:rPr>
        <w:tab/>
      </w:r>
      <w:r w:rsidRPr="00EA22F6">
        <w:rPr>
          <w:rStyle w:val="sourcecode"/>
        </w:rPr>
        <w:t>I Sunshine,</w:t>
      </w:r>
      <w:r w:rsidR="00D109AC">
        <w:rPr>
          <w:rStyle w:val="sourcecode"/>
        </w:rPr>
        <w:tab/>
      </w:r>
      <w:r w:rsidRPr="00EA22F6">
        <w:rPr>
          <w:rStyle w:val="sourcecode"/>
        </w:rPr>
        <w:t>S Sripati.</w:t>
      </w:r>
    </w:p>
    <w:p w14:paraId="1CFDA158" w14:textId="77777777" w:rsidR="00F43810" w:rsidRPr="00D3464B" w:rsidRDefault="00F43810" w:rsidP="00CC1B5C">
      <w:r w:rsidRPr="00D3464B">
        <w:t xml:space="preserve">This function requires </w:t>
      </w:r>
      <w:r w:rsidRPr="00FE3C22">
        <w:rPr>
          <w:rStyle w:val="FileName"/>
        </w:rPr>
        <w:t>TROPICAL</w:t>
      </w:r>
      <w:r w:rsidRPr="00D3464B">
        <w:t xml:space="preserve"> positions in</w:t>
      </w:r>
      <w:r w:rsidRPr="00D3464B">
        <w:rPr>
          <w:b/>
          <w:bCs/>
        </w:rPr>
        <w:t xml:space="preserve"> </w:t>
      </w:r>
      <w:r w:rsidRPr="00EA22F6">
        <w:rPr>
          <w:rStyle w:val="sourcecode"/>
        </w:rPr>
        <w:t>xpin</w:t>
      </w:r>
      <w:r w:rsidRPr="00D3464B">
        <w:t xml:space="preserve">. </w:t>
      </w:r>
      <w:r w:rsidRPr="00FE3C22">
        <w:rPr>
          <w:rStyle w:val="FileName"/>
        </w:rPr>
        <w:t>SIDEREAL</w:t>
      </w:r>
      <w:r w:rsidRPr="00D3464B">
        <w:t xml:space="preserve"> house positions are identical to tropical ones in the following cases:</w:t>
      </w:r>
    </w:p>
    <w:p w14:paraId="49235FEB" w14:textId="4D6B7ED9" w:rsidR="00F43810" w:rsidRPr="00D3464B" w:rsidRDefault="00F43810" w:rsidP="00946347">
      <w:pPr>
        <w:pStyle w:val="ListBullet1"/>
        <w:ind w:left="284" w:hanging="284"/>
      </w:pPr>
      <w:r w:rsidRPr="00D3464B">
        <w:t>If the traditional method is used to compute sidereal planets (</w:t>
      </w:r>
      <w:r w:rsidRPr="00EA22F6">
        <w:rPr>
          <w:rStyle w:val="sourcecode"/>
        </w:rPr>
        <w:t>sid_pos</w:t>
      </w:r>
      <w:r w:rsidR="00C649F8">
        <w:rPr>
          <w:rStyle w:val="sourcecode"/>
        </w:rPr>
        <w:t xml:space="preserve"> </w:t>
      </w:r>
      <w:r w:rsidRPr="00EA22F6">
        <w:rPr>
          <w:rStyle w:val="sourcecode"/>
        </w:rPr>
        <w:t xml:space="preserve">= trop_pos – </w:t>
      </w:r>
      <w:r w:rsidR="00FE0B96">
        <w:rPr>
          <w:rStyle w:val="sourcecode"/>
        </w:rPr>
        <w:t>ayanamsha</w:t>
      </w:r>
      <w:r w:rsidRPr="00D3464B">
        <w:t xml:space="preserve">). Here the function </w:t>
      </w:r>
      <w:r w:rsidRPr="00B248F1">
        <w:rPr>
          <w:rStyle w:val="functions"/>
        </w:rPr>
        <w:t xml:space="preserve">swe_house_pos() </w:t>
      </w:r>
      <w:r w:rsidRPr="00D3464B">
        <w:t>works for all house systems.</w:t>
      </w:r>
    </w:p>
    <w:p w14:paraId="6D23A7FD" w14:textId="77777777" w:rsidR="00283E02" w:rsidRDefault="00F43810" w:rsidP="00946347">
      <w:pPr>
        <w:pStyle w:val="ListBullet1"/>
        <w:ind w:left="284" w:hanging="284"/>
      </w:pPr>
      <w:r w:rsidRPr="00D3464B">
        <w:t xml:space="preserve">If a non-traditional method (projection to the ecliptic of t0 or to the solar system rotation plane) is used and the definition of the house system does not depend on the ecliptic. This is the case with </w:t>
      </w:r>
      <w:r w:rsidRPr="00FE3C22">
        <w:rPr>
          <w:rStyle w:val="FileName"/>
        </w:rPr>
        <w:t>Campanus, Regiomontanus, Placidus, Azimuth</w:t>
      </w:r>
      <w:r w:rsidRPr="00D3464B">
        <w:t xml:space="preserve"> houses</w:t>
      </w:r>
      <w:r w:rsidRPr="00FE3C22">
        <w:rPr>
          <w:rStyle w:val="FileName"/>
        </w:rPr>
        <w:t>, axial rotation</w:t>
      </w:r>
      <w:r w:rsidRPr="00D3464B">
        <w:t xml:space="preserve"> houses. This is </w:t>
      </w:r>
      <w:r w:rsidR="00094CD8" w:rsidRPr="00094CD8">
        <w:rPr>
          <w:b/>
          <w:bCs/>
          <w:color w:val="FF0000"/>
        </w:rPr>
        <w:t>not</w:t>
      </w:r>
      <w:r w:rsidR="00094CD8" w:rsidRPr="00D3464B">
        <w:t xml:space="preserve"> </w:t>
      </w:r>
      <w:r w:rsidRPr="00D3464B">
        <w:t xml:space="preserve">the case with </w:t>
      </w:r>
      <w:r w:rsidRPr="00FE3C22">
        <w:rPr>
          <w:rStyle w:val="FileName"/>
        </w:rPr>
        <w:t>equal houses, Porphyry and Koch houses</w:t>
      </w:r>
      <w:r w:rsidRPr="00D3464B">
        <w:t xml:space="preserve">. You have to compute equal and Porphyry house positions on your own. </w:t>
      </w:r>
      <w:bookmarkStart w:id="207" w:name="_Hlk477864373"/>
      <w:r w:rsidRPr="00946347">
        <w:rPr>
          <w:b/>
          <w:bCs/>
          <w:color w:val="FF0000"/>
        </w:rPr>
        <w:t>We recommend to avoid Koch</w:t>
      </w:r>
      <w:bookmarkEnd w:id="207"/>
      <w:r w:rsidRPr="00A70C26">
        <w:t xml:space="preserve"> </w:t>
      </w:r>
      <w:r w:rsidRPr="00D3464B">
        <w:t>houses here. Sidereal Koch houses make no sense with these sidereal algorithms.</w:t>
      </w:r>
    </w:p>
    <w:p w14:paraId="0BF08B27" w14:textId="77777777" w:rsidR="00283E02" w:rsidRDefault="00F43810" w:rsidP="00877D89">
      <w:pPr>
        <w:pStyle w:val="berschrift2"/>
      </w:pPr>
      <w:bookmarkStart w:id="208" w:name="_Toc49847894"/>
      <w:r w:rsidRPr="00E04065">
        <w:t>Calculating the Gauquelin sector position of a planet with swe_house_pos() or swe_gauquelin_sector()</w:t>
      </w:r>
      <w:bookmarkEnd w:id="208"/>
    </w:p>
    <w:p w14:paraId="2616FC8F" w14:textId="77777777" w:rsidR="00F43810" w:rsidRPr="00D3464B" w:rsidRDefault="00F43810" w:rsidP="00CC1B5C">
      <w:r w:rsidRPr="00D3464B">
        <w:t xml:space="preserve">For general information on Gauquelin sectors, read chapter 6.5 in documentation file </w:t>
      </w:r>
      <w:r w:rsidRPr="00FE3C22">
        <w:rPr>
          <w:rStyle w:val="FileName"/>
        </w:rPr>
        <w:t>swisseph.doc</w:t>
      </w:r>
      <w:r w:rsidRPr="00D3464B">
        <w:t>.</w:t>
      </w:r>
    </w:p>
    <w:p w14:paraId="5AE3C5ED" w14:textId="77777777" w:rsidR="00F43810" w:rsidRPr="00D3464B" w:rsidRDefault="00F43810" w:rsidP="00CC1B5C">
      <w:r w:rsidRPr="00D3464B">
        <w:t>There are two functions that can be used to calculate Gauquelin sectors:</w:t>
      </w:r>
    </w:p>
    <w:p w14:paraId="6F2CF5FA" w14:textId="77777777" w:rsidR="00283E02" w:rsidRDefault="00F43810" w:rsidP="00946347">
      <w:pPr>
        <w:pStyle w:val="ListBullet1"/>
        <w:ind w:left="284" w:hanging="284"/>
      </w:pPr>
      <w:r w:rsidRPr="00EA22F6">
        <w:rPr>
          <w:rStyle w:val="functions"/>
        </w:rPr>
        <w:t>swe_house_pos</w:t>
      </w:r>
      <w:r w:rsidRPr="00D3464B">
        <w:t>. Full details about this function are presented in the previous section. To calculate Gauquelin sectors the parameter hsys must be set to 'G' (Gauquelin sectors). This function will then return the sector position as a value between 1.0 and 36.9999999. Note that Gauquelin sectors are numbered in clockwise direction, unlike all other house systems.</w:t>
      </w:r>
    </w:p>
    <w:p w14:paraId="2AE572B4" w14:textId="77777777" w:rsidR="00F43810" w:rsidRPr="00D3464B" w:rsidRDefault="00F43810" w:rsidP="00946347">
      <w:pPr>
        <w:pStyle w:val="ListBullet1"/>
        <w:ind w:left="284" w:hanging="284"/>
      </w:pPr>
      <w:r w:rsidRPr="00EA22F6">
        <w:rPr>
          <w:rStyle w:val="functions"/>
        </w:rPr>
        <w:t>swe_gauquelin_sector</w:t>
      </w:r>
      <w:r w:rsidRPr="00D3464B">
        <w:t xml:space="preserve"> - detailed below.</w:t>
      </w:r>
    </w:p>
    <w:p w14:paraId="3F6E3909" w14:textId="77777777" w:rsidR="00F43810" w:rsidRPr="00D3464B" w:rsidRDefault="00F43810" w:rsidP="00CC1B5C">
      <w:r w:rsidRPr="00D3464B">
        <w:t xml:space="preserve">Function </w:t>
      </w:r>
      <w:r w:rsidRPr="00EA22F6">
        <w:rPr>
          <w:rStyle w:val="functions"/>
        </w:rPr>
        <w:t>swe_gauquelin_sector()</w:t>
      </w:r>
      <w:r w:rsidRPr="00D3464B">
        <w:t xml:space="preserve"> is declared as follows:</w:t>
      </w:r>
    </w:p>
    <w:p w14:paraId="028ED95A" w14:textId="77777777" w:rsidR="00F43810" w:rsidRPr="00A972D6" w:rsidRDefault="00F43810" w:rsidP="00CC1B5C">
      <w:pPr>
        <w:rPr>
          <w:rStyle w:val="sourcecode"/>
        </w:rPr>
      </w:pPr>
      <w:r w:rsidRPr="00A972D6">
        <w:rPr>
          <w:rStyle w:val="sourcecode"/>
        </w:rPr>
        <w:t xml:space="preserve">int32 </w:t>
      </w:r>
      <w:r w:rsidRPr="00EA22F6">
        <w:rPr>
          <w:rStyle w:val="functions"/>
        </w:rPr>
        <w:t>swe_gauquelin_sector</w:t>
      </w:r>
      <w:r w:rsidRPr="00A972D6">
        <w:rPr>
          <w:rStyle w:val="sourcecode"/>
        </w:rPr>
        <w:t>(</w:t>
      </w:r>
    </w:p>
    <w:p w14:paraId="3D350552" w14:textId="77777777" w:rsidR="00F43810" w:rsidRPr="00597461" w:rsidRDefault="00F43810" w:rsidP="00946347">
      <w:pPr>
        <w:tabs>
          <w:tab w:val="left" w:pos="2835"/>
        </w:tabs>
        <w:ind w:left="567"/>
        <w:rPr>
          <w:rStyle w:val="sourcecode"/>
        </w:rPr>
      </w:pPr>
      <w:r w:rsidRPr="00597461">
        <w:rPr>
          <w:rStyle w:val="sourcecode"/>
        </w:rPr>
        <w:t>double tjd_ut,</w:t>
      </w:r>
      <w:r w:rsidRPr="00597461">
        <w:rPr>
          <w:rStyle w:val="sourcecode"/>
        </w:rPr>
        <w:tab/>
        <w:t xml:space="preserve">/* </w:t>
      </w:r>
      <w:r w:rsidR="00D019E2" w:rsidRPr="00597461">
        <w:rPr>
          <w:rStyle w:val="sourcecode"/>
        </w:rPr>
        <w:t xml:space="preserve">input </w:t>
      </w:r>
      <w:r w:rsidRPr="00597461">
        <w:rPr>
          <w:rStyle w:val="sourcecode"/>
        </w:rPr>
        <w:t>time (UT) */</w:t>
      </w:r>
    </w:p>
    <w:p w14:paraId="3619FA67" w14:textId="77777777" w:rsidR="00283E02" w:rsidRDefault="00F43810" w:rsidP="00946347">
      <w:pPr>
        <w:tabs>
          <w:tab w:val="left" w:pos="2835"/>
        </w:tabs>
        <w:ind w:left="567"/>
        <w:rPr>
          <w:rStyle w:val="sourcecode"/>
        </w:rPr>
      </w:pPr>
      <w:r w:rsidRPr="00597461">
        <w:rPr>
          <w:rStyle w:val="sourcecode"/>
        </w:rPr>
        <w:t>int32 ipl,</w:t>
      </w:r>
      <w:r w:rsidRPr="00597461">
        <w:rPr>
          <w:rStyle w:val="sourcecode"/>
        </w:rPr>
        <w:tab/>
        <w:t>/* planet number, if planet, or moon</w:t>
      </w:r>
    </w:p>
    <w:p w14:paraId="1DA80335" w14:textId="77777777" w:rsidR="00F43810" w:rsidRPr="00597461" w:rsidRDefault="001C0459" w:rsidP="00946347">
      <w:pPr>
        <w:tabs>
          <w:tab w:val="left" w:pos="2835"/>
        </w:tabs>
        <w:ind w:left="567"/>
        <w:rPr>
          <w:rStyle w:val="sourcecode"/>
        </w:rPr>
      </w:pPr>
      <w:r>
        <w:rPr>
          <w:rStyle w:val="sourcecode"/>
        </w:rPr>
        <w:tab/>
      </w:r>
      <w:r w:rsidR="00242E7B" w:rsidRPr="00597461">
        <w:rPr>
          <w:rStyle w:val="sourcecode"/>
        </w:rPr>
        <w:t>* ipl is ignored if the following parameter (starname) is set</w:t>
      </w:r>
      <w:r>
        <w:rPr>
          <w:rStyle w:val="sourcecode"/>
        </w:rPr>
        <w:t xml:space="preserve"> </w:t>
      </w:r>
      <w:r w:rsidR="00F43810" w:rsidRPr="00597461">
        <w:rPr>
          <w:rStyle w:val="sourcecode"/>
        </w:rPr>
        <w:t>*/</w:t>
      </w:r>
    </w:p>
    <w:p w14:paraId="518FCE29" w14:textId="77777777" w:rsidR="00F43810" w:rsidRPr="00597461" w:rsidRDefault="00F43810" w:rsidP="00946347">
      <w:pPr>
        <w:tabs>
          <w:tab w:val="left" w:pos="2835"/>
        </w:tabs>
        <w:ind w:left="567"/>
        <w:rPr>
          <w:rStyle w:val="sourcecode"/>
        </w:rPr>
      </w:pPr>
      <w:r w:rsidRPr="00597461">
        <w:rPr>
          <w:rStyle w:val="sourcecode"/>
        </w:rPr>
        <w:t>char *starname,</w:t>
      </w:r>
      <w:r w:rsidRPr="00597461">
        <w:rPr>
          <w:rStyle w:val="sourcecode"/>
        </w:rPr>
        <w:tab/>
        <w:t>/* star name, if star */</w:t>
      </w:r>
    </w:p>
    <w:p w14:paraId="14E4E6CB" w14:textId="77777777" w:rsidR="00F43810" w:rsidRPr="00597461" w:rsidRDefault="00F43810" w:rsidP="00946347">
      <w:pPr>
        <w:tabs>
          <w:tab w:val="left" w:pos="2835"/>
        </w:tabs>
        <w:ind w:left="567"/>
        <w:rPr>
          <w:rStyle w:val="sourcecode"/>
        </w:rPr>
      </w:pPr>
      <w:r w:rsidRPr="00597461">
        <w:rPr>
          <w:rStyle w:val="sourcecode"/>
        </w:rPr>
        <w:t>int32 iflag,</w:t>
      </w:r>
      <w:r w:rsidR="0021556A">
        <w:rPr>
          <w:rStyle w:val="sourcecode"/>
        </w:rPr>
        <w:tab/>
      </w:r>
      <w:r w:rsidRPr="00597461">
        <w:rPr>
          <w:rStyle w:val="sourcecode"/>
        </w:rPr>
        <w:t>/* flag for ephemeris and SEFLG_TOPOCTR */</w:t>
      </w:r>
    </w:p>
    <w:p w14:paraId="2C76C2CD" w14:textId="77777777" w:rsidR="00283E02" w:rsidRDefault="00F43810" w:rsidP="00946347">
      <w:pPr>
        <w:tabs>
          <w:tab w:val="left" w:pos="2835"/>
        </w:tabs>
        <w:ind w:left="567"/>
        <w:rPr>
          <w:rStyle w:val="sourcecode"/>
        </w:rPr>
      </w:pPr>
      <w:r w:rsidRPr="00597461">
        <w:rPr>
          <w:rStyle w:val="sourcecode"/>
        </w:rPr>
        <w:t>int32 imeth,</w:t>
      </w:r>
      <w:r w:rsidR="0021556A">
        <w:rPr>
          <w:rStyle w:val="sourcecode"/>
        </w:rPr>
        <w:tab/>
      </w:r>
      <w:r w:rsidRPr="00597461">
        <w:rPr>
          <w:rStyle w:val="sourcecode"/>
        </w:rPr>
        <w:t>/* method: 0 = with lat., 1 = without lat.,</w:t>
      </w:r>
    </w:p>
    <w:p w14:paraId="631C1022" w14:textId="77777777" w:rsidR="00F43810" w:rsidRPr="00597461" w:rsidRDefault="00F43810" w:rsidP="00946347">
      <w:pPr>
        <w:tabs>
          <w:tab w:val="left" w:pos="2835"/>
        </w:tabs>
        <w:ind w:left="567"/>
        <w:rPr>
          <w:rStyle w:val="sourcecode"/>
        </w:rPr>
      </w:pPr>
      <w:r w:rsidRPr="00597461">
        <w:rPr>
          <w:rStyle w:val="sourcecode"/>
        </w:rPr>
        <w:tab/>
        <w:t>*</w:t>
      </w:r>
      <w:r w:rsidR="00446B06">
        <w:rPr>
          <w:rStyle w:val="sourcecode"/>
        </w:rPr>
        <w:t xml:space="preserve"> </w:t>
      </w:r>
      <w:r w:rsidRPr="00597461">
        <w:rPr>
          <w:rStyle w:val="sourcecode"/>
        </w:rPr>
        <w:t>2 = from rise/set, 3 = from rise/set with refraction */</w:t>
      </w:r>
    </w:p>
    <w:p w14:paraId="46A3C423" w14:textId="77777777" w:rsidR="00F43810" w:rsidRPr="00597461" w:rsidRDefault="00F43810" w:rsidP="00946347">
      <w:pPr>
        <w:tabs>
          <w:tab w:val="left" w:pos="2835"/>
        </w:tabs>
        <w:ind w:left="567"/>
        <w:rPr>
          <w:rStyle w:val="sourcecode"/>
        </w:rPr>
      </w:pPr>
      <w:r w:rsidRPr="00597461">
        <w:rPr>
          <w:rStyle w:val="sourcecode"/>
        </w:rPr>
        <w:t>double *geopos,</w:t>
      </w:r>
      <w:r w:rsidR="0021556A">
        <w:rPr>
          <w:rStyle w:val="sourcecode"/>
        </w:rPr>
        <w:tab/>
      </w:r>
      <w:r w:rsidRPr="00597461">
        <w:rPr>
          <w:rStyle w:val="sourcecode"/>
        </w:rPr>
        <w:t>/* array of three doubles containing</w:t>
      </w:r>
    </w:p>
    <w:p w14:paraId="13A8601D" w14:textId="77777777" w:rsidR="00F43810" w:rsidRPr="00597461" w:rsidRDefault="00F43810" w:rsidP="00946347">
      <w:pPr>
        <w:tabs>
          <w:tab w:val="left" w:pos="2835"/>
        </w:tabs>
        <w:ind w:left="567"/>
        <w:rPr>
          <w:rStyle w:val="sourcecode"/>
        </w:rPr>
      </w:pPr>
      <w:r w:rsidRPr="00597461">
        <w:rPr>
          <w:rStyle w:val="sourcecode"/>
        </w:rPr>
        <w:tab/>
        <w:t xml:space="preserve"> * geograph. long., lat., height of observer */</w:t>
      </w:r>
    </w:p>
    <w:p w14:paraId="3D7BF381" w14:textId="77777777" w:rsidR="00283E02" w:rsidRDefault="00F43810" w:rsidP="00946347">
      <w:pPr>
        <w:tabs>
          <w:tab w:val="left" w:pos="2835"/>
        </w:tabs>
        <w:ind w:left="567"/>
        <w:rPr>
          <w:rStyle w:val="sourcecode"/>
        </w:rPr>
      </w:pPr>
      <w:r w:rsidRPr="00597461">
        <w:rPr>
          <w:rStyle w:val="sourcecode"/>
        </w:rPr>
        <w:t>double atpress,</w:t>
      </w:r>
      <w:r w:rsidR="0021556A">
        <w:rPr>
          <w:rStyle w:val="sourcecode"/>
        </w:rPr>
        <w:tab/>
      </w:r>
      <w:r w:rsidRPr="00597461">
        <w:rPr>
          <w:rStyle w:val="sourcecode"/>
        </w:rPr>
        <w:t>/* atmospheric pressure, only useful with imeth</w:t>
      </w:r>
      <w:r w:rsidR="00326FDF">
        <w:rPr>
          <w:rStyle w:val="sourcecode"/>
        </w:rPr>
        <w:t xml:space="preserve"> </w:t>
      </w:r>
      <w:r w:rsidRPr="00597461">
        <w:rPr>
          <w:rStyle w:val="sourcecode"/>
        </w:rPr>
        <w:t>=</w:t>
      </w:r>
      <w:r w:rsidR="00326FDF">
        <w:rPr>
          <w:rStyle w:val="sourcecode"/>
        </w:rPr>
        <w:t xml:space="preserve"> </w:t>
      </w:r>
      <w:r w:rsidRPr="00597461">
        <w:rPr>
          <w:rStyle w:val="sourcecode"/>
        </w:rPr>
        <w:t>3;</w:t>
      </w:r>
    </w:p>
    <w:p w14:paraId="573973D4" w14:textId="77777777" w:rsidR="00F43810" w:rsidRPr="00597461" w:rsidRDefault="00F43810" w:rsidP="00946347">
      <w:pPr>
        <w:tabs>
          <w:tab w:val="left" w:pos="2835"/>
        </w:tabs>
        <w:ind w:left="567"/>
        <w:rPr>
          <w:rStyle w:val="sourcecode"/>
        </w:rPr>
      </w:pPr>
      <w:r w:rsidRPr="00597461">
        <w:rPr>
          <w:rStyle w:val="sourcecode"/>
        </w:rPr>
        <w:tab/>
      </w:r>
      <w:r w:rsidR="00446B06">
        <w:rPr>
          <w:rStyle w:val="sourcecode"/>
        </w:rPr>
        <w:t xml:space="preserve"> </w:t>
      </w:r>
      <w:r w:rsidRPr="00597461">
        <w:rPr>
          <w:rStyle w:val="sourcecode"/>
        </w:rPr>
        <w:t>* if 0, default = 1013.25 mbar is used*/</w:t>
      </w:r>
    </w:p>
    <w:p w14:paraId="521D6F4B" w14:textId="77777777" w:rsidR="00F43810" w:rsidRPr="00597461" w:rsidRDefault="00F43810" w:rsidP="00946347">
      <w:pPr>
        <w:tabs>
          <w:tab w:val="left" w:pos="2835"/>
        </w:tabs>
        <w:ind w:left="567"/>
        <w:rPr>
          <w:rStyle w:val="sourcecode"/>
        </w:rPr>
      </w:pPr>
      <w:r w:rsidRPr="00597461">
        <w:rPr>
          <w:rStyle w:val="sourcecode"/>
        </w:rPr>
        <w:t>double attemp,</w:t>
      </w:r>
      <w:r w:rsidR="0021556A">
        <w:rPr>
          <w:rStyle w:val="sourcecode"/>
        </w:rPr>
        <w:tab/>
      </w:r>
      <w:r w:rsidRPr="00597461">
        <w:rPr>
          <w:rStyle w:val="sourcecode"/>
        </w:rPr>
        <w:t>/* atmospheric temperature in degrees Celsius, only useful with imeth</w:t>
      </w:r>
      <w:r w:rsidR="00326FDF">
        <w:rPr>
          <w:rStyle w:val="sourcecode"/>
        </w:rPr>
        <w:t xml:space="preserve"> </w:t>
      </w:r>
      <w:r w:rsidRPr="00597461">
        <w:rPr>
          <w:rStyle w:val="sourcecode"/>
        </w:rPr>
        <w:t>=</w:t>
      </w:r>
      <w:r w:rsidR="00326FDF">
        <w:rPr>
          <w:rStyle w:val="sourcecode"/>
        </w:rPr>
        <w:t xml:space="preserve"> </w:t>
      </w:r>
      <w:r w:rsidRPr="00597461">
        <w:rPr>
          <w:rStyle w:val="sourcecode"/>
        </w:rPr>
        <w:t>3 */</w:t>
      </w:r>
    </w:p>
    <w:p w14:paraId="4E4383EF" w14:textId="77777777" w:rsidR="00F43810" w:rsidRPr="00597461" w:rsidRDefault="00F43810" w:rsidP="00946347">
      <w:pPr>
        <w:tabs>
          <w:tab w:val="left" w:pos="2835"/>
        </w:tabs>
        <w:ind w:left="567"/>
        <w:rPr>
          <w:rStyle w:val="sourcecode"/>
        </w:rPr>
      </w:pPr>
      <w:r w:rsidRPr="00597461">
        <w:rPr>
          <w:rStyle w:val="sourcecode"/>
        </w:rPr>
        <w:t>double *dgsect,</w:t>
      </w:r>
      <w:r w:rsidRPr="00597461">
        <w:rPr>
          <w:rStyle w:val="sourcecode"/>
        </w:rPr>
        <w:tab/>
        <w:t xml:space="preserve">/* return address for </w:t>
      </w:r>
      <w:r w:rsidR="00C649F8">
        <w:rPr>
          <w:rStyle w:val="sourcecode"/>
        </w:rPr>
        <w:t>G</w:t>
      </w:r>
      <w:r w:rsidRPr="00597461">
        <w:rPr>
          <w:rStyle w:val="sourcecode"/>
        </w:rPr>
        <w:t>auquelin sector position */</w:t>
      </w:r>
    </w:p>
    <w:p w14:paraId="0F29530D" w14:textId="77777777" w:rsidR="00F43810" w:rsidRPr="00A972D6" w:rsidRDefault="00F43810" w:rsidP="00946347">
      <w:pPr>
        <w:tabs>
          <w:tab w:val="left" w:pos="2835"/>
        </w:tabs>
        <w:ind w:left="567"/>
        <w:rPr>
          <w:rStyle w:val="sourcecode"/>
        </w:rPr>
      </w:pPr>
      <w:r w:rsidRPr="00597461">
        <w:rPr>
          <w:rStyle w:val="sourcecode"/>
        </w:rPr>
        <w:t>char *serr);</w:t>
      </w:r>
      <w:r w:rsidRPr="00597461">
        <w:rPr>
          <w:rStyle w:val="sourcecode"/>
        </w:rPr>
        <w:tab/>
        <w:t>/* return address for error message */</w:t>
      </w:r>
    </w:p>
    <w:p w14:paraId="3F63CA6D" w14:textId="77777777" w:rsidR="00F43810" w:rsidRPr="00D3464B" w:rsidRDefault="00F43810" w:rsidP="00CC1B5C">
      <w:r w:rsidRPr="00D3464B">
        <w:t xml:space="preserve">This function returns OK or ERR (-1). It returns an error in a number of cases, for example circumpolar bodies with </w:t>
      </w:r>
      <w:r w:rsidRPr="001E2532">
        <w:rPr>
          <w:rStyle w:val="sourcecode"/>
        </w:rPr>
        <w:t>imeth=2</w:t>
      </w:r>
      <w:r w:rsidRPr="00D3464B">
        <w:t>. As with other SE functions, if there is an error, an error message is written to serr. dgsect is used to obtain the Gauquelin sector position as a value between 1.0 and 36.9999999. Gauquelin sectors are numbered in clockwise direction.</w:t>
      </w:r>
    </w:p>
    <w:p w14:paraId="725993FB" w14:textId="77777777" w:rsidR="00F43810" w:rsidRPr="00D3464B" w:rsidRDefault="00F43810" w:rsidP="00CC1B5C">
      <w:r w:rsidRPr="00D3464B">
        <w:t>There are six methods of computing the Gauquelin sector position of a planet:</w:t>
      </w:r>
    </w:p>
    <w:p w14:paraId="718F02F6" w14:textId="77777777" w:rsidR="004E52D3" w:rsidRDefault="00F43810" w:rsidP="00DE5833">
      <w:pPr>
        <w:pStyle w:val="listnumbered"/>
        <w:numPr>
          <w:ilvl w:val="0"/>
          <w:numId w:val="14"/>
        </w:numPr>
        <w:ind w:left="284" w:hanging="284"/>
      </w:pPr>
      <w:r w:rsidRPr="00D3464B">
        <w:t>Sector positions from ecliptical longitude AND latitude:</w:t>
      </w:r>
    </w:p>
    <w:p w14:paraId="16717E19" w14:textId="77777777" w:rsidR="00283E02" w:rsidRDefault="00F43810" w:rsidP="00CC1B5C">
      <w:r w:rsidRPr="00D3464B">
        <w:t>There are two ways of doing this:</w:t>
      </w:r>
    </w:p>
    <w:p w14:paraId="1AFF39C2" w14:textId="77777777" w:rsidR="00F43810" w:rsidRPr="00D3464B" w:rsidRDefault="00F43810" w:rsidP="007A7947">
      <w:pPr>
        <w:pStyle w:val="ListBullet1"/>
        <w:ind w:left="284" w:hanging="284"/>
      </w:pPr>
      <w:r w:rsidRPr="00D3464B">
        <w:t xml:space="preserve">Call </w:t>
      </w:r>
      <w:r w:rsidRPr="00283E02">
        <w:rPr>
          <w:rStyle w:val="functions"/>
        </w:rPr>
        <w:t>swe_house_pos()</w:t>
      </w:r>
      <w:r w:rsidRPr="00D3464B">
        <w:t xml:space="preserve"> with </w:t>
      </w:r>
      <w:r w:rsidRPr="00F27CFF">
        <w:rPr>
          <w:rStyle w:val="sourcecode"/>
        </w:rPr>
        <w:t>hsys = 'G', xpin[0] =</w:t>
      </w:r>
      <w:r w:rsidRPr="00D3464B">
        <w:t xml:space="preserve"> ecliptical longitude of planet, and </w:t>
      </w:r>
      <w:r w:rsidRPr="00F27CFF">
        <w:rPr>
          <w:rStyle w:val="sourcecode"/>
        </w:rPr>
        <w:t>xpin[1] =</w:t>
      </w:r>
      <w:r w:rsidRPr="00D3464B">
        <w:t xml:space="preserve"> ecliptical</w:t>
      </w:r>
      <w:r w:rsidR="00F27CFF">
        <w:t xml:space="preserve"> </w:t>
      </w:r>
      <w:r w:rsidRPr="00D3464B">
        <w:t>latitude. This function returns the sector position as a value between 1.0 and 36.9999999.</w:t>
      </w:r>
    </w:p>
    <w:p w14:paraId="4C57958D" w14:textId="77777777" w:rsidR="00F43810" w:rsidRPr="00D3464B" w:rsidRDefault="00F43810" w:rsidP="007A7947">
      <w:pPr>
        <w:pStyle w:val="ListBullet1"/>
        <w:ind w:left="284" w:hanging="284"/>
      </w:pPr>
      <w:r w:rsidRPr="00D3464B">
        <w:t xml:space="preserve">Call </w:t>
      </w:r>
      <w:r w:rsidRPr="00283E02">
        <w:rPr>
          <w:rStyle w:val="functions"/>
        </w:rPr>
        <w:t>swe_gauquelin_sector()</w:t>
      </w:r>
      <w:r w:rsidRPr="00D3464B">
        <w:t xml:space="preserve"> with </w:t>
      </w:r>
      <w:r w:rsidRPr="00F27CFF">
        <w:rPr>
          <w:rStyle w:val="sourcecode"/>
        </w:rPr>
        <w:t>imeth</w:t>
      </w:r>
      <w:r w:rsidR="00326FDF">
        <w:rPr>
          <w:rStyle w:val="sourcecode"/>
        </w:rPr>
        <w:t xml:space="preserve"> </w:t>
      </w:r>
      <w:r w:rsidRPr="00F27CFF">
        <w:rPr>
          <w:rStyle w:val="sourcecode"/>
        </w:rPr>
        <w:t>=</w:t>
      </w:r>
      <w:r w:rsidR="00326FDF">
        <w:rPr>
          <w:rStyle w:val="sourcecode"/>
        </w:rPr>
        <w:t xml:space="preserve"> </w:t>
      </w:r>
      <w:r w:rsidRPr="00F27CFF">
        <w:rPr>
          <w:rStyle w:val="sourcecode"/>
        </w:rPr>
        <w:t>0</w:t>
      </w:r>
      <w:r w:rsidRPr="00D3464B">
        <w:t>. This is less efficient than swe_house_pos because it</w:t>
      </w:r>
      <w:r w:rsidR="00283E02">
        <w:t xml:space="preserve"> </w:t>
      </w:r>
      <w:r w:rsidRPr="00D3464B">
        <w:t>recalculates the whole planet whereas swe_house_pos() has an input array for ecliptical positions calculated before.</w:t>
      </w:r>
    </w:p>
    <w:p w14:paraId="57112667" w14:textId="77777777" w:rsidR="004E52D3" w:rsidRDefault="00F43810" w:rsidP="00DE5833">
      <w:pPr>
        <w:pStyle w:val="listnumbered"/>
        <w:numPr>
          <w:ilvl w:val="0"/>
          <w:numId w:val="14"/>
        </w:numPr>
        <w:ind w:left="284" w:hanging="284"/>
      </w:pPr>
      <w:r w:rsidRPr="00D3464B">
        <w:t>Sector positions computed from ecliptical longitudes without ecliptical latitudes:</w:t>
      </w:r>
    </w:p>
    <w:p w14:paraId="47FB11A3" w14:textId="77777777" w:rsidR="00283E02" w:rsidRDefault="00F43810" w:rsidP="00CC1B5C">
      <w:r w:rsidRPr="00D3464B">
        <w:t>There are two ways of doing this:</w:t>
      </w:r>
    </w:p>
    <w:p w14:paraId="05E07A5A" w14:textId="77777777" w:rsidR="00283E02" w:rsidRDefault="00F43810" w:rsidP="007A7947">
      <w:pPr>
        <w:pStyle w:val="ListBullet1"/>
        <w:ind w:left="284" w:hanging="284"/>
      </w:pPr>
      <w:r w:rsidRPr="00D3464B">
        <w:t xml:space="preserve">Call </w:t>
      </w:r>
      <w:r w:rsidRPr="00A70C26">
        <w:rPr>
          <w:rStyle w:val="functions"/>
        </w:rPr>
        <w:t>swe_house_pos()</w:t>
      </w:r>
      <w:r w:rsidRPr="00D3464B">
        <w:t xml:space="preserve"> with </w:t>
      </w:r>
      <w:r w:rsidRPr="00F27CFF">
        <w:rPr>
          <w:rStyle w:val="sourcecode"/>
        </w:rPr>
        <w:t>hsys</w:t>
      </w:r>
      <w:r w:rsidR="00094CD8">
        <w:rPr>
          <w:rStyle w:val="sourcecode"/>
        </w:rPr>
        <w:t xml:space="preserve"> </w:t>
      </w:r>
      <w:r w:rsidRPr="00F27CFF">
        <w:rPr>
          <w:rStyle w:val="sourcecode"/>
        </w:rPr>
        <w:t>=</w:t>
      </w:r>
      <w:r w:rsidR="00094CD8">
        <w:rPr>
          <w:rStyle w:val="sourcecode"/>
        </w:rPr>
        <w:t xml:space="preserve"> </w:t>
      </w:r>
      <w:r w:rsidRPr="00F27CFF">
        <w:rPr>
          <w:rStyle w:val="sourcecode"/>
        </w:rPr>
        <w:t>'G', xpin[0]</w:t>
      </w:r>
      <w:r w:rsidR="00094CD8">
        <w:rPr>
          <w:rStyle w:val="sourcecode"/>
        </w:rPr>
        <w:t xml:space="preserve"> </w:t>
      </w:r>
      <w:r w:rsidRPr="00F27CFF">
        <w:rPr>
          <w:rStyle w:val="sourcecode"/>
        </w:rPr>
        <w:t>=</w:t>
      </w:r>
      <w:r w:rsidR="00094CD8">
        <w:rPr>
          <w:rStyle w:val="sourcecode"/>
        </w:rPr>
        <w:t xml:space="preserve"> </w:t>
      </w:r>
      <w:r w:rsidRPr="00F27CFF">
        <w:rPr>
          <w:rStyle w:val="sourcecode"/>
        </w:rPr>
        <w:t>ecl</w:t>
      </w:r>
      <w:r w:rsidRPr="00D3464B">
        <w:t xml:space="preserve">. longitude of planet, and </w:t>
      </w:r>
      <w:r w:rsidRPr="00F27CFF">
        <w:rPr>
          <w:rStyle w:val="sourcecode"/>
        </w:rPr>
        <w:t>xpin[1]</w:t>
      </w:r>
      <w:r w:rsidR="00094CD8">
        <w:rPr>
          <w:rStyle w:val="sourcecode"/>
        </w:rPr>
        <w:t xml:space="preserve"> </w:t>
      </w:r>
      <w:r w:rsidRPr="00F27CFF">
        <w:rPr>
          <w:rStyle w:val="sourcecode"/>
        </w:rPr>
        <w:t>=</w:t>
      </w:r>
      <w:r w:rsidR="00094CD8">
        <w:rPr>
          <w:rStyle w:val="sourcecode"/>
        </w:rPr>
        <w:t xml:space="preserve"> </w:t>
      </w:r>
      <w:r w:rsidRPr="00F27CFF">
        <w:rPr>
          <w:rStyle w:val="sourcecode"/>
        </w:rPr>
        <w:t>0</w:t>
      </w:r>
      <w:r w:rsidRPr="00D3464B">
        <w:t>. This function</w:t>
      </w:r>
      <w:r w:rsidR="00F27CFF">
        <w:t xml:space="preserve"> </w:t>
      </w:r>
      <w:r w:rsidRPr="00D3464B">
        <w:t>returns the sector position as a value between 1.0 and 36.9999999.</w:t>
      </w:r>
    </w:p>
    <w:p w14:paraId="0FC283E6" w14:textId="77777777" w:rsidR="00283E02" w:rsidRDefault="00F43810" w:rsidP="007A7947">
      <w:pPr>
        <w:pStyle w:val="ListBullet1"/>
        <w:ind w:left="284" w:hanging="284"/>
      </w:pPr>
      <w:r w:rsidRPr="00D3464B">
        <w:t xml:space="preserve">Call </w:t>
      </w:r>
      <w:r w:rsidRPr="00A70C26">
        <w:rPr>
          <w:rStyle w:val="functions"/>
        </w:rPr>
        <w:t>swe_gauquelin_sector()</w:t>
      </w:r>
      <w:r w:rsidRPr="00D3464B">
        <w:t xml:space="preserve"> with </w:t>
      </w:r>
      <w:r w:rsidRPr="00F27CFF">
        <w:rPr>
          <w:rStyle w:val="sourcecode"/>
        </w:rPr>
        <w:t>imeth</w:t>
      </w:r>
      <w:r w:rsidR="00094CD8">
        <w:rPr>
          <w:rStyle w:val="sourcecode"/>
        </w:rPr>
        <w:t xml:space="preserve"> </w:t>
      </w:r>
      <w:r w:rsidRPr="00F27CFF">
        <w:rPr>
          <w:rStyle w:val="sourcecode"/>
        </w:rPr>
        <w:t>=</w:t>
      </w:r>
      <w:r w:rsidR="00094CD8">
        <w:rPr>
          <w:rStyle w:val="sourcecode"/>
        </w:rPr>
        <w:t xml:space="preserve"> </w:t>
      </w:r>
      <w:r w:rsidRPr="00F27CFF">
        <w:rPr>
          <w:rStyle w:val="sourcecode"/>
        </w:rPr>
        <w:t>1</w:t>
      </w:r>
      <w:r w:rsidRPr="00D3464B">
        <w:t xml:space="preserve">. Again this is less efficient than </w:t>
      </w:r>
      <w:r w:rsidRPr="00F27CFF">
        <w:rPr>
          <w:rStyle w:val="functions"/>
        </w:rPr>
        <w:t>swe_house_pos</w:t>
      </w:r>
      <w:r w:rsidRPr="00D3464B">
        <w:t>.</w:t>
      </w:r>
    </w:p>
    <w:p w14:paraId="344AC0AF" w14:textId="77777777" w:rsidR="004E52D3" w:rsidRDefault="00F43810" w:rsidP="00DE5833">
      <w:pPr>
        <w:pStyle w:val="listnumbered"/>
        <w:numPr>
          <w:ilvl w:val="0"/>
          <w:numId w:val="14"/>
        </w:numPr>
        <w:ind w:left="284" w:hanging="284"/>
      </w:pPr>
      <w:r w:rsidRPr="00D3464B">
        <w:t>Sector positions of a planet from rising and setting times of planets.</w:t>
      </w:r>
    </w:p>
    <w:p w14:paraId="32CEC0E8" w14:textId="77777777" w:rsidR="00F43810" w:rsidRPr="00D3464B" w:rsidRDefault="00F43810" w:rsidP="00CC1B5C">
      <w:r w:rsidRPr="00D3464B">
        <w:t>The rising and setting of the disk center is used:</w:t>
      </w:r>
    </w:p>
    <w:p w14:paraId="40CB5B20" w14:textId="77777777" w:rsidR="00283E02" w:rsidRDefault="00F43810" w:rsidP="007A7947">
      <w:pPr>
        <w:pStyle w:val="ListBullet1"/>
        <w:ind w:left="284" w:hanging="284"/>
      </w:pPr>
      <w:r w:rsidRPr="00D3464B">
        <w:t xml:space="preserve">Call </w:t>
      </w:r>
      <w:r w:rsidRPr="00A70C26">
        <w:rPr>
          <w:rStyle w:val="functions"/>
        </w:rPr>
        <w:t>swe_gauquelin_sector()</w:t>
      </w:r>
      <w:r w:rsidRPr="00D3464B">
        <w:t xml:space="preserve"> with </w:t>
      </w:r>
      <w:r w:rsidRPr="00F27CFF">
        <w:rPr>
          <w:rStyle w:val="sourcecode"/>
        </w:rPr>
        <w:t>imeth</w:t>
      </w:r>
      <w:r w:rsidR="00094CD8">
        <w:rPr>
          <w:rStyle w:val="sourcecode"/>
        </w:rPr>
        <w:t xml:space="preserve"> </w:t>
      </w:r>
      <w:r w:rsidRPr="00F27CFF">
        <w:rPr>
          <w:rStyle w:val="sourcecode"/>
        </w:rPr>
        <w:t>=</w:t>
      </w:r>
      <w:r w:rsidR="00094CD8">
        <w:rPr>
          <w:rStyle w:val="sourcecode"/>
        </w:rPr>
        <w:t xml:space="preserve"> </w:t>
      </w:r>
      <w:r w:rsidRPr="00F27CFF">
        <w:rPr>
          <w:rStyle w:val="sourcecode"/>
        </w:rPr>
        <w:t>2</w:t>
      </w:r>
      <w:r w:rsidRPr="00D3464B">
        <w:t>.</w:t>
      </w:r>
    </w:p>
    <w:p w14:paraId="5473A21B" w14:textId="77777777" w:rsidR="00283E02" w:rsidRDefault="00F43810" w:rsidP="00DE5833">
      <w:pPr>
        <w:pStyle w:val="listnumbered"/>
        <w:numPr>
          <w:ilvl w:val="0"/>
          <w:numId w:val="14"/>
        </w:numPr>
        <w:ind w:left="284" w:hanging="284"/>
      </w:pPr>
      <w:r w:rsidRPr="00D3464B">
        <w:t>Sector positions of a planet from rising and setting times of planets, taking into account atmospheric refraction.</w:t>
      </w:r>
    </w:p>
    <w:p w14:paraId="731ECA96" w14:textId="77777777" w:rsidR="00F43810" w:rsidRPr="00D3464B" w:rsidRDefault="00F43810" w:rsidP="00CC1B5C">
      <w:r w:rsidRPr="00D3464B">
        <w:t>The rising and setting of the disk center is used:</w:t>
      </w:r>
    </w:p>
    <w:p w14:paraId="7F4EC217" w14:textId="77777777" w:rsidR="00283E02" w:rsidRDefault="00F43810" w:rsidP="007A7947">
      <w:pPr>
        <w:pStyle w:val="ListBullet1"/>
        <w:ind w:left="284" w:hanging="284"/>
      </w:pPr>
      <w:r w:rsidRPr="00D3464B">
        <w:t xml:space="preserve">Call </w:t>
      </w:r>
      <w:r w:rsidRPr="00A70C26">
        <w:rPr>
          <w:rStyle w:val="functions"/>
        </w:rPr>
        <w:t>swe_gauquelin_sector()</w:t>
      </w:r>
      <w:r w:rsidRPr="00D3464B">
        <w:t xml:space="preserve"> with </w:t>
      </w:r>
      <w:r w:rsidRPr="00F27CFF">
        <w:rPr>
          <w:rStyle w:val="sourcecode"/>
        </w:rPr>
        <w:t>imeth</w:t>
      </w:r>
      <w:r w:rsidR="00094CD8">
        <w:rPr>
          <w:rStyle w:val="sourcecode"/>
        </w:rPr>
        <w:t xml:space="preserve"> </w:t>
      </w:r>
      <w:r w:rsidRPr="00F27CFF">
        <w:rPr>
          <w:rStyle w:val="sourcecode"/>
        </w:rPr>
        <w:t>=</w:t>
      </w:r>
      <w:r w:rsidR="00094CD8">
        <w:rPr>
          <w:rStyle w:val="sourcecode"/>
        </w:rPr>
        <w:t xml:space="preserve"> </w:t>
      </w:r>
      <w:r w:rsidRPr="00F27CFF">
        <w:rPr>
          <w:rStyle w:val="sourcecode"/>
        </w:rPr>
        <w:t>3</w:t>
      </w:r>
      <w:r w:rsidRPr="00D3464B">
        <w:t>.</w:t>
      </w:r>
    </w:p>
    <w:p w14:paraId="0B78F840" w14:textId="77777777" w:rsidR="004E52D3" w:rsidRDefault="00F43810" w:rsidP="00DE5833">
      <w:pPr>
        <w:pStyle w:val="listnumbered"/>
        <w:numPr>
          <w:ilvl w:val="0"/>
          <w:numId w:val="14"/>
        </w:numPr>
        <w:ind w:left="284" w:hanging="284"/>
      </w:pPr>
      <w:r w:rsidRPr="00D3464B">
        <w:t>Sector positions of a planet from rising and setting times of planets.</w:t>
      </w:r>
    </w:p>
    <w:p w14:paraId="3AD86786" w14:textId="77777777" w:rsidR="00F43810" w:rsidRPr="00D3464B" w:rsidRDefault="00F43810" w:rsidP="00CC1B5C">
      <w:r w:rsidRPr="00D3464B">
        <w:t>The rising and setting of the disk edge is used:</w:t>
      </w:r>
    </w:p>
    <w:p w14:paraId="1B0842F8" w14:textId="77777777" w:rsidR="00283E02" w:rsidRDefault="00F43810" w:rsidP="007A7947">
      <w:pPr>
        <w:pStyle w:val="ListBullet1"/>
        <w:ind w:left="284" w:hanging="284"/>
      </w:pPr>
      <w:r w:rsidRPr="00D3464B">
        <w:t xml:space="preserve">Call </w:t>
      </w:r>
      <w:r w:rsidRPr="00A70C26">
        <w:rPr>
          <w:rStyle w:val="functions"/>
        </w:rPr>
        <w:t>swe_gauquelin_sector()</w:t>
      </w:r>
      <w:r w:rsidRPr="00D3464B">
        <w:t xml:space="preserve"> with </w:t>
      </w:r>
      <w:r w:rsidRPr="00F27CFF">
        <w:rPr>
          <w:rStyle w:val="sourcecode"/>
        </w:rPr>
        <w:t>imeth</w:t>
      </w:r>
      <w:r w:rsidR="00094CD8">
        <w:rPr>
          <w:rStyle w:val="sourcecode"/>
        </w:rPr>
        <w:t xml:space="preserve"> </w:t>
      </w:r>
      <w:r w:rsidRPr="00F27CFF">
        <w:rPr>
          <w:rStyle w:val="sourcecode"/>
        </w:rPr>
        <w:t>=</w:t>
      </w:r>
      <w:r w:rsidR="00094CD8">
        <w:rPr>
          <w:rStyle w:val="sourcecode"/>
        </w:rPr>
        <w:t xml:space="preserve"> </w:t>
      </w:r>
      <w:r w:rsidRPr="00F27CFF">
        <w:rPr>
          <w:rStyle w:val="sourcecode"/>
        </w:rPr>
        <w:t>4</w:t>
      </w:r>
      <w:r w:rsidRPr="00D3464B">
        <w:t>.</w:t>
      </w:r>
    </w:p>
    <w:p w14:paraId="26FDDBEB" w14:textId="77777777" w:rsidR="004E52D3" w:rsidRDefault="00F43810" w:rsidP="00DE5833">
      <w:pPr>
        <w:pStyle w:val="listnumbered"/>
        <w:numPr>
          <w:ilvl w:val="0"/>
          <w:numId w:val="14"/>
        </w:numPr>
        <w:ind w:left="284" w:hanging="284"/>
      </w:pPr>
      <w:r w:rsidRPr="00D3464B">
        <w:t>Sector positions of a planet from rising and setting times of planets, taking into account atmospheric refraction.</w:t>
      </w:r>
    </w:p>
    <w:p w14:paraId="73EA8635" w14:textId="77777777" w:rsidR="00F43810" w:rsidRPr="00D3464B" w:rsidRDefault="00F43810" w:rsidP="00CC1B5C">
      <w:r w:rsidRPr="00D3464B">
        <w:t>The rising and setting of the disk edge is used:</w:t>
      </w:r>
    </w:p>
    <w:p w14:paraId="072B962B" w14:textId="77777777" w:rsidR="00283E02" w:rsidRDefault="00F43810" w:rsidP="007A7947">
      <w:pPr>
        <w:pStyle w:val="ListBullet1"/>
        <w:ind w:left="284" w:hanging="284"/>
      </w:pPr>
      <w:r w:rsidRPr="00D3464B">
        <w:t xml:space="preserve">Call </w:t>
      </w:r>
      <w:r w:rsidRPr="00F27CFF">
        <w:rPr>
          <w:rStyle w:val="functions"/>
        </w:rPr>
        <w:t>swe_gauquelin_sector()</w:t>
      </w:r>
      <w:r w:rsidRPr="00D3464B">
        <w:t xml:space="preserve"> with </w:t>
      </w:r>
      <w:r w:rsidRPr="00F27CFF">
        <w:rPr>
          <w:rStyle w:val="sourcecode"/>
        </w:rPr>
        <w:t>imeth</w:t>
      </w:r>
      <w:r w:rsidR="00094CD8">
        <w:rPr>
          <w:rStyle w:val="sourcecode"/>
        </w:rPr>
        <w:t xml:space="preserve"> </w:t>
      </w:r>
      <w:r w:rsidRPr="00F27CFF">
        <w:rPr>
          <w:rStyle w:val="sourcecode"/>
        </w:rPr>
        <w:t>=</w:t>
      </w:r>
      <w:r w:rsidR="00094CD8">
        <w:rPr>
          <w:rStyle w:val="sourcecode"/>
        </w:rPr>
        <w:t xml:space="preserve"> </w:t>
      </w:r>
      <w:r w:rsidRPr="00F27CFF">
        <w:rPr>
          <w:rStyle w:val="sourcecode"/>
        </w:rPr>
        <w:t>5</w:t>
      </w:r>
      <w:r w:rsidRPr="00D3464B">
        <w:t>.</w:t>
      </w:r>
    </w:p>
    <w:p w14:paraId="2E2CAD4A" w14:textId="77777777" w:rsidR="00BF3510" w:rsidRPr="00E04065" w:rsidRDefault="00BF3510" w:rsidP="00877D89">
      <w:pPr>
        <w:pStyle w:val="berschrift1"/>
      </w:pPr>
      <w:bookmarkStart w:id="209" w:name="_Toc49847895"/>
      <w:r w:rsidRPr="00E04065">
        <w:t>Sidereal time with swe_sidtime() and swe_sidtime0()</w:t>
      </w:r>
      <w:bookmarkEnd w:id="209"/>
    </w:p>
    <w:p w14:paraId="0300B62B" w14:textId="77777777" w:rsidR="00283E02" w:rsidRDefault="00BF3510" w:rsidP="00CC1B5C">
      <w:r w:rsidRPr="00D3464B">
        <w:t xml:space="preserve">The </w:t>
      </w:r>
      <w:r w:rsidRPr="00FE3C22">
        <w:rPr>
          <w:rStyle w:val="FileName"/>
        </w:rPr>
        <w:t>sidereal time</w:t>
      </w:r>
      <w:r w:rsidRPr="00D3464B">
        <w:t xml:space="preserve"> is computed inside the </w:t>
      </w:r>
      <w:r w:rsidRPr="00B248F1">
        <w:rPr>
          <w:rStyle w:val="functions"/>
        </w:rPr>
        <w:t>houses()</w:t>
      </w:r>
      <w:r w:rsidRPr="00CE4BDE">
        <w:t xml:space="preserve"> </w:t>
      </w:r>
      <w:r w:rsidRPr="00D3464B">
        <w:t xml:space="preserve">function and returned via the variable </w:t>
      </w:r>
      <w:bookmarkStart w:id="210" w:name="_Hlk477864589"/>
      <w:r w:rsidRPr="00CE4BDE">
        <w:rPr>
          <w:rStyle w:val="sourcecode"/>
        </w:rPr>
        <w:t>armc</w:t>
      </w:r>
      <w:bookmarkEnd w:id="210"/>
      <w:r w:rsidRPr="00D3464B">
        <w:t xml:space="preserve"> which measures sidereal time in degrees. To get sidereal time in hours, divide </w:t>
      </w:r>
      <w:r w:rsidRPr="00CE4BDE">
        <w:rPr>
          <w:rStyle w:val="sourcecode"/>
        </w:rPr>
        <w:t>armc</w:t>
      </w:r>
      <w:r w:rsidRPr="00D3464B">
        <w:rPr>
          <w:b/>
          <w:bCs/>
        </w:rPr>
        <w:t xml:space="preserve"> </w:t>
      </w:r>
      <w:r w:rsidRPr="00D3464B">
        <w:t>by 15.</w:t>
      </w:r>
    </w:p>
    <w:p w14:paraId="4D5951A2" w14:textId="77777777" w:rsidR="00283E02" w:rsidRDefault="00BF3510" w:rsidP="00CC1B5C">
      <w:r w:rsidRPr="00D3464B">
        <w:t xml:space="preserve">If the sidereal time is required separately from house calculation, two functions are available. The second version requires obliquity and nutation to be given in the function call, the first function computes them internally. Both return sidereal time at the </w:t>
      </w:r>
      <w:r w:rsidRPr="00FE3C22">
        <w:rPr>
          <w:rStyle w:val="FileName"/>
        </w:rPr>
        <w:t>Greenwich Meridian</w:t>
      </w:r>
      <w:r w:rsidRPr="00D3464B">
        <w:t>, measured in hours.</w:t>
      </w:r>
    </w:p>
    <w:p w14:paraId="769D8EAA" w14:textId="77777777" w:rsidR="00095806" w:rsidRDefault="00BF3510" w:rsidP="00667634">
      <w:pPr>
        <w:tabs>
          <w:tab w:val="left" w:pos="4536"/>
        </w:tabs>
        <w:rPr>
          <w:rStyle w:val="sourcecode"/>
        </w:rPr>
      </w:pPr>
      <w:r w:rsidRPr="00597461">
        <w:rPr>
          <w:rStyle w:val="sourcecode"/>
        </w:rPr>
        <w:t xml:space="preserve">double </w:t>
      </w:r>
      <w:bookmarkStart w:id="211" w:name="_Hlk477864660"/>
      <w:r w:rsidRPr="00A72C4F">
        <w:rPr>
          <w:rStyle w:val="functions"/>
        </w:rPr>
        <w:t>swe_sidtime</w:t>
      </w:r>
      <w:bookmarkEnd w:id="211"/>
      <w:r w:rsidRPr="00597461">
        <w:rPr>
          <w:rStyle w:val="sourcecode"/>
        </w:rPr>
        <w:t>(</w:t>
      </w:r>
    </w:p>
    <w:p w14:paraId="1577064C" w14:textId="77777777" w:rsidR="00BF3510" w:rsidRPr="00597461" w:rsidRDefault="00BF3510" w:rsidP="00095806">
      <w:pPr>
        <w:tabs>
          <w:tab w:val="left" w:pos="2835"/>
        </w:tabs>
        <w:ind w:left="567"/>
        <w:rPr>
          <w:rStyle w:val="sourcecode"/>
        </w:rPr>
      </w:pPr>
      <w:r w:rsidRPr="00597461">
        <w:rPr>
          <w:rStyle w:val="sourcecode"/>
        </w:rPr>
        <w:t>double tjd_ut);</w:t>
      </w:r>
      <w:r w:rsidR="00095806">
        <w:rPr>
          <w:rStyle w:val="sourcecode"/>
        </w:rPr>
        <w:tab/>
      </w:r>
      <w:r w:rsidRPr="00597461">
        <w:rPr>
          <w:rStyle w:val="sourcecode"/>
        </w:rPr>
        <w:t>/* Julian day number, UT */</w:t>
      </w:r>
    </w:p>
    <w:p w14:paraId="123952E0" w14:textId="77777777" w:rsidR="00BF3510" w:rsidRPr="00597461" w:rsidRDefault="00BF3510" w:rsidP="00CC1B5C">
      <w:pPr>
        <w:rPr>
          <w:rStyle w:val="sourcecode"/>
        </w:rPr>
      </w:pPr>
      <w:r w:rsidRPr="00597461">
        <w:rPr>
          <w:rStyle w:val="sourcecode"/>
        </w:rPr>
        <w:t xml:space="preserve">double </w:t>
      </w:r>
      <w:bookmarkStart w:id="212" w:name="_Hlk477864667"/>
      <w:r w:rsidRPr="00CE4BDE">
        <w:rPr>
          <w:rStyle w:val="functions"/>
        </w:rPr>
        <w:t>swe_sidtime0</w:t>
      </w:r>
      <w:bookmarkEnd w:id="212"/>
      <w:r w:rsidRPr="00597461">
        <w:rPr>
          <w:rStyle w:val="sourcecode"/>
        </w:rPr>
        <w:t>(</w:t>
      </w:r>
    </w:p>
    <w:p w14:paraId="3C2D16DE" w14:textId="77777777" w:rsidR="00BF3510" w:rsidRPr="00597461" w:rsidRDefault="00BF3510" w:rsidP="00095806">
      <w:pPr>
        <w:tabs>
          <w:tab w:val="left" w:pos="2835"/>
        </w:tabs>
        <w:ind w:left="567"/>
        <w:rPr>
          <w:rStyle w:val="sourcecode"/>
        </w:rPr>
      </w:pPr>
      <w:r w:rsidRPr="00597461">
        <w:rPr>
          <w:rStyle w:val="sourcecode"/>
        </w:rPr>
        <w:t>double tjd_ut,</w:t>
      </w:r>
      <w:r w:rsidRPr="00597461">
        <w:rPr>
          <w:rStyle w:val="sourcecode"/>
        </w:rPr>
        <w:tab/>
        <w:t>/* Julian day number, UT */</w:t>
      </w:r>
    </w:p>
    <w:p w14:paraId="28D32508" w14:textId="77777777" w:rsidR="00BF3510" w:rsidRPr="00597461" w:rsidRDefault="00BF3510" w:rsidP="00095806">
      <w:pPr>
        <w:tabs>
          <w:tab w:val="left" w:pos="2835"/>
        </w:tabs>
        <w:ind w:left="567"/>
        <w:rPr>
          <w:rStyle w:val="sourcecode"/>
        </w:rPr>
      </w:pPr>
      <w:r w:rsidRPr="00597461">
        <w:rPr>
          <w:rStyle w:val="sourcecode"/>
        </w:rPr>
        <w:t>double eps,</w:t>
      </w:r>
      <w:r w:rsidR="0021556A">
        <w:rPr>
          <w:rStyle w:val="sourcecode"/>
        </w:rPr>
        <w:tab/>
      </w:r>
      <w:r w:rsidRPr="00597461">
        <w:rPr>
          <w:rStyle w:val="sourcecode"/>
        </w:rPr>
        <w:t>/* obliquity of ecliptic, in degrees */</w:t>
      </w:r>
    </w:p>
    <w:p w14:paraId="47406A57" w14:textId="77777777" w:rsidR="00BF3510" w:rsidRPr="00597461" w:rsidRDefault="00BF3510" w:rsidP="00095806">
      <w:pPr>
        <w:tabs>
          <w:tab w:val="left" w:pos="2835"/>
        </w:tabs>
        <w:ind w:left="567"/>
        <w:rPr>
          <w:rStyle w:val="sourcecode"/>
        </w:rPr>
      </w:pPr>
      <w:r w:rsidRPr="00597461">
        <w:rPr>
          <w:rStyle w:val="sourcecode"/>
        </w:rPr>
        <w:t>double nut);</w:t>
      </w:r>
      <w:r w:rsidRPr="00597461">
        <w:rPr>
          <w:rStyle w:val="sourcecode"/>
        </w:rPr>
        <w:tab/>
        <w:t>/* nutation in longitude, in degrees */</w:t>
      </w:r>
    </w:p>
    <w:p w14:paraId="0D3C5B8F" w14:textId="77777777" w:rsidR="00BF3510" w:rsidRPr="00E04065" w:rsidRDefault="00BF3510" w:rsidP="00877D89">
      <w:pPr>
        <w:pStyle w:val="berschrift1"/>
      </w:pPr>
      <w:bookmarkStart w:id="213" w:name="_Toc49847896"/>
      <w:r w:rsidRPr="00E04065">
        <w:t>Summary of SWISSEPH functions</w:t>
      </w:r>
      <w:bookmarkEnd w:id="213"/>
    </w:p>
    <w:p w14:paraId="5F912928" w14:textId="77777777" w:rsidR="00BF3510" w:rsidRPr="00E04065" w:rsidRDefault="00BF3510" w:rsidP="00877D89">
      <w:pPr>
        <w:pStyle w:val="berschrift2"/>
      </w:pPr>
      <w:bookmarkStart w:id="214" w:name="_Toc49847897"/>
      <w:r w:rsidRPr="00E04065">
        <w:t>Calculation of planets and stars</w:t>
      </w:r>
      <w:bookmarkEnd w:id="214"/>
    </w:p>
    <w:p w14:paraId="5EE4C3D0" w14:textId="77777777" w:rsidR="00283E02" w:rsidRDefault="00BF3510" w:rsidP="001555B8">
      <w:pPr>
        <w:pStyle w:val="berschrift3"/>
      </w:pPr>
      <w:bookmarkStart w:id="215" w:name="_Toc49847898"/>
      <w:r w:rsidRPr="00D3464B">
        <w:t>Planets, moon, asteroids, lunar nodes, apogees, fictitious bodies</w:t>
      </w:r>
      <w:bookmarkEnd w:id="215"/>
    </w:p>
    <w:p w14:paraId="0938EC11" w14:textId="77777777" w:rsidR="00BF3510" w:rsidRPr="00597461" w:rsidRDefault="00BF3510" w:rsidP="00CC1B5C">
      <w:pPr>
        <w:rPr>
          <w:rStyle w:val="sourcecode"/>
        </w:rPr>
      </w:pPr>
      <w:r w:rsidRPr="00597461">
        <w:rPr>
          <w:rStyle w:val="sourcecode"/>
        </w:rPr>
        <w:t xml:space="preserve">long </w:t>
      </w:r>
      <w:r w:rsidRPr="00CE4BDE">
        <w:rPr>
          <w:rStyle w:val="functions"/>
        </w:rPr>
        <w:t>swe_calc_ut</w:t>
      </w:r>
      <w:r w:rsidRPr="00597461">
        <w:rPr>
          <w:rStyle w:val="sourcecode"/>
        </w:rPr>
        <w:t>(</w:t>
      </w:r>
    </w:p>
    <w:p w14:paraId="67C4F20F" w14:textId="77777777" w:rsidR="00BF3510" w:rsidRPr="00597461" w:rsidRDefault="00BF3510" w:rsidP="007C3F58">
      <w:pPr>
        <w:tabs>
          <w:tab w:val="left" w:pos="2835"/>
        </w:tabs>
        <w:ind w:left="567"/>
        <w:rPr>
          <w:rStyle w:val="sourcecode"/>
        </w:rPr>
      </w:pPr>
      <w:r w:rsidRPr="00597461">
        <w:rPr>
          <w:rStyle w:val="sourcecode"/>
        </w:rPr>
        <w:t>double tjd_ut,</w:t>
      </w:r>
      <w:r w:rsidRPr="00597461">
        <w:rPr>
          <w:rStyle w:val="sourcecode"/>
        </w:rPr>
        <w:tab/>
        <w:t>/* Julian day number, Universal Time */</w:t>
      </w:r>
    </w:p>
    <w:p w14:paraId="098717E6" w14:textId="77777777" w:rsidR="00BF3510" w:rsidRPr="00597461" w:rsidRDefault="00BF3510" w:rsidP="007C3F58">
      <w:pPr>
        <w:tabs>
          <w:tab w:val="left" w:pos="2835"/>
        </w:tabs>
        <w:ind w:left="567"/>
        <w:rPr>
          <w:rStyle w:val="sourcecode"/>
        </w:rPr>
      </w:pPr>
      <w:r w:rsidRPr="00597461">
        <w:rPr>
          <w:rStyle w:val="sourcecode"/>
        </w:rPr>
        <w:t>int ipl,</w:t>
      </w:r>
      <w:r w:rsidR="0021556A">
        <w:rPr>
          <w:rStyle w:val="sourcecode"/>
        </w:rPr>
        <w:tab/>
      </w:r>
      <w:r w:rsidRPr="00597461">
        <w:rPr>
          <w:rStyle w:val="sourcecode"/>
        </w:rPr>
        <w:tab/>
        <w:t>/* planet number */</w:t>
      </w:r>
    </w:p>
    <w:p w14:paraId="1EAC7BFE" w14:textId="77777777" w:rsidR="004E52D3" w:rsidRDefault="00BF3510" w:rsidP="007C3F58">
      <w:pPr>
        <w:tabs>
          <w:tab w:val="left" w:pos="2835"/>
        </w:tabs>
        <w:ind w:left="567"/>
        <w:rPr>
          <w:rStyle w:val="sourcecode"/>
        </w:rPr>
      </w:pPr>
      <w:r w:rsidRPr="00597461">
        <w:rPr>
          <w:rStyle w:val="sourcecode"/>
        </w:rPr>
        <w:t>long iflag,</w:t>
      </w:r>
      <w:r w:rsidR="0021556A">
        <w:rPr>
          <w:rStyle w:val="sourcecode"/>
        </w:rPr>
        <w:tab/>
      </w:r>
      <w:r w:rsidRPr="00597461">
        <w:rPr>
          <w:rStyle w:val="sourcecode"/>
        </w:rPr>
        <w:t>/* flag bits */</w:t>
      </w:r>
    </w:p>
    <w:p w14:paraId="5A1D83E8" w14:textId="77777777" w:rsidR="00BF3510" w:rsidRPr="00597461" w:rsidRDefault="00BF3510" w:rsidP="007C3F58">
      <w:pPr>
        <w:tabs>
          <w:tab w:val="left" w:pos="2835"/>
        </w:tabs>
        <w:ind w:left="567"/>
        <w:rPr>
          <w:rStyle w:val="sourcecode"/>
        </w:rPr>
      </w:pPr>
      <w:r w:rsidRPr="00597461">
        <w:rPr>
          <w:rStyle w:val="sourcecode"/>
        </w:rPr>
        <w:t>double *xx,</w:t>
      </w:r>
      <w:r w:rsidR="0021556A">
        <w:rPr>
          <w:rStyle w:val="sourcecode"/>
        </w:rPr>
        <w:tab/>
      </w:r>
      <w:r w:rsidRPr="00597461">
        <w:rPr>
          <w:rStyle w:val="sourcecode"/>
        </w:rPr>
        <w:t>/* target address for 6 position values: longitude, latitude, distance, long. speed, lat. speed, dist. speed */</w:t>
      </w:r>
    </w:p>
    <w:p w14:paraId="395A43CF" w14:textId="77777777" w:rsidR="00283E02" w:rsidRDefault="00BF3510" w:rsidP="007C3F58">
      <w:pPr>
        <w:tabs>
          <w:tab w:val="left" w:pos="2835"/>
        </w:tabs>
        <w:ind w:left="567"/>
        <w:rPr>
          <w:rStyle w:val="sourcecode"/>
        </w:rPr>
      </w:pPr>
      <w:r w:rsidRPr="00597461">
        <w:rPr>
          <w:rStyle w:val="sourcecode"/>
        </w:rPr>
        <w:t>char *serr);</w:t>
      </w:r>
      <w:r w:rsidRPr="00597461">
        <w:rPr>
          <w:rStyle w:val="sourcecode"/>
        </w:rPr>
        <w:tab/>
        <w:t>/* 256 bytes for error string */</w:t>
      </w:r>
    </w:p>
    <w:p w14:paraId="56E81E96" w14:textId="77777777" w:rsidR="00BF3510" w:rsidRPr="00597461" w:rsidRDefault="00BF3510" w:rsidP="00CC1B5C">
      <w:pPr>
        <w:rPr>
          <w:rStyle w:val="sourcecode"/>
        </w:rPr>
      </w:pPr>
      <w:r w:rsidRPr="00597461">
        <w:rPr>
          <w:rStyle w:val="sourcecode"/>
        </w:rPr>
        <w:t xml:space="preserve">long </w:t>
      </w:r>
      <w:r w:rsidRPr="00CE4BDE">
        <w:rPr>
          <w:rStyle w:val="functions"/>
        </w:rPr>
        <w:t>swe_calc</w:t>
      </w:r>
      <w:r w:rsidRPr="00597461">
        <w:rPr>
          <w:rStyle w:val="sourcecode"/>
        </w:rPr>
        <w:t>(</w:t>
      </w:r>
    </w:p>
    <w:p w14:paraId="21EA37C9" w14:textId="77777777" w:rsidR="00BF3510" w:rsidRPr="00597461" w:rsidRDefault="00BF3510" w:rsidP="007C3F58">
      <w:pPr>
        <w:tabs>
          <w:tab w:val="left" w:pos="2835"/>
        </w:tabs>
        <w:ind w:left="567"/>
        <w:rPr>
          <w:rStyle w:val="sourcecode"/>
        </w:rPr>
      </w:pPr>
      <w:r w:rsidRPr="00597461">
        <w:rPr>
          <w:rStyle w:val="sourcecode"/>
        </w:rPr>
        <w:t>double tjd_et,</w:t>
      </w:r>
      <w:r w:rsidR="0021556A">
        <w:rPr>
          <w:rStyle w:val="sourcecode"/>
        </w:rPr>
        <w:tab/>
      </w:r>
      <w:r w:rsidRPr="00597461">
        <w:rPr>
          <w:rStyle w:val="sourcecode"/>
        </w:rPr>
        <w:t>/* Julian day number, Ephemeris Time */</w:t>
      </w:r>
    </w:p>
    <w:p w14:paraId="316AE4F3" w14:textId="77777777" w:rsidR="00BF3510" w:rsidRPr="00597461" w:rsidRDefault="00BF3510" w:rsidP="007C3F58">
      <w:pPr>
        <w:tabs>
          <w:tab w:val="left" w:pos="2835"/>
        </w:tabs>
        <w:ind w:left="567"/>
        <w:rPr>
          <w:rStyle w:val="sourcecode"/>
        </w:rPr>
      </w:pPr>
      <w:r w:rsidRPr="00597461">
        <w:rPr>
          <w:rStyle w:val="sourcecode"/>
        </w:rPr>
        <w:t>int ipl,</w:t>
      </w:r>
      <w:r w:rsidR="0021556A">
        <w:rPr>
          <w:rStyle w:val="sourcecode"/>
        </w:rPr>
        <w:tab/>
      </w:r>
      <w:r w:rsidRPr="00597461">
        <w:rPr>
          <w:rStyle w:val="sourcecode"/>
        </w:rPr>
        <w:tab/>
        <w:t>/* planet number */</w:t>
      </w:r>
    </w:p>
    <w:p w14:paraId="6CDE0A54" w14:textId="77777777" w:rsidR="00BF3510" w:rsidRPr="00597461" w:rsidRDefault="00BF3510" w:rsidP="007C3F58">
      <w:pPr>
        <w:tabs>
          <w:tab w:val="left" w:pos="2835"/>
        </w:tabs>
        <w:ind w:left="567"/>
        <w:rPr>
          <w:rStyle w:val="sourcecode"/>
        </w:rPr>
      </w:pPr>
      <w:r w:rsidRPr="00597461">
        <w:rPr>
          <w:rStyle w:val="sourcecode"/>
        </w:rPr>
        <w:t>long iflag,</w:t>
      </w:r>
      <w:r w:rsidR="0021556A">
        <w:rPr>
          <w:rStyle w:val="sourcecode"/>
        </w:rPr>
        <w:tab/>
      </w:r>
      <w:r w:rsidRPr="00597461">
        <w:rPr>
          <w:rStyle w:val="sourcecode"/>
        </w:rPr>
        <w:t>/* flag bits */</w:t>
      </w:r>
    </w:p>
    <w:p w14:paraId="1D3F205E" w14:textId="77777777" w:rsidR="00BF3510" w:rsidRPr="00597461" w:rsidRDefault="00BF3510" w:rsidP="007C3F58">
      <w:pPr>
        <w:tabs>
          <w:tab w:val="left" w:pos="2835"/>
        </w:tabs>
        <w:ind w:left="567"/>
        <w:rPr>
          <w:rStyle w:val="sourcecode"/>
        </w:rPr>
      </w:pPr>
      <w:r w:rsidRPr="00597461">
        <w:rPr>
          <w:rStyle w:val="sourcecode"/>
        </w:rPr>
        <w:t>double *xx,</w:t>
      </w:r>
      <w:r w:rsidRPr="00597461">
        <w:rPr>
          <w:rStyle w:val="sourcecode"/>
        </w:rPr>
        <w:tab/>
        <w:t>/* target address for 6 position values: longitude, latitude, distance,</w:t>
      </w:r>
      <w:r w:rsidR="00CE4BDE">
        <w:rPr>
          <w:rStyle w:val="sourcecode"/>
        </w:rPr>
        <w:t xml:space="preserve"> </w:t>
      </w:r>
      <w:r w:rsidRPr="00597461">
        <w:rPr>
          <w:rStyle w:val="sourcecode"/>
        </w:rPr>
        <w:t>long. speed, lat. speed, dist. speed */</w:t>
      </w:r>
    </w:p>
    <w:p w14:paraId="19C986B3" w14:textId="77777777" w:rsidR="00BF3510" w:rsidRPr="00597461" w:rsidRDefault="00BF3510" w:rsidP="007C3F58">
      <w:pPr>
        <w:tabs>
          <w:tab w:val="left" w:pos="2835"/>
        </w:tabs>
        <w:ind w:left="567"/>
        <w:rPr>
          <w:rStyle w:val="sourcecode"/>
        </w:rPr>
      </w:pPr>
      <w:r w:rsidRPr="00597461">
        <w:rPr>
          <w:rStyle w:val="sourcecode"/>
        </w:rPr>
        <w:t>char *serr);</w:t>
      </w:r>
      <w:r w:rsidRPr="00597461">
        <w:rPr>
          <w:rStyle w:val="sourcecode"/>
        </w:rPr>
        <w:tab/>
        <w:t>/* 256 bytes for error string */</w:t>
      </w:r>
    </w:p>
    <w:p w14:paraId="63413E9E" w14:textId="77777777" w:rsidR="00BF3510" w:rsidRPr="00D3464B" w:rsidRDefault="00BF3510" w:rsidP="001555B8">
      <w:pPr>
        <w:pStyle w:val="berschrift3"/>
      </w:pPr>
      <w:bookmarkStart w:id="216" w:name="_Toc49847899"/>
      <w:r w:rsidRPr="00D3464B">
        <w:t>Fixed stars</w:t>
      </w:r>
      <w:bookmarkEnd w:id="216"/>
    </w:p>
    <w:p w14:paraId="590C1913" w14:textId="77777777" w:rsidR="00BF3510" w:rsidRPr="00597461" w:rsidRDefault="00BF3510" w:rsidP="00CC1B5C">
      <w:pPr>
        <w:rPr>
          <w:rStyle w:val="sourcecode"/>
        </w:rPr>
      </w:pPr>
      <w:r w:rsidRPr="00597461">
        <w:rPr>
          <w:rStyle w:val="sourcecode"/>
        </w:rPr>
        <w:t xml:space="preserve">long </w:t>
      </w:r>
      <w:r w:rsidRPr="00CE4BDE">
        <w:rPr>
          <w:rStyle w:val="functions"/>
        </w:rPr>
        <w:t>swe_fixstar_ut</w:t>
      </w:r>
      <w:r w:rsidRPr="00597461">
        <w:rPr>
          <w:rStyle w:val="sourcecode"/>
        </w:rPr>
        <w:t>(</w:t>
      </w:r>
    </w:p>
    <w:p w14:paraId="402ADA66" w14:textId="77777777" w:rsidR="00283E02" w:rsidRDefault="00BF3510" w:rsidP="007C3F58">
      <w:pPr>
        <w:tabs>
          <w:tab w:val="left" w:pos="2835"/>
        </w:tabs>
        <w:ind w:left="567"/>
        <w:rPr>
          <w:rStyle w:val="sourcecode"/>
        </w:rPr>
      </w:pPr>
      <w:r w:rsidRPr="00597461">
        <w:rPr>
          <w:rStyle w:val="sourcecode"/>
        </w:rPr>
        <w:t>char *star,</w:t>
      </w:r>
      <w:r w:rsidRPr="00597461">
        <w:rPr>
          <w:rStyle w:val="sourcecode"/>
        </w:rPr>
        <w:tab/>
      </w:r>
      <w:r w:rsidRPr="00597461">
        <w:rPr>
          <w:rStyle w:val="sourcecode"/>
        </w:rPr>
        <w:tab/>
        <w:t>/* star name, returned star name 40 bytes */</w:t>
      </w:r>
    </w:p>
    <w:p w14:paraId="4709557E" w14:textId="77777777" w:rsidR="00BF3510" w:rsidRPr="00597461" w:rsidRDefault="00BF3510" w:rsidP="007C3F58">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Julian day number, Universal Time */</w:t>
      </w:r>
    </w:p>
    <w:p w14:paraId="4C21A5D4" w14:textId="77777777" w:rsidR="00BF3510" w:rsidRPr="00597461" w:rsidRDefault="00BF3510" w:rsidP="007C3F58">
      <w:pPr>
        <w:tabs>
          <w:tab w:val="left" w:pos="2835"/>
        </w:tabs>
        <w:ind w:left="567"/>
        <w:rPr>
          <w:rStyle w:val="sourcecode"/>
        </w:rPr>
      </w:pPr>
      <w:r w:rsidRPr="00597461">
        <w:rPr>
          <w:rStyle w:val="sourcecode"/>
        </w:rPr>
        <w:t>long iflag,</w:t>
      </w:r>
      <w:r w:rsidR="0021556A">
        <w:rPr>
          <w:rStyle w:val="sourcecode"/>
        </w:rPr>
        <w:tab/>
      </w:r>
      <w:r w:rsidRPr="00597461">
        <w:rPr>
          <w:rStyle w:val="sourcecode"/>
        </w:rPr>
        <w:t>/* flag bits */</w:t>
      </w:r>
    </w:p>
    <w:p w14:paraId="41E394CD" w14:textId="77777777" w:rsidR="00BF3510" w:rsidRPr="00597461" w:rsidRDefault="00BF3510" w:rsidP="007C3F58">
      <w:pPr>
        <w:tabs>
          <w:tab w:val="left" w:pos="2835"/>
        </w:tabs>
        <w:ind w:left="567"/>
        <w:rPr>
          <w:rStyle w:val="sourcecode"/>
        </w:rPr>
      </w:pPr>
      <w:r w:rsidRPr="00597461">
        <w:rPr>
          <w:rStyle w:val="sourcecode"/>
        </w:rPr>
        <w:t>double *xx,</w:t>
      </w:r>
      <w:r w:rsidR="0021556A">
        <w:rPr>
          <w:rStyle w:val="sourcecode"/>
        </w:rPr>
        <w:tab/>
      </w:r>
      <w:r w:rsidRPr="00597461">
        <w:rPr>
          <w:rStyle w:val="sourcecode"/>
        </w:rPr>
        <w:t>/* target address for 6 position values: longitude, latitude, distance,</w:t>
      </w:r>
      <w:r w:rsidR="00CE4BDE">
        <w:rPr>
          <w:rStyle w:val="sourcecode"/>
        </w:rPr>
        <w:t xml:space="preserve"> </w:t>
      </w:r>
      <w:r w:rsidRPr="00597461">
        <w:rPr>
          <w:rStyle w:val="sourcecode"/>
        </w:rPr>
        <w:t>long. speed, lat. speed, dist. speed */</w:t>
      </w:r>
    </w:p>
    <w:p w14:paraId="52D04DB2" w14:textId="77777777" w:rsidR="00283E02" w:rsidRDefault="00BF3510" w:rsidP="007C3F58">
      <w:pPr>
        <w:tabs>
          <w:tab w:val="left" w:pos="2835"/>
        </w:tabs>
        <w:ind w:left="567"/>
        <w:rPr>
          <w:rStyle w:val="sourcecode"/>
        </w:rPr>
      </w:pPr>
      <w:r w:rsidRPr="00597461">
        <w:rPr>
          <w:rStyle w:val="sourcecode"/>
        </w:rPr>
        <w:t>char *serr);</w:t>
      </w:r>
      <w:r w:rsidRPr="00597461">
        <w:rPr>
          <w:rStyle w:val="sourcecode"/>
        </w:rPr>
        <w:tab/>
        <w:t>/* 256 bytes for error string */</w:t>
      </w:r>
    </w:p>
    <w:p w14:paraId="1C417B9C" w14:textId="77777777" w:rsidR="00BF3510" w:rsidRPr="00597461" w:rsidRDefault="00BF3510" w:rsidP="00CC1B5C">
      <w:pPr>
        <w:rPr>
          <w:rStyle w:val="sourcecode"/>
        </w:rPr>
      </w:pPr>
      <w:r w:rsidRPr="00597461">
        <w:rPr>
          <w:rStyle w:val="sourcecode"/>
        </w:rPr>
        <w:t xml:space="preserve">long </w:t>
      </w:r>
      <w:r w:rsidRPr="00CE4BDE">
        <w:rPr>
          <w:rStyle w:val="functions"/>
        </w:rPr>
        <w:t>swe_fixstar</w:t>
      </w:r>
      <w:r w:rsidRPr="00597461">
        <w:rPr>
          <w:rStyle w:val="sourcecode"/>
        </w:rPr>
        <w:t>(</w:t>
      </w:r>
    </w:p>
    <w:p w14:paraId="172FD043" w14:textId="77777777" w:rsidR="00283E02" w:rsidRDefault="00BF3510" w:rsidP="007C3F58">
      <w:pPr>
        <w:tabs>
          <w:tab w:val="left" w:pos="2835"/>
        </w:tabs>
        <w:ind w:left="567"/>
        <w:rPr>
          <w:rStyle w:val="sourcecode"/>
        </w:rPr>
      </w:pPr>
      <w:r w:rsidRPr="00597461">
        <w:rPr>
          <w:rStyle w:val="sourcecode"/>
        </w:rPr>
        <w:t>char *star,</w:t>
      </w:r>
      <w:r w:rsidRPr="00597461">
        <w:rPr>
          <w:rStyle w:val="sourcecode"/>
        </w:rPr>
        <w:tab/>
      </w:r>
      <w:r w:rsidRPr="00597461">
        <w:rPr>
          <w:rStyle w:val="sourcecode"/>
        </w:rPr>
        <w:tab/>
        <w:t>/* star name, returned star name 40 bytes */</w:t>
      </w:r>
    </w:p>
    <w:p w14:paraId="205563D9" w14:textId="77777777" w:rsidR="00BF3510" w:rsidRPr="00597461" w:rsidRDefault="00BF3510" w:rsidP="007C3F58">
      <w:pPr>
        <w:tabs>
          <w:tab w:val="left" w:pos="2835"/>
        </w:tabs>
        <w:ind w:left="567"/>
        <w:rPr>
          <w:rStyle w:val="sourcecode"/>
        </w:rPr>
      </w:pPr>
      <w:r w:rsidRPr="00597461">
        <w:rPr>
          <w:rStyle w:val="sourcecode"/>
        </w:rPr>
        <w:t>double tjd_et,</w:t>
      </w:r>
      <w:r w:rsidR="0021556A">
        <w:rPr>
          <w:rStyle w:val="sourcecode"/>
        </w:rPr>
        <w:tab/>
      </w:r>
      <w:r w:rsidRPr="00597461">
        <w:rPr>
          <w:rStyle w:val="sourcecode"/>
        </w:rPr>
        <w:t>/* Julian day number, Ephemeris Time */</w:t>
      </w:r>
    </w:p>
    <w:p w14:paraId="06E43694" w14:textId="77777777" w:rsidR="00BF3510" w:rsidRPr="00597461" w:rsidRDefault="00BF3510" w:rsidP="007C3F58">
      <w:pPr>
        <w:tabs>
          <w:tab w:val="left" w:pos="2835"/>
        </w:tabs>
        <w:ind w:left="567"/>
        <w:rPr>
          <w:rStyle w:val="sourcecode"/>
        </w:rPr>
      </w:pPr>
      <w:r w:rsidRPr="00597461">
        <w:rPr>
          <w:rStyle w:val="sourcecode"/>
        </w:rPr>
        <w:t>long iflag,</w:t>
      </w:r>
      <w:r w:rsidR="0021556A">
        <w:rPr>
          <w:rStyle w:val="sourcecode"/>
        </w:rPr>
        <w:tab/>
      </w:r>
      <w:r w:rsidRPr="00597461">
        <w:rPr>
          <w:rStyle w:val="sourcecode"/>
        </w:rPr>
        <w:t>/* flag bits */</w:t>
      </w:r>
    </w:p>
    <w:p w14:paraId="7C0E8ED3" w14:textId="77777777" w:rsidR="00BF3510" w:rsidRPr="00597461" w:rsidRDefault="00BF3510" w:rsidP="007C3F58">
      <w:pPr>
        <w:tabs>
          <w:tab w:val="left" w:pos="2835"/>
        </w:tabs>
        <w:ind w:left="567"/>
        <w:rPr>
          <w:rStyle w:val="sourcecode"/>
        </w:rPr>
      </w:pPr>
      <w:r w:rsidRPr="00597461">
        <w:rPr>
          <w:rStyle w:val="sourcecode"/>
        </w:rPr>
        <w:t>double *xx,</w:t>
      </w:r>
      <w:r w:rsidR="0021556A">
        <w:rPr>
          <w:rStyle w:val="sourcecode"/>
        </w:rPr>
        <w:tab/>
      </w:r>
      <w:r w:rsidRPr="00597461">
        <w:rPr>
          <w:rStyle w:val="sourcecode"/>
        </w:rPr>
        <w:t>/* target address for 6 position values: longitude, latitude, distance, long. speed, lat. speed, dist. speed */</w:t>
      </w:r>
    </w:p>
    <w:p w14:paraId="558A244B" w14:textId="77777777" w:rsidR="00BF3510" w:rsidRPr="00597461" w:rsidRDefault="00BF3510" w:rsidP="007C3F58">
      <w:pPr>
        <w:tabs>
          <w:tab w:val="left" w:pos="2835"/>
        </w:tabs>
        <w:ind w:left="567"/>
        <w:rPr>
          <w:rStyle w:val="sourcecode"/>
        </w:rPr>
      </w:pPr>
      <w:r w:rsidRPr="00597461">
        <w:rPr>
          <w:rStyle w:val="sourcecode"/>
        </w:rPr>
        <w:t>char *serr);</w:t>
      </w:r>
      <w:r w:rsidRPr="00597461">
        <w:rPr>
          <w:rStyle w:val="sourcecode"/>
        </w:rPr>
        <w:tab/>
        <w:t>/* 256 bytes for error string */</w:t>
      </w:r>
    </w:p>
    <w:p w14:paraId="2F9F43F6" w14:textId="77777777" w:rsidR="00BF3510" w:rsidRPr="00D3464B" w:rsidRDefault="00BF3510" w:rsidP="001555B8">
      <w:pPr>
        <w:pStyle w:val="berschrift3"/>
      </w:pPr>
      <w:bookmarkStart w:id="217" w:name="_Toc49847900"/>
      <w:r w:rsidRPr="00D3464B">
        <w:t>Set the geographic location for topocentric planet computation</w:t>
      </w:r>
      <w:bookmarkEnd w:id="217"/>
    </w:p>
    <w:p w14:paraId="0BFF11BB" w14:textId="77777777" w:rsidR="00BF3510" w:rsidRPr="00597461" w:rsidRDefault="00BF3510" w:rsidP="00CC1B5C">
      <w:pPr>
        <w:rPr>
          <w:rStyle w:val="sourcecode"/>
        </w:rPr>
      </w:pPr>
      <w:r w:rsidRPr="00597461">
        <w:rPr>
          <w:rStyle w:val="sourcecode"/>
        </w:rPr>
        <w:t xml:space="preserve">void </w:t>
      </w:r>
      <w:r w:rsidRPr="00DE7E7B">
        <w:rPr>
          <w:rStyle w:val="functions"/>
        </w:rPr>
        <w:t>swe_set_topo</w:t>
      </w:r>
      <w:r w:rsidRPr="00597461">
        <w:rPr>
          <w:rStyle w:val="sourcecode"/>
        </w:rPr>
        <w:t>(</w:t>
      </w:r>
    </w:p>
    <w:p w14:paraId="5357F2D9" w14:textId="77777777" w:rsidR="00BF3510" w:rsidRPr="00597461" w:rsidRDefault="00BF3510" w:rsidP="007C3F58">
      <w:pPr>
        <w:tabs>
          <w:tab w:val="left" w:pos="2835"/>
        </w:tabs>
        <w:ind w:left="567"/>
        <w:rPr>
          <w:rStyle w:val="sourcecode"/>
        </w:rPr>
      </w:pPr>
      <w:r w:rsidRPr="00597461">
        <w:rPr>
          <w:rStyle w:val="sourcecode"/>
        </w:rPr>
        <w:t>double geolon,</w:t>
      </w:r>
      <w:r w:rsidR="0021556A">
        <w:rPr>
          <w:rStyle w:val="sourcecode"/>
        </w:rPr>
        <w:tab/>
      </w:r>
      <w:r w:rsidRPr="00597461">
        <w:rPr>
          <w:rStyle w:val="sourcecode"/>
        </w:rPr>
        <w:t>/* geographic longitude */</w:t>
      </w:r>
    </w:p>
    <w:p w14:paraId="700C4658" w14:textId="77777777" w:rsidR="00BF3510" w:rsidRPr="00597461" w:rsidRDefault="00BF3510" w:rsidP="007C3F58">
      <w:pPr>
        <w:tabs>
          <w:tab w:val="left" w:pos="2835"/>
        </w:tabs>
        <w:ind w:left="567"/>
        <w:rPr>
          <w:rStyle w:val="sourcecode"/>
        </w:rPr>
      </w:pPr>
      <w:r w:rsidRPr="00597461">
        <w:rPr>
          <w:rStyle w:val="sourcecode"/>
        </w:rPr>
        <w:t>double geolat,</w:t>
      </w:r>
      <w:r w:rsidR="0021556A">
        <w:rPr>
          <w:rStyle w:val="sourcecode"/>
        </w:rPr>
        <w:tab/>
      </w:r>
      <w:r w:rsidRPr="00597461">
        <w:rPr>
          <w:rStyle w:val="sourcecode"/>
        </w:rPr>
        <w:t>/* geographic latitude</w:t>
      </w:r>
    </w:p>
    <w:p w14:paraId="21F3A42B" w14:textId="77777777" w:rsidR="00BF3510" w:rsidRPr="00597461" w:rsidRDefault="00BF3510" w:rsidP="007C3F58">
      <w:pPr>
        <w:tabs>
          <w:tab w:val="left" w:pos="2835"/>
        </w:tabs>
        <w:ind w:left="567"/>
        <w:rPr>
          <w:rStyle w:val="sourcecode"/>
        </w:rPr>
      </w:pPr>
      <w:r w:rsidRPr="00597461">
        <w:rPr>
          <w:rStyle w:val="sourcecode"/>
        </w:rPr>
        <w:tab/>
      </w:r>
      <w:r w:rsidR="00BD0A73" w:rsidRPr="00BD0A73">
        <w:rPr>
          <w:rStyle w:val="sourcecode"/>
        </w:rPr>
        <w:t>*</w:t>
      </w:r>
      <w:r w:rsidR="00446B06">
        <w:rPr>
          <w:rStyle w:val="sourcecode"/>
        </w:rPr>
        <w:t xml:space="preserve"> </w:t>
      </w:r>
      <w:r w:rsidRPr="00597461">
        <w:rPr>
          <w:rStyle w:val="sourcecode"/>
        </w:rPr>
        <w:t>eastern longitude is positive,</w:t>
      </w:r>
    </w:p>
    <w:p w14:paraId="1AEDC563" w14:textId="77777777" w:rsidR="00BF3510" w:rsidRPr="00597461" w:rsidRDefault="00BF3510" w:rsidP="007C3F58">
      <w:pPr>
        <w:tabs>
          <w:tab w:val="left" w:pos="2835"/>
        </w:tabs>
        <w:ind w:left="567"/>
        <w:rPr>
          <w:rStyle w:val="sourcecode"/>
        </w:rPr>
      </w:pPr>
      <w:r w:rsidRPr="00597461">
        <w:rPr>
          <w:rStyle w:val="sourcecode"/>
        </w:rPr>
        <w:tab/>
      </w:r>
      <w:r w:rsidR="00BD0A73" w:rsidRPr="00BD0A73">
        <w:rPr>
          <w:rStyle w:val="sourcecode"/>
        </w:rPr>
        <w:t>*</w:t>
      </w:r>
      <w:r w:rsidR="00446B06">
        <w:rPr>
          <w:rStyle w:val="sourcecode"/>
        </w:rPr>
        <w:t xml:space="preserve"> </w:t>
      </w:r>
      <w:r w:rsidRPr="00597461">
        <w:rPr>
          <w:rStyle w:val="sourcecode"/>
        </w:rPr>
        <w:t>western longitude is negative,</w:t>
      </w:r>
    </w:p>
    <w:p w14:paraId="2EBA308C" w14:textId="77777777" w:rsidR="00BF3510" w:rsidRPr="00597461" w:rsidRDefault="00BF3510" w:rsidP="007C3F58">
      <w:pPr>
        <w:tabs>
          <w:tab w:val="left" w:pos="2835"/>
        </w:tabs>
        <w:ind w:left="567"/>
        <w:rPr>
          <w:rStyle w:val="sourcecode"/>
        </w:rPr>
      </w:pPr>
      <w:r w:rsidRPr="00597461">
        <w:rPr>
          <w:rStyle w:val="sourcecode"/>
        </w:rPr>
        <w:tab/>
      </w:r>
      <w:r w:rsidR="00BD0A73" w:rsidRPr="00BD0A73">
        <w:rPr>
          <w:rStyle w:val="sourcecode"/>
        </w:rPr>
        <w:t>*</w:t>
      </w:r>
      <w:r w:rsidR="00446B06">
        <w:rPr>
          <w:rStyle w:val="sourcecode"/>
        </w:rPr>
        <w:t xml:space="preserve"> </w:t>
      </w:r>
      <w:r w:rsidRPr="00597461">
        <w:rPr>
          <w:rStyle w:val="sourcecode"/>
        </w:rPr>
        <w:t>northern latitude is positive,</w:t>
      </w:r>
    </w:p>
    <w:p w14:paraId="37E52C93" w14:textId="77777777" w:rsidR="00BF3510" w:rsidRPr="00597461" w:rsidRDefault="00BF3510" w:rsidP="007C3F58">
      <w:pPr>
        <w:tabs>
          <w:tab w:val="left" w:pos="2835"/>
        </w:tabs>
        <w:ind w:left="567"/>
        <w:rPr>
          <w:rStyle w:val="sourcecode"/>
        </w:rPr>
      </w:pPr>
      <w:r w:rsidRPr="00597461">
        <w:rPr>
          <w:rStyle w:val="sourcecode"/>
        </w:rPr>
        <w:tab/>
      </w:r>
      <w:r w:rsidR="00BD0A73" w:rsidRPr="00BD0A73">
        <w:rPr>
          <w:rStyle w:val="sourcecode"/>
        </w:rPr>
        <w:t>*</w:t>
      </w:r>
      <w:r w:rsidR="00446B06">
        <w:rPr>
          <w:rStyle w:val="sourcecode"/>
        </w:rPr>
        <w:t xml:space="preserve"> </w:t>
      </w:r>
      <w:r w:rsidRPr="00597461">
        <w:rPr>
          <w:rStyle w:val="sourcecode"/>
        </w:rPr>
        <w:t>southern latitude is negative */</w:t>
      </w:r>
    </w:p>
    <w:p w14:paraId="6DEBC257" w14:textId="77777777" w:rsidR="00BF3510" w:rsidRPr="00597461" w:rsidRDefault="00BF3510" w:rsidP="007C3F58">
      <w:pPr>
        <w:tabs>
          <w:tab w:val="left" w:pos="2835"/>
        </w:tabs>
        <w:ind w:left="567"/>
        <w:rPr>
          <w:rStyle w:val="sourcecode"/>
        </w:rPr>
      </w:pPr>
      <w:r w:rsidRPr="00597461">
        <w:rPr>
          <w:rStyle w:val="sourcecode"/>
        </w:rPr>
        <w:t>double altitude);</w:t>
      </w:r>
      <w:r w:rsidRPr="00597461">
        <w:rPr>
          <w:rStyle w:val="sourcecode"/>
        </w:rPr>
        <w:tab/>
        <w:t>/* altitude above sea */</w:t>
      </w:r>
    </w:p>
    <w:p w14:paraId="088B73A1" w14:textId="77777777" w:rsidR="00BF3510" w:rsidRPr="00D3464B" w:rsidRDefault="00BF3510" w:rsidP="001555B8">
      <w:pPr>
        <w:pStyle w:val="berschrift3"/>
      </w:pPr>
      <w:bookmarkStart w:id="218" w:name="_Toc49847901"/>
      <w:r w:rsidRPr="00D3464B">
        <w:t>Set the sidereal mode for sidereal planet positions</w:t>
      </w:r>
      <w:bookmarkEnd w:id="218"/>
    </w:p>
    <w:p w14:paraId="68DF89E1" w14:textId="77777777" w:rsidR="004E52D3" w:rsidRDefault="00BF3510" w:rsidP="00CC1B5C">
      <w:pPr>
        <w:rPr>
          <w:rStyle w:val="sourcecode"/>
        </w:rPr>
      </w:pPr>
      <w:r w:rsidRPr="00597461">
        <w:rPr>
          <w:rStyle w:val="sourcecode"/>
        </w:rPr>
        <w:t xml:space="preserve">void </w:t>
      </w:r>
      <w:r w:rsidRPr="00BF566D">
        <w:rPr>
          <w:rStyle w:val="functions"/>
        </w:rPr>
        <w:t>swe_set_sid_mode</w:t>
      </w:r>
      <w:r w:rsidRPr="00597461">
        <w:rPr>
          <w:rStyle w:val="sourcecode"/>
        </w:rPr>
        <w:t>(</w:t>
      </w:r>
    </w:p>
    <w:p w14:paraId="62B964E3" w14:textId="77777777" w:rsidR="00BF3510" w:rsidRPr="00597461" w:rsidRDefault="00BF3510" w:rsidP="007C3F58">
      <w:pPr>
        <w:tabs>
          <w:tab w:val="left" w:pos="2835"/>
        </w:tabs>
        <w:ind w:left="567"/>
        <w:rPr>
          <w:rStyle w:val="sourcecode"/>
        </w:rPr>
      </w:pPr>
      <w:r w:rsidRPr="00597461">
        <w:rPr>
          <w:rStyle w:val="sourcecode"/>
        </w:rPr>
        <w:t>int32 sid_mode,</w:t>
      </w:r>
    </w:p>
    <w:p w14:paraId="7D6044BC" w14:textId="77777777" w:rsidR="00BF3510" w:rsidRPr="00597461" w:rsidRDefault="00BF3510" w:rsidP="007C3F58">
      <w:pPr>
        <w:tabs>
          <w:tab w:val="left" w:pos="2835"/>
        </w:tabs>
        <w:ind w:left="567"/>
        <w:rPr>
          <w:rStyle w:val="sourcecode"/>
        </w:rPr>
      </w:pPr>
      <w:r w:rsidRPr="00597461">
        <w:rPr>
          <w:rStyle w:val="sourcecode"/>
        </w:rPr>
        <w:t>double t0,</w:t>
      </w:r>
      <w:r w:rsidRPr="00597461">
        <w:rPr>
          <w:rStyle w:val="sourcecode"/>
        </w:rPr>
        <w:tab/>
      </w:r>
      <w:r w:rsidRPr="00597461">
        <w:rPr>
          <w:rStyle w:val="sourcecode"/>
        </w:rPr>
        <w:tab/>
        <w:t>/* reference epoch */</w:t>
      </w:r>
    </w:p>
    <w:p w14:paraId="7139CC31" w14:textId="5F1B5F7B" w:rsidR="00283E02" w:rsidRDefault="00BF3510" w:rsidP="007C3F58">
      <w:pPr>
        <w:tabs>
          <w:tab w:val="left" w:pos="2835"/>
        </w:tabs>
        <w:ind w:left="567"/>
        <w:rPr>
          <w:rStyle w:val="sourcecode"/>
        </w:rPr>
      </w:pPr>
      <w:r w:rsidRPr="00597461">
        <w:rPr>
          <w:rStyle w:val="sourcecode"/>
        </w:rPr>
        <w:t>double ayan_t0);</w:t>
      </w:r>
      <w:r w:rsidRPr="00597461">
        <w:rPr>
          <w:rStyle w:val="sourcecode"/>
        </w:rPr>
        <w:tab/>
        <w:t xml:space="preserve">/* initial </w:t>
      </w:r>
      <w:r w:rsidR="00FE0B96">
        <w:rPr>
          <w:rStyle w:val="sourcecode"/>
        </w:rPr>
        <w:t>ayanamsha</w:t>
      </w:r>
      <w:r w:rsidR="00D90815">
        <w:rPr>
          <w:rStyle w:val="sourcecode"/>
        </w:rPr>
        <w:t xml:space="preserve"> </w:t>
      </w:r>
      <w:r w:rsidRPr="00597461">
        <w:rPr>
          <w:rStyle w:val="sourcecode"/>
        </w:rPr>
        <w:t>at t0 */</w:t>
      </w:r>
    </w:p>
    <w:p w14:paraId="515B6338" w14:textId="5F7506D4" w:rsidR="004E52D3" w:rsidRDefault="00BF3510" w:rsidP="00CC1B5C">
      <w:pPr>
        <w:rPr>
          <w:rStyle w:val="sourcecode"/>
        </w:rPr>
      </w:pPr>
      <w:r w:rsidRPr="00597461">
        <w:rPr>
          <w:rStyle w:val="sourcecode"/>
        </w:rPr>
        <w:t xml:space="preserve">/* The function calculates </w:t>
      </w:r>
      <w:r w:rsidR="00FE0B96">
        <w:rPr>
          <w:rStyle w:val="sourcecode"/>
        </w:rPr>
        <w:t>ayanamsha</w:t>
      </w:r>
      <w:r w:rsidR="00D90815">
        <w:rPr>
          <w:rStyle w:val="sourcecode"/>
        </w:rPr>
        <w:t xml:space="preserve"> </w:t>
      </w:r>
      <w:r w:rsidRPr="00597461">
        <w:rPr>
          <w:rStyle w:val="sourcecode"/>
        </w:rPr>
        <w:t>for a given date in UT.</w:t>
      </w:r>
    </w:p>
    <w:p w14:paraId="39FA3914" w14:textId="77777777" w:rsidR="00BF3510" w:rsidRPr="00597461" w:rsidRDefault="00BF3510" w:rsidP="00CC1B5C">
      <w:pPr>
        <w:rPr>
          <w:rStyle w:val="sourcecode"/>
        </w:rPr>
      </w:pPr>
      <w:r w:rsidRPr="00597461">
        <w:rPr>
          <w:rStyle w:val="sourcecode"/>
        </w:rPr>
        <w:t>* The return value is either the ephemeris flag used or ERR (-1) */</w:t>
      </w:r>
    </w:p>
    <w:p w14:paraId="4F6C9705" w14:textId="01A89850" w:rsidR="004E52D3" w:rsidRDefault="00BF3510" w:rsidP="00CC1B5C">
      <w:pPr>
        <w:rPr>
          <w:rStyle w:val="sourcecode"/>
        </w:rPr>
      </w:pPr>
      <w:r w:rsidRPr="00597461">
        <w:rPr>
          <w:rStyle w:val="sourcecode"/>
        </w:rPr>
        <w:t xml:space="preserve">int32 </w:t>
      </w:r>
      <w:r w:rsidR="00341D2D">
        <w:rPr>
          <w:rStyle w:val="functions"/>
        </w:rPr>
        <w:t>swe_get_ayanamsa</w:t>
      </w:r>
      <w:r w:rsidRPr="00BF566D">
        <w:rPr>
          <w:rStyle w:val="functions"/>
        </w:rPr>
        <w:t>_ex_ut</w:t>
      </w:r>
      <w:r w:rsidRPr="00597461">
        <w:rPr>
          <w:rStyle w:val="sourcecode"/>
        </w:rPr>
        <w:t>(</w:t>
      </w:r>
    </w:p>
    <w:p w14:paraId="13EA8418" w14:textId="77777777" w:rsidR="004E52D3" w:rsidRDefault="00BF3510" w:rsidP="007C3F58">
      <w:pPr>
        <w:tabs>
          <w:tab w:val="left" w:pos="2835"/>
        </w:tabs>
        <w:ind w:left="567"/>
        <w:rPr>
          <w:rStyle w:val="sourcecode"/>
        </w:rPr>
      </w:pPr>
      <w:r w:rsidRPr="00597461">
        <w:rPr>
          <w:rStyle w:val="sourcecode"/>
        </w:rPr>
        <w:t>double tjd_ut,</w:t>
      </w:r>
      <w:r w:rsidR="00BF566D">
        <w:rPr>
          <w:rStyle w:val="sourcecode"/>
        </w:rPr>
        <w:tab/>
      </w:r>
      <w:r w:rsidRPr="00597461">
        <w:rPr>
          <w:rStyle w:val="sourcecode"/>
        </w:rPr>
        <w:t>/* Julian day number in UT */</w:t>
      </w:r>
    </w:p>
    <w:p w14:paraId="26DA4810" w14:textId="77777777" w:rsidR="004E52D3" w:rsidRDefault="00BF3510" w:rsidP="007C3F58">
      <w:pPr>
        <w:tabs>
          <w:tab w:val="left" w:pos="2835"/>
        </w:tabs>
        <w:ind w:left="567"/>
        <w:rPr>
          <w:rStyle w:val="sourcecode"/>
        </w:rPr>
      </w:pPr>
      <w:r w:rsidRPr="00597461">
        <w:rPr>
          <w:rStyle w:val="sourcecode"/>
        </w:rPr>
        <w:t>int32 ephe_flag,</w:t>
      </w:r>
      <w:r w:rsidR="00BF566D">
        <w:rPr>
          <w:rStyle w:val="sourcecode"/>
        </w:rPr>
        <w:tab/>
      </w:r>
      <w:r w:rsidRPr="00597461">
        <w:rPr>
          <w:rStyle w:val="sourcecode"/>
        </w:rPr>
        <w:t>/* ephemeris flag, one of SEFLG_SWIEPH, SEFLG_JPLEPH, SEFLG_MOSEPH */</w:t>
      </w:r>
    </w:p>
    <w:p w14:paraId="1F0B6242" w14:textId="63CA760D" w:rsidR="004E52D3" w:rsidRDefault="00BF3510" w:rsidP="007C3F58">
      <w:pPr>
        <w:tabs>
          <w:tab w:val="left" w:pos="2835"/>
        </w:tabs>
        <w:ind w:left="567"/>
        <w:rPr>
          <w:rStyle w:val="sourcecode"/>
        </w:rPr>
      </w:pPr>
      <w:r w:rsidRPr="00597461">
        <w:rPr>
          <w:rStyle w:val="sourcecode"/>
        </w:rPr>
        <w:t>double *daya,</w:t>
      </w:r>
      <w:r w:rsidR="00BF566D">
        <w:rPr>
          <w:rStyle w:val="sourcecode"/>
        </w:rPr>
        <w:tab/>
      </w:r>
      <w:r w:rsidRPr="00597461">
        <w:rPr>
          <w:rStyle w:val="sourcecode"/>
        </w:rPr>
        <w:t xml:space="preserve">/* output: </w:t>
      </w:r>
      <w:r w:rsidR="00FE0B96">
        <w:rPr>
          <w:rStyle w:val="sourcecode"/>
        </w:rPr>
        <w:t>ayanamsha</w:t>
      </w:r>
      <w:r w:rsidR="00D90815">
        <w:rPr>
          <w:rStyle w:val="sourcecode"/>
        </w:rPr>
        <w:t xml:space="preserve"> </w:t>
      </w:r>
      <w:r w:rsidRPr="00597461">
        <w:rPr>
          <w:rStyle w:val="sourcecode"/>
        </w:rPr>
        <w:t>value (pointer to double</w:t>
      </w:r>
      <w:r w:rsidR="0075706B">
        <w:rPr>
          <w:rStyle w:val="sourcecode"/>
        </w:rPr>
        <w:t>)</w:t>
      </w:r>
      <w:r w:rsidRPr="00597461">
        <w:rPr>
          <w:rStyle w:val="sourcecode"/>
        </w:rPr>
        <w:t xml:space="preserve"> */</w:t>
      </w:r>
    </w:p>
    <w:p w14:paraId="12C54CA8" w14:textId="77777777" w:rsidR="00283E02" w:rsidRDefault="00BF3510" w:rsidP="007C3F58">
      <w:pPr>
        <w:tabs>
          <w:tab w:val="left" w:pos="2835"/>
        </w:tabs>
        <w:ind w:left="567"/>
        <w:rPr>
          <w:rStyle w:val="sourcecode"/>
        </w:rPr>
      </w:pPr>
      <w:r w:rsidRPr="00597461">
        <w:rPr>
          <w:rStyle w:val="sourcecode"/>
        </w:rPr>
        <w:t>char *serr);</w:t>
      </w:r>
      <w:r w:rsidR="00BF566D">
        <w:rPr>
          <w:rStyle w:val="sourcecode"/>
        </w:rPr>
        <w:tab/>
      </w:r>
      <w:r w:rsidRPr="00597461">
        <w:rPr>
          <w:rStyle w:val="sourcecode"/>
        </w:rPr>
        <w:t>/* output: error message or warning (pointer to string) */</w:t>
      </w:r>
    </w:p>
    <w:p w14:paraId="361A71DE" w14:textId="03FB0D25" w:rsidR="004E52D3" w:rsidRDefault="00BF3510" w:rsidP="00CC1B5C">
      <w:pPr>
        <w:rPr>
          <w:rStyle w:val="sourcecode"/>
        </w:rPr>
      </w:pPr>
      <w:r w:rsidRPr="00597461">
        <w:rPr>
          <w:rStyle w:val="sourcecode"/>
        </w:rPr>
        <w:t xml:space="preserve">/* The function calculates </w:t>
      </w:r>
      <w:r w:rsidR="00FE0B96">
        <w:rPr>
          <w:rStyle w:val="sourcecode"/>
        </w:rPr>
        <w:t>ayanamsha</w:t>
      </w:r>
      <w:r w:rsidR="00D90815">
        <w:rPr>
          <w:rStyle w:val="sourcecode"/>
        </w:rPr>
        <w:t xml:space="preserve"> </w:t>
      </w:r>
      <w:r w:rsidRPr="00597461">
        <w:rPr>
          <w:rStyle w:val="sourcecode"/>
        </w:rPr>
        <w:t>for a given date in ET/TT.</w:t>
      </w:r>
    </w:p>
    <w:p w14:paraId="2F8F2B44" w14:textId="77777777" w:rsidR="00BF3510" w:rsidRPr="00597461" w:rsidRDefault="00BF3510" w:rsidP="00CC1B5C">
      <w:pPr>
        <w:rPr>
          <w:rStyle w:val="sourcecode"/>
        </w:rPr>
      </w:pPr>
      <w:r w:rsidRPr="00597461">
        <w:rPr>
          <w:rStyle w:val="sourcecode"/>
        </w:rPr>
        <w:t>* The return value is either the ephemeris flag used or ERR (-1) */</w:t>
      </w:r>
    </w:p>
    <w:p w14:paraId="227B8C79" w14:textId="4CB971D2" w:rsidR="004E52D3" w:rsidRDefault="00BF3510" w:rsidP="00CC1B5C">
      <w:pPr>
        <w:rPr>
          <w:rStyle w:val="sourcecode"/>
        </w:rPr>
      </w:pPr>
      <w:r w:rsidRPr="00597461">
        <w:rPr>
          <w:rStyle w:val="sourcecode"/>
        </w:rPr>
        <w:t xml:space="preserve">int32 </w:t>
      </w:r>
      <w:r w:rsidR="00341D2D">
        <w:rPr>
          <w:rStyle w:val="functions"/>
        </w:rPr>
        <w:t>swe_get_ayanamsa</w:t>
      </w:r>
      <w:r w:rsidRPr="00BF566D">
        <w:rPr>
          <w:rStyle w:val="functions"/>
        </w:rPr>
        <w:t>_ex</w:t>
      </w:r>
      <w:r w:rsidRPr="00597461">
        <w:rPr>
          <w:rStyle w:val="sourcecode"/>
        </w:rPr>
        <w:t>(</w:t>
      </w:r>
    </w:p>
    <w:p w14:paraId="78C8BD58" w14:textId="77777777" w:rsidR="004E52D3" w:rsidRDefault="00BF3510" w:rsidP="007C3F58">
      <w:pPr>
        <w:tabs>
          <w:tab w:val="left" w:pos="2835"/>
        </w:tabs>
        <w:ind w:left="567"/>
        <w:rPr>
          <w:rStyle w:val="sourcecode"/>
        </w:rPr>
      </w:pPr>
      <w:r w:rsidRPr="00597461">
        <w:rPr>
          <w:rStyle w:val="sourcecode"/>
        </w:rPr>
        <w:t>double tjd_ut,</w:t>
      </w:r>
      <w:r w:rsidR="00BF566D">
        <w:rPr>
          <w:rStyle w:val="sourcecode"/>
        </w:rPr>
        <w:tab/>
      </w:r>
      <w:r w:rsidRPr="00597461">
        <w:rPr>
          <w:rStyle w:val="sourcecode"/>
        </w:rPr>
        <w:t>/* Julian day number in ET/TT */</w:t>
      </w:r>
    </w:p>
    <w:p w14:paraId="4814CC6F" w14:textId="77777777" w:rsidR="004E52D3" w:rsidRDefault="00BF3510" w:rsidP="007C3F58">
      <w:pPr>
        <w:tabs>
          <w:tab w:val="left" w:pos="2835"/>
        </w:tabs>
        <w:ind w:left="567"/>
        <w:rPr>
          <w:rStyle w:val="sourcecode"/>
        </w:rPr>
      </w:pPr>
      <w:r w:rsidRPr="00597461">
        <w:rPr>
          <w:rStyle w:val="sourcecode"/>
        </w:rPr>
        <w:t>int32 ephe_flag,</w:t>
      </w:r>
      <w:r w:rsidR="00BF566D">
        <w:rPr>
          <w:rStyle w:val="sourcecode"/>
        </w:rPr>
        <w:tab/>
      </w:r>
      <w:r w:rsidRPr="00597461">
        <w:rPr>
          <w:rStyle w:val="sourcecode"/>
        </w:rPr>
        <w:t>/* ephemeris flag, one of SEFLG_SWIEPH, SEFLG_JPLEPH, SEFLG_MOSEPH */</w:t>
      </w:r>
    </w:p>
    <w:p w14:paraId="60F394B7" w14:textId="1C8F86C0" w:rsidR="004E52D3" w:rsidRDefault="00BF3510" w:rsidP="007C3F58">
      <w:pPr>
        <w:tabs>
          <w:tab w:val="left" w:pos="2835"/>
        </w:tabs>
        <w:ind w:left="567"/>
        <w:rPr>
          <w:rStyle w:val="sourcecode"/>
        </w:rPr>
      </w:pPr>
      <w:r w:rsidRPr="00597461">
        <w:rPr>
          <w:rStyle w:val="sourcecode"/>
        </w:rPr>
        <w:t>double *daya,</w:t>
      </w:r>
      <w:r w:rsidR="00BF566D">
        <w:rPr>
          <w:rStyle w:val="sourcecode"/>
        </w:rPr>
        <w:tab/>
      </w:r>
      <w:r w:rsidRPr="00597461">
        <w:rPr>
          <w:rStyle w:val="sourcecode"/>
        </w:rPr>
        <w:t xml:space="preserve">/* output: </w:t>
      </w:r>
      <w:r w:rsidR="00FE0B96">
        <w:rPr>
          <w:rStyle w:val="sourcecode"/>
        </w:rPr>
        <w:t>ayanamsha</w:t>
      </w:r>
      <w:r w:rsidR="00D90815">
        <w:rPr>
          <w:rStyle w:val="sourcecode"/>
        </w:rPr>
        <w:t xml:space="preserve"> </w:t>
      </w:r>
      <w:r w:rsidRPr="00597461">
        <w:rPr>
          <w:rStyle w:val="sourcecode"/>
        </w:rPr>
        <w:t>value (pointer to double</w:t>
      </w:r>
      <w:r w:rsidR="0075706B">
        <w:rPr>
          <w:rStyle w:val="sourcecode"/>
        </w:rPr>
        <w:t>)</w:t>
      </w:r>
      <w:r w:rsidRPr="00597461">
        <w:rPr>
          <w:rStyle w:val="sourcecode"/>
        </w:rPr>
        <w:t xml:space="preserve"> */</w:t>
      </w:r>
    </w:p>
    <w:p w14:paraId="7B9D1AE0" w14:textId="77777777" w:rsidR="00283E02" w:rsidRDefault="00BF3510" w:rsidP="007C3F58">
      <w:pPr>
        <w:tabs>
          <w:tab w:val="left" w:pos="2835"/>
        </w:tabs>
        <w:ind w:left="567"/>
        <w:rPr>
          <w:rStyle w:val="sourcecode"/>
        </w:rPr>
      </w:pPr>
      <w:r w:rsidRPr="00597461">
        <w:rPr>
          <w:rStyle w:val="sourcecode"/>
        </w:rPr>
        <w:t>char *serr);</w:t>
      </w:r>
      <w:r w:rsidR="00BF566D">
        <w:rPr>
          <w:rStyle w:val="sourcecode"/>
        </w:rPr>
        <w:tab/>
      </w:r>
      <w:r w:rsidRPr="00597461">
        <w:rPr>
          <w:rStyle w:val="sourcecode"/>
        </w:rPr>
        <w:t>/* output: error message or warning (pointer to string) */</w:t>
      </w:r>
    </w:p>
    <w:p w14:paraId="551D00E1" w14:textId="0007F33C" w:rsidR="00BF3510" w:rsidRPr="00597461" w:rsidRDefault="00BF3510" w:rsidP="00CC1B5C">
      <w:pPr>
        <w:rPr>
          <w:rStyle w:val="sourcecode"/>
        </w:rPr>
      </w:pPr>
      <w:r w:rsidRPr="00597461">
        <w:rPr>
          <w:rStyle w:val="sourcecode"/>
        </w:rPr>
        <w:t xml:space="preserve">/* to get the </w:t>
      </w:r>
      <w:r w:rsidR="00FE0B96">
        <w:rPr>
          <w:rStyle w:val="sourcecode"/>
        </w:rPr>
        <w:t>ayanamsha</w:t>
      </w:r>
      <w:r w:rsidR="00D90815">
        <w:rPr>
          <w:rStyle w:val="sourcecode"/>
        </w:rPr>
        <w:t xml:space="preserve"> </w:t>
      </w:r>
      <w:r w:rsidRPr="00597461">
        <w:rPr>
          <w:rStyle w:val="sourcecode"/>
        </w:rPr>
        <w:t>for a date in UT */</w:t>
      </w:r>
    </w:p>
    <w:p w14:paraId="54B79B2B" w14:textId="0383A4FC" w:rsidR="00283E02" w:rsidRDefault="00BF3510" w:rsidP="00CC1B5C">
      <w:pPr>
        <w:rPr>
          <w:rStyle w:val="sourcecode"/>
        </w:rPr>
      </w:pPr>
      <w:r w:rsidRPr="00597461">
        <w:rPr>
          <w:rStyle w:val="sourcecode"/>
        </w:rPr>
        <w:t xml:space="preserve">double </w:t>
      </w:r>
      <w:r w:rsidR="00341D2D">
        <w:rPr>
          <w:rStyle w:val="functions"/>
        </w:rPr>
        <w:t>swe_get_ayanamsa</w:t>
      </w:r>
      <w:r w:rsidRPr="00A72C4F">
        <w:rPr>
          <w:rStyle w:val="functions"/>
        </w:rPr>
        <w:t>_ut</w:t>
      </w:r>
      <w:r w:rsidRPr="00597461">
        <w:rPr>
          <w:rStyle w:val="sourcecode"/>
        </w:rPr>
        <w:t>(double tjd_ut);</w:t>
      </w:r>
    </w:p>
    <w:p w14:paraId="22C89BE3" w14:textId="180699FC" w:rsidR="00BF3510" w:rsidRPr="00597461" w:rsidRDefault="00BF3510" w:rsidP="00CC1B5C">
      <w:pPr>
        <w:rPr>
          <w:rStyle w:val="sourcecode"/>
        </w:rPr>
      </w:pPr>
      <w:r w:rsidRPr="00597461">
        <w:rPr>
          <w:rStyle w:val="sourcecode"/>
        </w:rPr>
        <w:t xml:space="preserve">/* to get the </w:t>
      </w:r>
      <w:r w:rsidR="00FE0B96">
        <w:rPr>
          <w:rStyle w:val="sourcecode"/>
        </w:rPr>
        <w:t>ayanamsha</w:t>
      </w:r>
      <w:r w:rsidR="00D90815">
        <w:rPr>
          <w:rStyle w:val="sourcecode"/>
        </w:rPr>
        <w:t xml:space="preserve"> </w:t>
      </w:r>
      <w:r w:rsidRPr="00597461">
        <w:rPr>
          <w:rStyle w:val="sourcecode"/>
        </w:rPr>
        <w:t>for a date in ET/TT */</w:t>
      </w:r>
    </w:p>
    <w:p w14:paraId="05111016" w14:textId="4623FD61" w:rsidR="00283E02" w:rsidRDefault="00BF3510" w:rsidP="00CC1B5C">
      <w:pPr>
        <w:rPr>
          <w:rStyle w:val="sourcecode"/>
        </w:rPr>
      </w:pPr>
      <w:r w:rsidRPr="00597461">
        <w:rPr>
          <w:rStyle w:val="sourcecode"/>
        </w:rPr>
        <w:t xml:space="preserve">double </w:t>
      </w:r>
      <w:r w:rsidR="00341D2D">
        <w:rPr>
          <w:rStyle w:val="functions"/>
        </w:rPr>
        <w:t>swe_get_ayanamsa</w:t>
      </w:r>
      <w:r w:rsidRPr="00597461">
        <w:rPr>
          <w:rStyle w:val="sourcecode"/>
        </w:rPr>
        <w:t>(double tjd_et);</w:t>
      </w:r>
    </w:p>
    <w:p w14:paraId="7AA2CD71" w14:textId="77777777" w:rsidR="00BF3510" w:rsidRPr="00E04065" w:rsidRDefault="00BF3510" w:rsidP="00877D89">
      <w:pPr>
        <w:pStyle w:val="berschrift2"/>
      </w:pPr>
      <w:bookmarkStart w:id="219" w:name="_Toc49847902"/>
      <w:r w:rsidRPr="00E04065">
        <w:t>Eclipses and planetary phenomena</w:t>
      </w:r>
      <w:bookmarkEnd w:id="219"/>
    </w:p>
    <w:p w14:paraId="52B063C2" w14:textId="77777777" w:rsidR="00BF3510" w:rsidRPr="00D3464B" w:rsidRDefault="00BF3510" w:rsidP="001555B8">
      <w:pPr>
        <w:pStyle w:val="berschrift3"/>
      </w:pPr>
      <w:bookmarkStart w:id="220" w:name="_Toc49847903"/>
      <w:r w:rsidRPr="00D3464B">
        <w:t>Find the next eclipse for a given geographic position</w:t>
      </w:r>
      <w:bookmarkEnd w:id="220"/>
    </w:p>
    <w:p w14:paraId="53EFDF1E" w14:textId="77777777" w:rsidR="00BF3510" w:rsidRPr="00597461" w:rsidRDefault="00BF3510" w:rsidP="00CC1B5C">
      <w:pPr>
        <w:rPr>
          <w:rStyle w:val="sourcecode"/>
        </w:rPr>
      </w:pPr>
      <w:r w:rsidRPr="00597461">
        <w:rPr>
          <w:rStyle w:val="sourcecode"/>
        </w:rPr>
        <w:t xml:space="preserve">int32 </w:t>
      </w:r>
      <w:r w:rsidRPr="00975F4F">
        <w:rPr>
          <w:rStyle w:val="functions"/>
        </w:rPr>
        <w:t>swe_sol_eclipse_when_loc</w:t>
      </w:r>
      <w:r w:rsidRPr="00597461">
        <w:rPr>
          <w:rStyle w:val="sourcecode"/>
        </w:rPr>
        <w:t>(</w:t>
      </w:r>
    </w:p>
    <w:p w14:paraId="344F7357" w14:textId="77777777" w:rsidR="00BF3510" w:rsidRPr="00597461" w:rsidRDefault="00BF3510" w:rsidP="007C3F58">
      <w:pPr>
        <w:tabs>
          <w:tab w:val="left" w:pos="2835"/>
        </w:tabs>
        <w:ind w:left="567"/>
        <w:rPr>
          <w:rStyle w:val="sourcecode"/>
        </w:rPr>
      </w:pPr>
      <w:r w:rsidRPr="00597461">
        <w:rPr>
          <w:rStyle w:val="sourcecode"/>
        </w:rPr>
        <w:t>double tjd_start,</w:t>
      </w:r>
      <w:r w:rsidR="0021556A">
        <w:rPr>
          <w:rStyle w:val="sourcecode"/>
        </w:rPr>
        <w:tab/>
      </w:r>
      <w:r w:rsidRPr="00597461">
        <w:rPr>
          <w:rStyle w:val="sourcecode"/>
        </w:rPr>
        <w:t>/* start date for search, Jul. day UT */</w:t>
      </w:r>
    </w:p>
    <w:p w14:paraId="6708AA98" w14:textId="77777777" w:rsidR="00BF3510" w:rsidRPr="00597461" w:rsidRDefault="00BF3510" w:rsidP="007C3F58">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528568D4" w14:textId="77777777" w:rsidR="00BF3510" w:rsidRPr="00597461" w:rsidRDefault="00BF3510" w:rsidP="007C3F58">
      <w:pPr>
        <w:tabs>
          <w:tab w:val="left" w:pos="2835"/>
        </w:tabs>
        <w:ind w:left="567"/>
        <w:rPr>
          <w:rStyle w:val="sourcecode"/>
        </w:rPr>
      </w:pPr>
      <w:r w:rsidRPr="00597461">
        <w:rPr>
          <w:rStyle w:val="sourcecode"/>
        </w:rPr>
        <w:t>double *geopos,</w:t>
      </w:r>
      <w:r w:rsidR="0021556A">
        <w:rPr>
          <w:rStyle w:val="sourcecode"/>
        </w:rPr>
        <w:tab/>
      </w:r>
      <w:r w:rsidRPr="00597461">
        <w:rPr>
          <w:rStyle w:val="sourcecode"/>
        </w:rPr>
        <w:t>/* 3 doubles for geo. lon, lat, height */</w:t>
      </w:r>
    </w:p>
    <w:p w14:paraId="63135E29" w14:textId="77777777" w:rsidR="00BF3510" w:rsidRPr="00597461" w:rsidRDefault="00BF3510" w:rsidP="007C3F58">
      <w:pPr>
        <w:tabs>
          <w:tab w:val="left" w:pos="2835"/>
        </w:tabs>
        <w:ind w:left="567"/>
        <w:rPr>
          <w:rStyle w:val="sourcecode"/>
        </w:rPr>
      </w:pPr>
      <w:r w:rsidRPr="00597461">
        <w:rPr>
          <w:rStyle w:val="sourcecode"/>
        </w:rPr>
        <w:tab/>
        <w:t>* eastern longitude is positive,</w:t>
      </w:r>
    </w:p>
    <w:p w14:paraId="7910403B" w14:textId="77777777" w:rsidR="00BF3510" w:rsidRPr="00597461" w:rsidRDefault="00BF3510" w:rsidP="007C3F58">
      <w:pPr>
        <w:tabs>
          <w:tab w:val="left" w:pos="2835"/>
        </w:tabs>
        <w:ind w:left="567"/>
        <w:rPr>
          <w:rStyle w:val="sourcecode"/>
        </w:rPr>
      </w:pPr>
      <w:r w:rsidRPr="00597461">
        <w:rPr>
          <w:rStyle w:val="sourcecode"/>
        </w:rPr>
        <w:tab/>
        <w:t>* western longitude is negative,</w:t>
      </w:r>
    </w:p>
    <w:p w14:paraId="7F7D0281" w14:textId="77777777" w:rsidR="00BF3510" w:rsidRPr="00597461" w:rsidRDefault="00BF3510" w:rsidP="007C3F58">
      <w:pPr>
        <w:tabs>
          <w:tab w:val="left" w:pos="2835"/>
        </w:tabs>
        <w:ind w:left="567"/>
        <w:rPr>
          <w:rStyle w:val="sourcecode"/>
        </w:rPr>
      </w:pPr>
      <w:r w:rsidRPr="00597461">
        <w:rPr>
          <w:rStyle w:val="sourcecode"/>
        </w:rPr>
        <w:tab/>
        <w:t>* northern latitude is positive,</w:t>
      </w:r>
    </w:p>
    <w:p w14:paraId="79D5FE6E" w14:textId="77777777" w:rsidR="00BF3510" w:rsidRPr="00597461" w:rsidRDefault="00BF3510" w:rsidP="007C3F58">
      <w:pPr>
        <w:tabs>
          <w:tab w:val="left" w:pos="2835"/>
        </w:tabs>
        <w:ind w:left="567"/>
        <w:rPr>
          <w:rStyle w:val="sourcecode"/>
        </w:rPr>
      </w:pPr>
      <w:r w:rsidRPr="00597461">
        <w:rPr>
          <w:rStyle w:val="sourcecode"/>
        </w:rPr>
        <w:tab/>
        <w:t>* southern latitude is negative */</w:t>
      </w:r>
    </w:p>
    <w:p w14:paraId="218EADA3" w14:textId="77777777" w:rsidR="00BF3510" w:rsidRPr="00597461" w:rsidRDefault="00BF3510"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79A7FA70" w14:textId="77777777" w:rsidR="00BF3510" w:rsidRPr="00597461" w:rsidRDefault="00BF3510" w:rsidP="007C3F58">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3C3F8BAE" w14:textId="77777777" w:rsidR="00BF3510" w:rsidRPr="00597461" w:rsidRDefault="00BF3510"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6CDE68C0" w14:textId="77777777" w:rsidR="00BF3510" w:rsidRPr="00597461"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2B658616" w14:textId="77777777" w:rsidR="00BF3510" w:rsidRPr="00D3464B" w:rsidRDefault="00BF3510" w:rsidP="001555B8">
      <w:pPr>
        <w:pStyle w:val="berschrift3"/>
      </w:pPr>
      <w:bookmarkStart w:id="221" w:name="_Toc49847904"/>
      <w:r w:rsidRPr="00D3464B">
        <w:t>Find the next eclipse globally</w:t>
      </w:r>
      <w:bookmarkEnd w:id="221"/>
    </w:p>
    <w:p w14:paraId="70D5C90A" w14:textId="77777777" w:rsidR="00BF3510" w:rsidRPr="00597461" w:rsidRDefault="00BF3510" w:rsidP="00CC1B5C">
      <w:pPr>
        <w:rPr>
          <w:rStyle w:val="sourcecode"/>
        </w:rPr>
      </w:pPr>
      <w:r w:rsidRPr="00597461">
        <w:rPr>
          <w:rStyle w:val="sourcecode"/>
        </w:rPr>
        <w:t xml:space="preserve">int32 </w:t>
      </w:r>
      <w:r w:rsidRPr="00975F4F">
        <w:rPr>
          <w:rStyle w:val="functions"/>
        </w:rPr>
        <w:t>swe_sol_eclipse_when_glob</w:t>
      </w:r>
      <w:r w:rsidRPr="00597461">
        <w:rPr>
          <w:rStyle w:val="sourcecode"/>
        </w:rPr>
        <w:t>(</w:t>
      </w:r>
    </w:p>
    <w:p w14:paraId="548E76AC" w14:textId="77777777" w:rsidR="00BF3510" w:rsidRPr="00597461" w:rsidRDefault="00BF3510" w:rsidP="007C3F58">
      <w:pPr>
        <w:tabs>
          <w:tab w:val="left" w:pos="2835"/>
        </w:tabs>
        <w:ind w:left="567"/>
        <w:rPr>
          <w:rStyle w:val="sourcecode"/>
        </w:rPr>
      </w:pPr>
      <w:r w:rsidRPr="00597461">
        <w:rPr>
          <w:rStyle w:val="sourcecode"/>
        </w:rPr>
        <w:t>double tjd_start,</w:t>
      </w:r>
      <w:r w:rsidR="0021556A">
        <w:rPr>
          <w:rStyle w:val="sourcecode"/>
        </w:rPr>
        <w:tab/>
      </w:r>
      <w:r w:rsidRPr="00597461">
        <w:rPr>
          <w:rStyle w:val="sourcecode"/>
        </w:rPr>
        <w:t>/* start date for search, Jul. day UT */</w:t>
      </w:r>
    </w:p>
    <w:p w14:paraId="786B9001" w14:textId="77777777" w:rsidR="00BF3510" w:rsidRPr="00597461" w:rsidRDefault="00BF3510" w:rsidP="007C3F58">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5180694D" w14:textId="77777777" w:rsidR="00BF3510" w:rsidRPr="00597461" w:rsidRDefault="00BF3510" w:rsidP="007C3F58">
      <w:pPr>
        <w:tabs>
          <w:tab w:val="left" w:pos="2835"/>
        </w:tabs>
        <w:ind w:left="567"/>
        <w:rPr>
          <w:rStyle w:val="sourcecode"/>
        </w:rPr>
      </w:pPr>
      <w:r w:rsidRPr="00597461">
        <w:rPr>
          <w:rStyle w:val="sourcecode"/>
        </w:rPr>
        <w:t>int32 ifltype,</w:t>
      </w:r>
      <w:r w:rsidR="0021556A">
        <w:rPr>
          <w:rStyle w:val="sourcecode"/>
        </w:rPr>
        <w:tab/>
      </w:r>
      <w:r w:rsidRPr="00597461">
        <w:rPr>
          <w:rStyle w:val="sourcecode"/>
        </w:rPr>
        <w:t>/* eclipse type wanted: SE_ECL_TOTAL etc. */</w:t>
      </w:r>
    </w:p>
    <w:p w14:paraId="4654A163" w14:textId="77777777" w:rsidR="00BF3510" w:rsidRPr="00597461" w:rsidRDefault="00BF3510"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37C03AD1" w14:textId="77777777" w:rsidR="00BF3510" w:rsidRPr="00597461" w:rsidRDefault="00BF3510"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649D3452" w14:textId="77777777" w:rsidR="00BF3510" w:rsidRPr="00597461"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7DED2A2B" w14:textId="77777777" w:rsidR="00BF3510" w:rsidRPr="00D3464B" w:rsidRDefault="00BF3510" w:rsidP="001555B8">
      <w:pPr>
        <w:pStyle w:val="berschrift3"/>
      </w:pPr>
      <w:bookmarkStart w:id="222" w:name="_Toc49847905"/>
      <w:r w:rsidRPr="00D3464B">
        <w:t>Compute the attributes of a solar eclipse for a given tjd, geographic long., latit. and height</w:t>
      </w:r>
      <w:bookmarkEnd w:id="222"/>
    </w:p>
    <w:p w14:paraId="0E77A18B" w14:textId="77777777" w:rsidR="00BF3510" w:rsidRPr="00597461" w:rsidRDefault="00BF3510" w:rsidP="00CC1B5C">
      <w:pPr>
        <w:rPr>
          <w:rStyle w:val="sourcecode"/>
        </w:rPr>
      </w:pPr>
      <w:r w:rsidRPr="00597461">
        <w:rPr>
          <w:rStyle w:val="sourcecode"/>
        </w:rPr>
        <w:t xml:space="preserve">int32 </w:t>
      </w:r>
      <w:r w:rsidRPr="00510EDA">
        <w:rPr>
          <w:rStyle w:val="functions"/>
        </w:rPr>
        <w:t>swe_sol_eclipse_how</w:t>
      </w:r>
      <w:r w:rsidRPr="00597461">
        <w:rPr>
          <w:rStyle w:val="sourcecode"/>
        </w:rPr>
        <w:t>(</w:t>
      </w:r>
    </w:p>
    <w:p w14:paraId="1E7D16F5" w14:textId="77777777" w:rsidR="00BF3510" w:rsidRPr="00597461" w:rsidRDefault="00BF3510" w:rsidP="007C3F58">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time, Jul. day UT */</w:t>
      </w:r>
    </w:p>
    <w:p w14:paraId="3FE67717" w14:textId="77777777" w:rsidR="00BF3510" w:rsidRPr="00597461" w:rsidRDefault="00BF3510" w:rsidP="007C3F58">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07738F24" w14:textId="77777777" w:rsidR="00BF3510" w:rsidRPr="00597461" w:rsidRDefault="00BF3510" w:rsidP="007C3F58">
      <w:pPr>
        <w:tabs>
          <w:tab w:val="left" w:pos="2835"/>
        </w:tabs>
        <w:ind w:left="567"/>
        <w:rPr>
          <w:rStyle w:val="sourcecode"/>
        </w:rPr>
      </w:pPr>
      <w:r w:rsidRPr="00597461">
        <w:rPr>
          <w:rStyle w:val="sourcecode"/>
        </w:rPr>
        <w:t>double *geopos,</w:t>
      </w:r>
      <w:r w:rsidR="0021556A">
        <w:rPr>
          <w:rStyle w:val="sourcecode"/>
        </w:rPr>
        <w:tab/>
      </w:r>
      <w:r w:rsidRPr="00597461">
        <w:rPr>
          <w:rStyle w:val="sourcecode"/>
        </w:rPr>
        <w:t>/* geogr. longitude, latitude, height */</w:t>
      </w:r>
    </w:p>
    <w:p w14:paraId="77470D20" w14:textId="77777777" w:rsidR="00BF3510" w:rsidRPr="00597461" w:rsidRDefault="00BF3510" w:rsidP="007C3F58">
      <w:pPr>
        <w:tabs>
          <w:tab w:val="left" w:pos="2835"/>
        </w:tabs>
        <w:ind w:left="567"/>
        <w:rPr>
          <w:rStyle w:val="sourcecode"/>
        </w:rPr>
      </w:pPr>
      <w:r w:rsidRPr="00597461">
        <w:rPr>
          <w:rStyle w:val="sourcecode"/>
        </w:rPr>
        <w:tab/>
        <w:t>* eastern longitude is positive,</w:t>
      </w:r>
    </w:p>
    <w:p w14:paraId="7BCF758A" w14:textId="77777777" w:rsidR="00BF3510" w:rsidRPr="00597461" w:rsidRDefault="00BF3510" w:rsidP="007C3F58">
      <w:pPr>
        <w:tabs>
          <w:tab w:val="left" w:pos="2835"/>
        </w:tabs>
        <w:ind w:left="567"/>
        <w:rPr>
          <w:rStyle w:val="sourcecode"/>
        </w:rPr>
      </w:pPr>
      <w:r w:rsidRPr="00597461">
        <w:rPr>
          <w:rStyle w:val="sourcecode"/>
        </w:rPr>
        <w:tab/>
      </w:r>
      <w:r w:rsidR="00510EDA">
        <w:rPr>
          <w:rStyle w:val="sourcecode"/>
        </w:rPr>
        <w:t xml:space="preserve">* </w:t>
      </w:r>
      <w:r w:rsidRPr="00597461">
        <w:rPr>
          <w:rStyle w:val="sourcecode"/>
        </w:rPr>
        <w:t>western longitude is negative,</w:t>
      </w:r>
    </w:p>
    <w:p w14:paraId="60DD2525" w14:textId="77777777" w:rsidR="00BF3510" w:rsidRPr="00597461" w:rsidRDefault="00BF3510" w:rsidP="007C3F58">
      <w:pPr>
        <w:tabs>
          <w:tab w:val="left" w:pos="2835"/>
        </w:tabs>
        <w:ind w:left="567"/>
        <w:rPr>
          <w:rStyle w:val="sourcecode"/>
        </w:rPr>
      </w:pPr>
      <w:r w:rsidRPr="00597461">
        <w:rPr>
          <w:rStyle w:val="sourcecode"/>
        </w:rPr>
        <w:tab/>
        <w:t>* northern latitude is positive,</w:t>
      </w:r>
    </w:p>
    <w:p w14:paraId="1EE6D994" w14:textId="77777777" w:rsidR="00BF3510" w:rsidRPr="00597461" w:rsidRDefault="00BF3510" w:rsidP="007C3F58">
      <w:pPr>
        <w:tabs>
          <w:tab w:val="left" w:pos="2835"/>
        </w:tabs>
        <w:ind w:left="567"/>
        <w:rPr>
          <w:rStyle w:val="sourcecode"/>
        </w:rPr>
      </w:pPr>
      <w:r w:rsidRPr="00597461">
        <w:rPr>
          <w:rStyle w:val="sourcecode"/>
        </w:rPr>
        <w:tab/>
        <w:t>* southern latitude is negative */</w:t>
      </w:r>
    </w:p>
    <w:p w14:paraId="1935D424" w14:textId="77777777" w:rsidR="00BF3510" w:rsidRPr="00597461" w:rsidRDefault="00BF3510" w:rsidP="007C3F58">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41182698" w14:textId="77777777" w:rsidR="00BF3510" w:rsidRPr="00597461"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568D73ED" w14:textId="77777777" w:rsidR="00BF3510" w:rsidRPr="00D3464B" w:rsidRDefault="00BF3510" w:rsidP="001555B8">
      <w:pPr>
        <w:pStyle w:val="berschrift3"/>
      </w:pPr>
      <w:bookmarkStart w:id="223" w:name="_Toc49847906"/>
      <w:r w:rsidRPr="00D3464B">
        <w:t>Find out the geographic position where a central eclipse is central or a non-central one maximal</w:t>
      </w:r>
      <w:bookmarkEnd w:id="223"/>
    </w:p>
    <w:p w14:paraId="0BA53BB8" w14:textId="77777777" w:rsidR="00BF3510" w:rsidRPr="00597461" w:rsidRDefault="00BF3510" w:rsidP="00CC1B5C">
      <w:pPr>
        <w:rPr>
          <w:rStyle w:val="sourcecode"/>
        </w:rPr>
      </w:pPr>
      <w:r w:rsidRPr="00597461">
        <w:rPr>
          <w:rStyle w:val="sourcecode"/>
        </w:rPr>
        <w:t xml:space="preserve">int32 </w:t>
      </w:r>
      <w:r w:rsidRPr="00E84CCD">
        <w:rPr>
          <w:rStyle w:val="functions"/>
        </w:rPr>
        <w:t>swe_sol_eclipse_where</w:t>
      </w:r>
      <w:r w:rsidRPr="00597461">
        <w:rPr>
          <w:rStyle w:val="sourcecode"/>
        </w:rPr>
        <w:t>(</w:t>
      </w:r>
    </w:p>
    <w:p w14:paraId="5CF0B58B" w14:textId="77777777" w:rsidR="00BF3510" w:rsidRPr="00597461" w:rsidRDefault="00BF3510" w:rsidP="007C3F58">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time, Jul. day UT */</w:t>
      </w:r>
    </w:p>
    <w:p w14:paraId="19717C13" w14:textId="77777777" w:rsidR="00BF3510" w:rsidRPr="00597461" w:rsidRDefault="00BF3510" w:rsidP="007C3F58">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31B1B1EE" w14:textId="77777777" w:rsidR="00BF3510" w:rsidRPr="00597461" w:rsidRDefault="00BF3510" w:rsidP="007C3F58">
      <w:pPr>
        <w:tabs>
          <w:tab w:val="left" w:pos="2835"/>
        </w:tabs>
        <w:ind w:left="567"/>
        <w:rPr>
          <w:rStyle w:val="sourcecode"/>
        </w:rPr>
      </w:pPr>
      <w:r w:rsidRPr="00597461">
        <w:rPr>
          <w:rStyle w:val="sourcecode"/>
        </w:rPr>
        <w:t>double *geopos,</w:t>
      </w:r>
      <w:r w:rsidRPr="00597461">
        <w:rPr>
          <w:rStyle w:val="sourcecode"/>
        </w:rPr>
        <w:tab/>
        <w:t>/* return array, 2 doubles, geo. long. and lat. */</w:t>
      </w:r>
    </w:p>
    <w:p w14:paraId="0903C6D0" w14:textId="77777777" w:rsidR="00BF3510" w:rsidRPr="00597461" w:rsidRDefault="00BF3510" w:rsidP="007C3F58">
      <w:pPr>
        <w:tabs>
          <w:tab w:val="left" w:pos="2835"/>
        </w:tabs>
        <w:ind w:left="567"/>
        <w:rPr>
          <w:rStyle w:val="sourcecode"/>
        </w:rPr>
      </w:pPr>
      <w:r w:rsidRPr="00597461">
        <w:rPr>
          <w:rStyle w:val="sourcecode"/>
        </w:rPr>
        <w:tab/>
        <w:t>* eastern longitude is positive,</w:t>
      </w:r>
    </w:p>
    <w:p w14:paraId="70EEDABF" w14:textId="77777777" w:rsidR="00BF3510" w:rsidRPr="00597461" w:rsidRDefault="00BF3510" w:rsidP="007C3F58">
      <w:pPr>
        <w:tabs>
          <w:tab w:val="left" w:pos="2835"/>
        </w:tabs>
        <w:ind w:left="567"/>
        <w:rPr>
          <w:rStyle w:val="sourcecode"/>
        </w:rPr>
      </w:pPr>
      <w:r w:rsidRPr="00597461">
        <w:rPr>
          <w:rStyle w:val="sourcecode"/>
        </w:rPr>
        <w:tab/>
        <w:t>* western longitude is negative,</w:t>
      </w:r>
    </w:p>
    <w:p w14:paraId="164AD2A4" w14:textId="77777777" w:rsidR="00BF3510" w:rsidRPr="00597461" w:rsidRDefault="00BF3510" w:rsidP="007C3F58">
      <w:pPr>
        <w:tabs>
          <w:tab w:val="left" w:pos="2835"/>
        </w:tabs>
        <w:ind w:left="567"/>
        <w:rPr>
          <w:rStyle w:val="sourcecode"/>
        </w:rPr>
      </w:pPr>
      <w:r w:rsidRPr="00597461">
        <w:rPr>
          <w:rStyle w:val="sourcecode"/>
        </w:rPr>
        <w:tab/>
        <w:t>* northern latitude is positive,</w:t>
      </w:r>
    </w:p>
    <w:p w14:paraId="4F7F9DCB" w14:textId="77777777" w:rsidR="00BF3510" w:rsidRPr="00597461" w:rsidRDefault="00BF3510" w:rsidP="007C3F58">
      <w:pPr>
        <w:tabs>
          <w:tab w:val="left" w:pos="2835"/>
        </w:tabs>
        <w:ind w:left="567"/>
        <w:rPr>
          <w:rStyle w:val="sourcecode"/>
        </w:rPr>
      </w:pPr>
      <w:r w:rsidRPr="00597461">
        <w:rPr>
          <w:rStyle w:val="sourcecode"/>
        </w:rPr>
        <w:tab/>
        <w:t>* southern latitude is negative */</w:t>
      </w:r>
    </w:p>
    <w:p w14:paraId="6DD541C5" w14:textId="77777777" w:rsidR="00BF3510" w:rsidRPr="00597461" w:rsidRDefault="00BF3510" w:rsidP="007C3F58">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29491848" w14:textId="77777777" w:rsidR="00283E02"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7435436A" w14:textId="77777777" w:rsidR="00283E02" w:rsidRDefault="00BF3510" w:rsidP="00E84CCD">
      <w:r w:rsidRPr="00597461">
        <w:t>or</w:t>
      </w:r>
    </w:p>
    <w:p w14:paraId="3A6841BA" w14:textId="77777777" w:rsidR="00BF3510" w:rsidRPr="00597461" w:rsidRDefault="00BF3510" w:rsidP="00CC1B5C">
      <w:pPr>
        <w:rPr>
          <w:rStyle w:val="sourcecode"/>
        </w:rPr>
      </w:pPr>
      <w:r w:rsidRPr="00597461">
        <w:rPr>
          <w:rStyle w:val="sourcecode"/>
        </w:rPr>
        <w:t xml:space="preserve">int32 </w:t>
      </w:r>
      <w:r w:rsidRPr="00E84CCD">
        <w:rPr>
          <w:rStyle w:val="functions"/>
        </w:rPr>
        <w:t>swe_lun_occult_where</w:t>
      </w:r>
      <w:r w:rsidRPr="00597461">
        <w:rPr>
          <w:rStyle w:val="sourcecode"/>
        </w:rPr>
        <w:t>(</w:t>
      </w:r>
    </w:p>
    <w:p w14:paraId="4CAE5F1A" w14:textId="77777777" w:rsidR="00BF3510" w:rsidRPr="00597461" w:rsidRDefault="00BF3510" w:rsidP="007C3F58">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time, Jul. day UT */</w:t>
      </w:r>
    </w:p>
    <w:p w14:paraId="58833CD0" w14:textId="77777777" w:rsidR="00BF3510" w:rsidRPr="00597461" w:rsidRDefault="00BF3510" w:rsidP="007C3F58">
      <w:pPr>
        <w:tabs>
          <w:tab w:val="left" w:pos="2835"/>
        </w:tabs>
        <w:ind w:left="567"/>
        <w:rPr>
          <w:rStyle w:val="sourcecode"/>
        </w:rPr>
      </w:pPr>
      <w:r w:rsidRPr="00597461">
        <w:rPr>
          <w:rStyle w:val="sourcecode"/>
        </w:rPr>
        <w:t>int32 ipl,</w:t>
      </w:r>
      <w:r w:rsidR="0021556A">
        <w:rPr>
          <w:rStyle w:val="sourcecode"/>
        </w:rPr>
        <w:tab/>
      </w:r>
      <w:r w:rsidRPr="00597461">
        <w:rPr>
          <w:rStyle w:val="sourcecode"/>
        </w:rPr>
        <w:t>/* planet number */</w:t>
      </w:r>
    </w:p>
    <w:p w14:paraId="3DC0E5A2" w14:textId="77777777" w:rsidR="00BF3510" w:rsidRPr="00597461" w:rsidRDefault="00BF3510" w:rsidP="007C3F58">
      <w:pPr>
        <w:tabs>
          <w:tab w:val="left" w:pos="2835"/>
        </w:tabs>
        <w:ind w:left="567"/>
        <w:rPr>
          <w:rStyle w:val="sourcecode"/>
        </w:rPr>
      </w:pPr>
      <w:r w:rsidRPr="00597461">
        <w:rPr>
          <w:rStyle w:val="sourcecode"/>
        </w:rPr>
        <w:t>char* starname,</w:t>
      </w:r>
      <w:r w:rsidR="0021556A">
        <w:rPr>
          <w:rStyle w:val="sourcecode"/>
        </w:rPr>
        <w:tab/>
      </w:r>
      <w:r w:rsidRPr="00597461">
        <w:rPr>
          <w:rStyle w:val="sourcecode"/>
        </w:rPr>
        <w:t>/* star name, must be NULL or ”” if not a star */</w:t>
      </w:r>
    </w:p>
    <w:p w14:paraId="2C364B2C" w14:textId="77777777" w:rsidR="00BF3510" w:rsidRPr="00597461" w:rsidRDefault="00BF3510" w:rsidP="007C3F58">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39EEB03A" w14:textId="77777777" w:rsidR="00BF3510" w:rsidRPr="00597461" w:rsidRDefault="00BF3510" w:rsidP="007C3F58">
      <w:pPr>
        <w:tabs>
          <w:tab w:val="left" w:pos="2835"/>
        </w:tabs>
        <w:ind w:left="567"/>
        <w:rPr>
          <w:rStyle w:val="sourcecode"/>
        </w:rPr>
      </w:pPr>
      <w:r w:rsidRPr="00597461">
        <w:rPr>
          <w:rStyle w:val="sourcecode"/>
        </w:rPr>
        <w:t>double *geopos,</w:t>
      </w:r>
      <w:r w:rsidRPr="00597461">
        <w:rPr>
          <w:rStyle w:val="sourcecode"/>
        </w:rPr>
        <w:tab/>
        <w:t>/* return array, 2 doubles, geo. long. and lat.</w:t>
      </w:r>
    </w:p>
    <w:p w14:paraId="14EB615D" w14:textId="77777777" w:rsidR="00BF3510" w:rsidRPr="00597461" w:rsidRDefault="00BF3510" w:rsidP="007C3F58">
      <w:pPr>
        <w:tabs>
          <w:tab w:val="left" w:pos="2835"/>
        </w:tabs>
        <w:ind w:left="567"/>
        <w:rPr>
          <w:rStyle w:val="sourcecode"/>
        </w:rPr>
      </w:pPr>
      <w:r w:rsidRPr="00597461">
        <w:rPr>
          <w:rStyle w:val="sourcecode"/>
        </w:rPr>
        <w:tab/>
        <w:t>* eastern longitude is positive,</w:t>
      </w:r>
    </w:p>
    <w:p w14:paraId="2502DA6B" w14:textId="77777777" w:rsidR="00BF3510" w:rsidRPr="00597461" w:rsidRDefault="00BF3510" w:rsidP="007C3F58">
      <w:pPr>
        <w:tabs>
          <w:tab w:val="left" w:pos="2835"/>
        </w:tabs>
        <w:ind w:left="567"/>
        <w:rPr>
          <w:rStyle w:val="sourcecode"/>
        </w:rPr>
      </w:pPr>
      <w:r w:rsidRPr="00597461">
        <w:rPr>
          <w:rStyle w:val="sourcecode"/>
        </w:rPr>
        <w:tab/>
        <w:t>* western longitude is negative,</w:t>
      </w:r>
    </w:p>
    <w:p w14:paraId="79820619" w14:textId="77777777" w:rsidR="00BF3510" w:rsidRPr="00597461" w:rsidRDefault="00BF3510" w:rsidP="007C3F58">
      <w:pPr>
        <w:tabs>
          <w:tab w:val="left" w:pos="2835"/>
        </w:tabs>
        <w:ind w:left="567"/>
        <w:rPr>
          <w:rStyle w:val="sourcecode"/>
        </w:rPr>
      </w:pPr>
      <w:r w:rsidRPr="00597461">
        <w:rPr>
          <w:rStyle w:val="sourcecode"/>
        </w:rPr>
        <w:tab/>
        <w:t>* northern latitude is positive,</w:t>
      </w:r>
    </w:p>
    <w:p w14:paraId="0C30D503" w14:textId="77777777" w:rsidR="00BF3510" w:rsidRPr="00597461" w:rsidRDefault="00BF3510" w:rsidP="007C3F58">
      <w:pPr>
        <w:tabs>
          <w:tab w:val="left" w:pos="2835"/>
        </w:tabs>
        <w:ind w:left="567"/>
        <w:rPr>
          <w:rStyle w:val="sourcecode"/>
        </w:rPr>
      </w:pPr>
      <w:r w:rsidRPr="00597461">
        <w:rPr>
          <w:rStyle w:val="sourcecode"/>
        </w:rPr>
        <w:tab/>
        <w:t>* southern latitude is negative */</w:t>
      </w:r>
    </w:p>
    <w:p w14:paraId="4868852B" w14:textId="77777777" w:rsidR="00BF3510" w:rsidRPr="00597461" w:rsidRDefault="00BF3510" w:rsidP="007C3F58">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6CC99B7C" w14:textId="77777777" w:rsidR="00BF3510" w:rsidRPr="00597461"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0D5ECE39" w14:textId="77777777" w:rsidR="00BF3510" w:rsidRPr="00D3464B" w:rsidRDefault="00BF3510" w:rsidP="001555B8">
      <w:pPr>
        <w:pStyle w:val="berschrift3"/>
      </w:pPr>
      <w:bookmarkStart w:id="224" w:name="_Toc49847907"/>
      <w:r w:rsidRPr="00D3464B">
        <w:t>Find the next occultation of a body by the moon for a given geographic position</w:t>
      </w:r>
      <w:bookmarkEnd w:id="224"/>
    </w:p>
    <w:p w14:paraId="091A2306" w14:textId="77777777" w:rsidR="00283E02" w:rsidRDefault="00BF3510" w:rsidP="00E84CCD">
      <w:r w:rsidRPr="00597461">
        <w:t>(can also be used for solar eclipses</w:t>
      </w:r>
      <w:r w:rsidR="007F40B2">
        <w:t>)</w:t>
      </w:r>
    </w:p>
    <w:p w14:paraId="4ABE4724" w14:textId="77777777" w:rsidR="00BF3510" w:rsidRPr="00597461" w:rsidRDefault="00BF3510" w:rsidP="00CC1B5C">
      <w:pPr>
        <w:rPr>
          <w:rStyle w:val="sourcecode"/>
        </w:rPr>
      </w:pPr>
      <w:r w:rsidRPr="00597461">
        <w:rPr>
          <w:rStyle w:val="sourcecode"/>
        </w:rPr>
        <w:t xml:space="preserve">int32 </w:t>
      </w:r>
      <w:r w:rsidRPr="00E84CCD">
        <w:rPr>
          <w:rStyle w:val="functions"/>
        </w:rPr>
        <w:t>swe_lun_occult_when_loc</w:t>
      </w:r>
      <w:r w:rsidRPr="00597461">
        <w:rPr>
          <w:rStyle w:val="sourcecode"/>
        </w:rPr>
        <w:t>(</w:t>
      </w:r>
    </w:p>
    <w:p w14:paraId="00BBFF22" w14:textId="77777777" w:rsidR="00BF3510" w:rsidRPr="00597461" w:rsidRDefault="00BF3510" w:rsidP="007C3F58">
      <w:pPr>
        <w:tabs>
          <w:tab w:val="left" w:pos="2835"/>
        </w:tabs>
        <w:ind w:left="567"/>
        <w:rPr>
          <w:rStyle w:val="sourcecode"/>
        </w:rPr>
      </w:pPr>
      <w:r w:rsidRPr="00597461">
        <w:rPr>
          <w:rStyle w:val="sourcecode"/>
        </w:rPr>
        <w:t>double tjd_start,</w:t>
      </w:r>
      <w:r w:rsidR="0021556A">
        <w:rPr>
          <w:rStyle w:val="sourcecode"/>
        </w:rPr>
        <w:tab/>
      </w:r>
      <w:r w:rsidRPr="00597461">
        <w:rPr>
          <w:rStyle w:val="sourcecode"/>
        </w:rPr>
        <w:t>/* start date for search, Jul. day UT */</w:t>
      </w:r>
    </w:p>
    <w:p w14:paraId="473760AA" w14:textId="77777777" w:rsidR="00BF3510" w:rsidRPr="00597461" w:rsidRDefault="00BF3510" w:rsidP="007C3F58">
      <w:pPr>
        <w:tabs>
          <w:tab w:val="left" w:pos="2835"/>
        </w:tabs>
        <w:ind w:left="567"/>
        <w:rPr>
          <w:rStyle w:val="sourcecode"/>
        </w:rPr>
      </w:pPr>
      <w:r w:rsidRPr="00597461">
        <w:rPr>
          <w:rStyle w:val="sourcecode"/>
        </w:rPr>
        <w:t>int32 ipl,</w:t>
      </w:r>
      <w:r w:rsidR="0021556A">
        <w:rPr>
          <w:rStyle w:val="sourcecode"/>
        </w:rPr>
        <w:tab/>
      </w:r>
      <w:r w:rsidRPr="00597461">
        <w:rPr>
          <w:rStyle w:val="sourcecode"/>
        </w:rPr>
        <w:t>/* planet number */</w:t>
      </w:r>
    </w:p>
    <w:p w14:paraId="32844522" w14:textId="77777777" w:rsidR="00BF3510" w:rsidRPr="00597461" w:rsidRDefault="00BF3510" w:rsidP="007C3F58">
      <w:pPr>
        <w:tabs>
          <w:tab w:val="left" w:pos="2835"/>
        </w:tabs>
        <w:ind w:left="567"/>
        <w:rPr>
          <w:rStyle w:val="sourcecode"/>
        </w:rPr>
      </w:pPr>
      <w:r w:rsidRPr="00597461">
        <w:rPr>
          <w:rStyle w:val="sourcecode"/>
        </w:rPr>
        <w:t>char* starname,</w:t>
      </w:r>
      <w:r w:rsidR="0021556A">
        <w:rPr>
          <w:rStyle w:val="sourcecode"/>
        </w:rPr>
        <w:tab/>
      </w:r>
      <w:r w:rsidRPr="00597461">
        <w:rPr>
          <w:rStyle w:val="sourcecode"/>
        </w:rPr>
        <w:t>/* star name, must be NULL or ”” if not a star */</w:t>
      </w:r>
    </w:p>
    <w:p w14:paraId="175CF375" w14:textId="77777777" w:rsidR="00BF3510" w:rsidRPr="00597461" w:rsidRDefault="00BF3510" w:rsidP="007C3F58">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63F49BA1" w14:textId="77777777" w:rsidR="00E84CCD" w:rsidRDefault="00BF3510" w:rsidP="007C3F58">
      <w:pPr>
        <w:tabs>
          <w:tab w:val="left" w:pos="2835"/>
        </w:tabs>
        <w:ind w:left="567"/>
        <w:rPr>
          <w:rStyle w:val="sourcecode"/>
        </w:rPr>
      </w:pPr>
      <w:r w:rsidRPr="00597461">
        <w:rPr>
          <w:rStyle w:val="sourcecode"/>
        </w:rPr>
        <w:t>double *geopos,</w:t>
      </w:r>
      <w:r w:rsidR="0021556A">
        <w:rPr>
          <w:rStyle w:val="sourcecode"/>
        </w:rPr>
        <w:tab/>
      </w:r>
      <w:r w:rsidRPr="00597461">
        <w:rPr>
          <w:rStyle w:val="sourcecode"/>
        </w:rPr>
        <w:t>/* 3 doubles for geo. lon, lat, height</w:t>
      </w:r>
    </w:p>
    <w:p w14:paraId="3A035E4F" w14:textId="77777777" w:rsidR="00BF3510" w:rsidRPr="00597461" w:rsidRDefault="00E84CCD" w:rsidP="007C3F58">
      <w:pPr>
        <w:tabs>
          <w:tab w:val="left" w:pos="2835"/>
        </w:tabs>
        <w:ind w:left="567"/>
        <w:rPr>
          <w:rStyle w:val="sourcecode"/>
        </w:rPr>
      </w:pPr>
      <w:r>
        <w:rPr>
          <w:rStyle w:val="sourcecode"/>
        </w:rPr>
        <w:tab/>
        <w:t xml:space="preserve">* </w:t>
      </w:r>
      <w:r w:rsidR="00BF3510" w:rsidRPr="00597461">
        <w:rPr>
          <w:rStyle w:val="sourcecode"/>
        </w:rPr>
        <w:t>eastern longitude is positive,</w:t>
      </w:r>
    </w:p>
    <w:p w14:paraId="2E45C8FA" w14:textId="77777777" w:rsidR="00E84CCD" w:rsidRDefault="00E84CCD" w:rsidP="007C3F58">
      <w:pPr>
        <w:tabs>
          <w:tab w:val="left" w:pos="2835"/>
        </w:tabs>
        <w:ind w:left="567"/>
        <w:rPr>
          <w:rStyle w:val="sourcecode"/>
        </w:rPr>
      </w:pPr>
      <w:r>
        <w:rPr>
          <w:rStyle w:val="sourcecode"/>
        </w:rPr>
        <w:tab/>
        <w:t>*</w:t>
      </w:r>
      <w:r w:rsidR="00446B06">
        <w:rPr>
          <w:rStyle w:val="sourcecode"/>
        </w:rPr>
        <w:t xml:space="preserve"> </w:t>
      </w:r>
      <w:r w:rsidR="00BF3510" w:rsidRPr="00597461">
        <w:rPr>
          <w:rStyle w:val="sourcecode"/>
        </w:rPr>
        <w:t>western longitude is negative,</w:t>
      </w:r>
    </w:p>
    <w:p w14:paraId="463BF536" w14:textId="77777777" w:rsidR="00BF3510" w:rsidRPr="00597461" w:rsidRDefault="00E84CCD" w:rsidP="007C3F58">
      <w:pPr>
        <w:tabs>
          <w:tab w:val="left" w:pos="2835"/>
        </w:tabs>
        <w:ind w:left="567"/>
        <w:rPr>
          <w:rStyle w:val="sourcecode"/>
        </w:rPr>
      </w:pPr>
      <w:r>
        <w:rPr>
          <w:rStyle w:val="sourcecode"/>
        </w:rPr>
        <w:tab/>
        <w:t xml:space="preserve">* </w:t>
      </w:r>
      <w:r w:rsidR="00BF3510" w:rsidRPr="00597461">
        <w:rPr>
          <w:rStyle w:val="sourcecode"/>
        </w:rPr>
        <w:t>northern latitude is positive,</w:t>
      </w:r>
    </w:p>
    <w:p w14:paraId="053B0305" w14:textId="77777777" w:rsidR="00BF3510" w:rsidRPr="00597461" w:rsidRDefault="00BF3510" w:rsidP="007C3F58">
      <w:pPr>
        <w:tabs>
          <w:tab w:val="left" w:pos="2835"/>
        </w:tabs>
        <w:ind w:left="567"/>
        <w:rPr>
          <w:rStyle w:val="sourcecode"/>
        </w:rPr>
      </w:pPr>
      <w:r w:rsidRPr="00597461">
        <w:rPr>
          <w:rStyle w:val="sourcecode"/>
        </w:rPr>
        <w:tab/>
      </w:r>
      <w:r w:rsidR="00E84CCD">
        <w:rPr>
          <w:rStyle w:val="sourcecode"/>
        </w:rPr>
        <w:t>*</w:t>
      </w:r>
      <w:r w:rsidR="00446B06">
        <w:rPr>
          <w:rStyle w:val="sourcecode"/>
        </w:rPr>
        <w:t xml:space="preserve"> </w:t>
      </w:r>
      <w:r w:rsidRPr="00597461">
        <w:rPr>
          <w:rStyle w:val="sourcecode"/>
        </w:rPr>
        <w:t>southern latitude is negative */</w:t>
      </w:r>
    </w:p>
    <w:p w14:paraId="43EF8798" w14:textId="77777777" w:rsidR="00BF3510" w:rsidRPr="00597461" w:rsidRDefault="00BF3510"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5731B593" w14:textId="77777777" w:rsidR="00BF3510" w:rsidRPr="00597461" w:rsidRDefault="00BF3510" w:rsidP="007C3F58">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290F9CB3" w14:textId="77777777" w:rsidR="00BF3510" w:rsidRPr="00597461" w:rsidRDefault="00BF3510"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56FB3FC4" w14:textId="77777777" w:rsidR="00BF3510" w:rsidRPr="00597461"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7FCA19A4" w14:textId="77777777" w:rsidR="00BF3510" w:rsidRPr="00D3464B" w:rsidRDefault="00BF3510" w:rsidP="001555B8">
      <w:pPr>
        <w:pStyle w:val="berschrift3"/>
      </w:pPr>
      <w:bookmarkStart w:id="225" w:name="_Toc49847908"/>
      <w:r w:rsidRPr="00D3464B">
        <w:t>Find the next occultation globally</w:t>
      </w:r>
      <w:bookmarkEnd w:id="225"/>
    </w:p>
    <w:p w14:paraId="0746A7CF" w14:textId="77777777" w:rsidR="00283E02" w:rsidRDefault="00BF3510" w:rsidP="00417550">
      <w:r w:rsidRPr="00597461">
        <w:t>(can also be used for solar eclipses</w:t>
      </w:r>
      <w:r w:rsidR="007F40B2">
        <w:t>)</w:t>
      </w:r>
    </w:p>
    <w:p w14:paraId="3CA07429" w14:textId="77777777" w:rsidR="00CD2033" w:rsidRPr="00597461" w:rsidRDefault="00CD2033" w:rsidP="00CC1B5C">
      <w:pPr>
        <w:rPr>
          <w:rStyle w:val="sourcecode"/>
        </w:rPr>
      </w:pPr>
      <w:r w:rsidRPr="00597461">
        <w:rPr>
          <w:rStyle w:val="sourcecode"/>
        </w:rPr>
        <w:t xml:space="preserve">int32 </w:t>
      </w:r>
      <w:r w:rsidRPr="00417550">
        <w:rPr>
          <w:rStyle w:val="functions"/>
        </w:rPr>
        <w:t>swe_lun_occult_when_glob</w:t>
      </w:r>
      <w:r w:rsidRPr="00597461">
        <w:rPr>
          <w:rStyle w:val="sourcecode"/>
        </w:rPr>
        <w:t>(</w:t>
      </w:r>
    </w:p>
    <w:p w14:paraId="72951911" w14:textId="77777777" w:rsidR="00CD2033" w:rsidRPr="00597461" w:rsidRDefault="00CD2033" w:rsidP="007C3F58">
      <w:pPr>
        <w:tabs>
          <w:tab w:val="left" w:pos="2835"/>
        </w:tabs>
        <w:ind w:left="567"/>
        <w:rPr>
          <w:rStyle w:val="sourcecode"/>
        </w:rPr>
      </w:pPr>
      <w:r w:rsidRPr="00597461">
        <w:rPr>
          <w:rStyle w:val="sourcecode"/>
        </w:rPr>
        <w:t>double tjd_start,</w:t>
      </w:r>
      <w:r w:rsidR="0021556A">
        <w:rPr>
          <w:rStyle w:val="sourcecode"/>
        </w:rPr>
        <w:tab/>
      </w:r>
      <w:r w:rsidRPr="00597461">
        <w:rPr>
          <w:rStyle w:val="sourcecode"/>
        </w:rPr>
        <w:t>/* start date for search, Jul. day UT */</w:t>
      </w:r>
    </w:p>
    <w:p w14:paraId="5CEF88A6" w14:textId="77777777" w:rsidR="00CD2033" w:rsidRPr="00597461" w:rsidRDefault="00CD2033" w:rsidP="007C3F58">
      <w:pPr>
        <w:tabs>
          <w:tab w:val="left" w:pos="2835"/>
        </w:tabs>
        <w:ind w:left="567"/>
        <w:rPr>
          <w:rStyle w:val="sourcecode"/>
        </w:rPr>
      </w:pPr>
      <w:r w:rsidRPr="00597461">
        <w:rPr>
          <w:rStyle w:val="sourcecode"/>
        </w:rPr>
        <w:t>int32 ipl,</w:t>
      </w:r>
      <w:r w:rsidR="0021556A">
        <w:rPr>
          <w:rStyle w:val="sourcecode"/>
        </w:rPr>
        <w:tab/>
      </w:r>
      <w:r w:rsidRPr="00597461">
        <w:rPr>
          <w:rStyle w:val="sourcecode"/>
        </w:rPr>
        <w:t>/* planet number */</w:t>
      </w:r>
    </w:p>
    <w:p w14:paraId="6C5A42A9" w14:textId="77777777" w:rsidR="00CD2033" w:rsidRPr="00597461" w:rsidRDefault="00CD2033" w:rsidP="007C3F58">
      <w:pPr>
        <w:tabs>
          <w:tab w:val="left" w:pos="2835"/>
        </w:tabs>
        <w:ind w:left="567"/>
        <w:rPr>
          <w:rStyle w:val="sourcecode"/>
        </w:rPr>
      </w:pPr>
      <w:r w:rsidRPr="00597461">
        <w:rPr>
          <w:rStyle w:val="sourcecode"/>
        </w:rPr>
        <w:t>char* starname,</w:t>
      </w:r>
      <w:r w:rsidR="0021556A">
        <w:rPr>
          <w:rStyle w:val="sourcecode"/>
        </w:rPr>
        <w:tab/>
      </w:r>
      <w:r w:rsidRPr="00597461">
        <w:rPr>
          <w:rStyle w:val="sourcecode"/>
        </w:rPr>
        <w:t>/* star name, must be NULL or ”” if not a star */</w:t>
      </w:r>
    </w:p>
    <w:p w14:paraId="5DBC3EFC" w14:textId="77777777" w:rsidR="00CD2033" w:rsidRPr="00597461" w:rsidRDefault="00CD2033" w:rsidP="007C3F58">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19C9317A" w14:textId="77777777" w:rsidR="00CD2033" w:rsidRPr="00597461" w:rsidRDefault="00CD2033" w:rsidP="007C3F58">
      <w:pPr>
        <w:tabs>
          <w:tab w:val="left" w:pos="2835"/>
        </w:tabs>
        <w:ind w:left="567"/>
        <w:rPr>
          <w:rStyle w:val="sourcecode"/>
        </w:rPr>
      </w:pPr>
      <w:r w:rsidRPr="00597461">
        <w:rPr>
          <w:rStyle w:val="sourcecode"/>
        </w:rPr>
        <w:t>int32 ifltype,</w:t>
      </w:r>
      <w:r w:rsidR="0021556A">
        <w:rPr>
          <w:rStyle w:val="sourcecode"/>
        </w:rPr>
        <w:tab/>
      </w:r>
      <w:r w:rsidRPr="00597461">
        <w:rPr>
          <w:rStyle w:val="sourcecode"/>
        </w:rPr>
        <w:t>/* eclipse type wanted */</w:t>
      </w:r>
    </w:p>
    <w:p w14:paraId="567BC653" w14:textId="77777777" w:rsidR="00CD2033" w:rsidRPr="00597461" w:rsidRDefault="00CD2033"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6574300C" w14:textId="77777777" w:rsidR="00CD2033" w:rsidRPr="00597461" w:rsidRDefault="00CD2033"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35642AA8" w14:textId="77777777" w:rsidR="00CD2033" w:rsidRPr="00597461" w:rsidRDefault="00CD2033"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5EC530E4" w14:textId="77777777" w:rsidR="00BF3510" w:rsidRPr="00D3464B" w:rsidRDefault="00BF3510" w:rsidP="001555B8">
      <w:pPr>
        <w:pStyle w:val="berschrift3"/>
      </w:pPr>
      <w:bookmarkStart w:id="226" w:name="_Toc49847909"/>
      <w:r w:rsidRPr="00D3464B">
        <w:t>Find the next lunar eclipse observable from a geographic location</w:t>
      </w:r>
      <w:bookmarkEnd w:id="226"/>
    </w:p>
    <w:p w14:paraId="4DF18E11" w14:textId="77777777" w:rsidR="00BF3510" w:rsidRPr="00597461" w:rsidRDefault="00BF3510" w:rsidP="00CC1B5C">
      <w:pPr>
        <w:rPr>
          <w:rStyle w:val="sourcecode"/>
        </w:rPr>
      </w:pPr>
      <w:r w:rsidRPr="00597461">
        <w:rPr>
          <w:rStyle w:val="sourcecode"/>
        </w:rPr>
        <w:t xml:space="preserve">int32 </w:t>
      </w:r>
      <w:r w:rsidRPr="00417550">
        <w:rPr>
          <w:rStyle w:val="functions"/>
        </w:rPr>
        <w:t>swe_lun_eclipse_when_loc</w:t>
      </w:r>
      <w:r w:rsidRPr="00597461">
        <w:rPr>
          <w:rStyle w:val="sourcecode"/>
        </w:rPr>
        <w:t>(</w:t>
      </w:r>
    </w:p>
    <w:p w14:paraId="46E409F4" w14:textId="77777777" w:rsidR="00BF3510" w:rsidRPr="00597461" w:rsidRDefault="00BF3510" w:rsidP="007C3F58">
      <w:pPr>
        <w:tabs>
          <w:tab w:val="left" w:pos="2835"/>
        </w:tabs>
        <w:ind w:left="567"/>
        <w:rPr>
          <w:rStyle w:val="sourcecode"/>
        </w:rPr>
      </w:pPr>
      <w:r w:rsidRPr="00597461">
        <w:rPr>
          <w:rStyle w:val="sourcecode"/>
        </w:rPr>
        <w:t>double tjd_start,</w:t>
      </w:r>
      <w:r w:rsidR="0021556A">
        <w:rPr>
          <w:rStyle w:val="sourcecode"/>
        </w:rPr>
        <w:tab/>
      </w:r>
      <w:r w:rsidRPr="00597461">
        <w:rPr>
          <w:rStyle w:val="sourcecode"/>
        </w:rPr>
        <w:t>/* start date for search, Jul. day UT */</w:t>
      </w:r>
    </w:p>
    <w:p w14:paraId="355E9F12" w14:textId="77777777" w:rsidR="00BF3510" w:rsidRPr="00597461" w:rsidRDefault="00BF3510" w:rsidP="007C3F58">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0A094FAE" w14:textId="77777777" w:rsidR="00417550" w:rsidRDefault="00BF3510" w:rsidP="007C3F58">
      <w:pPr>
        <w:tabs>
          <w:tab w:val="left" w:pos="2835"/>
        </w:tabs>
        <w:ind w:left="567"/>
        <w:rPr>
          <w:rStyle w:val="sourcecode"/>
        </w:rPr>
      </w:pPr>
      <w:r w:rsidRPr="00597461">
        <w:rPr>
          <w:rStyle w:val="sourcecode"/>
        </w:rPr>
        <w:t>double *geopos,</w:t>
      </w:r>
      <w:r w:rsidR="0021556A">
        <w:rPr>
          <w:rStyle w:val="sourcecode"/>
        </w:rPr>
        <w:tab/>
      </w:r>
      <w:r w:rsidRPr="00597461">
        <w:rPr>
          <w:rStyle w:val="sourcecode"/>
        </w:rPr>
        <w:t>/* 3 doubles for geo. lon, lat, height</w:t>
      </w:r>
    </w:p>
    <w:p w14:paraId="22428D65" w14:textId="77777777" w:rsidR="00BF3510" w:rsidRPr="00597461" w:rsidRDefault="00417550" w:rsidP="007C3F58">
      <w:pPr>
        <w:tabs>
          <w:tab w:val="left" w:pos="2835"/>
        </w:tabs>
        <w:ind w:left="567"/>
        <w:rPr>
          <w:rStyle w:val="sourcecode"/>
        </w:rPr>
      </w:pPr>
      <w:r>
        <w:rPr>
          <w:rStyle w:val="sourcecode"/>
        </w:rPr>
        <w:tab/>
        <w:t xml:space="preserve">* </w:t>
      </w:r>
      <w:r w:rsidR="00BF3510" w:rsidRPr="00597461">
        <w:rPr>
          <w:rStyle w:val="sourcecode"/>
        </w:rPr>
        <w:t>eastern longitude is positive,</w:t>
      </w:r>
    </w:p>
    <w:p w14:paraId="6E372498" w14:textId="77777777" w:rsidR="00417550" w:rsidRDefault="00BF3510" w:rsidP="007C3F58">
      <w:pPr>
        <w:tabs>
          <w:tab w:val="left" w:pos="2835"/>
        </w:tabs>
        <w:ind w:left="567"/>
        <w:rPr>
          <w:rStyle w:val="sourcecode"/>
        </w:rPr>
      </w:pPr>
      <w:r w:rsidRPr="00597461">
        <w:rPr>
          <w:rStyle w:val="sourcecode"/>
        </w:rPr>
        <w:tab/>
      </w:r>
      <w:r w:rsidR="00417550">
        <w:rPr>
          <w:rStyle w:val="sourcecode"/>
        </w:rPr>
        <w:t>*</w:t>
      </w:r>
      <w:r w:rsidR="00446B06">
        <w:rPr>
          <w:rStyle w:val="sourcecode"/>
        </w:rPr>
        <w:t xml:space="preserve"> </w:t>
      </w:r>
      <w:r w:rsidRPr="00597461">
        <w:rPr>
          <w:rStyle w:val="sourcecode"/>
        </w:rPr>
        <w:t>western longitude is negative,</w:t>
      </w:r>
    </w:p>
    <w:p w14:paraId="5483D14E" w14:textId="77777777" w:rsidR="00BF3510" w:rsidRPr="00597461" w:rsidRDefault="00417550" w:rsidP="007C3F58">
      <w:pPr>
        <w:tabs>
          <w:tab w:val="left" w:pos="2835"/>
        </w:tabs>
        <w:ind w:left="567"/>
        <w:rPr>
          <w:rStyle w:val="sourcecode"/>
        </w:rPr>
      </w:pPr>
      <w:r>
        <w:rPr>
          <w:rStyle w:val="sourcecode"/>
        </w:rPr>
        <w:tab/>
        <w:t xml:space="preserve">* </w:t>
      </w:r>
      <w:r w:rsidR="00BF3510" w:rsidRPr="00597461">
        <w:rPr>
          <w:rStyle w:val="sourcecode"/>
        </w:rPr>
        <w:t>northern latitude is positive,</w:t>
      </w:r>
    </w:p>
    <w:p w14:paraId="6001815D" w14:textId="77777777" w:rsidR="00BF3510" w:rsidRPr="00597461" w:rsidRDefault="00BF3510" w:rsidP="007C3F58">
      <w:pPr>
        <w:tabs>
          <w:tab w:val="left" w:pos="2835"/>
        </w:tabs>
        <w:ind w:left="567"/>
        <w:rPr>
          <w:rStyle w:val="sourcecode"/>
        </w:rPr>
      </w:pPr>
      <w:r w:rsidRPr="00597461">
        <w:rPr>
          <w:rStyle w:val="sourcecode"/>
        </w:rPr>
        <w:tab/>
      </w:r>
      <w:r w:rsidR="00417550">
        <w:rPr>
          <w:rStyle w:val="sourcecode"/>
        </w:rPr>
        <w:t>*</w:t>
      </w:r>
      <w:r w:rsidR="00446B06">
        <w:rPr>
          <w:rStyle w:val="sourcecode"/>
        </w:rPr>
        <w:t xml:space="preserve"> </w:t>
      </w:r>
      <w:r w:rsidRPr="00597461">
        <w:rPr>
          <w:rStyle w:val="sourcecode"/>
        </w:rPr>
        <w:t>southern latitude is negative */</w:t>
      </w:r>
    </w:p>
    <w:p w14:paraId="34CCB96F" w14:textId="77777777" w:rsidR="00BF3510" w:rsidRPr="00597461" w:rsidRDefault="00BF3510"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2CF29956" w14:textId="77777777" w:rsidR="00BF3510" w:rsidRPr="00597461" w:rsidRDefault="00BF3510" w:rsidP="007C3F58">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71F1530D" w14:textId="77777777" w:rsidR="00BF3510" w:rsidRPr="00597461" w:rsidRDefault="00BF3510"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520C1F9E" w14:textId="77777777" w:rsidR="00283E02"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3625E104" w14:textId="77777777" w:rsidR="00BF3510" w:rsidRPr="00D3464B" w:rsidRDefault="00BF3510" w:rsidP="001555B8">
      <w:pPr>
        <w:pStyle w:val="berschrift3"/>
      </w:pPr>
      <w:bookmarkStart w:id="227" w:name="_Toc49847910"/>
      <w:r w:rsidRPr="00D3464B">
        <w:t>Find the next lunar eclipse, global function</w:t>
      </w:r>
      <w:bookmarkEnd w:id="227"/>
    </w:p>
    <w:p w14:paraId="66363084" w14:textId="77777777" w:rsidR="00BF3510" w:rsidRPr="00597461" w:rsidRDefault="00BF3510" w:rsidP="00CC1B5C">
      <w:pPr>
        <w:rPr>
          <w:rStyle w:val="sourcecode"/>
        </w:rPr>
      </w:pPr>
      <w:r w:rsidRPr="00597461">
        <w:rPr>
          <w:rStyle w:val="sourcecode"/>
        </w:rPr>
        <w:t xml:space="preserve">int32 </w:t>
      </w:r>
      <w:r w:rsidRPr="006914DC">
        <w:rPr>
          <w:rStyle w:val="functions"/>
        </w:rPr>
        <w:t>swe_lun_eclipse_when</w:t>
      </w:r>
      <w:r w:rsidRPr="00597461">
        <w:rPr>
          <w:rStyle w:val="sourcecode"/>
        </w:rPr>
        <w:t>(</w:t>
      </w:r>
    </w:p>
    <w:p w14:paraId="47F01E88" w14:textId="77777777" w:rsidR="00BF3510" w:rsidRPr="00597461" w:rsidRDefault="00BF3510" w:rsidP="007C3F58">
      <w:pPr>
        <w:tabs>
          <w:tab w:val="left" w:pos="2835"/>
        </w:tabs>
        <w:ind w:left="567"/>
        <w:rPr>
          <w:rStyle w:val="sourcecode"/>
        </w:rPr>
      </w:pPr>
      <w:r w:rsidRPr="00597461">
        <w:rPr>
          <w:rStyle w:val="sourcecode"/>
        </w:rPr>
        <w:t>double tjd_start,</w:t>
      </w:r>
      <w:r w:rsidR="0021556A">
        <w:rPr>
          <w:rStyle w:val="sourcecode"/>
        </w:rPr>
        <w:tab/>
      </w:r>
      <w:r w:rsidRPr="00597461">
        <w:rPr>
          <w:rStyle w:val="sourcecode"/>
        </w:rPr>
        <w:t>/* start date for search, Jul. day UT */</w:t>
      </w:r>
    </w:p>
    <w:p w14:paraId="61D0146E" w14:textId="77777777" w:rsidR="00BF3510" w:rsidRPr="00597461" w:rsidRDefault="00BF3510" w:rsidP="007C3F58">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06ACB5AD" w14:textId="77777777" w:rsidR="00BF3510" w:rsidRPr="00597461" w:rsidRDefault="00BF3510" w:rsidP="007C3F58">
      <w:pPr>
        <w:tabs>
          <w:tab w:val="left" w:pos="2835"/>
        </w:tabs>
        <w:ind w:left="567"/>
        <w:rPr>
          <w:rStyle w:val="sourcecode"/>
        </w:rPr>
      </w:pPr>
      <w:r w:rsidRPr="00597461">
        <w:rPr>
          <w:rStyle w:val="sourcecode"/>
        </w:rPr>
        <w:t>int32 ifltype,</w:t>
      </w:r>
      <w:r w:rsidR="0021556A">
        <w:rPr>
          <w:rStyle w:val="sourcecode"/>
        </w:rPr>
        <w:tab/>
      </w:r>
      <w:r w:rsidRPr="00597461">
        <w:rPr>
          <w:rStyle w:val="sourcecode"/>
        </w:rPr>
        <w:t>/* eclipse type wanted: SE_ECL_TOTAL etc. */</w:t>
      </w:r>
    </w:p>
    <w:p w14:paraId="2AC26F09" w14:textId="77777777" w:rsidR="00BF3510" w:rsidRPr="00597461" w:rsidRDefault="00BF3510"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002A8729" w14:textId="77777777" w:rsidR="00BF3510" w:rsidRPr="00597461" w:rsidRDefault="00BF3510"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7A8FF008" w14:textId="77777777" w:rsidR="00283E02"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7EF84F53" w14:textId="77777777" w:rsidR="00BF3510" w:rsidRPr="00D3464B" w:rsidRDefault="00BF3510" w:rsidP="001555B8">
      <w:pPr>
        <w:pStyle w:val="berschrift3"/>
      </w:pPr>
      <w:bookmarkStart w:id="228" w:name="_Toc49847911"/>
      <w:r w:rsidRPr="00D3464B">
        <w:t>Compute the attributes of a lunar eclipse at a given time</w:t>
      </w:r>
      <w:bookmarkEnd w:id="228"/>
    </w:p>
    <w:p w14:paraId="17082B73" w14:textId="77777777" w:rsidR="00BF3510" w:rsidRPr="00597461" w:rsidRDefault="00BF3510" w:rsidP="00CC1B5C">
      <w:pPr>
        <w:rPr>
          <w:rStyle w:val="sourcecode"/>
        </w:rPr>
      </w:pPr>
      <w:r w:rsidRPr="00597461">
        <w:rPr>
          <w:rStyle w:val="sourcecode"/>
        </w:rPr>
        <w:t xml:space="preserve">int32 </w:t>
      </w:r>
      <w:r w:rsidRPr="006914DC">
        <w:rPr>
          <w:rStyle w:val="functions"/>
        </w:rPr>
        <w:t>swe_lun_eclipse_how</w:t>
      </w:r>
      <w:r w:rsidRPr="00597461">
        <w:rPr>
          <w:rStyle w:val="sourcecode"/>
        </w:rPr>
        <w:t>(</w:t>
      </w:r>
    </w:p>
    <w:p w14:paraId="2F779DD7" w14:textId="77777777" w:rsidR="00BF3510" w:rsidRPr="00597461" w:rsidRDefault="00BF3510" w:rsidP="007C3F58">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time, Jul. day UT */</w:t>
      </w:r>
    </w:p>
    <w:p w14:paraId="1AEF0A63" w14:textId="77777777" w:rsidR="00BF3510" w:rsidRPr="00597461" w:rsidRDefault="00BF3510" w:rsidP="007C3F58">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5F6E442A" w14:textId="77777777" w:rsidR="00BF3510" w:rsidRPr="00597461" w:rsidRDefault="00BF3510" w:rsidP="007C3F58">
      <w:pPr>
        <w:tabs>
          <w:tab w:val="left" w:pos="2835"/>
        </w:tabs>
        <w:ind w:left="567"/>
        <w:rPr>
          <w:rStyle w:val="sourcecode"/>
        </w:rPr>
      </w:pPr>
      <w:r w:rsidRPr="00597461">
        <w:rPr>
          <w:rStyle w:val="sourcecode"/>
        </w:rPr>
        <w:t>double *geopos,</w:t>
      </w:r>
      <w:r w:rsidR="0021556A">
        <w:rPr>
          <w:rStyle w:val="sourcecode"/>
        </w:rPr>
        <w:tab/>
      </w:r>
      <w:r w:rsidRPr="00597461">
        <w:rPr>
          <w:rStyle w:val="sourcecode"/>
        </w:rPr>
        <w:t>/* input array, geopos, geolon, geoheight */</w:t>
      </w:r>
    </w:p>
    <w:p w14:paraId="2439F50C" w14:textId="77777777" w:rsidR="00BF3510" w:rsidRPr="00597461" w:rsidRDefault="00BF3510" w:rsidP="007C3F58">
      <w:pPr>
        <w:tabs>
          <w:tab w:val="left" w:pos="2835"/>
        </w:tabs>
        <w:ind w:left="567"/>
        <w:rPr>
          <w:rStyle w:val="sourcecode"/>
        </w:rPr>
      </w:pPr>
      <w:r w:rsidRPr="00597461">
        <w:rPr>
          <w:rStyle w:val="sourcecode"/>
        </w:rPr>
        <w:tab/>
      </w:r>
      <w:r w:rsidR="006914DC">
        <w:rPr>
          <w:rStyle w:val="sourcecode"/>
        </w:rPr>
        <w:t>*</w:t>
      </w:r>
      <w:r w:rsidR="00446B06">
        <w:rPr>
          <w:rStyle w:val="sourcecode"/>
        </w:rPr>
        <w:t xml:space="preserve"> </w:t>
      </w:r>
      <w:r w:rsidRPr="00597461">
        <w:rPr>
          <w:rStyle w:val="sourcecode"/>
        </w:rPr>
        <w:t>eastern longitude is positive,</w:t>
      </w:r>
    </w:p>
    <w:p w14:paraId="5E7A9584" w14:textId="77777777" w:rsidR="00BF3510" w:rsidRPr="00597461" w:rsidRDefault="00BF3510" w:rsidP="007C3F58">
      <w:pPr>
        <w:tabs>
          <w:tab w:val="left" w:pos="2835"/>
        </w:tabs>
        <w:ind w:left="567"/>
        <w:rPr>
          <w:rStyle w:val="sourcecode"/>
        </w:rPr>
      </w:pPr>
      <w:r w:rsidRPr="00597461">
        <w:rPr>
          <w:rStyle w:val="sourcecode"/>
        </w:rPr>
        <w:tab/>
      </w:r>
      <w:r w:rsidR="006914DC">
        <w:rPr>
          <w:rStyle w:val="sourcecode"/>
        </w:rPr>
        <w:t>*</w:t>
      </w:r>
      <w:r w:rsidR="00446B06">
        <w:rPr>
          <w:rStyle w:val="sourcecode"/>
        </w:rPr>
        <w:t xml:space="preserve"> </w:t>
      </w:r>
      <w:r w:rsidRPr="00597461">
        <w:rPr>
          <w:rStyle w:val="sourcecode"/>
        </w:rPr>
        <w:t>western longitude is negative,</w:t>
      </w:r>
    </w:p>
    <w:p w14:paraId="1FC6BFB9" w14:textId="77777777" w:rsidR="00BF3510" w:rsidRPr="00597461" w:rsidRDefault="00BF3510" w:rsidP="007C3F58">
      <w:pPr>
        <w:tabs>
          <w:tab w:val="left" w:pos="2835"/>
        </w:tabs>
        <w:ind w:left="567"/>
        <w:rPr>
          <w:rStyle w:val="sourcecode"/>
        </w:rPr>
      </w:pPr>
      <w:r w:rsidRPr="00597461">
        <w:rPr>
          <w:rStyle w:val="sourcecode"/>
        </w:rPr>
        <w:tab/>
      </w:r>
      <w:r w:rsidR="006914DC">
        <w:rPr>
          <w:rStyle w:val="sourcecode"/>
        </w:rPr>
        <w:t>*</w:t>
      </w:r>
      <w:r w:rsidR="00446B06">
        <w:rPr>
          <w:rStyle w:val="sourcecode"/>
        </w:rPr>
        <w:t xml:space="preserve"> </w:t>
      </w:r>
      <w:r w:rsidRPr="00597461">
        <w:rPr>
          <w:rStyle w:val="sourcecode"/>
        </w:rPr>
        <w:t>northern latitude is positive,</w:t>
      </w:r>
    </w:p>
    <w:p w14:paraId="26B5DCB9" w14:textId="77777777" w:rsidR="00BF3510" w:rsidRPr="00597461" w:rsidRDefault="00BF3510" w:rsidP="007C3F58">
      <w:pPr>
        <w:tabs>
          <w:tab w:val="left" w:pos="2835"/>
        </w:tabs>
        <w:ind w:left="567"/>
        <w:rPr>
          <w:rStyle w:val="sourcecode"/>
        </w:rPr>
      </w:pPr>
      <w:r w:rsidRPr="00597461">
        <w:rPr>
          <w:rStyle w:val="sourcecode"/>
        </w:rPr>
        <w:tab/>
      </w:r>
      <w:r w:rsidR="006914DC">
        <w:rPr>
          <w:rStyle w:val="sourcecode"/>
        </w:rPr>
        <w:t>*</w:t>
      </w:r>
      <w:r w:rsidR="00446B06">
        <w:rPr>
          <w:rStyle w:val="sourcecode"/>
        </w:rPr>
        <w:t xml:space="preserve"> </w:t>
      </w:r>
      <w:r w:rsidRPr="00597461">
        <w:rPr>
          <w:rStyle w:val="sourcecode"/>
        </w:rPr>
        <w:t>southern latitude is negative */</w:t>
      </w:r>
    </w:p>
    <w:p w14:paraId="29E167BF" w14:textId="77777777" w:rsidR="00BF3510" w:rsidRPr="00597461" w:rsidRDefault="00BF3510" w:rsidP="007C3F58">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4755C940" w14:textId="77777777" w:rsidR="00283E02"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4116854D" w14:textId="77777777" w:rsidR="00BF3510" w:rsidRPr="00D3464B" w:rsidRDefault="00BF3510" w:rsidP="001555B8">
      <w:pPr>
        <w:pStyle w:val="berschrift3"/>
      </w:pPr>
      <w:bookmarkStart w:id="229" w:name="_Toc49847912"/>
      <w:r w:rsidRPr="00D3464B">
        <w:t>Compute risings, settings and meridian transits of a body</w:t>
      </w:r>
      <w:bookmarkEnd w:id="229"/>
    </w:p>
    <w:p w14:paraId="1804A7C7" w14:textId="77777777" w:rsidR="00BF3510" w:rsidRPr="00597461" w:rsidRDefault="00BF3510" w:rsidP="00CC1B5C">
      <w:pPr>
        <w:rPr>
          <w:rStyle w:val="sourcecode"/>
        </w:rPr>
      </w:pPr>
      <w:r w:rsidRPr="00597461">
        <w:rPr>
          <w:rStyle w:val="sourcecode"/>
        </w:rPr>
        <w:t xml:space="preserve">int32 </w:t>
      </w:r>
      <w:r w:rsidRPr="007A35C7">
        <w:rPr>
          <w:rStyle w:val="functions"/>
        </w:rPr>
        <w:t>swe_rise_trans</w:t>
      </w:r>
      <w:r w:rsidRPr="00597461">
        <w:rPr>
          <w:rStyle w:val="sourcecode"/>
        </w:rPr>
        <w:t>(</w:t>
      </w:r>
    </w:p>
    <w:p w14:paraId="05A537BE" w14:textId="77777777" w:rsidR="00BF3510" w:rsidRPr="00597461" w:rsidRDefault="00BF3510" w:rsidP="007C3F58">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w:t>
      </w:r>
      <w:r w:rsidR="0075706B">
        <w:rPr>
          <w:rStyle w:val="sourcecode"/>
        </w:rPr>
        <w:t xml:space="preserve"> </w:t>
      </w:r>
      <w:r w:rsidRPr="00597461">
        <w:rPr>
          <w:rStyle w:val="sourcecode"/>
        </w:rPr>
        <w:t>search after this time (UT) */</w:t>
      </w:r>
    </w:p>
    <w:p w14:paraId="2E581B36" w14:textId="77777777" w:rsidR="00BF3510" w:rsidRPr="00597461" w:rsidRDefault="00BF3510" w:rsidP="007C3F58">
      <w:pPr>
        <w:tabs>
          <w:tab w:val="left" w:pos="2835"/>
        </w:tabs>
        <w:ind w:left="567"/>
        <w:rPr>
          <w:rStyle w:val="sourcecode"/>
        </w:rPr>
      </w:pPr>
      <w:r w:rsidRPr="00597461">
        <w:rPr>
          <w:rStyle w:val="sourcecode"/>
        </w:rPr>
        <w:t>int32 ipl,</w:t>
      </w:r>
      <w:r w:rsidR="0021556A">
        <w:rPr>
          <w:rStyle w:val="sourcecode"/>
        </w:rPr>
        <w:tab/>
      </w:r>
      <w:r w:rsidRPr="00597461">
        <w:rPr>
          <w:rStyle w:val="sourcecode"/>
        </w:rPr>
        <w:t>/* planet number, if planet or moon */</w:t>
      </w:r>
    </w:p>
    <w:p w14:paraId="0518C063" w14:textId="77777777" w:rsidR="00BF3510" w:rsidRPr="00597461" w:rsidRDefault="00BF3510" w:rsidP="007C3F58">
      <w:pPr>
        <w:tabs>
          <w:tab w:val="left" w:pos="2835"/>
        </w:tabs>
        <w:ind w:left="567"/>
        <w:rPr>
          <w:rStyle w:val="sourcecode"/>
        </w:rPr>
      </w:pPr>
      <w:r w:rsidRPr="00597461">
        <w:rPr>
          <w:rStyle w:val="sourcecode"/>
        </w:rPr>
        <w:t>char *starname,</w:t>
      </w:r>
      <w:r w:rsidR="0021556A">
        <w:rPr>
          <w:rStyle w:val="sourcecode"/>
        </w:rPr>
        <w:tab/>
      </w:r>
      <w:r w:rsidRPr="00597461">
        <w:rPr>
          <w:rStyle w:val="sourcecode"/>
        </w:rPr>
        <w:t>/* star name, if star */</w:t>
      </w:r>
    </w:p>
    <w:p w14:paraId="21993A4F" w14:textId="77777777" w:rsidR="00BF3510" w:rsidRPr="00597461" w:rsidRDefault="00BF3510" w:rsidP="007C3F58">
      <w:pPr>
        <w:tabs>
          <w:tab w:val="left" w:pos="2835"/>
        </w:tabs>
        <w:ind w:left="567"/>
        <w:rPr>
          <w:rStyle w:val="sourcecode"/>
        </w:rPr>
      </w:pPr>
      <w:r w:rsidRPr="00597461">
        <w:rPr>
          <w:rStyle w:val="sourcecode"/>
        </w:rPr>
        <w:t>int32 epheflag,</w:t>
      </w:r>
      <w:r w:rsidR="0021556A">
        <w:rPr>
          <w:rStyle w:val="sourcecode"/>
        </w:rPr>
        <w:tab/>
      </w:r>
      <w:r w:rsidRPr="00597461">
        <w:rPr>
          <w:rStyle w:val="sourcecode"/>
        </w:rPr>
        <w:t>/* ephemeris flag */</w:t>
      </w:r>
    </w:p>
    <w:p w14:paraId="0E5E9FDA" w14:textId="77777777" w:rsidR="00BF3510" w:rsidRPr="00597461" w:rsidRDefault="00BF3510" w:rsidP="007C3F58">
      <w:pPr>
        <w:tabs>
          <w:tab w:val="left" w:pos="2835"/>
        </w:tabs>
        <w:ind w:left="567"/>
        <w:rPr>
          <w:rStyle w:val="sourcecode"/>
        </w:rPr>
      </w:pPr>
      <w:r w:rsidRPr="00597461">
        <w:rPr>
          <w:rStyle w:val="sourcecode"/>
        </w:rPr>
        <w:t>int32 rsmi,</w:t>
      </w:r>
      <w:r w:rsidRPr="00597461">
        <w:rPr>
          <w:rStyle w:val="sourcecode"/>
        </w:rPr>
        <w:tab/>
        <w:t>/* integer specifying that rise, set, or one of the two meridian transits is</w:t>
      </w:r>
      <w:r w:rsidR="00446B06">
        <w:rPr>
          <w:rStyle w:val="sourcecode"/>
        </w:rPr>
        <w:t xml:space="preserve"> </w:t>
      </w:r>
      <w:r w:rsidRPr="00597461">
        <w:rPr>
          <w:rStyle w:val="sourcecode"/>
        </w:rPr>
        <w:t>wanted. see definition below */</w:t>
      </w:r>
    </w:p>
    <w:p w14:paraId="5F2715AE" w14:textId="77777777" w:rsidR="00BF3510" w:rsidRPr="00597461" w:rsidRDefault="00BF3510" w:rsidP="007C3F58">
      <w:pPr>
        <w:tabs>
          <w:tab w:val="left" w:pos="2835"/>
        </w:tabs>
        <w:ind w:left="567"/>
        <w:rPr>
          <w:rStyle w:val="sourcecode"/>
        </w:rPr>
      </w:pPr>
      <w:r w:rsidRPr="00597461">
        <w:rPr>
          <w:rStyle w:val="sourcecode"/>
        </w:rPr>
        <w:t>double *geopos,</w:t>
      </w:r>
      <w:r w:rsidR="0021556A">
        <w:rPr>
          <w:rStyle w:val="sourcecode"/>
        </w:rPr>
        <w:tab/>
      </w:r>
      <w:r w:rsidRPr="00597461">
        <w:rPr>
          <w:rStyle w:val="sourcecode"/>
        </w:rPr>
        <w:t>/* array of three doubles containing geograph. long., lat., height of observer */</w:t>
      </w:r>
    </w:p>
    <w:p w14:paraId="7977A9D8" w14:textId="77777777" w:rsidR="00BF3510" w:rsidRPr="00597461" w:rsidRDefault="00BF3510" w:rsidP="007C3F58">
      <w:pPr>
        <w:tabs>
          <w:tab w:val="left" w:pos="2835"/>
        </w:tabs>
        <w:ind w:left="567"/>
        <w:rPr>
          <w:rStyle w:val="sourcecode"/>
        </w:rPr>
      </w:pPr>
      <w:r w:rsidRPr="00597461">
        <w:rPr>
          <w:rStyle w:val="sourcecode"/>
        </w:rPr>
        <w:t>double atpress,</w:t>
      </w:r>
      <w:r w:rsidR="0021556A">
        <w:rPr>
          <w:rStyle w:val="sourcecode"/>
        </w:rPr>
        <w:tab/>
      </w:r>
      <w:r w:rsidRPr="00597461">
        <w:rPr>
          <w:rStyle w:val="sourcecode"/>
        </w:rPr>
        <w:t>/* atmospheric pressure in mbar/hPa */</w:t>
      </w:r>
    </w:p>
    <w:p w14:paraId="7EBBCA69" w14:textId="77777777" w:rsidR="00BF3510" w:rsidRPr="00597461" w:rsidRDefault="00BF3510" w:rsidP="007C3F58">
      <w:pPr>
        <w:tabs>
          <w:tab w:val="left" w:pos="2835"/>
        </w:tabs>
        <w:ind w:left="567"/>
        <w:rPr>
          <w:rStyle w:val="sourcecode"/>
        </w:rPr>
      </w:pPr>
      <w:r w:rsidRPr="00597461">
        <w:rPr>
          <w:rStyle w:val="sourcecode"/>
        </w:rPr>
        <w:t>double attemp,</w:t>
      </w:r>
      <w:r w:rsidRPr="00597461">
        <w:rPr>
          <w:rStyle w:val="sourcecode"/>
        </w:rPr>
        <w:tab/>
        <w:t>/* atmospheric temperature in deg. C */</w:t>
      </w:r>
    </w:p>
    <w:p w14:paraId="05512399" w14:textId="77777777" w:rsidR="00BF3510" w:rsidRPr="00597461" w:rsidRDefault="00BF3510" w:rsidP="007C3F58">
      <w:pPr>
        <w:tabs>
          <w:tab w:val="left" w:pos="2835"/>
        </w:tabs>
        <w:ind w:left="567"/>
        <w:rPr>
          <w:rStyle w:val="sourcecode"/>
        </w:rPr>
      </w:pPr>
      <w:r w:rsidRPr="00597461">
        <w:rPr>
          <w:rStyle w:val="sourcecode"/>
        </w:rPr>
        <w:t>double *tret,</w:t>
      </w:r>
      <w:r w:rsidRPr="00597461">
        <w:rPr>
          <w:rStyle w:val="sourcecode"/>
        </w:rPr>
        <w:tab/>
        <w:t>/* return address (double) for rise time etc. */</w:t>
      </w:r>
    </w:p>
    <w:p w14:paraId="14CF4507" w14:textId="77777777" w:rsidR="00283E02" w:rsidRDefault="00BF3510" w:rsidP="007C3F58">
      <w:pPr>
        <w:tabs>
          <w:tab w:val="left" w:pos="2835"/>
        </w:tabs>
        <w:ind w:left="567"/>
        <w:rPr>
          <w:rStyle w:val="sourcecode"/>
        </w:rPr>
      </w:pPr>
      <w:r w:rsidRPr="00597461">
        <w:rPr>
          <w:rStyle w:val="sourcecode"/>
        </w:rPr>
        <w:t>char *serr);</w:t>
      </w:r>
      <w:r w:rsidRPr="00597461">
        <w:rPr>
          <w:rStyle w:val="sourcecode"/>
        </w:rPr>
        <w:tab/>
        <w:t>/* return address for error message */</w:t>
      </w:r>
    </w:p>
    <w:p w14:paraId="6E97E9F8" w14:textId="77777777" w:rsidR="00BF3510" w:rsidRPr="00597461" w:rsidRDefault="00BF3510" w:rsidP="00CC1B5C">
      <w:pPr>
        <w:rPr>
          <w:rStyle w:val="sourcecode"/>
        </w:rPr>
      </w:pPr>
      <w:r w:rsidRPr="00597461">
        <w:rPr>
          <w:rStyle w:val="sourcecode"/>
        </w:rPr>
        <w:t xml:space="preserve">int32 </w:t>
      </w:r>
      <w:r w:rsidRPr="007A35C7">
        <w:rPr>
          <w:rStyle w:val="functions"/>
        </w:rPr>
        <w:t>swe_rise_trans_true_hor</w:t>
      </w:r>
      <w:r w:rsidRPr="00597461">
        <w:rPr>
          <w:rStyle w:val="sourcecode"/>
        </w:rPr>
        <w:t>(</w:t>
      </w:r>
    </w:p>
    <w:p w14:paraId="54F7B36C" w14:textId="77777777" w:rsidR="00BF3510" w:rsidRPr="00597461" w:rsidRDefault="00BF3510" w:rsidP="007C3F58">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search after this time (UT) */</w:t>
      </w:r>
    </w:p>
    <w:p w14:paraId="3DAB1877" w14:textId="77777777" w:rsidR="00BF3510" w:rsidRPr="00597461" w:rsidRDefault="00BF3510" w:rsidP="007C3F58">
      <w:pPr>
        <w:tabs>
          <w:tab w:val="left" w:pos="2835"/>
        </w:tabs>
        <w:ind w:left="567"/>
        <w:rPr>
          <w:rStyle w:val="sourcecode"/>
        </w:rPr>
      </w:pPr>
      <w:r w:rsidRPr="00597461">
        <w:rPr>
          <w:rStyle w:val="sourcecode"/>
        </w:rPr>
        <w:t>int32 ipl,</w:t>
      </w:r>
      <w:r w:rsidR="0021556A">
        <w:rPr>
          <w:rStyle w:val="sourcecode"/>
        </w:rPr>
        <w:tab/>
      </w:r>
      <w:r w:rsidRPr="00597461">
        <w:rPr>
          <w:rStyle w:val="sourcecode"/>
        </w:rPr>
        <w:t>/* planet number, if planet or moon */</w:t>
      </w:r>
    </w:p>
    <w:p w14:paraId="67D66C16" w14:textId="77777777" w:rsidR="00BF3510" w:rsidRPr="00597461" w:rsidRDefault="00BF3510" w:rsidP="007C3F58">
      <w:pPr>
        <w:tabs>
          <w:tab w:val="left" w:pos="2835"/>
        </w:tabs>
        <w:ind w:left="567"/>
        <w:rPr>
          <w:rStyle w:val="sourcecode"/>
        </w:rPr>
      </w:pPr>
      <w:r w:rsidRPr="00597461">
        <w:rPr>
          <w:rStyle w:val="sourcecode"/>
        </w:rPr>
        <w:t>char *starname,</w:t>
      </w:r>
      <w:r w:rsidR="0021556A">
        <w:rPr>
          <w:rStyle w:val="sourcecode"/>
        </w:rPr>
        <w:tab/>
      </w:r>
      <w:r w:rsidRPr="00597461">
        <w:rPr>
          <w:rStyle w:val="sourcecode"/>
        </w:rPr>
        <w:t>/* star name, if star */</w:t>
      </w:r>
    </w:p>
    <w:p w14:paraId="27FD868C" w14:textId="77777777" w:rsidR="00BF3510" w:rsidRPr="00597461" w:rsidRDefault="00BF3510" w:rsidP="007C3F58">
      <w:pPr>
        <w:tabs>
          <w:tab w:val="left" w:pos="2835"/>
        </w:tabs>
        <w:ind w:left="567"/>
        <w:rPr>
          <w:rStyle w:val="sourcecode"/>
        </w:rPr>
      </w:pPr>
      <w:r w:rsidRPr="00597461">
        <w:rPr>
          <w:rStyle w:val="sourcecode"/>
        </w:rPr>
        <w:t>int32 epheflag,</w:t>
      </w:r>
      <w:r w:rsidR="0021556A">
        <w:rPr>
          <w:rStyle w:val="sourcecode"/>
        </w:rPr>
        <w:tab/>
      </w:r>
      <w:r w:rsidRPr="00597461">
        <w:rPr>
          <w:rStyle w:val="sourcecode"/>
        </w:rPr>
        <w:t>/* ephemeris flag */</w:t>
      </w:r>
    </w:p>
    <w:p w14:paraId="441F7AAE" w14:textId="77777777" w:rsidR="00BF3510" w:rsidRPr="00597461" w:rsidRDefault="00BF3510" w:rsidP="007C3F58">
      <w:pPr>
        <w:tabs>
          <w:tab w:val="left" w:pos="2835"/>
        </w:tabs>
        <w:ind w:left="567"/>
        <w:rPr>
          <w:rStyle w:val="sourcecode"/>
        </w:rPr>
      </w:pPr>
      <w:r w:rsidRPr="00597461">
        <w:rPr>
          <w:rStyle w:val="sourcecode"/>
        </w:rPr>
        <w:t>int32 rsmi,</w:t>
      </w:r>
      <w:r w:rsidRPr="00597461">
        <w:rPr>
          <w:rStyle w:val="sourcecode"/>
        </w:rPr>
        <w:tab/>
        <w:t>/* integer specifying that rise, set, or</w:t>
      </w:r>
      <w:r w:rsidR="0075706B">
        <w:rPr>
          <w:rStyle w:val="sourcecode"/>
        </w:rPr>
        <w:t xml:space="preserve"> </w:t>
      </w:r>
      <w:r w:rsidRPr="00597461">
        <w:rPr>
          <w:rStyle w:val="sourcecode"/>
        </w:rPr>
        <w:t>one of the two meridian transits is wanted. see definition below */</w:t>
      </w:r>
    </w:p>
    <w:p w14:paraId="06B24C8A" w14:textId="77777777" w:rsidR="00BF3510" w:rsidRPr="00597461" w:rsidRDefault="00BF3510" w:rsidP="007C3F58">
      <w:pPr>
        <w:tabs>
          <w:tab w:val="left" w:pos="2835"/>
        </w:tabs>
        <w:ind w:left="567"/>
        <w:rPr>
          <w:rStyle w:val="sourcecode"/>
        </w:rPr>
      </w:pPr>
      <w:r w:rsidRPr="00597461">
        <w:rPr>
          <w:rStyle w:val="sourcecode"/>
        </w:rPr>
        <w:t>double *geopos,</w:t>
      </w:r>
      <w:r w:rsidR="0021556A">
        <w:rPr>
          <w:rStyle w:val="sourcecode"/>
        </w:rPr>
        <w:tab/>
      </w:r>
      <w:r w:rsidRPr="00597461">
        <w:rPr>
          <w:rStyle w:val="sourcecode"/>
        </w:rPr>
        <w:t>/* array of three doubles containing</w:t>
      </w:r>
    </w:p>
    <w:p w14:paraId="012F101F" w14:textId="77777777" w:rsidR="00BF3510" w:rsidRPr="00597461" w:rsidRDefault="00BF3510" w:rsidP="007C3F58">
      <w:pPr>
        <w:tabs>
          <w:tab w:val="left" w:pos="2835"/>
        </w:tabs>
        <w:ind w:left="567"/>
        <w:rPr>
          <w:rStyle w:val="sourcecode"/>
        </w:rPr>
      </w:pPr>
      <w:r w:rsidRPr="00597461">
        <w:rPr>
          <w:rStyle w:val="sourcecode"/>
        </w:rPr>
        <w:tab/>
        <w:t>* geograph. long., lat., height of observer */</w:t>
      </w:r>
    </w:p>
    <w:p w14:paraId="058A1B67" w14:textId="77777777" w:rsidR="00BF3510" w:rsidRPr="00597461" w:rsidRDefault="00BF3510" w:rsidP="007C3F58">
      <w:pPr>
        <w:tabs>
          <w:tab w:val="left" w:pos="2835"/>
        </w:tabs>
        <w:ind w:left="567"/>
        <w:rPr>
          <w:rStyle w:val="sourcecode"/>
        </w:rPr>
      </w:pPr>
      <w:r w:rsidRPr="00597461">
        <w:rPr>
          <w:rStyle w:val="sourcecode"/>
        </w:rPr>
        <w:t>double atpress,</w:t>
      </w:r>
      <w:r w:rsidR="0021556A">
        <w:rPr>
          <w:rStyle w:val="sourcecode"/>
        </w:rPr>
        <w:tab/>
      </w:r>
      <w:r w:rsidRPr="00597461">
        <w:rPr>
          <w:rStyle w:val="sourcecode"/>
        </w:rPr>
        <w:t>/* atmospheric pressure in mbar/hPa */</w:t>
      </w:r>
    </w:p>
    <w:p w14:paraId="1E4A035B" w14:textId="77777777" w:rsidR="00BF3510" w:rsidRPr="00597461" w:rsidRDefault="00BF3510" w:rsidP="007C3F58">
      <w:pPr>
        <w:tabs>
          <w:tab w:val="left" w:pos="2835"/>
        </w:tabs>
        <w:ind w:left="567"/>
        <w:rPr>
          <w:rStyle w:val="sourcecode"/>
        </w:rPr>
      </w:pPr>
      <w:r w:rsidRPr="00597461">
        <w:rPr>
          <w:rStyle w:val="sourcecode"/>
        </w:rPr>
        <w:t>double attemp,</w:t>
      </w:r>
      <w:r w:rsidRPr="00597461">
        <w:rPr>
          <w:rStyle w:val="sourcecode"/>
        </w:rPr>
        <w:tab/>
        <w:t>/* atmospheric temperature in deg. C */</w:t>
      </w:r>
    </w:p>
    <w:p w14:paraId="186F7D3B" w14:textId="77777777" w:rsidR="00BF3510" w:rsidRPr="00597461" w:rsidRDefault="00BF3510" w:rsidP="007C3F58">
      <w:pPr>
        <w:tabs>
          <w:tab w:val="left" w:pos="2835"/>
        </w:tabs>
        <w:ind w:left="567"/>
        <w:rPr>
          <w:rStyle w:val="sourcecode"/>
        </w:rPr>
      </w:pPr>
      <w:r w:rsidRPr="00597461">
        <w:rPr>
          <w:rStyle w:val="sourcecode"/>
        </w:rPr>
        <w:t>double horhgt,</w:t>
      </w:r>
      <w:r w:rsidRPr="00597461">
        <w:rPr>
          <w:rStyle w:val="sourcecode"/>
        </w:rPr>
        <w:tab/>
        <w:t>/* height of local horizon in deg at the point where the body rises or sets*/</w:t>
      </w:r>
    </w:p>
    <w:p w14:paraId="0823F958" w14:textId="77777777" w:rsidR="00BF3510" w:rsidRPr="00597461" w:rsidRDefault="00BF3510" w:rsidP="007C3F58">
      <w:pPr>
        <w:tabs>
          <w:tab w:val="left" w:pos="2835"/>
        </w:tabs>
        <w:ind w:left="567"/>
        <w:rPr>
          <w:rStyle w:val="sourcecode"/>
        </w:rPr>
      </w:pPr>
      <w:r w:rsidRPr="00597461">
        <w:rPr>
          <w:rStyle w:val="sourcecode"/>
        </w:rPr>
        <w:t>double *tret,</w:t>
      </w:r>
      <w:r w:rsidRPr="00597461">
        <w:rPr>
          <w:rStyle w:val="sourcecode"/>
        </w:rPr>
        <w:tab/>
        <w:t>/* return address (double) for rise time etc. */</w:t>
      </w:r>
    </w:p>
    <w:p w14:paraId="672169F0" w14:textId="77777777" w:rsidR="00283E02" w:rsidRDefault="00BF3510" w:rsidP="007C3F58">
      <w:pPr>
        <w:tabs>
          <w:tab w:val="left" w:pos="2835"/>
        </w:tabs>
        <w:ind w:left="567"/>
        <w:rPr>
          <w:rStyle w:val="sourcecode"/>
        </w:rPr>
      </w:pPr>
      <w:r w:rsidRPr="00597461">
        <w:rPr>
          <w:rStyle w:val="sourcecode"/>
        </w:rPr>
        <w:t>char *serr);</w:t>
      </w:r>
      <w:r w:rsidRPr="00597461">
        <w:rPr>
          <w:rStyle w:val="sourcecode"/>
        </w:rPr>
        <w:tab/>
        <w:t>/* return address for error message */</w:t>
      </w:r>
    </w:p>
    <w:p w14:paraId="07EA10E4" w14:textId="77777777" w:rsidR="00BF3510" w:rsidRPr="00D3464B" w:rsidRDefault="00BF3510" w:rsidP="001555B8">
      <w:pPr>
        <w:pStyle w:val="berschrift3"/>
      </w:pPr>
      <w:bookmarkStart w:id="230" w:name="_Toc49847913"/>
      <w:r w:rsidRPr="00D3464B">
        <w:t>Compute planetary phenomena</w:t>
      </w:r>
      <w:bookmarkEnd w:id="230"/>
    </w:p>
    <w:p w14:paraId="3996BDD1" w14:textId="77777777" w:rsidR="00BF3510" w:rsidRPr="00597461" w:rsidRDefault="00BF3510" w:rsidP="00CC1B5C">
      <w:pPr>
        <w:rPr>
          <w:rStyle w:val="sourcecode"/>
        </w:rPr>
      </w:pPr>
      <w:r w:rsidRPr="00597461">
        <w:rPr>
          <w:rStyle w:val="sourcecode"/>
        </w:rPr>
        <w:t xml:space="preserve">int32 </w:t>
      </w:r>
      <w:r w:rsidRPr="007A35C7">
        <w:rPr>
          <w:rStyle w:val="functions"/>
        </w:rPr>
        <w:t>swe_pheno_ut</w:t>
      </w:r>
      <w:r w:rsidRPr="00597461">
        <w:rPr>
          <w:rStyle w:val="sourcecode"/>
        </w:rPr>
        <w:t>(</w:t>
      </w:r>
    </w:p>
    <w:p w14:paraId="66FCBD3C" w14:textId="77777777" w:rsidR="00BF3510" w:rsidRPr="00597461" w:rsidRDefault="00BF3510" w:rsidP="007C3F58">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time Jul. Day UT */</w:t>
      </w:r>
    </w:p>
    <w:p w14:paraId="08F49D7D" w14:textId="77777777" w:rsidR="00BF3510" w:rsidRPr="00597461" w:rsidRDefault="00BF3510" w:rsidP="007C3F58">
      <w:pPr>
        <w:tabs>
          <w:tab w:val="left" w:pos="2835"/>
        </w:tabs>
        <w:ind w:left="567"/>
        <w:rPr>
          <w:rStyle w:val="sourcecode"/>
        </w:rPr>
      </w:pPr>
      <w:r w:rsidRPr="00597461">
        <w:rPr>
          <w:rStyle w:val="sourcecode"/>
        </w:rPr>
        <w:t>int32 ipl,</w:t>
      </w:r>
      <w:r w:rsidR="0021556A">
        <w:rPr>
          <w:rStyle w:val="sourcecode"/>
        </w:rPr>
        <w:tab/>
      </w:r>
      <w:r w:rsidRPr="00597461">
        <w:rPr>
          <w:rStyle w:val="sourcecode"/>
        </w:rPr>
        <w:t>/* planet number */</w:t>
      </w:r>
    </w:p>
    <w:p w14:paraId="2B4A6D19" w14:textId="77777777" w:rsidR="00BF3510" w:rsidRPr="00597461" w:rsidRDefault="00BF3510" w:rsidP="007C3F58">
      <w:pPr>
        <w:tabs>
          <w:tab w:val="left" w:pos="2835"/>
        </w:tabs>
        <w:ind w:left="567"/>
        <w:rPr>
          <w:rStyle w:val="sourcecode"/>
        </w:rPr>
      </w:pPr>
      <w:r w:rsidRPr="00597461">
        <w:rPr>
          <w:rStyle w:val="sourcecode"/>
        </w:rPr>
        <w:t>int32 iflag,</w:t>
      </w:r>
      <w:r w:rsidR="0021556A">
        <w:rPr>
          <w:rStyle w:val="sourcecode"/>
        </w:rPr>
        <w:tab/>
      </w:r>
      <w:r w:rsidRPr="00597461">
        <w:rPr>
          <w:rStyle w:val="sourcecode"/>
        </w:rPr>
        <w:t>/* ephemeris flag */</w:t>
      </w:r>
    </w:p>
    <w:p w14:paraId="614823C2" w14:textId="77777777" w:rsidR="00BF3510" w:rsidRPr="00597461" w:rsidRDefault="00BF3510" w:rsidP="007C3F58">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2790B4DA" w14:textId="77777777" w:rsidR="00BF3510" w:rsidRPr="00597461"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7576CDD5" w14:textId="77777777" w:rsidR="00BF3510" w:rsidRPr="00597461" w:rsidRDefault="00BF3510" w:rsidP="007A35C7">
      <w:pPr>
        <w:tabs>
          <w:tab w:val="left" w:pos="3119"/>
        </w:tabs>
        <w:rPr>
          <w:rStyle w:val="sourcecode"/>
        </w:rPr>
      </w:pPr>
      <w:r w:rsidRPr="00597461">
        <w:rPr>
          <w:rStyle w:val="sourcecode"/>
        </w:rPr>
        <w:t xml:space="preserve">int32 </w:t>
      </w:r>
      <w:r w:rsidRPr="007A35C7">
        <w:rPr>
          <w:rStyle w:val="functions"/>
        </w:rPr>
        <w:t>swe_pheno</w:t>
      </w:r>
      <w:r w:rsidRPr="00597461">
        <w:rPr>
          <w:rStyle w:val="sourcecode"/>
        </w:rPr>
        <w:t>(</w:t>
      </w:r>
    </w:p>
    <w:p w14:paraId="69C35EE2" w14:textId="77777777" w:rsidR="00BF3510" w:rsidRPr="00597461" w:rsidRDefault="00BF3510" w:rsidP="007C3F58">
      <w:pPr>
        <w:tabs>
          <w:tab w:val="left" w:pos="2835"/>
        </w:tabs>
        <w:ind w:left="567"/>
        <w:rPr>
          <w:rStyle w:val="sourcecode"/>
        </w:rPr>
      </w:pPr>
      <w:r w:rsidRPr="00597461">
        <w:rPr>
          <w:rStyle w:val="sourcecode"/>
        </w:rPr>
        <w:t>double tjd_et,</w:t>
      </w:r>
      <w:r w:rsidRPr="00597461">
        <w:rPr>
          <w:rStyle w:val="sourcecode"/>
        </w:rPr>
        <w:tab/>
        <w:t>/* time Jul. Day ET */</w:t>
      </w:r>
    </w:p>
    <w:p w14:paraId="071C03B5" w14:textId="77777777" w:rsidR="00BF3510" w:rsidRPr="00597461" w:rsidRDefault="00BF3510" w:rsidP="007C3F58">
      <w:pPr>
        <w:tabs>
          <w:tab w:val="left" w:pos="2835"/>
        </w:tabs>
        <w:ind w:left="567"/>
        <w:rPr>
          <w:rStyle w:val="sourcecode"/>
        </w:rPr>
      </w:pPr>
      <w:r w:rsidRPr="00597461">
        <w:rPr>
          <w:rStyle w:val="sourcecode"/>
        </w:rPr>
        <w:t>int32 ipl,</w:t>
      </w:r>
      <w:r w:rsidRPr="00597461">
        <w:rPr>
          <w:rStyle w:val="sourcecode"/>
        </w:rPr>
        <w:tab/>
        <w:t>/* planet number */</w:t>
      </w:r>
    </w:p>
    <w:p w14:paraId="58C6F70B" w14:textId="77777777" w:rsidR="00BF3510" w:rsidRPr="00597461" w:rsidRDefault="00BF3510" w:rsidP="007C3F58">
      <w:pPr>
        <w:tabs>
          <w:tab w:val="left" w:pos="2835"/>
        </w:tabs>
        <w:ind w:left="567"/>
        <w:rPr>
          <w:rStyle w:val="sourcecode"/>
        </w:rPr>
      </w:pPr>
      <w:r w:rsidRPr="00597461">
        <w:rPr>
          <w:rStyle w:val="sourcecode"/>
        </w:rPr>
        <w:t>int32 iflag,</w:t>
      </w:r>
      <w:r w:rsidRPr="00597461">
        <w:rPr>
          <w:rStyle w:val="sourcecode"/>
        </w:rPr>
        <w:tab/>
        <w:t>/* ephemeris flag */</w:t>
      </w:r>
    </w:p>
    <w:p w14:paraId="640034FD" w14:textId="77777777" w:rsidR="00BF3510" w:rsidRPr="00597461" w:rsidRDefault="00BF3510" w:rsidP="007C3F58">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76FDBF80" w14:textId="77777777" w:rsidR="00283E02"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7FA8796C" w14:textId="77777777" w:rsidR="004E52D3" w:rsidRDefault="00BF3510" w:rsidP="00CC1B5C">
      <w:pPr>
        <w:rPr>
          <w:rStyle w:val="sourcecode"/>
        </w:rPr>
      </w:pPr>
      <w:r w:rsidRPr="00597461">
        <w:rPr>
          <w:rStyle w:val="sourcecode"/>
        </w:rPr>
        <w:t xml:space="preserve">void </w:t>
      </w:r>
      <w:r w:rsidRPr="00FC77E4">
        <w:rPr>
          <w:rStyle w:val="functions"/>
        </w:rPr>
        <w:t>swe_azalt</w:t>
      </w:r>
      <w:r w:rsidRPr="00597461">
        <w:rPr>
          <w:rStyle w:val="sourcecode"/>
        </w:rPr>
        <w:t>(</w:t>
      </w:r>
    </w:p>
    <w:p w14:paraId="7D472209" w14:textId="77777777" w:rsidR="004E52D3" w:rsidRDefault="00BF3510" w:rsidP="007C3F58">
      <w:pPr>
        <w:tabs>
          <w:tab w:val="left" w:pos="2835"/>
        </w:tabs>
        <w:ind w:left="567"/>
        <w:rPr>
          <w:rStyle w:val="sourcecode"/>
        </w:rPr>
      </w:pPr>
      <w:r w:rsidRPr="00597461">
        <w:rPr>
          <w:rStyle w:val="sourcecode"/>
        </w:rPr>
        <w:t>double tjd_ut,</w:t>
      </w:r>
      <w:r w:rsidRPr="00597461">
        <w:rPr>
          <w:rStyle w:val="sourcecode"/>
        </w:rPr>
        <w:tab/>
        <w:t>/* UT */</w:t>
      </w:r>
    </w:p>
    <w:p w14:paraId="2CF1B293" w14:textId="77777777" w:rsidR="004E52D3" w:rsidRDefault="00BF3510" w:rsidP="007C3F58">
      <w:pPr>
        <w:tabs>
          <w:tab w:val="left" w:pos="2835"/>
        </w:tabs>
        <w:ind w:left="567"/>
        <w:rPr>
          <w:rStyle w:val="sourcecode"/>
        </w:rPr>
      </w:pPr>
      <w:r w:rsidRPr="00597461">
        <w:rPr>
          <w:rStyle w:val="sourcecode"/>
        </w:rPr>
        <w:t>int32 calc_flag,</w:t>
      </w:r>
      <w:r w:rsidRPr="00597461">
        <w:rPr>
          <w:rStyle w:val="sourcecode"/>
        </w:rPr>
        <w:tab/>
        <w:t>/* SE_ECL2HOR or SE_EQU2HOR */</w:t>
      </w:r>
    </w:p>
    <w:p w14:paraId="4F5C7C41" w14:textId="77777777" w:rsidR="004E52D3" w:rsidRDefault="00BF3510" w:rsidP="007C3F58">
      <w:pPr>
        <w:tabs>
          <w:tab w:val="left" w:pos="2835"/>
        </w:tabs>
        <w:ind w:left="567"/>
        <w:rPr>
          <w:rStyle w:val="sourcecode"/>
        </w:rPr>
      </w:pPr>
      <w:r w:rsidRPr="00597461">
        <w:rPr>
          <w:rStyle w:val="sourcecode"/>
        </w:rPr>
        <w:t>double *geopos,</w:t>
      </w:r>
      <w:r w:rsidRPr="00597461">
        <w:rPr>
          <w:rStyle w:val="sourcecode"/>
        </w:rPr>
        <w:tab/>
        <w:t>/* array of 3 doubles: geogr. long., lat., height */</w:t>
      </w:r>
    </w:p>
    <w:p w14:paraId="2A17B510" w14:textId="77777777" w:rsidR="004E52D3" w:rsidRDefault="00BF3510" w:rsidP="007C3F58">
      <w:pPr>
        <w:tabs>
          <w:tab w:val="left" w:pos="2835"/>
        </w:tabs>
        <w:ind w:left="567"/>
        <w:rPr>
          <w:rStyle w:val="sourcecode"/>
        </w:rPr>
      </w:pPr>
      <w:r w:rsidRPr="00597461">
        <w:rPr>
          <w:rStyle w:val="sourcecode"/>
        </w:rPr>
        <w:t>double atpress,</w:t>
      </w:r>
      <w:r w:rsidRPr="00597461">
        <w:rPr>
          <w:rStyle w:val="sourcecode"/>
        </w:rPr>
        <w:tab/>
        <w:t>/* atmospheric pressure in mbar (hPa) */</w:t>
      </w:r>
    </w:p>
    <w:p w14:paraId="6A89EC6B" w14:textId="77777777" w:rsidR="004E52D3" w:rsidRDefault="00BF3510" w:rsidP="007C3F58">
      <w:pPr>
        <w:tabs>
          <w:tab w:val="left" w:pos="2835"/>
        </w:tabs>
        <w:ind w:left="567"/>
        <w:rPr>
          <w:rStyle w:val="sourcecode"/>
        </w:rPr>
      </w:pPr>
      <w:r w:rsidRPr="00597461">
        <w:rPr>
          <w:rStyle w:val="sourcecode"/>
        </w:rPr>
        <w:t>double attemp,</w:t>
      </w:r>
      <w:r w:rsidRPr="00597461">
        <w:rPr>
          <w:rStyle w:val="sourcecode"/>
        </w:rPr>
        <w:tab/>
        <w:t>/* atmospheric temperature in degrees Celsius */</w:t>
      </w:r>
    </w:p>
    <w:p w14:paraId="483FBB42" w14:textId="77777777" w:rsidR="004E52D3" w:rsidRPr="00FC77E4" w:rsidRDefault="00BF3510" w:rsidP="007C3F58">
      <w:pPr>
        <w:tabs>
          <w:tab w:val="left" w:pos="2835"/>
        </w:tabs>
        <w:ind w:left="567"/>
        <w:rPr>
          <w:rStyle w:val="sourcecode"/>
        </w:rPr>
      </w:pPr>
      <w:r w:rsidRPr="00FC77E4">
        <w:rPr>
          <w:rStyle w:val="sourcecode"/>
        </w:rPr>
        <w:t>double *xin,</w:t>
      </w:r>
      <w:r w:rsidR="0021556A" w:rsidRPr="00FC77E4">
        <w:rPr>
          <w:rStyle w:val="sourcecode"/>
        </w:rPr>
        <w:tab/>
      </w:r>
      <w:r w:rsidRPr="00FC77E4">
        <w:rPr>
          <w:rStyle w:val="sourcecode"/>
        </w:rPr>
        <w:t>/* array of 3 doubles: position of body in either</w:t>
      </w:r>
      <w:r w:rsidR="00446B06" w:rsidRPr="00FC77E4">
        <w:rPr>
          <w:rStyle w:val="sourcecode"/>
        </w:rPr>
        <w:t xml:space="preserve"> </w:t>
      </w:r>
      <w:r w:rsidRPr="00FC77E4">
        <w:rPr>
          <w:rStyle w:val="sourcecode"/>
        </w:rPr>
        <w:t>ecliptical or equatorial coordinates,</w:t>
      </w:r>
      <w:r w:rsidR="00446B06" w:rsidRPr="00FC77E4">
        <w:rPr>
          <w:rStyle w:val="sourcecode"/>
        </w:rPr>
        <w:t xml:space="preserve"> </w:t>
      </w:r>
      <w:r w:rsidRPr="00FC77E4">
        <w:rPr>
          <w:rStyle w:val="sourcecode"/>
        </w:rPr>
        <w:t>depending on calc_flag */</w:t>
      </w:r>
    </w:p>
    <w:p w14:paraId="4FFFAC84" w14:textId="77777777" w:rsidR="00283E02" w:rsidRPr="00FC77E4" w:rsidRDefault="00BF3510" w:rsidP="007C3F58">
      <w:pPr>
        <w:tabs>
          <w:tab w:val="left" w:pos="2835"/>
        </w:tabs>
        <w:ind w:left="567"/>
        <w:rPr>
          <w:rStyle w:val="sourcecode"/>
        </w:rPr>
      </w:pPr>
      <w:r w:rsidRPr="00FC77E4">
        <w:rPr>
          <w:rStyle w:val="sourcecode"/>
        </w:rPr>
        <w:t>double *xaz);</w:t>
      </w:r>
      <w:r w:rsidR="0021556A" w:rsidRPr="00FC77E4">
        <w:rPr>
          <w:rStyle w:val="sourcecode"/>
        </w:rPr>
        <w:tab/>
      </w:r>
      <w:r w:rsidRPr="00FC77E4">
        <w:rPr>
          <w:rStyle w:val="sourcecode"/>
        </w:rPr>
        <w:t>/* return array of 3 doubles, containing azimuth, true altitude, apparent altitude */</w:t>
      </w:r>
    </w:p>
    <w:p w14:paraId="1E8A201E" w14:textId="77777777" w:rsidR="004E52D3" w:rsidRDefault="00BF3510" w:rsidP="00FC77E4">
      <w:pPr>
        <w:tabs>
          <w:tab w:val="left" w:pos="3119"/>
        </w:tabs>
        <w:rPr>
          <w:rStyle w:val="sourcecode"/>
        </w:rPr>
      </w:pPr>
      <w:r w:rsidRPr="00597461">
        <w:rPr>
          <w:rStyle w:val="sourcecode"/>
        </w:rPr>
        <w:t xml:space="preserve">void </w:t>
      </w:r>
      <w:r w:rsidRPr="00FC77E4">
        <w:rPr>
          <w:rStyle w:val="functions"/>
        </w:rPr>
        <w:t>swe_azalt_rev</w:t>
      </w:r>
      <w:r w:rsidRPr="00597461">
        <w:rPr>
          <w:rStyle w:val="sourcecode"/>
        </w:rPr>
        <w:t>(</w:t>
      </w:r>
    </w:p>
    <w:p w14:paraId="33FEE269" w14:textId="77777777" w:rsidR="004E52D3" w:rsidRDefault="00BF3510" w:rsidP="007C3F58">
      <w:pPr>
        <w:tabs>
          <w:tab w:val="left" w:pos="2835"/>
        </w:tabs>
        <w:ind w:left="567"/>
        <w:rPr>
          <w:rStyle w:val="sourcecode"/>
        </w:rPr>
      </w:pPr>
      <w:r w:rsidRPr="00597461">
        <w:rPr>
          <w:rStyle w:val="sourcecode"/>
        </w:rPr>
        <w:t>double tjd_ut,</w:t>
      </w:r>
    </w:p>
    <w:p w14:paraId="5440A2DF" w14:textId="77777777" w:rsidR="004E52D3" w:rsidRDefault="00BF3510" w:rsidP="007C3F58">
      <w:pPr>
        <w:tabs>
          <w:tab w:val="left" w:pos="2835"/>
        </w:tabs>
        <w:ind w:left="567"/>
        <w:rPr>
          <w:rStyle w:val="sourcecode"/>
        </w:rPr>
      </w:pPr>
      <w:r w:rsidRPr="00597461">
        <w:rPr>
          <w:rStyle w:val="sourcecode"/>
        </w:rPr>
        <w:t>int32 calc_flag,</w:t>
      </w:r>
      <w:r w:rsidRPr="00597461">
        <w:rPr>
          <w:rStyle w:val="sourcecode"/>
        </w:rPr>
        <w:tab/>
        <w:t>/* either SE_HOR2ECL or SE_HOR2EQU */</w:t>
      </w:r>
    </w:p>
    <w:p w14:paraId="4EB51EDA" w14:textId="77777777" w:rsidR="004E52D3" w:rsidRDefault="00BF3510" w:rsidP="007C3F58">
      <w:pPr>
        <w:tabs>
          <w:tab w:val="left" w:pos="2835"/>
        </w:tabs>
        <w:ind w:left="567"/>
        <w:rPr>
          <w:rStyle w:val="sourcecode"/>
        </w:rPr>
      </w:pPr>
      <w:r w:rsidRPr="00597461">
        <w:rPr>
          <w:rStyle w:val="sourcecode"/>
        </w:rPr>
        <w:t>double *geopos,</w:t>
      </w:r>
      <w:r w:rsidRPr="00597461">
        <w:rPr>
          <w:rStyle w:val="sourcecode"/>
        </w:rPr>
        <w:tab/>
        <w:t>/* array of 3 doubles for geograph. pos. of observer */</w:t>
      </w:r>
    </w:p>
    <w:p w14:paraId="156D62DF" w14:textId="77777777" w:rsidR="004E52D3" w:rsidRDefault="00BF3510" w:rsidP="007C3F58">
      <w:pPr>
        <w:tabs>
          <w:tab w:val="left" w:pos="2835"/>
        </w:tabs>
        <w:ind w:left="567"/>
        <w:rPr>
          <w:rStyle w:val="sourcecode"/>
        </w:rPr>
      </w:pPr>
      <w:r w:rsidRPr="00597461">
        <w:rPr>
          <w:rStyle w:val="sourcecode"/>
        </w:rPr>
        <w:t>double *xin,</w:t>
      </w:r>
      <w:r w:rsidR="0021556A">
        <w:rPr>
          <w:rStyle w:val="sourcecode"/>
        </w:rPr>
        <w:tab/>
      </w:r>
      <w:r w:rsidRPr="00597461">
        <w:rPr>
          <w:rStyle w:val="sourcecode"/>
        </w:rPr>
        <w:t>/* array of 2 doubles for azimuth and true altitude of planet */</w:t>
      </w:r>
    </w:p>
    <w:p w14:paraId="2076B80A" w14:textId="77777777" w:rsidR="00BF3510" w:rsidRPr="00FC77E4" w:rsidRDefault="00BF3510" w:rsidP="007C3F58">
      <w:pPr>
        <w:tabs>
          <w:tab w:val="left" w:pos="2835"/>
        </w:tabs>
        <w:ind w:left="567"/>
        <w:rPr>
          <w:rStyle w:val="sourcecode"/>
        </w:rPr>
      </w:pPr>
      <w:r w:rsidRPr="00FC77E4">
        <w:rPr>
          <w:rStyle w:val="sourcecode"/>
        </w:rPr>
        <w:t>double *xout);</w:t>
      </w:r>
      <w:r w:rsidR="0021556A" w:rsidRPr="00FC77E4">
        <w:rPr>
          <w:rStyle w:val="sourcecode"/>
        </w:rPr>
        <w:tab/>
      </w:r>
      <w:r w:rsidRPr="00FC77E4">
        <w:rPr>
          <w:rStyle w:val="sourcecode"/>
        </w:rPr>
        <w:t>/* return array of 2 doubles for either ecliptic or equatorial coordinates, depending on calc_flag */</w:t>
      </w:r>
    </w:p>
    <w:p w14:paraId="057F25DD" w14:textId="77777777" w:rsidR="00BF3510" w:rsidRPr="00597461" w:rsidRDefault="00BF3510" w:rsidP="00FC77E4">
      <w:pPr>
        <w:tabs>
          <w:tab w:val="left" w:pos="3119"/>
        </w:tabs>
        <w:rPr>
          <w:rStyle w:val="sourcecode"/>
        </w:rPr>
      </w:pPr>
      <w:r w:rsidRPr="00597461">
        <w:rPr>
          <w:rStyle w:val="sourcecode"/>
        </w:rPr>
        <w:t xml:space="preserve">double </w:t>
      </w:r>
      <w:r w:rsidRPr="00FC77E4">
        <w:rPr>
          <w:rStyle w:val="functions"/>
        </w:rPr>
        <w:t>swe_refrac</w:t>
      </w:r>
      <w:r w:rsidRPr="00597461">
        <w:rPr>
          <w:rStyle w:val="sourcecode"/>
        </w:rPr>
        <w:t>(</w:t>
      </w:r>
    </w:p>
    <w:p w14:paraId="79DC34AC" w14:textId="77777777" w:rsidR="00283E02" w:rsidRDefault="00BF3510" w:rsidP="007C3F58">
      <w:pPr>
        <w:tabs>
          <w:tab w:val="left" w:pos="2835"/>
        </w:tabs>
        <w:ind w:left="567"/>
        <w:rPr>
          <w:rStyle w:val="sourcecode"/>
        </w:rPr>
      </w:pPr>
      <w:r w:rsidRPr="00597461">
        <w:rPr>
          <w:rStyle w:val="sourcecode"/>
        </w:rPr>
        <w:t>double inalt,</w:t>
      </w:r>
    </w:p>
    <w:p w14:paraId="0FDD9CD4" w14:textId="77777777" w:rsidR="00BF3510" w:rsidRPr="00597461" w:rsidRDefault="00BF3510" w:rsidP="007C3F58">
      <w:pPr>
        <w:tabs>
          <w:tab w:val="left" w:pos="2835"/>
        </w:tabs>
        <w:ind w:left="567"/>
        <w:rPr>
          <w:rStyle w:val="sourcecode"/>
        </w:rPr>
      </w:pPr>
      <w:r w:rsidRPr="00597461">
        <w:rPr>
          <w:rStyle w:val="sourcecode"/>
        </w:rPr>
        <w:t>double atpress,</w:t>
      </w:r>
      <w:r w:rsidR="0021556A">
        <w:rPr>
          <w:rStyle w:val="sourcecode"/>
        </w:rPr>
        <w:tab/>
      </w:r>
      <w:r w:rsidRPr="00597461">
        <w:rPr>
          <w:rStyle w:val="sourcecode"/>
        </w:rPr>
        <w:t>/* atmospheric pressure in mbar (hPa) */</w:t>
      </w:r>
    </w:p>
    <w:p w14:paraId="43D62BAF" w14:textId="77777777" w:rsidR="00BF3510" w:rsidRPr="00597461" w:rsidRDefault="00BF3510" w:rsidP="007C3F58">
      <w:pPr>
        <w:tabs>
          <w:tab w:val="left" w:pos="2835"/>
        </w:tabs>
        <w:ind w:left="567"/>
        <w:rPr>
          <w:rStyle w:val="sourcecode"/>
        </w:rPr>
      </w:pPr>
      <w:r w:rsidRPr="00597461">
        <w:rPr>
          <w:rStyle w:val="sourcecode"/>
        </w:rPr>
        <w:t>double attemp,</w:t>
      </w:r>
      <w:r w:rsidR="0021556A">
        <w:rPr>
          <w:rStyle w:val="sourcecode"/>
        </w:rPr>
        <w:tab/>
      </w:r>
      <w:r w:rsidRPr="00597461">
        <w:rPr>
          <w:rStyle w:val="sourcecode"/>
        </w:rPr>
        <w:t>/* atmospheric temperature in degrees Celsius */</w:t>
      </w:r>
    </w:p>
    <w:p w14:paraId="0A56BB09" w14:textId="77777777" w:rsidR="00283E02" w:rsidRDefault="00BF3510" w:rsidP="007C3F58">
      <w:pPr>
        <w:tabs>
          <w:tab w:val="left" w:pos="2835"/>
        </w:tabs>
        <w:ind w:left="567"/>
        <w:rPr>
          <w:rStyle w:val="sourcecode"/>
        </w:rPr>
      </w:pPr>
      <w:r w:rsidRPr="00597461">
        <w:rPr>
          <w:rStyle w:val="sourcecode"/>
        </w:rPr>
        <w:t>int32 calc_flag);</w:t>
      </w:r>
      <w:r w:rsidRPr="00597461">
        <w:rPr>
          <w:rStyle w:val="sourcecode"/>
        </w:rPr>
        <w:tab/>
        <w:t>/* either SE_TRUE_TO_APP or SE_APP_TO_TRUE */</w:t>
      </w:r>
    </w:p>
    <w:p w14:paraId="3C51EF4F" w14:textId="77777777" w:rsidR="00BF3510" w:rsidRPr="00E04065" w:rsidRDefault="00BF3510" w:rsidP="00877D89">
      <w:pPr>
        <w:pStyle w:val="berschrift2"/>
      </w:pPr>
      <w:bookmarkStart w:id="231" w:name="_Toc49847914"/>
      <w:r w:rsidRPr="00E04065">
        <w:t>Date and time conversion</w:t>
      </w:r>
      <w:bookmarkEnd w:id="231"/>
    </w:p>
    <w:p w14:paraId="2E567587" w14:textId="77777777" w:rsidR="00283E02" w:rsidRDefault="00BF3510" w:rsidP="001555B8">
      <w:pPr>
        <w:pStyle w:val="berschrift3"/>
      </w:pPr>
      <w:bookmarkStart w:id="232" w:name="_Toc49847915"/>
      <w:r w:rsidRPr="00D07921">
        <w:t>Delta</w:t>
      </w:r>
      <w:r w:rsidRPr="00D3464B">
        <w:t xml:space="preserve"> T from Julian day number</w:t>
      </w:r>
      <w:bookmarkEnd w:id="232"/>
    </w:p>
    <w:p w14:paraId="45E78EFD" w14:textId="77777777" w:rsidR="00BF3510" w:rsidRPr="00597461" w:rsidRDefault="00BF3510" w:rsidP="00CC1B5C">
      <w:pPr>
        <w:rPr>
          <w:rStyle w:val="sourcecode"/>
        </w:rPr>
      </w:pPr>
      <w:r w:rsidRPr="00597461">
        <w:rPr>
          <w:rStyle w:val="sourcecode"/>
        </w:rPr>
        <w:t>/* Ephemeris time (ET) = Universal time (UT) + swe_deltat_ex(UT)</w:t>
      </w:r>
      <w:r w:rsidR="0075706B">
        <w:rPr>
          <w:rStyle w:val="sourcecode"/>
        </w:rPr>
        <w:t xml:space="preserve"> </w:t>
      </w:r>
      <w:r w:rsidRPr="00597461">
        <w:rPr>
          <w:rStyle w:val="sourcecode"/>
        </w:rPr>
        <w:t>*/</w:t>
      </w:r>
    </w:p>
    <w:p w14:paraId="5F655CAB" w14:textId="77777777" w:rsidR="004E52D3" w:rsidRDefault="00BF3510" w:rsidP="00CC1B5C">
      <w:pPr>
        <w:rPr>
          <w:rStyle w:val="sourcecode"/>
        </w:rPr>
      </w:pPr>
      <w:r w:rsidRPr="00597461">
        <w:rPr>
          <w:rStyle w:val="sourcecode"/>
        </w:rPr>
        <w:t xml:space="preserve">double </w:t>
      </w:r>
      <w:r w:rsidRPr="00793FF4">
        <w:rPr>
          <w:rStyle w:val="functions"/>
        </w:rPr>
        <w:t>swe_deltat_ex</w:t>
      </w:r>
      <w:r w:rsidRPr="00597461">
        <w:rPr>
          <w:rStyle w:val="sourcecode"/>
        </w:rPr>
        <w:t>(</w:t>
      </w:r>
    </w:p>
    <w:p w14:paraId="4EA10761" w14:textId="77777777" w:rsidR="004E52D3" w:rsidRDefault="00BF3510" w:rsidP="007C3F58">
      <w:pPr>
        <w:tabs>
          <w:tab w:val="left" w:pos="2835"/>
        </w:tabs>
        <w:ind w:left="567"/>
        <w:rPr>
          <w:rStyle w:val="sourcecode"/>
        </w:rPr>
      </w:pPr>
      <w:r w:rsidRPr="00597461">
        <w:rPr>
          <w:rStyle w:val="sourcecode"/>
        </w:rPr>
        <w:t>double tjd,</w:t>
      </w:r>
      <w:r w:rsidR="00793FF4">
        <w:rPr>
          <w:rStyle w:val="sourcecode"/>
        </w:rPr>
        <w:tab/>
      </w:r>
      <w:r w:rsidRPr="00597461">
        <w:rPr>
          <w:rStyle w:val="sourcecode"/>
        </w:rPr>
        <w:t>/* Julian day number in ET/TT */</w:t>
      </w:r>
    </w:p>
    <w:p w14:paraId="12A4E65D" w14:textId="77777777" w:rsidR="004E52D3" w:rsidRDefault="00BF3510" w:rsidP="007C3F58">
      <w:pPr>
        <w:tabs>
          <w:tab w:val="left" w:pos="2835"/>
        </w:tabs>
        <w:ind w:left="567"/>
        <w:rPr>
          <w:rStyle w:val="sourcecode"/>
        </w:rPr>
      </w:pPr>
      <w:r w:rsidRPr="00597461">
        <w:rPr>
          <w:rStyle w:val="sourcecode"/>
        </w:rPr>
        <w:t>int32 ephe_flag,</w:t>
      </w:r>
      <w:r w:rsidR="00793FF4">
        <w:rPr>
          <w:rStyle w:val="sourcecode"/>
        </w:rPr>
        <w:tab/>
      </w:r>
      <w:r w:rsidRPr="00597461">
        <w:rPr>
          <w:rStyle w:val="sourcecode"/>
        </w:rPr>
        <w:t>/* ephemeris flag (one of SEFLG_SWIEPH, SEFLG_JPLEPH, SEFLG_MOSEPH) */</w:t>
      </w:r>
    </w:p>
    <w:p w14:paraId="5B263442" w14:textId="77777777" w:rsidR="00283E02" w:rsidRDefault="00BF3510" w:rsidP="007C3F58">
      <w:pPr>
        <w:tabs>
          <w:tab w:val="left" w:pos="2835"/>
        </w:tabs>
        <w:ind w:left="567"/>
        <w:rPr>
          <w:rStyle w:val="sourcecode"/>
        </w:rPr>
      </w:pPr>
      <w:r w:rsidRPr="00597461">
        <w:rPr>
          <w:rStyle w:val="sourcecode"/>
        </w:rPr>
        <w:t>char *serr);</w:t>
      </w:r>
      <w:r w:rsidR="00793FF4">
        <w:rPr>
          <w:rStyle w:val="sourcecode"/>
        </w:rPr>
        <w:tab/>
      </w:r>
      <w:r w:rsidRPr="00597461">
        <w:rPr>
          <w:rStyle w:val="sourcecode"/>
        </w:rPr>
        <w:t>/* error message or warning */</w:t>
      </w:r>
    </w:p>
    <w:p w14:paraId="63AFA3D6" w14:textId="77777777" w:rsidR="00BF3510" w:rsidRPr="00597461" w:rsidRDefault="00BF3510" w:rsidP="00CC1B5C">
      <w:pPr>
        <w:rPr>
          <w:rStyle w:val="sourcecode"/>
        </w:rPr>
      </w:pPr>
      <w:r w:rsidRPr="00597461">
        <w:rPr>
          <w:rStyle w:val="sourcecode"/>
        </w:rPr>
        <w:t>/* older function: */</w:t>
      </w:r>
    </w:p>
    <w:p w14:paraId="642D3D1B" w14:textId="77777777" w:rsidR="00BF3510" w:rsidRPr="00597461" w:rsidRDefault="00BF3510" w:rsidP="00CC1B5C">
      <w:pPr>
        <w:rPr>
          <w:rStyle w:val="sourcecode"/>
        </w:rPr>
      </w:pPr>
      <w:r w:rsidRPr="00597461">
        <w:rPr>
          <w:rStyle w:val="sourcecode"/>
        </w:rPr>
        <w:t>/* Ephemeris time (ET) = Universal time (UT) + swe_deltat(UT)</w:t>
      </w:r>
      <w:r w:rsidR="0075706B">
        <w:rPr>
          <w:rStyle w:val="sourcecode"/>
        </w:rPr>
        <w:t xml:space="preserve"> </w:t>
      </w:r>
      <w:r w:rsidRPr="00597461">
        <w:rPr>
          <w:rStyle w:val="sourcecode"/>
        </w:rPr>
        <w:t>*/</w:t>
      </w:r>
    </w:p>
    <w:p w14:paraId="368E1205" w14:textId="77777777" w:rsidR="00793FF4" w:rsidRDefault="00BF3510" w:rsidP="00CC1B5C">
      <w:pPr>
        <w:rPr>
          <w:rStyle w:val="sourcecode"/>
        </w:rPr>
      </w:pPr>
      <w:r w:rsidRPr="00597461">
        <w:rPr>
          <w:rStyle w:val="sourcecode"/>
        </w:rPr>
        <w:t xml:space="preserve">double </w:t>
      </w:r>
      <w:r w:rsidRPr="00A72C4F">
        <w:rPr>
          <w:rStyle w:val="functions"/>
        </w:rPr>
        <w:t>swe_deltat</w:t>
      </w:r>
      <w:r w:rsidRPr="00597461">
        <w:rPr>
          <w:rStyle w:val="sourcecode"/>
        </w:rPr>
        <w:t>(</w:t>
      </w:r>
    </w:p>
    <w:p w14:paraId="03562229" w14:textId="77777777" w:rsidR="00BF3510" w:rsidRPr="00597461" w:rsidRDefault="00BF3510" w:rsidP="007C3F58">
      <w:pPr>
        <w:tabs>
          <w:tab w:val="left" w:pos="2835"/>
        </w:tabs>
        <w:ind w:left="567"/>
        <w:rPr>
          <w:rStyle w:val="sourcecode"/>
        </w:rPr>
      </w:pPr>
      <w:r w:rsidRPr="00597461">
        <w:rPr>
          <w:rStyle w:val="sourcecode"/>
        </w:rPr>
        <w:t>double tjd);</w:t>
      </w:r>
    </w:p>
    <w:p w14:paraId="1A69384B" w14:textId="77777777" w:rsidR="00BF3510" w:rsidRPr="00D3464B" w:rsidRDefault="00BF3510" w:rsidP="001555B8">
      <w:pPr>
        <w:pStyle w:val="berschrift3"/>
      </w:pPr>
      <w:bookmarkStart w:id="233" w:name="_Toc49847916"/>
      <w:r w:rsidRPr="00D3464B">
        <w:t>Julian day number from year, month, day, hour, with check whether date is legal</w:t>
      </w:r>
      <w:bookmarkEnd w:id="233"/>
    </w:p>
    <w:p w14:paraId="51A14DF7" w14:textId="77777777" w:rsidR="00BF3510" w:rsidRPr="00597461" w:rsidRDefault="00BF3510" w:rsidP="00CC1B5C">
      <w:pPr>
        <w:rPr>
          <w:rStyle w:val="sourcecode"/>
        </w:rPr>
      </w:pPr>
      <w:r w:rsidRPr="00597461">
        <w:rPr>
          <w:rStyle w:val="sourcecode"/>
        </w:rPr>
        <w:t>/*</w:t>
      </w:r>
      <w:r w:rsidR="0075706B">
        <w:rPr>
          <w:rStyle w:val="sourcecode"/>
        </w:rPr>
        <w:t xml:space="preserve"> </w:t>
      </w:r>
      <w:r w:rsidRPr="00597461">
        <w:rPr>
          <w:rStyle w:val="sourcecode"/>
        </w:rPr>
        <w:t>Return value: OK or ERR</w:t>
      </w:r>
      <w:r w:rsidR="00446B06">
        <w:rPr>
          <w:rStyle w:val="sourcecode"/>
        </w:rPr>
        <w:t xml:space="preserve"> </w:t>
      </w:r>
      <w:r w:rsidRPr="00597461">
        <w:rPr>
          <w:rStyle w:val="sourcecode"/>
        </w:rPr>
        <w:t>*/</w:t>
      </w:r>
    </w:p>
    <w:p w14:paraId="3438E9D4" w14:textId="77777777" w:rsidR="00BF3510" w:rsidRPr="00597461" w:rsidRDefault="00BF3510" w:rsidP="00CC1B5C">
      <w:pPr>
        <w:rPr>
          <w:rStyle w:val="sourcecode"/>
        </w:rPr>
      </w:pPr>
      <w:r w:rsidRPr="00597461">
        <w:rPr>
          <w:rStyle w:val="sourcecode"/>
        </w:rPr>
        <w:t xml:space="preserve">int </w:t>
      </w:r>
      <w:r w:rsidRPr="00793FF4">
        <w:rPr>
          <w:rStyle w:val="functions"/>
        </w:rPr>
        <w:t>swe_date_conversion</w:t>
      </w:r>
      <w:r w:rsidRPr="00597461">
        <w:rPr>
          <w:rStyle w:val="sourcecode"/>
        </w:rPr>
        <w:t>(</w:t>
      </w:r>
    </w:p>
    <w:p w14:paraId="066F2F7A" w14:textId="77777777" w:rsidR="004E52D3" w:rsidRDefault="00BF3510" w:rsidP="007C3F58">
      <w:pPr>
        <w:tabs>
          <w:tab w:val="left" w:pos="2835"/>
        </w:tabs>
        <w:ind w:left="567"/>
        <w:rPr>
          <w:rStyle w:val="sourcecode"/>
        </w:rPr>
      </w:pPr>
      <w:r w:rsidRPr="00597461">
        <w:rPr>
          <w:rStyle w:val="sourcecode"/>
        </w:rPr>
        <w:t>int y, int m, int d,</w:t>
      </w:r>
      <w:r w:rsidRPr="00597461">
        <w:rPr>
          <w:rStyle w:val="sourcecode"/>
        </w:rPr>
        <w:tab/>
        <w:t>/* year, month, day */</w:t>
      </w:r>
    </w:p>
    <w:p w14:paraId="727D1D68" w14:textId="77777777" w:rsidR="004E52D3" w:rsidRDefault="00BF3510" w:rsidP="007C3F58">
      <w:pPr>
        <w:tabs>
          <w:tab w:val="left" w:pos="2835"/>
        </w:tabs>
        <w:ind w:left="567"/>
        <w:rPr>
          <w:rStyle w:val="sourcecode"/>
        </w:rPr>
      </w:pPr>
      <w:r w:rsidRPr="00597461">
        <w:rPr>
          <w:rStyle w:val="sourcecode"/>
        </w:rPr>
        <w:t>double hour,</w:t>
      </w:r>
      <w:r w:rsidR="0021556A">
        <w:rPr>
          <w:rStyle w:val="sourcecode"/>
        </w:rPr>
        <w:tab/>
      </w:r>
      <w:r w:rsidRPr="00597461">
        <w:rPr>
          <w:rStyle w:val="sourcecode"/>
        </w:rPr>
        <w:t>/* hours (decimal, with fraction) */</w:t>
      </w:r>
    </w:p>
    <w:p w14:paraId="44DE0090" w14:textId="77777777" w:rsidR="00BF3510" w:rsidRPr="00597461" w:rsidRDefault="00BF3510" w:rsidP="007C3F58">
      <w:pPr>
        <w:tabs>
          <w:tab w:val="left" w:pos="2835"/>
        </w:tabs>
        <w:ind w:left="567"/>
        <w:rPr>
          <w:rStyle w:val="sourcecode"/>
        </w:rPr>
      </w:pPr>
      <w:r w:rsidRPr="00597461">
        <w:rPr>
          <w:rStyle w:val="sourcecode"/>
        </w:rPr>
        <w:t>char c,</w:t>
      </w:r>
      <w:r w:rsidR="0021556A">
        <w:rPr>
          <w:rStyle w:val="sourcecode"/>
        </w:rPr>
        <w:tab/>
      </w:r>
      <w:r w:rsidRPr="00597461">
        <w:rPr>
          <w:rStyle w:val="sourcecode"/>
        </w:rPr>
        <w:t>/* calendar ‘g’[regorian]</w:t>
      </w:r>
      <w:r w:rsidR="0075706B">
        <w:rPr>
          <w:rStyle w:val="sourcecode"/>
        </w:rPr>
        <w:t xml:space="preserve"> </w:t>
      </w:r>
      <w:r w:rsidRPr="00597461">
        <w:rPr>
          <w:rStyle w:val="sourcecode"/>
        </w:rPr>
        <w:t>|</w:t>
      </w:r>
      <w:r w:rsidR="0075706B">
        <w:rPr>
          <w:rStyle w:val="sourcecode"/>
        </w:rPr>
        <w:t xml:space="preserve"> </w:t>
      </w:r>
      <w:r w:rsidRPr="00597461">
        <w:rPr>
          <w:rStyle w:val="sourcecode"/>
        </w:rPr>
        <w:t>’j’[ulian] */</w:t>
      </w:r>
    </w:p>
    <w:p w14:paraId="13C86FCE" w14:textId="77777777" w:rsidR="00283E02" w:rsidRDefault="00BF3510" w:rsidP="007C3F58">
      <w:pPr>
        <w:tabs>
          <w:tab w:val="left" w:pos="2835"/>
        </w:tabs>
        <w:ind w:left="567"/>
        <w:rPr>
          <w:rStyle w:val="sourcecode"/>
        </w:rPr>
      </w:pPr>
      <w:r w:rsidRPr="00597461">
        <w:rPr>
          <w:rStyle w:val="sourcecode"/>
        </w:rPr>
        <w:t>double *tjd);</w:t>
      </w:r>
      <w:r w:rsidRPr="00597461">
        <w:rPr>
          <w:rStyle w:val="sourcecode"/>
        </w:rPr>
        <w:tab/>
        <w:t>/* target address for Julian day */</w:t>
      </w:r>
    </w:p>
    <w:p w14:paraId="0B75DD00" w14:textId="77777777" w:rsidR="00BF3510" w:rsidRPr="00D3464B" w:rsidRDefault="00BF3510" w:rsidP="001555B8">
      <w:pPr>
        <w:pStyle w:val="berschrift3"/>
      </w:pPr>
      <w:bookmarkStart w:id="234" w:name="_Toc49847917"/>
      <w:r w:rsidRPr="00D3464B">
        <w:t>Julian day number from year, month, day, hour</w:t>
      </w:r>
      <w:bookmarkEnd w:id="234"/>
    </w:p>
    <w:p w14:paraId="43ABEE17" w14:textId="77777777" w:rsidR="00BF3510" w:rsidRPr="00597461" w:rsidRDefault="00BF3510" w:rsidP="00CC1B5C">
      <w:pPr>
        <w:rPr>
          <w:rStyle w:val="sourcecode"/>
        </w:rPr>
      </w:pPr>
      <w:r w:rsidRPr="00597461">
        <w:rPr>
          <w:rStyle w:val="sourcecode"/>
        </w:rPr>
        <w:t xml:space="preserve">double </w:t>
      </w:r>
      <w:r w:rsidRPr="00793FF4">
        <w:rPr>
          <w:rStyle w:val="functions"/>
        </w:rPr>
        <w:t>swe_julday</w:t>
      </w:r>
      <w:r w:rsidRPr="00597461">
        <w:rPr>
          <w:rStyle w:val="sourcecode"/>
        </w:rPr>
        <w:t>(</w:t>
      </w:r>
    </w:p>
    <w:p w14:paraId="35D9BED3" w14:textId="77777777" w:rsidR="00793FF4" w:rsidRDefault="00BF3510" w:rsidP="007C3F58">
      <w:pPr>
        <w:tabs>
          <w:tab w:val="left" w:pos="2835"/>
        </w:tabs>
        <w:ind w:left="567"/>
        <w:rPr>
          <w:rStyle w:val="sourcecode"/>
        </w:rPr>
      </w:pPr>
      <w:r w:rsidRPr="00597461">
        <w:rPr>
          <w:rStyle w:val="sourcecode"/>
        </w:rPr>
        <w:t>int year,</w:t>
      </w:r>
    </w:p>
    <w:p w14:paraId="7D7A6FA7" w14:textId="77777777" w:rsidR="00793FF4" w:rsidRDefault="00BF3510" w:rsidP="007C3F58">
      <w:pPr>
        <w:tabs>
          <w:tab w:val="left" w:pos="2835"/>
        </w:tabs>
        <w:ind w:left="567"/>
        <w:rPr>
          <w:rStyle w:val="sourcecode"/>
        </w:rPr>
      </w:pPr>
      <w:r w:rsidRPr="00597461">
        <w:rPr>
          <w:rStyle w:val="sourcecode"/>
        </w:rPr>
        <w:t>int month,</w:t>
      </w:r>
    </w:p>
    <w:p w14:paraId="5D1A530D" w14:textId="77777777" w:rsidR="00793FF4" w:rsidRDefault="00BF3510" w:rsidP="007C3F58">
      <w:pPr>
        <w:tabs>
          <w:tab w:val="left" w:pos="2835"/>
        </w:tabs>
        <w:ind w:left="567"/>
        <w:rPr>
          <w:rStyle w:val="sourcecode"/>
        </w:rPr>
      </w:pPr>
      <w:r w:rsidRPr="00597461">
        <w:rPr>
          <w:rStyle w:val="sourcecode"/>
        </w:rPr>
        <w:t>int day,</w:t>
      </w:r>
    </w:p>
    <w:p w14:paraId="55F0FD74" w14:textId="77777777" w:rsidR="00283E02" w:rsidRDefault="00BF3510" w:rsidP="007C3F58">
      <w:pPr>
        <w:tabs>
          <w:tab w:val="left" w:pos="2835"/>
        </w:tabs>
        <w:ind w:left="567"/>
        <w:rPr>
          <w:rStyle w:val="sourcecode"/>
        </w:rPr>
      </w:pPr>
      <w:r w:rsidRPr="00597461">
        <w:rPr>
          <w:rStyle w:val="sourcecode"/>
        </w:rPr>
        <w:t>double hour,</w:t>
      </w:r>
    </w:p>
    <w:p w14:paraId="19381BEB" w14:textId="77777777" w:rsidR="00283E02" w:rsidRDefault="00BF3510" w:rsidP="007C3F58">
      <w:pPr>
        <w:tabs>
          <w:tab w:val="left" w:pos="2835"/>
        </w:tabs>
        <w:ind w:left="567"/>
        <w:rPr>
          <w:rStyle w:val="sourcecode"/>
        </w:rPr>
      </w:pPr>
      <w:r w:rsidRPr="00597461">
        <w:rPr>
          <w:rStyle w:val="sourcecode"/>
        </w:rPr>
        <w:t>int gregflag);</w:t>
      </w:r>
      <w:r w:rsidRPr="00597461">
        <w:rPr>
          <w:rStyle w:val="sourcecode"/>
        </w:rPr>
        <w:tab/>
        <w:t>/* Gregorian calendar: 1, Julian calendar: 0 */</w:t>
      </w:r>
    </w:p>
    <w:p w14:paraId="1893B282" w14:textId="77777777" w:rsidR="00BF3510" w:rsidRPr="00D3464B" w:rsidRDefault="00BF3510" w:rsidP="001555B8">
      <w:pPr>
        <w:pStyle w:val="berschrift3"/>
      </w:pPr>
      <w:bookmarkStart w:id="235" w:name="_Toc49847918"/>
      <w:r w:rsidRPr="00D3464B">
        <w:t>Year, month, day, hour from Julian day number</w:t>
      </w:r>
      <w:bookmarkEnd w:id="235"/>
    </w:p>
    <w:p w14:paraId="7533D82D" w14:textId="77777777" w:rsidR="00BF3510" w:rsidRPr="00597461" w:rsidRDefault="00BF3510" w:rsidP="00CC1B5C">
      <w:pPr>
        <w:rPr>
          <w:rStyle w:val="sourcecode"/>
        </w:rPr>
      </w:pPr>
      <w:r w:rsidRPr="00597461">
        <w:rPr>
          <w:rStyle w:val="sourcecode"/>
        </w:rPr>
        <w:t xml:space="preserve">void </w:t>
      </w:r>
      <w:r w:rsidRPr="00793FF4">
        <w:rPr>
          <w:rStyle w:val="functions"/>
        </w:rPr>
        <w:t>swe_revjul</w:t>
      </w:r>
      <w:r w:rsidRPr="00597461">
        <w:rPr>
          <w:rStyle w:val="sourcecode"/>
        </w:rPr>
        <w:t>(</w:t>
      </w:r>
    </w:p>
    <w:p w14:paraId="60F923F7" w14:textId="77777777" w:rsidR="00BF3510" w:rsidRPr="00597461" w:rsidRDefault="00BF3510" w:rsidP="007C3F58">
      <w:pPr>
        <w:tabs>
          <w:tab w:val="left" w:pos="2835"/>
        </w:tabs>
        <w:ind w:left="567"/>
        <w:rPr>
          <w:rStyle w:val="sourcecode"/>
        </w:rPr>
      </w:pPr>
      <w:r w:rsidRPr="00597461">
        <w:rPr>
          <w:rStyle w:val="sourcecode"/>
        </w:rPr>
        <w:t>double tjd,</w:t>
      </w:r>
      <w:r w:rsidR="0021556A">
        <w:rPr>
          <w:rStyle w:val="sourcecode"/>
        </w:rPr>
        <w:tab/>
      </w:r>
      <w:r w:rsidRPr="00597461">
        <w:rPr>
          <w:rStyle w:val="sourcecode"/>
        </w:rPr>
        <w:t>/* Julian day number */</w:t>
      </w:r>
    </w:p>
    <w:p w14:paraId="50E5B10B" w14:textId="77777777" w:rsidR="00BF3510" w:rsidRPr="00597461" w:rsidRDefault="00BF3510" w:rsidP="007C3F58">
      <w:pPr>
        <w:tabs>
          <w:tab w:val="left" w:pos="2835"/>
        </w:tabs>
        <w:ind w:left="567"/>
        <w:rPr>
          <w:rStyle w:val="sourcecode"/>
        </w:rPr>
      </w:pPr>
      <w:r w:rsidRPr="00597461">
        <w:rPr>
          <w:rStyle w:val="sourcecode"/>
        </w:rPr>
        <w:t>int gregflag,</w:t>
      </w:r>
      <w:r w:rsidRPr="00597461">
        <w:rPr>
          <w:rStyle w:val="sourcecode"/>
        </w:rPr>
        <w:tab/>
        <w:t>/* Gregorian calendar: 1, Julian calendar: 0 */</w:t>
      </w:r>
    </w:p>
    <w:p w14:paraId="16C5C592" w14:textId="77777777" w:rsidR="00283E02" w:rsidRDefault="00BF3510" w:rsidP="007C3F58">
      <w:pPr>
        <w:tabs>
          <w:tab w:val="left" w:pos="2835"/>
        </w:tabs>
        <w:ind w:left="567"/>
        <w:rPr>
          <w:rStyle w:val="sourcecode"/>
        </w:rPr>
      </w:pPr>
      <w:r w:rsidRPr="00597461">
        <w:rPr>
          <w:rStyle w:val="sourcecode"/>
        </w:rPr>
        <w:t>int *year,</w:t>
      </w:r>
      <w:r w:rsidRPr="00597461">
        <w:rPr>
          <w:rStyle w:val="sourcecode"/>
        </w:rPr>
        <w:tab/>
        <w:t>/* target addresses for year, etc. */</w:t>
      </w:r>
    </w:p>
    <w:p w14:paraId="3C392BF6" w14:textId="77777777" w:rsidR="00793FF4" w:rsidRDefault="00BF3510" w:rsidP="007C3F58">
      <w:pPr>
        <w:tabs>
          <w:tab w:val="left" w:pos="2835"/>
        </w:tabs>
        <w:ind w:left="567"/>
        <w:rPr>
          <w:rStyle w:val="sourcecode"/>
        </w:rPr>
      </w:pPr>
      <w:r w:rsidRPr="00597461">
        <w:rPr>
          <w:rStyle w:val="sourcecode"/>
        </w:rPr>
        <w:t>int *month,</w:t>
      </w:r>
    </w:p>
    <w:p w14:paraId="78583F80" w14:textId="77777777" w:rsidR="00793FF4" w:rsidRDefault="00BF3510" w:rsidP="007C3F58">
      <w:pPr>
        <w:tabs>
          <w:tab w:val="left" w:pos="2835"/>
        </w:tabs>
        <w:ind w:left="567"/>
        <w:rPr>
          <w:rStyle w:val="sourcecode"/>
        </w:rPr>
      </w:pPr>
      <w:r w:rsidRPr="00597461">
        <w:rPr>
          <w:rStyle w:val="sourcecode"/>
        </w:rPr>
        <w:t>int *day,</w:t>
      </w:r>
    </w:p>
    <w:p w14:paraId="6C89081C" w14:textId="77777777" w:rsidR="00BF3510" w:rsidRPr="00597461" w:rsidRDefault="00BF3510" w:rsidP="007C3F58">
      <w:pPr>
        <w:tabs>
          <w:tab w:val="left" w:pos="2835"/>
        </w:tabs>
        <w:ind w:left="567"/>
        <w:rPr>
          <w:rStyle w:val="sourcecode"/>
        </w:rPr>
      </w:pPr>
      <w:r w:rsidRPr="00597461">
        <w:rPr>
          <w:rStyle w:val="sourcecode"/>
        </w:rPr>
        <w:t>double *hour);</w:t>
      </w:r>
    </w:p>
    <w:p w14:paraId="600908B1" w14:textId="77777777" w:rsidR="00283E02" w:rsidRDefault="00BF3510" w:rsidP="001555B8">
      <w:pPr>
        <w:pStyle w:val="berschrift3"/>
      </w:pPr>
      <w:bookmarkStart w:id="236" w:name="_Toc49847919"/>
      <w:r w:rsidRPr="00D3464B">
        <w:t>Local time to UTC and UTC to local time</w:t>
      </w:r>
      <w:bookmarkEnd w:id="236"/>
    </w:p>
    <w:p w14:paraId="559F4524" w14:textId="77777777" w:rsidR="004E52D3" w:rsidRDefault="00BF3510" w:rsidP="00CC1B5C">
      <w:pPr>
        <w:rPr>
          <w:rStyle w:val="sourcecode"/>
        </w:rPr>
      </w:pPr>
      <w:r w:rsidRPr="00597461">
        <w:rPr>
          <w:rStyle w:val="sourcecode"/>
        </w:rPr>
        <w:t>/* transform local time to UTC or UTC to local time</w:t>
      </w:r>
    </w:p>
    <w:p w14:paraId="5A2C63EC" w14:textId="77777777" w:rsidR="004E52D3" w:rsidRDefault="00BF3510" w:rsidP="00CC1B5C">
      <w:pPr>
        <w:rPr>
          <w:rStyle w:val="sourcecode"/>
        </w:rPr>
      </w:pPr>
      <w:r w:rsidRPr="00597461">
        <w:rPr>
          <w:rStyle w:val="sourcecode"/>
        </w:rPr>
        <w:t>* input:</w:t>
      </w:r>
    </w:p>
    <w:p w14:paraId="74023983" w14:textId="77777777" w:rsidR="004E52D3" w:rsidRDefault="00BF3510" w:rsidP="00CC1B5C">
      <w:pPr>
        <w:rPr>
          <w:rStyle w:val="sourcecode"/>
        </w:rPr>
      </w:pPr>
      <w:r w:rsidRPr="00597461">
        <w:rPr>
          <w:rStyle w:val="sourcecode"/>
        </w:rPr>
        <w:t>*</w:t>
      </w:r>
      <w:r w:rsidR="00446B06">
        <w:rPr>
          <w:rStyle w:val="sourcecode"/>
        </w:rPr>
        <w:t xml:space="preserve"> </w:t>
      </w:r>
      <w:r w:rsidRPr="00597461">
        <w:rPr>
          <w:rStyle w:val="sourcecode"/>
        </w:rPr>
        <w:t>iyear ... dsec</w:t>
      </w:r>
      <w:r w:rsidR="00446B06">
        <w:rPr>
          <w:rStyle w:val="sourcecode"/>
        </w:rPr>
        <w:t xml:space="preserve"> </w:t>
      </w:r>
      <w:r w:rsidRPr="00597461">
        <w:rPr>
          <w:rStyle w:val="sourcecode"/>
        </w:rPr>
        <w:t>date and time</w:t>
      </w:r>
    </w:p>
    <w:p w14:paraId="14653C32" w14:textId="77777777" w:rsidR="004E52D3" w:rsidRDefault="00BF3510" w:rsidP="00CC1B5C">
      <w:pPr>
        <w:rPr>
          <w:rStyle w:val="sourcecode"/>
        </w:rPr>
      </w:pPr>
      <w:r w:rsidRPr="00597461">
        <w:rPr>
          <w:rStyle w:val="sourcecode"/>
        </w:rPr>
        <w:t>*</w:t>
      </w:r>
      <w:r w:rsidR="00446B06">
        <w:rPr>
          <w:rStyle w:val="sourcecode"/>
        </w:rPr>
        <w:t xml:space="preserve"> </w:t>
      </w:r>
      <w:r w:rsidRPr="00597461">
        <w:rPr>
          <w:rStyle w:val="sourcecode"/>
        </w:rPr>
        <w:t>d_timezone</w:t>
      </w:r>
      <w:r w:rsidR="00446B06">
        <w:rPr>
          <w:rStyle w:val="sourcecode"/>
        </w:rPr>
        <w:t xml:space="preserve"> </w:t>
      </w:r>
      <w:r w:rsidRPr="00597461">
        <w:rPr>
          <w:rStyle w:val="sourcecode"/>
        </w:rPr>
        <w:t>timezone offset</w:t>
      </w:r>
    </w:p>
    <w:p w14:paraId="0AC30955" w14:textId="77777777" w:rsidR="004E52D3" w:rsidRDefault="00BF3510" w:rsidP="00CC1B5C">
      <w:pPr>
        <w:rPr>
          <w:rStyle w:val="sourcecode"/>
        </w:rPr>
      </w:pPr>
      <w:r w:rsidRPr="00597461">
        <w:rPr>
          <w:rStyle w:val="sourcecode"/>
        </w:rPr>
        <w:t>* output:</w:t>
      </w:r>
    </w:p>
    <w:p w14:paraId="7749BA12" w14:textId="77777777" w:rsidR="004E52D3" w:rsidRDefault="00BF3510" w:rsidP="00CC1B5C">
      <w:pPr>
        <w:rPr>
          <w:rStyle w:val="sourcecode"/>
        </w:rPr>
      </w:pPr>
      <w:r w:rsidRPr="00597461">
        <w:rPr>
          <w:rStyle w:val="sourcecode"/>
        </w:rPr>
        <w:t>*</w:t>
      </w:r>
      <w:r w:rsidR="00446B06">
        <w:rPr>
          <w:rStyle w:val="sourcecode"/>
        </w:rPr>
        <w:t xml:space="preserve"> </w:t>
      </w:r>
      <w:r w:rsidRPr="00597461">
        <w:rPr>
          <w:rStyle w:val="sourcecode"/>
        </w:rPr>
        <w:t>iyear_out ... dsec_out</w:t>
      </w:r>
    </w:p>
    <w:p w14:paraId="62744D95" w14:textId="77777777" w:rsidR="004E52D3" w:rsidRDefault="00BF3510" w:rsidP="00CC1B5C">
      <w:pPr>
        <w:rPr>
          <w:rStyle w:val="sourcecode"/>
        </w:rPr>
      </w:pPr>
      <w:r w:rsidRPr="00597461">
        <w:rPr>
          <w:rStyle w:val="sourcecode"/>
        </w:rPr>
        <w:t>*</w:t>
      </w:r>
    </w:p>
    <w:p w14:paraId="22D12F83" w14:textId="77777777" w:rsidR="004E52D3" w:rsidRDefault="00BF3510" w:rsidP="00CC1B5C">
      <w:pPr>
        <w:rPr>
          <w:rStyle w:val="sourcecode"/>
        </w:rPr>
      </w:pPr>
      <w:r w:rsidRPr="00597461">
        <w:rPr>
          <w:rStyle w:val="sourcecode"/>
        </w:rPr>
        <w:t>* For time zones east of Greenwich, d_timezone is positive.</w:t>
      </w:r>
    </w:p>
    <w:p w14:paraId="4E187B06" w14:textId="77777777" w:rsidR="004E52D3" w:rsidRDefault="00BF3510" w:rsidP="00CC1B5C">
      <w:pPr>
        <w:rPr>
          <w:rStyle w:val="sourcecode"/>
        </w:rPr>
      </w:pPr>
      <w:r w:rsidRPr="00597461">
        <w:rPr>
          <w:rStyle w:val="sourcecode"/>
        </w:rPr>
        <w:t>* For time zones west of Greenwich, d_timezone is negative.</w:t>
      </w:r>
    </w:p>
    <w:p w14:paraId="1C346521" w14:textId="77777777" w:rsidR="004E52D3" w:rsidRDefault="00BF3510" w:rsidP="00CC1B5C">
      <w:pPr>
        <w:rPr>
          <w:rStyle w:val="sourcecode"/>
        </w:rPr>
      </w:pPr>
      <w:r w:rsidRPr="00597461">
        <w:rPr>
          <w:rStyle w:val="sourcecode"/>
        </w:rPr>
        <w:t>*</w:t>
      </w:r>
    </w:p>
    <w:p w14:paraId="21187590" w14:textId="77777777" w:rsidR="004E52D3" w:rsidRDefault="00BF3510" w:rsidP="00CC1B5C">
      <w:pPr>
        <w:rPr>
          <w:rStyle w:val="sourcecode"/>
        </w:rPr>
      </w:pPr>
      <w:r w:rsidRPr="00597461">
        <w:rPr>
          <w:rStyle w:val="sourcecode"/>
        </w:rPr>
        <w:t>* For conversion from local time to utc, use +d_timezone.</w:t>
      </w:r>
    </w:p>
    <w:p w14:paraId="4262CF3B" w14:textId="77777777" w:rsidR="004E52D3" w:rsidRDefault="00BF3510" w:rsidP="00CC1B5C">
      <w:pPr>
        <w:rPr>
          <w:rStyle w:val="sourcecode"/>
        </w:rPr>
      </w:pPr>
      <w:r w:rsidRPr="00597461">
        <w:rPr>
          <w:rStyle w:val="sourcecode"/>
        </w:rPr>
        <w:t>* For conversion from utc to local time, use -d_timezone.</w:t>
      </w:r>
    </w:p>
    <w:p w14:paraId="63B4F3EE" w14:textId="77777777" w:rsidR="00BF3510" w:rsidRPr="00597461" w:rsidRDefault="00BF3510" w:rsidP="00CC1B5C">
      <w:pPr>
        <w:rPr>
          <w:rStyle w:val="sourcecode"/>
        </w:rPr>
      </w:pPr>
      <w:r w:rsidRPr="00597461">
        <w:rPr>
          <w:rStyle w:val="sourcecode"/>
        </w:rPr>
        <w:t>*/</w:t>
      </w:r>
    </w:p>
    <w:p w14:paraId="2FFEE813" w14:textId="77777777" w:rsidR="004E52D3" w:rsidRDefault="00BF3510" w:rsidP="00CC1B5C">
      <w:pPr>
        <w:rPr>
          <w:rStyle w:val="sourcecode"/>
        </w:rPr>
      </w:pPr>
      <w:r w:rsidRPr="00597461">
        <w:rPr>
          <w:rStyle w:val="sourcecode"/>
        </w:rPr>
        <w:t xml:space="preserve">void </w:t>
      </w:r>
      <w:r w:rsidRPr="00793FF4">
        <w:rPr>
          <w:rStyle w:val="functions"/>
        </w:rPr>
        <w:t>swe_utc_timezone</w:t>
      </w:r>
      <w:r w:rsidRPr="00597461">
        <w:rPr>
          <w:rStyle w:val="sourcecode"/>
        </w:rPr>
        <w:t>(</w:t>
      </w:r>
    </w:p>
    <w:p w14:paraId="6119E8FB" w14:textId="77777777" w:rsidR="004E52D3" w:rsidRDefault="00BF3510" w:rsidP="007C3F58">
      <w:pPr>
        <w:tabs>
          <w:tab w:val="left" w:pos="2835"/>
        </w:tabs>
        <w:ind w:left="567"/>
        <w:rPr>
          <w:rStyle w:val="sourcecode"/>
        </w:rPr>
      </w:pPr>
      <w:r w:rsidRPr="00597461">
        <w:rPr>
          <w:rStyle w:val="sourcecode"/>
        </w:rPr>
        <w:t>int32 iyear,</w:t>
      </w:r>
      <w:r w:rsidR="000E1AC7">
        <w:rPr>
          <w:rStyle w:val="sourcecode"/>
        </w:rPr>
        <w:t xml:space="preserve"> </w:t>
      </w:r>
      <w:r w:rsidRPr="00597461">
        <w:rPr>
          <w:rStyle w:val="sourcecode"/>
        </w:rPr>
        <w:t>int32 imonth, int32 iday,</w:t>
      </w:r>
    </w:p>
    <w:p w14:paraId="3A0BDB59" w14:textId="77777777" w:rsidR="004E52D3" w:rsidRDefault="00BF3510" w:rsidP="007C3F58">
      <w:pPr>
        <w:tabs>
          <w:tab w:val="left" w:pos="2835"/>
        </w:tabs>
        <w:ind w:left="567"/>
        <w:rPr>
          <w:rStyle w:val="sourcecode"/>
        </w:rPr>
      </w:pPr>
      <w:r w:rsidRPr="00597461">
        <w:rPr>
          <w:rStyle w:val="sourcecode"/>
        </w:rPr>
        <w:t>int32 ihour, int32 imin, double dsec,</w:t>
      </w:r>
    </w:p>
    <w:p w14:paraId="73EAA9F7" w14:textId="77777777" w:rsidR="004E52D3" w:rsidRDefault="00BF3510" w:rsidP="007C3F58">
      <w:pPr>
        <w:tabs>
          <w:tab w:val="left" w:pos="2835"/>
        </w:tabs>
        <w:ind w:left="567"/>
        <w:rPr>
          <w:rStyle w:val="sourcecode"/>
        </w:rPr>
      </w:pPr>
      <w:r w:rsidRPr="00597461">
        <w:rPr>
          <w:rStyle w:val="sourcecode"/>
        </w:rPr>
        <w:t>double d_timezone,</w:t>
      </w:r>
    </w:p>
    <w:p w14:paraId="0C875142" w14:textId="77777777" w:rsidR="004E52D3" w:rsidRDefault="00BF3510" w:rsidP="007C3F58">
      <w:pPr>
        <w:tabs>
          <w:tab w:val="left" w:pos="2835"/>
        </w:tabs>
        <w:ind w:left="567"/>
        <w:rPr>
          <w:rStyle w:val="sourcecode"/>
        </w:rPr>
      </w:pPr>
      <w:r w:rsidRPr="00597461">
        <w:rPr>
          <w:rStyle w:val="sourcecode"/>
        </w:rPr>
        <w:t>int32 *iyear_out, int32 *imonth_out, int32 *iday_out,</w:t>
      </w:r>
    </w:p>
    <w:p w14:paraId="3E451370" w14:textId="77777777" w:rsidR="00BF3510" w:rsidRPr="00597461" w:rsidRDefault="00BF3510" w:rsidP="007C3F58">
      <w:pPr>
        <w:tabs>
          <w:tab w:val="left" w:pos="2835"/>
        </w:tabs>
        <w:ind w:left="567"/>
        <w:rPr>
          <w:rStyle w:val="sourcecode"/>
        </w:rPr>
      </w:pPr>
      <w:r w:rsidRPr="00597461">
        <w:rPr>
          <w:rStyle w:val="sourcecode"/>
        </w:rPr>
        <w:t>int32 *ihour_out, int32 *imin_out, double *dsec_out)</w:t>
      </w:r>
      <w:r w:rsidR="00793FF4">
        <w:rPr>
          <w:rStyle w:val="sourcecode"/>
        </w:rPr>
        <w:t>;</w:t>
      </w:r>
    </w:p>
    <w:p w14:paraId="7B078DF2" w14:textId="77777777" w:rsidR="00283E02" w:rsidRDefault="00BF3510" w:rsidP="001555B8">
      <w:pPr>
        <w:pStyle w:val="berschrift3"/>
      </w:pPr>
      <w:bookmarkStart w:id="237" w:name="_Toc49847920"/>
      <w:r w:rsidRPr="00D3464B">
        <w:t>UTC to jd (TT and UT1)</w:t>
      </w:r>
      <w:bookmarkEnd w:id="237"/>
    </w:p>
    <w:p w14:paraId="6BDD6A15" w14:textId="77777777" w:rsidR="004E52D3" w:rsidRDefault="00BF3510" w:rsidP="00CC1B5C">
      <w:pPr>
        <w:rPr>
          <w:rStyle w:val="sourcecode"/>
        </w:rPr>
      </w:pPr>
      <w:r w:rsidRPr="00597461">
        <w:rPr>
          <w:rStyle w:val="sourcecode"/>
        </w:rPr>
        <w:t>/* input: date and time (wall clock time), calendar flag.</w:t>
      </w:r>
    </w:p>
    <w:p w14:paraId="283B9A7F" w14:textId="77777777" w:rsidR="004E52D3" w:rsidRDefault="00BF3510" w:rsidP="00CC1B5C">
      <w:pPr>
        <w:rPr>
          <w:rStyle w:val="sourcecode"/>
        </w:rPr>
      </w:pPr>
      <w:r w:rsidRPr="00597461">
        <w:rPr>
          <w:rStyle w:val="sourcecode"/>
        </w:rPr>
        <w:t>* output: an array of doubles with Julian Day number in ET (TT) and UT (UT1)</w:t>
      </w:r>
    </w:p>
    <w:p w14:paraId="11A2BF26" w14:textId="77777777" w:rsidR="004E52D3" w:rsidRDefault="00BF3510" w:rsidP="00CC1B5C">
      <w:pPr>
        <w:rPr>
          <w:rStyle w:val="sourcecode"/>
        </w:rPr>
      </w:pPr>
      <w:r w:rsidRPr="00597461">
        <w:rPr>
          <w:rStyle w:val="sourcecode"/>
        </w:rPr>
        <w:t>*</w:t>
      </w:r>
      <w:r w:rsidR="00446B06">
        <w:rPr>
          <w:rStyle w:val="sourcecode"/>
        </w:rPr>
        <w:t xml:space="preserve"> </w:t>
      </w:r>
      <w:r w:rsidRPr="00597461">
        <w:rPr>
          <w:rStyle w:val="sourcecode"/>
        </w:rPr>
        <w:t>an error message (on error)</w:t>
      </w:r>
    </w:p>
    <w:p w14:paraId="2B8BD372" w14:textId="77777777" w:rsidR="004E52D3" w:rsidRDefault="00BF3510" w:rsidP="00CC1B5C">
      <w:pPr>
        <w:rPr>
          <w:rStyle w:val="sourcecode"/>
        </w:rPr>
      </w:pPr>
      <w:r w:rsidRPr="00597461">
        <w:rPr>
          <w:rStyle w:val="sourcecode"/>
        </w:rPr>
        <w:t>* The function returns OK or ERR.</w:t>
      </w:r>
    </w:p>
    <w:p w14:paraId="2E3B908F" w14:textId="77777777" w:rsidR="00283E02" w:rsidRDefault="00BF3510" w:rsidP="00CC1B5C">
      <w:pPr>
        <w:rPr>
          <w:rStyle w:val="sourcecode"/>
        </w:rPr>
      </w:pPr>
      <w:r w:rsidRPr="00597461">
        <w:rPr>
          <w:rStyle w:val="sourcecode"/>
        </w:rPr>
        <w:t>*/</w:t>
      </w:r>
    </w:p>
    <w:p w14:paraId="3E25971D" w14:textId="77777777" w:rsidR="00BF3510" w:rsidRPr="00597461" w:rsidRDefault="00BF3510" w:rsidP="00CC1B5C">
      <w:pPr>
        <w:rPr>
          <w:rStyle w:val="sourcecode"/>
        </w:rPr>
      </w:pPr>
      <w:r w:rsidRPr="00597461">
        <w:rPr>
          <w:rStyle w:val="sourcecode"/>
        </w:rPr>
        <w:t xml:space="preserve">void </w:t>
      </w:r>
      <w:r w:rsidRPr="00793FF4">
        <w:rPr>
          <w:rStyle w:val="functions"/>
        </w:rPr>
        <w:t>swe_utc_to_jd</w:t>
      </w:r>
      <w:r w:rsidRPr="00597461">
        <w:rPr>
          <w:rStyle w:val="sourcecode"/>
        </w:rPr>
        <w:t>(</w:t>
      </w:r>
    </w:p>
    <w:p w14:paraId="43231338" w14:textId="77777777" w:rsidR="00BF3510" w:rsidRPr="00597461" w:rsidRDefault="00BF3510" w:rsidP="007C3F58">
      <w:pPr>
        <w:tabs>
          <w:tab w:val="left" w:pos="2835"/>
        </w:tabs>
        <w:ind w:left="567"/>
        <w:rPr>
          <w:rStyle w:val="sourcecode"/>
        </w:rPr>
      </w:pPr>
      <w:r w:rsidRPr="00597461">
        <w:rPr>
          <w:rStyle w:val="sourcecode"/>
        </w:rPr>
        <w:t>int32 iyear, int32 imonth, int32 iday,</w:t>
      </w:r>
    </w:p>
    <w:p w14:paraId="33A52376" w14:textId="77777777" w:rsidR="00BF3510" w:rsidRPr="00597461" w:rsidRDefault="00BF3510" w:rsidP="007C3F58">
      <w:pPr>
        <w:tabs>
          <w:tab w:val="left" w:pos="2835"/>
        </w:tabs>
        <w:ind w:left="567"/>
        <w:rPr>
          <w:rStyle w:val="sourcecode"/>
        </w:rPr>
      </w:pPr>
      <w:r w:rsidRPr="00597461">
        <w:rPr>
          <w:rStyle w:val="sourcecode"/>
        </w:rPr>
        <w:t>int32 ihour, int32 imin, double dsec,</w:t>
      </w:r>
      <w:r w:rsidR="00793FF4">
        <w:rPr>
          <w:rStyle w:val="sourcecode"/>
        </w:rPr>
        <w:tab/>
      </w:r>
      <w:r w:rsidRPr="00597461">
        <w:rPr>
          <w:rStyle w:val="sourcecode"/>
        </w:rPr>
        <w:t xml:space="preserve">/* </w:t>
      </w:r>
      <w:r w:rsidR="00793FF4" w:rsidRPr="00597461">
        <w:rPr>
          <w:rStyle w:val="sourcecode"/>
        </w:rPr>
        <w:t>NOTE</w:t>
      </w:r>
      <w:r w:rsidRPr="00597461">
        <w:rPr>
          <w:rStyle w:val="sourcecode"/>
        </w:rPr>
        <w:t>: second is a decimal */</w:t>
      </w:r>
    </w:p>
    <w:p w14:paraId="614E30B8" w14:textId="77777777" w:rsidR="00BF3510" w:rsidRPr="00597461" w:rsidRDefault="00BF3510" w:rsidP="007C3F58">
      <w:pPr>
        <w:tabs>
          <w:tab w:val="left" w:pos="2835"/>
        </w:tabs>
        <w:ind w:left="567"/>
        <w:rPr>
          <w:rStyle w:val="sourcecode"/>
        </w:rPr>
      </w:pPr>
      <w:r w:rsidRPr="00597461">
        <w:rPr>
          <w:rStyle w:val="sourcecode"/>
        </w:rPr>
        <w:t>gregflag,</w:t>
      </w:r>
      <w:r w:rsidR="0021556A">
        <w:rPr>
          <w:rStyle w:val="sourcecode"/>
        </w:rPr>
        <w:tab/>
      </w:r>
      <w:r w:rsidRPr="00597461">
        <w:rPr>
          <w:rStyle w:val="sourcecode"/>
        </w:rPr>
        <w:t>/* Gregorian calendar: 1, Julian calendar: 0 */</w:t>
      </w:r>
    </w:p>
    <w:p w14:paraId="0FAFEE4B" w14:textId="77777777" w:rsidR="00BF3510" w:rsidRPr="00597461" w:rsidRDefault="00BF3510" w:rsidP="007C3F58">
      <w:pPr>
        <w:tabs>
          <w:tab w:val="left" w:pos="2835"/>
        </w:tabs>
        <w:ind w:left="567"/>
        <w:rPr>
          <w:rStyle w:val="sourcecode"/>
        </w:rPr>
      </w:pPr>
      <w:r w:rsidRPr="00597461">
        <w:rPr>
          <w:rStyle w:val="sourcecode"/>
        </w:rPr>
        <w:t>dret</w:t>
      </w:r>
      <w:r w:rsidRPr="00597461">
        <w:rPr>
          <w:rStyle w:val="sourcecode"/>
        </w:rPr>
        <w:tab/>
        <w:t>/* return array, two doubles:</w:t>
      </w:r>
    </w:p>
    <w:p w14:paraId="6B5578DA" w14:textId="77777777" w:rsidR="00BF3510" w:rsidRPr="00597461" w:rsidRDefault="00BF3510" w:rsidP="007C3F58">
      <w:pPr>
        <w:tabs>
          <w:tab w:val="left" w:pos="2835"/>
        </w:tabs>
        <w:ind w:left="567"/>
        <w:rPr>
          <w:rStyle w:val="sourcecode"/>
        </w:rPr>
      </w:pPr>
      <w:r w:rsidRPr="00597461">
        <w:rPr>
          <w:rStyle w:val="sourcecode"/>
        </w:rPr>
        <w:tab/>
        <w:t>* dret[0] = Julian day in ET (TT)</w:t>
      </w:r>
    </w:p>
    <w:p w14:paraId="490A3995" w14:textId="77777777" w:rsidR="00BF3510" w:rsidRPr="00597461" w:rsidRDefault="00BF3510" w:rsidP="007C3F58">
      <w:pPr>
        <w:tabs>
          <w:tab w:val="left" w:pos="2835"/>
        </w:tabs>
        <w:ind w:left="567"/>
        <w:rPr>
          <w:rStyle w:val="sourcecode"/>
        </w:rPr>
      </w:pPr>
      <w:r w:rsidRPr="00597461">
        <w:rPr>
          <w:rStyle w:val="sourcecode"/>
        </w:rPr>
        <w:tab/>
        <w:t>* dret[1] = Julian day in UT (UT1) */</w:t>
      </w:r>
    </w:p>
    <w:p w14:paraId="284FE2AC" w14:textId="77777777" w:rsidR="00BF3510" w:rsidRPr="00597461" w:rsidRDefault="00BF3510" w:rsidP="007C3F58">
      <w:pPr>
        <w:tabs>
          <w:tab w:val="left" w:pos="2835"/>
        </w:tabs>
        <w:ind w:left="567"/>
        <w:rPr>
          <w:rStyle w:val="sourcecode"/>
        </w:rPr>
      </w:pPr>
      <w:r w:rsidRPr="00597461">
        <w:rPr>
          <w:rStyle w:val="sourcecode"/>
        </w:rPr>
        <w:t>serr</w:t>
      </w:r>
      <w:r w:rsidR="00202FCF" w:rsidRPr="00202FCF">
        <w:rPr>
          <w:rStyle w:val="sourcecode"/>
        </w:rPr>
        <w:t>);</w:t>
      </w:r>
      <w:r w:rsidRPr="00597461">
        <w:rPr>
          <w:rStyle w:val="sourcecode"/>
        </w:rPr>
        <w:tab/>
        <w:t>/* error string */</w:t>
      </w:r>
    </w:p>
    <w:p w14:paraId="1BB79649" w14:textId="77777777" w:rsidR="00283E02" w:rsidRDefault="00BF3510" w:rsidP="001555B8">
      <w:pPr>
        <w:pStyle w:val="berschrift3"/>
      </w:pPr>
      <w:bookmarkStart w:id="238" w:name="_Toc49847921"/>
      <w:r w:rsidRPr="00D3464B">
        <w:t>TT (ET1) to UTC</w:t>
      </w:r>
      <w:bookmarkEnd w:id="238"/>
    </w:p>
    <w:p w14:paraId="6D0D3207" w14:textId="77777777" w:rsidR="004E52D3" w:rsidRDefault="00BF3510" w:rsidP="00CC1B5C">
      <w:pPr>
        <w:rPr>
          <w:rStyle w:val="sourcecode"/>
        </w:rPr>
      </w:pPr>
      <w:r w:rsidRPr="00597461">
        <w:rPr>
          <w:rStyle w:val="sourcecode"/>
        </w:rPr>
        <w:t>/* input: Julian day number in ET (TT), calendar flag</w:t>
      </w:r>
    </w:p>
    <w:p w14:paraId="2E4529A2" w14:textId="77777777" w:rsidR="00BF3510" w:rsidRPr="00597461" w:rsidRDefault="00BF3510" w:rsidP="00CC1B5C">
      <w:pPr>
        <w:rPr>
          <w:rStyle w:val="sourcecode"/>
        </w:rPr>
      </w:pPr>
      <w:r w:rsidRPr="00597461">
        <w:rPr>
          <w:rStyle w:val="sourcecode"/>
        </w:rPr>
        <w:t>* output: year, month, day, hour, min, sec in UTC */</w:t>
      </w:r>
    </w:p>
    <w:p w14:paraId="2E5B05B1" w14:textId="77777777" w:rsidR="00BF3510" w:rsidRPr="00597461" w:rsidRDefault="00BF3510" w:rsidP="00CC1B5C">
      <w:pPr>
        <w:rPr>
          <w:rStyle w:val="sourcecode"/>
        </w:rPr>
      </w:pPr>
      <w:r w:rsidRPr="00597461">
        <w:rPr>
          <w:rStyle w:val="sourcecode"/>
        </w:rPr>
        <w:t xml:space="preserve">void </w:t>
      </w:r>
      <w:r w:rsidRPr="004658B7">
        <w:rPr>
          <w:rStyle w:val="functions"/>
        </w:rPr>
        <w:t>swe_jdet_to_utc</w:t>
      </w:r>
      <w:r w:rsidRPr="00597461">
        <w:rPr>
          <w:rStyle w:val="sourcecode"/>
        </w:rPr>
        <w:t>(</w:t>
      </w:r>
    </w:p>
    <w:p w14:paraId="74F628F8" w14:textId="77777777" w:rsidR="00BF3510" w:rsidRPr="00597461" w:rsidRDefault="00BF3510" w:rsidP="007C3F58">
      <w:pPr>
        <w:tabs>
          <w:tab w:val="left" w:pos="2835"/>
        </w:tabs>
        <w:ind w:left="567"/>
        <w:rPr>
          <w:rStyle w:val="sourcecode"/>
        </w:rPr>
      </w:pPr>
      <w:r w:rsidRPr="00597461">
        <w:rPr>
          <w:rStyle w:val="sourcecode"/>
        </w:rPr>
        <w:t>double tjd_et,</w:t>
      </w:r>
      <w:r w:rsidRPr="00597461">
        <w:rPr>
          <w:rStyle w:val="sourcecode"/>
        </w:rPr>
        <w:tab/>
        <w:t>/* Julian day number in ET (TT) */</w:t>
      </w:r>
    </w:p>
    <w:p w14:paraId="228EB1D9" w14:textId="77777777" w:rsidR="00BF3510" w:rsidRPr="00597461" w:rsidRDefault="00BF3510" w:rsidP="007C3F58">
      <w:pPr>
        <w:tabs>
          <w:tab w:val="left" w:pos="2835"/>
        </w:tabs>
        <w:ind w:left="567"/>
        <w:rPr>
          <w:rStyle w:val="sourcecode"/>
        </w:rPr>
      </w:pPr>
      <w:r w:rsidRPr="00597461">
        <w:rPr>
          <w:rStyle w:val="sourcecode"/>
        </w:rPr>
        <w:t>gregflag,</w:t>
      </w:r>
      <w:r w:rsidR="0021556A">
        <w:rPr>
          <w:rStyle w:val="sourcecode"/>
        </w:rPr>
        <w:tab/>
      </w:r>
      <w:r w:rsidRPr="00597461">
        <w:rPr>
          <w:rStyle w:val="sourcecode"/>
        </w:rPr>
        <w:t>/* Gregorian calendar: 1, Julian calendar: 0 */</w:t>
      </w:r>
    </w:p>
    <w:p w14:paraId="5749A022" w14:textId="77777777" w:rsidR="00BF3510" w:rsidRPr="00597461" w:rsidRDefault="00BF3510" w:rsidP="007C3F58">
      <w:pPr>
        <w:tabs>
          <w:tab w:val="left" w:pos="2835"/>
        </w:tabs>
        <w:ind w:left="567"/>
        <w:rPr>
          <w:rStyle w:val="sourcecode"/>
        </w:rPr>
      </w:pPr>
      <w:r w:rsidRPr="00597461">
        <w:rPr>
          <w:rStyle w:val="sourcecode"/>
        </w:rPr>
        <w:t>int32 *iyear, int32 *imonth, int32 *iday,</w:t>
      </w:r>
    </w:p>
    <w:p w14:paraId="3E910B13" w14:textId="77777777" w:rsidR="00BF3510" w:rsidRPr="00597461" w:rsidRDefault="00BF3510" w:rsidP="007C3F58">
      <w:pPr>
        <w:tabs>
          <w:tab w:val="left" w:pos="2835"/>
        </w:tabs>
        <w:ind w:left="567"/>
        <w:rPr>
          <w:rStyle w:val="sourcecode"/>
        </w:rPr>
      </w:pPr>
      <w:r w:rsidRPr="00597461">
        <w:rPr>
          <w:rStyle w:val="sourcecode"/>
        </w:rPr>
        <w:t>int32 *ihour, int32 *imin, double *dsec</w:t>
      </w:r>
      <w:r w:rsidR="00202FCF" w:rsidRPr="00202FCF">
        <w:rPr>
          <w:rStyle w:val="sourcecode"/>
        </w:rPr>
        <w:t>);</w:t>
      </w:r>
      <w:r w:rsidR="00202FCF">
        <w:rPr>
          <w:rStyle w:val="sourcecode"/>
        </w:rPr>
        <w:tab/>
      </w:r>
      <w:r w:rsidRPr="00597461">
        <w:rPr>
          <w:rStyle w:val="sourcecode"/>
        </w:rPr>
        <w:t xml:space="preserve">/* </w:t>
      </w:r>
      <w:r w:rsidR="00202FCF" w:rsidRPr="00597461">
        <w:rPr>
          <w:rStyle w:val="sourcecode"/>
        </w:rPr>
        <w:t>NOTE</w:t>
      </w:r>
      <w:r w:rsidRPr="00597461">
        <w:rPr>
          <w:rStyle w:val="sourcecode"/>
        </w:rPr>
        <w:t>: second is a decimal */</w:t>
      </w:r>
    </w:p>
    <w:p w14:paraId="5D629FC2" w14:textId="77777777" w:rsidR="00BF3510" w:rsidRPr="00D3464B" w:rsidRDefault="00BF3510" w:rsidP="001555B8">
      <w:pPr>
        <w:pStyle w:val="berschrift3"/>
      </w:pPr>
      <w:bookmarkStart w:id="239" w:name="_Toc49847922"/>
      <w:r w:rsidRPr="00D3464B">
        <w:t>UTC to TT (ET1)</w:t>
      </w:r>
      <w:bookmarkEnd w:id="239"/>
    </w:p>
    <w:p w14:paraId="2B97B6BC" w14:textId="77777777" w:rsidR="004E52D3" w:rsidRDefault="00BF3510" w:rsidP="00CC1B5C">
      <w:pPr>
        <w:rPr>
          <w:rStyle w:val="sourcecode"/>
        </w:rPr>
      </w:pPr>
      <w:r w:rsidRPr="00597461">
        <w:rPr>
          <w:rStyle w:val="sourcecode"/>
        </w:rPr>
        <w:t>/* input: Julian day number in UT (UT1), calendar flag</w:t>
      </w:r>
    </w:p>
    <w:p w14:paraId="764A1B4B" w14:textId="77777777" w:rsidR="00BF3510" w:rsidRPr="00597461" w:rsidRDefault="00BF3510" w:rsidP="00CC1B5C">
      <w:pPr>
        <w:rPr>
          <w:rStyle w:val="sourcecode"/>
        </w:rPr>
      </w:pPr>
      <w:r w:rsidRPr="00597461">
        <w:rPr>
          <w:rStyle w:val="sourcecode"/>
        </w:rPr>
        <w:t>* output: year, month, day, hour, min, sec in UTC */</w:t>
      </w:r>
    </w:p>
    <w:p w14:paraId="1405F3A6" w14:textId="77777777" w:rsidR="00BF3510" w:rsidRPr="00597461" w:rsidRDefault="00BF3510" w:rsidP="00202FCF">
      <w:pPr>
        <w:tabs>
          <w:tab w:val="left" w:pos="3969"/>
        </w:tabs>
        <w:rPr>
          <w:rStyle w:val="sourcecode"/>
        </w:rPr>
      </w:pPr>
      <w:r w:rsidRPr="00597461">
        <w:rPr>
          <w:rStyle w:val="sourcecode"/>
        </w:rPr>
        <w:t xml:space="preserve">void </w:t>
      </w:r>
      <w:r w:rsidRPr="00202FCF">
        <w:rPr>
          <w:rStyle w:val="functions"/>
        </w:rPr>
        <w:t>swe_jdut1_to_utc</w:t>
      </w:r>
      <w:r w:rsidRPr="00597461">
        <w:rPr>
          <w:rStyle w:val="sourcecode"/>
        </w:rPr>
        <w:t>(</w:t>
      </w:r>
    </w:p>
    <w:p w14:paraId="4360F442" w14:textId="77777777" w:rsidR="00BF3510" w:rsidRPr="00597461" w:rsidRDefault="00BF3510" w:rsidP="007C3F58">
      <w:pPr>
        <w:tabs>
          <w:tab w:val="left" w:pos="2835"/>
        </w:tabs>
        <w:ind w:left="567"/>
        <w:rPr>
          <w:rStyle w:val="sourcecode"/>
        </w:rPr>
      </w:pPr>
      <w:r w:rsidRPr="00597461">
        <w:rPr>
          <w:rStyle w:val="sourcecode"/>
        </w:rPr>
        <w:t>double tjd_ut,</w:t>
      </w:r>
      <w:r w:rsidRPr="00597461">
        <w:rPr>
          <w:rStyle w:val="sourcecode"/>
        </w:rPr>
        <w:tab/>
        <w:t>/* Julian day number in ET (TT) */</w:t>
      </w:r>
    </w:p>
    <w:p w14:paraId="7987505B" w14:textId="77777777" w:rsidR="00BF3510" w:rsidRPr="00597461" w:rsidRDefault="00BF3510" w:rsidP="007C3F58">
      <w:pPr>
        <w:tabs>
          <w:tab w:val="left" w:pos="2835"/>
        </w:tabs>
        <w:ind w:left="567"/>
        <w:rPr>
          <w:rStyle w:val="sourcecode"/>
        </w:rPr>
      </w:pPr>
      <w:r w:rsidRPr="00597461">
        <w:rPr>
          <w:rStyle w:val="sourcecode"/>
        </w:rPr>
        <w:t>gregflag,</w:t>
      </w:r>
      <w:r w:rsidR="0021556A">
        <w:rPr>
          <w:rStyle w:val="sourcecode"/>
        </w:rPr>
        <w:tab/>
      </w:r>
      <w:r w:rsidRPr="00597461">
        <w:rPr>
          <w:rStyle w:val="sourcecode"/>
        </w:rPr>
        <w:t>/* Gregorian calendar: 1, Julian calendar: 0 */</w:t>
      </w:r>
    </w:p>
    <w:p w14:paraId="57229EBB" w14:textId="77777777" w:rsidR="00BF3510" w:rsidRPr="00597461" w:rsidRDefault="00BF3510" w:rsidP="007C3F58">
      <w:pPr>
        <w:tabs>
          <w:tab w:val="left" w:pos="2835"/>
        </w:tabs>
        <w:ind w:left="567"/>
        <w:rPr>
          <w:rStyle w:val="sourcecode"/>
        </w:rPr>
      </w:pPr>
      <w:r w:rsidRPr="00597461">
        <w:rPr>
          <w:rStyle w:val="sourcecode"/>
        </w:rPr>
        <w:t>int32 *iyear, int32 *imonth, int32 *iday,</w:t>
      </w:r>
    </w:p>
    <w:p w14:paraId="66304685" w14:textId="77777777" w:rsidR="00BF3510" w:rsidRPr="00597461" w:rsidRDefault="00BF3510" w:rsidP="007C3F58">
      <w:pPr>
        <w:tabs>
          <w:tab w:val="left" w:pos="2835"/>
        </w:tabs>
        <w:ind w:left="567"/>
        <w:rPr>
          <w:rStyle w:val="sourcecode"/>
        </w:rPr>
      </w:pPr>
      <w:r w:rsidRPr="00597461">
        <w:rPr>
          <w:rStyle w:val="sourcecode"/>
        </w:rPr>
        <w:t>int32 *ihour, int32 *imin, double *dsec</w:t>
      </w:r>
      <w:r w:rsidR="00202FCF" w:rsidRPr="00202FCF">
        <w:rPr>
          <w:rStyle w:val="sourcecode"/>
        </w:rPr>
        <w:t>)</w:t>
      </w:r>
      <w:r w:rsidR="00D07921">
        <w:rPr>
          <w:rStyle w:val="sourcecode"/>
        </w:rPr>
        <w:t>;</w:t>
      </w:r>
      <w:r w:rsidR="00202FCF">
        <w:rPr>
          <w:rStyle w:val="sourcecode"/>
        </w:rPr>
        <w:tab/>
      </w:r>
      <w:r w:rsidRPr="00597461">
        <w:rPr>
          <w:rStyle w:val="sourcecode"/>
        </w:rPr>
        <w:t xml:space="preserve">/* </w:t>
      </w:r>
      <w:r w:rsidR="00202FCF" w:rsidRPr="00597461">
        <w:rPr>
          <w:rStyle w:val="sourcecode"/>
        </w:rPr>
        <w:t>NOTE</w:t>
      </w:r>
      <w:r w:rsidRPr="00597461">
        <w:rPr>
          <w:rStyle w:val="sourcecode"/>
        </w:rPr>
        <w:t>: second is a decimal */</w:t>
      </w:r>
    </w:p>
    <w:p w14:paraId="650E4D4E" w14:textId="77777777" w:rsidR="00BF3510" w:rsidRPr="00D3464B" w:rsidRDefault="00BF3510" w:rsidP="001555B8">
      <w:pPr>
        <w:pStyle w:val="berschrift3"/>
      </w:pPr>
      <w:bookmarkStart w:id="240" w:name="_Toc49847923"/>
      <w:r w:rsidRPr="00D3464B">
        <w:t>Get tidal acceleration used in swe_deltat()</w:t>
      </w:r>
      <w:bookmarkEnd w:id="240"/>
    </w:p>
    <w:p w14:paraId="70B8A63D" w14:textId="77777777" w:rsidR="00283E02" w:rsidRDefault="00BF3510" w:rsidP="00CC1B5C">
      <w:pPr>
        <w:rPr>
          <w:rStyle w:val="sourcecode"/>
        </w:rPr>
      </w:pPr>
      <w:r w:rsidRPr="00597461">
        <w:rPr>
          <w:rStyle w:val="sourcecode"/>
        </w:rPr>
        <w:t xml:space="preserve">double </w:t>
      </w:r>
      <w:r w:rsidRPr="00A72C4F">
        <w:rPr>
          <w:rStyle w:val="functions"/>
        </w:rPr>
        <w:t>swe_get_tid_acc</w:t>
      </w:r>
      <w:r w:rsidRPr="00597461">
        <w:rPr>
          <w:rStyle w:val="sourcecode"/>
        </w:rPr>
        <w:t>(void);</w:t>
      </w:r>
    </w:p>
    <w:p w14:paraId="76CE6A7E" w14:textId="77777777" w:rsidR="00BF3510" w:rsidRPr="00D3464B" w:rsidRDefault="00BF3510" w:rsidP="001555B8">
      <w:pPr>
        <w:pStyle w:val="berschrift3"/>
      </w:pPr>
      <w:bookmarkStart w:id="241" w:name="_Toc49847924"/>
      <w:r w:rsidRPr="00D3464B">
        <w:t>Set tidal acceleration to be used in swe_deltat()</w:t>
      </w:r>
      <w:bookmarkEnd w:id="241"/>
    </w:p>
    <w:p w14:paraId="67D8592F" w14:textId="77777777" w:rsidR="00BF3510" w:rsidRPr="00597461" w:rsidRDefault="00BF3510" w:rsidP="00CC1B5C">
      <w:pPr>
        <w:rPr>
          <w:rStyle w:val="sourcecode"/>
        </w:rPr>
      </w:pPr>
      <w:r w:rsidRPr="00597461">
        <w:rPr>
          <w:rStyle w:val="sourcecode"/>
        </w:rPr>
        <w:t xml:space="preserve">void </w:t>
      </w:r>
      <w:r w:rsidRPr="00A72C4F">
        <w:rPr>
          <w:rStyle w:val="functions"/>
        </w:rPr>
        <w:t>swe_set_tid_acc</w:t>
      </w:r>
      <w:r w:rsidRPr="00597461">
        <w:rPr>
          <w:rStyle w:val="sourcecode"/>
        </w:rPr>
        <w:t>(double t_acc);</w:t>
      </w:r>
    </w:p>
    <w:p w14:paraId="71E25230" w14:textId="77777777" w:rsidR="00BF3510" w:rsidRPr="00D3464B" w:rsidRDefault="00BF3510" w:rsidP="001555B8">
      <w:pPr>
        <w:pStyle w:val="berschrift3"/>
      </w:pPr>
      <w:bookmarkStart w:id="242" w:name="_Toc49847925"/>
      <w:r w:rsidRPr="00D3464B">
        <w:t>Equation of time</w:t>
      </w:r>
      <w:bookmarkEnd w:id="242"/>
    </w:p>
    <w:p w14:paraId="1277EDC8" w14:textId="77777777" w:rsidR="00BF3510" w:rsidRPr="00597461" w:rsidRDefault="00BF3510" w:rsidP="00CC1B5C">
      <w:pPr>
        <w:rPr>
          <w:rStyle w:val="sourcecode"/>
        </w:rPr>
      </w:pPr>
      <w:r w:rsidRPr="00597461">
        <w:rPr>
          <w:rStyle w:val="sourcecode"/>
        </w:rPr>
        <w:t>/* function returns the difference between local apparent and local mean time.</w:t>
      </w:r>
    </w:p>
    <w:p w14:paraId="1DE9CC54" w14:textId="77777777" w:rsidR="00BF3510" w:rsidRPr="00597461" w:rsidRDefault="00BF3510" w:rsidP="00CC1B5C">
      <w:pPr>
        <w:rPr>
          <w:rStyle w:val="sourcecode"/>
        </w:rPr>
      </w:pPr>
      <w:r w:rsidRPr="00597461">
        <w:rPr>
          <w:rStyle w:val="sourcecode"/>
        </w:rPr>
        <w:t>e = LAT – LMT.</w:t>
      </w:r>
      <w:r w:rsidR="00446B06">
        <w:rPr>
          <w:rStyle w:val="sourcecode"/>
        </w:rPr>
        <w:t xml:space="preserve"> </w:t>
      </w:r>
      <w:r w:rsidRPr="00597461">
        <w:rPr>
          <w:rStyle w:val="sourcecode"/>
        </w:rPr>
        <w:t>tjd_et is ephemeris time */</w:t>
      </w:r>
    </w:p>
    <w:p w14:paraId="2D506E9C" w14:textId="77777777" w:rsidR="00292F6A" w:rsidRDefault="00BF3510" w:rsidP="00CC1B5C">
      <w:pPr>
        <w:rPr>
          <w:rStyle w:val="sourcecode"/>
        </w:rPr>
      </w:pPr>
      <w:r w:rsidRPr="00597461">
        <w:rPr>
          <w:rStyle w:val="sourcecode"/>
        </w:rPr>
        <w:t xml:space="preserve">int </w:t>
      </w:r>
      <w:r w:rsidRPr="00A72C4F">
        <w:rPr>
          <w:rStyle w:val="functions"/>
        </w:rPr>
        <w:t>swe_time_equ</w:t>
      </w:r>
      <w:r w:rsidRPr="00597461">
        <w:rPr>
          <w:rStyle w:val="sourcecode"/>
        </w:rPr>
        <w:t>(</w:t>
      </w:r>
    </w:p>
    <w:p w14:paraId="01B02414" w14:textId="77777777" w:rsidR="00292F6A" w:rsidRDefault="00BF3510" w:rsidP="00292F6A">
      <w:pPr>
        <w:ind w:firstLine="567"/>
        <w:rPr>
          <w:rStyle w:val="sourcecode"/>
        </w:rPr>
      </w:pPr>
      <w:r w:rsidRPr="00597461">
        <w:rPr>
          <w:rStyle w:val="sourcecode"/>
        </w:rPr>
        <w:t>double tjd_et,</w:t>
      </w:r>
    </w:p>
    <w:p w14:paraId="5D64B8BA" w14:textId="77777777" w:rsidR="00292F6A" w:rsidRDefault="00BF3510" w:rsidP="00292F6A">
      <w:pPr>
        <w:ind w:firstLine="567"/>
        <w:rPr>
          <w:rStyle w:val="sourcecode"/>
        </w:rPr>
      </w:pPr>
      <w:r w:rsidRPr="00597461">
        <w:rPr>
          <w:rStyle w:val="sourcecode"/>
        </w:rPr>
        <w:t>double *e,</w:t>
      </w:r>
    </w:p>
    <w:p w14:paraId="7C0FB0E1" w14:textId="77777777" w:rsidR="00283E02" w:rsidRDefault="00BF3510" w:rsidP="00292F6A">
      <w:pPr>
        <w:ind w:firstLine="567"/>
        <w:rPr>
          <w:rStyle w:val="sourcecode"/>
        </w:rPr>
      </w:pPr>
      <w:r w:rsidRPr="00597461">
        <w:rPr>
          <w:rStyle w:val="sourcecode"/>
        </w:rPr>
        <w:t>char *serr);</w:t>
      </w:r>
    </w:p>
    <w:p w14:paraId="01019B82" w14:textId="77777777" w:rsidR="00BF3510" w:rsidRPr="00597461" w:rsidRDefault="00BF3510" w:rsidP="00CC1B5C">
      <w:pPr>
        <w:rPr>
          <w:rStyle w:val="sourcecode"/>
        </w:rPr>
      </w:pPr>
      <w:r w:rsidRPr="00597461">
        <w:rPr>
          <w:rStyle w:val="sourcecode"/>
        </w:rPr>
        <w:t>/* converts Local Mean Time (LMT) to Local Apparent Time (LAT) */</w:t>
      </w:r>
    </w:p>
    <w:p w14:paraId="35B76FC4" w14:textId="77777777" w:rsidR="00283E02" w:rsidRDefault="00BF3510" w:rsidP="00CC1B5C">
      <w:pPr>
        <w:rPr>
          <w:rStyle w:val="sourcecode"/>
        </w:rPr>
      </w:pPr>
      <w:r w:rsidRPr="00597461">
        <w:rPr>
          <w:rStyle w:val="sourcecode"/>
        </w:rPr>
        <w:t>/* tjd_lmt and tjd_lat are a Julian day number</w:t>
      </w:r>
    </w:p>
    <w:p w14:paraId="59478C1E" w14:textId="77777777" w:rsidR="000E1AC7" w:rsidRDefault="00BF3510" w:rsidP="00CC1B5C">
      <w:pPr>
        <w:rPr>
          <w:rStyle w:val="sourcecode"/>
        </w:rPr>
      </w:pPr>
      <w:r w:rsidRPr="00597461">
        <w:rPr>
          <w:rStyle w:val="sourcecode"/>
        </w:rPr>
        <w:t>* geolon is geographic longitude, where eastern</w:t>
      </w:r>
    </w:p>
    <w:p w14:paraId="28D73F01" w14:textId="77777777" w:rsidR="00BF3510" w:rsidRPr="00597461" w:rsidRDefault="000E1AC7" w:rsidP="00CC1B5C">
      <w:pPr>
        <w:rPr>
          <w:rStyle w:val="sourcecode"/>
        </w:rPr>
      </w:pPr>
      <w:r>
        <w:rPr>
          <w:rStyle w:val="sourcecode"/>
        </w:rPr>
        <w:t xml:space="preserve">* </w:t>
      </w:r>
      <w:r w:rsidR="00BF3510" w:rsidRPr="00597461">
        <w:rPr>
          <w:rStyle w:val="sourcecode"/>
        </w:rPr>
        <w:t>longitudes are positive,</w:t>
      </w:r>
      <w:r>
        <w:rPr>
          <w:rStyle w:val="sourcecode"/>
        </w:rPr>
        <w:t xml:space="preserve"> </w:t>
      </w:r>
      <w:r w:rsidR="00BF3510" w:rsidRPr="00597461">
        <w:rPr>
          <w:rStyle w:val="sourcecode"/>
        </w:rPr>
        <w:t>western ones negative */</w:t>
      </w:r>
    </w:p>
    <w:p w14:paraId="6498D69D" w14:textId="77777777" w:rsidR="00292F6A" w:rsidRDefault="00BF3510" w:rsidP="00CC1B5C">
      <w:pPr>
        <w:rPr>
          <w:rStyle w:val="sourcecode"/>
        </w:rPr>
      </w:pPr>
      <w:r w:rsidRPr="00597461">
        <w:rPr>
          <w:rStyle w:val="sourcecode"/>
        </w:rPr>
        <w:t xml:space="preserve">int32 </w:t>
      </w:r>
      <w:r w:rsidRPr="00A72C4F">
        <w:rPr>
          <w:rStyle w:val="functions"/>
        </w:rPr>
        <w:t>swe_lmt_to_lat</w:t>
      </w:r>
      <w:r w:rsidRPr="00597461">
        <w:rPr>
          <w:rStyle w:val="sourcecode"/>
        </w:rPr>
        <w:t>(</w:t>
      </w:r>
    </w:p>
    <w:p w14:paraId="566E294A" w14:textId="77777777" w:rsidR="00292F6A" w:rsidRDefault="00BF3510" w:rsidP="00292F6A">
      <w:pPr>
        <w:ind w:firstLine="567"/>
        <w:rPr>
          <w:rStyle w:val="sourcecode"/>
        </w:rPr>
      </w:pPr>
      <w:r w:rsidRPr="00597461">
        <w:rPr>
          <w:rStyle w:val="sourcecode"/>
        </w:rPr>
        <w:t>double tjd_lmt,</w:t>
      </w:r>
    </w:p>
    <w:p w14:paraId="5B32D712" w14:textId="77777777" w:rsidR="00292F6A" w:rsidRDefault="00BF3510" w:rsidP="00292F6A">
      <w:pPr>
        <w:ind w:firstLine="567"/>
        <w:rPr>
          <w:rStyle w:val="sourcecode"/>
        </w:rPr>
      </w:pPr>
      <w:r w:rsidRPr="00597461">
        <w:rPr>
          <w:rStyle w:val="sourcecode"/>
        </w:rPr>
        <w:t>double geolon,</w:t>
      </w:r>
    </w:p>
    <w:p w14:paraId="4871A98D" w14:textId="77777777" w:rsidR="00292F6A" w:rsidRDefault="00BF3510" w:rsidP="00292F6A">
      <w:pPr>
        <w:ind w:firstLine="567"/>
        <w:rPr>
          <w:rStyle w:val="sourcecode"/>
        </w:rPr>
      </w:pPr>
      <w:r w:rsidRPr="00597461">
        <w:rPr>
          <w:rStyle w:val="sourcecode"/>
        </w:rPr>
        <w:t>double *tjd_lat,</w:t>
      </w:r>
    </w:p>
    <w:p w14:paraId="4B826229" w14:textId="77777777" w:rsidR="00283E02" w:rsidRDefault="00BF3510" w:rsidP="00292F6A">
      <w:pPr>
        <w:ind w:firstLine="567"/>
        <w:rPr>
          <w:rStyle w:val="sourcecode"/>
        </w:rPr>
      </w:pPr>
      <w:r w:rsidRPr="00597461">
        <w:rPr>
          <w:rStyle w:val="sourcecode"/>
        </w:rPr>
        <w:t>char *serr);</w:t>
      </w:r>
    </w:p>
    <w:p w14:paraId="63FC93DD" w14:textId="77777777" w:rsidR="004E52D3" w:rsidRDefault="00BF3510" w:rsidP="00CC1B5C">
      <w:pPr>
        <w:rPr>
          <w:rStyle w:val="sourcecode"/>
        </w:rPr>
      </w:pPr>
      <w:r w:rsidRPr="00597461">
        <w:rPr>
          <w:rStyle w:val="sourcecode"/>
        </w:rPr>
        <w:t>/* converts Local Apparent Time (LAT) to Local Mean Time (LMT) */</w:t>
      </w:r>
    </w:p>
    <w:p w14:paraId="6BC15E5F" w14:textId="77777777" w:rsidR="00292F6A" w:rsidRDefault="00BF3510" w:rsidP="00CC1B5C">
      <w:pPr>
        <w:rPr>
          <w:rStyle w:val="sourcecode"/>
        </w:rPr>
      </w:pPr>
      <w:r w:rsidRPr="00597461">
        <w:rPr>
          <w:rStyle w:val="sourcecode"/>
        </w:rPr>
        <w:t xml:space="preserve">int32 </w:t>
      </w:r>
      <w:r w:rsidRPr="00A72C4F">
        <w:rPr>
          <w:rStyle w:val="functions"/>
        </w:rPr>
        <w:t>swe_lat_to_lmt</w:t>
      </w:r>
      <w:r w:rsidRPr="00597461">
        <w:rPr>
          <w:rStyle w:val="sourcecode"/>
        </w:rPr>
        <w:t>(</w:t>
      </w:r>
    </w:p>
    <w:p w14:paraId="744E6196" w14:textId="77777777" w:rsidR="00292F6A" w:rsidRDefault="00BF3510" w:rsidP="00034150">
      <w:pPr>
        <w:ind w:firstLine="567"/>
        <w:rPr>
          <w:rStyle w:val="sourcecode"/>
        </w:rPr>
      </w:pPr>
      <w:r w:rsidRPr="00597461">
        <w:rPr>
          <w:rStyle w:val="sourcecode"/>
        </w:rPr>
        <w:t>double tjd_lat,</w:t>
      </w:r>
    </w:p>
    <w:p w14:paraId="7E02BA17" w14:textId="77777777" w:rsidR="00292F6A" w:rsidRDefault="00BF3510" w:rsidP="00034150">
      <w:pPr>
        <w:ind w:firstLine="567"/>
        <w:rPr>
          <w:rStyle w:val="sourcecode"/>
        </w:rPr>
      </w:pPr>
      <w:r w:rsidRPr="00597461">
        <w:rPr>
          <w:rStyle w:val="sourcecode"/>
        </w:rPr>
        <w:t>double geolon,</w:t>
      </w:r>
    </w:p>
    <w:p w14:paraId="49A9F546" w14:textId="77777777" w:rsidR="00292F6A" w:rsidRDefault="00BF3510" w:rsidP="00034150">
      <w:pPr>
        <w:ind w:firstLine="567"/>
        <w:rPr>
          <w:rStyle w:val="sourcecode"/>
        </w:rPr>
      </w:pPr>
      <w:r w:rsidRPr="00597461">
        <w:rPr>
          <w:rStyle w:val="sourcecode"/>
        </w:rPr>
        <w:t>double *tjd_lmt,</w:t>
      </w:r>
    </w:p>
    <w:p w14:paraId="18334E15" w14:textId="77777777" w:rsidR="00283E02" w:rsidRDefault="00BF3510" w:rsidP="00034150">
      <w:pPr>
        <w:ind w:firstLine="567"/>
        <w:rPr>
          <w:rStyle w:val="sourcecode"/>
        </w:rPr>
      </w:pPr>
      <w:r w:rsidRPr="00597461">
        <w:rPr>
          <w:rStyle w:val="sourcecode"/>
        </w:rPr>
        <w:t>char *serr);</w:t>
      </w:r>
    </w:p>
    <w:p w14:paraId="03473255" w14:textId="77777777" w:rsidR="00BF3510" w:rsidRPr="00E04065" w:rsidRDefault="00BF3510" w:rsidP="00877D89">
      <w:pPr>
        <w:pStyle w:val="berschrift2"/>
      </w:pPr>
      <w:bookmarkStart w:id="243" w:name="_Toc49847926"/>
      <w:r w:rsidRPr="00E04065">
        <w:t xml:space="preserve">Initialization, </w:t>
      </w:r>
      <w:r w:rsidRPr="00D07921">
        <w:t>setup</w:t>
      </w:r>
      <w:r w:rsidRPr="00E04065">
        <w:t>, and closing functions</w:t>
      </w:r>
      <w:bookmarkEnd w:id="243"/>
    </w:p>
    <w:p w14:paraId="5D628AEB" w14:textId="77777777" w:rsidR="00BF3510" w:rsidRPr="00D3464B" w:rsidRDefault="00BF3510" w:rsidP="001555B8">
      <w:pPr>
        <w:pStyle w:val="berschrift3"/>
      </w:pPr>
      <w:bookmarkStart w:id="244" w:name="_Toc49847927"/>
      <w:r w:rsidRPr="00D3464B">
        <w:t xml:space="preserve">Set </w:t>
      </w:r>
      <w:r w:rsidRPr="00D07921">
        <w:t>directory</w:t>
      </w:r>
      <w:r w:rsidRPr="00D3464B">
        <w:t xml:space="preserve"> path of ephemeris files</w:t>
      </w:r>
      <w:bookmarkEnd w:id="244"/>
    </w:p>
    <w:p w14:paraId="28784160" w14:textId="77777777" w:rsidR="00283E02" w:rsidRDefault="00BF3510" w:rsidP="00CC1B5C">
      <w:pPr>
        <w:rPr>
          <w:rStyle w:val="sourcecode"/>
        </w:rPr>
      </w:pPr>
      <w:r w:rsidRPr="00597461">
        <w:rPr>
          <w:rStyle w:val="sourcecode"/>
        </w:rPr>
        <w:t xml:space="preserve">void </w:t>
      </w:r>
      <w:r w:rsidRPr="00A72C4F">
        <w:rPr>
          <w:rStyle w:val="functions"/>
        </w:rPr>
        <w:t>swe_set_ephe_path</w:t>
      </w:r>
      <w:r w:rsidRPr="00597461">
        <w:rPr>
          <w:rStyle w:val="sourcecode"/>
        </w:rPr>
        <w:t>(char *path);</w:t>
      </w:r>
    </w:p>
    <w:p w14:paraId="2870CEDA" w14:textId="77777777" w:rsidR="00BF3510" w:rsidRPr="00597461" w:rsidRDefault="00BF3510" w:rsidP="00CC1B5C">
      <w:pPr>
        <w:rPr>
          <w:rStyle w:val="sourcecode"/>
        </w:rPr>
      </w:pPr>
      <w:r w:rsidRPr="00597461">
        <w:rPr>
          <w:rStyle w:val="sourcecode"/>
        </w:rPr>
        <w:t>/* set name of JPL ephemeris file */</w:t>
      </w:r>
    </w:p>
    <w:p w14:paraId="0ABC45E8" w14:textId="77777777" w:rsidR="00283E02" w:rsidRDefault="00BF3510" w:rsidP="00CC1B5C">
      <w:pPr>
        <w:rPr>
          <w:rStyle w:val="sourcecode"/>
        </w:rPr>
      </w:pPr>
      <w:r w:rsidRPr="00597461">
        <w:rPr>
          <w:rStyle w:val="sourcecode"/>
        </w:rPr>
        <w:t xml:space="preserve">void </w:t>
      </w:r>
      <w:r w:rsidRPr="00A72C4F">
        <w:rPr>
          <w:rStyle w:val="functions"/>
        </w:rPr>
        <w:t>swe_set_jpl_file</w:t>
      </w:r>
      <w:r w:rsidRPr="00597461">
        <w:rPr>
          <w:rStyle w:val="sourcecode"/>
        </w:rPr>
        <w:t>(char *fname);</w:t>
      </w:r>
    </w:p>
    <w:p w14:paraId="73D29E69" w14:textId="77777777" w:rsidR="00BF3510" w:rsidRPr="00597461" w:rsidRDefault="00BF3510" w:rsidP="00CC1B5C">
      <w:pPr>
        <w:rPr>
          <w:rStyle w:val="sourcecode"/>
        </w:rPr>
      </w:pPr>
      <w:r w:rsidRPr="00597461">
        <w:rPr>
          <w:rStyle w:val="sourcecode"/>
        </w:rPr>
        <w:t>/* close Swiss Ephemeris */</w:t>
      </w:r>
    </w:p>
    <w:p w14:paraId="721406C5" w14:textId="77777777" w:rsidR="00283E02" w:rsidRDefault="00BF3510" w:rsidP="00CC1B5C">
      <w:pPr>
        <w:rPr>
          <w:rStyle w:val="sourcecode"/>
        </w:rPr>
      </w:pPr>
      <w:r w:rsidRPr="00597461">
        <w:rPr>
          <w:rStyle w:val="sourcecode"/>
        </w:rPr>
        <w:t xml:space="preserve">void </w:t>
      </w:r>
      <w:r w:rsidRPr="00A72C4F">
        <w:rPr>
          <w:rStyle w:val="functions"/>
        </w:rPr>
        <w:t>swe_close</w:t>
      </w:r>
      <w:r w:rsidRPr="00597461">
        <w:rPr>
          <w:rStyle w:val="sourcecode"/>
        </w:rPr>
        <w:t>(void);</w:t>
      </w:r>
    </w:p>
    <w:p w14:paraId="0554B1AD" w14:textId="77777777" w:rsidR="00BF3510" w:rsidRPr="00597461" w:rsidRDefault="00BF3510" w:rsidP="00CC1B5C">
      <w:pPr>
        <w:rPr>
          <w:rStyle w:val="sourcecode"/>
        </w:rPr>
      </w:pPr>
      <w:r w:rsidRPr="00597461">
        <w:rPr>
          <w:rStyle w:val="sourcecode"/>
        </w:rPr>
        <w:t>/* find out version number of your Swiss Ephemeris version */</w:t>
      </w:r>
    </w:p>
    <w:p w14:paraId="1D30E1F0" w14:textId="77777777" w:rsidR="00283E02" w:rsidRDefault="00BF3510" w:rsidP="00CC1B5C">
      <w:pPr>
        <w:rPr>
          <w:rStyle w:val="sourcecode"/>
        </w:rPr>
      </w:pPr>
      <w:r w:rsidRPr="00597461">
        <w:rPr>
          <w:rStyle w:val="sourcecode"/>
        </w:rPr>
        <w:t>char *</w:t>
      </w:r>
      <w:r w:rsidRPr="00A72C4F">
        <w:rPr>
          <w:rStyle w:val="functions"/>
        </w:rPr>
        <w:t>swe_version</w:t>
      </w:r>
      <w:r w:rsidRPr="00597461">
        <w:rPr>
          <w:rStyle w:val="sourcecode"/>
        </w:rPr>
        <w:t>(char *svers);</w:t>
      </w:r>
    </w:p>
    <w:p w14:paraId="77586E7B" w14:textId="77777777" w:rsidR="00283E02" w:rsidRDefault="00BF3510" w:rsidP="00CC1B5C">
      <w:pPr>
        <w:rPr>
          <w:rStyle w:val="sourcecode"/>
        </w:rPr>
      </w:pPr>
      <w:r w:rsidRPr="00597461">
        <w:rPr>
          <w:rStyle w:val="sourcecode"/>
        </w:rPr>
        <w:t>/* svers is a string variable with sufficient space to contain the version number (255 char) */</w:t>
      </w:r>
    </w:p>
    <w:p w14:paraId="16934AAA" w14:textId="77777777" w:rsidR="00BF3510" w:rsidRPr="00597461" w:rsidRDefault="00BF3510" w:rsidP="00CC1B5C">
      <w:pPr>
        <w:rPr>
          <w:rStyle w:val="sourcecode"/>
        </w:rPr>
      </w:pPr>
      <w:r w:rsidRPr="00597461">
        <w:rPr>
          <w:rStyle w:val="sourcecode"/>
        </w:rPr>
        <w:t>/* find out the library path of the DLL or executable */</w:t>
      </w:r>
    </w:p>
    <w:p w14:paraId="2BA4177A" w14:textId="77777777" w:rsidR="00283E02" w:rsidRDefault="00BF3510" w:rsidP="00CC1B5C">
      <w:pPr>
        <w:rPr>
          <w:rStyle w:val="sourcecode"/>
        </w:rPr>
      </w:pPr>
      <w:r w:rsidRPr="00597461">
        <w:rPr>
          <w:rStyle w:val="sourcecode"/>
        </w:rPr>
        <w:t>char *</w:t>
      </w:r>
      <w:r w:rsidRPr="0006536C">
        <w:rPr>
          <w:rStyle w:val="functions"/>
        </w:rPr>
        <w:t>swe_get_library_path</w:t>
      </w:r>
      <w:r w:rsidRPr="00597461">
        <w:rPr>
          <w:rStyle w:val="sourcecode"/>
        </w:rPr>
        <w:t>(char *spath);</w:t>
      </w:r>
    </w:p>
    <w:p w14:paraId="5125743E" w14:textId="77777777" w:rsidR="00283E02" w:rsidRDefault="00BF3510" w:rsidP="00CC1B5C">
      <w:pPr>
        <w:rPr>
          <w:rStyle w:val="sourcecode"/>
        </w:rPr>
      </w:pPr>
      <w:r w:rsidRPr="00597461">
        <w:rPr>
          <w:rStyle w:val="sourcecode"/>
        </w:rPr>
        <w:t>/* spath is a string variable with sufficient space to contain the library path (255 char) */</w:t>
      </w:r>
    </w:p>
    <w:p w14:paraId="24E94EF5" w14:textId="547755EE" w:rsidR="00BF3510" w:rsidRPr="00E04065" w:rsidRDefault="00BF3510" w:rsidP="00877D89">
      <w:pPr>
        <w:pStyle w:val="berschrift2"/>
      </w:pPr>
      <w:bookmarkStart w:id="245" w:name="_Toc49847928"/>
      <w:r w:rsidRPr="00E04065">
        <w:t>House calculation</w:t>
      </w:r>
      <w:bookmarkEnd w:id="245"/>
    </w:p>
    <w:p w14:paraId="2586DE14" w14:textId="77777777" w:rsidR="00BF3510" w:rsidRPr="00D3464B" w:rsidRDefault="00BF3510" w:rsidP="001555B8">
      <w:pPr>
        <w:pStyle w:val="berschrift3"/>
      </w:pPr>
      <w:bookmarkStart w:id="246" w:name="_Toc49847929"/>
      <w:r w:rsidRPr="00D3464B">
        <w:t>Sidereal time</w:t>
      </w:r>
      <w:bookmarkEnd w:id="246"/>
    </w:p>
    <w:p w14:paraId="42026D46" w14:textId="77777777" w:rsidR="00283E02" w:rsidRDefault="00BF3510" w:rsidP="00CC1B5C">
      <w:pPr>
        <w:rPr>
          <w:rStyle w:val="sourcecode"/>
        </w:rPr>
      </w:pPr>
      <w:r w:rsidRPr="00597461">
        <w:rPr>
          <w:rStyle w:val="sourcecode"/>
        </w:rPr>
        <w:t xml:space="preserve">double </w:t>
      </w:r>
      <w:r w:rsidRPr="00A72C4F">
        <w:rPr>
          <w:rStyle w:val="functions"/>
        </w:rPr>
        <w:t>swe_sidtime</w:t>
      </w:r>
      <w:r w:rsidRPr="00597461">
        <w:rPr>
          <w:rStyle w:val="sourcecode"/>
        </w:rPr>
        <w:t>(double tjd_ut);</w:t>
      </w:r>
      <w:r w:rsidR="0021556A">
        <w:rPr>
          <w:rStyle w:val="sourcecode"/>
        </w:rPr>
        <w:tab/>
      </w:r>
      <w:r w:rsidRPr="00597461">
        <w:rPr>
          <w:rStyle w:val="sourcecode"/>
        </w:rPr>
        <w:t>/* Julian day number, UT */</w:t>
      </w:r>
    </w:p>
    <w:p w14:paraId="7226DF42" w14:textId="77777777" w:rsidR="00BF3510" w:rsidRPr="00597461" w:rsidRDefault="00BF3510" w:rsidP="00CC1B5C">
      <w:pPr>
        <w:rPr>
          <w:rStyle w:val="sourcecode"/>
        </w:rPr>
      </w:pPr>
      <w:r w:rsidRPr="00597461">
        <w:rPr>
          <w:rStyle w:val="sourcecode"/>
        </w:rPr>
        <w:t xml:space="preserve">double </w:t>
      </w:r>
      <w:r w:rsidRPr="0006536C">
        <w:rPr>
          <w:rStyle w:val="functions"/>
        </w:rPr>
        <w:t>swe_sidtime0</w:t>
      </w:r>
      <w:r w:rsidRPr="00597461">
        <w:rPr>
          <w:rStyle w:val="sourcecode"/>
        </w:rPr>
        <w:t>(</w:t>
      </w:r>
    </w:p>
    <w:p w14:paraId="584FD618" w14:textId="77777777" w:rsidR="00BF3510" w:rsidRPr="00597461" w:rsidRDefault="00BF3510" w:rsidP="00034150">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Julian day number, UT */</w:t>
      </w:r>
    </w:p>
    <w:p w14:paraId="09D53EF3" w14:textId="77777777" w:rsidR="00BF3510" w:rsidRPr="00597461" w:rsidRDefault="00BF3510" w:rsidP="00034150">
      <w:pPr>
        <w:tabs>
          <w:tab w:val="left" w:pos="2835"/>
        </w:tabs>
        <w:ind w:left="567"/>
        <w:rPr>
          <w:rStyle w:val="sourcecode"/>
        </w:rPr>
      </w:pPr>
      <w:r w:rsidRPr="00597461">
        <w:rPr>
          <w:rStyle w:val="sourcecode"/>
        </w:rPr>
        <w:t>double eps,</w:t>
      </w:r>
      <w:r w:rsidR="0021556A">
        <w:rPr>
          <w:rStyle w:val="sourcecode"/>
        </w:rPr>
        <w:tab/>
      </w:r>
      <w:r w:rsidRPr="00597461">
        <w:rPr>
          <w:rStyle w:val="sourcecode"/>
        </w:rPr>
        <w:t>/* obliquity of ecliptic, in degrees */</w:t>
      </w:r>
    </w:p>
    <w:p w14:paraId="54DC96CA" w14:textId="77777777" w:rsidR="00283E02" w:rsidRDefault="00BF3510" w:rsidP="00034150">
      <w:pPr>
        <w:tabs>
          <w:tab w:val="left" w:pos="2835"/>
        </w:tabs>
        <w:ind w:left="567"/>
        <w:rPr>
          <w:rStyle w:val="sourcecode"/>
        </w:rPr>
      </w:pPr>
      <w:r w:rsidRPr="00597461">
        <w:rPr>
          <w:rStyle w:val="sourcecode"/>
        </w:rPr>
        <w:t>double nut);</w:t>
      </w:r>
      <w:r w:rsidRPr="00597461">
        <w:rPr>
          <w:rStyle w:val="sourcecode"/>
        </w:rPr>
        <w:tab/>
        <w:t>/* nutation, in degrees */</w:t>
      </w:r>
    </w:p>
    <w:p w14:paraId="2D91AB29" w14:textId="77777777" w:rsidR="00283E02" w:rsidRDefault="00BF3510" w:rsidP="001555B8">
      <w:pPr>
        <w:pStyle w:val="berschrift3"/>
      </w:pPr>
      <w:bookmarkStart w:id="247" w:name="_Toc49847930"/>
      <w:r w:rsidRPr="00D3464B">
        <w:t>Name of a house method</w:t>
      </w:r>
      <w:bookmarkEnd w:id="247"/>
    </w:p>
    <w:p w14:paraId="48600D53" w14:textId="77777777" w:rsidR="00BF3510" w:rsidRPr="00597461" w:rsidRDefault="00BF3510" w:rsidP="00CC1B5C">
      <w:pPr>
        <w:rPr>
          <w:rStyle w:val="sourcecode"/>
        </w:rPr>
      </w:pPr>
      <w:r w:rsidRPr="00597461">
        <w:rPr>
          <w:rStyle w:val="sourcecode"/>
        </w:rPr>
        <w:t>char *</w:t>
      </w:r>
      <w:r w:rsidR="00A66D10">
        <w:rPr>
          <w:rStyle w:val="sourcecode"/>
        </w:rPr>
        <w:t xml:space="preserve"> </w:t>
      </w:r>
      <w:r w:rsidRPr="0006536C">
        <w:rPr>
          <w:rStyle w:val="functions"/>
        </w:rPr>
        <w:t>swe_house_name</w:t>
      </w:r>
      <w:r w:rsidRPr="00597461">
        <w:rPr>
          <w:rStyle w:val="sourcecode"/>
        </w:rPr>
        <w:t>(</w:t>
      </w:r>
    </w:p>
    <w:p w14:paraId="27EC034B" w14:textId="77777777" w:rsidR="00283E02" w:rsidRDefault="00BF3510" w:rsidP="00034150">
      <w:pPr>
        <w:tabs>
          <w:tab w:val="left" w:pos="2835"/>
        </w:tabs>
        <w:ind w:left="567"/>
        <w:rPr>
          <w:rStyle w:val="sourcecode"/>
        </w:rPr>
      </w:pPr>
      <w:r w:rsidRPr="00597461">
        <w:rPr>
          <w:rStyle w:val="sourcecode"/>
        </w:rPr>
        <w:t>int hsys</w:t>
      </w:r>
      <w:r w:rsidR="0006536C" w:rsidRPr="0006536C">
        <w:rPr>
          <w:rStyle w:val="sourcecode"/>
        </w:rPr>
        <w:t>);</w:t>
      </w:r>
      <w:r w:rsidR="0021556A">
        <w:rPr>
          <w:rStyle w:val="sourcecode"/>
        </w:rPr>
        <w:tab/>
      </w:r>
      <w:r w:rsidRPr="00597461">
        <w:rPr>
          <w:rStyle w:val="sourcecode"/>
        </w:rPr>
        <w:t>/* house method, ascii code of one of the letters PKORCAEVXHTBG */</w:t>
      </w:r>
    </w:p>
    <w:p w14:paraId="24471B6E" w14:textId="77777777" w:rsidR="00BF3510" w:rsidRPr="00D3464B" w:rsidRDefault="00BF3510" w:rsidP="001555B8">
      <w:pPr>
        <w:pStyle w:val="berschrift3"/>
      </w:pPr>
      <w:bookmarkStart w:id="248" w:name="_Toc49847931"/>
      <w:r w:rsidRPr="00D3464B">
        <w:t>House cusps, ascendant and MC</w:t>
      </w:r>
      <w:bookmarkEnd w:id="248"/>
    </w:p>
    <w:p w14:paraId="56F413DD" w14:textId="77777777" w:rsidR="00BF3510" w:rsidRPr="00597461" w:rsidRDefault="00BF3510" w:rsidP="00CC1B5C">
      <w:pPr>
        <w:rPr>
          <w:rStyle w:val="sourcecode"/>
        </w:rPr>
      </w:pPr>
      <w:r w:rsidRPr="00597461">
        <w:rPr>
          <w:rStyle w:val="sourcecode"/>
        </w:rPr>
        <w:t xml:space="preserve">int </w:t>
      </w:r>
      <w:r w:rsidRPr="0006536C">
        <w:rPr>
          <w:rStyle w:val="functions"/>
        </w:rPr>
        <w:t>swe_houses</w:t>
      </w:r>
      <w:r w:rsidRPr="00597461">
        <w:rPr>
          <w:rStyle w:val="sourcecode"/>
        </w:rPr>
        <w:t>(</w:t>
      </w:r>
    </w:p>
    <w:p w14:paraId="6CAAFB5F" w14:textId="77777777" w:rsidR="00BF3510" w:rsidRPr="00597461" w:rsidRDefault="00BF3510" w:rsidP="00034150">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Julian day number, UT */</w:t>
      </w:r>
    </w:p>
    <w:p w14:paraId="767A4F8A" w14:textId="77777777" w:rsidR="00BF3510" w:rsidRPr="00597461" w:rsidRDefault="00BF3510" w:rsidP="00034150">
      <w:pPr>
        <w:tabs>
          <w:tab w:val="left" w:pos="2835"/>
        </w:tabs>
        <w:ind w:left="567"/>
        <w:rPr>
          <w:rStyle w:val="sourcecode"/>
        </w:rPr>
      </w:pPr>
      <w:r w:rsidRPr="00597461">
        <w:rPr>
          <w:rStyle w:val="sourcecode"/>
        </w:rPr>
        <w:t>double geolat,</w:t>
      </w:r>
      <w:r w:rsidR="0021556A">
        <w:rPr>
          <w:rStyle w:val="sourcecode"/>
        </w:rPr>
        <w:tab/>
      </w:r>
      <w:r w:rsidRPr="00597461">
        <w:rPr>
          <w:rStyle w:val="sourcecode"/>
        </w:rPr>
        <w:t>/* geographic latitude, in degrees */</w:t>
      </w:r>
    </w:p>
    <w:p w14:paraId="4D4A4DDA" w14:textId="77777777" w:rsidR="00BF3510" w:rsidRPr="00597461" w:rsidRDefault="00BF3510" w:rsidP="00034150">
      <w:pPr>
        <w:tabs>
          <w:tab w:val="left" w:pos="2835"/>
        </w:tabs>
        <w:ind w:left="567"/>
        <w:rPr>
          <w:rStyle w:val="sourcecode"/>
        </w:rPr>
      </w:pPr>
      <w:r w:rsidRPr="00597461">
        <w:rPr>
          <w:rStyle w:val="sourcecode"/>
        </w:rPr>
        <w:t>double geolon,</w:t>
      </w:r>
      <w:r w:rsidR="0021556A">
        <w:rPr>
          <w:rStyle w:val="sourcecode"/>
        </w:rPr>
        <w:tab/>
      </w:r>
      <w:r w:rsidRPr="00597461">
        <w:rPr>
          <w:rStyle w:val="sourcecode"/>
        </w:rPr>
        <w:t>/* geographic longitude, in degrees</w:t>
      </w:r>
      <w:r w:rsidR="00470D5E">
        <w:rPr>
          <w:rStyle w:val="sourcecode"/>
        </w:rPr>
        <w:t>,</w:t>
      </w:r>
    </w:p>
    <w:p w14:paraId="3699939D" w14:textId="77777777" w:rsidR="00BF3510" w:rsidRPr="00597461" w:rsidRDefault="00BF3510" w:rsidP="00034150">
      <w:pPr>
        <w:tabs>
          <w:tab w:val="left" w:pos="2835"/>
        </w:tabs>
        <w:ind w:left="567"/>
        <w:rPr>
          <w:rStyle w:val="sourcecode"/>
        </w:rPr>
      </w:pPr>
      <w:r w:rsidRPr="00597461">
        <w:rPr>
          <w:rStyle w:val="sourcecode"/>
        </w:rPr>
        <w:tab/>
      </w:r>
      <w:r w:rsidR="0006536C">
        <w:rPr>
          <w:rStyle w:val="sourcecode"/>
        </w:rPr>
        <w:t>*</w:t>
      </w:r>
      <w:r w:rsidR="00446B06">
        <w:rPr>
          <w:rStyle w:val="sourcecode"/>
        </w:rPr>
        <w:t xml:space="preserve"> </w:t>
      </w:r>
      <w:r w:rsidRPr="00597461">
        <w:rPr>
          <w:rStyle w:val="sourcecode"/>
        </w:rPr>
        <w:t>eastern longitude is positive,</w:t>
      </w:r>
    </w:p>
    <w:p w14:paraId="3CC0CBB2" w14:textId="77777777" w:rsidR="00BF3510" w:rsidRPr="00597461" w:rsidRDefault="00BF3510" w:rsidP="00034150">
      <w:pPr>
        <w:tabs>
          <w:tab w:val="left" w:pos="2835"/>
        </w:tabs>
        <w:ind w:left="567"/>
        <w:rPr>
          <w:rStyle w:val="sourcecode"/>
        </w:rPr>
      </w:pPr>
      <w:r w:rsidRPr="00597461">
        <w:rPr>
          <w:rStyle w:val="sourcecode"/>
        </w:rPr>
        <w:tab/>
      </w:r>
      <w:r w:rsidR="0006536C">
        <w:rPr>
          <w:rStyle w:val="sourcecode"/>
        </w:rPr>
        <w:t>*</w:t>
      </w:r>
      <w:r w:rsidR="00446B06">
        <w:rPr>
          <w:rStyle w:val="sourcecode"/>
        </w:rPr>
        <w:t xml:space="preserve"> </w:t>
      </w:r>
      <w:r w:rsidRPr="00597461">
        <w:rPr>
          <w:rStyle w:val="sourcecode"/>
        </w:rPr>
        <w:t>western longitude is negative,</w:t>
      </w:r>
    </w:p>
    <w:p w14:paraId="4B534773" w14:textId="77777777" w:rsidR="00BF3510" w:rsidRPr="00597461" w:rsidRDefault="00BF3510" w:rsidP="00034150">
      <w:pPr>
        <w:tabs>
          <w:tab w:val="left" w:pos="2835"/>
        </w:tabs>
        <w:ind w:left="567"/>
        <w:rPr>
          <w:rStyle w:val="sourcecode"/>
        </w:rPr>
      </w:pPr>
      <w:r w:rsidRPr="00597461">
        <w:rPr>
          <w:rStyle w:val="sourcecode"/>
        </w:rPr>
        <w:tab/>
      </w:r>
      <w:r w:rsidR="0006536C">
        <w:rPr>
          <w:rStyle w:val="sourcecode"/>
        </w:rPr>
        <w:t>*</w:t>
      </w:r>
      <w:r w:rsidR="00446B06">
        <w:rPr>
          <w:rStyle w:val="sourcecode"/>
        </w:rPr>
        <w:t xml:space="preserve"> </w:t>
      </w:r>
      <w:r w:rsidRPr="00597461">
        <w:rPr>
          <w:rStyle w:val="sourcecode"/>
        </w:rPr>
        <w:t>northern latitude is positive,</w:t>
      </w:r>
    </w:p>
    <w:p w14:paraId="54E8F42C" w14:textId="77777777" w:rsidR="00BF3510" w:rsidRPr="00597461" w:rsidRDefault="00BF3510" w:rsidP="00034150">
      <w:pPr>
        <w:tabs>
          <w:tab w:val="left" w:pos="2835"/>
        </w:tabs>
        <w:ind w:left="567"/>
        <w:rPr>
          <w:rStyle w:val="sourcecode"/>
        </w:rPr>
      </w:pPr>
      <w:r w:rsidRPr="00597461">
        <w:rPr>
          <w:rStyle w:val="sourcecode"/>
        </w:rPr>
        <w:tab/>
      </w:r>
      <w:r w:rsidR="0006536C">
        <w:rPr>
          <w:rStyle w:val="sourcecode"/>
        </w:rPr>
        <w:t>*</w:t>
      </w:r>
      <w:r w:rsidR="00446B06">
        <w:rPr>
          <w:rStyle w:val="sourcecode"/>
        </w:rPr>
        <w:t xml:space="preserve"> </w:t>
      </w:r>
      <w:r w:rsidRPr="00597461">
        <w:rPr>
          <w:rStyle w:val="sourcecode"/>
        </w:rPr>
        <w:t>southern latitude is negative */</w:t>
      </w:r>
    </w:p>
    <w:p w14:paraId="07EC1D52" w14:textId="77777777" w:rsidR="00BF3510" w:rsidRPr="00597461" w:rsidRDefault="00BF3510" w:rsidP="00034150">
      <w:pPr>
        <w:tabs>
          <w:tab w:val="left" w:pos="2835"/>
        </w:tabs>
        <w:ind w:left="567"/>
        <w:rPr>
          <w:rStyle w:val="sourcecode"/>
        </w:rPr>
      </w:pPr>
      <w:r w:rsidRPr="00597461">
        <w:rPr>
          <w:rStyle w:val="sourcecode"/>
        </w:rPr>
        <w:t>int hsys,</w:t>
      </w:r>
      <w:r w:rsidRPr="00597461">
        <w:rPr>
          <w:rStyle w:val="sourcecode"/>
        </w:rPr>
        <w:tab/>
        <w:t>/* house method, one of the letters PKRCAV */</w:t>
      </w:r>
    </w:p>
    <w:p w14:paraId="082D8465" w14:textId="77777777" w:rsidR="00BF3510" w:rsidRPr="00597461" w:rsidRDefault="00BF3510" w:rsidP="00034150">
      <w:pPr>
        <w:tabs>
          <w:tab w:val="left" w:pos="2835"/>
        </w:tabs>
        <w:ind w:left="567"/>
        <w:rPr>
          <w:rStyle w:val="sourcecode"/>
        </w:rPr>
      </w:pPr>
      <w:r w:rsidRPr="00597461">
        <w:rPr>
          <w:rStyle w:val="sourcecode"/>
        </w:rPr>
        <w:t>double* cusps,</w:t>
      </w:r>
      <w:r w:rsidR="0021556A">
        <w:rPr>
          <w:rStyle w:val="sourcecode"/>
        </w:rPr>
        <w:tab/>
      </w:r>
      <w:r w:rsidRPr="00597461">
        <w:rPr>
          <w:rStyle w:val="sourcecode"/>
        </w:rPr>
        <w:t>/* array for 13 doubles */</w:t>
      </w:r>
    </w:p>
    <w:p w14:paraId="553CD39B" w14:textId="77777777" w:rsidR="00BF3510" w:rsidRPr="00597461" w:rsidRDefault="00BF3510" w:rsidP="00034150">
      <w:pPr>
        <w:tabs>
          <w:tab w:val="left" w:pos="2835"/>
        </w:tabs>
        <w:ind w:left="567"/>
        <w:rPr>
          <w:rStyle w:val="sourcecode"/>
        </w:rPr>
      </w:pPr>
      <w:r w:rsidRPr="00597461">
        <w:rPr>
          <w:rStyle w:val="sourcecode"/>
        </w:rPr>
        <w:t>double* ascmc);</w:t>
      </w:r>
      <w:r w:rsidRPr="00597461">
        <w:rPr>
          <w:rStyle w:val="sourcecode"/>
        </w:rPr>
        <w:tab/>
        <w:t>/* array for 10 doubles */</w:t>
      </w:r>
    </w:p>
    <w:p w14:paraId="198ED500" w14:textId="77777777" w:rsidR="00BF3510" w:rsidRPr="00D3464B" w:rsidRDefault="00BF3510" w:rsidP="001B74C3">
      <w:pPr>
        <w:pStyle w:val="berschrift3"/>
        <w:widowControl/>
      </w:pPr>
      <w:bookmarkStart w:id="249" w:name="_Toc49847932"/>
      <w:r w:rsidRPr="00D3464B">
        <w:t>Extended house function; to compute tropical or sidereal positions</w:t>
      </w:r>
      <w:bookmarkEnd w:id="249"/>
    </w:p>
    <w:p w14:paraId="178E25DD" w14:textId="77777777" w:rsidR="00BF3510" w:rsidRPr="00597461" w:rsidRDefault="00BF3510" w:rsidP="00CC1B5C">
      <w:pPr>
        <w:rPr>
          <w:rStyle w:val="sourcecode"/>
        </w:rPr>
      </w:pPr>
      <w:r w:rsidRPr="00597461">
        <w:rPr>
          <w:rStyle w:val="sourcecode"/>
        </w:rPr>
        <w:t xml:space="preserve">int </w:t>
      </w:r>
      <w:r w:rsidRPr="00A17719">
        <w:rPr>
          <w:rStyle w:val="functions"/>
        </w:rPr>
        <w:t>swe_houses_ex</w:t>
      </w:r>
      <w:r w:rsidRPr="00597461">
        <w:rPr>
          <w:rStyle w:val="sourcecode"/>
        </w:rPr>
        <w:t>(</w:t>
      </w:r>
    </w:p>
    <w:p w14:paraId="434F3FFD" w14:textId="77777777" w:rsidR="00BF3510" w:rsidRPr="00597461" w:rsidRDefault="00BF3510" w:rsidP="00034150">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Julian day number, UT */</w:t>
      </w:r>
    </w:p>
    <w:p w14:paraId="5256A94C" w14:textId="77777777" w:rsidR="00BF3510" w:rsidRPr="00597461" w:rsidRDefault="00BF3510" w:rsidP="00034150">
      <w:pPr>
        <w:tabs>
          <w:tab w:val="left" w:pos="2835"/>
        </w:tabs>
        <w:ind w:left="567"/>
        <w:rPr>
          <w:rStyle w:val="sourcecode"/>
        </w:rPr>
      </w:pPr>
      <w:r w:rsidRPr="00597461">
        <w:rPr>
          <w:rStyle w:val="sourcecode"/>
        </w:rPr>
        <w:t>int32 iflag,</w:t>
      </w:r>
      <w:r w:rsidR="0021556A">
        <w:rPr>
          <w:rStyle w:val="sourcecode"/>
        </w:rPr>
        <w:tab/>
      </w:r>
      <w:r w:rsidRPr="00597461">
        <w:rPr>
          <w:rStyle w:val="sourcecode"/>
        </w:rPr>
        <w:t>/* 0 or SEFLG_SIDEREAL or SEFLG_RADIANS */</w:t>
      </w:r>
    </w:p>
    <w:p w14:paraId="61A9A106" w14:textId="77777777" w:rsidR="00BF3510" w:rsidRPr="00597461" w:rsidRDefault="00BF3510" w:rsidP="00034150">
      <w:pPr>
        <w:tabs>
          <w:tab w:val="left" w:pos="2835"/>
        </w:tabs>
        <w:ind w:left="567"/>
        <w:rPr>
          <w:rStyle w:val="sourcecode"/>
        </w:rPr>
      </w:pPr>
      <w:r w:rsidRPr="00597461">
        <w:rPr>
          <w:rStyle w:val="sourcecode"/>
        </w:rPr>
        <w:t>double geolat,</w:t>
      </w:r>
      <w:r w:rsidR="0021556A">
        <w:rPr>
          <w:rStyle w:val="sourcecode"/>
        </w:rPr>
        <w:tab/>
      </w:r>
      <w:r w:rsidRPr="00597461">
        <w:rPr>
          <w:rStyle w:val="sourcecode"/>
        </w:rPr>
        <w:t>/* geographic latitude, in degrees */</w:t>
      </w:r>
    </w:p>
    <w:p w14:paraId="439349E8" w14:textId="77777777" w:rsidR="00BF3510" w:rsidRPr="00597461" w:rsidRDefault="00BF3510" w:rsidP="00034150">
      <w:pPr>
        <w:tabs>
          <w:tab w:val="left" w:pos="2835"/>
        </w:tabs>
        <w:ind w:left="567"/>
        <w:rPr>
          <w:rStyle w:val="sourcecode"/>
        </w:rPr>
      </w:pPr>
      <w:r w:rsidRPr="00597461">
        <w:rPr>
          <w:rStyle w:val="sourcecode"/>
        </w:rPr>
        <w:t>double geolon,</w:t>
      </w:r>
      <w:r w:rsidR="0021556A">
        <w:rPr>
          <w:rStyle w:val="sourcecode"/>
        </w:rPr>
        <w:tab/>
      </w:r>
      <w:r w:rsidRPr="00597461">
        <w:rPr>
          <w:rStyle w:val="sourcecode"/>
        </w:rPr>
        <w:t>/* geographic longitude, in degrees</w:t>
      </w:r>
    </w:p>
    <w:p w14:paraId="04872440"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eastern longitude is positive,</w:t>
      </w:r>
    </w:p>
    <w:p w14:paraId="4F864BFE"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western longitude is negative,</w:t>
      </w:r>
    </w:p>
    <w:p w14:paraId="6E1E3792"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northern latitude is positive,</w:t>
      </w:r>
    </w:p>
    <w:p w14:paraId="1846D640"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southern latitude is negative */</w:t>
      </w:r>
    </w:p>
    <w:p w14:paraId="7096129D" w14:textId="77777777" w:rsidR="00BF3510" w:rsidRPr="00597461" w:rsidRDefault="00BF3510" w:rsidP="00034150">
      <w:pPr>
        <w:tabs>
          <w:tab w:val="left" w:pos="2835"/>
        </w:tabs>
        <w:ind w:left="567"/>
        <w:rPr>
          <w:rStyle w:val="sourcecode"/>
        </w:rPr>
      </w:pPr>
      <w:r w:rsidRPr="00597461">
        <w:rPr>
          <w:rStyle w:val="sourcecode"/>
        </w:rPr>
        <w:t>int hsys,</w:t>
      </w:r>
      <w:r w:rsidRPr="00597461">
        <w:rPr>
          <w:rStyle w:val="sourcecode"/>
        </w:rPr>
        <w:tab/>
        <w:t>/* house method, one of the letters PKRCAV */</w:t>
      </w:r>
    </w:p>
    <w:p w14:paraId="4855082C" w14:textId="77777777" w:rsidR="00BF3510" w:rsidRPr="00597461" w:rsidRDefault="00BF3510" w:rsidP="00034150">
      <w:pPr>
        <w:tabs>
          <w:tab w:val="left" w:pos="2835"/>
        </w:tabs>
        <w:ind w:left="567"/>
        <w:rPr>
          <w:rStyle w:val="sourcecode"/>
        </w:rPr>
      </w:pPr>
      <w:r w:rsidRPr="00597461">
        <w:rPr>
          <w:rStyle w:val="sourcecode"/>
        </w:rPr>
        <w:t>double* cusps,</w:t>
      </w:r>
      <w:r w:rsidR="0021556A">
        <w:rPr>
          <w:rStyle w:val="sourcecode"/>
        </w:rPr>
        <w:tab/>
      </w:r>
      <w:r w:rsidRPr="00597461">
        <w:rPr>
          <w:rStyle w:val="sourcecode"/>
        </w:rPr>
        <w:t>/* array for 13 doubles */</w:t>
      </w:r>
    </w:p>
    <w:p w14:paraId="012752A2" w14:textId="77777777" w:rsidR="00283E02" w:rsidRDefault="00BF3510" w:rsidP="00034150">
      <w:pPr>
        <w:tabs>
          <w:tab w:val="left" w:pos="2835"/>
        </w:tabs>
        <w:ind w:left="567"/>
        <w:rPr>
          <w:rStyle w:val="sourcecode"/>
        </w:rPr>
      </w:pPr>
      <w:r w:rsidRPr="00597461">
        <w:rPr>
          <w:rStyle w:val="sourcecode"/>
        </w:rPr>
        <w:t>double* ascmc);</w:t>
      </w:r>
      <w:r w:rsidRPr="00597461">
        <w:rPr>
          <w:rStyle w:val="sourcecode"/>
        </w:rPr>
        <w:tab/>
        <w:t>/* array for 10 doubles */</w:t>
      </w:r>
    </w:p>
    <w:p w14:paraId="78D33EAD" w14:textId="77777777" w:rsidR="00B71CC1" w:rsidRPr="00597461" w:rsidRDefault="00B71CC1" w:rsidP="00B71CC1">
      <w:pPr>
        <w:rPr>
          <w:rStyle w:val="sourcecode"/>
        </w:rPr>
      </w:pPr>
      <w:r w:rsidRPr="00597461">
        <w:rPr>
          <w:rStyle w:val="sourcecode"/>
        </w:rPr>
        <w:t xml:space="preserve">int </w:t>
      </w:r>
      <w:r w:rsidRPr="0021556A">
        <w:rPr>
          <w:rStyle w:val="functions"/>
        </w:rPr>
        <w:t>swe_houses_ex</w:t>
      </w:r>
      <w:r>
        <w:rPr>
          <w:rStyle w:val="functions"/>
        </w:rPr>
        <w:t>2</w:t>
      </w:r>
      <w:r w:rsidRPr="00597461">
        <w:rPr>
          <w:rStyle w:val="sourcecode"/>
        </w:rPr>
        <w:t>(</w:t>
      </w:r>
    </w:p>
    <w:p w14:paraId="5B18779F" w14:textId="77777777" w:rsidR="00B71CC1" w:rsidRPr="00597461" w:rsidRDefault="00B71CC1" w:rsidP="00B71CC1">
      <w:pPr>
        <w:tabs>
          <w:tab w:val="left" w:pos="2835"/>
        </w:tabs>
        <w:ind w:left="567"/>
        <w:rPr>
          <w:rStyle w:val="sourcecode"/>
        </w:rPr>
      </w:pPr>
      <w:r w:rsidRPr="00597461">
        <w:rPr>
          <w:rStyle w:val="sourcecode"/>
        </w:rPr>
        <w:t>double tjd_ut,</w:t>
      </w:r>
      <w:r>
        <w:rPr>
          <w:rStyle w:val="sourcecode"/>
        </w:rPr>
        <w:tab/>
      </w:r>
      <w:r w:rsidRPr="00597461">
        <w:rPr>
          <w:rStyle w:val="sourcecode"/>
        </w:rPr>
        <w:t>/* Julian day number, UT */</w:t>
      </w:r>
    </w:p>
    <w:p w14:paraId="54B1E381" w14:textId="77777777" w:rsidR="00B71CC1" w:rsidRPr="00597461" w:rsidRDefault="00B71CC1" w:rsidP="00B71CC1">
      <w:pPr>
        <w:tabs>
          <w:tab w:val="left" w:pos="2835"/>
        </w:tabs>
        <w:ind w:left="567"/>
        <w:rPr>
          <w:rStyle w:val="sourcecode"/>
        </w:rPr>
      </w:pPr>
      <w:r w:rsidRPr="00597461">
        <w:rPr>
          <w:rStyle w:val="sourcecode"/>
        </w:rPr>
        <w:t>int32 iflag,</w:t>
      </w:r>
      <w:r>
        <w:rPr>
          <w:rStyle w:val="sourcecode"/>
        </w:rPr>
        <w:tab/>
      </w:r>
      <w:r w:rsidRPr="00597461">
        <w:rPr>
          <w:rStyle w:val="sourcecode"/>
        </w:rPr>
        <w:t>/* 0 or SEFLG_SIDEREAL or SEFLG_RADIANS or SEFLG_NONUT */</w:t>
      </w:r>
    </w:p>
    <w:p w14:paraId="4771B669" w14:textId="77777777" w:rsidR="00B71CC1" w:rsidRPr="00597461" w:rsidRDefault="00B71CC1" w:rsidP="00B71CC1">
      <w:pPr>
        <w:tabs>
          <w:tab w:val="left" w:pos="2835"/>
        </w:tabs>
        <w:ind w:left="567"/>
        <w:rPr>
          <w:rStyle w:val="sourcecode"/>
        </w:rPr>
      </w:pPr>
      <w:r w:rsidRPr="00597461">
        <w:rPr>
          <w:rStyle w:val="sourcecode"/>
        </w:rPr>
        <w:t>double geolat,</w:t>
      </w:r>
      <w:r>
        <w:rPr>
          <w:rStyle w:val="sourcecode"/>
        </w:rPr>
        <w:tab/>
      </w:r>
      <w:r w:rsidRPr="00597461">
        <w:rPr>
          <w:rStyle w:val="sourcecode"/>
        </w:rPr>
        <w:t>/* geographic latitude, in degrees */</w:t>
      </w:r>
    </w:p>
    <w:p w14:paraId="706FBF38" w14:textId="77777777" w:rsidR="00B71CC1" w:rsidRPr="00597461" w:rsidRDefault="00B71CC1" w:rsidP="00B71CC1">
      <w:pPr>
        <w:tabs>
          <w:tab w:val="left" w:pos="2835"/>
        </w:tabs>
        <w:ind w:left="567"/>
        <w:rPr>
          <w:rStyle w:val="sourcecode"/>
        </w:rPr>
      </w:pPr>
      <w:r w:rsidRPr="00597461">
        <w:rPr>
          <w:rStyle w:val="sourcecode"/>
        </w:rPr>
        <w:t>double geolon,</w:t>
      </w:r>
      <w:r>
        <w:rPr>
          <w:rStyle w:val="sourcecode"/>
        </w:rPr>
        <w:tab/>
      </w:r>
      <w:r w:rsidRPr="00597461">
        <w:rPr>
          <w:rStyle w:val="sourcecode"/>
        </w:rPr>
        <w:t>/* geographic longitude, in degrees</w:t>
      </w:r>
    </w:p>
    <w:p w14:paraId="0A07C8D3" w14:textId="77777777" w:rsidR="00B71CC1" w:rsidRPr="00597461" w:rsidRDefault="00B71CC1" w:rsidP="00B71CC1">
      <w:pPr>
        <w:tabs>
          <w:tab w:val="left" w:pos="2552"/>
          <w:tab w:val="left" w:pos="2835"/>
        </w:tabs>
        <w:ind w:left="567"/>
        <w:rPr>
          <w:rStyle w:val="sourcecode"/>
        </w:rPr>
      </w:pPr>
      <w:r w:rsidRPr="00597461">
        <w:rPr>
          <w:rStyle w:val="sourcecode"/>
        </w:rPr>
        <w:tab/>
      </w:r>
      <w:r w:rsidRPr="00597461">
        <w:rPr>
          <w:rStyle w:val="sourcecode"/>
        </w:rPr>
        <w:tab/>
      </w:r>
      <w:r>
        <w:rPr>
          <w:rStyle w:val="sourcecode"/>
        </w:rPr>
        <w:t xml:space="preserve"> </w:t>
      </w:r>
      <w:r w:rsidRPr="00597461">
        <w:rPr>
          <w:rStyle w:val="sourcecode"/>
        </w:rPr>
        <w:t>* eastern longitude is positive,</w:t>
      </w:r>
    </w:p>
    <w:p w14:paraId="67AFF555" w14:textId="77777777" w:rsidR="00B71CC1" w:rsidRPr="00597461" w:rsidRDefault="00B71CC1" w:rsidP="00B71CC1">
      <w:pPr>
        <w:tabs>
          <w:tab w:val="left" w:pos="2552"/>
          <w:tab w:val="left" w:pos="2835"/>
        </w:tabs>
        <w:ind w:left="567"/>
        <w:rPr>
          <w:rStyle w:val="sourcecode"/>
        </w:rPr>
      </w:pPr>
      <w:r w:rsidRPr="00597461">
        <w:rPr>
          <w:rStyle w:val="sourcecode"/>
        </w:rPr>
        <w:tab/>
      </w:r>
      <w:r w:rsidRPr="00597461">
        <w:rPr>
          <w:rStyle w:val="sourcecode"/>
        </w:rPr>
        <w:tab/>
      </w:r>
      <w:r>
        <w:rPr>
          <w:rStyle w:val="sourcecode"/>
        </w:rPr>
        <w:t xml:space="preserve"> </w:t>
      </w:r>
      <w:r w:rsidRPr="00597461">
        <w:rPr>
          <w:rStyle w:val="sourcecode"/>
        </w:rPr>
        <w:t>* western longitude is negative,</w:t>
      </w:r>
    </w:p>
    <w:p w14:paraId="64639DEF" w14:textId="77777777" w:rsidR="00B71CC1" w:rsidRPr="00597461" w:rsidRDefault="00B71CC1" w:rsidP="00B71CC1">
      <w:pPr>
        <w:tabs>
          <w:tab w:val="left" w:pos="2552"/>
          <w:tab w:val="left" w:pos="2835"/>
        </w:tabs>
        <w:ind w:left="567"/>
        <w:rPr>
          <w:rStyle w:val="sourcecode"/>
        </w:rPr>
      </w:pPr>
      <w:r w:rsidRPr="00597461">
        <w:rPr>
          <w:rStyle w:val="sourcecode"/>
        </w:rPr>
        <w:tab/>
      </w:r>
      <w:r w:rsidRPr="00597461">
        <w:rPr>
          <w:rStyle w:val="sourcecode"/>
        </w:rPr>
        <w:tab/>
      </w:r>
      <w:r>
        <w:rPr>
          <w:rStyle w:val="sourcecode"/>
        </w:rPr>
        <w:t xml:space="preserve"> </w:t>
      </w:r>
      <w:r w:rsidRPr="00597461">
        <w:rPr>
          <w:rStyle w:val="sourcecode"/>
        </w:rPr>
        <w:t>* northern latitude is positive,</w:t>
      </w:r>
    </w:p>
    <w:p w14:paraId="5CAED4C8" w14:textId="77777777" w:rsidR="00B71CC1" w:rsidRPr="00597461" w:rsidRDefault="00B71CC1" w:rsidP="00B71CC1">
      <w:pPr>
        <w:tabs>
          <w:tab w:val="left" w:pos="2552"/>
          <w:tab w:val="left" w:pos="2835"/>
        </w:tabs>
        <w:ind w:left="567"/>
        <w:rPr>
          <w:rStyle w:val="sourcecode"/>
        </w:rPr>
      </w:pPr>
      <w:r w:rsidRPr="00597461">
        <w:rPr>
          <w:rStyle w:val="sourcecode"/>
        </w:rPr>
        <w:tab/>
      </w:r>
      <w:r w:rsidRPr="00597461">
        <w:rPr>
          <w:rStyle w:val="sourcecode"/>
        </w:rPr>
        <w:tab/>
      </w:r>
      <w:r>
        <w:rPr>
          <w:rStyle w:val="sourcecode"/>
        </w:rPr>
        <w:t xml:space="preserve"> </w:t>
      </w:r>
      <w:r w:rsidRPr="00597461">
        <w:rPr>
          <w:rStyle w:val="sourcecode"/>
        </w:rPr>
        <w:t>* southern latitude is negative */</w:t>
      </w:r>
    </w:p>
    <w:p w14:paraId="3A25D945" w14:textId="77777777" w:rsidR="00B71CC1" w:rsidRPr="00597461" w:rsidRDefault="00B71CC1" w:rsidP="00B71CC1">
      <w:pPr>
        <w:tabs>
          <w:tab w:val="left" w:pos="2835"/>
        </w:tabs>
        <w:ind w:left="567"/>
        <w:rPr>
          <w:rStyle w:val="sourcecode"/>
        </w:rPr>
      </w:pPr>
      <w:r w:rsidRPr="00597461">
        <w:rPr>
          <w:rStyle w:val="sourcecode"/>
        </w:rPr>
        <w:t>int hsys,</w:t>
      </w:r>
      <w:r>
        <w:rPr>
          <w:rStyle w:val="sourcecode"/>
        </w:rPr>
        <w:tab/>
      </w:r>
      <w:r w:rsidRPr="00597461">
        <w:rPr>
          <w:rStyle w:val="sourcecode"/>
        </w:rPr>
        <w:t>/* house method, one-letter case sensitive code (list, see further below) */</w:t>
      </w:r>
    </w:p>
    <w:p w14:paraId="590CF306" w14:textId="77777777" w:rsidR="00B71CC1" w:rsidRPr="00597461" w:rsidRDefault="00B71CC1" w:rsidP="00B71CC1">
      <w:pPr>
        <w:tabs>
          <w:tab w:val="left" w:pos="2835"/>
        </w:tabs>
        <w:ind w:left="567"/>
        <w:rPr>
          <w:rStyle w:val="sourcecode"/>
        </w:rPr>
      </w:pPr>
      <w:r w:rsidRPr="00597461">
        <w:rPr>
          <w:rStyle w:val="sourcecode"/>
        </w:rPr>
        <w:t>double *cusps,</w:t>
      </w:r>
      <w:r>
        <w:rPr>
          <w:rStyle w:val="sourcecode"/>
        </w:rPr>
        <w:tab/>
      </w:r>
      <w:r w:rsidRPr="00597461">
        <w:rPr>
          <w:rStyle w:val="sourcecode"/>
        </w:rPr>
        <w:t>/* array for 13 (or 37 for system G) doubles</w:t>
      </w:r>
      <w:r>
        <w:rPr>
          <w:rStyle w:val="sourcecode"/>
        </w:rPr>
        <w:t>, explained further below</w:t>
      </w:r>
      <w:r w:rsidRPr="00597461">
        <w:rPr>
          <w:rStyle w:val="sourcecode"/>
        </w:rPr>
        <w:t xml:space="preserve"> */</w:t>
      </w:r>
    </w:p>
    <w:p w14:paraId="60D4078B" w14:textId="77777777" w:rsidR="00B71CC1" w:rsidRDefault="00B71CC1" w:rsidP="00B71CC1">
      <w:pPr>
        <w:tabs>
          <w:tab w:val="left" w:pos="2835"/>
        </w:tabs>
        <w:ind w:left="567"/>
        <w:rPr>
          <w:rStyle w:val="sourcecode"/>
        </w:rPr>
      </w:pPr>
      <w:r w:rsidRPr="00597461">
        <w:rPr>
          <w:rStyle w:val="sourcecode"/>
        </w:rPr>
        <w:t>double *ascmc</w:t>
      </w:r>
      <w:r>
        <w:rPr>
          <w:rStyle w:val="sourcecode"/>
        </w:rPr>
        <w:t>,</w:t>
      </w:r>
      <w:r>
        <w:rPr>
          <w:rStyle w:val="sourcecode"/>
        </w:rPr>
        <w:tab/>
      </w:r>
      <w:r w:rsidRPr="00597461">
        <w:rPr>
          <w:rStyle w:val="sourcecode"/>
        </w:rPr>
        <w:t>/* array for 10 doubles</w:t>
      </w:r>
      <w:r>
        <w:rPr>
          <w:rStyle w:val="sourcecode"/>
        </w:rPr>
        <w:t>, explained further below</w:t>
      </w:r>
      <w:r w:rsidRPr="00597461">
        <w:rPr>
          <w:rStyle w:val="sourcecode"/>
        </w:rPr>
        <w:t xml:space="preserve"> */</w:t>
      </w:r>
    </w:p>
    <w:p w14:paraId="41323B95" w14:textId="77777777" w:rsidR="00B71CC1" w:rsidRPr="00227975" w:rsidRDefault="00B71CC1" w:rsidP="00B71CC1">
      <w:pPr>
        <w:tabs>
          <w:tab w:val="left" w:pos="2835"/>
        </w:tabs>
        <w:ind w:left="567"/>
        <w:rPr>
          <w:rStyle w:val="sourcecode"/>
        </w:rPr>
      </w:pPr>
      <w:r w:rsidRPr="00227975">
        <w:rPr>
          <w:rStyle w:val="sourcecode"/>
        </w:rPr>
        <w:t>double *cusp_speed,</w:t>
      </w:r>
      <w:r>
        <w:rPr>
          <w:rStyle w:val="sourcecode"/>
        </w:rPr>
        <w:tab/>
        <w:t>/* like cusps */</w:t>
      </w:r>
    </w:p>
    <w:p w14:paraId="3F24A609" w14:textId="77777777" w:rsidR="00B71CC1" w:rsidRPr="00227975" w:rsidRDefault="00B71CC1" w:rsidP="00B71CC1">
      <w:pPr>
        <w:tabs>
          <w:tab w:val="left" w:pos="2835"/>
        </w:tabs>
        <w:ind w:left="567"/>
        <w:rPr>
          <w:rStyle w:val="sourcecode"/>
        </w:rPr>
      </w:pPr>
      <w:r w:rsidRPr="00227975">
        <w:rPr>
          <w:rStyle w:val="sourcecode"/>
        </w:rPr>
        <w:t>double *ascmc_speed,</w:t>
      </w:r>
      <w:r>
        <w:rPr>
          <w:rStyle w:val="sourcecode"/>
        </w:rPr>
        <w:t xml:space="preserve"> /* like ascmc */</w:t>
      </w:r>
    </w:p>
    <w:p w14:paraId="7C02781D" w14:textId="77777777" w:rsidR="00B71CC1" w:rsidRDefault="00B71CC1" w:rsidP="00B71CC1">
      <w:pPr>
        <w:tabs>
          <w:tab w:val="left" w:pos="2835"/>
        </w:tabs>
        <w:ind w:left="567"/>
        <w:rPr>
          <w:rStyle w:val="sourcecode"/>
        </w:rPr>
      </w:pPr>
      <w:r w:rsidRPr="00227975">
        <w:rPr>
          <w:rStyle w:val="sourcecode"/>
        </w:rPr>
        <w:t>char *serr</w:t>
      </w:r>
      <w:r w:rsidRPr="00597461">
        <w:rPr>
          <w:rStyle w:val="sourcecode"/>
        </w:rPr>
        <w:t>);</w:t>
      </w:r>
      <w:r w:rsidRPr="00597461">
        <w:rPr>
          <w:rStyle w:val="sourcecode"/>
        </w:rPr>
        <w:tab/>
      </w:r>
    </w:p>
    <w:p w14:paraId="5C99D1BD" w14:textId="77777777" w:rsidR="00BF3510" w:rsidRPr="00597461" w:rsidRDefault="00BF3510" w:rsidP="00CC1B5C">
      <w:pPr>
        <w:rPr>
          <w:rStyle w:val="sourcecode"/>
        </w:rPr>
      </w:pPr>
      <w:r w:rsidRPr="00597461">
        <w:rPr>
          <w:rStyle w:val="sourcecode"/>
        </w:rPr>
        <w:t xml:space="preserve">int </w:t>
      </w:r>
      <w:r w:rsidRPr="00A17719">
        <w:rPr>
          <w:rStyle w:val="functions"/>
        </w:rPr>
        <w:t>swe_houses_armc</w:t>
      </w:r>
      <w:r w:rsidRPr="00597461">
        <w:rPr>
          <w:rStyle w:val="sourcecode"/>
        </w:rPr>
        <w:t>(</w:t>
      </w:r>
    </w:p>
    <w:p w14:paraId="1410250B" w14:textId="77777777" w:rsidR="00BF3510" w:rsidRPr="00597461" w:rsidRDefault="00BF3510" w:rsidP="00034150">
      <w:pPr>
        <w:tabs>
          <w:tab w:val="left" w:pos="2835"/>
        </w:tabs>
        <w:ind w:left="567"/>
        <w:rPr>
          <w:rStyle w:val="sourcecode"/>
        </w:rPr>
      </w:pPr>
      <w:r w:rsidRPr="00597461">
        <w:rPr>
          <w:rStyle w:val="sourcecode"/>
        </w:rPr>
        <w:t>double armc,</w:t>
      </w:r>
      <w:r w:rsidR="0021556A">
        <w:rPr>
          <w:rStyle w:val="sourcecode"/>
        </w:rPr>
        <w:tab/>
      </w:r>
      <w:r w:rsidRPr="00597461">
        <w:rPr>
          <w:rStyle w:val="sourcecode"/>
        </w:rPr>
        <w:t>/* ARMC */</w:t>
      </w:r>
    </w:p>
    <w:p w14:paraId="4A69CCB8" w14:textId="77777777" w:rsidR="00BF3510" w:rsidRPr="00597461" w:rsidRDefault="00BF3510" w:rsidP="00034150">
      <w:pPr>
        <w:tabs>
          <w:tab w:val="left" w:pos="2835"/>
        </w:tabs>
        <w:ind w:left="567"/>
        <w:rPr>
          <w:rStyle w:val="sourcecode"/>
        </w:rPr>
      </w:pPr>
      <w:r w:rsidRPr="00597461">
        <w:rPr>
          <w:rStyle w:val="sourcecode"/>
        </w:rPr>
        <w:t>double geolat,</w:t>
      </w:r>
      <w:r w:rsidR="0021556A">
        <w:rPr>
          <w:rStyle w:val="sourcecode"/>
        </w:rPr>
        <w:tab/>
      </w:r>
      <w:r w:rsidRPr="00597461">
        <w:rPr>
          <w:rStyle w:val="sourcecode"/>
        </w:rPr>
        <w:t>/* geographic latitude, in degrees */</w:t>
      </w:r>
    </w:p>
    <w:p w14:paraId="57DF91BF" w14:textId="77777777" w:rsidR="00BF3510" w:rsidRPr="00597461" w:rsidRDefault="00BF3510" w:rsidP="00034150">
      <w:pPr>
        <w:tabs>
          <w:tab w:val="left" w:pos="2835"/>
        </w:tabs>
        <w:ind w:left="567"/>
        <w:rPr>
          <w:rStyle w:val="sourcecode"/>
        </w:rPr>
      </w:pPr>
      <w:r w:rsidRPr="00597461">
        <w:rPr>
          <w:rStyle w:val="sourcecode"/>
        </w:rPr>
        <w:t>double eps,</w:t>
      </w:r>
      <w:r w:rsidR="0021556A">
        <w:rPr>
          <w:rStyle w:val="sourcecode"/>
        </w:rPr>
        <w:tab/>
      </w:r>
      <w:r w:rsidRPr="00597461">
        <w:rPr>
          <w:rStyle w:val="sourcecode"/>
        </w:rPr>
        <w:t>/* ecliptic obliquity, in degrees */</w:t>
      </w:r>
    </w:p>
    <w:p w14:paraId="36E74399" w14:textId="77777777" w:rsidR="00BF3510" w:rsidRPr="00597461" w:rsidRDefault="00BF3510" w:rsidP="00034150">
      <w:pPr>
        <w:tabs>
          <w:tab w:val="left" w:pos="2835"/>
        </w:tabs>
        <w:ind w:left="567"/>
        <w:rPr>
          <w:rStyle w:val="sourcecode"/>
        </w:rPr>
      </w:pPr>
      <w:r w:rsidRPr="00597461">
        <w:rPr>
          <w:rStyle w:val="sourcecode"/>
        </w:rPr>
        <w:t>int hsys,</w:t>
      </w:r>
      <w:r w:rsidR="0021556A">
        <w:rPr>
          <w:rStyle w:val="sourcecode"/>
        </w:rPr>
        <w:tab/>
      </w:r>
      <w:r w:rsidRPr="00597461">
        <w:rPr>
          <w:rStyle w:val="sourcecode"/>
        </w:rPr>
        <w:t>/* house method, one of the letters PKRCAV */</w:t>
      </w:r>
    </w:p>
    <w:p w14:paraId="61191E0B" w14:textId="77777777" w:rsidR="00BF3510" w:rsidRPr="00597461" w:rsidRDefault="00BF3510" w:rsidP="00034150">
      <w:pPr>
        <w:tabs>
          <w:tab w:val="left" w:pos="2835"/>
        </w:tabs>
        <w:ind w:left="567"/>
        <w:rPr>
          <w:rStyle w:val="sourcecode"/>
        </w:rPr>
      </w:pPr>
      <w:r w:rsidRPr="00597461">
        <w:rPr>
          <w:rStyle w:val="sourcecode"/>
        </w:rPr>
        <w:t>double *cusps,</w:t>
      </w:r>
      <w:r w:rsidR="0021556A">
        <w:rPr>
          <w:rStyle w:val="sourcecode"/>
        </w:rPr>
        <w:tab/>
      </w:r>
      <w:r w:rsidRPr="00597461">
        <w:rPr>
          <w:rStyle w:val="sourcecode"/>
        </w:rPr>
        <w:t>/* array for 13 doubles */</w:t>
      </w:r>
    </w:p>
    <w:p w14:paraId="1BA2878E" w14:textId="57E9026C" w:rsidR="00283E02" w:rsidRDefault="00BF3510" w:rsidP="00034150">
      <w:pPr>
        <w:tabs>
          <w:tab w:val="left" w:pos="2835"/>
        </w:tabs>
        <w:ind w:left="567"/>
        <w:rPr>
          <w:rStyle w:val="sourcecode"/>
        </w:rPr>
      </w:pPr>
      <w:r w:rsidRPr="00597461">
        <w:rPr>
          <w:rStyle w:val="sourcecode"/>
        </w:rPr>
        <w:t>double *ascmc);</w:t>
      </w:r>
      <w:r w:rsidRPr="00597461">
        <w:rPr>
          <w:rStyle w:val="sourcecode"/>
        </w:rPr>
        <w:tab/>
        <w:t>/* array for 10 doubles */</w:t>
      </w:r>
    </w:p>
    <w:p w14:paraId="45EB7220" w14:textId="77777777" w:rsidR="00B71CC1" w:rsidRPr="00597461" w:rsidRDefault="00B71CC1" w:rsidP="00B71CC1">
      <w:pPr>
        <w:rPr>
          <w:rStyle w:val="sourcecode"/>
        </w:rPr>
      </w:pPr>
      <w:r w:rsidRPr="00597461">
        <w:rPr>
          <w:rStyle w:val="sourcecode"/>
        </w:rPr>
        <w:t xml:space="preserve">int </w:t>
      </w:r>
      <w:r w:rsidRPr="0021556A">
        <w:rPr>
          <w:rStyle w:val="functions"/>
        </w:rPr>
        <w:t>swe_houses_armc</w:t>
      </w:r>
      <w:r>
        <w:rPr>
          <w:rStyle w:val="functions"/>
        </w:rPr>
        <w:t>_ex2</w:t>
      </w:r>
      <w:r w:rsidRPr="00597461">
        <w:rPr>
          <w:rStyle w:val="sourcecode"/>
        </w:rPr>
        <w:t>(</w:t>
      </w:r>
    </w:p>
    <w:p w14:paraId="74861229" w14:textId="77777777" w:rsidR="00B71CC1" w:rsidRPr="00597461" w:rsidRDefault="00B71CC1" w:rsidP="00B71CC1">
      <w:pPr>
        <w:tabs>
          <w:tab w:val="left" w:pos="2835"/>
        </w:tabs>
        <w:ind w:left="567"/>
        <w:rPr>
          <w:rStyle w:val="sourcecode"/>
        </w:rPr>
      </w:pPr>
      <w:r w:rsidRPr="00597461">
        <w:rPr>
          <w:rStyle w:val="sourcecode"/>
        </w:rPr>
        <w:t>double armc,</w:t>
      </w:r>
      <w:r>
        <w:rPr>
          <w:rStyle w:val="sourcecode"/>
        </w:rPr>
        <w:tab/>
      </w:r>
      <w:r w:rsidRPr="00597461">
        <w:rPr>
          <w:rStyle w:val="sourcecode"/>
        </w:rPr>
        <w:t>/* ARMC */</w:t>
      </w:r>
    </w:p>
    <w:p w14:paraId="5673953F" w14:textId="77777777" w:rsidR="00B71CC1" w:rsidRPr="00597461" w:rsidRDefault="00B71CC1" w:rsidP="00B71CC1">
      <w:pPr>
        <w:tabs>
          <w:tab w:val="left" w:pos="2835"/>
        </w:tabs>
        <w:ind w:left="567"/>
        <w:rPr>
          <w:rStyle w:val="sourcecode"/>
        </w:rPr>
      </w:pPr>
      <w:r w:rsidRPr="00597461">
        <w:rPr>
          <w:rStyle w:val="sourcecode"/>
        </w:rPr>
        <w:t>double geolat,</w:t>
      </w:r>
      <w:r>
        <w:rPr>
          <w:rStyle w:val="sourcecode"/>
        </w:rPr>
        <w:tab/>
      </w:r>
      <w:r w:rsidRPr="00597461">
        <w:rPr>
          <w:rStyle w:val="sourcecode"/>
        </w:rPr>
        <w:t>/* geographic latitude, in degrees */</w:t>
      </w:r>
    </w:p>
    <w:p w14:paraId="2B317086" w14:textId="77777777" w:rsidR="00B71CC1" w:rsidRPr="00597461" w:rsidRDefault="00B71CC1" w:rsidP="00B71CC1">
      <w:pPr>
        <w:tabs>
          <w:tab w:val="left" w:pos="2835"/>
        </w:tabs>
        <w:ind w:left="567"/>
        <w:rPr>
          <w:rStyle w:val="sourcecode"/>
        </w:rPr>
      </w:pPr>
      <w:r w:rsidRPr="00597461">
        <w:rPr>
          <w:rStyle w:val="sourcecode"/>
        </w:rPr>
        <w:t>double eps,</w:t>
      </w:r>
      <w:r>
        <w:rPr>
          <w:rStyle w:val="sourcecode"/>
        </w:rPr>
        <w:tab/>
      </w:r>
      <w:r w:rsidRPr="00597461">
        <w:rPr>
          <w:rStyle w:val="sourcecode"/>
        </w:rPr>
        <w:tab/>
        <w:t>/* ecliptic obliquity, in degrees */</w:t>
      </w:r>
    </w:p>
    <w:p w14:paraId="22B687F8" w14:textId="77777777" w:rsidR="00B71CC1" w:rsidRPr="00597461" w:rsidRDefault="00B71CC1" w:rsidP="00B71CC1">
      <w:pPr>
        <w:tabs>
          <w:tab w:val="left" w:pos="2835"/>
        </w:tabs>
        <w:ind w:left="567"/>
        <w:rPr>
          <w:rStyle w:val="sourcecode"/>
        </w:rPr>
      </w:pPr>
      <w:r w:rsidRPr="00597461">
        <w:rPr>
          <w:rStyle w:val="sourcecode"/>
        </w:rPr>
        <w:t>int hsys,</w:t>
      </w:r>
      <w:r>
        <w:rPr>
          <w:rStyle w:val="sourcecode"/>
        </w:rPr>
        <w:tab/>
      </w:r>
      <w:r w:rsidRPr="00597461">
        <w:rPr>
          <w:rStyle w:val="sourcecode"/>
        </w:rPr>
        <w:tab/>
        <w:t>/* house method, ascii code of one of the letters documented below */</w:t>
      </w:r>
    </w:p>
    <w:p w14:paraId="4F8AECEA" w14:textId="77777777" w:rsidR="00B71CC1" w:rsidRPr="00597461" w:rsidRDefault="00B71CC1" w:rsidP="00B71CC1">
      <w:pPr>
        <w:tabs>
          <w:tab w:val="left" w:pos="2835"/>
        </w:tabs>
        <w:ind w:left="567"/>
        <w:rPr>
          <w:rStyle w:val="sourcecode"/>
        </w:rPr>
      </w:pPr>
      <w:r w:rsidRPr="00597461">
        <w:rPr>
          <w:rStyle w:val="sourcecode"/>
        </w:rPr>
        <w:t>double *cusps,</w:t>
      </w:r>
      <w:r>
        <w:rPr>
          <w:rStyle w:val="sourcecode"/>
        </w:rPr>
        <w:tab/>
      </w:r>
      <w:r w:rsidRPr="00597461">
        <w:rPr>
          <w:rStyle w:val="sourcecode"/>
        </w:rPr>
        <w:t>/* array for 13 (or 37 for system G) doubles</w:t>
      </w:r>
      <w:r>
        <w:rPr>
          <w:rStyle w:val="sourcecode"/>
        </w:rPr>
        <w:t>, explained further below</w:t>
      </w:r>
      <w:r w:rsidRPr="00597461">
        <w:rPr>
          <w:rStyle w:val="sourcecode"/>
        </w:rPr>
        <w:t xml:space="preserve"> */</w:t>
      </w:r>
    </w:p>
    <w:p w14:paraId="1FAFB336" w14:textId="77777777" w:rsidR="00B71CC1" w:rsidRDefault="00B71CC1" w:rsidP="00B71CC1">
      <w:pPr>
        <w:tabs>
          <w:tab w:val="left" w:pos="2835"/>
        </w:tabs>
        <w:ind w:left="567"/>
        <w:rPr>
          <w:rStyle w:val="sourcecode"/>
        </w:rPr>
      </w:pPr>
      <w:r w:rsidRPr="00597461">
        <w:rPr>
          <w:rStyle w:val="sourcecode"/>
        </w:rPr>
        <w:t>double *ascmc</w:t>
      </w:r>
      <w:r>
        <w:rPr>
          <w:rStyle w:val="sourcecode"/>
        </w:rPr>
        <w:t>,</w:t>
      </w:r>
      <w:r w:rsidRPr="00597461">
        <w:rPr>
          <w:rStyle w:val="sourcecode"/>
        </w:rPr>
        <w:tab/>
        <w:t>/* array for 10 doubles</w:t>
      </w:r>
      <w:r>
        <w:rPr>
          <w:rStyle w:val="sourcecode"/>
        </w:rPr>
        <w:t>, explained further below</w:t>
      </w:r>
      <w:r w:rsidRPr="00597461">
        <w:rPr>
          <w:rStyle w:val="sourcecode"/>
        </w:rPr>
        <w:t xml:space="preserve"> */</w:t>
      </w:r>
    </w:p>
    <w:p w14:paraId="327AEF2B" w14:textId="77777777" w:rsidR="00B71CC1" w:rsidRPr="00CA20BE" w:rsidRDefault="00B71CC1" w:rsidP="00B71CC1">
      <w:pPr>
        <w:tabs>
          <w:tab w:val="left" w:pos="2835"/>
        </w:tabs>
        <w:ind w:left="567"/>
        <w:rPr>
          <w:rStyle w:val="sourcecode"/>
        </w:rPr>
      </w:pPr>
      <w:r w:rsidRPr="00CA20BE">
        <w:rPr>
          <w:rStyle w:val="sourcecode"/>
        </w:rPr>
        <w:t>double *cusp_speed,</w:t>
      </w:r>
    </w:p>
    <w:p w14:paraId="31360237" w14:textId="77777777" w:rsidR="00B71CC1" w:rsidRPr="00CA20BE" w:rsidRDefault="00B71CC1" w:rsidP="00B71CC1">
      <w:pPr>
        <w:tabs>
          <w:tab w:val="left" w:pos="2835"/>
        </w:tabs>
        <w:ind w:left="567"/>
        <w:rPr>
          <w:rStyle w:val="sourcecode"/>
        </w:rPr>
      </w:pPr>
      <w:r w:rsidRPr="00CA20BE">
        <w:rPr>
          <w:rStyle w:val="sourcecode"/>
        </w:rPr>
        <w:t>double *ascmc_speed,</w:t>
      </w:r>
    </w:p>
    <w:p w14:paraId="210ED06A" w14:textId="55D69093" w:rsidR="00B71CC1" w:rsidRPr="00B71CC1" w:rsidRDefault="00B71CC1" w:rsidP="00B71CC1">
      <w:pPr>
        <w:tabs>
          <w:tab w:val="left" w:pos="2835"/>
        </w:tabs>
        <w:ind w:left="567"/>
        <w:rPr>
          <w:rFonts w:ascii="Consolas" w:hAnsi="Consolas"/>
          <w:color w:val="C45911"/>
        </w:rPr>
      </w:pPr>
      <w:r w:rsidRPr="00CA20BE">
        <w:rPr>
          <w:rStyle w:val="sourcecode"/>
        </w:rPr>
        <w:t>char *serr)</w:t>
      </w:r>
      <w:r>
        <w:rPr>
          <w:rStyle w:val="sourcecode"/>
        </w:rPr>
        <w:t>:</w:t>
      </w:r>
    </w:p>
    <w:p w14:paraId="45371A38" w14:textId="77777777" w:rsidR="00BF3510" w:rsidRPr="00D3464B" w:rsidRDefault="00BF3510" w:rsidP="001555B8">
      <w:pPr>
        <w:pStyle w:val="berschrift3"/>
      </w:pPr>
      <w:bookmarkStart w:id="250" w:name="_Toc49847933"/>
      <w:r w:rsidRPr="00D3464B">
        <w:t>Get the house position of a celestial point</w:t>
      </w:r>
      <w:bookmarkEnd w:id="250"/>
    </w:p>
    <w:p w14:paraId="6DF5A2B1" w14:textId="77777777" w:rsidR="00BF3510" w:rsidRPr="00597461" w:rsidRDefault="00BF3510" w:rsidP="00CC1B5C">
      <w:pPr>
        <w:rPr>
          <w:rStyle w:val="sourcecode"/>
        </w:rPr>
      </w:pPr>
      <w:r w:rsidRPr="00597461">
        <w:rPr>
          <w:rStyle w:val="sourcecode"/>
        </w:rPr>
        <w:t xml:space="preserve">double </w:t>
      </w:r>
      <w:r w:rsidRPr="00A17719">
        <w:rPr>
          <w:rStyle w:val="functions"/>
        </w:rPr>
        <w:t>swe_house_pos</w:t>
      </w:r>
      <w:r w:rsidRPr="00597461">
        <w:rPr>
          <w:rStyle w:val="sourcecode"/>
        </w:rPr>
        <w:t>(</w:t>
      </w:r>
    </w:p>
    <w:p w14:paraId="036F6407" w14:textId="77777777" w:rsidR="00BF3510" w:rsidRPr="00597461" w:rsidRDefault="00BF3510" w:rsidP="00034150">
      <w:pPr>
        <w:tabs>
          <w:tab w:val="left" w:pos="2835"/>
        </w:tabs>
        <w:ind w:left="567"/>
        <w:rPr>
          <w:rStyle w:val="sourcecode"/>
        </w:rPr>
      </w:pPr>
      <w:r w:rsidRPr="00597461">
        <w:rPr>
          <w:rStyle w:val="sourcecode"/>
        </w:rPr>
        <w:t>double armc,</w:t>
      </w:r>
      <w:r w:rsidR="0021556A">
        <w:rPr>
          <w:rStyle w:val="sourcecode"/>
        </w:rPr>
        <w:tab/>
      </w:r>
      <w:r w:rsidRPr="00597461">
        <w:rPr>
          <w:rStyle w:val="sourcecode"/>
        </w:rPr>
        <w:t>/* ARMC */</w:t>
      </w:r>
    </w:p>
    <w:p w14:paraId="635D209B" w14:textId="77777777" w:rsidR="00BF3510" w:rsidRPr="00597461" w:rsidRDefault="00BF3510" w:rsidP="00034150">
      <w:pPr>
        <w:tabs>
          <w:tab w:val="left" w:pos="2835"/>
        </w:tabs>
        <w:ind w:left="567"/>
        <w:rPr>
          <w:rStyle w:val="sourcecode"/>
        </w:rPr>
      </w:pPr>
      <w:r w:rsidRPr="00597461">
        <w:rPr>
          <w:rStyle w:val="sourcecode"/>
        </w:rPr>
        <w:t>double geolat,</w:t>
      </w:r>
      <w:r w:rsidR="0021556A">
        <w:rPr>
          <w:rStyle w:val="sourcecode"/>
        </w:rPr>
        <w:tab/>
      </w:r>
      <w:r w:rsidRPr="00597461">
        <w:rPr>
          <w:rStyle w:val="sourcecode"/>
        </w:rPr>
        <w:t>/* geographic latitude, in degrees</w:t>
      </w:r>
    </w:p>
    <w:p w14:paraId="06B8BFC4"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eastern longitude is positive,</w:t>
      </w:r>
    </w:p>
    <w:p w14:paraId="78A1736E"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western longitude is negative,</w:t>
      </w:r>
    </w:p>
    <w:p w14:paraId="64D629C3"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northern latitude is positive,</w:t>
      </w:r>
    </w:p>
    <w:p w14:paraId="070CFFC6"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southern latitude is negative */</w:t>
      </w:r>
    </w:p>
    <w:p w14:paraId="18BD11EB" w14:textId="77777777" w:rsidR="00BF3510" w:rsidRPr="00597461" w:rsidRDefault="00BF3510" w:rsidP="00034150">
      <w:pPr>
        <w:tabs>
          <w:tab w:val="left" w:pos="2835"/>
        </w:tabs>
        <w:ind w:left="567"/>
        <w:rPr>
          <w:rStyle w:val="sourcecode"/>
        </w:rPr>
      </w:pPr>
      <w:r w:rsidRPr="00597461">
        <w:rPr>
          <w:rStyle w:val="sourcecode"/>
        </w:rPr>
        <w:t>double eps,</w:t>
      </w:r>
      <w:r w:rsidR="0021556A">
        <w:rPr>
          <w:rStyle w:val="sourcecode"/>
        </w:rPr>
        <w:tab/>
      </w:r>
      <w:r w:rsidRPr="00597461">
        <w:rPr>
          <w:rStyle w:val="sourcecode"/>
        </w:rPr>
        <w:t>/* ecliptic obliquity, in degrees */</w:t>
      </w:r>
    </w:p>
    <w:p w14:paraId="286526AF" w14:textId="77777777" w:rsidR="00BF3510" w:rsidRPr="00597461" w:rsidRDefault="00BF3510" w:rsidP="00034150">
      <w:pPr>
        <w:tabs>
          <w:tab w:val="left" w:pos="2835"/>
        </w:tabs>
        <w:ind w:left="567"/>
        <w:rPr>
          <w:rStyle w:val="sourcecode"/>
        </w:rPr>
      </w:pPr>
      <w:r w:rsidRPr="00597461">
        <w:rPr>
          <w:rStyle w:val="sourcecode"/>
        </w:rPr>
        <w:t>int hsys,</w:t>
      </w:r>
      <w:r w:rsidR="0021556A">
        <w:rPr>
          <w:rStyle w:val="sourcecode"/>
        </w:rPr>
        <w:tab/>
      </w:r>
      <w:r w:rsidRPr="00597461">
        <w:rPr>
          <w:rStyle w:val="sourcecode"/>
        </w:rPr>
        <w:t>/* house method, one of the letters PKRCAV */</w:t>
      </w:r>
    </w:p>
    <w:p w14:paraId="4B89D7E6" w14:textId="77777777" w:rsidR="004E52D3" w:rsidRDefault="00BF3510" w:rsidP="00034150">
      <w:pPr>
        <w:tabs>
          <w:tab w:val="left" w:pos="2835"/>
        </w:tabs>
        <w:ind w:left="567"/>
        <w:rPr>
          <w:rStyle w:val="sourcecode"/>
        </w:rPr>
      </w:pPr>
      <w:r w:rsidRPr="00597461">
        <w:rPr>
          <w:rStyle w:val="sourcecode"/>
        </w:rPr>
        <w:t>double *xpin,</w:t>
      </w:r>
      <w:r w:rsidR="0021556A">
        <w:rPr>
          <w:rStyle w:val="sourcecode"/>
        </w:rPr>
        <w:tab/>
      </w:r>
      <w:r w:rsidRPr="00597461">
        <w:rPr>
          <w:rStyle w:val="sourcecode"/>
        </w:rPr>
        <w:t>/* array of 2 doubles: ecl. longitude and latitude of the planet */</w:t>
      </w:r>
    </w:p>
    <w:p w14:paraId="022C619C" w14:textId="77777777" w:rsidR="00283E02" w:rsidRDefault="00BF3510" w:rsidP="00034150">
      <w:pPr>
        <w:tabs>
          <w:tab w:val="left" w:pos="2835"/>
        </w:tabs>
        <w:ind w:left="567"/>
        <w:rPr>
          <w:rStyle w:val="sourcecode"/>
        </w:rPr>
      </w:pPr>
      <w:r w:rsidRPr="00597461">
        <w:rPr>
          <w:rStyle w:val="sourcecode"/>
        </w:rPr>
        <w:t>char *serr);</w:t>
      </w:r>
      <w:r w:rsidRPr="00597461">
        <w:rPr>
          <w:rStyle w:val="sourcecode"/>
        </w:rPr>
        <w:tab/>
        <w:t>/* return area for error or warning message */</w:t>
      </w:r>
    </w:p>
    <w:p w14:paraId="7BA942FC" w14:textId="77777777" w:rsidR="00283E02" w:rsidRDefault="00BF3510" w:rsidP="001555B8">
      <w:pPr>
        <w:pStyle w:val="berschrift3"/>
      </w:pPr>
      <w:bookmarkStart w:id="251" w:name="_Toc49847934"/>
      <w:r w:rsidRPr="00D3464B">
        <w:t>Get the Gauquelin sector position for a body</w:t>
      </w:r>
      <w:bookmarkEnd w:id="251"/>
    </w:p>
    <w:p w14:paraId="277BA8EC" w14:textId="77777777" w:rsidR="00BF3510" w:rsidRPr="00A17719" w:rsidRDefault="00BF3510" w:rsidP="00CC1B5C">
      <w:pPr>
        <w:rPr>
          <w:rStyle w:val="sourcecode"/>
        </w:rPr>
      </w:pPr>
      <w:r w:rsidRPr="00A17719">
        <w:rPr>
          <w:rStyle w:val="sourcecode"/>
        </w:rPr>
        <w:t xml:space="preserve">double </w:t>
      </w:r>
      <w:r w:rsidRPr="00A17719">
        <w:rPr>
          <w:rStyle w:val="functions"/>
        </w:rPr>
        <w:t>swe_gauquelin_sector</w:t>
      </w:r>
      <w:r w:rsidRPr="00A17719">
        <w:rPr>
          <w:rStyle w:val="sourcecode"/>
        </w:rPr>
        <w:t>(</w:t>
      </w:r>
    </w:p>
    <w:p w14:paraId="4E0C3B60" w14:textId="77777777" w:rsidR="00BF3510" w:rsidRPr="00597461" w:rsidRDefault="00BF3510" w:rsidP="00034150">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search after this time (UT) */</w:t>
      </w:r>
    </w:p>
    <w:p w14:paraId="464EC351" w14:textId="77777777" w:rsidR="00BF3510" w:rsidRPr="00597461" w:rsidRDefault="00BF3510" w:rsidP="00034150">
      <w:pPr>
        <w:tabs>
          <w:tab w:val="left" w:pos="2835"/>
        </w:tabs>
        <w:ind w:left="567"/>
        <w:rPr>
          <w:rStyle w:val="sourcecode"/>
        </w:rPr>
      </w:pPr>
      <w:r w:rsidRPr="00597461">
        <w:rPr>
          <w:rStyle w:val="sourcecode"/>
        </w:rPr>
        <w:t>int32 ipl,</w:t>
      </w:r>
      <w:r w:rsidR="0021556A">
        <w:rPr>
          <w:rStyle w:val="sourcecode"/>
        </w:rPr>
        <w:tab/>
      </w:r>
      <w:r w:rsidRPr="00597461">
        <w:rPr>
          <w:rStyle w:val="sourcecode"/>
        </w:rPr>
        <w:t>/* planet number, if planet, or moon */</w:t>
      </w:r>
    </w:p>
    <w:p w14:paraId="56A7D46A" w14:textId="77777777" w:rsidR="00BF3510" w:rsidRPr="00597461" w:rsidRDefault="00BF3510" w:rsidP="00034150">
      <w:pPr>
        <w:tabs>
          <w:tab w:val="left" w:pos="2835"/>
        </w:tabs>
        <w:ind w:left="567"/>
        <w:rPr>
          <w:rStyle w:val="sourcecode"/>
        </w:rPr>
      </w:pPr>
      <w:r w:rsidRPr="00597461">
        <w:rPr>
          <w:rStyle w:val="sourcecode"/>
        </w:rPr>
        <w:t>char *starname,</w:t>
      </w:r>
      <w:r w:rsidR="0021556A">
        <w:rPr>
          <w:rStyle w:val="sourcecode"/>
        </w:rPr>
        <w:tab/>
      </w:r>
      <w:r w:rsidRPr="00597461">
        <w:rPr>
          <w:rStyle w:val="sourcecode"/>
        </w:rPr>
        <w:t>/* star name, if star */</w:t>
      </w:r>
    </w:p>
    <w:p w14:paraId="7F8CC61D" w14:textId="77777777" w:rsidR="00BF3510" w:rsidRPr="00597461" w:rsidRDefault="00BF3510" w:rsidP="00034150">
      <w:pPr>
        <w:tabs>
          <w:tab w:val="left" w:pos="2835"/>
        </w:tabs>
        <w:ind w:left="567"/>
        <w:rPr>
          <w:rStyle w:val="sourcecode"/>
        </w:rPr>
      </w:pPr>
      <w:r w:rsidRPr="00597461">
        <w:rPr>
          <w:rStyle w:val="sourcecode"/>
        </w:rPr>
        <w:t>int32 iflag,</w:t>
      </w:r>
      <w:r w:rsidR="0021556A">
        <w:rPr>
          <w:rStyle w:val="sourcecode"/>
        </w:rPr>
        <w:tab/>
      </w:r>
      <w:r w:rsidRPr="00597461">
        <w:rPr>
          <w:rStyle w:val="sourcecode"/>
        </w:rPr>
        <w:t>/* flag for ephemeris and SEFLG_TOPOCTR */</w:t>
      </w:r>
    </w:p>
    <w:p w14:paraId="56993E0B" w14:textId="77777777" w:rsidR="00283E02" w:rsidRDefault="00BF3510" w:rsidP="00034150">
      <w:pPr>
        <w:tabs>
          <w:tab w:val="left" w:pos="2835"/>
        </w:tabs>
        <w:ind w:left="567"/>
        <w:rPr>
          <w:rStyle w:val="sourcecode"/>
        </w:rPr>
      </w:pPr>
      <w:r w:rsidRPr="00597461">
        <w:rPr>
          <w:rStyle w:val="sourcecode"/>
        </w:rPr>
        <w:t>int32 imeth,</w:t>
      </w:r>
      <w:r w:rsidR="0021556A">
        <w:rPr>
          <w:rStyle w:val="sourcecode"/>
        </w:rPr>
        <w:tab/>
      </w:r>
      <w:r w:rsidRPr="00597461">
        <w:rPr>
          <w:rStyle w:val="sourcecode"/>
        </w:rPr>
        <w:t>/* method: 0 = with lat., 1 = without lat.,</w:t>
      </w:r>
    </w:p>
    <w:p w14:paraId="4FEE2168" w14:textId="77777777" w:rsidR="00BF3510" w:rsidRPr="00597461" w:rsidRDefault="00BF3510" w:rsidP="00034150">
      <w:pPr>
        <w:tabs>
          <w:tab w:val="left" w:pos="2835"/>
        </w:tabs>
        <w:ind w:left="567"/>
        <w:rPr>
          <w:rStyle w:val="sourcecode"/>
        </w:rPr>
      </w:pPr>
      <w:r w:rsidRPr="00597461">
        <w:rPr>
          <w:rStyle w:val="sourcecode"/>
        </w:rPr>
        <w:tab/>
        <w:t>/*</w:t>
      </w:r>
      <w:r w:rsidR="00446B06">
        <w:rPr>
          <w:rStyle w:val="sourcecode"/>
        </w:rPr>
        <w:t xml:space="preserve"> </w:t>
      </w:r>
      <w:r w:rsidRPr="00597461">
        <w:rPr>
          <w:rStyle w:val="sourcecode"/>
        </w:rPr>
        <w:t>2 = from rise/set, 3 = from rise/set with refraction */</w:t>
      </w:r>
    </w:p>
    <w:p w14:paraId="7D8484D2" w14:textId="77777777" w:rsidR="00BF3510" w:rsidRPr="00597461" w:rsidRDefault="00BF3510" w:rsidP="00034150">
      <w:pPr>
        <w:tabs>
          <w:tab w:val="left" w:pos="2835"/>
        </w:tabs>
        <w:ind w:left="567"/>
        <w:rPr>
          <w:rStyle w:val="sourcecode"/>
        </w:rPr>
      </w:pPr>
      <w:r w:rsidRPr="00597461">
        <w:rPr>
          <w:rStyle w:val="sourcecode"/>
        </w:rPr>
        <w:t>double *geopos,</w:t>
      </w:r>
      <w:r w:rsidR="0021556A">
        <w:rPr>
          <w:rStyle w:val="sourcecode"/>
        </w:rPr>
        <w:tab/>
      </w:r>
      <w:r w:rsidRPr="00597461">
        <w:rPr>
          <w:rStyle w:val="sourcecode"/>
        </w:rPr>
        <w:t>/* array of three doubles containing</w:t>
      </w:r>
    </w:p>
    <w:p w14:paraId="5FE857A9" w14:textId="77777777" w:rsidR="00BF3510" w:rsidRPr="00597461" w:rsidRDefault="00BF3510" w:rsidP="00034150">
      <w:pPr>
        <w:tabs>
          <w:tab w:val="left" w:pos="2835"/>
        </w:tabs>
        <w:ind w:left="567"/>
        <w:rPr>
          <w:rStyle w:val="sourcecode"/>
        </w:rPr>
      </w:pPr>
      <w:r w:rsidRPr="00597461">
        <w:rPr>
          <w:rStyle w:val="sourcecode"/>
        </w:rPr>
        <w:tab/>
        <w:t>* geograph. long., lat., height of observer */</w:t>
      </w:r>
    </w:p>
    <w:p w14:paraId="6F77D378" w14:textId="77777777" w:rsidR="00283E02" w:rsidRDefault="00BF3510" w:rsidP="00034150">
      <w:pPr>
        <w:tabs>
          <w:tab w:val="left" w:pos="2835"/>
        </w:tabs>
        <w:ind w:left="567"/>
        <w:rPr>
          <w:rStyle w:val="sourcecode"/>
        </w:rPr>
      </w:pPr>
      <w:r w:rsidRPr="00597461">
        <w:rPr>
          <w:rStyle w:val="sourcecode"/>
        </w:rPr>
        <w:t>double atpress,</w:t>
      </w:r>
      <w:r w:rsidR="0021556A">
        <w:rPr>
          <w:rStyle w:val="sourcecode"/>
        </w:rPr>
        <w:tab/>
      </w:r>
      <w:r w:rsidRPr="00597461">
        <w:rPr>
          <w:rStyle w:val="sourcecode"/>
        </w:rPr>
        <w:t>/* atmospheric pressure, only useful with imeth</w:t>
      </w:r>
      <w:r w:rsidR="000E1AC7">
        <w:rPr>
          <w:rStyle w:val="sourcecode"/>
        </w:rPr>
        <w:t xml:space="preserve"> </w:t>
      </w:r>
      <w:r w:rsidRPr="00597461">
        <w:rPr>
          <w:rStyle w:val="sourcecode"/>
        </w:rPr>
        <w:t>=</w:t>
      </w:r>
      <w:r w:rsidR="000E1AC7">
        <w:rPr>
          <w:rStyle w:val="sourcecode"/>
        </w:rPr>
        <w:t xml:space="preserve"> </w:t>
      </w:r>
      <w:r w:rsidRPr="00597461">
        <w:rPr>
          <w:rStyle w:val="sourcecode"/>
        </w:rPr>
        <w:t>3;</w:t>
      </w:r>
    </w:p>
    <w:p w14:paraId="62F8A411" w14:textId="77777777" w:rsidR="00BF3510" w:rsidRPr="00597461" w:rsidRDefault="00BF3510" w:rsidP="00034150">
      <w:pPr>
        <w:tabs>
          <w:tab w:val="left" w:pos="2835"/>
        </w:tabs>
        <w:ind w:left="567"/>
        <w:rPr>
          <w:rStyle w:val="sourcecode"/>
        </w:rPr>
      </w:pPr>
      <w:r w:rsidRPr="00597461">
        <w:rPr>
          <w:rStyle w:val="sourcecode"/>
        </w:rPr>
        <w:tab/>
        <w:t>* if 0, default = 1013.25 mbar is used*/</w:t>
      </w:r>
    </w:p>
    <w:p w14:paraId="77BB1B94" w14:textId="77777777" w:rsidR="00BF3510" w:rsidRPr="00597461" w:rsidRDefault="00BF3510" w:rsidP="00034150">
      <w:pPr>
        <w:tabs>
          <w:tab w:val="left" w:pos="2835"/>
        </w:tabs>
        <w:ind w:left="567"/>
        <w:rPr>
          <w:rStyle w:val="sourcecode"/>
        </w:rPr>
      </w:pPr>
      <w:r w:rsidRPr="00597461">
        <w:rPr>
          <w:rStyle w:val="sourcecode"/>
        </w:rPr>
        <w:t>double attemp,</w:t>
      </w:r>
      <w:r w:rsidR="0021556A">
        <w:rPr>
          <w:rStyle w:val="sourcecode"/>
        </w:rPr>
        <w:tab/>
      </w:r>
      <w:r w:rsidRPr="00597461">
        <w:rPr>
          <w:rStyle w:val="sourcecode"/>
        </w:rPr>
        <w:t>/* atmospheric temperature in degrees Celsius, only useful with imeth</w:t>
      </w:r>
      <w:r w:rsidR="000E1AC7">
        <w:rPr>
          <w:rStyle w:val="sourcecode"/>
        </w:rPr>
        <w:t xml:space="preserve"> </w:t>
      </w:r>
      <w:r w:rsidRPr="00597461">
        <w:rPr>
          <w:rStyle w:val="sourcecode"/>
        </w:rPr>
        <w:t>=</w:t>
      </w:r>
      <w:r w:rsidR="000E1AC7">
        <w:rPr>
          <w:rStyle w:val="sourcecode"/>
        </w:rPr>
        <w:t xml:space="preserve"> </w:t>
      </w:r>
      <w:r w:rsidRPr="00597461">
        <w:rPr>
          <w:rStyle w:val="sourcecode"/>
        </w:rPr>
        <w:t>3 */</w:t>
      </w:r>
    </w:p>
    <w:p w14:paraId="601E032F" w14:textId="77777777" w:rsidR="00BF3510" w:rsidRPr="00597461" w:rsidRDefault="00BF3510" w:rsidP="00034150">
      <w:pPr>
        <w:tabs>
          <w:tab w:val="left" w:pos="2835"/>
        </w:tabs>
        <w:ind w:left="567"/>
        <w:rPr>
          <w:rStyle w:val="sourcecode"/>
        </w:rPr>
      </w:pPr>
      <w:r w:rsidRPr="00597461">
        <w:rPr>
          <w:rStyle w:val="sourcecode"/>
        </w:rPr>
        <w:t>double *dgsect,</w:t>
      </w:r>
      <w:r w:rsidRPr="00597461">
        <w:rPr>
          <w:rStyle w:val="sourcecode"/>
        </w:rPr>
        <w:tab/>
        <w:t xml:space="preserve">/* return address for </w:t>
      </w:r>
      <w:r w:rsidR="00C649F8">
        <w:rPr>
          <w:rStyle w:val="sourcecode"/>
        </w:rPr>
        <w:t>G</w:t>
      </w:r>
      <w:r w:rsidRPr="00597461">
        <w:rPr>
          <w:rStyle w:val="sourcecode"/>
        </w:rPr>
        <w:t>auquelin sector position */</w:t>
      </w:r>
    </w:p>
    <w:p w14:paraId="7A6D1D2E" w14:textId="77777777" w:rsidR="00283E02" w:rsidRDefault="00BF3510" w:rsidP="00034150">
      <w:pPr>
        <w:tabs>
          <w:tab w:val="left" w:pos="2835"/>
        </w:tabs>
        <w:ind w:left="567"/>
        <w:rPr>
          <w:rStyle w:val="sourcecode"/>
        </w:rPr>
      </w:pPr>
      <w:r w:rsidRPr="00597461">
        <w:rPr>
          <w:rStyle w:val="sourcecode"/>
        </w:rPr>
        <w:t>char *serr);</w:t>
      </w:r>
      <w:r w:rsidRPr="00597461">
        <w:rPr>
          <w:rStyle w:val="sourcecode"/>
        </w:rPr>
        <w:tab/>
        <w:t>/* return address for error message */</w:t>
      </w:r>
    </w:p>
    <w:p w14:paraId="47055842" w14:textId="77777777" w:rsidR="00BF3510" w:rsidRPr="00E04065" w:rsidRDefault="00BF3510" w:rsidP="00877D89">
      <w:pPr>
        <w:pStyle w:val="berschrift2"/>
      </w:pPr>
      <w:bookmarkStart w:id="252" w:name="_Toc49847935"/>
      <w:r w:rsidRPr="00E04065">
        <w:t>Auxiliary functions</w:t>
      </w:r>
      <w:bookmarkEnd w:id="252"/>
    </w:p>
    <w:p w14:paraId="3317C135" w14:textId="77777777" w:rsidR="00BF3510" w:rsidRPr="00D3464B" w:rsidRDefault="00940B94" w:rsidP="001555B8">
      <w:pPr>
        <w:pStyle w:val="berschrift3"/>
      </w:pPr>
      <w:bookmarkStart w:id="253" w:name="_Toc49847936"/>
      <w:r w:rsidRPr="00D3464B">
        <w:t xml:space="preserve">swe_cotrans(): </w:t>
      </w:r>
      <w:r w:rsidR="00D07921" w:rsidRPr="00D3464B">
        <w:t xml:space="preserve">coordinate </w:t>
      </w:r>
      <w:r w:rsidR="00BF3510" w:rsidRPr="00D3464B">
        <w:t>transformation, from ecliptic to equator or vice-versa</w:t>
      </w:r>
      <w:bookmarkEnd w:id="253"/>
    </w:p>
    <w:p w14:paraId="315BD0F1" w14:textId="77777777" w:rsidR="00283E02" w:rsidRDefault="00A17719" w:rsidP="00CC1B5C">
      <w:pPr>
        <w:rPr>
          <w:rStyle w:val="sourcecode"/>
        </w:rPr>
      </w:pPr>
      <w:r>
        <w:rPr>
          <w:rStyle w:val="sourcecode"/>
        </w:rPr>
        <w:t xml:space="preserve">/* </w:t>
      </w:r>
      <w:r w:rsidR="00BF3510" w:rsidRPr="00597461">
        <w:rPr>
          <w:rStyle w:val="sourcecode"/>
        </w:rPr>
        <w:t>equator -&gt; ecliptic</w:t>
      </w:r>
      <w:r w:rsidR="00BF3510" w:rsidRPr="00597461">
        <w:rPr>
          <w:rStyle w:val="sourcecode"/>
        </w:rPr>
        <w:tab/>
        <w:t>: eps must be positive</w:t>
      </w:r>
    </w:p>
    <w:p w14:paraId="2A6B7A5B" w14:textId="77777777" w:rsidR="00D11C38" w:rsidRDefault="00A17719" w:rsidP="00CC1B5C">
      <w:pPr>
        <w:rPr>
          <w:rStyle w:val="sourcecode"/>
        </w:rPr>
      </w:pPr>
      <w:r>
        <w:rPr>
          <w:rStyle w:val="sourcecode"/>
        </w:rPr>
        <w:t xml:space="preserve">* </w:t>
      </w:r>
      <w:r w:rsidR="00BF3510" w:rsidRPr="00597461">
        <w:rPr>
          <w:rStyle w:val="sourcecode"/>
        </w:rPr>
        <w:t>ecliptic -&gt; equator</w:t>
      </w:r>
      <w:r w:rsidR="0021556A">
        <w:rPr>
          <w:rStyle w:val="sourcecode"/>
        </w:rPr>
        <w:tab/>
      </w:r>
      <w:r w:rsidR="00BF3510" w:rsidRPr="00597461">
        <w:rPr>
          <w:rStyle w:val="sourcecode"/>
        </w:rPr>
        <w:t>: eps must be negative</w:t>
      </w:r>
    </w:p>
    <w:p w14:paraId="7841AF80" w14:textId="77777777" w:rsidR="00283E02" w:rsidRDefault="00D11C38" w:rsidP="00CC1B5C">
      <w:pPr>
        <w:rPr>
          <w:rStyle w:val="sourcecode"/>
        </w:rPr>
      </w:pPr>
      <w:r>
        <w:rPr>
          <w:rStyle w:val="sourcecode"/>
        </w:rPr>
        <w:t xml:space="preserve">* </w:t>
      </w:r>
      <w:r w:rsidR="00BF3510" w:rsidRPr="00597461">
        <w:rPr>
          <w:rStyle w:val="sourcecode"/>
        </w:rPr>
        <w:t>eps,</w:t>
      </w:r>
      <w:r>
        <w:rPr>
          <w:rStyle w:val="sourcecode"/>
        </w:rPr>
        <w:t xml:space="preserve"> </w:t>
      </w:r>
      <w:r w:rsidR="00BF3510" w:rsidRPr="00597461">
        <w:rPr>
          <w:rStyle w:val="sourcecode"/>
        </w:rPr>
        <w:t xml:space="preserve">longitude and latitude are in </w:t>
      </w:r>
      <w:r w:rsidR="00A17719">
        <w:rPr>
          <w:rStyle w:val="sourcecode"/>
        </w:rPr>
        <w:t xml:space="preserve">positive </w:t>
      </w:r>
      <w:r w:rsidR="00BF3510" w:rsidRPr="00597461">
        <w:rPr>
          <w:rStyle w:val="sourcecode"/>
        </w:rPr>
        <w:t>degrees! */</w:t>
      </w:r>
    </w:p>
    <w:p w14:paraId="0AF6B56B" w14:textId="77777777" w:rsidR="00BF3510" w:rsidRPr="00597461" w:rsidRDefault="00BF3510" w:rsidP="00CC1B5C">
      <w:pPr>
        <w:rPr>
          <w:rStyle w:val="sourcecode"/>
        </w:rPr>
      </w:pPr>
      <w:r w:rsidRPr="00597461">
        <w:rPr>
          <w:rStyle w:val="sourcecode"/>
        </w:rPr>
        <w:t xml:space="preserve">void </w:t>
      </w:r>
      <w:bookmarkStart w:id="254" w:name="_Hlk478111295"/>
      <w:r w:rsidRPr="00A17719">
        <w:rPr>
          <w:rStyle w:val="functions"/>
        </w:rPr>
        <w:t>swe_cotrans</w:t>
      </w:r>
      <w:bookmarkEnd w:id="254"/>
      <w:r w:rsidRPr="00597461">
        <w:rPr>
          <w:rStyle w:val="sourcecode"/>
        </w:rPr>
        <w:t>(</w:t>
      </w:r>
    </w:p>
    <w:p w14:paraId="359A7D59" w14:textId="77777777" w:rsidR="00BF3510" w:rsidRPr="00A17719" w:rsidRDefault="00BF3510" w:rsidP="00034150">
      <w:pPr>
        <w:tabs>
          <w:tab w:val="left" w:pos="2835"/>
        </w:tabs>
        <w:ind w:left="567"/>
        <w:rPr>
          <w:rStyle w:val="sourcecode"/>
        </w:rPr>
      </w:pPr>
      <w:r w:rsidRPr="00A17719">
        <w:rPr>
          <w:rStyle w:val="sourcecode"/>
        </w:rPr>
        <w:t>double *xpo,</w:t>
      </w:r>
      <w:r w:rsidR="0021556A" w:rsidRPr="00A17719">
        <w:rPr>
          <w:rStyle w:val="sourcecode"/>
        </w:rPr>
        <w:tab/>
      </w:r>
      <w:r w:rsidRPr="00A17719">
        <w:rPr>
          <w:rStyle w:val="sourcecode"/>
        </w:rPr>
        <w:t>/* 3 doubles: long., lat., dist. to be converted; distance remains unchanged, can be set to 1.00 */</w:t>
      </w:r>
    </w:p>
    <w:p w14:paraId="02C79102" w14:textId="77777777" w:rsidR="00BF3510" w:rsidRPr="00A17719" w:rsidRDefault="00BF3510" w:rsidP="00034150">
      <w:pPr>
        <w:tabs>
          <w:tab w:val="left" w:pos="2835"/>
        </w:tabs>
        <w:ind w:left="567"/>
        <w:rPr>
          <w:rStyle w:val="sourcecode"/>
        </w:rPr>
      </w:pPr>
      <w:r w:rsidRPr="00A17719">
        <w:rPr>
          <w:rStyle w:val="sourcecode"/>
        </w:rPr>
        <w:t>double *xpn,</w:t>
      </w:r>
      <w:r w:rsidR="0021556A" w:rsidRPr="00A17719">
        <w:rPr>
          <w:rStyle w:val="sourcecode"/>
        </w:rPr>
        <w:tab/>
      </w:r>
      <w:r w:rsidRPr="00A17719">
        <w:rPr>
          <w:rStyle w:val="sourcecode"/>
        </w:rPr>
        <w:t>/* 3 doubles: long., lat., dist. Result of the conversion */</w:t>
      </w:r>
    </w:p>
    <w:p w14:paraId="3D12ACC1" w14:textId="77777777" w:rsidR="00BF3510" w:rsidRPr="00A17719" w:rsidRDefault="00BF3510" w:rsidP="00034150">
      <w:pPr>
        <w:tabs>
          <w:tab w:val="left" w:pos="2835"/>
        </w:tabs>
        <w:ind w:left="567"/>
        <w:rPr>
          <w:rStyle w:val="sourcecode"/>
        </w:rPr>
      </w:pPr>
      <w:r w:rsidRPr="00A17719">
        <w:rPr>
          <w:rStyle w:val="sourcecode"/>
        </w:rPr>
        <w:t>double eps);</w:t>
      </w:r>
      <w:r w:rsidRPr="00A17719">
        <w:rPr>
          <w:rStyle w:val="sourcecode"/>
        </w:rPr>
        <w:tab/>
        <w:t>/* obliquity of ecliptic, in degrees. */</w:t>
      </w:r>
    </w:p>
    <w:p w14:paraId="107A3658" w14:textId="77777777" w:rsidR="00BF3510" w:rsidRPr="00D3464B" w:rsidRDefault="00940B94" w:rsidP="001555B8">
      <w:pPr>
        <w:pStyle w:val="berschrift3"/>
      </w:pPr>
      <w:bookmarkStart w:id="255" w:name="_Toc49847937"/>
      <w:r w:rsidRPr="00D3464B">
        <w:t xml:space="preserve">swe_cotrans_sp(): </w:t>
      </w:r>
      <w:r w:rsidR="00D07921" w:rsidRPr="00D3464B">
        <w:t xml:space="preserve">coordinate </w:t>
      </w:r>
      <w:r w:rsidR="00BF3510" w:rsidRPr="00D3464B">
        <w:t>transformation of position and speed, from ecliptic to equator or vice-versa</w:t>
      </w:r>
      <w:bookmarkEnd w:id="255"/>
    </w:p>
    <w:p w14:paraId="3B838A5D" w14:textId="77777777" w:rsidR="004E52D3" w:rsidRDefault="00BF3510" w:rsidP="00CC1B5C">
      <w:pPr>
        <w:rPr>
          <w:rStyle w:val="sourcecode"/>
        </w:rPr>
      </w:pPr>
      <w:r w:rsidRPr="00597461">
        <w:rPr>
          <w:rStyle w:val="sourcecode"/>
        </w:rPr>
        <w:t>/ * equator -&gt; ecliptic</w:t>
      </w:r>
      <w:r w:rsidRPr="00597461">
        <w:rPr>
          <w:rStyle w:val="sourcecode"/>
        </w:rPr>
        <w:tab/>
      </w:r>
      <w:r w:rsidR="000E1AC7">
        <w:rPr>
          <w:rStyle w:val="sourcecode"/>
        </w:rPr>
        <w:t xml:space="preserve"> </w:t>
      </w:r>
      <w:r w:rsidRPr="00597461">
        <w:rPr>
          <w:rStyle w:val="sourcecode"/>
        </w:rPr>
        <w:t>: eps must be positive</w:t>
      </w:r>
    </w:p>
    <w:p w14:paraId="405FD4B2" w14:textId="77777777" w:rsidR="00283E02" w:rsidRDefault="00D11C38" w:rsidP="00CC1B5C">
      <w:pPr>
        <w:rPr>
          <w:rStyle w:val="sourcecode"/>
        </w:rPr>
      </w:pPr>
      <w:r>
        <w:rPr>
          <w:rStyle w:val="sourcecode"/>
        </w:rPr>
        <w:t xml:space="preserve">* </w:t>
      </w:r>
      <w:r w:rsidR="00BF3510" w:rsidRPr="00597461">
        <w:rPr>
          <w:rStyle w:val="sourcecode"/>
        </w:rPr>
        <w:t>ecliptic -&gt; equator</w:t>
      </w:r>
      <w:r w:rsidR="0021556A">
        <w:rPr>
          <w:rStyle w:val="sourcecode"/>
        </w:rPr>
        <w:tab/>
      </w:r>
      <w:r w:rsidR="000E1AC7">
        <w:rPr>
          <w:rStyle w:val="sourcecode"/>
        </w:rPr>
        <w:t xml:space="preserve"> </w:t>
      </w:r>
      <w:r w:rsidR="00BF3510" w:rsidRPr="00597461">
        <w:rPr>
          <w:rStyle w:val="sourcecode"/>
        </w:rPr>
        <w:t>: eps must be negative</w:t>
      </w:r>
    </w:p>
    <w:p w14:paraId="376F925F" w14:textId="77777777" w:rsidR="00BF3510" w:rsidRPr="00597461" w:rsidRDefault="00D11C38" w:rsidP="00CC1B5C">
      <w:pPr>
        <w:rPr>
          <w:rStyle w:val="sourcecode"/>
        </w:rPr>
      </w:pPr>
      <w:r>
        <w:rPr>
          <w:rStyle w:val="sourcecode"/>
        </w:rPr>
        <w:t xml:space="preserve">* </w:t>
      </w:r>
      <w:r w:rsidR="00BF3510" w:rsidRPr="00597461">
        <w:rPr>
          <w:rStyle w:val="sourcecode"/>
        </w:rPr>
        <w:t>eps, long., lat., and speeds in long. and lat. are in degrees! */</w:t>
      </w:r>
    </w:p>
    <w:p w14:paraId="4E4F1AF5" w14:textId="77777777" w:rsidR="00BF3510" w:rsidRPr="00597461" w:rsidRDefault="00BF3510" w:rsidP="00CC1B5C">
      <w:pPr>
        <w:rPr>
          <w:rStyle w:val="sourcecode"/>
        </w:rPr>
      </w:pPr>
      <w:r w:rsidRPr="00597461">
        <w:rPr>
          <w:rStyle w:val="sourcecode"/>
        </w:rPr>
        <w:t xml:space="preserve">void </w:t>
      </w:r>
      <w:bookmarkStart w:id="256" w:name="_Hlk478111388"/>
      <w:r w:rsidRPr="00D11C38">
        <w:rPr>
          <w:rStyle w:val="functions"/>
        </w:rPr>
        <w:t>swe_cotrans_sp</w:t>
      </w:r>
      <w:bookmarkEnd w:id="256"/>
      <w:r w:rsidRPr="00597461">
        <w:rPr>
          <w:rStyle w:val="sourcecode"/>
        </w:rPr>
        <w:t>(</w:t>
      </w:r>
    </w:p>
    <w:p w14:paraId="4BC9F7AE" w14:textId="77777777" w:rsidR="00BF3510" w:rsidRPr="00597461" w:rsidRDefault="00BF3510" w:rsidP="00034150">
      <w:pPr>
        <w:tabs>
          <w:tab w:val="left" w:pos="2835"/>
        </w:tabs>
        <w:ind w:left="567"/>
        <w:rPr>
          <w:rStyle w:val="sourcecode"/>
        </w:rPr>
      </w:pPr>
      <w:r w:rsidRPr="00597461">
        <w:rPr>
          <w:rStyle w:val="sourcecode"/>
        </w:rPr>
        <w:t>double *xpo,</w:t>
      </w:r>
      <w:r w:rsidR="0021556A">
        <w:rPr>
          <w:rStyle w:val="sourcecode"/>
        </w:rPr>
        <w:tab/>
      </w:r>
      <w:r w:rsidRPr="00597461">
        <w:rPr>
          <w:rStyle w:val="sourcecode"/>
        </w:rPr>
        <w:t>/* 6 doubles, input: long., lat., dist. and speeds in long., lat and dist. */</w:t>
      </w:r>
    </w:p>
    <w:p w14:paraId="1E2F9D6A" w14:textId="77777777" w:rsidR="00BF3510" w:rsidRPr="00597461" w:rsidRDefault="00BF3510" w:rsidP="00034150">
      <w:pPr>
        <w:tabs>
          <w:tab w:val="left" w:pos="2835"/>
        </w:tabs>
        <w:ind w:left="567"/>
        <w:rPr>
          <w:rStyle w:val="sourcecode"/>
        </w:rPr>
      </w:pPr>
      <w:r w:rsidRPr="00597461">
        <w:rPr>
          <w:rStyle w:val="sourcecode"/>
        </w:rPr>
        <w:t>double *xpn,</w:t>
      </w:r>
      <w:r w:rsidR="0021556A">
        <w:rPr>
          <w:rStyle w:val="sourcecode"/>
        </w:rPr>
        <w:tab/>
      </w:r>
      <w:r w:rsidRPr="00597461">
        <w:rPr>
          <w:rStyle w:val="sourcecode"/>
        </w:rPr>
        <w:t>/* 6 doubles, position and speed in new coordinate system */</w:t>
      </w:r>
    </w:p>
    <w:p w14:paraId="23B69EC3" w14:textId="77777777" w:rsidR="00BF3510" w:rsidRPr="00597461" w:rsidRDefault="00BF3510" w:rsidP="00034150">
      <w:pPr>
        <w:tabs>
          <w:tab w:val="left" w:pos="2835"/>
        </w:tabs>
        <w:ind w:left="567"/>
        <w:rPr>
          <w:rStyle w:val="sourcecode"/>
        </w:rPr>
      </w:pPr>
      <w:r w:rsidRPr="00597461">
        <w:rPr>
          <w:rStyle w:val="sourcecode"/>
        </w:rPr>
        <w:t>double eps);</w:t>
      </w:r>
      <w:r w:rsidRPr="00597461">
        <w:rPr>
          <w:rStyle w:val="sourcecode"/>
        </w:rPr>
        <w:tab/>
        <w:t>/* obliquity of ecliptic, in degrees. */</w:t>
      </w:r>
    </w:p>
    <w:p w14:paraId="2FF55B9C" w14:textId="77777777" w:rsidR="00BF3510" w:rsidRPr="00D3464B" w:rsidRDefault="00940B94" w:rsidP="001555B8">
      <w:pPr>
        <w:pStyle w:val="berschrift3"/>
      </w:pPr>
      <w:bookmarkStart w:id="257" w:name="_Toc49847938"/>
      <w:r w:rsidRPr="00D3464B">
        <w:t xml:space="preserve">swe_get_planet_name(): </w:t>
      </w:r>
      <w:r w:rsidR="00D07921" w:rsidRPr="00D3464B">
        <w:t xml:space="preserve">get </w:t>
      </w:r>
      <w:r w:rsidR="00BF3510" w:rsidRPr="00D3464B">
        <w:t>the name of a planet</w:t>
      </w:r>
      <w:bookmarkEnd w:id="257"/>
    </w:p>
    <w:p w14:paraId="72C82F0F" w14:textId="77777777" w:rsidR="00BF3510" w:rsidRPr="00597461" w:rsidRDefault="00BF3510" w:rsidP="00CC1B5C">
      <w:pPr>
        <w:rPr>
          <w:rStyle w:val="sourcecode"/>
        </w:rPr>
      </w:pPr>
      <w:r w:rsidRPr="00597461">
        <w:rPr>
          <w:rStyle w:val="sourcecode"/>
        </w:rPr>
        <w:t xml:space="preserve">char* </w:t>
      </w:r>
      <w:r w:rsidRPr="00D11C38">
        <w:rPr>
          <w:rStyle w:val="functions"/>
        </w:rPr>
        <w:t>swe_get_planet_name</w:t>
      </w:r>
      <w:r w:rsidRPr="00597461">
        <w:rPr>
          <w:rStyle w:val="sourcecode"/>
        </w:rPr>
        <w:t>(</w:t>
      </w:r>
    </w:p>
    <w:p w14:paraId="04C245EB" w14:textId="77777777" w:rsidR="00BF3510" w:rsidRPr="00597461" w:rsidRDefault="00BF3510" w:rsidP="00034150">
      <w:pPr>
        <w:tabs>
          <w:tab w:val="left" w:pos="2835"/>
        </w:tabs>
        <w:ind w:left="567"/>
        <w:rPr>
          <w:rStyle w:val="sourcecode"/>
        </w:rPr>
      </w:pPr>
      <w:r w:rsidRPr="00597461">
        <w:rPr>
          <w:rStyle w:val="sourcecode"/>
        </w:rPr>
        <w:t>int ipl,</w:t>
      </w:r>
      <w:r w:rsidRPr="00597461">
        <w:rPr>
          <w:rStyle w:val="sourcecode"/>
        </w:rPr>
        <w:tab/>
        <w:t>/* planet number */</w:t>
      </w:r>
    </w:p>
    <w:p w14:paraId="2C00F867" w14:textId="77777777" w:rsidR="00283E02" w:rsidRDefault="00BF3510" w:rsidP="00034150">
      <w:pPr>
        <w:tabs>
          <w:tab w:val="left" w:pos="2835"/>
        </w:tabs>
        <w:ind w:left="567"/>
        <w:rPr>
          <w:rStyle w:val="sourcecode"/>
        </w:rPr>
      </w:pPr>
      <w:r w:rsidRPr="00597461">
        <w:rPr>
          <w:rStyle w:val="sourcecode"/>
        </w:rPr>
        <w:t>char* plan_name);</w:t>
      </w:r>
      <w:r w:rsidRPr="00597461">
        <w:rPr>
          <w:rStyle w:val="sourcecode"/>
        </w:rPr>
        <w:tab/>
        <w:t>/* address for planet name, at least 20 char */</w:t>
      </w:r>
    </w:p>
    <w:p w14:paraId="3C464B74" w14:textId="77777777" w:rsidR="004C1F6E" w:rsidRPr="00D3464B" w:rsidRDefault="00940B94" w:rsidP="001555B8">
      <w:pPr>
        <w:pStyle w:val="berschrift3"/>
      </w:pPr>
      <w:bookmarkStart w:id="258" w:name="_Toc49847939"/>
      <w:r w:rsidRPr="00D3464B">
        <w:t xml:space="preserve">swe_degnorm(): </w:t>
      </w:r>
      <w:r w:rsidR="00C649F8" w:rsidRPr="00D3464B">
        <w:t>normalize</w:t>
      </w:r>
      <w:r w:rsidR="00D07921" w:rsidRPr="00D3464B">
        <w:t xml:space="preserve"> </w:t>
      </w:r>
      <w:r w:rsidRPr="00D3464B">
        <w:t>degrees</w:t>
      </w:r>
      <w:r w:rsidR="006E56AB" w:rsidRPr="00D3464B">
        <w:t xml:space="preserve"> to the range 0 ... 360</w:t>
      </w:r>
      <w:bookmarkEnd w:id="258"/>
    </w:p>
    <w:p w14:paraId="6FC97848" w14:textId="77777777" w:rsidR="00283E02" w:rsidRDefault="00BF3510" w:rsidP="00CC1B5C">
      <w:pPr>
        <w:rPr>
          <w:rStyle w:val="sourcecode"/>
        </w:rPr>
      </w:pPr>
      <w:r w:rsidRPr="00597461">
        <w:rPr>
          <w:rStyle w:val="sourcecode"/>
        </w:rPr>
        <w:t xml:space="preserve">double </w:t>
      </w:r>
      <w:bookmarkStart w:id="259" w:name="_Hlk478111399"/>
      <w:r w:rsidRPr="00A72C4F">
        <w:rPr>
          <w:rStyle w:val="functions"/>
        </w:rPr>
        <w:t>swe_degnorm</w:t>
      </w:r>
      <w:bookmarkEnd w:id="259"/>
      <w:r w:rsidRPr="00597461">
        <w:rPr>
          <w:rStyle w:val="sourcecode"/>
        </w:rPr>
        <w:t>(double x);</w:t>
      </w:r>
    </w:p>
    <w:p w14:paraId="1F184583" w14:textId="77777777" w:rsidR="00940B94" w:rsidRPr="00D3464B" w:rsidRDefault="00940B94" w:rsidP="001555B8">
      <w:pPr>
        <w:pStyle w:val="berschrift3"/>
      </w:pPr>
      <w:bookmarkStart w:id="260" w:name="_Toc49847940"/>
      <w:r w:rsidRPr="00D3464B">
        <w:t xml:space="preserve">swe_radnorm(): </w:t>
      </w:r>
      <w:r w:rsidR="00C649F8" w:rsidRPr="00D3464B">
        <w:t>normalize</w:t>
      </w:r>
      <w:r w:rsidR="00D07921" w:rsidRPr="00D3464B">
        <w:t xml:space="preserve"> </w:t>
      </w:r>
      <w:r w:rsidRPr="00D3464B">
        <w:t>radians to the range 0 ... 2 PI</w:t>
      </w:r>
      <w:bookmarkEnd w:id="260"/>
    </w:p>
    <w:p w14:paraId="012F870A" w14:textId="77777777" w:rsidR="00283E02" w:rsidRDefault="00940B94" w:rsidP="00CC1B5C">
      <w:pPr>
        <w:rPr>
          <w:rStyle w:val="sourcecode"/>
        </w:rPr>
      </w:pPr>
      <w:r w:rsidRPr="00597461">
        <w:rPr>
          <w:rStyle w:val="sourcecode"/>
        </w:rPr>
        <w:t xml:space="preserve">double </w:t>
      </w:r>
      <w:r w:rsidRPr="00A72C4F">
        <w:rPr>
          <w:rStyle w:val="functions"/>
        </w:rPr>
        <w:t>swe_radnorm</w:t>
      </w:r>
      <w:r w:rsidRPr="00597461">
        <w:rPr>
          <w:rStyle w:val="sourcecode"/>
        </w:rPr>
        <w:t>(double x);</w:t>
      </w:r>
    </w:p>
    <w:p w14:paraId="175C32F2" w14:textId="77777777" w:rsidR="00940B94" w:rsidRPr="00D3464B" w:rsidRDefault="00940B94" w:rsidP="001555B8">
      <w:pPr>
        <w:pStyle w:val="berschrift3"/>
      </w:pPr>
      <w:bookmarkStart w:id="261" w:name="_Toc49847941"/>
      <w:r w:rsidRPr="00D3464B">
        <w:t>swe_split_deg(): split degrees to sign</w:t>
      </w:r>
      <w:r w:rsidR="009F7E53" w:rsidRPr="00D3464B">
        <w:t>/nakshatra</w:t>
      </w:r>
      <w:r w:rsidRPr="00D3464B">
        <w:t>, degrees, minutes, seconds of arc</w:t>
      </w:r>
      <w:bookmarkEnd w:id="261"/>
    </w:p>
    <w:p w14:paraId="471B3D1D" w14:textId="77777777" w:rsidR="00283E02" w:rsidRDefault="00940B94" w:rsidP="00CC1B5C">
      <w:r w:rsidRPr="00D3464B">
        <w:t xml:space="preserve">This function takes a decimal degree number as input and provides </w:t>
      </w:r>
      <w:r w:rsidR="009F7E53" w:rsidRPr="00D3464B">
        <w:t>sign or nakshatra, degree, minutes,</w:t>
      </w:r>
      <w:r w:rsidR="00E76CA1">
        <w:t xml:space="preserve"> </w:t>
      </w:r>
      <w:r w:rsidR="009F7E53" w:rsidRPr="00D3464B">
        <w:t>seconds and fraction of second. It can also round to seconds, minutes, degrees. For more details see</w:t>
      </w:r>
      <w:r w:rsidR="00E76CA1">
        <w:t xml:space="preserve"> </w:t>
      </w:r>
      <w:r w:rsidR="009F7E53" w:rsidRPr="00D3464B">
        <w:t>the specifications below.</w:t>
      </w:r>
    </w:p>
    <w:p w14:paraId="7B0466A6" w14:textId="77777777" w:rsidR="00E76CA1" w:rsidRDefault="00940B94" w:rsidP="00CC1B5C">
      <w:pPr>
        <w:rPr>
          <w:rStyle w:val="sourcecode"/>
        </w:rPr>
      </w:pPr>
      <w:r w:rsidRPr="00597461">
        <w:rPr>
          <w:rStyle w:val="sourcecode"/>
        </w:rPr>
        <w:t xml:space="preserve">double </w:t>
      </w:r>
      <w:r w:rsidRPr="00A72C4F">
        <w:rPr>
          <w:rStyle w:val="functions"/>
        </w:rPr>
        <w:t>swe_split_deg</w:t>
      </w:r>
      <w:r w:rsidRPr="00597461">
        <w:rPr>
          <w:rStyle w:val="sourcecode"/>
        </w:rPr>
        <w:t>(</w:t>
      </w:r>
    </w:p>
    <w:p w14:paraId="72E2E00B" w14:textId="77777777" w:rsidR="00E76CA1" w:rsidRDefault="00940B94" w:rsidP="00034150">
      <w:pPr>
        <w:tabs>
          <w:tab w:val="left" w:pos="2835"/>
        </w:tabs>
        <w:ind w:left="567"/>
        <w:rPr>
          <w:rStyle w:val="sourcecode"/>
        </w:rPr>
      </w:pPr>
      <w:r w:rsidRPr="00597461">
        <w:rPr>
          <w:rStyle w:val="sourcecode"/>
        </w:rPr>
        <w:t>double ddeg,</w:t>
      </w:r>
    </w:p>
    <w:p w14:paraId="04B9FC03" w14:textId="77777777" w:rsidR="00E76CA1" w:rsidRDefault="00940B94" w:rsidP="00034150">
      <w:pPr>
        <w:tabs>
          <w:tab w:val="left" w:pos="2835"/>
        </w:tabs>
        <w:ind w:left="567"/>
        <w:rPr>
          <w:rStyle w:val="sourcecode"/>
        </w:rPr>
      </w:pPr>
      <w:r w:rsidRPr="00597461">
        <w:rPr>
          <w:rStyle w:val="sourcecode"/>
        </w:rPr>
        <w:t>int32 roundflag,</w:t>
      </w:r>
    </w:p>
    <w:p w14:paraId="6E05B5DC" w14:textId="77777777" w:rsidR="00E76CA1" w:rsidRDefault="00940B94" w:rsidP="00034150">
      <w:pPr>
        <w:tabs>
          <w:tab w:val="left" w:pos="2835"/>
        </w:tabs>
        <w:ind w:left="567"/>
        <w:rPr>
          <w:rStyle w:val="sourcecode"/>
        </w:rPr>
      </w:pPr>
      <w:r w:rsidRPr="00597461">
        <w:rPr>
          <w:rStyle w:val="sourcecode"/>
        </w:rPr>
        <w:t>int32 *ideg,</w:t>
      </w:r>
    </w:p>
    <w:p w14:paraId="6C1EB0A8" w14:textId="77777777" w:rsidR="00E76CA1" w:rsidRDefault="00940B94" w:rsidP="00034150">
      <w:pPr>
        <w:tabs>
          <w:tab w:val="left" w:pos="2835"/>
        </w:tabs>
        <w:ind w:left="567"/>
        <w:rPr>
          <w:rStyle w:val="sourcecode"/>
        </w:rPr>
      </w:pPr>
      <w:r w:rsidRPr="00597461">
        <w:rPr>
          <w:rStyle w:val="sourcecode"/>
        </w:rPr>
        <w:t>int32 *imin,</w:t>
      </w:r>
    </w:p>
    <w:p w14:paraId="706C010F" w14:textId="77777777" w:rsidR="00E76CA1" w:rsidRDefault="00940B94" w:rsidP="00034150">
      <w:pPr>
        <w:tabs>
          <w:tab w:val="left" w:pos="2835"/>
        </w:tabs>
        <w:ind w:left="567"/>
        <w:rPr>
          <w:rStyle w:val="sourcecode"/>
        </w:rPr>
      </w:pPr>
      <w:r w:rsidRPr="00597461">
        <w:rPr>
          <w:rStyle w:val="sourcecode"/>
        </w:rPr>
        <w:t>int32 *isec,</w:t>
      </w:r>
    </w:p>
    <w:p w14:paraId="7A71892B" w14:textId="77777777" w:rsidR="00E76CA1" w:rsidRDefault="00940B94" w:rsidP="00034150">
      <w:pPr>
        <w:tabs>
          <w:tab w:val="left" w:pos="2835"/>
        </w:tabs>
        <w:ind w:left="567"/>
        <w:rPr>
          <w:rStyle w:val="sourcecode"/>
        </w:rPr>
      </w:pPr>
      <w:r w:rsidRPr="00597461">
        <w:rPr>
          <w:rStyle w:val="sourcecode"/>
        </w:rPr>
        <w:t>double *dsecfr,</w:t>
      </w:r>
    </w:p>
    <w:p w14:paraId="70A82609" w14:textId="77777777" w:rsidR="00283E02" w:rsidRDefault="00940B94" w:rsidP="00034150">
      <w:pPr>
        <w:tabs>
          <w:tab w:val="left" w:pos="2835"/>
        </w:tabs>
        <w:ind w:left="567"/>
        <w:rPr>
          <w:rStyle w:val="sourcecode"/>
        </w:rPr>
      </w:pPr>
      <w:r w:rsidRPr="00597461">
        <w:rPr>
          <w:rStyle w:val="sourcecode"/>
        </w:rPr>
        <w:t>int32 *isgn);</w:t>
      </w:r>
    </w:p>
    <w:p w14:paraId="7DC82B5D" w14:textId="77777777" w:rsidR="004E52D3" w:rsidRDefault="00940B94" w:rsidP="00CC1B5C">
      <w:pPr>
        <w:rPr>
          <w:rStyle w:val="sourcecode"/>
        </w:rPr>
      </w:pPr>
      <w:r w:rsidRPr="00597461">
        <w:rPr>
          <w:rStyle w:val="sourcecode"/>
        </w:rPr>
        <w:t>/* splitting decimal degrees into (zod.</w:t>
      </w:r>
      <w:r w:rsidR="00C649F8">
        <w:rPr>
          <w:rStyle w:val="sourcecode"/>
        </w:rPr>
        <w:t xml:space="preserve"> </w:t>
      </w:r>
      <w:r w:rsidRPr="00597461">
        <w:rPr>
          <w:rStyle w:val="sourcecode"/>
        </w:rPr>
        <w:t>sign,) deg, min, sec. *</w:t>
      </w:r>
    </w:p>
    <w:p w14:paraId="033497FC" w14:textId="77777777" w:rsidR="004E52D3" w:rsidRDefault="00940B94" w:rsidP="00CC1B5C">
      <w:pPr>
        <w:rPr>
          <w:rStyle w:val="sourcecode"/>
        </w:rPr>
      </w:pPr>
      <w:r w:rsidRPr="00597461">
        <w:rPr>
          <w:rStyle w:val="sourcecode"/>
        </w:rPr>
        <w:t>* input:</w:t>
      </w:r>
    </w:p>
    <w:p w14:paraId="13B74224" w14:textId="77777777" w:rsidR="004E52D3" w:rsidRDefault="00940B94" w:rsidP="00CC1B5C">
      <w:pPr>
        <w:rPr>
          <w:rStyle w:val="sourcecode"/>
        </w:rPr>
      </w:pPr>
      <w:r w:rsidRPr="00597461">
        <w:rPr>
          <w:rStyle w:val="sourcecode"/>
        </w:rPr>
        <w:t>* ddeg</w:t>
      </w:r>
      <w:r w:rsidR="00446B06">
        <w:rPr>
          <w:rStyle w:val="sourcecode"/>
        </w:rPr>
        <w:t xml:space="preserve"> </w:t>
      </w:r>
      <w:r w:rsidRPr="00597461">
        <w:rPr>
          <w:rStyle w:val="sourcecode"/>
        </w:rPr>
        <w:t>decimal degrees, ecliptic longitude</w:t>
      </w:r>
    </w:p>
    <w:p w14:paraId="78711D45" w14:textId="77777777" w:rsidR="00283E02" w:rsidRDefault="00940B94" w:rsidP="00CC1B5C">
      <w:pPr>
        <w:rPr>
          <w:rStyle w:val="sourcecode"/>
        </w:rPr>
      </w:pPr>
      <w:r w:rsidRPr="00597461">
        <w:rPr>
          <w:rStyle w:val="sourcecode"/>
        </w:rPr>
        <w:t>* roundflag</w:t>
      </w:r>
      <w:r w:rsidR="00446B06">
        <w:rPr>
          <w:rStyle w:val="sourcecode"/>
        </w:rPr>
        <w:t xml:space="preserve"> </w:t>
      </w:r>
      <w:r w:rsidRPr="00597461">
        <w:rPr>
          <w:rStyle w:val="sourcecode"/>
        </w:rPr>
        <w:t>by default there is no rounding. if rounding is</w:t>
      </w:r>
    </w:p>
    <w:p w14:paraId="267CC7C5" w14:textId="77777777" w:rsidR="00940B94" w:rsidRPr="00597461" w:rsidRDefault="00940B94" w:rsidP="00CC1B5C">
      <w:pPr>
        <w:rPr>
          <w:rStyle w:val="sourcecode"/>
        </w:rPr>
      </w:pPr>
      <w:r w:rsidRPr="00597461">
        <w:rPr>
          <w:rStyle w:val="sourcecode"/>
        </w:rPr>
        <w:t>*</w:t>
      </w:r>
      <w:r w:rsidR="00446B06">
        <w:rPr>
          <w:rStyle w:val="sourcecode"/>
        </w:rPr>
        <w:t xml:space="preserve"> </w:t>
      </w:r>
      <w:r w:rsidRPr="00597461">
        <w:rPr>
          <w:rStyle w:val="sourcecode"/>
        </w:rPr>
        <w:t>required, the following bits can be set:</w:t>
      </w:r>
    </w:p>
    <w:p w14:paraId="1C089308" w14:textId="77777777" w:rsidR="00940B94" w:rsidRPr="00597461" w:rsidRDefault="00940B94" w:rsidP="00CC1B5C">
      <w:pPr>
        <w:rPr>
          <w:rStyle w:val="sourcecode"/>
        </w:rPr>
      </w:pPr>
      <w:r w:rsidRPr="00597461">
        <w:rPr>
          <w:rStyle w:val="sourcecode"/>
        </w:rPr>
        <w:t># define SE_SPLIT_DEG_ROUND_SEC</w:t>
      </w:r>
      <w:r w:rsidR="00E76CA1">
        <w:rPr>
          <w:rStyle w:val="sourcecode"/>
        </w:rPr>
        <w:tab/>
      </w:r>
      <w:r w:rsidRPr="00597461">
        <w:rPr>
          <w:rStyle w:val="sourcecode"/>
        </w:rPr>
        <w:t>1</w:t>
      </w:r>
    </w:p>
    <w:p w14:paraId="0FFD51CE" w14:textId="77777777" w:rsidR="00940B94" w:rsidRPr="00597461" w:rsidRDefault="00940B94" w:rsidP="00CC1B5C">
      <w:pPr>
        <w:rPr>
          <w:rStyle w:val="sourcecode"/>
        </w:rPr>
      </w:pPr>
      <w:r w:rsidRPr="00597461">
        <w:rPr>
          <w:rStyle w:val="sourcecode"/>
        </w:rPr>
        <w:t># define SE_SPLIT_DEG_ROUND_MIN</w:t>
      </w:r>
      <w:r w:rsidR="00E76CA1">
        <w:rPr>
          <w:rStyle w:val="sourcecode"/>
        </w:rPr>
        <w:tab/>
      </w:r>
      <w:r w:rsidRPr="00597461">
        <w:rPr>
          <w:rStyle w:val="sourcecode"/>
        </w:rPr>
        <w:t>2</w:t>
      </w:r>
    </w:p>
    <w:p w14:paraId="043812A6" w14:textId="77777777" w:rsidR="00940B94" w:rsidRPr="00597461" w:rsidRDefault="00940B94" w:rsidP="00CC1B5C">
      <w:pPr>
        <w:rPr>
          <w:rStyle w:val="sourcecode"/>
        </w:rPr>
      </w:pPr>
      <w:r w:rsidRPr="00597461">
        <w:rPr>
          <w:rStyle w:val="sourcecode"/>
        </w:rPr>
        <w:t># define SE_SPLIT_DEG_ROUND_DEG</w:t>
      </w:r>
      <w:r w:rsidR="00E76CA1">
        <w:rPr>
          <w:rStyle w:val="sourcecode"/>
        </w:rPr>
        <w:tab/>
      </w:r>
      <w:r w:rsidRPr="00597461">
        <w:rPr>
          <w:rStyle w:val="sourcecode"/>
        </w:rPr>
        <w:t>4</w:t>
      </w:r>
    </w:p>
    <w:p w14:paraId="7630105E" w14:textId="77777777" w:rsidR="00940B94" w:rsidRPr="00597461" w:rsidRDefault="00940B94" w:rsidP="00CC1B5C">
      <w:pPr>
        <w:rPr>
          <w:rStyle w:val="sourcecode"/>
        </w:rPr>
      </w:pPr>
      <w:r w:rsidRPr="00597461">
        <w:rPr>
          <w:rStyle w:val="sourcecode"/>
        </w:rPr>
        <w:t># define SE_SPLIT_DEG_ZODIACAL</w:t>
      </w:r>
      <w:r w:rsidR="00E76CA1">
        <w:rPr>
          <w:rStyle w:val="sourcecode"/>
        </w:rPr>
        <w:tab/>
      </w:r>
      <w:r w:rsidR="004C37B2">
        <w:rPr>
          <w:rStyle w:val="sourcecode"/>
        </w:rPr>
        <w:tab/>
      </w:r>
      <w:r w:rsidRPr="00597461">
        <w:rPr>
          <w:rStyle w:val="sourcecode"/>
        </w:rPr>
        <w:t>8</w:t>
      </w:r>
      <w:r w:rsidR="00E541CD">
        <w:rPr>
          <w:rStyle w:val="sourcecode"/>
        </w:rPr>
        <w:tab/>
      </w:r>
      <w:r w:rsidRPr="00597461">
        <w:rPr>
          <w:rStyle w:val="sourcecode"/>
        </w:rPr>
        <w:t>* split into zodiac signs</w:t>
      </w:r>
    </w:p>
    <w:p w14:paraId="2CF0CA7B" w14:textId="77777777" w:rsidR="00940B94" w:rsidRPr="00597461" w:rsidRDefault="00940B94" w:rsidP="00CC1B5C">
      <w:pPr>
        <w:rPr>
          <w:rStyle w:val="sourcecode"/>
        </w:rPr>
      </w:pPr>
      <w:r w:rsidRPr="00597461">
        <w:rPr>
          <w:rStyle w:val="sourcecode"/>
        </w:rPr>
        <w:t># define SE_SPLIT_DEG_NAKSHATRA</w:t>
      </w:r>
      <w:r w:rsidR="00E76CA1">
        <w:rPr>
          <w:rStyle w:val="sourcecode"/>
        </w:rPr>
        <w:tab/>
      </w:r>
      <w:r w:rsidRPr="00597461">
        <w:rPr>
          <w:rStyle w:val="sourcecode"/>
        </w:rPr>
        <w:t>1024</w:t>
      </w:r>
      <w:r w:rsidR="00446B06">
        <w:rPr>
          <w:rStyle w:val="sourcecode"/>
        </w:rPr>
        <w:t xml:space="preserve"> </w:t>
      </w:r>
      <w:r w:rsidR="00E541CD">
        <w:rPr>
          <w:rStyle w:val="sourcecode"/>
        </w:rPr>
        <w:tab/>
      </w:r>
      <w:r w:rsidRPr="00597461">
        <w:rPr>
          <w:rStyle w:val="sourcecode"/>
        </w:rPr>
        <w:t>* split into nakshatras *</w:t>
      </w:r>
    </w:p>
    <w:p w14:paraId="2C948C8E" w14:textId="77777777" w:rsidR="004E52D3" w:rsidRDefault="00940B94" w:rsidP="00CC1B5C">
      <w:pPr>
        <w:rPr>
          <w:rStyle w:val="sourcecode"/>
        </w:rPr>
      </w:pPr>
      <w:r w:rsidRPr="00597461">
        <w:rPr>
          <w:rStyle w:val="sourcecode"/>
        </w:rPr>
        <w:t># define SE_SPLIT_DEG_KEEP_SIGN</w:t>
      </w:r>
      <w:r w:rsidR="00E76CA1">
        <w:rPr>
          <w:rStyle w:val="sourcecode"/>
        </w:rPr>
        <w:tab/>
      </w:r>
      <w:r w:rsidRPr="00597461">
        <w:rPr>
          <w:rStyle w:val="sourcecode"/>
        </w:rPr>
        <w:t>16</w:t>
      </w:r>
      <w:r w:rsidR="00E541CD">
        <w:rPr>
          <w:rStyle w:val="sourcecode"/>
        </w:rPr>
        <w:tab/>
      </w:r>
      <w:r w:rsidRPr="00597461">
        <w:rPr>
          <w:rStyle w:val="sourcecode"/>
        </w:rPr>
        <w:t>* don't round to next zodiac sign</w:t>
      </w:r>
      <w:r w:rsidR="005879E7" w:rsidRPr="00597461">
        <w:rPr>
          <w:rStyle w:val="sourcecode"/>
        </w:rPr>
        <w:t>/nakshatra</w:t>
      </w:r>
      <w:r w:rsidRPr="00597461">
        <w:rPr>
          <w:rStyle w:val="sourcecode"/>
        </w:rPr>
        <w:t>,</w:t>
      </w:r>
    </w:p>
    <w:p w14:paraId="59E0DC15" w14:textId="77777777" w:rsidR="004E52D3" w:rsidRDefault="00940B94" w:rsidP="00CC1B5C">
      <w:pPr>
        <w:rPr>
          <w:rStyle w:val="sourcecode"/>
        </w:rPr>
      </w:pPr>
      <w:r w:rsidRPr="00597461">
        <w:rPr>
          <w:rStyle w:val="sourcecode"/>
        </w:rPr>
        <w:t>* e.g. 29.9999998 will be rounded</w:t>
      </w:r>
    </w:p>
    <w:p w14:paraId="2267E9D2" w14:textId="77777777" w:rsidR="00283E02" w:rsidRDefault="00940B94" w:rsidP="00CC1B5C">
      <w:pPr>
        <w:rPr>
          <w:rStyle w:val="sourcecode"/>
        </w:rPr>
      </w:pPr>
      <w:r w:rsidRPr="00597461">
        <w:rPr>
          <w:rStyle w:val="sourcecode"/>
        </w:rPr>
        <w:t>* to 29°59'59" (or 29°59' or 29°)</w:t>
      </w:r>
    </w:p>
    <w:p w14:paraId="0781EF1D" w14:textId="77777777" w:rsidR="004E52D3" w:rsidRDefault="00940B94" w:rsidP="00CC1B5C">
      <w:pPr>
        <w:rPr>
          <w:rStyle w:val="sourcecode"/>
        </w:rPr>
      </w:pPr>
      <w:r w:rsidRPr="00597461">
        <w:rPr>
          <w:rStyle w:val="sourcecode"/>
        </w:rPr>
        <w:t>* or next nakshatra:</w:t>
      </w:r>
    </w:p>
    <w:p w14:paraId="1EBEEC80" w14:textId="77777777" w:rsidR="004E52D3" w:rsidRDefault="00940B94" w:rsidP="00CC1B5C">
      <w:pPr>
        <w:rPr>
          <w:rStyle w:val="sourcecode"/>
        </w:rPr>
      </w:pPr>
      <w:r w:rsidRPr="00597461">
        <w:rPr>
          <w:rStyle w:val="sourcecode"/>
        </w:rPr>
        <w:t>* e.g. 13.3333332 will be rounded</w:t>
      </w:r>
    </w:p>
    <w:p w14:paraId="1D83B07C" w14:textId="77777777" w:rsidR="00283E02" w:rsidRDefault="00940B94" w:rsidP="00CC1B5C">
      <w:pPr>
        <w:rPr>
          <w:rStyle w:val="sourcecode"/>
        </w:rPr>
      </w:pPr>
      <w:r w:rsidRPr="00597461">
        <w:rPr>
          <w:rStyle w:val="sourcecode"/>
        </w:rPr>
        <w:t>* to 13°19'59" (or 13°19' or 13°)</w:t>
      </w:r>
    </w:p>
    <w:p w14:paraId="6016518C" w14:textId="77777777" w:rsidR="004E52D3" w:rsidRDefault="00940B94" w:rsidP="00CC1B5C">
      <w:pPr>
        <w:rPr>
          <w:rStyle w:val="sourcecode"/>
        </w:rPr>
      </w:pPr>
      <w:r w:rsidRPr="00597461">
        <w:rPr>
          <w:rStyle w:val="sourcecode"/>
        </w:rPr>
        <w:t># define SE_SPLIT_DEG_KEEP_DEG</w:t>
      </w:r>
      <w:r w:rsidR="004834E8">
        <w:rPr>
          <w:rStyle w:val="sourcecode"/>
        </w:rPr>
        <w:tab/>
      </w:r>
      <w:r w:rsidR="00350F20">
        <w:rPr>
          <w:rStyle w:val="sourcecode"/>
        </w:rPr>
        <w:tab/>
      </w:r>
      <w:r w:rsidRPr="00597461">
        <w:rPr>
          <w:rStyle w:val="sourcecode"/>
        </w:rPr>
        <w:t>32</w:t>
      </w:r>
      <w:r w:rsidR="00E541CD">
        <w:rPr>
          <w:rStyle w:val="sourcecode"/>
        </w:rPr>
        <w:tab/>
      </w:r>
      <w:r w:rsidRPr="00597461">
        <w:rPr>
          <w:rStyle w:val="sourcecode"/>
        </w:rPr>
        <w:t>* don't round to next degree</w:t>
      </w:r>
    </w:p>
    <w:p w14:paraId="53435328" w14:textId="77777777" w:rsidR="004E52D3" w:rsidRDefault="00940B94" w:rsidP="00CC1B5C">
      <w:pPr>
        <w:rPr>
          <w:rStyle w:val="sourcecode"/>
        </w:rPr>
      </w:pPr>
      <w:r w:rsidRPr="00597461">
        <w:rPr>
          <w:rStyle w:val="sourcecode"/>
        </w:rPr>
        <w:t>* e.g. 10.9999999 will be rounded</w:t>
      </w:r>
    </w:p>
    <w:p w14:paraId="58DA0391" w14:textId="77777777" w:rsidR="00283E02" w:rsidRDefault="00940B94" w:rsidP="00CC1B5C">
      <w:pPr>
        <w:rPr>
          <w:rStyle w:val="sourcecode"/>
        </w:rPr>
      </w:pPr>
      <w:r w:rsidRPr="00597461">
        <w:rPr>
          <w:rStyle w:val="sourcecode"/>
        </w:rPr>
        <w:t>* to 10d59'59" (or 10d59' or 10d)</w:t>
      </w:r>
    </w:p>
    <w:p w14:paraId="3EC7A9F1" w14:textId="77777777" w:rsidR="004E52D3" w:rsidRDefault="00940B94" w:rsidP="00CC1B5C">
      <w:pPr>
        <w:rPr>
          <w:rStyle w:val="sourcecode"/>
        </w:rPr>
      </w:pPr>
      <w:r w:rsidRPr="00597461">
        <w:rPr>
          <w:rStyle w:val="sourcecode"/>
        </w:rPr>
        <w:t>* output:</w:t>
      </w:r>
    </w:p>
    <w:p w14:paraId="0CCF5B58" w14:textId="77777777" w:rsidR="00283E02" w:rsidRDefault="00940B94" w:rsidP="00CC1B5C">
      <w:pPr>
        <w:rPr>
          <w:rStyle w:val="sourcecode"/>
        </w:rPr>
      </w:pPr>
      <w:r w:rsidRPr="00597461">
        <w:rPr>
          <w:rStyle w:val="sourcecode"/>
        </w:rPr>
        <w:t>*</w:t>
      </w:r>
      <w:r w:rsidR="00446B06">
        <w:rPr>
          <w:rStyle w:val="sourcecode"/>
        </w:rPr>
        <w:t xml:space="preserve"> </w:t>
      </w:r>
      <w:r w:rsidRPr="00597461">
        <w:rPr>
          <w:rStyle w:val="sourcecode"/>
        </w:rPr>
        <w:t>ideg</w:t>
      </w:r>
      <w:r w:rsidR="00446B06">
        <w:rPr>
          <w:rStyle w:val="sourcecode"/>
        </w:rPr>
        <w:t xml:space="preserve"> </w:t>
      </w:r>
      <w:r w:rsidRPr="00597461">
        <w:rPr>
          <w:rStyle w:val="sourcecode"/>
        </w:rPr>
        <w:t>degrees,</w:t>
      </w:r>
    </w:p>
    <w:p w14:paraId="09EFFBD0" w14:textId="77777777" w:rsidR="00283E02" w:rsidRDefault="00940B94" w:rsidP="00CC1B5C">
      <w:pPr>
        <w:rPr>
          <w:rStyle w:val="sourcecode"/>
        </w:rPr>
      </w:pPr>
      <w:r w:rsidRPr="00597461">
        <w:rPr>
          <w:rStyle w:val="sourcecode"/>
        </w:rPr>
        <w:t>*</w:t>
      </w:r>
      <w:r w:rsidR="00446B06">
        <w:rPr>
          <w:rStyle w:val="sourcecode"/>
        </w:rPr>
        <w:t xml:space="preserve"> </w:t>
      </w:r>
      <w:r w:rsidRPr="00597461">
        <w:rPr>
          <w:rStyle w:val="sourcecode"/>
        </w:rPr>
        <w:t>imin</w:t>
      </w:r>
      <w:r w:rsidR="00446B06">
        <w:rPr>
          <w:rStyle w:val="sourcecode"/>
        </w:rPr>
        <w:t xml:space="preserve"> </w:t>
      </w:r>
      <w:r w:rsidRPr="00597461">
        <w:rPr>
          <w:rStyle w:val="sourcecode"/>
        </w:rPr>
        <w:t>minutes,</w:t>
      </w:r>
    </w:p>
    <w:p w14:paraId="569C20EB" w14:textId="77777777" w:rsidR="00283E02" w:rsidRDefault="00940B94" w:rsidP="00CC1B5C">
      <w:pPr>
        <w:rPr>
          <w:rStyle w:val="sourcecode"/>
        </w:rPr>
      </w:pPr>
      <w:r w:rsidRPr="00597461">
        <w:rPr>
          <w:rStyle w:val="sourcecode"/>
        </w:rPr>
        <w:t>*</w:t>
      </w:r>
      <w:r w:rsidR="00446B06">
        <w:rPr>
          <w:rStyle w:val="sourcecode"/>
        </w:rPr>
        <w:t xml:space="preserve"> </w:t>
      </w:r>
      <w:r w:rsidRPr="00597461">
        <w:rPr>
          <w:rStyle w:val="sourcecode"/>
        </w:rPr>
        <w:t>isec</w:t>
      </w:r>
      <w:r w:rsidR="00446B06">
        <w:rPr>
          <w:rStyle w:val="sourcecode"/>
        </w:rPr>
        <w:t xml:space="preserve"> </w:t>
      </w:r>
      <w:r w:rsidRPr="00597461">
        <w:rPr>
          <w:rStyle w:val="sourcecode"/>
        </w:rPr>
        <w:t>seconds,</w:t>
      </w:r>
    </w:p>
    <w:p w14:paraId="3EA7C6B7" w14:textId="77777777" w:rsidR="00283E02" w:rsidRDefault="00940B94" w:rsidP="00CC1B5C">
      <w:pPr>
        <w:rPr>
          <w:rStyle w:val="sourcecode"/>
        </w:rPr>
      </w:pPr>
      <w:r w:rsidRPr="00597461">
        <w:rPr>
          <w:rStyle w:val="sourcecode"/>
        </w:rPr>
        <w:t>*</w:t>
      </w:r>
      <w:r w:rsidR="00446B06">
        <w:rPr>
          <w:rStyle w:val="sourcecode"/>
        </w:rPr>
        <w:t xml:space="preserve"> </w:t>
      </w:r>
      <w:r w:rsidRPr="00597461">
        <w:rPr>
          <w:rStyle w:val="sourcecode"/>
        </w:rPr>
        <w:t>dsecfr</w:t>
      </w:r>
      <w:r w:rsidR="00446B06">
        <w:rPr>
          <w:rStyle w:val="sourcecode"/>
        </w:rPr>
        <w:t xml:space="preserve"> </w:t>
      </w:r>
      <w:r w:rsidRPr="00597461">
        <w:rPr>
          <w:rStyle w:val="sourcecode"/>
        </w:rPr>
        <w:t>fraction of seconds</w:t>
      </w:r>
    </w:p>
    <w:p w14:paraId="457F312C" w14:textId="77777777" w:rsidR="00283E02" w:rsidRDefault="00940B94" w:rsidP="00CC1B5C">
      <w:pPr>
        <w:rPr>
          <w:rStyle w:val="sourcecode"/>
        </w:rPr>
      </w:pPr>
      <w:r w:rsidRPr="00597461">
        <w:rPr>
          <w:rStyle w:val="sourcecode"/>
        </w:rPr>
        <w:t>*</w:t>
      </w:r>
      <w:r w:rsidR="00446B06">
        <w:rPr>
          <w:rStyle w:val="sourcecode"/>
        </w:rPr>
        <w:t xml:space="preserve"> </w:t>
      </w:r>
      <w:r w:rsidRPr="00597461">
        <w:rPr>
          <w:rStyle w:val="sourcecode"/>
        </w:rPr>
        <w:t>isgn</w:t>
      </w:r>
      <w:r w:rsidR="00446B06">
        <w:rPr>
          <w:rStyle w:val="sourcecode"/>
        </w:rPr>
        <w:t xml:space="preserve"> </w:t>
      </w:r>
      <w:r w:rsidRPr="00597461">
        <w:rPr>
          <w:rStyle w:val="sourcecode"/>
        </w:rPr>
        <w:t>zodiac sign number;</w:t>
      </w:r>
    </w:p>
    <w:p w14:paraId="3B8E44E5" w14:textId="77777777" w:rsidR="00283E02" w:rsidRDefault="00940B94" w:rsidP="00CC1B5C">
      <w:pPr>
        <w:rPr>
          <w:rStyle w:val="sourcecode"/>
        </w:rPr>
      </w:pPr>
      <w:r w:rsidRPr="00597461">
        <w:rPr>
          <w:rStyle w:val="sourcecode"/>
        </w:rPr>
        <w:t>*</w:t>
      </w:r>
      <w:r w:rsidR="00446B06">
        <w:rPr>
          <w:rStyle w:val="sourcecode"/>
        </w:rPr>
        <w:t xml:space="preserve"> </w:t>
      </w:r>
      <w:r w:rsidRPr="00597461">
        <w:rPr>
          <w:rStyle w:val="sourcecode"/>
        </w:rPr>
        <w:t>or +/- sign</w:t>
      </w:r>
    </w:p>
    <w:p w14:paraId="5BF5CBD9" w14:textId="77777777" w:rsidR="00BF3510" w:rsidRPr="00E04065" w:rsidRDefault="00BF3510" w:rsidP="00877D89">
      <w:pPr>
        <w:pStyle w:val="berschrift2"/>
      </w:pPr>
      <w:bookmarkStart w:id="262" w:name="_Toc49847942"/>
      <w:r w:rsidRPr="00E04065">
        <w:t>Other functions that may be useful</w:t>
      </w:r>
      <w:bookmarkEnd w:id="262"/>
    </w:p>
    <w:p w14:paraId="7F9A28AF" w14:textId="77777777" w:rsidR="00BF3510" w:rsidRPr="00D3464B" w:rsidRDefault="00BF3510" w:rsidP="00CC1B5C">
      <w:r w:rsidRPr="00FE3C22">
        <w:rPr>
          <w:rStyle w:val="FileName"/>
        </w:rPr>
        <w:t>PLACALC</w:t>
      </w:r>
      <w:r w:rsidRPr="00D3464B">
        <w:t xml:space="preserve">, the predecessor of </w:t>
      </w:r>
      <w:r w:rsidRPr="004834E8">
        <w:rPr>
          <w:rStyle w:val="sourcecode"/>
        </w:rPr>
        <w:t>SWISSEPH</w:t>
      </w:r>
      <w:r w:rsidRPr="00D3464B">
        <w:t xml:space="preserve">, had included several functions that we do not need for SWISSEPH anymore. Nevertheless we include them again in our DLL, because some users of our software may have taken them over and use them in their applications. However, we gave them new names that were more consistent with </w:t>
      </w:r>
      <w:r w:rsidRPr="004834E8">
        <w:rPr>
          <w:rStyle w:val="sourcecode"/>
        </w:rPr>
        <w:t>SWISSEPH</w:t>
      </w:r>
      <w:r w:rsidRPr="00D3464B">
        <w:t>.</w:t>
      </w:r>
    </w:p>
    <w:p w14:paraId="5817AE25" w14:textId="77777777" w:rsidR="00BF3510" w:rsidRPr="00D3464B" w:rsidRDefault="00BF3510" w:rsidP="00CC1B5C">
      <w:r w:rsidRPr="00FE3C22">
        <w:rPr>
          <w:rStyle w:val="FileName"/>
        </w:rPr>
        <w:t xml:space="preserve">PLACALC </w:t>
      </w:r>
      <w:r w:rsidRPr="00D3464B">
        <w:t xml:space="preserve">used angular measurements in </w:t>
      </w:r>
      <w:r w:rsidRPr="00FE3C22">
        <w:rPr>
          <w:rStyle w:val="FileName"/>
        </w:rPr>
        <w:t>centiseconds</w:t>
      </w:r>
      <w:r w:rsidRPr="00D3464B">
        <w:t xml:space="preserve"> a lot; a centisecond is </w:t>
      </w:r>
      <w:r w:rsidRPr="00D3464B">
        <w:rPr>
          <w:b/>
          <w:bCs/>
        </w:rPr>
        <w:t>1/100</w:t>
      </w:r>
      <w:r w:rsidRPr="00D3464B">
        <w:t xml:space="preserve"> of an </w:t>
      </w:r>
      <w:r w:rsidRPr="00FE3C22">
        <w:rPr>
          <w:rStyle w:val="FileName"/>
        </w:rPr>
        <w:t>arc second</w:t>
      </w:r>
      <w:r w:rsidRPr="00D3464B">
        <w:t xml:space="preserve">. The C type </w:t>
      </w:r>
      <w:r w:rsidRPr="00FE3C22">
        <w:rPr>
          <w:rStyle w:val="FileName"/>
        </w:rPr>
        <w:t>CSEC</w:t>
      </w:r>
      <w:r w:rsidRPr="00D3464B">
        <w:t xml:space="preserve"> or </w:t>
      </w:r>
      <w:r w:rsidRPr="00FE3C22">
        <w:rPr>
          <w:rStyle w:val="FileName"/>
        </w:rPr>
        <w:t>centisec</w:t>
      </w:r>
      <w:r w:rsidRPr="00D3464B">
        <w:t xml:space="preserve"> is a 32-bit integer. </w:t>
      </w:r>
      <w:r w:rsidRPr="00FE3C22">
        <w:rPr>
          <w:rStyle w:val="FileName"/>
        </w:rPr>
        <w:t>CSEC</w:t>
      </w:r>
      <w:r w:rsidRPr="00D3464B">
        <w:t xml:space="preserve"> was used because calculation with integer variables was considerably faster than floating point calculation on most CPUs in 1988, when PLACALC was written.</w:t>
      </w:r>
    </w:p>
    <w:p w14:paraId="1F80A2ED" w14:textId="77777777" w:rsidR="00BF3510" w:rsidRPr="00D3464B" w:rsidRDefault="00BF3510" w:rsidP="00CC1B5C">
      <w:r w:rsidRPr="00D3464B">
        <w:t>In the Swiss Ephemeris we have dropped the use of centiseconds and use double (64-bit floating point) for all angular measurements.</w:t>
      </w:r>
    </w:p>
    <w:p w14:paraId="24F71DA4" w14:textId="77777777" w:rsidR="00283E02" w:rsidRDefault="00BF3510" w:rsidP="001555B8">
      <w:pPr>
        <w:pStyle w:val="berschrift3"/>
      </w:pPr>
      <w:bookmarkStart w:id="263" w:name="_Toc49847943"/>
      <w:r w:rsidRPr="00D3464B">
        <w:t>Normalize argument into interval [0..DEG360]</w:t>
      </w:r>
      <w:bookmarkEnd w:id="263"/>
    </w:p>
    <w:p w14:paraId="3738D141" w14:textId="77777777" w:rsidR="00283E02" w:rsidRDefault="00BF3510" w:rsidP="00CC1B5C">
      <w:pPr>
        <w:rPr>
          <w:rStyle w:val="sourcecode"/>
        </w:rPr>
      </w:pPr>
      <w:r w:rsidRPr="00597461">
        <w:rPr>
          <w:rStyle w:val="sourcecode"/>
        </w:rPr>
        <w:t>/ * former function name: csnorm() */</w:t>
      </w:r>
    </w:p>
    <w:p w14:paraId="19C078B1" w14:textId="77777777" w:rsidR="00BF3510" w:rsidRPr="00597461" w:rsidRDefault="00BF3510" w:rsidP="00CC1B5C">
      <w:pPr>
        <w:rPr>
          <w:rStyle w:val="sourcecode"/>
        </w:rPr>
      </w:pPr>
      <w:r w:rsidRPr="00597461">
        <w:rPr>
          <w:rStyle w:val="sourcecode"/>
        </w:rPr>
        <w:t xml:space="preserve">centisec </w:t>
      </w:r>
      <w:bookmarkStart w:id="264" w:name="_Hlk478111710"/>
      <w:r w:rsidRPr="00A72C4F">
        <w:rPr>
          <w:rStyle w:val="functions"/>
        </w:rPr>
        <w:t>swe_csnorm</w:t>
      </w:r>
      <w:bookmarkEnd w:id="264"/>
      <w:r w:rsidRPr="00597461">
        <w:rPr>
          <w:rStyle w:val="sourcecode"/>
        </w:rPr>
        <w:t>(centisec p);</w:t>
      </w:r>
    </w:p>
    <w:p w14:paraId="07E2DC1F" w14:textId="77777777" w:rsidR="00283E02" w:rsidRDefault="00BF3510" w:rsidP="001555B8">
      <w:pPr>
        <w:pStyle w:val="berschrift3"/>
      </w:pPr>
      <w:bookmarkStart w:id="265" w:name="_Toc49847944"/>
      <w:r w:rsidRPr="00D3464B">
        <w:t>Distance in centisecs p1 - p2 normalized to [0..360]</w:t>
      </w:r>
      <w:bookmarkEnd w:id="265"/>
    </w:p>
    <w:p w14:paraId="25233F1F" w14:textId="77777777" w:rsidR="00BF3510" w:rsidRPr="00597461" w:rsidRDefault="00BF3510" w:rsidP="00CC1B5C">
      <w:pPr>
        <w:rPr>
          <w:rStyle w:val="sourcecode"/>
        </w:rPr>
      </w:pPr>
      <w:r w:rsidRPr="00597461">
        <w:rPr>
          <w:rStyle w:val="sourcecode"/>
        </w:rPr>
        <w:t>/ * former function name: difcsn() */</w:t>
      </w:r>
    </w:p>
    <w:p w14:paraId="54394208" w14:textId="77777777" w:rsidR="00BF3510" w:rsidRPr="00597461" w:rsidRDefault="00BF3510" w:rsidP="00CC1B5C">
      <w:pPr>
        <w:rPr>
          <w:rStyle w:val="sourcecode"/>
        </w:rPr>
      </w:pPr>
      <w:r w:rsidRPr="00597461">
        <w:rPr>
          <w:rStyle w:val="sourcecode"/>
        </w:rPr>
        <w:t xml:space="preserve">centisec </w:t>
      </w:r>
      <w:bookmarkStart w:id="266" w:name="_Hlk478111870"/>
      <w:r w:rsidRPr="00A72C4F">
        <w:rPr>
          <w:rStyle w:val="functions"/>
        </w:rPr>
        <w:t>swe_difcsn</w:t>
      </w:r>
      <w:bookmarkEnd w:id="266"/>
      <w:r w:rsidRPr="00597461">
        <w:rPr>
          <w:rStyle w:val="sourcecode"/>
        </w:rPr>
        <w:t>(centisec p1, centisec p2);</w:t>
      </w:r>
    </w:p>
    <w:p w14:paraId="33A70878" w14:textId="77777777" w:rsidR="00BF3510" w:rsidRPr="00D3464B" w:rsidRDefault="00BF3510" w:rsidP="001555B8">
      <w:pPr>
        <w:pStyle w:val="berschrift3"/>
      </w:pPr>
      <w:bookmarkStart w:id="267" w:name="_Toc49847945"/>
      <w:r w:rsidRPr="00D3464B">
        <w:t>Distance in degrees</w:t>
      </w:r>
      <w:bookmarkEnd w:id="267"/>
    </w:p>
    <w:p w14:paraId="29FCBC16" w14:textId="77777777" w:rsidR="00BF3510" w:rsidRPr="00597461" w:rsidRDefault="00BF3510" w:rsidP="00CC1B5C">
      <w:pPr>
        <w:rPr>
          <w:rStyle w:val="sourcecode"/>
        </w:rPr>
      </w:pPr>
      <w:r w:rsidRPr="00597461">
        <w:rPr>
          <w:rStyle w:val="sourcecode"/>
        </w:rPr>
        <w:t>/* former function name: difdegn() */</w:t>
      </w:r>
    </w:p>
    <w:p w14:paraId="5FC85F53" w14:textId="77777777" w:rsidR="00BF3510" w:rsidRPr="00597461" w:rsidRDefault="00BF3510" w:rsidP="00CC1B5C">
      <w:pPr>
        <w:rPr>
          <w:rStyle w:val="sourcecode"/>
        </w:rPr>
      </w:pPr>
      <w:r w:rsidRPr="00597461">
        <w:rPr>
          <w:rStyle w:val="sourcecode"/>
        </w:rPr>
        <w:t xml:space="preserve">double </w:t>
      </w:r>
      <w:bookmarkStart w:id="268" w:name="_Hlk478111884"/>
      <w:r w:rsidRPr="00A72C4F">
        <w:rPr>
          <w:rStyle w:val="functions"/>
        </w:rPr>
        <w:t>swe_difdegn</w:t>
      </w:r>
      <w:bookmarkEnd w:id="268"/>
      <w:r w:rsidRPr="00597461">
        <w:rPr>
          <w:rStyle w:val="sourcecode"/>
        </w:rPr>
        <w:t>(double p1, double p2);</w:t>
      </w:r>
    </w:p>
    <w:p w14:paraId="24FDC9FF" w14:textId="77777777" w:rsidR="00283E02" w:rsidRDefault="00BF3510" w:rsidP="001555B8">
      <w:pPr>
        <w:pStyle w:val="berschrift3"/>
      </w:pPr>
      <w:bookmarkStart w:id="269" w:name="_Toc49847946"/>
      <w:r w:rsidRPr="00D3464B">
        <w:t>Distance in centisecs p1 - p2 normalized to [-180..180]</w:t>
      </w:r>
      <w:bookmarkEnd w:id="269"/>
    </w:p>
    <w:p w14:paraId="373B031F" w14:textId="77777777" w:rsidR="00BF3510" w:rsidRPr="00597461" w:rsidRDefault="00BF3510" w:rsidP="00CC1B5C">
      <w:pPr>
        <w:rPr>
          <w:rStyle w:val="sourcecode"/>
        </w:rPr>
      </w:pPr>
      <w:r w:rsidRPr="00597461">
        <w:rPr>
          <w:rStyle w:val="sourcecode"/>
        </w:rPr>
        <w:t>/* former function name: difcs2n() */</w:t>
      </w:r>
    </w:p>
    <w:p w14:paraId="6DF37AAD" w14:textId="77777777" w:rsidR="00283E02" w:rsidRDefault="00BF3510" w:rsidP="00CC1B5C">
      <w:pPr>
        <w:rPr>
          <w:rStyle w:val="sourcecode"/>
        </w:rPr>
      </w:pPr>
      <w:r w:rsidRPr="00597461">
        <w:rPr>
          <w:rStyle w:val="sourcecode"/>
        </w:rPr>
        <w:t xml:space="preserve">centisec </w:t>
      </w:r>
      <w:bookmarkStart w:id="270" w:name="_Hlk478111918"/>
      <w:r w:rsidRPr="00A72C4F">
        <w:rPr>
          <w:rStyle w:val="functions"/>
        </w:rPr>
        <w:t>swe_difcs2n</w:t>
      </w:r>
      <w:bookmarkEnd w:id="270"/>
      <w:r w:rsidRPr="00597461">
        <w:rPr>
          <w:rStyle w:val="sourcecode"/>
        </w:rPr>
        <w:t>(centisec p1, centisec p2);</w:t>
      </w:r>
    </w:p>
    <w:p w14:paraId="30B62474" w14:textId="77777777" w:rsidR="00BF3510" w:rsidRPr="00D3464B" w:rsidRDefault="00BF3510" w:rsidP="001555B8">
      <w:pPr>
        <w:pStyle w:val="berschrift3"/>
      </w:pPr>
      <w:bookmarkStart w:id="271" w:name="_Toc49847947"/>
      <w:r w:rsidRPr="00D3464B">
        <w:t>Distance in degrees</w:t>
      </w:r>
      <w:bookmarkEnd w:id="271"/>
    </w:p>
    <w:p w14:paraId="56A1354E" w14:textId="77777777" w:rsidR="00BF3510" w:rsidRPr="00597461" w:rsidRDefault="00BF3510" w:rsidP="00CC1B5C">
      <w:pPr>
        <w:rPr>
          <w:rStyle w:val="sourcecode"/>
        </w:rPr>
      </w:pPr>
      <w:r w:rsidRPr="00597461">
        <w:rPr>
          <w:rStyle w:val="sourcecode"/>
        </w:rPr>
        <w:t>/* former function name: difdeg2n() */</w:t>
      </w:r>
    </w:p>
    <w:p w14:paraId="0186CFE6" w14:textId="77777777" w:rsidR="00BF3510" w:rsidRPr="00597461" w:rsidRDefault="00BF3510" w:rsidP="00CC1B5C">
      <w:pPr>
        <w:rPr>
          <w:rStyle w:val="sourcecode"/>
        </w:rPr>
      </w:pPr>
      <w:r w:rsidRPr="00597461">
        <w:rPr>
          <w:rStyle w:val="sourcecode"/>
        </w:rPr>
        <w:t xml:space="preserve">double </w:t>
      </w:r>
      <w:bookmarkStart w:id="272" w:name="_Hlk478111928"/>
      <w:r w:rsidRPr="00A72C4F">
        <w:rPr>
          <w:rStyle w:val="functions"/>
        </w:rPr>
        <w:t>swe_difdeg2n</w:t>
      </w:r>
      <w:bookmarkEnd w:id="272"/>
      <w:r w:rsidRPr="00597461">
        <w:rPr>
          <w:rStyle w:val="sourcecode"/>
        </w:rPr>
        <w:t>(double p1, double p2);</w:t>
      </w:r>
    </w:p>
    <w:p w14:paraId="2BE266E0" w14:textId="77777777" w:rsidR="00283E02" w:rsidRDefault="00BF3510" w:rsidP="001555B8">
      <w:pPr>
        <w:pStyle w:val="berschrift3"/>
      </w:pPr>
      <w:bookmarkStart w:id="273" w:name="_Toc49847948"/>
      <w:r w:rsidRPr="00D3464B">
        <w:t>Round second, but at 29.5959 always down</w:t>
      </w:r>
      <w:bookmarkEnd w:id="273"/>
    </w:p>
    <w:p w14:paraId="27915B52" w14:textId="77777777" w:rsidR="00BF3510" w:rsidRPr="00597461" w:rsidRDefault="00BF3510" w:rsidP="00CC1B5C">
      <w:pPr>
        <w:rPr>
          <w:rStyle w:val="sourcecode"/>
        </w:rPr>
      </w:pPr>
      <w:r w:rsidRPr="00597461">
        <w:rPr>
          <w:rStyle w:val="sourcecode"/>
        </w:rPr>
        <w:t>/* former function name: roundsec() */</w:t>
      </w:r>
    </w:p>
    <w:p w14:paraId="0E6923C2" w14:textId="77777777" w:rsidR="00BF3510" w:rsidRPr="00597461" w:rsidRDefault="00BF3510" w:rsidP="00CC1B5C">
      <w:pPr>
        <w:rPr>
          <w:rStyle w:val="sourcecode"/>
        </w:rPr>
      </w:pPr>
      <w:r w:rsidRPr="00597461">
        <w:rPr>
          <w:rStyle w:val="sourcecode"/>
        </w:rPr>
        <w:t xml:space="preserve">centisec </w:t>
      </w:r>
      <w:bookmarkStart w:id="274" w:name="_Hlk478111937"/>
      <w:r w:rsidRPr="00A72C4F">
        <w:rPr>
          <w:rStyle w:val="functions"/>
        </w:rPr>
        <w:t>swe_csroundsec</w:t>
      </w:r>
      <w:bookmarkEnd w:id="274"/>
      <w:r w:rsidRPr="00597461">
        <w:rPr>
          <w:rStyle w:val="sourcecode"/>
        </w:rPr>
        <w:t>(centisec x);</w:t>
      </w:r>
    </w:p>
    <w:p w14:paraId="728D85D4" w14:textId="77777777" w:rsidR="00283E02" w:rsidRDefault="00BF3510" w:rsidP="001555B8">
      <w:pPr>
        <w:pStyle w:val="berschrift3"/>
      </w:pPr>
      <w:bookmarkStart w:id="275" w:name="_Toc49847949"/>
      <w:r w:rsidRPr="00D3464B">
        <w:t>Double to long with rounding, no overflow check</w:t>
      </w:r>
      <w:bookmarkEnd w:id="275"/>
    </w:p>
    <w:p w14:paraId="3A540EFD" w14:textId="77777777" w:rsidR="00BF3510" w:rsidRPr="00597461" w:rsidRDefault="00BF3510" w:rsidP="00CC1B5C">
      <w:pPr>
        <w:rPr>
          <w:rStyle w:val="sourcecode"/>
        </w:rPr>
      </w:pPr>
      <w:r w:rsidRPr="00597461">
        <w:rPr>
          <w:rStyle w:val="sourcecode"/>
        </w:rPr>
        <w:t>/* former function name: d2l() */</w:t>
      </w:r>
    </w:p>
    <w:p w14:paraId="45CFD09C" w14:textId="77777777" w:rsidR="00BF3510" w:rsidRPr="00597461" w:rsidRDefault="00BF3510" w:rsidP="00CC1B5C">
      <w:pPr>
        <w:rPr>
          <w:rStyle w:val="sourcecode"/>
        </w:rPr>
      </w:pPr>
      <w:r w:rsidRPr="00597461">
        <w:rPr>
          <w:rStyle w:val="sourcecode"/>
        </w:rPr>
        <w:t xml:space="preserve">long </w:t>
      </w:r>
      <w:bookmarkStart w:id="276" w:name="_Hlk478111943"/>
      <w:r w:rsidRPr="00A72C4F">
        <w:rPr>
          <w:rStyle w:val="functions"/>
        </w:rPr>
        <w:t>swe_d2l</w:t>
      </w:r>
      <w:bookmarkEnd w:id="276"/>
      <w:r w:rsidRPr="00597461">
        <w:rPr>
          <w:rStyle w:val="sourcecode"/>
        </w:rPr>
        <w:t>(double x);</w:t>
      </w:r>
    </w:p>
    <w:p w14:paraId="5082BC33" w14:textId="77777777" w:rsidR="00283E02" w:rsidRDefault="00BF3510" w:rsidP="001555B8">
      <w:pPr>
        <w:pStyle w:val="berschrift3"/>
      </w:pPr>
      <w:bookmarkStart w:id="277" w:name="_Toc49847950"/>
      <w:r w:rsidRPr="00D3464B">
        <w:t>Day of week</w:t>
      </w:r>
      <w:bookmarkEnd w:id="277"/>
    </w:p>
    <w:p w14:paraId="427ACDF7" w14:textId="77777777" w:rsidR="00BF3510" w:rsidRPr="00597461" w:rsidRDefault="00BF3510" w:rsidP="00CC1B5C">
      <w:pPr>
        <w:rPr>
          <w:rStyle w:val="sourcecode"/>
        </w:rPr>
      </w:pPr>
      <w:r w:rsidRPr="00597461">
        <w:rPr>
          <w:rStyle w:val="sourcecode"/>
        </w:rPr>
        <w:t>/*</w:t>
      </w:r>
      <w:r w:rsidR="00740FEE">
        <w:rPr>
          <w:rStyle w:val="sourcecode"/>
        </w:rPr>
        <w:t xml:space="preserve"> </w:t>
      </w:r>
      <w:r w:rsidRPr="00597461">
        <w:rPr>
          <w:rStyle w:val="sourcecode"/>
        </w:rPr>
        <w:t>Monday = 0, ... Sunday = 6</w:t>
      </w:r>
      <w:r w:rsidR="00740FEE">
        <w:rPr>
          <w:rStyle w:val="sourcecode"/>
        </w:rPr>
        <w:t>,</w:t>
      </w:r>
      <w:r w:rsidR="00446B06">
        <w:rPr>
          <w:rStyle w:val="sourcecode"/>
        </w:rPr>
        <w:t xml:space="preserve"> </w:t>
      </w:r>
      <w:r w:rsidRPr="00597461">
        <w:rPr>
          <w:rStyle w:val="sourcecode"/>
        </w:rPr>
        <w:t>former function name: day_of_week() */</w:t>
      </w:r>
    </w:p>
    <w:p w14:paraId="7C3C439C" w14:textId="77777777" w:rsidR="00BF3510" w:rsidRPr="00597461" w:rsidRDefault="00BF3510" w:rsidP="00CC1B5C">
      <w:pPr>
        <w:rPr>
          <w:rStyle w:val="sourcecode"/>
        </w:rPr>
      </w:pPr>
      <w:r w:rsidRPr="00597461">
        <w:rPr>
          <w:rStyle w:val="sourcecode"/>
        </w:rPr>
        <w:t xml:space="preserve">int </w:t>
      </w:r>
      <w:bookmarkStart w:id="278" w:name="_Hlk478111951"/>
      <w:r w:rsidRPr="00A72C4F">
        <w:rPr>
          <w:rStyle w:val="functions"/>
        </w:rPr>
        <w:t>swe_day_of_week</w:t>
      </w:r>
      <w:bookmarkEnd w:id="278"/>
      <w:r w:rsidRPr="00597461">
        <w:rPr>
          <w:rStyle w:val="sourcecode"/>
        </w:rPr>
        <w:t>(double jd);</w:t>
      </w:r>
    </w:p>
    <w:p w14:paraId="2EFAB16F" w14:textId="77777777" w:rsidR="00BF3510" w:rsidRPr="00D3464B" w:rsidRDefault="00BF3510" w:rsidP="001555B8">
      <w:pPr>
        <w:pStyle w:val="berschrift3"/>
      </w:pPr>
      <w:bookmarkStart w:id="279" w:name="_Toc49847951"/>
      <w:r w:rsidRPr="00D3464B">
        <w:t>Centiseconds -&gt; time string</w:t>
      </w:r>
      <w:bookmarkEnd w:id="279"/>
    </w:p>
    <w:p w14:paraId="6275A93E" w14:textId="77777777" w:rsidR="00BF3510" w:rsidRPr="00597461" w:rsidRDefault="00BF3510" w:rsidP="00CC1B5C">
      <w:pPr>
        <w:rPr>
          <w:rStyle w:val="sourcecode"/>
        </w:rPr>
      </w:pPr>
      <w:r w:rsidRPr="00597461">
        <w:rPr>
          <w:rStyle w:val="sourcecode"/>
        </w:rPr>
        <w:t>/* former function name: TimeString() */</w:t>
      </w:r>
    </w:p>
    <w:p w14:paraId="56EA9905" w14:textId="77777777" w:rsidR="00BF3510" w:rsidRPr="00597461" w:rsidRDefault="00BF3510" w:rsidP="00CC1B5C">
      <w:pPr>
        <w:rPr>
          <w:rStyle w:val="sourcecode"/>
        </w:rPr>
      </w:pPr>
      <w:r w:rsidRPr="00597461">
        <w:rPr>
          <w:rStyle w:val="sourcecode"/>
        </w:rPr>
        <w:t xml:space="preserve">char * </w:t>
      </w:r>
      <w:bookmarkStart w:id="280" w:name="_Hlk478112061"/>
      <w:r w:rsidRPr="00A72C4F">
        <w:rPr>
          <w:rStyle w:val="functions"/>
        </w:rPr>
        <w:t>swe_cs2timestr</w:t>
      </w:r>
      <w:bookmarkEnd w:id="280"/>
      <w:r w:rsidRPr="00597461">
        <w:rPr>
          <w:rStyle w:val="sourcecode"/>
        </w:rPr>
        <w:t>(CSEC t, int sep, AS_BOOL suppressZero, char *a);</w:t>
      </w:r>
    </w:p>
    <w:p w14:paraId="00FD4B6F" w14:textId="77777777" w:rsidR="00BF3510" w:rsidRPr="00D3464B" w:rsidRDefault="00BF3510" w:rsidP="001555B8">
      <w:pPr>
        <w:pStyle w:val="berschrift3"/>
      </w:pPr>
      <w:bookmarkStart w:id="281" w:name="_Toc49847952"/>
      <w:r w:rsidRPr="00D3464B">
        <w:t>Centiseconds -&gt; longitude or latitude string</w:t>
      </w:r>
      <w:bookmarkEnd w:id="281"/>
    </w:p>
    <w:p w14:paraId="1043830C" w14:textId="77777777" w:rsidR="00BF3510" w:rsidRPr="00597461" w:rsidRDefault="00BF3510" w:rsidP="00CC1B5C">
      <w:pPr>
        <w:rPr>
          <w:rStyle w:val="sourcecode"/>
        </w:rPr>
      </w:pPr>
      <w:r w:rsidRPr="00597461">
        <w:rPr>
          <w:rStyle w:val="sourcecode"/>
        </w:rPr>
        <w:t>/* former function name: LonLatString() */</w:t>
      </w:r>
    </w:p>
    <w:p w14:paraId="09070CCD" w14:textId="77777777" w:rsidR="00BF3510" w:rsidRPr="00597461" w:rsidRDefault="00BF3510" w:rsidP="00CC1B5C">
      <w:pPr>
        <w:rPr>
          <w:rStyle w:val="sourcecode"/>
        </w:rPr>
      </w:pPr>
      <w:r w:rsidRPr="00597461">
        <w:rPr>
          <w:rStyle w:val="sourcecode"/>
        </w:rPr>
        <w:t xml:space="preserve">char * </w:t>
      </w:r>
      <w:bookmarkStart w:id="282" w:name="_Hlk478112074"/>
      <w:r w:rsidRPr="00A72C4F">
        <w:rPr>
          <w:rStyle w:val="functions"/>
        </w:rPr>
        <w:t>swe_cs2lonlatstr</w:t>
      </w:r>
      <w:bookmarkEnd w:id="282"/>
      <w:r w:rsidRPr="00597461">
        <w:rPr>
          <w:rStyle w:val="sourcecode"/>
        </w:rPr>
        <w:t>(CSEC t, char pchar, char mchar, char *s);</w:t>
      </w:r>
    </w:p>
    <w:p w14:paraId="6E82BE3E" w14:textId="77777777" w:rsidR="00BF3510" w:rsidRPr="00D3464B" w:rsidRDefault="00BF3510" w:rsidP="001555B8">
      <w:pPr>
        <w:pStyle w:val="berschrift3"/>
      </w:pPr>
      <w:bookmarkStart w:id="283" w:name="_Toc49847953"/>
      <w:r w:rsidRPr="00D3464B">
        <w:t>Centiseconds -&gt; degrees string</w:t>
      </w:r>
      <w:bookmarkEnd w:id="283"/>
    </w:p>
    <w:p w14:paraId="28C947B3" w14:textId="77777777" w:rsidR="00BF3510" w:rsidRPr="00597461" w:rsidRDefault="00BF3510" w:rsidP="00CC1B5C">
      <w:pPr>
        <w:rPr>
          <w:rStyle w:val="sourcecode"/>
        </w:rPr>
      </w:pPr>
      <w:r w:rsidRPr="00597461">
        <w:rPr>
          <w:rStyle w:val="sourcecode"/>
        </w:rPr>
        <w:t>/* former function name: DegreeString() */</w:t>
      </w:r>
    </w:p>
    <w:p w14:paraId="4CD060F0" w14:textId="77777777" w:rsidR="00283E02" w:rsidRDefault="00BF3510" w:rsidP="00CC1B5C">
      <w:pPr>
        <w:rPr>
          <w:rStyle w:val="sourcecode"/>
        </w:rPr>
      </w:pPr>
      <w:r w:rsidRPr="00597461">
        <w:rPr>
          <w:rStyle w:val="sourcecode"/>
        </w:rPr>
        <w:t xml:space="preserve">char * </w:t>
      </w:r>
      <w:bookmarkStart w:id="284" w:name="_Hlk478112081"/>
      <w:r w:rsidRPr="00A72C4F">
        <w:rPr>
          <w:rStyle w:val="functions"/>
        </w:rPr>
        <w:t>swe_cs2degstr</w:t>
      </w:r>
      <w:bookmarkEnd w:id="284"/>
      <w:r w:rsidRPr="00597461">
        <w:rPr>
          <w:rStyle w:val="sourcecode"/>
        </w:rPr>
        <w:t>(CSEC t, char *a);</w:t>
      </w:r>
    </w:p>
    <w:p w14:paraId="7123B8E4" w14:textId="77777777" w:rsidR="00BF3510" w:rsidRPr="00E04065" w:rsidRDefault="00BF3510" w:rsidP="00877D89">
      <w:pPr>
        <w:pStyle w:val="berschrift1"/>
      </w:pPr>
      <w:bookmarkStart w:id="285" w:name="_Toc49847954"/>
      <w:r w:rsidRPr="00E04065">
        <w:t xml:space="preserve">The </w:t>
      </w:r>
      <w:r w:rsidRPr="00406858">
        <w:t>SWISSEPH</w:t>
      </w:r>
      <w:r w:rsidRPr="00E04065">
        <w:t xml:space="preserve"> DLLs</w:t>
      </w:r>
      <w:bookmarkEnd w:id="285"/>
    </w:p>
    <w:p w14:paraId="0278FDA4" w14:textId="77777777" w:rsidR="00283E02" w:rsidRPr="00FE3C22" w:rsidRDefault="00BF3510" w:rsidP="004834E8">
      <w:pPr>
        <w:tabs>
          <w:tab w:val="left" w:pos="3119"/>
        </w:tabs>
        <w:rPr>
          <w:rStyle w:val="FileName"/>
        </w:rPr>
      </w:pPr>
      <w:r w:rsidRPr="00D3464B">
        <w:t>There is a 32 bit DLL:</w:t>
      </w:r>
      <w:r w:rsidR="00415F29">
        <w:rPr>
          <w:rStyle w:val="FileName"/>
        </w:rPr>
        <w:t xml:space="preserve"> </w:t>
      </w:r>
      <w:r w:rsidRPr="00FE3C22">
        <w:rPr>
          <w:rStyle w:val="FileName"/>
        </w:rPr>
        <w:t>swedll32.dll</w:t>
      </w:r>
    </w:p>
    <w:p w14:paraId="76A724F6" w14:textId="77777777" w:rsidR="00283E02" w:rsidRDefault="00BF3510" w:rsidP="00CC1B5C">
      <w:r w:rsidRPr="00D3464B">
        <w:t xml:space="preserve">You can use our programs </w:t>
      </w:r>
      <w:r w:rsidRPr="00FE3C22">
        <w:rPr>
          <w:rStyle w:val="FileName"/>
        </w:rPr>
        <w:t>swetest.c</w:t>
      </w:r>
      <w:r w:rsidRPr="00D3464B">
        <w:rPr>
          <w:i/>
          <w:iCs/>
        </w:rPr>
        <w:t xml:space="preserve"> </w:t>
      </w:r>
      <w:r w:rsidRPr="00D3464B">
        <w:t xml:space="preserve">and </w:t>
      </w:r>
      <w:r w:rsidRPr="00FE3C22">
        <w:rPr>
          <w:rStyle w:val="FileName"/>
        </w:rPr>
        <w:t>swewin.c</w:t>
      </w:r>
      <w:r w:rsidRPr="00D3464B">
        <w:rPr>
          <w:i/>
          <w:iCs/>
        </w:rPr>
        <w:t xml:space="preserve"> </w:t>
      </w:r>
      <w:r w:rsidRPr="00D3464B">
        <w:t xml:space="preserve">as </w:t>
      </w:r>
      <w:r w:rsidR="00C649F8" w:rsidRPr="00D3464B">
        <w:t>examples. To</w:t>
      </w:r>
      <w:r w:rsidRPr="00D3464B">
        <w:t xml:space="preserve"> compile </w:t>
      </w:r>
      <w:r w:rsidRPr="00FE3C22">
        <w:rPr>
          <w:rStyle w:val="FileName"/>
        </w:rPr>
        <w:t>swetest</w:t>
      </w:r>
      <w:r w:rsidRPr="00D3464B">
        <w:rPr>
          <w:i/>
          <w:iCs/>
        </w:rPr>
        <w:t xml:space="preserve"> </w:t>
      </w:r>
      <w:r w:rsidRPr="00D3464B">
        <w:t xml:space="preserve">or </w:t>
      </w:r>
      <w:r w:rsidRPr="00FE3C22">
        <w:rPr>
          <w:rStyle w:val="FileName"/>
        </w:rPr>
        <w:t>swewin</w:t>
      </w:r>
      <w:r w:rsidRPr="00D3464B">
        <w:t xml:space="preserve"> with a </w:t>
      </w:r>
      <w:r w:rsidRPr="00FE3C22">
        <w:rPr>
          <w:rStyle w:val="FileName"/>
        </w:rPr>
        <w:t>DLL</w:t>
      </w:r>
      <w:r w:rsidRPr="00D3464B">
        <w:t>:</w:t>
      </w:r>
    </w:p>
    <w:p w14:paraId="0541EDE7" w14:textId="77777777" w:rsidR="00BF3510" w:rsidRPr="00D3464B" w:rsidRDefault="00BF3510" w:rsidP="00DE5833">
      <w:pPr>
        <w:pStyle w:val="listnumbered"/>
        <w:numPr>
          <w:ilvl w:val="0"/>
          <w:numId w:val="15"/>
        </w:numPr>
        <w:ind w:left="284" w:hanging="284"/>
      </w:pPr>
      <w:r w:rsidRPr="00D3464B">
        <w:t>The compiler needs the following files:</w:t>
      </w:r>
    </w:p>
    <w:p w14:paraId="4D507D20" w14:textId="77777777" w:rsidR="00BF3510" w:rsidRPr="00FE3C22" w:rsidRDefault="00BF3510" w:rsidP="004B4F9F">
      <w:pPr>
        <w:ind w:left="284"/>
        <w:rPr>
          <w:rStyle w:val="FileName"/>
        </w:rPr>
      </w:pPr>
      <w:r w:rsidRPr="00FE3C22">
        <w:rPr>
          <w:rStyle w:val="FileName"/>
        </w:rPr>
        <w:t>swetest.c</w:t>
      </w:r>
      <w:r w:rsidRPr="00D3464B">
        <w:rPr>
          <w:i/>
          <w:iCs/>
        </w:rPr>
        <w:t xml:space="preserve"> </w:t>
      </w:r>
      <w:r w:rsidRPr="00D3464B">
        <w:t>or</w:t>
      </w:r>
      <w:r w:rsidRPr="00D3464B">
        <w:rPr>
          <w:i/>
          <w:iCs/>
        </w:rPr>
        <w:t xml:space="preserve"> </w:t>
      </w:r>
      <w:r w:rsidRPr="00FE3C22">
        <w:rPr>
          <w:rStyle w:val="FileName"/>
        </w:rPr>
        <w:t>swewin.c</w:t>
      </w:r>
    </w:p>
    <w:p w14:paraId="23DD1609" w14:textId="77777777" w:rsidR="00BF3510" w:rsidRPr="00FE3C22" w:rsidRDefault="00BF3510" w:rsidP="004B4F9F">
      <w:pPr>
        <w:ind w:left="284"/>
        <w:rPr>
          <w:rStyle w:val="FileName"/>
        </w:rPr>
      </w:pPr>
      <w:r w:rsidRPr="00FE3C22">
        <w:rPr>
          <w:rStyle w:val="FileName"/>
        </w:rPr>
        <w:t>swedll32.dll</w:t>
      </w:r>
    </w:p>
    <w:p w14:paraId="73A30FD6" w14:textId="77777777" w:rsidR="00BF3510" w:rsidRPr="00D3464B" w:rsidRDefault="00BF3510" w:rsidP="004B4F9F">
      <w:pPr>
        <w:ind w:left="284"/>
      </w:pPr>
      <w:r w:rsidRPr="00FE3C22">
        <w:rPr>
          <w:rStyle w:val="FileName"/>
        </w:rPr>
        <w:t>swedll32.lib</w:t>
      </w:r>
      <w:r w:rsidRPr="00D3464B">
        <w:tab/>
        <w:t>(if you choose implicit linking)</w:t>
      </w:r>
    </w:p>
    <w:p w14:paraId="51A38A43" w14:textId="77777777" w:rsidR="00BF3510" w:rsidRPr="00FE3C22" w:rsidRDefault="00BF3510" w:rsidP="004B4F9F">
      <w:pPr>
        <w:ind w:left="284"/>
        <w:rPr>
          <w:rStyle w:val="FileName"/>
        </w:rPr>
      </w:pPr>
      <w:r w:rsidRPr="00FE3C22">
        <w:rPr>
          <w:rStyle w:val="FileName"/>
        </w:rPr>
        <w:t>swephexp.h</w:t>
      </w:r>
    </w:p>
    <w:p w14:paraId="09FC208F" w14:textId="77777777" w:rsidR="00BF3510" w:rsidRPr="00FE3C22" w:rsidRDefault="00BF3510" w:rsidP="004B4F9F">
      <w:pPr>
        <w:ind w:left="284"/>
        <w:rPr>
          <w:rStyle w:val="FileName"/>
        </w:rPr>
      </w:pPr>
      <w:r w:rsidRPr="00FE3C22">
        <w:rPr>
          <w:rStyle w:val="FileName"/>
        </w:rPr>
        <w:t>swedll.h</w:t>
      </w:r>
    </w:p>
    <w:p w14:paraId="2879B6DD" w14:textId="77777777" w:rsidR="00283E02" w:rsidRPr="00FE3C22" w:rsidRDefault="00BF3510" w:rsidP="004B4F9F">
      <w:pPr>
        <w:ind w:left="284"/>
        <w:rPr>
          <w:rStyle w:val="FileName"/>
        </w:rPr>
      </w:pPr>
      <w:r w:rsidRPr="00FE3C22">
        <w:rPr>
          <w:rStyle w:val="FileName"/>
        </w:rPr>
        <w:t>sweodef.h</w:t>
      </w:r>
    </w:p>
    <w:p w14:paraId="6068F681" w14:textId="77777777" w:rsidR="00BF3510" w:rsidRPr="00D3464B" w:rsidRDefault="00BF3510" w:rsidP="00DE5833">
      <w:pPr>
        <w:pStyle w:val="listnumbered"/>
        <w:numPr>
          <w:ilvl w:val="0"/>
          <w:numId w:val="15"/>
        </w:numPr>
        <w:ind w:left="284" w:hanging="284"/>
      </w:pPr>
      <w:r w:rsidRPr="00D3464B">
        <w:t>Define the following macros (-d):</w:t>
      </w:r>
    </w:p>
    <w:p w14:paraId="35C591E0" w14:textId="77777777" w:rsidR="00BF3510" w:rsidRPr="00597461" w:rsidRDefault="00BF3510" w:rsidP="004B4F9F">
      <w:pPr>
        <w:ind w:firstLine="284"/>
        <w:rPr>
          <w:rStyle w:val="sourcecode"/>
        </w:rPr>
      </w:pPr>
      <w:r w:rsidRPr="00597461">
        <w:rPr>
          <w:rStyle w:val="sourcecode"/>
        </w:rPr>
        <w:t>USE_DLL</w:t>
      </w:r>
    </w:p>
    <w:p w14:paraId="7779FE23" w14:textId="77777777" w:rsidR="00283E02" w:rsidRDefault="00BF3510" w:rsidP="00DE5833">
      <w:pPr>
        <w:pStyle w:val="listnumbered"/>
        <w:numPr>
          <w:ilvl w:val="0"/>
          <w:numId w:val="15"/>
        </w:numPr>
        <w:ind w:left="284" w:hanging="284"/>
      </w:pPr>
      <w:r w:rsidRPr="00D3464B">
        <w:t xml:space="preserve">Build </w:t>
      </w:r>
      <w:r w:rsidRPr="00FE3C22">
        <w:rPr>
          <w:rStyle w:val="FileName"/>
        </w:rPr>
        <w:t>swetest.exe</w:t>
      </w:r>
      <w:r w:rsidRPr="00D3464B">
        <w:t xml:space="preserve"> from </w:t>
      </w:r>
      <w:r w:rsidRPr="00FE3C22">
        <w:rPr>
          <w:rStyle w:val="FileName"/>
        </w:rPr>
        <w:t>swetest.c</w:t>
      </w:r>
      <w:r w:rsidRPr="00D3464B">
        <w:rPr>
          <w:i/>
          <w:iCs/>
        </w:rPr>
        <w:t xml:space="preserve"> </w:t>
      </w:r>
      <w:r w:rsidRPr="00D3464B">
        <w:t xml:space="preserve">and </w:t>
      </w:r>
      <w:r w:rsidRPr="00FE3C22">
        <w:rPr>
          <w:rStyle w:val="FileName"/>
        </w:rPr>
        <w:t>swedll32.lib</w:t>
      </w:r>
      <w:r w:rsidR="00F76CBF" w:rsidRPr="00FE3C22">
        <w:rPr>
          <w:rStyle w:val="FileName"/>
        </w:rPr>
        <w:t xml:space="preserve"> </w:t>
      </w:r>
      <w:r w:rsidR="00F76CBF" w:rsidRPr="00D3464B">
        <w:t xml:space="preserve">or </w:t>
      </w:r>
      <w:r w:rsidR="00F76CBF" w:rsidRPr="00FE3C22">
        <w:rPr>
          <w:rStyle w:val="FileName"/>
        </w:rPr>
        <w:t>swedll64.lib</w:t>
      </w:r>
      <w:r w:rsidR="00F76CBF" w:rsidRPr="00D3464B">
        <w:t xml:space="preserve"> (depending on the 32-bit or 64-bit architecture of your system)</w:t>
      </w:r>
      <w:r w:rsidRPr="00D3464B">
        <w:t>.</w:t>
      </w:r>
    </w:p>
    <w:p w14:paraId="1E1774A9" w14:textId="77777777" w:rsidR="00BF3510" w:rsidRPr="00FE3C22" w:rsidRDefault="00BF3510" w:rsidP="00CC1B5C">
      <w:pPr>
        <w:rPr>
          <w:rStyle w:val="FileName"/>
        </w:rPr>
      </w:pPr>
      <w:r w:rsidRPr="00D3464B">
        <w:t xml:space="preserve">Build </w:t>
      </w:r>
      <w:r w:rsidRPr="00FE3C22">
        <w:rPr>
          <w:rStyle w:val="FileName"/>
        </w:rPr>
        <w:t>swewin.exe</w:t>
      </w:r>
      <w:r w:rsidRPr="00D3464B">
        <w:t xml:space="preserve"> from </w:t>
      </w:r>
      <w:r w:rsidRPr="00FE3C22">
        <w:rPr>
          <w:rStyle w:val="FileName"/>
        </w:rPr>
        <w:t>swewin.c</w:t>
      </w:r>
      <w:r w:rsidRPr="00D3464B">
        <w:t>,</w:t>
      </w:r>
      <w:r w:rsidRPr="00D3464B">
        <w:rPr>
          <w:i/>
          <w:iCs/>
        </w:rPr>
        <w:t xml:space="preserve"> </w:t>
      </w:r>
      <w:r w:rsidRPr="00FE3C22">
        <w:rPr>
          <w:rStyle w:val="FileName"/>
        </w:rPr>
        <w:t>swewin.rc</w:t>
      </w:r>
      <w:r w:rsidRPr="00D3464B">
        <w:t xml:space="preserve">, and </w:t>
      </w:r>
      <w:r w:rsidRPr="00FE3C22">
        <w:rPr>
          <w:rStyle w:val="FileName"/>
        </w:rPr>
        <w:t>swedll32.lib</w:t>
      </w:r>
      <w:r w:rsidR="00F76CBF" w:rsidRPr="00D3464B">
        <w:t xml:space="preserve"> or </w:t>
      </w:r>
      <w:r w:rsidR="00F76CBF" w:rsidRPr="00FE3C22">
        <w:rPr>
          <w:rStyle w:val="FileName"/>
        </w:rPr>
        <w:t>swedll64.lib.</w:t>
      </w:r>
    </w:p>
    <w:p w14:paraId="04E33943" w14:textId="77777777" w:rsidR="00BF3510" w:rsidRPr="00D3464B" w:rsidRDefault="00BF3510" w:rsidP="00CC1B5C">
      <w:r w:rsidRPr="00D3464B">
        <w:t>We provide some project files which we have used to build our test samples. You will need to adjust the project files to your environment.</w:t>
      </w:r>
    </w:p>
    <w:p w14:paraId="1C1865DB" w14:textId="1C411278" w:rsidR="00283E02" w:rsidRDefault="00BF3510" w:rsidP="00CC1B5C">
      <w:r w:rsidRPr="00D3464B">
        <w:t xml:space="preserve">We have worked with </w:t>
      </w:r>
      <w:r w:rsidRPr="00FE3C22">
        <w:rPr>
          <w:rStyle w:val="FileName"/>
        </w:rPr>
        <w:t>Microsoft Visual C++ 5.0</w:t>
      </w:r>
      <w:r w:rsidRPr="00D3464B">
        <w:t xml:space="preserve"> (32-bit). The DLLs where built with the Microsoft compilers.</w:t>
      </w:r>
    </w:p>
    <w:p w14:paraId="076E55D9" w14:textId="77777777" w:rsidR="002D4919" w:rsidRDefault="002D4919" w:rsidP="00CC1B5C"/>
    <w:p w14:paraId="466A977E" w14:textId="77777777" w:rsidR="00283E02" w:rsidRDefault="00BF3510" w:rsidP="00877D89">
      <w:pPr>
        <w:pStyle w:val="berschrift1"/>
      </w:pPr>
      <w:bookmarkStart w:id="286" w:name="_Toc49847955"/>
      <w:r w:rsidRPr="00E04065">
        <w:t>Using the DLL with</w:t>
      </w:r>
      <w:r w:rsidR="00446B06" w:rsidRPr="00E04065">
        <w:t xml:space="preserve"> </w:t>
      </w:r>
      <w:r w:rsidRPr="00E04065">
        <w:t>Visual Basic 5.0</w:t>
      </w:r>
      <w:bookmarkEnd w:id="286"/>
    </w:p>
    <w:p w14:paraId="024285AF" w14:textId="77777777" w:rsidR="00283E02" w:rsidRDefault="00BF3510" w:rsidP="00CC1B5C">
      <w:r w:rsidRPr="00D3464B">
        <w:t xml:space="preserve">The 32-bit DLL contains the exported function under 'decorated names'. Each function has an underscore before its name, and a suffix of the form </w:t>
      </w:r>
      <w:r w:rsidRPr="00415F29">
        <w:rPr>
          <w:rStyle w:val="sourcecode"/>
        </w:rPr>
        <w:t>@xx</w:t>
      </w:r>
      <w:r w:rsidR="00446B06">
        <w:t xml:space="preserve"> </w:t>
      </w:r>
      <w:r w:rsidRPr="00D3464B">
        <w:t xml:space="preserve">where </w:t>
      </w:r>
      <w:r w:rsidRPr="00415F29">
        <w:rPr>
          <w:rStyle w:val="sourcecode"/>
        </w:rPr>
        <w:t>xx</w:t>
      </w:r>
      <w:r w:rsidRPr="00D3464B">
        <w:t xml:space="preserve"> is the number of stack bytes used by the call.</w:t>
      </w:r>
    </w:p>
    <w:p w14:paraId="4D0F33EF" w14:textId="77777777" w:rsidR="00283E02" w:rsidRDefault="00BF3510" w:rsidP="00CC1B5C">
      <w:r w:rsidRPr="00D3464B">
        <w:t>The Visual Basic declarations for the DLL functions and for some important flag parameters are in the file</w:t>
      </w:r>
      <w:r w:rsidR="004834E8">
        <w:t xml:space="preserve"> </w:t>
      </w:r>
      <w:r w:rsidRPr="00FE3C22">
        <w:rPr>
          <w:rStyle w:val="FileName"/>
        </w:rPr>
        <w:t xml:space="preserve">\sweph\vb\swedecl.txt </w:t>
      </w:r>
      <w:r w:rsidRPr="00D3464B">
        <w:t>and can be inserted directly into a VB program.</w:t>
      </w:r>
    </w:p>
    <w:p w14:paraId="5B483BDB" w14:textId="77777777" w:rsidR="00283E02" w:rsidRDefault="00BF3510" w:rsidP="00CC1B5C">
      <w:r w:rsidRPr="00D3464B">
        <w:t xml:space="preserve">A sample VB program </w:t>
      </w:r>
      <w:r w:rsidRPr="00FE3C22">
        <w:rPr>
          <w:rStyle w:val="FileName"/>
        </w:rPr>
        <w:t>vbsweph</w:t>
      </w:r>
      <w:r w:rsidRPr="00D3464B">
        <w:t xml:space="preserve"> is included on the distribution, in directory </w:t>
      </w:r>
      <w:r w:rsidRPr="00FE3C22">
        <w:rPr>
          <w:rStyle w:val="FileName"/>
        </w:rPr>
        <w:t>\sweph\vb</w:t>
      </w:r>
      <w:r w:rsidRPr="00D3464B">
        <w:t xml:space="preserve">. To run this sample, the DLL file </w:t>
      </w:r>
      <w:r w:rsidRPr="00FE3C22">
        <w:rPr>
          <w:rStyle w:val="FileName"/>
        </w:rPr>
        <w:t>swedll32.dll</w:t>
      </w:r>
      <w:r w:rsidRPr="00D3464B">
        <w:t xml:space="preserve"> must be copied into the vb directory or installed in the Windows system directory.</w:t>
      </w:r>
    </w:p>
    <w:p w14:paraId="7D2D1DD7" w14:textId="77777777" w:rsidR="00BF3510" w:rsidRPr="00D3464B" w:rsidRDefault="00BF3510" w:rsidP="00CC1B5C">
      <w:r w:rsidRPr="00D3464B">
        <w:t>DLL functions returning a string:</w:t>
      </w:r>
    </w:p>
    <w:p w14:paraId="46DEC6C7" w14:textId="77777777" w:rsidR="00BF3510" w:rsidRPr="00D3464B" w:rsidRDefault="00BF3510" w:rsidP="00CC1B5C">
      <w:r w:rsidRPr="00D3464B">
        <w:t>Some DLL functions return a string, e.g.</w:t>
      </w:r>
    </w:p>
    <w:p w14:paraId="6B7C9BEE" w14:textId="77777777" w:rsidR="00283E02" w:rsidRDefault="00BF3510" w:rsidP="00CC1B5C">
      <w:pPr>
        <w:rPr>
          <w:rStyle w:val="sourcecode"/>
        </w:rPr>
      </w:pPr>
      <w:r w:rsidRPr="00597461">
        <w:rPr>
          <w:rStyle w:val="sourcecode"/>
        </w:rPr>
        <w:t xml:space="preserve">char* </w:t>
      </w:r>
      <w:r w:rsidRPr="006E2092">
        <w:rPr>
          <w:rStyle w:val="functions"/>
        </w:rPr>
        <w:t>swe_get_planet_name</w:t>
      </w:r>
      <w:r w:rsidRPr="00597461">
        <w:rPr>
          <w:rStyle w:val="sourcecode"/>
        </w:rPr>
        <w:t>(int ipl, char *plname)</w:t>
      </w:r>
    </w:p>
    <w:p w14:paraId="2676D8EC" w14:textId="77777777" w:rsidR="00283E02" w:rsidRDefault="00BF3510" w:rsidP="00CC1B5C">
      <w:r w:rsidRPr="00D3464B">
        <w:t xml:space="preserve">This function copies its result into the string pointer </w:t>
      </w:r>
      <w:r w:rsidRPr="004834E8">
        <w:rPr>
          <w:rStyle w:val="sourcecode"/>
        </w:rPr>
        <w:t>plname</w:t>
      </w:r>
      <w:r w:rsidRPr="00D3464B">
        <w:rPr>
          <w:color w:val="000080"/>
        </w:rPr>
        <w:t>;</w:t>
      </w:r>
      <w:r w:rsidRPr="00D3464B">
        <w:t xml:space="preserve"> the calling program must provide sufficient space so that the result string fits into it. As usual in C programming, the function copies the return string into the provided area and returns the pointer to this area as the function value. This allows to use this function directly in a C print statement.</w:t>
      </w:r>
    </w:p>
    <w:p w14:paraId="386C9918" w14:textId="77777777" w:rsidR="00283E02" w:rsidRDefault="00BF3510" w:rsidP="00CC1B5C">
      <w:r w:rsidRPr="00D3464B">
        <w:t>In VB there are three problems with this type of function:</w:t>
      </w:r>
    </w:p>
    <w:p w14:paraId="393A12DF" w14:textId="77777777" w:rsidR="000A3980" w:rsidRDefault="00BF3510" w:rsidP="00DE5833">
      <w:pPr>
        <w:pStyle w:val="listnumbered"/>
        <w:numPr>
          <w:ilvl w:val="0"/>
          <w:numId w:val="16"/>
        </w:numPr>
        <w:ind w:left="284" w:hanging="284"/>
      </w:pPr>
      <w:r w:rsidRPr="00D3464B">
        <w:t xml:space="preserve">The string parameter </w:t>
      </w:r>
      <w:r w:rsidRPr="000A3980">
        <w:rPr>
          <w:rStyle w:val="sourcecode"/>
        </w:rPr>
        <w:t>plname</w:t>
      </w:r>
      <w:r w:rsidRPr="00D3464B">
        <w:t xml:space="preserve"> must be initialized to a string of sufficient length before the call; the content does not matter because it is overwritten by the called function. The parameter type must be</w:t>
      </w:r>
    </w:p>
    <w:p w14:paraId="03F2D719" w14:textId="77777777" w:rsidR="00156ACE" w:rsidRPr="00415F29" w:rsidRDefault="00BF3510" w:rsidP="00156ACE">
      <w:pPr>
        <w:ind w:firstLine="426"/>
        <w:rPr>
          <w:rStyle w:val="sourcecode"/>
        </w:rPr>
      </w:pPr>
      <w:r w:rsidRPr="00415F29">
        <w:rPr>
          <w:rStyle w:val="sourcecode"/>
        </w:rPr>
        <w:t>ByVal plname as String.</w:t>
      </w:r>
    </w:p>
    <w:p w14:paraId="163284A5" w14:textId="77777777" w:rsidR="00BF3510" w:rsidRPr="00D3464B" w:rsidRDefault="00BF3510" w:rsidP="00DE5833">
      <w:pPr>
        <w:pStyle w:val="listnumbered"/>
        <w:numPr>
          <w:ilvl w:val="0"/>
          <w:numId w:val="16"/>
        </w:numPr>
        <w:ind w:left="284" w:hanging="284"/>
      </w:pPr>
      <w:r w:rsidRPr="00D3464B">
        <w:t xml:space="preserve">The returned string is terminated by a </w:t>
      </w:r>
      <w:r w:rsidRPr="00156ACE">
        <w:t>NULL</w:t>
      </w:r>
      <w:r w:rsidRPr="00D3464B">
        <w:t xml:space="preserve"> character. This must be searched in VB and the VB string length must be set accordingly. Our sample program demonstrates how this can be done:</w:t>
      </w:r>
    </w:p>
    <w:p w14:paraId="2B176803" w14:textId="77777777" w:rsidR="000A3980" w:rsidRDefault="00BF3510" w:rsidP="00CC1B5C">
      <w:pPr>
        <w:rPr>
          <w:rStyle w:val="sourcecode"/>
        </w:rPr>
      </w:pPr>
      <w:r w:rsidRPr="00597461">
        <w:rPr>
          <w:rStyle w:val="sourcecode"/>
        </w:rPr>
        <w:t xml:space="preserve">Private Function </w:t>
      </w:r>
      <w:r w:rsidRPr="00A72C4F">
        <w:rPr>
          <w:rStyle w:val="functions"/>
        </w:rPr>
        <w:t>set_strlen</w:t>
      </w:r>
      <w:r w:rsidRPr="00597461">
        <w:rPr>
          <w:rStyle w:val="sourcecode"/>
        </w:rPr>
        <w:t>(c$) As String</w:t>
      </w:r>
      <w:r w:rsidRPr="00597461">
        <w:rPr>
          <w:rStyle w:val="sourcecode"/>
        </w:rPr>
        <w:br/>
      </w:r>
      <w:r w:rsidR="00446B06">
        <w:rPr>
          <w:rStyle w:val="sourcecode"/>
        </w:rPr>
        <w:t xml:space="preserve"> </w:t>
      </w:r>
      <w:r w:rsidRPr="00597461">
        <w:rPr>
          <w:rStyle w:val="sourcecode"/>
        </w:rPr>
        <w:t>i = InStr(c$, Chr$(0))</w:t>
      </w:r>
      <w:r w:rsidRPr="00597461">
        <w:rPr>
          <w:rStyle w:val="sourcecode"/>
        </w:rPr>
        <w:br/>
      </w:r>
      <w:r w:rsidR="00446B06">
        <w:rPr>
          <w:rStyle w:val="sourcecode"/>
        </w:rPr>
        <w:t xml:space="preserve"> </w:t>
      </w:r>
      <w:r w:rsidRPr="00597461">
        <w:rPr>
          <w:rStyle w:val="sourcecode"/>
        </w:rPr>
        <w:t>c$ = Left(c$, i - 1)</w:t>
      </w:r>
      <w:r w:rsidRPr="00597461">
        <w:rPr>
          <w:rStyle w:val="sourcecode"/>
        </w:rPr>
        <w:br/>
      </w:r>
      <w:r w:rsidR="00446B06">
        <w:rPr>
          <w:rStyle w:val="sourcecode"/>
        </w:rPr>
        <w:t xml:space="preserve"> </w:t>
      </w:r>
      <w:r w:rsidRPr="00597461">
        <w:rPr>
          <w:rStyle w:val="sourcecode"/>
        </w:rPr>
        <w:t>set_strlen = c$</w:t>
      </w:r>
      <w:r w:rsidRPr="00597461">
        <w:rPr>
          <w:rStyle w:val="sourcecode"/>
        </w:rPr>
        <w:br/>
        <w:t>End Function</w:t>
      </w:r>
      <w:r w:rsidRPr="00597461">
        <w:rPr>
          <w:rStyle w:val="sourcecode"/>
        </w:rPr>
        <w:br/>
        <w:t>plname = String(20,0)</w:t>
      </w:r>
      <w:r w:rsidRPr="00597461">
        <w:rPr>
          <w:rStyle w:val="sourcecode"/>
        </w:rPr>
        <w:tab/>
        <w:t>‘ initialize string to length 20</w:t>
      </w:r>
      <w:r w:rsidRPr="00597461">
        <w:rPr>
          <w:rStyle w:val="sourcecode"/>
        </w:rPr>
        <w:br/>
      </w:r>
      <w:r w:rsidRPr="000A3980">
        <w:rPr>
          <w:rStyle w:val="functions"/>
        </w:rPr>
        <w:t>swe_get_planet_name</w:t>
      </w:r>
      <w:r w:rsidRPr="00597461">
        <w:rPr>
          <w:rStyle w:val="sourcecode"/>
        </w:rPr>
        <w:t>(SE_SUN, plname)</w:t>
      </w:r>
      <w:r w:rsidRPr="00597461">
        <w:rPr>
          <w:rStyle w:val="sourcecode"/>
        </w:rPr>
        <w:br/>
        <w:t xml:space="preserve">plname = </w:t>
      </w:r>
      <w:r w:rsidRPr="000A3980">
        <w:rPr>
          <w:rStyle w:val="functions"/>
        </w:rPr>
        <w:t>set_strlen</w:t>
      </w:r>
      <w:r w:rsidRPr="00597461">
        <w:rPr>
          <w:rStyle w:val="sourcecode"/>
        </w:rPr>
        <w:t>(plname)</w:t>
      </w:r>
    </w:p>
    <w:p w14:paraId="3BFE0C2A" w14:textId="77777777" w:rsidR="000A3980" w:rsidRDefault="00BF3510" w:rsidP="00DE5833">
      <w:pPr>
        <w:pStyle w:val="listnumbered"/>
        <w:numPr>
          <w:ilvl w:val="0"/>
          <w:numId w:val="16"/>
        </w:numPr>
        <w:ind w:left="284" w:hanging="284"/>
      </w:pPr>
      <w:r w:rsidRPr="00D3464B">
        <w:t xml:space="preserve">The function value itself is a pointer to character. This function value cannot be used in VB because VB does not have a pointer data type. In VB, such a Function can be either declared as type </w:t>
      </w:r>
      <w:r w:rsidRPr="000A3980">
        <w:t>”As long”</w:t>
      </w:r>
      <w:r w:rsidRPr="00D3464B">
        <w:t xml:space="preserve"> and the return value ignored, or it can be declared as a Sub. We have chosen to declare all such functions as </w:t>
      </w:r>
      <w:r w:rsidRPr="000A3980">
        <w:t>‚Sub</w:t>
      </w:r>
      <w:r w:rsidRPr="00156ACE">
        <w:t>‘</w:t>
      </w:r>
      <w:r w:rsidRPr="00D3464B">
        <w:t>, which automatically ignores the return value</w:t>
      </w:r>
      <w:r w:rsidR="000A3980">
        <w:t>.</w:t>
      </w:r>
    </w:p>
    <w:p w14:paraId="1C256F44" w14:textId="77777777" w:rsidR="00283E02" w:rsidRPr="00415F29" w:rsidRDefault="00BF3510" w:rsidP="004B4F9F">
      <w:pPr>
        <w:rPr>
          <w:rStyle w:val="sourcecode"/>
        </w:rPr>
      </w:pPr>
      <w:r w:rsidRPr="004B4F9F">
        <w:t xml:space="preserve">Declare </w:t>
      </w:r>
      <w:r w:rsidRPr="00415F29">
        <w:rPr>
          <w:rStyle w:val="sourcecode"/>
        </w:rPr>
        <w:t xml:space="preserve">Sub </w:t>
      </w:r>
      <w:r w:rsidRPr="00415F29">
        <w:rPr>
          <w:rStyle w:val="functions"/>
        </w:rPr>
        <w:t>swe_get_planet_name</w:t>
      </w:r>
      <w:r w:rsidRPr="00415F29">
        <w:rPr>
          <w:rStyle w:val="sourcecode"/>
        </w:rPr>
        <w:t>(ByVal ipl as Long, ByVal plname as String)</w:t>
      </w:r>
      <w:r w:rsidR="000A3980" w:rsidRPr="004B4F9F">
        <w:t>.</w:t>
      </w:r>
    </w:p>
    <w:p w14:paraId="632A4C88" w14:textId="77777777" w:rsidR="00BF3510" w:rsidRPr="00E04065" w:rsidRDefault="00BF3510" w:rsidP="00877D89">
      <w:pPr>
        <w:pStyle w:val="berschrift1"/>
      </w:pPr>
      <w:bookmarkStart w:id="287" w:name="_Toc49847956"/>
      <w:r w:rsidRPr="00E04065">
        <w:t>Using the DLL with Borland Delphi and C++ Builder</w:t>
      </w:r>
      <w:bookmarkEnd w:id="287"/>
    </w:p>
    <w:p w14:paraId="68C6EC86" w14:textId="77777777" w:rsidR="00283E02" w:rsidRDefault="00BF3510" w:rsidP="00877D89">
      <w:pPr>
        <w:pStyle w:val="berschrift2"/>
      </w:pPr>
      <w:bookmarkStart w:id="288" w:name="_Toc49847957"/>
      <w:r w:rsidRPr="00E04065">
        <w:t>Delphi 2.0 and higher (32-bit)</w:t>
      </w:r>
      <w:bookmarkEnd w:id="288"/>
    </w:p>
    <w:p w14:paraId="326CB8D5" w14:textId="77777777" w:rsidR="00283E02" w:rsidRDefault="00BF3510" w:rsidP="00CC1B5C">
      <w:r w:rsidRPr="00D3464B">
        <w:t xml:space="preserve">The information in this section was contributed by </w:t>
      </w:r>
      <w:r w:rsidRPr="00FE3C22">
        <w:rPr>
          <w:rStyle w:val="FileName"/>
        </w:rPr>
        <w:t>Markus Fabian, Bern, Switzerland</w:t>
      </w:r>
      <w:r w:rsidRPr="00D3464B">
        <w:t>.</w:t>
      </w:r>
    </w:p>
    <w:p w14:paraId="0FFB894A" w14:textId="77777777" w:rsidR="00283E02" w:rsidRDefault="00BF3510" w:rsidP="00CC1B5C">
      <w:r w:rsidRPr="00D3464B">
        <w:t xml:space="preserve">In Delphi 2.0 the declaration of the function </w:t>
      </w:r>
      <w:r w:rsidRPr="006E2092">
        <w:rPr>
          <w:rStyle w:val="functions"/>
        </w:rPr>
        <w:t>swe_calc()</w:t>
      </w:r>
      <w:r w:rsidRPr="00D3464B">
        <w:t xml:space="preserve"> looks like this:</w:t>
      </w:r>
    </w:p>
    <w:p w14:paraId="3FCEA16B" w14:textId="77777777" w:rsidR="00BF3510" w:rsidRPr="00597461" w:rsidRDefault="00BF3510" w:rsidP="00CC1B5C">
      <w:pPr>
        <w:rPr>
          <w:rStyle w:val="sourcecode"/>
        </w:rPr>
      </w:pPr>
      <w:r w:rsidRPr="00597461">
        <w:rPr>
          <w:rStyle w:val="sourcecode"/>
        </w:rPr>
        <w:t>xx : Array[0..5] of double;</w:t>
      </w:r>
    </w:p>
    <w:p w14:paraId="75134EEC" w14:textId="77777777" w:rsidR="00415F29" w:rsidRDefault="00BF3510" w:rsidP="00CC1B5C">
      <w:pPr>
        <w:rPr>
          <w:rStyle w:val="sourcecode"/>
        </w:rPr>
      </w:pPr>
      <w:r w:rsidRPr="00597461">
        <w:rPr>
          <w:rStyle w:val="sourcecode"/>
        </w:rPr>
        <w:t xml:space="preserve">function </w:t>
      </w:r>
      <w:r w:rsidRPr="00A72C4F">
        <w:rPr>
          <w:rStyle w:val="functions"/>
        </w:rPr>
        <w:t>swe_calc</w:t>
      </w:r>
      <w:r w:rsidRPr="00597461">
        <w:rPr>
          <w:rStyle w:val="sourcecode"/>
        </w:rPr>
        <w:t>(</w:t>
      </w:r>
    </w:p>
    <w:p w14:paraId="00C7B7C3" w14:textId="77777777" w:rsidR="004E52D3" w:rsidRDefault="00BF3510" w:rsidP="00415F29">
      <w:pPr>
        <w:ind w:firstLine="567"/>
        <w:rPr>
          <w:rStyle w:val="sourcecode"/>
        </w:rPr>
      </w:pPr>
      <w:r w:rsidRPr="00597461">
        <w:rPr>
          <w:rStyle w:val="sourcecode"/>
        </w:rPr>
        <w:t>tjd: double;</w:t>
      </w:r>
      <w:r w:rsidR="00446B06">
        <w:rPr>
          <w:rStyle w:val="sourcecode"/>
        </w:rPr>
        <w:t xml:space="preserve"> </w:t>
      </w:r>
      <w:r w:rsidRPr="00597461">
        <w:rPr>
          <w:rStyle w:val="sourcecode"/>
        </w:rPr>
        <w:t>// Julian day number</w:t>
      </w:r>
    </w:p>
    <w:p w14:paraId="08E1696B" w14:textId="77777777" w:rsidR="004E52D3" w:rsidRDefault="00BF3510" w:rsidP="00415F29">
      <w:pPr>
        <w:ind w:firstLine="567"/>
        <w:rPr>
          <w:rStyle w:val="sourcecode"/>
        </w:rPr>
      </w:pPr>
      <w:r w:rsidRPr="00597461">
        <w:rPr>
          <w:rStyle w:val="sourcecode"/>
        </w:rPr>
        <w:t>ipl: Integer;</w:t>
      </w:r>
      <w:r w:rsidR="00446B06">
        <w:rPr>
          <w:rStyle w:val="sourcecode"/>
        </w:rPr>
        <w:t xml:space="preserve"> </w:t>
      </w:r>
      <w:r w:rsidRPr="00597461">
        <w:rPr>
          <w:rStyle w:val="sourcecode"/>
        </w:rPr>
        <w:t>// planet number</w:t>
      </w:r>
    </w:p>
    <w:p w14:paraId="4A95DC7A" w14:textId="77777777" w:rsidR="004E52D3" w:rsidRDefault="00BF3510" w:rsidP="00415F29">
      <w:pPr>
        <w:ind w:firstLine="567"/>
        <w:rPr>
          <w:rStyle w:val="sourcecode"/>
        </w:rPr>
      </w:pPr>
      <w:r w:rsidRPr="00597461">
        <w:rPr>
          <w:rStyle w:val="sourcecode"/>
        </w:rPr>
        <w:t>iflag</w:t>
      </w:r>
      <w:r w:rsidR="0021556A">
        <w:rPr>
          <w:rStyle w:val="sourcecode"/>
        </w:rPr>
        <w:tab/>
      </w:r>
      <w:r w:rsidRPr="00597461">
        <w:rPr>
          <w:rStyle w:val="sourcecode"/>
        </w:rPr>
        <w:t>: Longint;</w:t>
      </w:r>
      <w:r w:rsidR="00446B06">
        <w:rPr>
          <w:rStyle w:val="sourcecode"/>
        </w:rPr>
        <w:t xml:space="preserve"> </w:t>
      </w:r>
      <w:r w:rsidRPr="00597461">
        <w:rPr>
          <w:rStyle w:val="sourcecode"/>
        </w:rPr>
        <w:t>// flag bits</w:t>
      </w:r>
    </w:p>
    <w:p w14:paraId="723818E9" w14:textId="77777777" w:rsidR="004E52D3" w:rsidRDefault="00BF3510" w:rsidP="00415F29">
      <w:pPr>
        <w:ind w:firstLine="567"/>
        <w:rPr>
          <w:rStyle w:val="sourcecode"/>
        </w:rPr>
      </w:pPr>
      <w:r w:rsidRPr="00597461">
        <w:rPr>
          <w:rStyle w:val="sourcecode"/>
        </w:rPr>
        <w:t>var xx[0]: double;</w:t>
      </w:r>
    </w:p>
    <w:p w14:paraId="6D208A0B" w14:textId="77777777" w:rsidR="004E52D3" w:rsidRDefault="00BF3510" w:rsidP="00415F29">
      <w:pPr>
        <w:ind w:firstLine="567"/>
        <w:rPr>
          <w:rStyle w:val="sourcecode"/>
        </w:rPr>
      </w:pPr>
      <w:r w:rsidRPr="00597461">
        <w:rPr>
          <w:rStyle w:val="sourcecode"/>
        </w:rPr>
        <w:t>sErr</w:t>
      </w:r>
      <w:r w:rsidR="0021556A">
        <w:rPr>
          <w:rStyle w:val="sourcecode"/>
        </w:rPr>
        <w:tab/>
      </w:r>
      <w:r w:rsidRPr="00597461">
        <w:rPr>
          <w:rStyle w:val="sourcecode"/>
        </w:rPr>
        <w:t>: PChar</w:t>
      </w:r>
      <w:r w:rsidR="00446B06">
        <w:rPr>
          <w:rStyle w:val="sourcecode"/>
        </w:rPr>
        <w:t xml:space="preserve"> </w:t>
      </w:r>
      <w:r w:rsidRPr="00597461">
        <w:rPr>
          <w:rStyle w:val="sourcecode"/>
        </w:rPr>
        <w:t>// Error-String;</w:t>
      </w:r>
    </w:p>
    <w:p w14:paraId="145CBB50" w14:textId="77777777" w:rsidR="00283E02" w:rsidRDefault="00BF3510" w:rsidP="00415F29">
      <w:pPr>
        <w:ind w:firstLine="567"/>
        <w:rPr>
          <w:rStyle w:val="sourcecode"/>
        </w:rPr>
      </w:pPr>
      <w:r w:rsidRPr="00597461">
        <w:rPr>
          <w:rStyle w:val="sourcecode"/>
        </w:rPr>
        <w:t>): Longint; stdcall; far; external 'swedll32.dll' Name '_swe_calc@24';</w:t>
      </w:r>
    </w:p>
    <w:p w14:paraId="448AB485" w14:textId="77777777" w:rsidR="00BF3510" w:rsidRPr="00D3464B" w:rsidRDefault="00BF3510" w:rsidP="00CC1B5C">
      <w:r w:rsidRPr="00D3464B">
        <w:t xml:space="preserve">A nearly complete set of declarations is in file </w:t>
      </w:r>
      <w:r w:rsidRPr="00FE3C22">
        <w:rPr>
          <w:rStyle w:val="FileName"/>
        </w:rPr>
        <w:t>\sweph\delphi2\swe_d32.pas</w:t>
      </w:r>
      <w:r w:rsidRPr="00D3464B">
        <w:t>.</w:t>
      </w:r>
    </w:p>
    <w:p w14:paraId="183C1E99" w14:textId="77777777" w:rsidR="00BF3510" w:rsidRPr="00D3464B" w:rsidRDefault="00BF3510" w:rsidP="00CC1B5C">
      <w:r w:rsidRPr="00D3464B">
        <w:t xml:space="preserve">A small sample project for Delphi 2.0 is also included in the same directory (starting with release </w:t>
      </w:r>
      <w:r w:rsidRPr="00D3464B">
        <w:rPr>
          <w:b/>
          <w:bCs/>
        </w:rPr>
        <w:t>1.25</w:t>
      </w:r>
      <w:r w:rsidRPr="00D3464B">
        <w:t xml:space="preserve"> from June 1998). This sample requires the DLL to exist in the same directory as the sample.</w:t>
      </w:r>
    </w:p>
    <w:p w14:paraId="556E839C" w14:textId="77777777" w:rsidR="00BF3510" w:rsidRPr="00E04065" w:rsidRDefault="00BF3510" w:rsidP="00877D89">
      <w:pPr>
        <w:pStyle w:val="berschrift2"/>
      </w:pPr>
      <w:bookmarkStart w:id="289" w:name="_Toc49847958"/>
      <w:r w:rsidRPr="00E04065">
        <w:t>Borland C++ Builder</w:t>
      </w:r>
      <w:bookmarkEnd w:id="289"/>
    </w:p>
    <w:p w14:paraId="0BBBE213" w14:textId="77777777" w:rsidR="00283E02" w:rsidRDefault="00BF3510" w:rsidP="00CC1B5C">
      <w:r w:rsidRPr="00FE3C22">
        <w:rPr>
          <w:rStyle w:val="FileName"/>
        </w:rPr>
        <w:t>Borland C++ Builder</w:t>
      </w:r>
      <w:r w:rsidRPr="00D3464B">
        <w:t xml:space="preserve"> (BCB) does not understand the Microsoft format in the library file</w:t>
      </w:r>
      <w:r w:rsidRPr="00FE3C22">
        <w:rPr>
          <w:rStyle w:val="FileName"/>
        </w:rPr>
        <w:t xml:space="preserve"> SWEDLL32.LIB</w:t>
      </w:r>
      <w:r w:rsidRPr="00D3464B">
        <w:t>; it reports an OMF error when this file is used in a BCB project. The user must create his/her own LIB file for BCB with the utility IMPLIB which is part of BCB.</w:t>
      </w:r>
    </w:p>
    <w:p w14:paraId="41DCA3AE" w14:textId="77777777" w:rsidR="00BF3510" w:rsidRPr="00D3464B" w:rsidRDefault="00BF3510" w:rsidP="00CC1B5C">
      <w:r w:rsidRPr="00D3464B">
        <w:t>With the following command you create a special lib file in the current directory:</w:t>
      </w:r>
    </w:p>
    <w:p w14:paraId="48802D91" w14:textId="77777777" w:rsidR="00283E02" w:rsidRDefault="00BF3510" w:rsidP="00CC1B5C">
      <w:pPr>
        <w:rPr>
          <w:rStyle w:val="sourcecode"/>
        </w:rPr>
      </w:pPr>
      <w:r w:rsidRPr="00597461">
        <w:rPr>
          <w:rStyle w:val="sourcecode"/>
        </w:rPr>
        <w:t>IMPLIB –f –c swe32bor.lib \sweph\bin\swedll32.dll</w:t>
      </w:r>
    </w:p>
    <w:p w14:paraId="7860E7F8" w14:textId="77777777" w:rsidR="00283E02" w:rsidRDefault="00BF3510" w:rsidP="00CC1B5C">
      <w:r w:rsidRPr="00D3464B">
        <w:t>In the C++ Builder project the following settings must be made:</w:t>
      </w:r>
    </w:p>
    <w:p w14:paraId="38AFFC32" w14:textId="77777777" w:rsidR="00BF3510" w:rsidRPr="00034150" w:rsidRDefault="00BF3510" w:rsidP="00133439">
      <w:pPr>
        <w:pStyle w:val="ListBullet1"/>
        <w:ind w:left="284" w:hanging="284"/>
      </w:pPr>
      <w:r w:rsidRPr="00D3464B">
        <w:t xml:space="preserve">Menu </w:t>
      </w:r>
      <w:r w:rsidRPr="00FE3C22">
        <w:rPr>
          <w:rStyle w:val="FileName"/>
        </w:rPr>
        <w:t>Options-&gt;Projects-&gt;Directories/Conditionals</w:t>
      </w:r>
      <w:r w:rsidRPr="00D3464B">
        <w:t>: add the conditional define</w:t>
      </w:r>
      <w:r w:rsidRPr="00D3464B">
        <w:rPr>
          <w:color w:val="000080"/>
        </w:rPr>
        <w:t xml:space="preserve"> </w:t>
      </w:r>
      <w:r w:rsidRPr="00415F29">
        <w:rPr>
          <w:rStyle w:val="sourcecode"/>
        </w:rPr>
        <w:t>USE_DLL</w:t>
      </w:r>
      <w:r w:rsidR="000A3980">
        <w:rPr>
          <w:color w:val="000080"/>
        </w:rPr>
        <w:t>;</w:t>
      </w:r>
    </w:p>
    <w:p w14:paraId="526AE19B" w14:textId="77777777" w:rsidR="00BF3510" w:rsidRPr="00D3464B" w:rsidRDefault="00BF3510" w:rsidP="00133439">
      <w:pPr>
        <w:pStyle w:val="ListBullet1"/>
        <w:ind w:left="284" w:hanging="284"/>
      </w:pPr>
      <w:r w:rsidRPr="00D3464B">
        <w:t>Menu</w:t>
      </w:r>
      <w:r w:rsidR="00446B06">
        <w:t xml:space="preserve"> </w:t>
      </w:r>
      <w:r w:rsidRPr="00FE3C22">
        <w:rPr>
          <w:rStyle w:val="FileName"/>
        </w:rPr>
        <w:t>Project-&gt;Add_to_project</w:t>
      </w:r>
      <w:r w:rsidRPr="00D3464B">
        <w:t>: add the library file</w:t>
      </w:r>
      <w:r w:rsidRPr="00FE3C22">
        <w:rPr>
          <w:rStyle w:val="FileName"/>
        </w:rPr>
        <w:t xml:space="preserve"> swe32bor.lib</w:t>
      </w:r>
      <w:r w:rsidRPr="00D3464B">
        <w:t xml:space="preserve"> to your project</w:t>
      </w:r>
      <w:r w:rsidR="000A3980">
        <w:t>;</w:t>
      </w:r>
    </w:p>
    <w:p w14:paraId="695DD02C" w14:textId="77777777" w:rsidR="00283E02" w:rsidRPr="000A3980" w:rsidRDefault="00BF3510" w:rsidP="00133439">
      <w:pPr>
        <w:pStyle w:val="ListBullet1"/>
        <w:ind w:left="284" w:hanging="284"/>
      </w:pPr>
      <w:r w:rsidRPr="00D3464B">
        <w:t>In the project source, add the include file</w:t>
      </w:r>
      <w:r w:rsidRPr="00FE3C22">
        <w:rPr>
          <w:rStyle w:val="FileName"/>
        </w:rPr>
        <w:t xml:space="preserve"> "swephexp.h"</w:t>
      </w:r>
      <w:r w:rsidR="000A3980" w:rsidRPr="000A3980">
        <w:t>.</w:t>
      </w:r>
    </w:p>
    <w:p w14:paraId="4F081228" w14:textId="77777777" w:rsidR="00BF3510" w:rsidRPr="00D3464B" w:rsidRDefault="00BF3510" w:rsidP="00CC1B5C">
      <w:r w:rsidRPr="00D3464B">
        <w:t xml:space="preserve">In the header file </w:t>
      </w:r>
      <w:r w:rsidRPr="00FE3C22">
        <w:rPr>
          <w:rStyle w:val="FileName"/>
        </w:rPr>
        <w:t>swedll.h</w:t>
      </w:r>
      <w:r w:rsidRPr="00D3464B">
        <w:t xml:space="preserve"> the declaration for </w:t>
      </w:r>
      <w:r w:rsidRPr="00FE3C22">
        <w:rPr>
          <w:rStyle w:val="FileName"/>
        </w:rPr>
        <w:t>Dllimport</w:t>
      </w:r>
      <w:r w:rsidRPr="00D3464B">
        <w:t xml:space="preserve"> must be</w:t>
      </w:r>
    </w:p>
    <w:p w14:paraId="03AD7123" w14:textId="77777777" w:rsidR="00BF3510" w:rsidRPr="00597461" w:rsidRDefault="00BF3510" w:rsidP="00CC1B5C">
      <w:pPr>
        <w:rPr>
          <w:rStyle w:val="sourcecode"/>
        </w:rPr>
      </w:pPr>
      <w:r w:rsidRPr="00597461">
        <w:rPr>
          <w:rStyle w:val="sourcecode"/>
        </w:rPr>
        <w:t>#define DllImport</w:t>
      </w:r>
      <w:r w:rsidR="00446B06">
        <w:rPr>
          <w:rStyle w:val="sourcecode"/>
        </w:rPr>
        <w:t xml:space="preserve"> </w:t>
      </w:r>
      <w:r w:rsidRPr="00597461">
        <w:rPr>
          <w:rStyle w:val="sourcecode"/>
        </w:rPr>
        <w:t>extern "C" __declspec</w:t>
      </w:r>
      <w:r w:rsidR="007F40B2">
        <w:rPr>
          <w:rStyle w:val="sourcecode"/>
        </w:rPr>
        <w:t>(</w:t>
      </w:r>
      <w:r w:rsidRPr="00597461">
        <w:rPr>
          <w:rStyle w:val="sourcecode"/>
        </w:rPr>
        <w:t>dllimport</w:t>
      </w:r>
      <w:r w:rsidR="007F40B2">
        <w:rPr>
          <w:rStyle w:val="sourcecode"/>
        </w:rPr>
        <w:t>)</w:t>
      </w:r>
    </w:p>
    <w:p w14:paraId="2FD9EEB5" w14:textId="77777777" w:rsidR="00BF3510" w:rsidRPr="00D3464B" w:rsidRDefault="00BF3510" w:rsidP="00CC1B5C">
      <w:r w:rsidRPr="00D3464B">
        <w:t xml:space="preserve">This is provided automatically by the </w:t>
      </w:r>
      <w:r w:rsidRPr="00415F29">
        <w:rPr>
          <w:rStyle w:val="sourcecode"/>
        </w:rPr>
        <w:t>__cplusplus</w:t>
      </w:r>
      <w:r w:rsidRPr="00D3464B">
        <w:t xml:space="preserve"> switch for release </w:t>
      </w:r>
      <w:r w:rsidRPr="00D3464B">
        <w:rPr>
          <w:b/>
          <w:bCs/>
        </w:rPr>
        <w:t>1.24</w:t>
      </w:r>
      <w:r w:rsidRPr="00D3464B">
        <w:t xml:space="preserve"> and higher. For earlier releases the change must be made manually.</w:t>
      </w:r>
    </w:p>
    <w:p w14:paraId="56A768EC" w14:textId="77777777" w:rsidR="00BF3510" w:rsidRPr="00E04065" w:rsidRDefault="00BF3510" w:rsidP="00877D89">
      <w:pPr>
        <w:pStyle w:val="berschrift1"/>
      </w:pPr>
      <w:bookmarkStart w:id="290" w:name="_Toc49847959"/>
      <w:r w:rsidRPr="00E04065">
        <w:t>Using the Swiss Ephemeris with Perl</w:t>
      </w:r>
      <w:bookmarkEnd w:id="290"/>
    </w:p>
    <w:p w14:paraId="6F711766" w14:textId="77777777" w:rsidR="00BF3510" w:rsidRPr="00D3464B" w:rsidRDefault="00BF3510" w:rsidP="00CC1B5C">
      <w:r w:rsidRPr="00D3464B">
        <w:t>The Swiss Ephemeris can be run from Perl using the Perl module SwissEph.pm. The module SwissEph.pm uses XSUB (“eXternal SUBroutine”), which calls the Swiss Ephemeris functions either from a C library or a DLL.</w:t>
      </w:r>
    </w:p>
    <w:p w14:paraId="609B92F2" w14:textId="77777777" w:rsidR="00283E02" w:rsidRDefault="00BF3510" w:rsidP="00CC1B5C">
      <w:r w:rsidRPr="00D3464B">
        <w:t>In order to run the Swiss Ephemeris from Perl, you have to</w:t>
      </w:r>
      <w:r w:rsidR="00CC1B5C">
        <w:t>:</w:t>
      </w:r>
    </w:p>
    <w:p w14:paraId="4B614786" w14:textId="77777777" w:rsidR="00283E02" w:rsidRDefault="00BF3510" w:rsidP="00CC1B5C">
      <w:r w:rsidRPr="00D3464B">
        <w:t xml:space="preserve">Install </w:t>
      </w:r>
      <w:r w:rsidRPr="00CC1B5C">
        <w:t>the</w:t>
      </w:r>
      <w:r w:rsidRPr="00D3464B">
        <w:t xml:space="preserve"> Swiss Ephemeris. Either you download the Swiss Ephemeris DLL from </w:t>
      </w:r>
      <w:hyperlink r:id="rId17" w:history="1">
        <w:r w:rsidRPr="00D8626F">
          <w:rPr>
            <w:rStyle w:val="Hyperlink"/>
          </w:rPr>
          <w:t>http://www.astro.com/swisseph</w:t>
        </w:r>
      </w:hyperlink>
      <w:r w:rsidRPr="00D3464B">
        <w:t xml:space="preserve"> or you download the Swiss Ephemeris C source code and compile a static or dynamic shared library. We built the package on a Linux system and use a shared library of the Swiss Ephemeris functions.</w:t>
      </w:r>
    </w:p>
    <w:p w14:paraId="6E01B1F3" w14:textId="77777777" w:rsidR="00BF3510" w:rsidRPr="00D3464B" w:rsidRDefault="00BF3510" w:rsidP="00CC1B5C">
      <w:r w:rsidRPr="00D3464B">
        <w:t>Install the XS library:</w:t>
      </w:r>
    </w:p>
    <w:p w14:paraId="5214A20D" w14:textId="77777777" w:rsidR="004E52D3" w:rsidRDefault="00BF3510" w:rsidP="00133439">
      <w:pPr>
        <w:pStyle w:val="ListBullet1"/>
        <w:ind w:left="284" w:hanging="284"/>
      </w:pPr>
      <w:r w:rsidRPr="00D3464B">
        <w:t>Unpack the file PerlSwissEph-1.76.00.tar.gz (or whatever newest version there is)</w:t>
      </w:r>
      <w:r w:rsidR="00480F08">
        <w:t>;</w:t>
      </w:r>
    </w:p>
    <w:p w14:paraId="7C99A06A" w14:textId="77777777" w:rsidR="004E52D3" w:rsidRDefault="00BF3510" w:rsidP="00133439">
      <w:pPr>
        <w:pStyle w:val="ListBullet1"/>
        <w:ind w:left="284" w:hanging="284"/>
      </w:pPr>
      <w:r w:rsidRPr="00D3464B">
        <w:t>Open the file Makefile.PL, and edit it according to your requirements. Then run i</w:t>
      </w:r>
      <w:r w:rsidR="00480F08">
        <w:t>t;</w:t>
      </w:r>
    </w:p>
    <w:p w14:paraId="2CABFE97" w14:textId="77777777" w:rsidR="00283E02" w:rsidRDefault="00BF3510" w:rsidP="00133439">
      <w:pPr>
        <w:pStyle w:val="ListBullet1"/>
        <w:ind w:left="284" w:hanging="284"/>
      </w:pPr>
      <w:r w:rsidRPr="00D3464B">
        <w:t>make install</w:t>
      </w:r>
    </w:p>
    <w:p w14:paraId="5D52B8E7" w14:textId="77777777" w:rsidR="00283E02" w:rsidRDefault="00BF3510" w:rsidP="00CC1B5C">
      <w:r w:rsidRPr="00D3464B">
        <w:t xml:space="preserve">If you work on a Windows machine and prefer to use the Swiss Ephemeris DLL, you may want to study Rüdiger Plantiko's Perl module for the Swiss Ephemeris at </w:t>
      </w:r>
      <w:hyperlink r:id="rId18" w:history="1">
        <w:r w:rsidRPr="00D8626F">
          <w:rPr>
            <w:rStyle w:val="Hyperlink"/>
          </w:rPr>
          <w:t>http://www.astrotexte.ch/sources/SwissEph.zip</w:t>
        </w:r>
      </w:hyperlink>
      <w:r w:rsidRPr="00D3464B">
        <w:t xml:space="preserve">. There is also a documentation in German language by Rüdiger Plantiko at </w:t>
      </w:r>
      <w:hyperlink r:id="rId19" w:history="1">
        <w:r w:rsidRPr="00D8626F">
          <w:rPr>
            <w:rStyle w:val="Hyperlink"/>
          </w:rPr>
          <w:t>http://www.astrotexte.ch/sources/swe_perl.html</w:t>
        </w:r>
      </w:hyperlink>
      <w:r w:rsidRPr="00D3464B">
        <w:t>).</w:t>
      </w:r>
    </w:p>
    <w:p w14:paraId="498C4BC9" w14:textId="77777777" w:rsidR="00BF3510" w:rsidRPr="00E04065" w:rsidRDefault="00BF3510" w:rsidP="00877D89">
      <w:pPr>
        <w:pStyle w:val="berschrift1"/>
      </w:pPr>
      <w:bookmarkStart w:id="291" w:name="_Toc49847960"/>
      <w:r w:rsidRPr="00E04065">
        <w:t>The C sample program</w:t>
      </w:r>
      <w:bookmarkEnd w:id="291"/>
    </w:p>
    <w:p w14:paraId="26443E01" w14:textId="77777777" w:rsidR="00BF3510" w:rsidRPr="00D3464B" w:rsidRDefault="00BF3510" w:rsidP="00CC1B5C">
      <w:r w:rsidRPr="00D3464B">
        <w:t>The distribution contains executables and C source code of sample programs which demonstrate the use of the Swiss Ephemeris DLL and its functions.</w:t>
      </w:r>
    </w:p>
    <w:p w14:paraId="230B79FE" w14:textId="77777777" w:rsidR="00283E02" w:rsidRDefault="000F20B6" w:rsidP="00CC1B5C">
      <w:r w:rsidRPr="00D3464B">
        <w:t>Until version 2.04, all sample</w:t>
      </w:r>
      <w:r w:rsidR="00BF3510" w:rsidRPr="00D3464B">
        <w:t xml:space="preserve"> programs </w:t>
      </w:r>
      <w:r w:rsidRPr="00D3464B">
        <w:t>were</w:t>
      </w:r>
      <w:r w:rsidR="00BF3510" w:rsidRPr="00D3464B">
        <w:t xml:space="preserve"> compiled with the Microsoft Visual C++ 5.0 compiler (32-bit). Project and Workspace files for these environments are included with the source files.</w:t>
      </w:r>
    </w:p>
    <w:p w14:paraId="0A53BFA5" w14:textId="77777777" w:rsidR="00283E02" w:rsidRDefault="000F20B6" w:rsidP="00CC1B5C">
      <w:r w:rsidRPr="00D3464B">
        <w:t>Since version 2.05, all sample programs and DLLs were compiled on Linux with MinGW. 64-bit programs contain a ‘64’ string in their names.</w:t>
      </w:r>
    </w:p>
    <w:p w14:paraId="49EBE386" w14:textId="77777777" w:rsidR="00283E02" w:rsidRDefault="008A3DDE" w:rsidP="00CC1B5C">
      <w:r w:rsidRPr="00D3464B">
        <w:t xml:space="preserve">Since version 2.08, all sample programs and DLLs were compiled with </w:t>
      </w:r>
      <w:r w:rsidR="00E7025C" w:rsidRPr="00D3464B">
        <w:t>Microsoft</w:t>
      </w:r>
      <w:r w:rsidRPr="00D3464B">
        <w:t xml:space="preserve"> Visual Studio 14.0. Again, 64-bit programs contain a ‘64’ in their names.</w:t>
      </w:r>
    </w:p>
    <w:p w14:paraId="79846990" w14:textId="77777777" w:rsidR="00BF3510" w:rsidRPr="00D3464B" w:rsidRDefault="00BF3510" w:rsidP="00480F08">
      <w:pPr>
        <w:tabs>
          <w:tab w:val="left" w:pos="3402"/>
        </w:tabs>
      </w:pPr>
      <w:r w:rsidRPr="00D3464B">
        <w:t>Directory structure:</w:t>
      </w:r>
    </w:p>
    <w:p w14:paraId="67D2AA01" w14:textId="77777777" w:rsidR="00BF3510" w:rsidRPr="00D3464B" w:rsidRDefault="00BF3510" w:rsidP="00607E67">
      <w:pPr>
        <w:tabs>
          <w:tab w:val="left" w:pos="2835"/>
        </w:tabs>
        <w:ind w:left="567"/>
      </w:pPr>
      <w:r w:rsidRPr="00975F4F">
        <w:t>Sweph\bin</w:t>
      </w:r>
      <w:r w:rsidRPr="00975F4F">
        <w:tab/>
      </w:r>
      <w:r w:rsidRPr="00D3464B">
        <w:t>DLL, LIB and EXE file</w:t>
      </w:r>
    </w:p>
    <w:p w14:paraId="17D0C966" w14:textId="77777777" w:rsidR="00BF3510" w:rsidRPr="00D3464B" w:rsidRDefault="00BF3510" w:rsidP="00607E67">
      <w:pPr>
        <w:tabs>
          <w:tab w:val="left" w:pos="2835"/>
        </w:tabs>
        <w:ind w:left="567"/>
      </w:pPr>
      <w:r w:rsidRPr="00975F4F">
        <w:t>Sweph\src</w:t>
      </w:r>
      <w:r w:rsidRPr="00D3464B">
        <w:tab/>
        <w:t>source files, resource files</w:t>
      </w:r>
    </w:p>
    <w:p w14:paraId="3FCB0A26" w14:textId="77777777" w:rsidR="00BF3510" w:rsidRPr="00D3464B" w:rsidRDefault="00467CF2" w:rsidP="00607E67">
      <w:pPr>
        <w:tabs>
          <w:tab w:val="left" w:pos="2835"/>
        </w:tabs>
        <w:ind w:left="567"/>
      </w:pPr>
      <w:r w:rsidRPr="00975F4F">
        <w:t>s</w:t>
      </w:r>
      <w:r w:rsidR="00BF3510" w:rsidRPr="00975F4F">
        <w:t>weph\src\swewin32</w:t>
      </w:r>
      <w:r w:rsidR="00BF3510" w:rsidRPr="00D3464B">
        <w:tab/>
        <w:t>32-bit windows sample program</w:t>
      </w:r>
      <w:r w:rsidR="000F20B6" w:rsidRPr="00D3464B">
        <w:t>,</w:t>
      </w:r>
      <w:r w:rsidRPr="00D3464B">
        <w:t xml:space="preserve"> us</w:t>
      </w:r>
      <w:r w:rsidR="000F20B6" w:rsidRPr="00D3464B">
        <w:t>es</w:t>
      </w:r>
      <w:r w:rsidRPr="00D3464B">
        <w:t xml:space="preserve"> swedll32.dll</w:t>
      </w:r>
    </w:p>
    <w:p w14:paraId="6B512134" w14:textId="77777777" w:rsidR="00283E02" w:rsidRDefault="00467CF2" w:rsidP="00607E67">
      <w:pPr>
        <w:tabs>
          <w:tab w:val="left" w:pos="2835"/>
        </w:tabs>
        <w:ind w:left="567"/>
      </w:pPr>
      <w:r w:rsidRPr="00D3464B">
        <w:t>sweph\src\swetest</w:t>
      </w:r>
      <w:r w:rsidRPr="00D3464B">
        <w:tab/>
        <w:t>32-bit character mode sample program</w:t>
      </w:r>
    </w:p>
    <w:p w14:paraId="2273BA15" w14:textId="77777777" w:rsidR="00283E02" w:rsidRDefault="00467CF2" w:rsidP="00607E67">
      <w:pPr>
        <w:tabs>
          <w:tab w:val="left" w:pos="2835"/>
        </w:tabs>
        <w:ind w:left="567"/>
      </w:pPr>
      <w:r w:rsidRPr="00D3464B">
        <w:t>sweph\src\swetest64</w:t>
      </w:r>
      <w:r w:rsidRPr="00D3464B">
        <w:tab/>
        <w:t>64-bit character mode sample program</w:t>
      </w:r>
    </w:p>
    <w:p w14:paraId="4CB68A93" w14:textId="77777777" w:rsidR="00467CF2" w:rsidRPr="00D3464B" w:rsidRDefault="00467CF2" w:rsidP="00607E67">
      <w:pPr>
        <w:tabs>
          <w:tab w:val="left" w:pos="2835"/>
        </w:tabs>
        <w:ind w:left="567"/>
      </w:pPr>
      <w:r w:rsidRPr="00D3464B">
        <w:t>sweph\src\swete32</w:t>
      </w:r>
      <w:r w:rsidRPr="00D3464B">
        <w:tab/>
        <w:t>32-bit char</w:t>
      </w:r>
      <w:r w:rsidR="000F20B6" w:rsidRPr="00D3464B">
        <w:t>acter mode sample program, uses swedll32.dll</w:t>
      </w:r>
    </w:p>
    <w:p w14:paraId="11EF062B" w14:textId="77777777" w:rsidR="000F20B6" w:rsidRPr="00D3464B" w:rsidRDefault="000F20B6" w:rsidP="00607E67">
      <w:pPr>
        <w:tabs>
          <w:tab w:val="left" w:pos="2835"/>
        </w:tabs>
        <w:ind w:left="567"/>
      </w:pPr>
      <w:r w:rsidRPr="00D3464B">
        <w:t>sweph\src\swete64</w:t>
      </w:r>
      <w:r w:rsidRPr="00D3464B">
        <w:tab/>
        <w:t>64-bit character mode sample program, uses swedll64.dll</w:t>
      </w:r>
    </w:p>
    <w:p w14:paraId="19CC4E27" w14:textId="77777777" w:rsidR="000F20B6" w:rsidRPr="00D3464B" w:rsidRDefault="000F20B6" w:rsidP="00607E67">
      <w:pPr>
        <w:tabs>
          <w:tab w:val="left" w:pos="2835"/>
        </w:tabs>
        <w:ind w:left="567"/>
      </w:pPr>
      <w:r w:rsidRPr="00D3464B">
        <w:t>sweph\src\swedll32.dll</w:t>
      </w:r>
      <w:r w:rsidRPr="00D3464B">
        <w:tab/>
        <w:t>32-bit DLL</w:t>
      </w:r>
    </w:p>
    <w:p w14:paraId="4DDF004A" w14:textId="77777777" w:rsidR="000F20B6" w:rsidRPr="00D3464B" w:rsidRDefault="000F20B6" w:rsidP="00607E67">
      <w:pPr>
        <w:tabs>
          <w:tab w:val="left" w:pos="2835"/>
        </w:tabs>
        <w:ind w:left="567"/>
      </w:pPr>
      <w:r w:rsidRPr="00D3464B">
        <w:t>sweph\src\swedll64.dll</w:t>
      </w:r>
      <w:r w:rsidRPr="00D3464B">
        <w:tab/>
        <w:t>64-bit DLL</w:t>
      </w:r>
    </w:p>
    <w:p w14:paraId="7F1AF3B7" w14:textId="77777777" w:rsidR="000F20B6" w:rsidRPr="00D3464B" w:rsidRDefault="000F20B6" w:rsidP="00607E67">
      <w:pPr>
        <w:tabs>
          <w:tab w:val="left" w:pos="2835"/>
        </w:tabs>
        <w:ind w:left="567"/>
      </w:pPr>
      <w:r w:rsidRPr="00D3464B">
        <w:t>sweph\src\swedll32.lib</w:t>
      </w:r>
    </w:p>
    <w:p w14:paraId="4804B5B5" w14:textId="77777777" w:rsidR="00283E02" w:rsidRDefault="000F20B6" w:rsidP="00607E67">
      <w:pPr>
        <w:tabs>
          <w:tab w:val="left" w:pos="2835"/>
        </w:tabs>
        <w:ind w:left="567"/>
      </w:pPr>
      <w:r w:rsidRPr="00D3464B">
        <w:t>sweph\src\swedll64.lib</w:t>
      </w:r>
    </w:p>
    <w:p w14:paraId="77BBAEE7" w14:textId="77777777" w:rsidR="00BF3510" w:rsidRPr="00D3464B" w:rsidRDefault="00BF3510" w:rsidP="00480F08">
      <w:pPr>
        <w:tabs>
          <w:tab w:val="left" w:pos="3402"/>
        </w:tabs>
      </w:pPr>
      <w:r w:rsidRPr="00D3464B">
        <w:t>You can run the samples in the following environments:</w:t>
      </w:r>
    </w:p>
    <w:p w14:paraId="7631BF10" w14:textId="77777777" w:rsidR="00283E02" w:rsidRDefault="00467CF2" w:rsidP="00607E67">
      <w:pPr>
        <w:tabs>
          <w:tab w:val="left" w:pos="2835"/>
        </w:tabs>
        <w:ind w:left="567"/>
      </w:pPr>
      <w:r w:rsidRPr="00D3464B">
        <w:t>Swetest.exe</w:t>
      </w:r>
      <w:r w:rsidR="0021556A">
        <w:tab/>
      </w:r>
      <w:r w:rsidRPr="00D3464B">
        <w:t>in Windows command line</w:t>
      </w:r>
    </w:p>
    <w:p w14:paraId="6D7BBF6C" w14:textId="77777777" w:rsidR="00BF3510" w:rsidRPr="00D3464B" w:rsidRDefault="00467CF2" w:rsidP="00607E67">
      <w:pPr>
        <w:tabs>
          <w:tab w:val="left" w:pos="2835"/>
        </w:tabs>
        <w:ind w:left="567"/>
      </w:pPr>
      <w:r w:rsidRPr="00D3464B">
        <w:t>Swetest64.exe</w:t>
      </w:r>
      <w:r w:rsidR="0021556A">
        <w:tab/>
      </w:r>
      <w:r w:rsidRPr="00D3464B">
        <w:t>in Windows command line</w:t>
      </w:r>
    </w:p>
    <w:p w14:paraId="3F6B80C1" w14:textId="77777777" w:rsidR="00467CF2" w:rsidRPr="00D3464B" w:rsidRDefault="00467CF2" w:rsidP="00607E67">
      <w:pPr>
        <w:tabs>
          <w:tab w:val="left" w:pos="2835"/>
        </w:tabs>
        <w:ind w:left="567"/>
      </w:pPr>
      <w:r w:rsidRPr="00D3464B">
        <w:t>Swete32.exe</w:t>
      </w:r>
      <w:r w:rsidRPr="00D3464B">
        <w:tab/>
        <w:t>in Windows command line</w:t>
      </w:r>
    </w:p>
    <w:p w14:paraId="1A3742F5" w14:textId="77777777" w:rsidR="00467CF2" w:rsidRPr="00D3464B" w:rsidRDefault="00467CF2" w:rsidP="00607E67">
      <w:pPr>
        <w:tabs>
          <w:tab w:val="left" w:pos="2835"/>
        </w:tabs>
        <w:ind w:left="567"/>
      </w:pPr>
      <w:r w:rsidRPr="00D3464B">
        <w:t>Swete64.exe</w:t>
      </w:r>
      <w:r w:rsidRPr="00D3464B">
        <w:tab/>
        <w:t>in Windows command line</w:t>
      </w:r>
    </w:p>
    <w:p w14:paraId="5510787C" w14:textId="77777777" w:rsidR="00283E02" w:rsidRDefault="00BF3510" w:rsidP="00607E67">
      <w:pPr>
        <w:tabs>
          <w:tab w:val="left" w:pos="2835"/>
        </w:tabs>
        <w:ind w:left="567"/>
      </w:pPr>
      <w:r w:rsidRPr="00D3464B">
        <w:t>Swewin32.exe</w:t>
      </w:r>
      <w:r w:rsidRPr="00D3464B">
        <w:tab/>
        <w:t>in Windows</w:t>
      </w:r>
    </w:p>
    <w:p w14:paraId="73EB11D3" w14:textId="77777777" w:rsidR="00BF3510" w:rsidRPr="00D3464B" w:rsidRDefault="00BF3510" w:rsidP="00480F08">
      <w:pPr>
        <w:tabs>
          <w:tab w:val="left" w:pos="3402"/>
        </w:tabs>
      </w:pPr>
      <w:r w:rsidRPr="00D3464B">
        <w:t>Character mode executable that needs a DLL</w:t>
      </w:r>
    </w:p>
    <w:p w14:paraId="1C17B142" w14:textId="77777777" w:rsidR="00283E02" w:rsidRDefault="00BF3510" w:rsidP="00607E67">
      <w:pPr>
        <w:tabs>
          <w:tab w:val="left" w:pos="2835"/>
        </w:tabs>
        <w:ind w:left="567"/>
      </w:pPr>
      <w:r w:rsidRPr="00D3464B">
        <w:t>Swete32.exe</w:t>
      </w:r>
    </w:p>
    <w:p w14:paraId="53F7F024" w14:textId="77777777" w:rsidR="00BF3510" w:rsidRPr="00480F08" w:rsidRDefault="00BF3510" w:rsidP="00CC1B5C">
      <w:r w:rsidRPr="00D3464B">
        <w:t xml:space="preserve">The project files </w:t>
      </w:r>
      <w:r w:rsidR="00F85F81" w:rsidRPr="00D3464B">
        <w:t xml:space="preserve">for Microsoft Visual C++ </w:t>
      </w:r>
      <w:r w:rsidRPr="00D3464B">
        <w:t xml:space="preserve">are in </w:t>
      </w:r>
      <w:r w:rsidRPr="00FE3C22">
        <w:rPr>
          <w:rStyle w:val="FileName"/>
        </w:rPr>
        <w:t>\sweph\src\swete32</w:t>
      </w:r>
      <w:r w:rsidR="00480F08" w:rsidRPr="00480F08">
        <w:t>.</w:t>
      </w:r>
    </w:p>
    <w:p w14:paraId="69C473A3" w14:textId="77777777" w:rsidR="00BF3510" w:rsidRPr="00FE3C22" w:rsidRDefault="00BF3510" w:rsidP="00607E67">
      <w:pPr>
        <w:tabs>
          <w:tab w:val="left" w:pos="2835"/>
        </w:tabs>
        <w:ind w:left="567"/>
        <w:rPr>
          <w:rStyle w:val="FileName"/>
        </w:rPr>
      </w:pPr>
      <w:r w:rsidRPr="00FE3C22">
        <w:rPr>
          <w:rStyle w:val="FileName"/>
        </w:rPr>
        <w:t>swetest.c</w:t>
      </w:r>
    </w:p>
    <w:p w14:paraId="309516E6" w14:textId="77777777" w:rsidR="00BF3510" w:rsidRPr="00FE3C22" w:rsidRDefault="00BF3510" w:rsidP="00607E67">
      <w:pPr>
        <w:tabs>
          <w:tab w:val="left" w:pos="2835"/>
        </w:tabs>
        <w:ind w:left="567"/>
        <w:rPr>
          <w:rStyle w:val="FileName"/>
        </w:rPr>
      </w:pPr>
      <w:r w:rsidRPr="00FE3C22">
        <w:rPr>
          <w:rStyle w:val="FileName"/>
        </w:rPr>
        <w:t>swedll32.lib</w:t>
      </w:r>
    </w:p>
    <w:p w14:paraId="629C317F" w14:textId="77777777" w:rsidR="00BF3510" w:rsidRPr="00FE3C22" w:rsidRDefault="00BF3510" w:rsidP="00607E67">
      <w:pPr>
        <w:tabs>
          <w:tab w:val="left" w:pos="2835"/>
        </w:tabs>
        <w:ind w:left="567"/>
        <w:rPr>
          <w:rStyle w:val="FileName"/>
        </w:rPr>
      </w:pPr>
      <w:r w:rsidRPr="00FE3C22">
        <w:rPr>
          <w:rStyle w:val="FileName"/>
        </w:rPr>
        <w:t>swephexp.h</w:t>
      </w:r>
    </w:p>
    <w:p w14:paraId="1D23BAF7" w14:textId="77777777" w:rsidR="00BF3510" w:rsidRPr="00FE3C22" w:rsidRDefault="00BF3510" w:rsidP="00607E67">
      <w:pPr>
        <w:tabs>
          <w:tab w:val="left" w:pos="2835"/>
        </w:tabs>
        <w:ind w:left="567"/>
        <w:rPr>
          <w:rStyle w:val="FileName"/>
        </w:rPr>
      </w:pPr>
      <w:r w:rsidRPr="00FE3C22">
        <w:rPr>
          <w:rStyle w:val="FileName"/>
        </w:rPr>
        <w:t>swedll.h</w:t>
      </w:r>
    </w:p>
    <w:p w14:paraId="7EC869CC" w14:textId="77777777" w:rsidR="00BF3510" w:rsidRPr="00FE3C22" w:rsidRDefault="00BF3510" w:rsidP="00607E67">
      <w:pPr>
        <w:tabs>
          <w:tab w:val="left" w:pos="2835"/>
        </w:tabs>
        <w:ind w:left="567"/>
        <w:rPr>
          <w:rStyle w:val="FileName"/>
        </w:rPr>
      </w:pPr>
      <w:r w:rsidRPr="00FE3C22">
        <w:rPr>
          <w:rStyle w:val="FileName"/>
        </w:rPr>
        <w:t>sweodef.h</w:t>
      </w:r>
    </w:p>
    <w:p w14:paraId="698FAFAB" w14:textId="77777777" w:rsidR="00283E02" w:rsidRDefault="00BF3510" w:rsidP="006A24B6">
      <w:r w:rsidRPr="00D3464B">
        <w:t>define macros:</w:t>
      </w:r>
      <w:r w:rsidRPr="00D3464B">
        <w:rPr>
          <w:i/>
          <w:iCs/>
        </w:rPr>
        <w:t xml:space="preserve"> </w:t>
      </w:r>
      <w:r w:rsidRPr="00D3464B">
        <w:t>USE_DLL</w:t>
      </w:r>
      <w:r w:rsidR="00446B06">
        <w:t xml:space="preserve"> </w:t>
      </w:r>
      <w:r w:rsidRPr="00D3464B">
        <w:t>DOS32</w:t>
      </w:r>
      <w:r w:rsidR="00446B06">
        <w:t xml:space="preserve"> </w:t>
      </w:r>
      <w:r w:rsidRPr="00D3464B">
        <w:t>DOS_DEGREE</w:t>
      </w:r>
    </w:p>
    <w:p w14:paraId="48531700" w14:textId="77777777" w:rsidR="00BF3510" w:rsidRPr="00D3464B" w:rsidRDefault="00BF3510" w:rsidP="00607E67">
      <w:pPr>
        <w:tabs>
          <w:tab w:val="left" w:pos="2835"/>
        </w:tabs>
        <w:ind w:left="567"/>
      </w:pPr>
      <w:r w:rsidRPr="00D3464B">
        <w:t>swewin32.exe</w:t>
      </w:r>
    </w:p>
    <w:p w14:paraId="36A639B6" w14:textId="77777777" w:rsidR="00BF3510" w:rsidRPr="006A24B6" w:rsidRDefault="00BF3510" w:rsidP="00CC1B5C">
      <w:r w:rsidRPr="00D3464B">
        <w:t xml:space="preserve">The project files are in </w:t>
      </w:r>
      <w:r w:rsidRPr="00FE3C22">
        <w:rPr>
          <w:rStyle w:val="FileName"/>
        </w:rPr>
        <w:t>\sweph\src\swewin32</w:t>
      </w:r>
      <w:r w:rsidR="006A24B6" w:rsidRPr="006A24B6">
        <w:t>.</w:t>
      </w:r>
    </w:p>
    <w:p w14:paraId="2200C560" w14:textId="77777777" w:rsidR="00BF3510" w:rsidRPr="00FE3C22" w:rsidRDefault="00BF3510" w:rsidP="00607E67">
      <w:pPr>
        <w:tabs>
          <w:tab w:val="left" w:pos="2835"/>
        </w:tabs>
        <w:ind w:left="567"/>
        <w:rPr>
          <w:rStyle w:val="FileName"/>
        </w:rPr>
      </w:pPr>
      <w:r w:rsidRPr="00FE3C22">
        <w:rPr>
          <w:rStyle w:val="FileName"/>
        </w:rPr>
        <w:t>swewin.c</w:t>
      </w:r>
    </w:p>
    <w:p w14:paraId="12A0A794" w14:textId="77777777" w:rsidR="00BF3510" w:rsidRPr="00FE3C22" w:rsidRDefault="00BF3510" w:rsidP="00607E67">
      <w:pPr>
        <w:tabs>
          <w:tab w:val="left" w:pos="2835"/>
        </w:tabs>
        <w:ind w:left="567"/>
        <w:rPr>
          <w:rStyle w:val="FileName"/>
        </w:rPr>
      </w:pPr>
      <w:r w:rsidRPr="00FE3C22">
        <w:rPr>
          <w:rStyle w:val="FileName"/>
        </w:rPr>
        <w:t>swedll32.lib</w:t>
      </w:r>
    </w:p>
    <w:p w14:paraId="384998FB" w14:textId="77777777" w:rsidR="00BF3510" w:rsidRPr="00FE3C22" w:rsidRDefault="00BF3510" w:rsidP="00607E67">
      <w:pPr>
        <w:tabs>
          <w:tab w:val="left" w:pos="2835"/>
        </w:tabs>
        <w:ind w:left="567"/>
        <w:rPr>
          <w:rStyle w:val="FileName"/>
        </w:rPr>
      </w:pPr>
      <w:r w:rsidRPr="00FE3C22">
        <w:rPr>
          <w:rStyle w:val="FileName"/>
        </w:rPr>
        <w:t>swewin.rc</w:t>
      </w:r>
    </w:p>
    <w:p w14:paraId="7A7EA235" w14:textId="77777777" w:rsidR="00BF3510" w:rsidRPr="00FE3C22" w:rsidRDefault="00BF3510" w:rsidP="00607E67">
      <w:pPr>
        <w:tabs>
          <w:tab w:val="left" w:pos="2835"/>
        </w:tabs>
        <w:ind w:left="567"/>
        <w:rPr>
          <w:rStyle w:val="FileName"/>
        </w:rPr>
      </w:pPr>
      <w:r w:rsidRPr="00FE3C22">
        <w:rPr>
          <w:rStyle w:val="FileName"/>
        </w:rPr>
        <w:t>swewin.h</w:t>
      </w:r>
    </w:p>
    <w:p w14:paraId="6721C0F7" w14:textId="77777777" w:rsidR="00BF3510" w:rsidRPr="00FE3C22" w:rsidRDefault="00BF3510" w:rsidP="00607E67">
      <w:pPr>
        <w:tabs>
          <w:tab w:val="left" w:pos="2835"/>
        </w:tabs>
        <w:ind w:left="567"/>
        <w:rPr>
          <w:rStyle w:val="FileName"/>
        </w:rPr>
      </w:pPr>
      <w:r w:rsidRPr="00FE3C22">
        <w:rPr>
          <w:rStyle w:val="FileName"/>
        </w:rPr>
        <w:t>swephexp.h</w:t>
      </w:r>
    </w:p>
    <w:p w14:paraId="14F4AB5C" w14:textId="77777777" w:rsidR="00BF3510" w:rsidRPr="00FE3C22" w:rsidRDefault="00BF3510" w:rsidP="00607E67">
      <w:pPr>
        <w:tabs>
          <w:tab w:val="left" w:pos="2835"/>
        </w:tabs>
        <w:ind w:left="567"/>
        <w:rPr>
          <w:rStyle w:val="FileName"/>
        </w:rPr>
      </w:pPr>
      <w:r w:rsidRPr="00FE3C22">
        <w:rPr>
          <w:rStyle w:val="FileName"/>
        </w:rPr>
        <w:t>swedll.h</w:t>
      </w:r>
    </w:p>
    <w:p w14:paraId="095EA3EB" w14:textId="77777777" w:rsidR="00BF3510" w:rsidRPr="00FE3C22" w:rsidRDefault="00BF3510" w:rsidP="00607E67">
      <w:pPr>
        <w:tabs>
          <w:tab w:val="left" w:pos="2835"/>
        </w:tabs>
        <w:ind w:left="567"/>
        <w:rPr>
          <w:rStyle w:val="FileName"/>
        </w:rPr>
      </w:pPr>
      <w:r w:rsidRPr="00FE3C22">
        <w:rPr>
          <w:rStyle w:val="FileName"/>
        </w:rPr>
        <w:t>sweodef.h</w:t>
      </w:r>
    </w:p>
    <w:p w14:paraId="0EC32A64" w14:textId="77777777" w:rsidR="00BF3510" w:rsidRPr="00FE3C22" w:rsidRDefault="00BF3510" w:rsidP="00607E67">
      <w:pPr>
        <w:tabs>
          <w:tab w:val="left" w:pos="2835"/>
        </w:tabs>
        <w:ind w:left="567"/>
        <w:rPr>
          <w:rStyle w:val="FileName"/>
        </w:rPr>
      </w:pPr>
      <w:r w:rsidRPr="00FE3C22">
        <w:rPr>
          <w:rStyle w:val="FileName"/>
        </w:rPr>
        <w:t>resource.h</w:t>
      </w:r>
    </w:p>
    <w:p w14:paraId="703E04C2" w14:textId="77777777" w:rsidR="00283E02" w:rsidRPr="00464113" w:rsidRDefault="00BF3510" w:rsidP="00464113">
      <w:r w:rsidRPr="00D3464B">
        <w:t>define macro</w:t>
      </w:r>
      <w:r w:rsidR="00446B06">
        <w:t xml:space="preserve"> </w:t>
      </w:r>
      <w:r w:rsidRPr="00607E67">
        <w:rPr>
          <w:rStyle w:val="sourcecode"/>
        </w:rPr>
        <w:t>USE_DLL</w:t>
      </w:r>
      <w:r w:rsidR="006A24B6">
        <w:rPr>
          <w:color w:val="000080"/>
        </w:rPr>
        <w:t>.</w:t>
      </w:r>
    </w:p>
    <w:p w14:paraId="16497CCB" w14:textId="77777777" w:rsidR="00283E02" w:rsidRDefault="00BF3510" w:rsidP="00CC1B5C">
      <w:r w:rsidRPr="00D3464B">
        <w:t>How the sample programs search for the ephemeris files:</w:t>
      </w:r>
    </w:p>
    <w:p w14:paraId="1C452408" w14:textId="77777777" w:rsidR="004F36F8" w:rsidRDefault="004F36F8" w:rsidP="00DE5833">
      <w:pPr>
        <w:pStyle w:val="listnumbered"/>
        <w:numPr>
          <w:ilvl w:val="0"/>
          <w:numId w:val="17"/>
        </w:numPr>
        <w:ind w:left="284" w:hanging="284"/>
      </w:pPr>
      <w:r>
        <w:t xml:space="preserve"> </w:t>
      </w:r>
      <w:r w:rsidRPr="00D3464B">
        <w:t xml:space="preserve">Check </w:t>
      </w:r>
      <w:r w:rsidR="00BF3510" w:rsidRPr="00D3464B">
        <w:t xml:space="preserve">environment variable </w:t>
      </w:r>
      <w:r w:rsidR="00BF3510" w:rsidRPr="004F36F8">
        <w:t>SE_EPHE_PATH</w:t>
      </w:r>
      <w:r w:rsidR="00BF3510" w:rsidRPr="00D3464B">
        <w:t>; if it exists it is used, and if it has invalid content, the program fails.</w:t>
      </w:r>
    </w:p>
    <w:p w14:paraId="238407CC" w14:textId="77777777" w:rsidR="00BF3510" w:rsidRPr="00D3464B" w:rsidRDefault="00BF3510" w:rsidP="00DE5833">
      <w:pPr>
        <w:pStyle w:val="listnumbered"/>
        <w:numPr>
          <w:ilvl w:val="0"/>
          <w:numId w:val="16"/>
        </w:numPr>
        <w:ind w:left="284" w:hanging="284"/>
      </w:pPr>
      <w:r w:rsidRPr="00D3464B">
        <w:t>Try to find the ephemeris files in the current working directory</w:t>
      </w:r>
      <w:r w:rsidR="003137E9">
        <w:t>.</w:t>
      </w:r>
    </w:p>
    <w:p w14:paraId="1B2BDC20" w14:textId="77777777" w:rsidR="00BF3510" w:rsidRPr="00D3464B" w:rsidRDefault="00BF3510" w:rsidP="00DE5833">
      <w:pPr>
        <w:pStyle w:val="listnumbered"/>
        <w:numPr>
          <w:ilvl w:val="0"/>
          <w:numId w:val="16"/>
        </w:numPr>
        <w:ind w:left="284" w:hanging="284"/>
      </w:pPr>
      <w:r w:rsidRPr="00D3464B">
        <w:t>Try to find the ephemeris files in the directory where the executable resides</w:t>
      </w:r>
      <w:r w:rsidR="003137E9">
        <w:t>.</w:t>
      </w:r>
    </w:p>
    <w:p w14:paraId="7CA8883F" w14:textId="77777777" w:rsidR="00283E02" w:rsidRDefault="00BF3510" w:rsidP="00DE5833">
      <w:pPr>
        <w:pStyle w:val="listnumbered"/>
        <w:numPr>
          <w:ilvl w:val="0"/>
          <w:numId w:val="16"/>
        </w:numPr>
        <w:ind w:left="284" w:hanging="284"/>
      </w:pPr>
      <w:r w:rsidRPr="00D3464B">
        <w:t xml:space="preserve">Try to find a directory named </w:t>
      </w:r>
      <w:r w:rsidRPr="00FE3C22">
        <w:rPr>
          <w:rStyle w:val="FileName"/>
        </w:rPr>
        <w:t xml:space="preserve">\SWEPH\EPHE </w:t>
      </w:r>
      <w:r w:rsidRPr="00D3464B">
        <w:t>in one of the following three drives:</w:t>
      </w:r>
    </w:p>
    <w:p w14:paraId="687FC3CF" w14:textId="77777777" w:rsidR="00BF3510" w:rsidRPr="00D3464B" w:rsidRDefault="00BF3510" w:rsidP="00CB28B1">
      <w:pPr>
        <w:pStyle w:val="ListBullet1"/>
        <w:ind w:left="284" w:hanging="284"/>
      </w:pPr>
      <w:r w:rsidRPr="00D3464B">
        <w:t>where the executable resides</w:t>
      </w:r>
      <w:r w:rsidR="00CB28B1">
        <w:t>;</w:t>
      </w:r>
    </w:p>
    <w:p w14:paraId="0887BDD6" w14:textId="77777777" w:rsidR="00BF3510" w:rsidRPr="00D3464B" w:rsidRDefault="00BF3510" w:rsidP="00CB28B1">
      <w:pPr>
        <w:pStyle w:val="ListBullet1"/>
        <w:ind w:left="284" w:hanging="284"/>
      </w:pPr>
      <w:r w:rsidRPr="00D3464B">
        <w:t>current drive</w:t>
      </w:r>
      <w:r w:rsidR="00CB28B1">
        <w:t>;</w:t>
      </w:r>
    </w:p>
    <w:p w14:paraId="5A8A61DA" w14:textId="77777777" w:rsidR="00283E02" w:rsidRDefault="00BF3510" w:rsidP="00CB28B1">
      <w:pPr>
        <w:pStyle w:val="ListBullet1"/>
        <w:ind w:left="284" w:hanging="284"/>
      </w:pPr>
      <w:r w:rsidRPr="00D3464B">
        <w:t>drive C</w:t>
      </w:r>
      <w:r w:rsidR="00CB28B1">
        <w:t>.</w:t>
      </w:r>
    </w:p>
    <w:p w14:paraId="09D8E15C" w14:textId="77777777" w:rsidR="00283E02" w:rsidRDefault="00BF3510" w:rsidP="00CC1B5C">
      <w:r w:rsidRPr="00D3464B">
        <w:t>As soon as it succeeds in finding the first ephemeris file it looks for, it expects all required ephemeris files to reside there. This is a feature of the sample programs only, as you can see in our C code.</w:t>
      </w:r>
    </w:p>
    <w:p w14:paraId="604A2EE2" w14:textId="77777777" w:rsidR="00BF3510" w:rsidRPr="00D3464B" w:rsidRDefault="00BF3510" w:rsidP="00CC1B5C">
      <w:r w:rsidRPr="00D3464B">
        <w:t xml:space="preserve">The DLL itself has a different and simpler mechanism to search for ephemeris files, which is described with the function </w:t>
      </w:r>
      <w:r w:rsidRPr="00B248F1">
        <w:rPr>
          <w:rStyle w:val="functions"/>
        </w:rPr>
        <w:t>swe_set_ephe_path()</w:t>
      </w:r>
      <w:r w:rsidRPr="00D3464B">
        <w:t xml:space="preserve"> above.</w:t>
      </w:r>
    </w:p>
    <w:p w14:paraId="18F5713D" w14:textId="77777777" w:rsidR="00BF3510" w:rsidRPr="00E04065" w:rsidRDefault="00BF3510" w:rsidP="00877D89">
      <w:pPr>
        <w:pStyle w:val="berschrift1"/>
      </w:pPr>
      <w:bookmarkStart w:id="292" w:name="_Hlk477415522"/>
      <w:bookmarkStart w:id="293" w:name="_Toc49847961"/>
      <w:r w:rsidRPr="00E04065">
        <w:t>The source code distribution</w:t>
      </w:r>
      <w:bookmarkEnd w:id="292"/>
      <w:bookmarkEnd w:id="293"/>
    </w:p>
    <w:p w14:paraId="1B060289" w14:textId="77777777" w:rsidR="00BF3510" w:rsidRPr="00D3464B" w:rsidRDefault="00BF3510" w:rsidP="00CC1B5C">
      <w:r w:rsidRPr="00D3464B">
        <w:t xml:space="preserve">Starting with release </w:t>
      </w:r>
      <w:r w:rsidRPr="00D3464B">
        <w:rPr>
          <w:b/>
          <w:bCs/>
        </w:rPr>
        <w:t>1.26</w:t>
      </w:r>
      <w:r w:rsidRPr="00D3464B">
        <w:t xml:space="preserve">, the full source code for the Swiss Ephemeris DLL is made available. Users can choose to link the Swiss Ephemeris code directly into their applications. The source code is written in </w:t>
      </w:r>
      <w:r w:rsidRPr="00FE3C22">
        <w:rPr>
          <w:rStyle w:val="FileName"/>
        </w:rPr>
        <w:t>Ansi C</w:t>
      </w:r>
      <w:r w:rsidRPr="00D3464B">
        <w:t xml:space="preserve"> and consists of these files:</w:t>
      </w:r>
    </w:p>
    <w:tbl>
      <w:tblPr>
        <w:tblW w:w="0" w:type="auto"/>
        <w:tblLayout w:type="fixed"/>
        <w:tblCellMar>
          <w:left w:w="70" w:type="dxa"/>
          <w:right w:w="70" w:type="dxa"/>
        </w:tblCellMar>
        <w:tblLook w:val="0000" w:firstRow="0" w:lastRow="0" w:firstColumn="0" w:lastColumn="0" w:noHBand="0" w:noVBand="0"/>
      </w:tblPr>
      <w:tblGrid>
        <w:gridCol w:w="1346"/>
        <w:gridCol w:w="1843"/>
        <w:gridCol w:w="1559"/>
        <w:gridCol w:w="3118"/>
      </w:tblGrid>
      <w:tr w:rsidR="00BF3510" w:rsidRPr="006A24B6" w14:paraId="56E49B93" w14:textId="77777777" w:rsidTr="00543E4E">
        <w:trPr>
          <w:cantSplit/>
          <w:trHeight w:val="360"/>
        </w:trPr>
        <w:tc>
          <w:tcPr>
            <w:tcW w:w="1346" w:type="dxa"/>
            <w:vAlign w:val="center"/>
          </w:tcPr>
          <w:p w14:paraId="509BFF49" w14:textId="77777777" w:rsidR="00BF3510" w:rsidRPr="006A24B6" w:rsidRDefault="00BF3510" w:rsidP="00CC1B5C">
            <w:pPr>
              <w:rPr>
                <w:b/>
                <w:bCs/>
              </w:rPr>
            </w:pPr>
            <w:r w:rsidRPr="006A24B6">
              <w:rPr>
                <w:b/>
                <w:bCs/>
              </w:rPr>
              <w:t>Bytes</w:t>
            </w:r>
          </w:p>
        </w:tc>
        <w:tc>
          <w:tcPr>
            <w:tcW w:w="1843" w:type="dxa"/>
            <w:vAlign w:val="center"/>
          </w:tcPr>
          <w:p w14:paraId="0B9D723B" w14:textId="77777777" w:rsidR="00BF3510" w:rsidRPr="006A24B6" w:rsidRDefault="00BF3510" w:rsidP="00CC1B5C">
            <w:pPr>
              <w:rPr>
                <w:b/>
                <w:bCs/>
              </w:rPr>
            </w:pPr>
            <w:r w:rsidRPr="006A24B6">
              <w:rPr>
                <w:b/>
                <w:bCs/>
              </w:rPr>
              <w:t>Date</w:t>
            </w:r>
          </w:p>
        </w:tc>
        <w:tc>
          <w:tcPr>
            <w:tcW w:w="1559" w:type="dxa"/>
            <w:vAlign w:val="center"/>
          </w:tcPr>
          <w:p w14:paraId="32340BB0" w14:textId="77777777" w:rsidR="00BF3510" w:rsidRPr="006A24B6" w:rsidRDefault="00BF3510" w:rsidP="00CC1B5C">
            <w:pPr>
              <w:rPr>
                <w:b/>
                <w:bCs/>
              </w:rPr>
            </w:pPr>
            <w:r w:rsidRPr="006A24B6">
              <w:rPr>
                <w:b/>
                <w:bCs/>
              </w:rPr>
              <w:t>File name</w:t>
            </w:r>
          </w:p>
        </w:tc>
        <w:tc>
          <w:tcPr>
            <w:tcW w:w="3118" w:type="dxa"/>
            <w:vAlign w:val="center"/>
          </w:tcPr>
          <w:p w14:paraId="11B13901" w14:textId="77777777" w:rsidR="00BF3510" w:rsidRPr="006A24B6" w:rsidRDefault="00BF3510" w:rsidP="00CC1B5C">
            <w:pPr>
              <w:rPr>
                <w:b/>
                <w:bCs/>
              </w:rPr>
            </w:pPr>
            <w:r w:rsidRPr="006A24B6">
              <w:rPr>
                <w:b/>
                <w:bCs/>
              </w:rPr>
              <w:t>Comment</w:t>
            </w:r>
          </w:p>
        </w:tc>
      </w:tr>
      <w:tr w:rsidR="00BF3510" w:rsidRPr="00D3464B" w14:paraId="68E48424" w14:textId="77777777" w:rsidTr="00543E4E">
        <w:trPr>
          <w:cantSplit/>
          <w:trHeight w:val="280"/>
        </w:trPr>
        <w:tc>
          <w:tcPr>
            <w:tcW w:w="1346" w:type="dxa"/>
            <w:vAlign w:val="center"/>
          </w:tcPr>
          <w:p w14:paraId="1B3149CB" w14:textId="77777777" w:rsidR="00BF3510" w:rsidRPr="00D3464B" w:rsidRDefault="00BF3510" w:rsidP="00CC1B5C">
            <w:r w:rsidRPr="00D3464B">
              <w:t>1639</w:t>
            </w:r>
          </w:p>
        </w:tc>
        <w:tc>
          <w:tcPr>
            <w:tcW w:w="1843" w:type="dxa"/>
            <w:vAlign w:val="center"/>
          </w:tcPr>
          <w:p w14:paraId="4CE8C018" w14:textId="77777777" w:rsidR="00BF3510" w:rsidRPr="00D3464B" w:rsidRDefault="00BF3510" w:rsidP="00CC1B5C">
            <w:r w:rsidRPr="00D3464B">
              <w:t>Nov 28 17:09</w:t>
            </w:r>
          </w:p>
        </w:tc>
        <w:tc>
          <w:tcPr>
            <w:tcW w:w="1559" w:type="dxa"/>
            <w:vAlign w:val="center"/>
          </w:tcPr>
          <w:p w14:paraId="181E4046" w14:textId="77777777" w:rsidR="00BF3510" w:rsidRPr="00D3464B" w:rsidRDefault="00BF3510" w:rsidP="00CC1B5C">
            <w:r w:rsidRPr="00D3464B">
              <w:t>Makefile</w:t>
            </w:r>
          </w:p>
        </w:tc>
        <w:tc>
          <w:tcPr>
            <w:tcW w:w="3118" w:type="dxa"/>
            <w:vAlign w:val="center"/>
          </w:tcPr>
          <w:p w14:paraId="5B9471F4" w14:textId="77777777" w:rsidR="00BF3510" w:rsidRPr="00D3464B" w:rsidRDefault="00BF3510" w:rsidP="00CC1B5C">
            <w:r w:rsidRPr="00D3464B">
              <w:t>unix makefile for library</w:t>
            </w:r>
          </w:p>
        </w:tc>
      </w:tr>
      <w:tr w:rsidR="00543E4E" w:rsidRPr="006A24B6" w14:paraId="43FA847A" w14:textId="77777777" w:rsidTr="00544D0E">
        <w:trPr>
          <w:cantSplit/>
          <w:trHeight w:val="280"/>
        </w:trPr>
        <w:tc>
          <w:tcPr>
            <w:tcW w:w="3189" w:type="dxa"/>
            <w:gridSpan w:val="2"/>
            <w:vAlign w:val="center"/>
          </w:tcPr>
          <w:p w14:paraId="21AE4580" w14:textId="77777777" w:rsidR="00543E4E" w:rsidRPr="006A24B6" w:rsidRDefault="00543E4E" w:rsidP="00CC1B5C">
            <w:pPr>
              <w:rPr>
                <w:b/>
                <w:bCs/>
              </w:rPr>
            </w:pPr>
            <w:r w:rsidRPr="006A24B6">
              <w:rPr>
                <w:b/>
                <w:bCs/>
              </w:rPr>
              <w:t>API interface files</w:t>
            </w:r>
          </w:p>
        </w:tc>
        <w:tc>
          <w:tcPr>
            <w:tcW w:w="1559" w:type="dxa"/>
            <w:vAlign w:val="center"/>
          </w:tcPr>
          <w:p w14:paraId="35AD12F9" w14:textId="77777777" w:rsidR="00543E4E" w:rsidRPr="006A24B6" w:rsidRDefault="00543E4E" w:rsidP="00CC1B5C">
            <w:pPr>
              <w:rPr>
                <w:b/>
                <w:bCs/>
              </w:rPr>
            </w:pPr>
          </w:p>
        </w:tc>
        <w:tc>
          <w:tcPr>
            <w:tcW w:w="3118" w:type="dxa"/>
            <w:vAlign w:val="center"/>
          </w:tcPr>
          <w:p w14:paraId="4BBD9B45" w14:textId="77777777" w:rsidR="00543E4E" w:rsidRPr="006A24B6" w:rsidRDefault="00543E4E" w:rsidP="00CC1B5C">
            <w:pPr>
              <w:rPr>
                <w:b/>
                <w:bCs/>
              </w:rPr>
            </w:pPr>
          </w:p>
        </w:tc>
      </w:tr>
      <w:tr w:rsidR="00BF3510" w:rsidRPr="00D3464B" w14:paraId="36CD8403" w14:textId="77777777" w:rsidTr="00543E4E">
        <w:trPr>
          <w:cantSplit/>
          <w:trHeight w:val="280"/>
        </w:trPr>
        <w:tc>
          <w:tcPr>
            <w:tcW w:w="1346" w:type="dxa"/>
            <w:vAlign w:val="center"/>
          </w:tcPr>
          <w:p w14:paraId="7CB91110" w14:textId="77777777" w:rsidR="00BF3510" w:rsidRPr="00D3464B" w:rsidRDefault="00BF3510" w:rsidP="00CC1B5C">
            <w:r w:rsidRPr="00D3464B">
              <w:t>15050</w:t>
            </w:r>
          </w:p>
        </w:tc>
        <w:tc>
          <w:tcPr>
            <w:tcW w:w="1843" w:type="dxa"/>
            <w:vAlign w:val="center"/>
          </w:tcPr>
          <w:p w14:paraId="62D07D5C" w14:textId="77777777" w:rsidR="00BF3510" w:rsidRPr="00D3464B" w:rsidRDefault="00BF3510" w:rsidP="00CC1B5C">
            <w:r w:rsidRPr="00D3464B">
              <w:t>Nov 27 10:56</w:t>
            </w:r>
          </w:p>
        </w:tc>
        <w:tc>
          <w:tcPr>
            <w:tcW w:w="1559" w:type="dxa"/>
            <w:vAlign w:val="center"/>
          </w:tcPr>
          <w:p w14:paraId="736617A6" w14:textId="77777777" w:rsidR="00BF3510" w:rsidRPr="00D3464B" w:rsidRDefault="00BF3510" w:rsidP="00CC1B5C">
            <w:r w:rsidRPr="00D3464B">
              <w:t>swephexp.h</w:t>
            </w:r>
          </w:p>
        </w:tc>
        <w:tc>
          <w:tcPr>
            <w:tcW w:w="3118" w:type="dxa"/>
            <w:vAlign w:val="center"/>
          </w:tcPr>
          <w:p w14:paraId="2EA6245B" w14:textId="77777777" w:rsidR="00BF3510" w:rsidRPr="00D3464B" w:rsidRDefault="00BF3510" w:rsidP="00CC1B5C">
            <w:r w:rsidRPr="00D3464B">
              <w:t>SwissEph API include file</w:t>
            </w:r>
          </w:p>
        </w:tc>
      </w:tr>
      <w:tr w:rsidR="00BF3510" w:rsidRPr="006A24B6" w14:paraId="4DB30E1A" w14:textId="77777777" w:rsidTr="00543E4E">
        <w:trPr>
          <w:cantSplit/>
          <w:trHeight w:val="280"/>
        </w:trPr>
        <w:tc>
          <w:tcPr>
            <w:tcW w:w="1346" w:type="dxa"/>
            <w:vAlign w:val="center"/>
          </w:tcPr>
          <w:p w14:paraId="054E2F79" w14:textId="77777777" w:rsidR="00BF3510" w:rsidRPr="006A24B6" w:rsidRDefault="00BF3510" w:rsidP="00CC1B5C">
            <w:pPr>
              <w:rPr>
                <w:b/>
                <w:bCs/>
              </w:rPr>
            </w:pPr>
            <w:r w:rsidRPr="006A24B6">
              <w:rPr>
                <w:b/>
                <w:bCs/>
              </w:rPr>
              <w:t>Internal files</w:t>
            </w:r>
          </w:p>
        </w:tc>
        <w:tc>
          <w:tcPr>
            <w:tcW w:w="1843" w:type="dxa"/>
            <w:vAlign w:val="center"/>
          </w:tcPr>
          <w:p w14:paraId="237FFA45" w14:textId="77777777" w:rsidR="00BF3510" w:rsidRPr="006A24B6" w:rsidRDefault="00BF3510" w:rsidP="00CC1B5C">
            <w:pPr>
              <w:rPr>
                <w:b/>
                <w:bCs/>
              </w:rPr>
            </w:pPr>
          </w:p>
        </w:tc>
        <w:tc>
          <w:tcPr>
            <w:tcW w:w="1559" w:type="dxa"/>
            <w:vAlign w:val="center"/>
          </w:tcPr>
          <w:p w14:paraId="7FB0DD37" w14:textId="77777777" w:rsidR="00BF3510" w:rsidRPr="006A24B6" w:rsidRDefault="00BF3510" w:rsidP="00CC1B5C">
            <w:pPr>
              <w:rPr>
                <w:b/>
                <w:bCs/>
              </w:rPr>
            </w:pPr>
          </w:p>
        </w:tc>
        <w:tc>
          <w:tcPr>
            <w:tcW w:w="3118" w:type="dxa"/>
            <w:vAlign w:val="center"/>
          </w:tcPr>
          <w:p w14:paraId="3F237101" w14:textId="77777777" w:rsidR="00BF3510" w:rsidRPr="006A24B6" w:rsidRDefault="00BF3510" w:rsidP="00CC1B5C">
            <w:pPr>
              <w:rPr>
                <w:b/>
                <w:bCs/>
              </w:rPr>
            </w:pPr>
          </w:p>
        </w:tc>
      </w:tr>
      <w:tr w:rsidR="00BF3510" w:rsidRPr="00D3464B" w14:paraId="5BF48105" w14:textId="77777777" w:rsidTr="00543E4E">
        <w:trPr>
          <w:cantSplit/>
          <w:trHeight w:val="280"/>
        </w:trPr>
        <w:tc>
          <w:tcPr>
            <w:tcW w:w="1346" w:type="dxa"/>
            <w:vAlign w:val="center"/>
          </w:tcPr>
          <w:p w14:paraId="6930D402" w14:textId="77777777" w:rsidR="00BF3510" w:rsidRPr="00D3464B" w:rsidRDefault="00BF3510" w:rsidP="00CC1B5C">
            <w:r w:rsidRPr="00D3464B">
              <w:t>8518</w:t>
            </w:r>
          </w:p>
        </w:tc>
        <w:tc>
          <w:tcPr>
            <w:tcW w:w="1843" w:type="dxa"/>
            <w:vAlign w:val="center"/>
          </w:tcPr>
          <w:p w14:paraId="11424565" w14:textId="77777777" w:rsidR="00BF3510" w:rsidRPr="00D3464B" w:rsidRDefault="00BF3510" w:rsidP="00CC1B5C">
            <w:r w:rsidRPr="00D3464B">
              <w:t>Nov 27 10:06</w:t>
            </w:r>
          </w:p>
        </w:tc>
        <w:tc>
          <w:tcPr>
            <w:tcW w:w="1559" w:type="dxa"/>
            <w:vAlign w:val="center"/>
          </w:tcPr>
          <w:p w14:paraId="366CE00D" w14:textId="77777777" w:rsidR="00BF3510" w:rsidRPr="00D3464B" w:rsidRDefault="00BF3510" w:rsidP="00CC1B5C">
            <w:r w:rsidRPr="00D3464B">
              <w:t>swedate.c</w:t>
            </w:r>
          </w:p>
        </w:tc>
        <w:tc>
          <w:tcPr>
            <w:tcW w:w="3118" w:type="dxa"/>
            <w:vAlign w:val="center"/>
          </w:tcPr>
          <w:p w14:paraId="09DC1A95" w14:textId="77777777" w:rsidR="00BF3510" w:rsidRPr="00D3464B" w:rsidRDefault="00BF3510" w:rsidP="00CC1B5C"/>
        </w:tc>
      </w:tr>
      <w:tr w:rsidR="00BF3510" w:rsidRPr="00D3464B" w14:paraId="09E71D1D" w14:textId="77777777" w:rsidTr="00543E4E">
        <w:trPr>
          <w:cantSplit/>
          <w:trHeight w:val="280"/>
        </w:trPr>
        <w:tc>
          <w:tcPr>
            <w:tcW w:w="1346" w:type="dxa"/>
            <w:vAlign w:val="center"/>
          </w:tcPr>
          <w:p w14:paraId="4E06942D" w14:textId="77777777" w:rsidR="00BF3510" w:rsidRPr="00D3464B" w:rsidRDefault="00BF3510" w:rsidP="00CC1B5C">
            <w:r w:rsidRPr="00D3464B">
              <w:t>2673</w:t>
            </w:r>
          </w:p>
        </w:tc>
        <w:tc>
          <w:tcPr>
            <w:tcW w:w="1843" w:type="dxa"/>
            <w:vAlign w:val="center"/>
          </w:tcPr>
          <w:p w14:paraId="6D6F69BF" w14:textId="77777777" w:rsidR="00BF3510" w:rsidRPr="00D3464B" w:rsidRDefault="00BF3510" w:rsidP="00CC1B5C">
            <w:r w:rsidRPr="00D3464B">
              <w:t>Nov 27 10:03</w:t>
            </w:r>
          </w:p>
        </w:tc>
        <w:tc>
          <w:tcPr>
            <w:tcW w:w="1559" w:type="dxa"/>
            <w:vAlign w:val="center"/>
          </w:tcPr>
          <w:p w14:paraId="6638B7B3" w14:textId="77777777" w:rsidR="00BF3510" w:rsidRPr="00D3464B" w:rsidRDefault="00BF3510" w:rsidP="00CC1B5C">
            <w:r w:rsidRPr="00D3464B">
              <w:t>swedate.h</w:t>
            </w:r>
          </w:p>
        </w:tc>
        <w:tc>
          <w:tcPr>
            <w:tcW w:w="3118" w:type="dxa"/>
            <w:vAlign w:val="center"/>
          </w:tcPr>
          <w:p w14:paraId="28EC3CD9" w14:textId="77777777" w:rsidR="00BF3510" w:rsidRPr="00D3464B" w:rsidRDefault="00BF3510" w:rsidP="00CC1B5C"/>
        </w:tc>
      </w:tr>
      <w:tr w:rsidR="00BF3510" w:rsidRPr="00D3464B" w14:paraId="4BC1B6FB" w14:textId="77777777" w:rsidTr="00543E4E">
        <w:trPr>
          <w:cantSplit/>
          <w:trHeight w:val="280"/>
        </w:trPr>
        <w:tc>
          <w:tcPr>
            <w:tcW w:w="1346" w:type="dxa"/>
            <w:vAlign w:val="center"/>
          </w:tcPr>
          <w:p w14:paraId="02549191" w14:textId="77777777" w:rsidR="00BF3510" w:rsidRPr="00D3464B" w:rsidRDefault="00BF3510" w:rsidP="00CC1B5C">
            <w:r w:rsidRPr="00D3464B">
              <w:t>8808</w:t>
            </w:r>
          </w:p>
        </w:tc>
        <w:tc>
          <w:tcPr>
            <w:tcW w:w="1843" w:type="dxa"/>
            <w:vAlign w:val="center"/>
          </w:tcPr>
          <w:p w14:paraId="01612BB7" w14:textId="77777777" w:rsidR="00BF3510" w:rsidRPr="00D3464B" w:rsidRDefault="00BF3510" w:rsidP="00CC1B5C">
            <w:r w:rsidRPr="00D3464B">
              <w:t>Nov 28 19:24</w:t>
            </w:r>
          </w:p>
        </w:tc>
        <w:tc>
          <w:tcPr>
            <w:tcW w:w="1559" w:type="dxa"/>
            <w:vAlign w:val="center"/>
          </w:tcPr>
          <w:p w14:paraId="07D6BC44" w14:textId="77777777" w:rsidR="00BF3510" w:rsidRPr="00D3464B" w:rsidRDefault="00BF3510" w:rsidP="00CC1B5C">
            <w:r w:rsidRPr="00D3464B">
              <w:t>swedll.h</w:t>
            </w:r>
          </w:p>
        </w:tc>
        <w:tc>
          <w:tcPr>
            <w:tcW w:w="3118" w:type="dxa"/>
            <w:vAlign w:val="center"/>
          </w:tcPr>
          <w:p w14:paraId="54012A54" w14:textId="77777777" w:rsidR="00BF3510" w:rsidRPr="00D3464B" w:rsidRDefault="00BF3510" w:rsidP="00CC1B5C"/>
        </w:tc>
      </w:tr>
      <w:tr w:rsidR="00BF3510" w:rsidRPr="00D3464B" w14:paraId="0BD5C092" w14:textId="77777777" w:rsidTr="00543E4E">
        <w:trPr>
          <w:cantSplit/>
          <w:trHeight w:val="280"/>
        </w:trPr>
        <w:tc>
          <w:tcPr>
            <w:tcW w:w="1346" w:type="dxa"/>
            <w:vAlign w:val="center"/>
          </w:tcPr>
          <w:p w14:paraId="61959EC3" w14:textId="77777777" w:rsidR="00BF3510" w:rsidRPr="00D3464B" w:rsidRDefault="00BF3510" w:rsidP="00CC1B5C">
            <w:r w:rsidRPr="00D3464B">
              <w:t>24634</w:t>
            </w:r>
          </w:p>
        </w:tc>
        <w:tc>
          <w:tcPr>
            <w:tcW w:w="1843" w:type="dxa"/>
            <w:vAlign w:val="center"/>
          </w:tcPr>
          <w:p w14:paraId="43F8880A" w14:textId="77777777" w:rsidR="00BF3510" w:rsidRPr="00D3464B" w:rsidRDefault="00BF3510" w:rsidP="00CC1B5C">
            <w:r w:rsidRPr="00D3464B">
              <w:t>Nov 27 10:07</w:t>
            </w:r>
          </w:p>
        </w:tc>
        <w:tc>
          <w:tcPr>
            <w:tcW w:w="1559" w:type="dxa"/>
            <w:vAlign w:val="center"/>
          </w:tcPr>
          <w:p w14:paraId="3087C25F" w14:textId="77777777" w:rsidR="00BF3510" w:rsidRPr="00D3464B" w:rsidRDefault="00BF3510" w:rsidP="00CC1B5C">
            <w:r w:rsidRPr="00D3464B">
              <w:t>swehouse.c</w:t>
            </w:r>
          </w:p>
        </w:tc>
        <w:tc>
          <w:tcPr>
            <w:tcW w:w="3118" w:type="dxa"/>
            <w:vAlign w:val="center"/>
          </w:tcPr>
          <w:p w14:paraId="63388F13" w14:textId="77777777" w:rsidR="00BF3510" w:rsidRPr="00D3464B" w:rsidRDefault="00BF3510" w:rsidP="00CC1B5C"/>
        </w:tc>
      </w:tr>
      <w:tr w:rsidR="00BF3510" w:rsidRPr="00D3464B" w14:paraId="5C093E26" w14:textId="77777777" w:rsidTr="00543E4E">
        <w:trPr>
          <w:cantSplit/>
          <w:trHeight w:val="280"/>
        </w:trPr>
        <w:tc>
          <w:tcPr>
            <w:tcW w:w="1346" w:type="dxa"/>
            <w:vAlign w:val="center"/>
          </w:tcPr>
          <w:p w14:paraId="22494D66" w14:textId="77777777" w:rsidR="00BF3510" w:rsidRPr="00D3464B" w:rsidRDefault="00BF3510" w:rsidP="00CC1B5C">
            <w:r w:rsidRPr="00D3464B">
              <w:t>2659</w:t>
            </w:r>
          </w:p>
        </w:tc>
        <w:tc>
          <w:tcPr>
            <w:tcW w:w="1843" w:type="dxa"/>
            <w:vAlign w:val="center"/>
          </w:tcPr>
          <w:p w14:paraId="712B09E9" w14:textId="77777777" w:rsidR="00BF3510" w:rsidRPr="00D3464B" w:rsidRDefault="00BF3510" w:rsidP="00CC1B5C">
            <w:r w:rsidRPr="00D3464B">
              <w:t>Nov 27 10:05</w:t>
            </w:r>
          </w:p>
        </w:tc>
        <w:tc>
          <w:tcPr>
            <w:tcW w:w="1559" w:type="dxa"/>
            <w:vAlign w:val="center"/>
          </w:tcPr>
          <w:p w14:paraId="1B2810E7" w14:textId="77777777" w:rsidR="00BF3510" w:rsidRPr="00D3464B" w:rsidRDefault="00BF3510" w:rsidP="00CC1B5C">
            <w:r w:rsidRPr="00D3464B">
              <w:t>swehouse.h</w:t>
            </w:r>
          </w:p>
        </w:tc>
        <w:tc>
          <w:tcPr>
            <w:tcW w:w="3118" w:type="dxa"/>
            <w:vAlign w:val="center"/>
          </w:tcPr>
          <w:p w14:paraId="6B1D3F10" w14:textId="77777777" w:rsidR="00BF3510" w:rsidRPr="00D3464B" w:rsidRDefault="00BF3510" w:rsidP="00CC1B5C"/>
        </w:tc>
      </w:tr>
      <w:tr w:rsidR="00BF3510" w:rsidRPr="00D3464B" w14:paraId="13A14704" w14:textId="77777777" w:rsidTr="00543E4E">
        <w:trPr>
          <w:cantSplit/>
          <w:trHeight w:val="280"/>
        </w:trPr>
        <w:tc>
          <w:tcPr>
            <w:tcW w:w="1346" w:type="dxa"/>
            <w:vAlign w:val="center"/>
          </w:tcPr>
          <w:p w14:paraId="69A22306" w14:textId="77777777" w:rsidR="00BF3510" w:rsidRPr="00D3464B" w:rsidRDefault="00BF3510" w:rsidP="00CC1B5C">
            <w:r w:rsidRPr="00D3464B">
              <w:t>31279</w:t>
            </w:r>
          </w:p>
        </w:tc>
        <w:tc>
          <w:tcPr>
            <w:tcW w:w="1843" w:type="dxa"/>
            <w:vAlign w:val="center"/>
          </w:tcPr>
          <w:p w14:paraId="0C269A9D" w14:textId="77777777" w:rsidR="00BF3510" w:rsidRPr="00D3464B" w:rsidRDefault="00BF3510" w:rsidP="00CC1B5C">
            <w:r w:rsidRPr="00D3464B">
              <w:t>Nov 27 10:07</w:t>
            </w:r>
          </w:p>
        </w:tc>
        <w:tc>
          <w:tcPr>
            <w:tcW w:w="1559" w:type="dxa"/>
            <w:vAlign w:val="center"/>
          </w:tcPr>
          <w:p w14:paraId="40062F0F" w14:textId="77777777" w:rsidR="00BF3510" w:rsidRPr="00D3464B" w:rsidRDefault="00BF3510" w:rsidP="00CC1B5C">
            <w:r w:rsidRPr="00D3464B">
              <w:t>swejpl.c</w:t>
            </w:r>
          </w:p>
        </w:tc>
        <w:tc>
          <w:tcPr>
            <w:tcW w:w="3118" w:type="dxa"/>
            <w:vAlign w:val="center"/>
          </w:tcPr>
          <w:p w14:paraId="48482ADD" w14:textId="77777777" w:rsidR="00BF3510" w:rsidRPr="00D3464B" w:rsidRDefault="00BF3510" w:rsidP="00CC1B5C"/>
        </w:tc>
      </w:tr>
      <w:tr w:rsidR="00BF3510" w:rsidRPr="00D3464B" w14:paraId="36C3388A" w14:textId="77777777" w:rsidTr="00543E4E">
        <w:trPr>
          <w:cantSplit/>
          <w:trHeight w:val="280"/>
        </w:trPr>
        <w:tc>
          <w:tcPr>
            <w:tcW w:w="1346" w:type="dxa"/>
            <w:vAlign w:val="center"/>
          </w:tcPr>
          <w:p w14:paraId="2D2E190E" w14:textId="77777777" w:rsidR="00BF3510" w:rsidRPr="00D3464B" w:rsidRDefault="00BF3510" w:rsidP="00CC1B5C">
            <w:r w:rsidRPr="00D3464B">
              <w:t>3444</w:t>
            </w:r>
          </w:p>
        </w:tc>
        <w:tc>
          <w:tcPr>
            <w:tcW w:w="1843" w:type="dxa"/>
            <w:vAlign w:val="center"/>
          </w:tcPr>
          <w:p w14:paraId="5C83F531" w14:textId="77777777" w:rsidR="00BF3510" w:rsidRPr="00D3464B" w:rsidRDefault="00BF3510" w:rsidP="00CC1B5C">
            <w:r w:rsidRPr="00D3464B">
              <w:t>Nov 27 10:05</w:t>
            </w:r>
          </w:p>
        </w:tc>
        <w:tc>
          <w:tcPr>
            <w:tcW w:w="1559" w:type="dxa"/>
            <w:vAlign w:val="center"/>
          </w:tcPr>
          <w:p w14:paraId="4D62411A" w14:textId="77777777" w:rsidR="00BF3510" w:rsidRPr="00D3464B" w:rsidRDefault="00BF3510" w:rsidP="00CC1B5C">
            <w:r w:rsidRPr="00D3464B">
              <w:t>swejpl.h</w:t>
            </w:r>
          </w:p>
        </w:tc>
        <w:tc>
          <w:tcPr>
            <w:tcW w:w="3118" w:type="dxa"/>
            <w:vAlign w:val="center"/>
          </w:tcPr>
          <w:p w14:paraId="4D68564A" w14:textId="77777777" w:rsidR="00BF3510" w:rsidRPr="00D3464B" w:rsidRDefault="00BF3510" w:rsidP="00CC1B5C"/>
        </w:tc>
      </w:tr>
      <w:tr w:rsidR="00BF3510" w:rsidRPr="00D3464B" w14:paraId="2D704F05" w14:textId="77777777" w:rsidTr="00543E4E">
        <w:trPr>
          <w:cantSplit/>
          <w:trHeight w:val="280"/>
        </w:trPr>
        <w:tc>
          <w:tcPr>
            <w:tcW w:w="1346" w:type="dxa"/>
            <w:vAlign w:val="center"/>
          </w:tcPr>
          <w:p w14:paraId="7A5CCFEF" w14:textId="77777777" w:rsidR="00BF3510" w:rsidRPr="00D3464B" w:rsidRDefault="00BF3510" w:rsidP="00CC1B5C">
            <w:r w:rsidRPr="00D3464B">
              <w:t>38238</w:t>
            </w:r>
          </w:p>
        </w:tc>
        <w:tc>
          <w:tcPr>
            <w:tcW w:w="1843" w:type="dxa"/>
            <w:vAlign w:val="center"/>
          </w:tcPr>
          <w:p w14:paraId="55A200CE" w14:textId="77777777" w:rsidR="00BF3510" w:rsidRPr="00D3464B" w:rsidRDefault="00BF3510" w:rsidP="00CC1B5C">
            <w:r w:rsidRPr="00D3464B">
              <w:t>Nov 27 10:07</w:t>
            </w:r>
          </w:p>
        </w:tc>
        <w:tc>
          <w:tcPr>
            <w:tcW w:w="1559" w:type="dxa"/>
            <w:vAlign w:val="center"/>
          </w:tcPr>
          <w:p w14:paraId="4305B7C7" w14:textId="77777777" w:rsidR="00BF3510" w:rsidRPr="00D3464B" w:rsidRDefault="00BF3510" w:rsidP="00CC1B5C">
            <w:r w:rsidRPr="00D3464B">
              <w:t>swemmoon.c</w:t>
            </w:r>
          </w:p>
        </w:tc>
        <w:tc>
          <w:tcPr>
            <w:tcW w:w="3118" w:type="dxa"/>
            <w:vAlign w:val="center"/>
          </w:tcPr>
          <w:p w14:paraId="4D681812" w14:textId="77777777" w:rsidR="00BF3510" w:rsidRPr="00D3464B" w:rsidRDefault="00BF3510" w:rsidP="00CC1B5C"/>
        </w:tc>
      </w:tr>
      <w:tr w:rsidR="00BF3510" w:rsidRPr="00D3464B" w14:paraId="242F5B43" w14:textId="77777777" w:rsidTr="00543E4E">
        <w:trPr>
          <w:cantSplit/>
          <w:trHeight w:val="280"/>
        </w:trPr>
        <w:tc>
          <w:tcPr>
            <w:tcW w:w="1346" w:type="dxa"/>
            <w:vAlign w:val="center"/>
          </w:tcPr>
          <w:p w14:paraId="48943C8C" w14:textId="77777777" w:rsidR="00BF3510" w:rsidRPr="00D3464B" w:rsidRDefault="00BF3510" w:rsidP="00CC1B5C">
            <w:r w:rsidRPr="00D3464B">
              <w:t>2772</w:t>
            </w:r>
          </w:p>
        </w:tc>
        <w:tc>
          <w:tcPr>
            <w:tcW w:w="1843" w:type="dxa"/>
            <w:vAlign w:val="center"/>
          </w:tcPr>
          <w:p w14:paraId="79E39681" w14:textId="77777777" w:rsidR="00BF3510" w:rsidRPr="00D3464B" w:rsidRDefault="00BF3510" w:rsidP="00CC1B5C">
            <w:r w:rsidRPr="00D3464B">
              <w:t>Nov 27 10:05</w:t>
            </w:r>
          </w:p>
        </w:tc>
        <w:tc>
          <w:tcPr>
            <w:tcW w:w="1559" w:type="dxa"/>
            <w:vAlign w:val="center"/>
          </w:tcPr>
          <w:p w14:paraId="2B11D64A" w14:textId="77777777" w:rsidR="00BF3510" w:rsidRPr="00D3464B" w:rsidRDefault="00BF3510" w:rsidP="00CC1B5C">
            <w:r w:rsidRPr="00D3464B">
              <w:t>swemosh.h</w:t>
            </w:r>
          </w:p>
        </w:tc>
        <w:tc>
          <w:tcPr>
            <w:tcW w:w="3118" w:type="dxa"/>
            <w:vAlign w:val="center"/>
          </w:tcPr>
          <w:p w14:paraId="66569F6F" w14:textId="77777777" w:rsidR="00BF3510" w:rsidRPr="00D3464B" w:rsidRDefault="00BF3510" w:rsidP="00CC1B5C"/>
        </w:tc>
      </w:tr>
      <w:tr w:rsidR="00BF3510" w:rsidRPr="00D3464B" w14:paraId="35D448CE" w14:textId="77777777" w:rsidTr="00543E4E">
        <w:trPr>
          <w:cantSplit/>
          <w:trHeight w:val="280"/>
        </w:trPr>
        <w:tc>
          <w:tcPr>
            <w:tcW w:w="1346" w:type="dxa"/>
            <w:vAlign w:val="center"/>
          </w:tcPr>
          <w:p w14:paraId="47CCEF6F" w14:textId="77777777" w:rsidR="00BF3510" w:rsidRPr="00D3464B" w:rsidRDefault="00BF3510" w:rsidP="00CC1B5C">
            <w:r w:rsidRPr="00D3464B">
              <w:t>18687</w:t>
            </w:r>
          </w:p>
        </w:tc>
        <w:tc>
          <w:tcPr>
            <w:tcW w:w="1843" w:type="dxa"/>
            <w:vAlign w:val="center"/>
          </w:tcPr>
          <w:p w14:paraId="1C0A43DA" w14:textId="77777777" w:rsidR="00BF3510" w:rsidRPr="00D3464B" w:rsidRDefault="00BF3510" w:rsidP="00CC1B5C">
            <w:r w:rsidRPr="00D3464B">
              <w:t>Nov 27 10:07</w:t>
            </w:r>
          </w:p>
        </w:tc>
        <w:tc>
          <w:tcPr>
            <w:tcW w:w="1559" w:type="dxa"/>
            <w:vAlign w:val="center"/>
          </w:tcPr>
          <w:p w14:paraId="50D9C375" w14:textId="77777777" w:rsidR="00BF3510" w:rsidRPr="00D3464B" w:rsidRDefault="00BF3510" w:rsidP="00CC1B5C">
            <w:r w:rsidRPr="00D3464B">
              <w:t>swemplan.c</w:t>
            </w:r>
          </w:p>
        </w:tc>
        <w:tc>
          <w:tcPr>
            <w:tcW w:w="3118" w:type="dxa"/>
            <w:vAlign w:val="center"/>
          </w:tcPr>
          <w:p w14:paraId="4D2C415C" w14:textId="77777777" w:rsidR="00BF3510" w:rsidRPr="00D3464B" w:rsidRDefault="00BF3510" w:rsidP="00CC1B5C"/>
        </w:tc>
      </w:tr>
      <w:tr w:rsidR="00BF3510" w:rsidRPr="00D3464B" w14:paraId="0020725F" w14:textId="77777777" w:rsidTr="00543E4E">
        <w:trPr>
          <w:cantSplit/>
          <w:trHeight w:val="280"/>
        </w:trPr>
        <w:tc>
          <w:tcPr>
            <w:tcW w:w="1346" w:type="dxa"/>
            <w:vAlign w:val="center"/>
          </w:tcPr>
          <w:p w14:paraId="2BF9CD45" w14:textId="77777777" w:rsidR="00BF3510" w:rsidRPr="00D3464B" w:rsidRDefault="00BF3510" w:rsidP="00CC1B5C">
            <w:r w:rsidRPr="00D3464B">
              <w:t>311564</w:t>
            </w:r>
          </w:p>
        </w:tc>
        <w:tc>
          <w:tcPr>
            <w:tcW w:w="1843" w:type="dxa"/>
            <w:vAlign w:val="center"/>
          </w:tcPr>
          <w:p w14:paraId="2944A004" w14:textId="77777777" w:rsidR="00BF3510" w:rsidRPr="00D3464B" w:rsidRDefault="00BF3510" w:rsidP="00CC1B5C">
            <w:r w:rsidRPr="00D3464B">
              <w:t>Nov 27 10:07</w:t>
            </w:r>
          </w:p>
        </w:tc>
        <w:tc>
          <w:tcPr>
            <w:tcW w:w="1559" w:type="dxa"/>
            <w:vAlign w:val="center"/>
          </w:tcPr>
          <w:p w14:paraId="48BB8C06" w14:textId="77777777" w:rsidR="00BF3510" w:rsidRPr="00D3464B" w:rsidRDefault="00BF3510" w:rsidP="00CC1B5C">
            <w:r w:rsidRPr="00D3464B">
              <w:t>swemptab.c</w:t>
            </w:r>
          </w:p>
        </w:tc>
        <w:tc>
          <w:tcPr>
            <w:tcW w:w="3118" w:type="dxa"/>
            <w:vAlign w:val="center"/>
          </w:tcPr>
          <w:p w14:paraId="5DF7A276" w14:textId="77777777" w:rsidR="00BF3510" w:rsidRPr="00D3464B" w:rsidRDefault="00BF3510" w:rsidP="00CC1B5C"/>
        </w:tc>
      </w:tr>
      <w:tr w:rsidR="00BF3510" w:rsidRPr="00D3464B" w14:paraId="20264D07" w14:textId="77777777" w:rsidTr="00543E4E">
        <w:trPr>
          <w:cantSplit/>
          <w:trHeight w:val="280"/>
        </w:trPr>
        <w:tc>
          <w:tcPr>
            <w:tcW w:w="1346" w:type="dxa"/>
            <w:vAlign w:val="center"/>
          </w:tcPr>
          <w:p w14:paraId="77D05065" w14:textId="77777777" w:rsidR="00BF3510" w:rsidRPr="00D3464B" w:rsidRDefault="00BF3510" w:rsidP="00CC1B5C">
            <w:r w:rsidRPr="00D3464B">
              <w:t>7291</w:t>
            </w:r>
          </w:p>
        </w:tc>
        <w:tc>
          <w:tcPr>
            <w:tcW w:w="1843" w:type="dxa"/>
            <w:vAlign w:val="center"/>
          </w:tcPr>
          <w:p w14:paraId="0DA92124" w14:textId="77777777" w:rsidR="00BF3510" w:rsidRPr="00D3464B" w:rsidRDefault="00BF3510" w:rsidP="00CC1B5C">
            <w:r w:rsidRPr="00D3464B">
              <w:t>Nov 27 10:06</w:t>
            </w:r>
          </w:p>
        </w:tc>
        <w:tc>
          <w:tcPr>
            <w:tcW w:w="1559" w:type="dxa"/>
            <w:vAlign w:val="center"/>
          </w:tcPr>
          <w:p w14:paraId="2C6919E7" w14:textId="77777777" w:rsidR="00BF3510" w:rsidRPr="00D3464B" w:rsidRDefault="00BF3510" w:rsidP="00CC1B5C">
            <w:r w:rsidRPr="00D3464B">
              <w:t>sweodef.h</w:t>
            </w:r>
          </w:p>
        </w:tc>
        <w:tc>
          <w:tcPr>
            <w:tcW w:w="3118" w:type="dxa"/>
            <w:vAlign w:val="center"/>
          </w:tcPr>
          <w:p w14:paraId="571372C1" w14:textId="77777777" w:rsidR="00BF3510" w:rsidRPr="00D3464B" w:rsidRDefault="00BF3510" w:rsidP="00CC1B5C"/>
        </w:tc>
      </w:tr>
      <w:tr w:rsidR="00BF3510" w:rsidRPr="00D3464B" w14:paraId="610C3B5B" w14:textId="77777777" w:rsidTr="00543E4E">
        <w:trPr>
          <w:cantSplit/>
          <w:trHeight w:val="280"/>
        </w:trPr>
        <w:tc>
          <w:tcPr>
            <w:tcW w:w="1346" w:type="dxa"/>
            <w:vAlign w:val="center"/>
          </w:tcPr>
          <w:p w14:paraId="7865C322" w14:textId="77777777" w:rsidR="00BF3510" w:rsidRPr="00D3464B" w:rsidRDefault="00BF3510" w:rsidP="00CC1B5C">
            <w:r w:rsidRPr="00D3464B">
              <w:t>173758</w:t>
            </w:r>
          </w:p>
        </w:tc>
        <w:tc>
          <w:tcPr>
            <w:tcW w:w="1843" w:type="dxa"/>
            <w:vAlign w:val="center"/>
          </w:tcPr>
          <w:p w14:paraId="72FBD507" w14:textId="77777777" w:rsidR="00BF3510" w:rsidRPr="00D3464B" w:rsidRDefault="00BF3510" w:rsidP="00CC1B5C">
            <w:r w:rsidRPr="00D3464B">
              <w:t>Nov 27 10:07</w:t>
            </w:r>
          </w:p>
        </w:tc>
        <w:tc>
          <w:tcPr>
            <w:tcW w:w="1559" w:type="dxa"/>
            <w:vAlign w:val="center"/>
          </w:tcPr>
          <w:p w14:paraId="42285A1D" w14:textId="77777777" w:rsidR="00BF3510" w:rsidRPr="00D3464B" w:rsidRDefault="00BF3510" w:rsidP="00CC1B5C">
            <w:r w:rsidRPr="00D3464B">
              <w:t>sweph.c</w:t>
            </w:r>
          </w:p>
        </w:tc>
        <w:tc>
          <w:tcPr>
            <w:tcW w:w="3118" w:type="dxa"/>
            <w:vAlign w:val="center"/>
          </w:tcPr>
          <w:p w14:paraId="2115EC05" w14:textId="77777777" w:rsidR="00BF3510" w:rsidRPr="00D3464B" w:rsidRDefault="00BF3510" w:rsidP="00CC1B5C"/>
        </w:tc>
      </w:tr>
      <w:tr w:rsidR="00BF3510" w:rsidRPr="00D3464B" w14:paraId="60A8E560" w14:textId="77777777" w:rsidTr="00543E4E">
        <w:trPr>
          <w:cantSplit/>
          <w:trHeight w:val="280"/>
        </w:trPr>
        <w:tc>
          <w:tcPr>
            <w:tcW w:w="1346" w:type="dxa"/>
            <w:vAlign w:val="center"/>
          </w:tcPr>
          <w:p w14:paraId="2D4DED19" w14:textId="77777777" w:rsidR="00BF3510" w:rsidRPr="00D3464B" w:rsidRDefault="00BF3510" w:rsidP="00CC1B5C">
            <w:r w:rsidRPr="00D3464B">
              <w:t>12136</w:t>
            </w:r>
          </w:p>
        </w:tc>
        <w:tc>
          <w:tcPr>
            <w:tcW w:w="1843" w:type="dxa"/>
            <w:vAlign w:val="center"/>
          </w:tcPr>
          <w:p w14:paraId="218DA629" w14:textId="77777777" w:rsidR="00BF3510" w:rsidRPr="00D3464B" w:rsidRDefault="00BF3510" w:rsidP="00CC1B5C">
            <w:r w:rsidRPr="00D3464B">
              <w:t>Nov 27 10:06</w:t>
            </w:r>
          </w:p>
        </w:tc>
        <w:tc>
          <w:tcPr>
            <w:tcW w:w="1559" w:type="dxa"/>
            <w:vAlign w:val="center"/>
          </w:tcPr>
          <w:p w14:paraId="522C30B6" w14:textId="77777777" w:rsidR="00BF3510" w:rsidRPr="00D3464B" w:rsidRDefault="00BF3510" w:rsidP="00CC1B5C">
            <w:r w:rsidRPr="00D3464B">
              <w:t>sweph.h</w:t>
            </w:r>
          </w:p>
        </w:tc>
        <w:tc>
          <w:tcPr>
            <w:tcW w:w="3118" w:type="dxa"/>
            <w:vAlign w:val="center"/>
          </w:tcPr>
          <w:p w14:paraId="04558A57" w14:textId="77777777" w:rsidR="00BF3510" w:rsidRPr="00D3464B" w:rsidRDefault="00BF3510" w:rsidP="00CC1B5C"/>
        </w:tc>
      </w:tr>
      <w:tr w:rsidR="00BF3510" w:rsidRPr="00D3464B" w14:paraId="1459DB97" w14:textId="77777777" w:rsidTr="00543E4E">
        <w:trPr>
          <w:cantSplit/>
          <w:trHeight w:val="280"/>
        </w:trPr>
        <w:tc>
          <w:tcPr>
            <w:tcW w:w="1346" w:type="dxa"/>
            <w:vAlign w:val="center"/>
          </w:tcPr>
          <w:p w14:paraId="4A746F70" w14:textId="77777777" w:rsidR="00BF3510" w:rsidRPr="00D3464B" w:rsidRDefault="00BF3510" w:rsidP="00CC1B5C">
            <w:r w:rsidRPr="00D3464B">
              <w:t>55063</w:t>
            </w:r>
          </w:p>
        </w:tc>
        <w:tc>
          <w:tcPr>
            <w:tcW w:w="1843" w:type="dxa"/>
            <w:vAlign w:val="center"/>
          </w:tcPr>
          <w:p w14:paraId="6FE3F42D" w14:textId="77777777" w:rsidR="00BF3510" w:rsidRPr="00D3464B" w:rsidRDefault="00BF3510" w:rsidP="00CC1B5C">
            <w:r w:rsidRPr="00D3464B">
              <w:t>Nov 27 10:07</w:t>
            </w:r>
          </w:p>
        </w:tc>
        <w:tc>
          <w:tcPr>
            <w:tcW w:w="1559" w:type="dxa"/>
            <w:vAlign w:val="center"/>
          </w:tcPr>
          <w:p w14:paraId="171B500C" w14:textId="77777777" w:rsidR="00BF3510" w:rsidRPr="00D3464B" w:rsidRDefault="00BF3510" w:rsidP="00CC1B5C">
            <w:r w:rsidRPr="00D3464B">
              <w:t>swephlib.c</w:t>
            </w:r>
          </w:p>
        </w:tc>
        <w:tc>
          <w:tcPr>
            <w:tcW w:w="3118" w:type="dxa"/>
            <w:vAlign w:val="center"/>
          </w:tcPr>
          <w:p w14:paraId="0DDA8CD7" w14:textId="77777777" w:rsidR="00BF3510" w:rsidRPr="00D3464B" w:rsidRDefault="00BF3510" w:rsidP="00CC1B5C"/>
        </w:tc>
      </w:tr>
      <w:tr w:rsidR="00BF3510" w:rsidRPr="00D3464B" w14:paraId="21FBCDD7" w14:textId="77777777" w:rsidTr="00543E4E">
        <w:trPr>
          <w:cantSplit/>
          <w:trHeight w:val="280"/>
        </w:trPr>
        <w:tc>
          <w:tcPr>
            <w:tcW w:w="1346" w:type="dxa"/>
            <w:vAlign w:val="center"/>
          </w:tcPr>
          <w:p w14:paraId="5649EE45" w14:textId="77777777" w:rsidR="00BF3510" w:rsidRPr="00D3464B" w:rsidRDefault="00BF3510" w:rsidP="00CC1B5C">
            <w:r w:rsidRPr="00D3464B">
              <w:t>4886</w:t>
            </w:r>
          </w:p>
        </w:tc>
        <w:tc>
          <w:tcPr>
            <w:tcW w:w="1843" w:type="dxa"/>
            <w:vAlign w:val="center"/>
          </w:tcPr>
          <w:p w14:paraId="6D46B2AB" w14:textId="77777777" w:rsidR="00BF3510" w:rsidRPr="00D3464B" w:rsidRDefault="00BF3510" w:rsidP="00CC1B5C">
            <w:r w:rsidRPr="00D3464B">
              <w:t>Nov 27 10:06</w:t>
            </w:r>
          </w:p>
        </w:tc>
        <w:tc>
          <w:tcPr>
            <w:tcW w:w="1559" w:type="dxa"/>
            <w:vAlign w:val="center"/>
          </w:tcPr>
          <w:p w14:paraId="4C412FA6" w14:textId="77777777" w:rsidR="00BF3510" w:rsidRPr="00D3464B" w:rsidRDefault="00BF3510" w:rsidP="00CC1B5C">
            <w:r w:rsidRPr="00D3464B">
              <w:t>swephlib.h</w:t>
            </w:r>
          </w:p>
        </w:tc>
        <w:tc>
          <w:tcPr>
            <w:tcW w:w="3118" w:type="dxa"/>
            <w:vAlign w:val="center"/>
          </w:tcPr>
          <w:p w14:paraId="7BCDD1F0" w14:textId="77777777" w:rsidR="00BF3510" w:rsidRPr="00D3464B" w:rsidRDefault="00BF3510" w:rsidP="00CC1B5C"/>
        </w:tc>
      </w:tr>
      <w:tr w:rsidR="00BF3510" w:rsidRPr="00D3464B" w14:paraId="5C44D97B" w14:textId="77777777" w:rsidTr="00543E4E">
        <w:trPr>
          <w:cantSplit/>
          <w:trHeight w:val="280"/>
        </w:trPr>
        <w:tc>
          <w:tcPr>
            <w:tcW w:w="1346" w:type="dxa"/>
            <w:vAlign w:val="center"/>
          </w:tcPr>
          <w:p w14:paraId="54146913" w14:textId="77777777" w:rsidR="00BF3510" w:rsidRPr="00D3464B" w:rsidRDefault="00BF3510" w:rsidP="00CC1B5C">
            <w:r w:rsidRPr="00D3464B">
              <w:t>43421</w:t>
            </w:r>
          </w:p>
        </w:tc>
        <w:tc>
          <w:tcPr>
            <w:tcW w:w="1843" w:type="dxa"/>
            <w:vAlign w:val="center"/>
          </w:tcPr>
          <w:p w14:paraId="2E0FF20B" w14:textId="77777777" w:rsidR="00BF3510" w:rsidRPr="00D3464B" w:rsidRDefault="00BF3510" w:rsidP="00CC1B5C">
            <w:r w:rsidRPr="00D3464B">
              <w:t>Nov 28 19:33</w:t>
            </w:r>
          </w:p>
        </w:tc>
        <w:tc>
          <w:tcPr>
            <w:tcW w:w="1559" w:type="dxa"/>
            <w:vAlign w:val="center"/>
          </w:tcPr>
          <w:p w14:paraId="34C5584E" w14:textId="77777777" w:rsidR="00BF3510" w:rsidRPr="00D3464B" w:rsidRDefault="00BF3510" w:rsidP="00CC1B5C">
            <w:r w:rsidRPr="00D3464B">
              <w:t>swetest.c</w:t>
            </w:r>
          </w:p>
        </w:tc>
        <w:tc>
          <w:tcPr>
            <w:tcW w:w="3118" w:type="dxa"/>
            <w:vAlign w:val="center"/>
          </w:tcPr>
          <w:p w14:paraId="11D966AE" w14:textId="77777777" w:rsidR="00BF3510" w:rsidRPr="00D3464B" w:rsidRDefault="00BF3510" w:rsidP="00CC1B5C"/>
        </w:tc>
      </w:tr>
    </w:tbl>
    <w:p w14:paraId="58582D55" w14:textId="77777777" w:rsidR="00BF3510" w:rsidRPr="00D3464B" w:rsidRDefault="00BF3510" w:rsidP="00CC1B5C">
      <w:r w:rsidRPr="00D3464B">
        <w:t>In most cases the user will compile a linkable or shared library from the source code, using his favorite C compiler, and then link this library with his application.</w:t>
      </w:r>
    </w:p>
    <w:p w14:paraId="49CFF410" w14:textId="77777777" w:rsidR="00BF3510" w:rsidRPr="00D3464B" w:rsidRDefault="00BF3510" w:rsidP="00CC1B5C">
      <w:r w:rsidRPr="00D3464B">
        <w:t xml:space="preserve">If the user programs in C, he will only need to include the header file swephexp.h with his application; this in turn will include sweodef.h. All other source files can </w:t>
      </w:r>
      <w:r w:rsidR="00510386">
        <w:t xml:space="preserve">be </w:t>
      </w:r>
      <w:r w:rsidRPr="00D3464B">
        <w:t>ignored from the perspective of application development.</w:t>
      </w:r>
    </w:p>
    <w:p w14:paraId="49D2F004" w14:textId="77777777" w:rsidR="00BF3510" w:rsidRPr="00E04065" w:rsidRDefault="00BF3510" w:rsidP="00877D89">
      <w:pPr>
        <w:pStyle w:val="berschrift1"/>
      </w:pPr>
      <w:bookmarkStart w:id="294" w:name="_Toc49847962"/>
      <w:r w:rsidRPr="00E04065">
        <w:t>The PLACALC compatibility API</w:t>
      </w:r>
      <w:bookmarkEnd w:id="294"/>
    </w:p>
    <w:p w14:paraId="3C4E9A00" w14:textId="77777777" w:rsidR="00BF3510" w:rsidRPr="00D3464B" w:rsidRDefault="00741EC1" w:rsidP="00CC1B5C">
      <w:r w:rsidRPr="00D3464B">
        <w:t>(Chapter has been removed.)</w:t>
      </w:r>
    </w:p>
    <w:p w14:paraId="2E76D5F5" w14:textId="77777777" w:rsidR="00283E02" w:rsidRDefault="00BF3510" w:rsidP="00877D89">
      <w:pPr>
        <w:pStyle w:val="berschrift1"/>
      </w:pPr>
      <w:bookmarkStart w:id="295" w:name="_Toc49847963"/>
      <w:r w:rsidRPr="00E04065">
        <w:t>Documentation files</w:t>
      </w:r>
      <w:bookmarkEnd w:id="295"/>
    </w:p>
    <w:p w14:paraId="1FFAD752" w14:textId="77777777" w:rsidR="00283E02" w:rsidRPr="006A24B6" w:rsidRDefault="00BF3510" w:rsidP="00CC1B5C">
      <w:r w:rsidRPr="00D3464B">
        <w:t xml:space="preserve">The following files are in the directory </w:t>
      </w:r>
      <w:r w:rsidRPr="00FE3C22">
        <w:rPr>
          <w:rStyle w:val="FileName"/>
        </w:rPr>
        <w:t>\sweph\doc</w:t>
      </w:r>
      <w:r w:rsidR="006A24B6" w:rsidRPr="006A24B6">
        <w:t>:</w:t>
      </w:r>
    </w:p>
    <w:p w14:paraId="75232AEB" w14:textId="77777777" w:rsidR="00BF3510" w:rsidRPr="00FE3C22" w:rsidRDefault="00BF3510" w:rsidP="00543E4E">
      <w:pPr>
        <w:tabs>
          <w:tab w:val="left" w:pos="2835"/>
        </w:tabs>
        <w:ind w:left="567"/>
        <w:rPr>
          <w:rStyle w:val="FileName"/>
        </w:rPr>
      </w:pPr>
      <w:r w:rsidRPr="00FE3C22">
        <w:rPr>
          <w:rStyle w:val="FileName"/>
        </w:rPr>
        <w:t>sweph.cdr</w:t>
      </w:r>
    </w:p>
    <w:p w14:paraId="61327A2C" w14:textId="77777777" w:rsidR="00BF3510" w:rsidRPr="00FE3C22" w:rsidRDefault="00BF3510" w:rsidP="00543E4E">
      <w:pPr>
        <w:tabs>
          <w:tab w:val="left" w:pos="2835"/>
        </w:tabs>
        <w:ind w:left="567"/>
        <w:rPr>
          <w:rStyle w:val="FileName"/>
        </w:rPr>
      </w:pPr>
      <w:r w:rsidRPr="00FE3C22">
        <w:rPr>
          <w:rStyle w:val="FileName"/>
        </w:rPr>
        <w:t>sweph.gif</w:t>
      </w:r>
    </w:p>
    <w:p w14:paraId="6885CD1D" w14:textId="77777777" w:rsidR="00BF3510" w:rsidRPr="00FE3C22" w:rsidRDefault="00BF3510" w:rsidP="00543E4E">
      <w:pPr>
        <w:tabs>
          <w:tab w:val="left" w:pos="2835"/>
        </w:tabs>
        <w:ind w:left="567"/>
        <w:rPr>
          <w:rStyle w:val="FileName"/>
        </w:rPr>
      </w:pPr>
      <w:r w:rsidRPr="00FE3C22">
        <w:rPr>
          <w:rStyle w:val="FileName"/>
        </w:rPr>
        <w:t>swephin.cdr</w:t>
      </w:r>
    </w:p>
    <w:p w14:paraId="701AB749" w14:textId="77777777" w:rsidR="00BF3510" w:rsidRPr="00FE3C22" w:rsidRDefault="00BF3510" w:rsidP="00543E4E">
      <w:pPr>
        <w:tabs>
          <w:tab w:val="left" w:pos="2835"/>
        </w:tabs>
        <w:ind w:left="567"/>
        <w:rPr>
          <w:rStyle w:val="FileName"/>
        </w:rPr>
      </w:pPr>
      <w:r w:rsidRPr="00FE3C22">
        <w:rPr>
          <w:rStyle w:val="FileName"/>
        </w:rPr>
        <w:t>swephin.gif</w:t>
      </w:r>
    </w:p>
    <w:p w14:paraId="4BF65EFC" w14:textId="77777777" w:rsidR="00BF3510" w:rsidRPr="00975F4F" w:rsidRDefault="00BF3510" w:rsidP="00543E4E">
      <w:pPr>
        <w:tabs>
          <w:tab w:val="left" w:pos="2835"/>
        </w:tabs>
        <w:ind w:left="567"/>
      </w:pPr>
      <w:r w:rsidRPr="00FE3C22">
        <w:rPr>
          <w:rStyle w:val="FileName"/>
        </w:rPr>
        <w:t>swephprg.doc</w:t>
      </w:r>
      <w:r w:rsidRPr="00FE3C22">
        <w:rPr>
          <w:rStyle w:val="FileName"/>
        </w:rPr>
        <w:tab/>
      </w:r>
      <w:r w:rsidRPr="00975F4F">
        <w:t>Documentation for programming, a MS Word-97 file</w:t>
      </w:r>
    </w:p>
    <w:p w14:paraId="45A6BFF0" w14:textId="77777777" w:rsidR="00BF3510" w:rsidRPr="00FE3C22" w:rsidRDefault="00BF3510" w:rsidP="00543E4E">
      <w:pPr>
        <w:tabs>
          <w:tab w:val="left" w:pos="2835"/>
        </w:tabs>
        <w:ind w:left="567"/>
        <w:rPr>
          <w:rStyle w:val="FileName"/>
        </w:rPr>
      </w:pPr>
      <w:r w:rsidRPr="00FE3C22">
        <w:rPr>
          <w:rStyle w:val="FileName"/>
        </w:rPr>
        <w:t>swephprg.rtf</w:t>
      </w:r>
    </w:p>
    <w:p w14:paraId="291E4496" w14:textId="77777777" w:rsidR="00BF3510" w:rsidRPr="00975F4F" w:rsidRDefault="00BF3510" w:rsidP="00543E4E">
      <w:pPr>
        <w:tabs>
          <w:tab w:val="left" w:pos="2835"/>
        </w:tabs>
        <w:ind w:left="567"/>
      </w:pPr>
      <w:r w:rsidRPr="00FE3C22">
        <w:rPr>
          <w:rStyle w:val="FileName"/>
        </w:rPr>
        <w:t>swisseph.doc</w:t>
      </w:r>
      <w:r w:rsidRPr="00FE3C22">
        <w:rPr>
          <w:rStyle w:val="FileName"/>
        </w:rPr>
        <w:tab/>
      </w:r>
      <w:r w:rsidRPr="00975F4F">
        <w:t>General information on Swiss Ephemeris</w:t>
      </w:r>
    </w:p>
    <w:p w14:paraId="093A05A3" w14:textId="77777777" w:rsidR="00283E02" w:rsidRPr="00FE3C22" w:rsidRDefault="00BF3510" w:rsidP="00543E4E">
      <w:pPr>
        <w:tabs>
          <w:tab w:val="left" w:pos="2835"/>
        </w:tabs>
        <w:ind w:left="567"/>
        <w:rPr>
          <w:rStyle w:val="FileName"/>
        </w:rPr>
      </w:pPr>
      <w:r w:rsidRPr="00FE3C22">
        <w:rPr>
          <w:rStyle w:val="FileName"/>
        </w:rPr>
        <w:t>swisseph.rtf</w:t>
      </w:r>
    </w:p>
    <w:p w14:paraId="11F6FB36" w14:textId="77777777" w:rsidR="00283E02" w:rsidRDefault="00BF3510" w:rsidP="00CC1B5C">
      <w:r w:rsidRPr="00D3464B">
        <w:t>The files with suffix .CDR are Corel Draw 7.0 documents with the Swiss Ephemeris icons.</w:t>
      </w:r>
    </w:p>
    <w:p w14:paraId="4B0FF48C" w14:textId="77777777" w:rsidR="00BF3510" w:rsidRPr="00E04065" w:rsidRDefault="00BF3510" w:rsidP="00877D89">
      <w:pPr>
        <w:pStyle w:val="berschrift1"/>
      </w:pPr>
      <w:bookmarkStart w:id="296" w:name="_Toc49847964"/>
      <w:r w:rsidRPr="00E04065">
        <w:t>Swisseph with different hardware and compilers</w:t>
      </w:r>
      <w:bookmarkEnd w:id="296"/>
    </w:p>
    <w:p w14:paraId="3E2585F6" w14:textId="77777777" w:rsidR="00283E02" w:rsidRDefault="00BF3510" w:rsidP="00CC1B5C">
      <w:pPr>
        <w:rPr>
          <w:b/>
          <w:bCs/>
        </w:rPr>
      </w:pPr>
      <w:r w:rsidRPr="00D3464B">
        <w:t xml:space="preserve">Depending on what hardware and compiler you use, there will be slight differences in your planetary calculations. For positions in longitude, they will be never larger than </w:t>
      </w:r>
      <w:r w:rsidRPr="00D3464B">
        <w:rPr>
          <w:b/>
          <w:bCs/>
        </w:rPr>
        <w:t>0.0001"</w:t>
      </w:r>
      <w:r w:rsidRPr="00D3464B">
        <w:t xml:space="preserve"> in longitude. Speeds show no difference larger than </w:t>
      </w:r>
      <w:r w:rsidRPr="00D3464B">
        <w:rPr>
          <w:b/>
          <w:bCs/>
        </w:rPr>
        <w:t>0.0002 arcsec/day.</w:t>
      </w:r>
    </w:p>
    <w:p w14:paraId="409105CF" w14:textId="77777777" w:rsidR="00BF3510" w:rsidRPr="00D3464B" w:rsidRDefault="00BF3510" w:rsidP="00CC1B5C">
      <w:r w:rsidRPr="00D3464B">
        <w:t>The following factors show larger differences between HPUX and Linux on a Pentium II processor:</w:t>
      </w:r>
    </w:p>
    <w:p w14:paraId="1698AF11" w14:textId="77777777" w:rsidR="00BF3510" w:rsidRPr="00FE3C22" w:rsidRDefault="00BF3510" w:rsidP="00510386">
      <w:pPr>
        <w:ind w:left="567"/>
        <w:rPr>
          <w:rStyle w:val="FileName"/>
        </w:rPr>
      </w:pPr>
      <w:r w:rsidRPr="00FE3C22">
        <w:rPr>
          <w:rStyle w:val="FileName"/>
        </w:rPr>
        <w:t>Mean Node, Mean Apogee:</w:t>
      </w:r>
    </w:p>
    <w:p w14:paraId="7A80E2FC" w14:textId="77777777" w:rsidR="004E52D3" w:rsidRDefault="00BF3510" w:rsidP="00510386">
      <w:pPr>
        <w:ind w:left="567"/>
      </w:pPr>
      <w:r w:rsidRPr="00D3464B">
        <w:t>HPUX PA-Risc non-optimized versus optimized code:</w:t>
      </w:r>
    </w:p>
    <w:p w14:paraId="3D90C626" w14:textId="77777777" w:rsidR="00283E02" w:rsidRDefault="00BF3510" w:rsidP="00510386">
      <w:pPr>
        <w:ind w:left="567"/>
      </w:pPr>
      <w:r w:rsidRPr="00D3464B">
        <w:t>differences are smaller than 0.001 arcsec/day</w:t>
      </w:r>
    </w:p>
    <w:p w14:paraId="760E6928" w14:textId="77777777" w:rsidR="004E52D3" w:rsidRDefault="00BF3510" w:rsidP="00510386">
      <w:pPr>
        <w:ind w:left="567"/>
      </w:pPr>
      <w:r w:rsidRPr="00D3464B">
        <w:t>HPUX PA-Risc versus Intel Pentium gcc non-optim</w:t>
      </w:r>
      <w:r w:rsidR="00E7025C">
        <w:t>i</w:t>
      </w:r>
      <w:r w:rsidRPr="00D3464B">
        <w:t>zed</w:t>
      </w:r>
    </w:p>
    <w:p w14:paraId="21E51D11" w14:textId="77777777" w:rsidR="00283E02" w:rsidRDefault="00BF3510" w:rsidP="00510386">
      <w:pPr>
        <w:ind w:left="567"/>
      </w:pPr>
      <w:r w:rsidRPr="00D3464B">
        <w:t>differences are smaller than 0.001 arcsec/day</w:t>
      </w:r>
    </w:p>
    <w:p w14:paraId="6D98E0A0" w14:textId="77777777" w:rsidR="00BF3510" w:rsidRPr="00D3464B" w:rsidRDefault="00BF3510" w:rsidP="00510386">
      <w:pPr>
        <w:ind w:left="567"/>
      </w:pPr>
      <w:r w:rsidRPr="00D3464B">
        <w:t>Intel Pentium gss non-</w:t>
      </w:r>
      <w:r w:rsidR="00AF3C64" w:rsidRPr="00D3464B">
        <w:t>optimized</w:t>
      </w:r>
      <w:r w:rsidRPr="00D3464B">
        <w:t xml:space="preserve"> versus -O9 optimized:</w:t>
      </w:r>
    </w:p>
    <w:p w14:paraId="1CEE56F5" w14:textId="77777777" w:rsidR="00BF3510" w:rsidRPr="00D3464B" w:rsidRDefault="00BF3510" w:rsidP="00510386">
      <w:pPr>
        <w:ind w:left="567"/>
      </w:pPr>
      <w:r w:rsidRPr="00FE3C22">
        <w:rPr>
          <w:rStyle w:val="FileName"/>
        </w:rPr>
        <w:t>Mean Node, True node, Mean Apogee</w:t>
      </w:r>
      <w:r w:rsidRPr="00D3464B">
        <w:t>: difference smaller than 0.001 arcsec/day</w:t>
      </w:r>
    </w:p>
    <w:p w14:paraId="7E8AC027" w14:textId="77777777" w:rsidR="00283E02" w:rsidRDefault="00BF3510" w:rsidP="00510386">
      <w:pPr>
        <w:ind w:left="567"/>
      </w:pPr>
      <w:r w:rsidRPr="00FE3C22">
        <w:rPr>
          <w:rStyle w:val="FileName"/>
        </w:rPr>
        <w:t>Osculating Apogee:</w:t>
      </w:r>
      <w:r w:rsidRPr="00D3464B">
        <w:t xml:space="preserve"> differences smaller than 0.03 arcsec</w:t>
      </w:r>
    </w:p>
    <w:p w14:paraId="2BFA9F7D" w14:textId="77777777" w:rsidR="00283E02" w:rsidRDefault="00BF3510" w:rsidP="00CC1B5C">
      <w:r w:rsidRPr="00D3464B">
        <w:t>The differences originate from the fact that the floating point arithmetic in the Pentium is executed with 80 bit precision, whereas stored program variables have only 64 bit precision. When code is optimized, more intermediate results are kept inside the processor registers, i.e. they are not shortened from 80bit to 64 bit. When these results are used for the next calculation, the outcome is then slightly different.</w:t>
      </w:r>
    </w:p>
    <w:p w14:paraId="48C55A0C" w14:textId="77777777" w:rsidR="00283E02" w:rsidRDefault="00BF3510" w:rsidP="00CC1B5C">
      <w:r w:rsidRPr="00D3464B">
        <w:t>In the computation of speed for the nodes and apogee, differences between positions at close intervals are involved; the subtraction of nearly equal values results shows differences in internal precision more easily than</w:t>
      </w:r>
      <w:r w:rsidR="003137E9">
        <w:t xml:space="preserve"> </w:t>
      </w:r>
      <w:r w:rsidRPr="00D3464B">
        <w:t xml:space="preserve">other types of calculations. As these differences have no effect on any imaginable application software and are mostly within the design limit of Swiss Ephemeris, they can be </w:t>
      </w:r>
      <w:r w:rsidR="00E7025C" w:rsidRPr="00D3464B">
        <w:t>safely</w:t>
      </w:r>
      <w:r w:rsidRPr="00D3464B">
        <w:t xml:space="preserve"> ignored.</w:t>
      </w:r>
    </w:p>
    <w:p w14:paraId="561C5DD1" w14:textId="77777777" w:rsidR="00BF3510" w:rsidRPr="00E04065" w:rsidRDefault="00BF3510" w:rsidP="00877D89">
      <w:pPr>
        <w:pStyle w:val="berschrift1"/>
      </w:pPr>
      <w:bookmarkStart w:id="297" w:name="_Toc49847965"/>
      <w:r w:rsidRPr="00E04065">
        <w:t>Debugging and Tracing Swisseph</w:t>
      </w:r>
      <w:bookmarkEnd w:id="297"/>
    </w:p>
    <w:p w14:paraId="19480481" w14:textId="77777777" w:rsidR="00BF3510" w:rsidRPr="00E04065" w:rsidRDefault="00BF3510" w:rsidP="00877D89">
      <w:pPr>
        <w:pStyle w:val="berschrift2"/>
      </w:pPr>
      <w:bookmarkStart w:id="298" w:name="_Toc49847966"/>
      <w:r w:rsidRPr="00E04065">
        <w:t>If you are using the DLL</w:t>
      </w:r>
      <w:bookmarkEnd w:id="298"/>
    </w:p>
    <w:p w14:paraId="7AE179B7" w14:textId="77777777" w:rsidR="00BF3510" w:rsidRPr="00D3464B" w:rsidRDefault="00BF3510" w:rsidP="00CC1B5C">
      <w:r w:rsidRPr="00D3464B">
        <w:t>Besides the ordinary Swisseph function, there are two additional DLLs that allow you tracing your Swisseph function calls:</w:t>
      </w:r>
    </w:p>
    <w:p w14:paraId="37074BCE" w14:textId="77777777" w:rsidR="00283E02" w:rsidRDefault="00BF3510" w:rsidP="00CC1B5C">
      <w:r w:rsidRPr="00FE3C22">
        <w:rPr>
          <w:rStyle w:val="FileName"/>
        </w:rPr>
        <w:t>Swe</w:t>
      </w:r>
      <w:r w:rsidR="005175A9" w:rsidRPr="00FE3C22">
        <w:rPr>
          <w:rStyle w:val="FileName"/>
        </w:rPr>
        <w:t>dll</w:t>
      </w:r>
      <w:r w:rsidRPr="00FE3C22">
        <w:rPr>
          <w:rStyle w:val="FileName"/>
        </w:rPr>
        <w:t>trs32.dll</w:t>
      </w:r>
      <w:r w:rsidRPr="00D3464B">
        <w:t xml:space="preserve"> </w:t>
      </w:r>
      <w:r w:rsidR="007C4931" w:rsidRPr="00D3464B">
        <w:t xml:space="preserve">and </w:t>
      </w:r>
      <w:r w:rsidR="007C4931" w:rsidRPr="00FE3C22">
        <w:rPr>
          <w:rStyle w:val="FileName"/>
        </w:rPr>
        <w:t>swedlltrs64.dll</w:t>
      </w:r>
      <w:r w:rsidRPr="00D3464B">
        <w:t xml:space="preserve"> </w:t>
      </w:r>
      <w:r w:rsidR="007C4931" w:rsidRPr="00D3464B">
        <w:t xml:space="preserve">are </w:t>
      </w:r>
      <w:r w:rsidRPr="00D3464B">
        <w:t>for single task debugging, i.e. if only one application at a time calls Swisseph functions.</w:t>
      </w:r>
    </w:p>
    <w:p w14:paraId="2DF3EE16" w14:textId="77777777" w:rsidR="00BF3510" w:rsidRPr="00D3464B" w:rsidRDefault="00BF3510" w:rsidP="00CC1B5C">
      <w:r w:rsidRPr="00D3464B">
        <w:t>Two output files are written:</w:t>
      </w:r>
    </w:p>
    <w:p w14:paraId="02018A14" w14:textId="77777777" w:rsidR="00BF3510" w:rsidRPr="00D3464B" w:rsidRDefault="00BF3510" w:rsidP="00DE5833">
      <w:pPr>
        <w:pStyle w:val="listlettered"/>
        <w:numPr>
          <w:ilvl w:val="0"/>
          <w:numId w:val="18"/>
        </w:numPr>
        <w:ind w:left="284" w:hanging="284"/>
      </w:pPr>
      <w:r w:rsidRPr="00FE3C22">
        <w:rPr>
          <w:rStyle w:val="FileName"/>
        </w:rPr>
        <w:t>swetrace.txt</w:t>
      </w:r>
      <w:r w:rsidRPr="00D3464B">
        <w:t>: reports all Swisseph functions that are being called.</w:t>
      </w:r>
    </w:p>
    <w:p w14:paraId="101ACAB4" w14:textId="77777777" w:rsidR="00BF3510" w:rsidRPr="00D3464B" w:rsidRDefault="00BF3510" w:rsidP="00DE5833">
      <w:pPr>
        <w:pStyle w:val="listlettered"/>
        <w:numPr>
          <w:ilvl w:val="0"/>
          <w:numId w:val="18"/>
        </w:numPr>
        <w:ind w:left="284" w:hanging="284"/>
      </w:pPr>
      <w:r w:rsidRPr="00FE3C22">
        <w:rPr>
          <w:rStyle w:val="FileName"/>
        </w:rPr>
        <w:t>swetrace.c:</w:t>
      </w:r>
      <w:r w:rsidRPr="00D3464B">
        <w:t xml:space="preserve"> </w:t>
      </w:r>
      <w:r w:rsidRPr="00543E4E">
        <w:rPr>
          <w:rStyle w:val="FileName"/>
        </w:rPr>
        <w:t>contains</w:t>
      </w:r>
      <w:r w:rsidRPr="00D3464B">
        <w:t xml:space="preserve"> C code equivalent to the Swisseph calls that your application did.</w:t>
      </w:r>
    </w:p>
    <w:p w14:paraId="6EDF2006" w14:textId="77777777" w:rsidR="00283E02" w:rsidRDefault="00BF3510" w:rsidP="00CC1B5C">
      <w:r w:rsidRPr="00D3464B">
        <w:t xml:space="preserve">The last bracket of the function </w:t>
      </w:r>
      <w:r w:rsidRPr="006A24B6">
        <w:rPr>
          <w:rStyle w:val="sourcecode"/>
        </w:rPr>
        <w:t>main()</w:t>
      </w:r>
      <w:r w:rsidRPr="00D3464B">
        <w:t xml:space="preserve"> at the end of the file is missing.</w:t>
      </w:r>
    </w:p>
    <w:p w14:paraId="00DC85B6" w14:textId="77777777" w:rsidR="00BF3510" w:rsidRPr="00D3464B" w:rsidRDefault="00BF3510" w:rsidP="00CC1B5C">
      <w:r w:rsidRPr="00D3464B">
        <w:t>If you want to compile the code, you have to add it manually. Note that these files may grow very fast,</w:t>
      </w:r>
      <w:r w:rsidR="006A24B6">
        <w:t xml:space="preserve"> </w:t>
      </w:r>
      <w:r w:rsidRPr="00D3464B">
        <w:t>depending on what you are doing in your application. The output is limited to 10000 function calls per run.</w:t>
      </w:r>
    </w:p>
    <w:p w14:paraId="27025097" w14:textId="77777777" w:rsidR="00BF3510" w:rsidRPr="006A24B6" w:rsidRDefault="00BF3510" w:rsidP="00CC1B5C">
      <w:r w:rsidRPr="00FE3C22">
        <w:rPr>
          <w:rStyle w:val="FileName"/>
        </w:rPr>
        <w:t>Swe</w:t>
      </w:r>
      <w:r w:rsidR="005175A9" w:rsidRPr="00FE3C22">
        <w:rPr>
          <w:rStyle w:val="FileName"/>
        </w:rPr>
        <w:t>dll</w:t>
      </w:r>
      <w:r w:rsidRPr="00FE3C22">
        <w:rPr>
          <w:rStyle w:val="FileName"/>
        </w:rPr>
        <w:t>trm32.dll</w:t>
      </w:r>
      <w:r w:rsidRPr="00D3464B">
        <w:t xml:space="preserve"> </w:t>
      </w:r>
      <w:r w:rsidR="007C4931" w:rsidRPr="00D3464B">
        <w:t xml:space="preserve">and </w:t>
      </w:r>
      <w:r w:rsidR="007C4931" w:rsidRPr="00FE3C22">
        <w:rPr>
          <w:rStyle w:val="FileName"/>
        </w:rPr>
        <w:t>swedlltrm64.dll are</w:t>
      </w:r>
      <w:r w:rsidRPr="00D3464B">
        <w:t xml:space="preserve"> for multitasking, i.e. if more than one application at a time are calling Swisseph functions. If you used the single task DLL here, all applications would try to write their trace output into the same file. </w:t>
      </w:r>
      <w:r w:rsidRPr="00FE3C22">
        <w:rPr>
          <w:rStyle w:val="FileName"/>
        </w:rPr>
        <w:t>Swe</w:t>
      </w:r>
      <w:r w:rsidR="005175A9" w:rsidRPr="00FE3C22">
        <w:rPr>
          <w:rStyle w:val="FileName"/>
        </w:rPr>
        <w:t>dll</w:t>
      </w:r>
      <w:r w:rsidRPr="00FE3C22">
        <w:rPr>
          <w:rStyle w:val="FileName"/>
        </w:rPr>
        <w:t>trm32.dll</w:t>
      </w:r>
      <w:r w:rsidRPr="00D3464B">
        <w:t xml:space="preserve"> </w:t>
      </w:r>
      <w:r w:rsidR="007C4931" w:rsidRPr="00D3464B">
        <w:t xml:space="preserve">and </w:t>
      </w:r>
      <w:r w:rsidR="007C4931" w:rsidRPr="00FE3C22">
        <w:rPr>
          <w:rStyle w:val="FileName"/>
        </w:rPr>
        <w:t>swedlltrm64.dll</w:t>
      </w:r>
      <w:r w:rsidR="007C4931" w:rsidRPr="00D3464B">
        <w:t xml:space="preserve"> </w:t>
      </w:r>
      <w:r w:rsidRPr="00D3464B">
        <w:t xml:space="preserve">generate output file names that contain the process identification number of the application by which the DLL is called, e.g. </w:t>
      </w:r>
      <w:r w:rsidRPr="00FE3C22">
        <w:rPr>
          <w:rStyle w:val="FileName"/>
        </w:rPr>
        <w:t xml:space="preserve">swetrace_192.c </w:t>
      </w:r>
      <w:r w:rsidRPr="00D3464B">
        <w:t xml:space="preserve">and </w:t>
      </w:r>
      <w:r w:rsidRPr="00FE3C22">
        <w:rPr>
          <w:rStyle w:val="FileName"/>
        </w:rPr>
        <w:t>swetrace_192.txt</w:t>
      </w:r>
      <w:r w:rsidRPr="006A24B6">
        <w:t>.</w:t>
      </w:r>
    </w:p>
    <w:p w14:paraId="1EDA708C" w14:textId="77777777" w:rsidR="00BF3510" w:rsidRPr="00D3464B" w:rsidRDefault="00BF3510" w:rsidP="00CC1B5C">
      <w:r w:rsidRPr="00D3464B">
        <w:t>Keep in mind that every process creates its own output files and with time might fill your disk.</w:t>
      </w:r>
    </w:p>
    <w:p w14:paraId="3D1C78F9" w14:textId="77777777" w:rsidR="00BF3510" w:rsidRPr="00D3464B" w:rsidRDefault="00BF3510" w:rsidP="00CC1B5C">
      <w:r w:rsidRPr="00D3464B">
        <w:t>In order to use a trace DLL, you have to replace your Swisseph DLL by it:</w:t>
      </w:r>
    </w:p>
    <w:p w14:paraId="0859BCF1" w14:textId="77777777" w:rsidR="00BF3510" w:rsidRPr="00D3464B" w:rsidRDefault="00BF3510" w:rsidP="00DE5833">
      <w:pPr>
        <w:pStyle w:val="listlettered"/>
        <w:numPr>
          <w:ilvl w:val="0"/>
          <w:numId w:val="19"/>
        </w:numPr>
        <w:ind w:left="284" w:hanging="284"/>
      </w:pPr>
      <w:r w:rsidRPr="005242D2">
        <w:t xml:space="preserve">save </w:t>
      </w:r>
      <w:r w:rsidRPr="00D3464B">
        <w:t>your Swisseph DLL</w:t>
      </w:r>
      <w:r w:rsidR="00003583">
        <w:t>;</w:t>
      </w:r>
    </w:p>
    <w:p w14:paraId="75B2287D" w14:textId="77777777" w:rsidR="00283E02" w:rsidRDefault="00BF3510" w:rsidP="00DE5833">
      <w:pPr>
        <w:pStyle w:val="listlettered"/>
        <w:numPr>
          <w:ilvl w:val="0"/>
          <w:numId w:val="19"/>
        </w:numPr>
        <w:ind w:left="284" w:hanging="284"/>
      </w:pPr>
      <w:r w:rsidRPr="005242D2">
        <w:t xml:space="preserve">rename </w:t>
      </w:r>
      <w:r w:rsidRPr="00D3464B">
        <w:t>the trace DLL as your Swisseph DLL (e.g. as</w:t>
      </w:r>
      <w:r w:rsidRPr="00FE3C22">
        <w:rPr>
          <w:rStyle w:val="FileName"/>
        </w:rPr>
        <w:t xml:space="preserve"> swedll32.dll</w:t>
      </w:r>
      <w:r w:rsidR="007C4931" w:rsidRPr="00FE3C22">
        <w:rPr>
          <w:rStyle w:val="FileName"/>
        </w:rPr>
        <w:t xml:space="preserve"> </w:t>
      </w:r>
      <w:r w:rsidR="007C4931" w:rsidRPr="00003583">
        <w:t>or</w:t>
      </w:r>
      <w:r w:rsidR="007C4931" w:rsidRPr="00FE3C22">
        <w:rPr>
          <w:rStyle w:val="FileName"/>
        </w:rPr>
        <w:t xml:space="preserve"> swedll64.dll</w:t>
      </w:r>
      <w:r w:rsidRPr="00D3464B">
        <w:t>)</w:t>
      </w:r>
      <w:r w:rsidR="00003583">
        <w:t>.</w:t>
      </w:r>
    </w:p>
    <w:p w14:paraId="4EC8336D" w14:textId="77777777" w:rsidR="00283E02" w:rsidRDefault="00BF3510" w:rsidP="006D2DE2">
      <w:r w:rsidRPr="00034150">
        <w:rPr>
          <w:b/>
          <w:bCs/>
          <w:color w:val="FF0000"/>
        </w:rPr>
        <w:t>IMPORTANT</w:t>
      </w:r>
      <w:r w:rsidRPr="006D2DE2">
        <w:t xml:space="preserve">: </w:t>
      </w:r>
      <w:r w:rsidRPr="00D3464B">
        <w:t xml:space="preserve">The Swisseph DLL will </w:t>
      </w:r>
      <w:r w:rsidR="005175A9" w:rsidRPr="00D3464B">
        <w:t xml:space="preserve">possibly </w:t>
      </w:r>
      <w:r w:rsidRPr="00D3464B">
        <w:t xml:space="preserve">not work properly if </w:t>
      </w:r>
      <w:r w:rsidR="005175A9" w:rsidRPr="00D3464B">
        <w:t>called</w:t>
      </w:r>
      <w:r w:rsidRPr="00D3464B">
        <w:t xml:space="preserve"> from more than one thread.</w:t>
      </w:r>
      <w:r w:rsidR="005175A9" w:rsidRPr="00D3464B">
        <w:t xml:space="preserve"> (</w:t>
      </w:r>
      <w:r w:rsidR="005175A9" w:rsidRPr="00034150">
        <w:rPr>
          <w:b/>
          <w:bCs/>
          <w:color w:val="FF0000"/>
        </w:rPr>
        <w:t>NOTE</w:t>
      </w:r>
      <w:r w:rsidR="005175A9" w:rsidRPr="00D3464B">
        <w:t>: This may not be true any longer for DLLs compiled with MVS version 14.0… (2015); it should be tested again.)</w:t>
      </w:r>
    </w:p>
    <w:p w14:paraId="7169CBB7" w14:textId="77777777" w:rsidR="00283E02" w:rsidRPr="00FE3C22" w:rsidRDefault="00BF3510" w:rsidP="00CC1B5C">
      <w:pPr>
        <w:rPr>
          <w:rStyle w:val="FileName"/>
        </w:rPr>
      </w:pPr>
      <w:r w:rsidRPr="00D3464B">
        <w:t xml:space="preserve">Output samples </w:t>
      </w:r>
      <w:r w:rsidRPr="00FE3C22">
        <w:rPr>
          <w:rStyle w:val="FileName"/>
        </w:rPr>
        <w:t>swetrace.txt:</w:t>
      </w:r>
    </w:p>
    <w:p w14:paraId="02B913A3" w14:textId="77777777" w:rsidR="00BF3510" w:rsidRPr="004527F1" w:rsidRDefault="00BF3510" w:rsidP="00CC1B5C">
      <w:pPr>
        <w:rPr>
          <w:rStyle w:val="sourcecode"/>
        </w:rPr>
      </w:pPr>
      <w:r w:rsidRPr="004527F1">
        <w:rPr>
          <w:rStyle w:val="sourcecode"/>
        </w:rPr>
        <w:t>swe_deltat: 2451337.870000</w:t>
      </w:r>
      <w:r w:rsidRPr="004527F1">
        <w:rPr>
          <w:rStyle w:val="sourcecode"/>
        </w:rPr>
        <w:tab/>
        <w:t>0.000757</w:t>
      </w:r>
    </w:p>
    <w:p w14:paraId="1132F3EA" w14:textId="77777777" w:rsidR="00BF3510" w:rsidRPr="004527F1" w:rsidRDefault="00BF3510" w:rsidP="00CC1B5C">
      <w:pPr>
        <w:rPr>
          <w:rStyle w:val="sourcecode"/>
        </w:rPr>
      </w:pPr>
      <w:r w:rsidRPr="004527F1">
        <w:rPr>
          <w:rStyle w:val="sourcecode"/>
        </w:rPr>
        <w:t>swe_set_ephe_path: path_in =</w:t>
      </w:r>
      <w:r w:rsidR="0021556A">
        <w:rPr>
          <w:rStyle w:val="sourcecode"/>
        </w:rPr>
        <w:tab/>
      </w:r>
      <w:r w:rsidRPr="004527F1">
        <w:rPr>
          <w:rStyle w:val="sourcecode"/>
        </w:rPr>
        <w:t>path_set = \sweph\ephe\</w:t>
      </w:r>
    </w:p>
    <w:p w14:paraId="6AC4051D" w14:textId="77777777" w:rsidR="00BF3510" w:rsidRPr="004527F1" w:rsidRDefault="00BF3510" w:rsidP="00CC1B5C">
      <w:pPr>
        <w:rPr>
          <w:rStyle w:val="sourcecode"/>
        </w:rPr>
      </w:pPr>
      <w:r w:rsidRPr="004527F1">
        <w:rPr>
          <w:rStyle w:val="sourcecode"/>
        </w:rPr>
        <w:t>swe_calc: 2451337.870757</w:t>
      </w:r>
      <w:r w:rsidRPr="004527F1">
        <w:rPr>
          <w:rStyle w:val="sourcecode"/>
        </w:rPr>
        <w:tab/>
        <w:t>-1</w:t>
      </w:r>
      <w:r w:rsidRPr="004527F1">
        <w:rPr>
          <w:rStyle w:val="sourcecode"/>
        </w:rPr>
        <w:tab/>
        <w:t>258</w:t>
      </w:r>
      <w:r w:rsidRPr="004527F1">
        <w:rPr>
          <w:rStyle w:val="sourcecode"/>
        </w:rPr>
        <w:tab/>
        <w:t>23.437404</w:t>
      </w:r>
      <w:r w:rsidRPr="004527F1">
        <w:rPr>
          <w:rStyle w:val="sourcecode"/>
        </w:rPr>
        <w:tab/>
        <w:t>23.439365</w:t>
      </w:r>
      <w:r w:rsidRPr="004527F1">
        <w:rPr>
          <w:rStyle w:val="sourcecode"/>
        </w:rPr>
        <w:tab/>
        <w:t>-0.003530</w:t>
      </w:r>
      <w:r w:rsidRPr="004527F1">
        <w:rPr>
          <w:rStyle w:val="sourcecode"/>
        </w:rPr>
        <w:tab/>
        <w:t>-0.001961</w:t>
      </w:r>
      <w:r w:rsidRPr="004527F1">
        <w:rPr>
          <w:rStyle w:val="sourcecode"/>
        </w:rPr>
        <w:tab/>
        <w:t>0.000000</w:t>
      </w:r>
      <w:r w:rsidRPr="004527F1">
        <w:rPr>
          <w:rStyle w:val="sourcecode"/>
        </w:rPr>
        <w:tab/>
        <w:t>0.000000</w:t>
      </w:r>
    </w:p>
    <w:p w14:paraId="7D0527B6" w14:textId="77777777" w:rsidR="00BF3510" w:rsidRPr="004527F1" w:rsidRDefault="00BF3510" w:rsidP="00CC1B5C">
      <w:pPr>
        <w:rPr>
          <w:rStyle w:val="sourcecode"/>
        </w:rPr>
      </w:pPr>
      <w:r w:rsidRPr="004527F1">
        <w:rPr>
          <w:rStyle w:val="sourcecode"/>
        </w:rPr>
        <w:t>swe_deltat: 2451337.870000</w:t>
      </w:r>
      <w:r w:rsidRPr="004527F1">
        <w:rPr>
          <w:rStyle w:val="sourcecode"/>
        </w:rPr>
        <w:tab/>
        <w:t>0.000757</w:t>
      </w:r>
    </w:p>
    <w:p w14:paraId="49D16CD3" w14:textId="77777777" w:rsidR="00BF3510" w:rsidRPr="004527F1" w:rsidRDefault="00BF3510" w:rsidP="00CC1B5C">
      <w:pPr>
        <w:rPr>
          <w:rStyle w:val="sourcecode"/>
        </w:rPr>
      </w:pPr>
      <w:r w:rsidRPr="004527F1">
        <w:rPr>
          <w:rStyle w:val="sourcecode"/>
        </w:rPr>
        <w:t>swe_sidtime0: 2451337.870000</w:t>
      </w:r>
      <w:r w:rsidRPr="004527F1">
        <w:rPr>
          <w:rStyle w:val="sourcecode"/>
        </w:rPr>
        <w:tab/>
        <w:t>sidt = 1.966683</w:t>
      </w:r>
      <w:r w:rsidRPr="004527F1">
        <w:rPr>
          <w:rStyle w:val="sourcecode"/>
        </w:rPr>
        <w:tab/>
        <w:t>eps = 23.437404</w:t>
      </w:r>
      <w:r w:rsidRPr="004527F1">
        <w:rPr>
          <w:rStyle w:val="sourcecode"/>
        </w:rPr>
        <w:tab/>
        <w:t>nut = -0.003530</w:t>
      </w:r>
      <w:r w:rsidRPr="004527F1">
        <w:rPr>
          <w:rStyle w:val="sourcecode"/>
        </w:rPr>
        <w:tab/>
      </w:r>
    </w:p>
    <w:p w14:paraId="0248B04D" w14:textId="77777777" w:rsidR="00BF3510" w:rsidRPr="004527F1" w:rsidRDefault="00BF3510" w:rsidP="00CC1B5C">
      <w:pPr>
        <w:rPr>
          <w:rStyle w:val="sourcecode"/>
        </w:rPr>
      </w:pPr>
      <w:r w:rsidRPr="004527F1">
        <w:rPr>
          <w:rStyle w:val="sourcecode"/>
        </w:rPr>
        <w:t>swe_sidtime: 2451337.870000</w:t>
      </w:r>
      <w:r w:rsidRPr="004527F1">
        <w:rPr>
          <w:rStyle w:val="sourcecode"/>
        </w:rPr>
        <w:tab/>
        <w:t>1.966683</w:t>
      </w:r>
    </w:p>
    <w:p w14:paraId="39A01EB0" w14:textId="77777777" w:rsidR="00BF3510" w:rsidRPr="004527F1" w:rsidRDefault="00BF3510" w:rsidP="00CC1B5C">
      <w:pPr>
        <w:rPr>
          <w:rStyle w:val="sourcecode"/>
        </w:rPr>
      </w:pPr>
      <w:r w:rsidRPr="004527F1">
        <w:rPr>
          <w:rStyle w:val="sourcecode"/>
        </w:rPr>
        <w:t>swe_calc: 2451337.870757</w:t>
      </w:r>
      <w:r w:rsidRPr="004527F1">
        <w:rPr>
          <w:rStyle w:val="sourcecode"/>
        </w:rPr>
        <w:tab/>
        <w:t>0</w:t>
      </w:r>
      <w:r w:rsidRPr="004527F1">
        <w:rPr>
          <w:rStyle w:val="sourcecode"/>
        </w:rPr>
        <w:tab/>
        <w:t>258</w:t>
      </w:r>
      <w:r w:rsidRPr="004527F1">
        <w:rPr>
          <w:rStyle w:val="sourcecode"/>
        </w:rPr>
        <w:tab/>
        <w:t>77.142261</w:t>
      </w:r>
      <w:r w:rsidRPr="004527F1">
        <w:rPr>
          <w:rStyle w:val="sourcecode"/>
        </w:rPr>
        <w:tab/>
        <w:t>-0.000071</w:t>
      </w:r>
      <w:r w:rsidRPr="004527F1">
        <w:rPr>
          <w:rStyle w:val="sourcecode"/>
        </w:rPr>
        <w:tab/>
        <w:t>1.014989</w:t>
      </w:r>
      <w:r w:rsidRPr="004527F1">
        <w:rPr>
          <w:rStyle w:val="sourcecode"/>
        </w:rPr>
        <w:tab/>
        <w:t>0.956743</w:t>
      </w:r>
      <w:r w:rsidRPr="004527F1">
        <w:rPr>
          <w:rStyle w:val="sourcecode"/>
        </w:rPr>
        <w:tab/>
        <w:t>-0.000022</w:t>
      </w:r>
      <w:r w:rsidRPr="004527F1">
        <w:rPr>
          <w:rStyle w:val="sourcecode"/>
        </w:rPr>
        <w:tab/>
        <w:t>0.000132</w:t>
      </w:r>
    </w:p>
    <w:p w14:paraId="4EC61FEE" w14:textId="77777777" w:rsidR="00283E02" w:rsidRPr="004527F1" w:rsidRDefault="00BF3510" w:rsidP="00CC1B5C">
      <w:pPr>
        <w:rPr>
          <w:rStyle w:val="sourcecode"/>
        </w:rPr>
      </w:pPr>
      <w:r w:rsidRPr="004527F1">
        <w:rPr>
          <w:rStyle w:val="sourcecode"/>
        </w:rPr>
        <w:t>swe_get_planet_name: 0</w:t>
      </w:r>
      <w:r w:rsidRPr="004527F1">
        <w:rPr>
          <w:rStyle w:val="sourcecode"/>
        </w:rPr>
        <w:tab/>
        <w:t>Sun</w:t>
      </w:r>
    </w:p>
    <w:p w14:paraId="21C3BDB6" w14:textId="77777777" w:rsidR="00BF3510" w:rsidRPr="00FE3C22" w:rsidRDefault="00BF3510" w:rsidP="00CC1B5C">
      <w:pPr>
        <w:rPr>
          <w:rStyle w:val="FileName"/>
        </w:rPr>
      </w:pPr>
      <w:r w:rsidRPr="00FE3C22">
        <w:rPr>
          <w:rStyle w:val="FileName"/>
        </w:rPr>
        <w:t>swetrace.c:</w:t>
      </w:r>
    </w:p>
    <w:p w14:paraId="6D51B732" w14:textId="77777777" w:rsidR="00BF3510" w:rsidRPr="004527F1" w:rsidRDefault="00BF3510" w:rsidP="00CC1B5C">
      <w:pPr>
        <w:rPr>
          <w:rStyle w:val="sourcecode"/>
        </w:rPr>
      </w:pPr>
      <w:r w:rsidRPr="004527F1">
        <w:rPr>
          <w:rStyle w:val="sourcecode"/>
        </w:rPr>
        <w:t>#include "sweodef.h"</w:t>
      </w:r>
    </w:p>
    <w:p w14:paraId="72EDEF53" w14:textId="77777777" w:rsidR="00283E02" w:rsidRPr="004527F1" w:rsidRDefault="00BF3510" w:rsidP="00CC1B5C">
      <w:pPr>
        <w:rPr>
          <w:rStyle w:val="sourcecode"/>
        </w:rPr>
      </w:pPr>
      <w:r w:rsidRPr="004527F1">
        <w:rPr>
          <w:rStyle w:val="sourcecode"/>
        </w:rPr>
        <w:t>#include "swephexp.h"</w:t>
      </w:r>
    </w:p>
    <w:p w14:paraId="2D032E3A" w14:textId="77777777" w:rsidR="00BF3510" w:rsidRPr="004527F1" w:rsidRDefault="00BF3510" w:rsidP="00CC1B5C">
      <w:pPr>
        <w:rPr>
          <w:rStyle w:val="sourcecode"/>
        </w:rPr>
      </w:pPr>
      <w:r w:rsidRPr="004527F1">
        <w:rPr>
          <w:rStyle w:val="sourcecode"/>
        </w:rPr>
        <w:t>void main()</w:t>
      </w:r>
    </w:p>
    <w:p w14:paraId="6E113046" w14:textId="77777777" w:rsidR="004E52D3" w:rsidRPr="004527F1" w:rsidRDefault="00BF3510" w:rsidP="00CC1B5C">
      <w:pPr>
        <w:rPr>
          <w:rStyle w:val="sourcecode"/>
        </w:rPr>
      </w:pPr>
      <w:r w:rsidRPr="004527F1">
        <w:rPr>
          <w:rStyle w:val="sourcecode"/>
        </w:rPr>
        <w:t>{</w:t>
      </w:r>
    </w:p>
    <w:p w14:paraId="2475D907" w14:textId="77777777" w:rsidR="004E52D3" w:rsidRPr="004527F1" w:rsidRDefault="00BF3510" w:rsidP="00CC1B5C">
      <w:pPr>
        <w:rPr>
          <w:rStyle w:val="sourcecode"/>
        </w:rPr>
      </w:pPr>
      <w:r w:rsidRPr="004527F1">
        <w:rPr>
          <w:rStyle w:val="sourcecode"/>
        </w:rPr>
        <w:t>double tjd, t, nut, eps; int i, ipl, retc; long iflag;</w:t>
      </w:r>
    </w:p>
    <w:p w14:paraId="5813B516" w14:textId="77777777" w:rsidR="004E52D3" w:rsidRPr="004527F1" w:rsidRDefault="00BF3510" w:rsidP="00CC1B5C">
      <w:pPr>
        <w:rPr>
          <w:rStyle w:val="sourcecode"/>
        </w:rPr>
      </w:pPr>
      <w:r w:rsidRPr="004527F1">
        <w:rPr>
          <w:rStyle w:val="sourcecode"/>
        </w:rPr>
        <w:t>double armc, geolat, cusp[12], ascmc[10]; int hsys;</w:t>
      </w:r>
    </w:p>
    <w:p w14:paraId="0716FB24" w14:textId="77777777" w:rsidR="004E52D3" w:rsidRPr="004527F1" w:rsidRDefault="00BF3510" w:rsidP="00CC1B5C">
      <w:pPr>
        <w:rPr>
          <w:rStyle w:val="sourcecode"/>
        </w:rPr>
      </w:pPr>
      <w:r w:rsidRPr="004527F1">
        <w:rPr>
          <w:rStyle w:val="sourcecode"/>
        </w:rPr>
        <w:t>double xx[6]; long iflgret;</w:t>
      </w:r>
    </w:p>
    <w:p w14:paraId="17AD4802" w14:textId="77777777" w:rsidR="00283E02" w:rsidRPr="004527F1" w:rsidRDefault="00BF3510" w:rsidP="00CC1B5C">
      <w:pPr>
        <w:rPr>
          <w:rStyle w:val="sourcecode"/>
        </w:rPr>
      </w:pPr>
      <w:r w:rsidRPr="004527F1">
        <w:rPr>
          <w:rStyle w:val="sourcecode"/>
        </w:rPr>
        <w:t>char s[AS_MAXCH], star[AS_MAXCH], serr[AS_MAXCH];</w:t>
      </w:r>
    </w:p>
    <w:p w14:paraId="6DB0237B" w14:textId="77777777" w:rsidR="004E52D3" w:rsidRPr="00D66303" w:rsidRDefault="00BF3510" w:rsidP="00CC1B5C">
      <w:pPr>
        <w:rPr>
          <w:rStyle w:val="sourcecode"/>
          <w:lang w:val="de-DE"/>
        </w:rPr>
      </w:pPr>
      <w:r w:rsidRPr="00D66303">
        <w:rPr>
          <w:rStyle w:val="sourcecode"/>
          <w:lang w:val="de-DE"/>
        </w:rPr>
        <w:t>/*SWE_DELTAT*/</w:t>
      </w:r>
    </w:p>
    <w:p w14:paraId="194E0CB6" w14:textId="77777777" w:rsidR="004E52D3" w:rsidRPr="00D66303" w:rsidRDefault="00BF3510" w:rsidP="00CC1B5C">
      <w:pPr>
        <w:rPr>
          <w:rStyle w:val="sourcecode"/>
          <w:lang w:val="de-DE"/>
        </w:rPr>
      </w:pPr>
      <w:r w:rsidRPr="00D66303">
        <w:rPr>
          <w:rStyle w:val="sourcecode"/>
          <w:lang w:val="de-DE"/>
        </w:rPr>
        <w:t xml:space="preserve">tjd = 2451337.870000000; t = </w:t>
      </w:r>
      <w:r w:rsidRPr="00D66303">
        <w:rPr>
          <w:rStyle w:val="functions"/>
          <w:lang w:val="de-DE"/>
        </w:rPr>
        <w:t>swe_deltat</w:t>
      </w:r>
      <w:r w:rsidRPr="00D66303">
        <w:rPr>
          <w:rStyle w:val="sourcecode"/>
          <w:lang w:val="de-DE"/>
        </w:rPr>
        <w:t>(tjd);</w:t>
      </w:r>
    </w:p>
    <w:p w14:paraId="624A72AA" w14:textId="77777777" w:rsidR="00283E02" w:rsidRPr="00D66303" w:rsidRDefault="00BF3510" w:rsidP="00CC1B5C">
      <w:pPr>
        <w:rPr>
          <w:rStyle w:val="sourcecode"/>
          <w:lang w:val="de-DE"/>
        </w:rPr>
      </w:pPr>
      <w:r w:rsidRPr="00D66303">
        <w:rPr>
          <w:rStyle w:val="sourcecode"/>
          <w:lang w:val="de-DE"/>
        </w:rPr>
        <w:t>printf("swe_deltat: %f\t%f\t\n", tjd, t);</w:t>
      </w:r>
    </w:p>
    <w:p w14:paraId="5D1DC7B6" w14:textId="77777777" w:rsidR="004E52D3" w:rsidRPr="004527F1" w:rsidRDefault="00BF3510" w:rsidP="00CC1B5C">
      <w:pPr>
        <w:rPr>
          <w:rStyle w:val="sourcecode"/>
        </w:rPr>
      </w:pPr>
      <w:r w:rsidRPr="004527F1">
        <w:rPr>
          <w:rStyle w:val="sourcecode"/>
        </w:rPr>
        <w:t>/*SWE_CALC*/</w:t>
      </w:r>
    </w:p>
    <w:p w14:paraId="5A8376CB" w14:textId="77777777" w:rsidR="004E52D3" w:rsidRPr="004527F1" w:rsidRDefault="00BF3510" w:rsidP="00CC1B5C">
      <w:pPr>
        <w:rPr>
          <w:rStyle w:val="sourcecode"/>
        </w:rPr>
      </w:pPr>
      <w:r w:rsidRPr="004527F1">
        <w:rPr>
          <w:rStyle w:val="sourcecode"/>
        </w:rPr>
        <w:t>tjd = 2451337.870757482; ipl = 0; iflag = 258;</w:t>
      </w:r>
    </w:p>
    <w:p w14:paraId="0071363F" w14:textId="77777777" w:rsidR="00283E02" w:rsidRPr="004527F1" w:rsidRDefault="00BF3510" w:rsidP="00CC1B5C">
      <w:pPr>
        <w:rPr>
          <w:rStyle w:val="sourcecode"/>
        </w:rPr>
      </w:pPr>
      <w:r w:rsidRPr="004527F1">
        <w:rPr>
          <w:rStyle w:val="sourcecode"/>
        </w:rPr>
        <w:t xml:space="preserve">iflgret = </w:t>
      </w:r>
      <w:r w:rsidRPr="00071802">
        <w:rPr>
          <w:rStyle w:val="functions"/>
        </w:rPr>
        <w:t>swe_calc</w:t>
      </w:r>
      <w:r w:rsidRPr="004527F1">
        <w:rPr>
          <w:rStyle w:val="sourcecode"/>
        </w:rPr>
        <w:t>(tjd, ipl, iflag, xx, serr);</w:t>
      </w:r>
      <w:r w:rsidRPr="004527F1">
        <w:rPr>
          <w:rStyle w:val="sourcecode"/>
        </w:rPr>
        <w:tab/>
        <w:t>/* xx = 1239992 */</w:t>
      </w:r>
    </w:p>
    <w:p w14:paraId="123AC2F7" w14:textId="77777777" w:rsidR="004E52D3" w:rsidRPr="004527F1" w:rsidRDefault="00BF3510" w:rsidP="00CC1B5C">
      <w:pPr>
        <w:rPr>
          <w:rStyle w:val="sourcecode"/>
        </w:rPr>
      </w:pPr>
      <w:r w:rsidRPr="004527F1">
        <w:rPr>
          <w:rStyle w:val="sourcecode"/>
        </w:rPr>
        <w:t>/*SWE_CLOSE*/</w:t>
      </w:r>
    </w:p>
    <w:p w14:paraId="73563A6C" w14:textId="77777777" w:rsidR="00283E02" w:rsidRPr="004527F1" w:rsidRDefault="00BF3510" w:rsidP="00CC1B5C">
      <w:pPr>
        <w:rPr>
          <w:rStyle w:val="sourcecode"/>
        </w:rPr>
      </w:pPr>
      <w:r w:rsidRPr="00071802">
        <w:rPr>
          <w:rStyle w:val="functions"/>
        </w:rPr>
        <w:t>swe_close()</w:t>
      </w:r>
      <w:r w:rsidRPr="004527F1">
        <w:rPr>
          <w:rStyle w:val="sourcecode"/>
        </w:rPr>
        <w:t>;</w:t>
      </w:r>
    </w:p>
    <w:p w14:paraId="4E0C2B85" w14:textId="77777777" w:rsidR="00BF3510" w:rsidRPr="00E04065" w:rsidRDefault="00BF3510" w:rsidP="00877D89">
      <w:pPr>
        <w:pStyle w:val="berschrift2"/>
      </w:pPr>
      <w:bookmarkStart w:id="299" w:name="_Toc49847967"/>
      <w:r w:rsidRPr="00E04065">
        <w:t>If you are using the source code</w:t>
      </w:r>
      <w:bookmarkEnd w:id="299"/>
    </w:p>
    <w:p w14:paraId="43EE6D4D" w14:textId="77777777" w:rsidR="00BF3510" w:rsidRPr="00D3464B" w:rsidRDefault="00BF3510" w:rsidP="00CC1B5C">
      <w:pPr>
        <w:rPr>
          <w:color w:val="000080"/>
        </w:rPr>
      </w:pPr>
      <w:r w:rsidRPr="00D3464B">
        <w:t xml:space="preserve">Similar tracing is also possible if you compile the Swisseph source code into your application. Use the preprocessor definitions </w:t>
      </w:r>
      <w:r w:rsidRPr="005B1D47">
        <w:rPr>
          <w:rStyle w:val="sourcecode"/>
        </w:rPr>
        <w:t>TRACE</w:t>
      </w:r>
      <w:r w:rsidR="005B1D47">
        <w:rPr>
          <w:rStyle w:val="sourcecode"/>
        </w:rPr>
        <w:t xml:space="preserve"> </w:t>
      </w:r>
      <w:r w:rsidRPr="005B1D47">
        <w:rPr>
          <w:rStyle w:val="sourcecode"/>
        </w:rPr>
        <w:t>=</w:t>
      </w:r>
      <w:r w:rsidR="005B1D47">
        <w:rPr>
          <w:rStyle w:val="sourcecode"/>
        </w:rPr>
        <w:t xml:space="preserve"> </w:t>
      </w:r>
      <w:r w:rsidRPr="005B1D47">
        <w:rPr>
          <w:rStyle w:val="sourcecode"/>
        </w:rPr>
        <w:t>1</w:t>
      </w:r>
      <w:r w:rsidRPr="00D3464B">
        <w:t xml:space="preserve"> for single task debugging, and </w:t>
      </w:r>
      <w:r w:rsidRPr="005B1D47">
        <w:rPr>
          <w:rStyle w:val="sourcecode"/>
        </w:rPr>
        <w:t>TRACE</w:t>
      </w:r>
      <w:r w:rsidR="005B1D47">
        <w:rPr>
          <w:rStyle w:val="sourcecode"/>
        </w:rPr>
        <w:t xml:space="preserve"> </w:t>
      </w:r>
      <w:r w:rsidRPr="005B1D47">
        <w:rPr>
          <w:rStyle w:val="sourcecode"/>
        </w:rPr>
        <w:t>=</w:t>
      </w:r>
      <w:r w:rsidR="005B1D47">
        <w:rPr>
          <w:rStyle w:val="sourcecode"/>
        </w:rPr>
        <w:t xml:space="preserve"> </w:t>
      </w:r>
      <w:r w:rsidRPr="005B1D47">
        <w:rPr>
          <w:rStyle w:val="sourcecode"/>
        </w:rPr>
        <w:t>2</w:t>
      </w:r>
      <w:r w:rsidRPr="00D3464B">
        <w:t xml:space="preserve"> for multitasking. In most compilers this flag can be set with </w:t>
      </w:r>
      <w:r w:rsidRPr="005B1D47">
        <w:rPr>
          <w:rStyle w:val="sourcecode"/>
        </w:rPr>
        <w:t>–</w:t>
      </w:r>
      <w:r w:rsidR="005B1D47">
        <w:rPr>
          <w:rStyle w:val="sourcecode"/>
        </w:rPr>
        <w:t xml:space="preserve"> </w:t>
      </w:r>
      <w:r w:rsidRPr="005B1D47">
        <w:rPr>
          <w:rStyle w:val="sourcecode"/>
        </w:rPr>
        <w:t>DTRACE</w:t>
      </w:r>
      <w:r w:rsidR="005B1D47">
        <w:rPr>
          <w:rStyle w:val="sourcecode"/>
        </w:rPr>
        <w:t xml:space="preserve"> </w:t>
      </w:r>
      <w:r w:rsidRPr="005B1D47">
        <w:rPr>
          <w:rStyle w:val="sourcecode"/>
        </w:rPr>
        <w:t>=</w:t>
      </w:r>
      <w:r w:rsidR="005B1D47">
        <w:rPr>
          <w:rStyle w:val="sourcecode"/>
        </w:rPr>
        <w:t xml:space="preserve"> </w:t>
      </w:r>
      <w:r w:rsidRPr="005B1D47">
        <w:rPr>
          <w:rStyle w:val="sourcecode"/>
        </w:rPr>
        <w:t>1</w:t>
      </w:r>
      <w:r w:rsidRPr="00D3464B">
        <w:t xml:space="preserve"> or </w:t>
      </w:r>
      <w:r w:rsidRPr="00B14B08">
        <w:rPr>
          <w:rStyle w:val="sourcecode"/>
        </w:rPr>
        <w:t>/</w:t>
      </w:r>
      <w:r w:rsidR="00B14B08">
        <w:rPr>
          <w:rStyle w:val="sourcecode"/>
        </w:rPr>
        <w:t xml:space="preserve"> </w:t>
      </w:r>
      <w:r w:rsidRPr="00B14B08">
        <w:rPr>
          <w:rStyle w:val="sourcecode"/>
        </w:rPr>
        <w:t>DTRACE</w:t>
      </w:r>
      <w:r w:rsidR="00B14B08">
        <w:rPr>
          <w:rStyle w:val="sourcecode"/>
        </w:rPr>
        <w:t xml:space="preserve"> </w:t>
      </w:r>
      <w:r w:rsidRPr="00B14B08">
        <w:rPr>
          <w:rStyle w:val="sourcecode"/>
        </w:rPr>
        <w:t>=</w:t>
      </w:r>
      <w:r w:rsidR="00B14B08">
        <w:rPr>
          <w:rStyle w:val="sourcecode"/>
        </w:rPr>
        <w:t xml:space="preserve"> </w:t>
      </w:r>
      <w:r w:rsidRPr="00B14B08">
        <w:rPr>
          <w:rStyle w:val="sourcecode"/>
        </w:rPr>
        <w:t>1</w:t>
      </w:r>
      <w:r w:rsidRPr="00D3464B">
        <w:rPr>
          <w:color w:val="000080"/>
        </w:rPr>
        <w:t>.</w:t>
      </w:r>
    </w:p>
    <w:p w14:paraId="2CE3F09A" w14:textId="77777777" w:rsidR="00283E02" w:rsidRDefault="00BF3510" w:rsidP="00CC1B5C">
      <w:r w:rsidRPr="00D3464B">
        <w:t>For further explanations, see 21.1.</w:t>
      </w:r>
    </w:p>
    <w:p w14:paraId="5ED63002" w14:textId="33F4E7C5" w:rsidR="00BF3510" w:rsidRDefault="00BF3510" w:rsidP="002E5836">
      <w:pPr>
        <w:pStyle w:val="berschrift1"/>
      </w:pPr>
      <w:bookmarkStart w:id="300" w:name="_Hlk30497207"/>
      <w:bookmarkStart w:id="301" w:name="_Toc49847968"/>
      <w:r w:rsidRPr="00E04065">
        <w:t>Update</w:t>
      </w:r>
      <w:r w:rsidR="00571448">
        <w:t>s</w:t>
      </w:r>
      <w:bookmarkEnd w:id="301"/>
    </w:p>
    <w:p w14:paraId="27E5C231" w14:textId="7016271E" w:rsidR="00571448" w:rsidRPr="00571448" w:rsidRDefault="00571448" w:rsidP="00571448">
      <w:pPr>
        <w:pStyle w:val="berschrift2"/>
      </w:pPr>
      <w:bookmarkStart w:id="302" w:name="_Toc49847969"/>
      <w:r>
        <w:t>Updates of documention</w:t>
      </w:r>
      <w:bookmarkEnd w:id="302"/>
    </w:p>
    <w:tbl>
      <w:tblPr>
        <w:tblW w:w="0" w:type="auto"/>
        <w:tblLayout w:type="fixed"/>
        <w:tblLook w:val="0000" w:firstRow="0" w:lastRow="0" w:firstColumn="0" w:lastColumn="0" w:noHBand="0" w:noVBand="0"/>
      </w:tblPr>
      <w:tblGrid>
        <w:gridCol w:w="1621"/>
        <w:gridCol w:w="17"/>
        <w:gridCol w:w="1411"/>
        <w:gridCol w:w="34"/>
        <w:gridCol w:w="6539"/>
        <w:gridCol w:w="241"/>
        <w:gridCol w:w="593"/>
      </w:tblGrid>
      <w:tr w:rsidR="00BF3510" w:rsidRPr="00D12292" w14:paraId="05595F63" w14:textId="77777777" w:rsidTr="006B2541">
        <w:trPr>
          <w:cantSplit/>
        </w:trPr>
        <w:tc>
          <w:tcPr>
            <w:tcW w:w="1638" w:type="dxa"/>
            <w:gridSpan w:val="2"/>
          </w:tcPr>
          <w:bookmarkEnd w:id="300"/>
          <w:p w14:paraId="59FC9A9C" w14:textId="77777777" w:rsidR="00BF3510" w:rsidRPr="00D12292" w:rsidRDefault="00BF3510" w:rsidP="006B2541">
            <w:pPr>
              <w:jc w:val="right"/>
              <w:rPr>
                <w:b/>
                <w:bCs/>
              </w:rPr>
            </w:pPr>
            <w:r w:rsidRPr="00D12292">
              <w:rPr>
                <w:b/>
                <w:bCs/>
              </w:rPr>
              <w:t>Updated</w:t>
            </w:r>
          </w:p>
        </w:tc>
        <w:tc>
          <w:tcPr>
            <w:tcW w:w="1445" w:type="dxa"/>
            <w:gridSpan w:val="2"/>
            <w:vAlign w:val="center"/>
          </w:tcPr>
          <w:p w14:paraId="4AC4435D" w14:textId="77777777" w:rsidR="00BF3510" w:rsidRPr="00D12292" w:rsidRDefault="00BF3510" w:rsidP="00D12292">
            <w:pPr>
              <w:rPr>
                <w:b/>
                <w:bCs/>
              </w:rPr>
            </w:pPr>
            <w:r w:rsidRPr="00D12292">
              <w:rPr>
                <w:b/>
                <w:bCs/>
              </w:rPr>
              <w:t>By</w:t>
            </w:r>
          </w:p>
        </w:tc>
        <w:tc>
          <w:tcPr>
            <w:tcW w:w="7373" w:type="dxa"/>
            <w:gridSpan w:val="3"/>
            <w:vAlign w:val="center"/>
          </w:tcPr>
          <w:p w14:paraId="665927D1" w14:textId="77777777" w:rsidR="00BF3510" w:rsidRPr="00D12292" w:rsidRDefault="00BF3510" w:rsidP="00D12292">
            <w:pPr>
              <w:rPr>
                <w:b/>
                <w:bCs/>
              </w:rPr>
            </w:pPr>
          </w:p>
        </w:tc>
      </w:tr>
      <w:tr w:rsidR="00BF3510" w:rsidRPr="00D3464B" w14:paraId="04EDC027" w14:textId="77777777" w:rsidTr="006B2541">
        <w:trPr>
          <w:cantSplit/>
        </w:trPr>
        <w:tc>
          <w:tcPr>
            <w:tcW w:w="1638" w:type="dxa"/>
            <w:gridSpan w:val="2"/>
          </w:tcPr>
          <w:p w14:paraId="50AD0000" w14:textId="77777777" w:rsidR="00BF3510" w:rsidRPr="00D3464B" w:rsidRDefault="00BF3510" w:rsidP="006B2541">
            <w:pPr>
              <w:jc w:val="right"/>
            </w:pPr>
            <w:r w:rsidRPr="00D3464B">
              <w:t>30-sep-</w:t>
            </w:r>
            <w:r w:rsidR="004C02C3">
              <w:t>19</w:t>
            </w:r>
            <w:r w:rsidRPr="00D3464B">
              <w:t>97</w:t>
            </w:r>
          </w:p>
        </w:tc>
        <w:tc>
          <w:tcPr>
            <w:tcW w:w="1445" w:type="dxa"/>
            <w:gridSpan w:val="2"/>
            <w:vAlign w:val="center"/>
          </w:tcPr>
          <w:p w14:paraId="17E5F232" w14:textId="77777777" w:rsidR="00BF3510" w:rsidRPr="00D3464B" w:rsidRDefault="00BF3510" w:rsidP="00D12292">
            <w:r w:rsidRPr="00D3464B">
              <w:t>Alois</w:t>
            </w:r>
          </w:p>
        </w:tc>
        <w:tc>
          <w:tcPr>
            <w:tcW w:w="7373" w:type="dxa"/>
            <w:gridSpan w:val="3"/>
            <w:vAlign w:val="center"/>
          </w:tcPr>
          <w:p w14:paraId="6B8914BE" w14:textId="77777777" w:rsidR="00BF3510" w:rsidRPr="00D3464B" w:rsidRDefault="00BF3510" w:rsidP="00D12292">
            <w:r w:rsidRPr="00D3464B">
              <w:t>added chapter 10 (sample programs)</w:t>
            </w:r>
          </w:p>
        </w:tc>
      </w:tr>
      <w:tr w:rsidR="00BF3510" w:rsidRPr="00D3464B" w14:paraId="0AE790D9" w14:textId="77777777" w:rsidTr="006B2541">
        <w:trPr>
          <w:cantSplit/>
        </w:trPr>
        <w:tc>
          <w:tcPr>
            <w:tcW w:w="1638" w:type="dxa"/>
            <w:gridSpan w:val="2"/>
          </w:tcPr>
          <w:p w14:paraId="2FF146D9" w14:textId="77777777" w:rsidR="00BF3510" w:rsidRPr="00D3464B" w:rsidRDefault="00BF3510" w:rsidP="006B2541">
            <w:pPr>
              <w:jc w:val="right"/>
            </w:pPr>
            <w:r w:rsidRPr="00D3464B">
              <w:t>7-oct-</w:t>
            </w:r>
            <w:r w:rsidR="004C02C3">
              <w:t>19</w:t>
            </w:r>
            <w:r w:rsidRPr="00D3464B">
              <w:t>97</w:t>
            </w:r>
          </w:p>
        </w:tc>
        <w:tc>
          <w:tcPr>
            <w:tcW w:w="1445" w:type="dxa"/>
            <w:gridSpan w:val="2"/>
            <w:vAlign w:val="center"/>
          </w:tcPr>
          <w:p w14:paraId="5637D2E4" w14:textId="77777777" w:rsidR="00BF3510" w:rsidRPr="00D3464B" w:rsidRDefault="00BF3510" w:rsidP="00D12292">
            <w:r w:rsidRPr="00D3464B">
              <w:t>Dieter</w:t>
            </w:r>
          </w:p>
        </w:tc>
        <w:tc>
          <w:tcPr>
            <w:tcW w:w="7373" w:type="dxa"/>
            <w:gridSpan w:val="3"/>
            <w:vAlign w:val="center"/>
          </w:tcPr>
          <w:p w14:paraId="36A2496C" w14:textId="77777777" w:rsidR="00BF3510" w:rsidRPr="00D3464B" w:rsidRDefault="00BF3510" w:rsidP="00D12292">
            <w:r w:rsidRPr="00D3464B">
              <w:t>inserted chapter 7 (house calculation)</w:t>
            </w:r>
          </w:p>
        </w:tc>
      </w:tr>
      <w:tr w:rsidR="00BF3510" w:rsidRPr="00D3464B" w14:paraId="3AADD19B" w14:textId="77777777" w:rsidTr="006B2541">
        <w:trPr>
          <w:cantSplit/>
        </w:trPr>
        <w:tc>
          <w:tcPr>
            <w:tcW w:w="1638" w:type="dxa"/>
            <w:gridSpan w:val="2"/>
          </w:tcPr>
          <w:p w14:paraId="70AC9BC9" w14:textId="77777777" w:rsidR="00BF3510" w:rsidRPr="00D3464B" w:rsidRDefault="00BF3510" w:rsidP="006B2541">
            <w:pPr>
              <w:jc w:val="right"/>
            </w:pPr>
            <w:r w:rsidRPr="00D3464B">
              <w:t>8-oct-</w:t>
            </w:r>
            <w:r w:rsidR="004C02C3">
              <w:t>19</w:t>
            </w:r>
            <w:r w:rsidRPr="00D3464B">
              <w:t>97</w:t>
            </w:r>
          </w:p>
        </w:tc>
        <w:tc>
          <w:tcPr>
            <w:tcW w:w="1445" w:type="dxa"/>
            <w:gridSpan w:val="2"/>
            <w:vAlign w:val="center"/>
          </w:tcPr>
          <w:p w14:paraId="28E16EC0" w14:textId="77777777" w:rsidR="00BF3510" w:rsidRPr="00D3464B" w:rsidRDefault="00BF3510" w:rsidP="00D12292">
            <w:r w:rsidRPr="00D3464B">
              <w:t>Dieter</w:t>
            </w:r>
          </w:p>
        </w:tc>
        <w:tc>
          <w:tcPr>
            <w:tcW w:w="7373" w:type="dxa"/>
            <w:gridSpan w:val="3"/>
            <w:vAlign w:val="center"/>
          </w:tcPr>
          <w:p w14:paraId="6B62719F" w14:textId="77777777" w:rsidR="00BF3510" w:rsidRPr="00D3464B" w:rsidRDefault="00377FEA" w:rsidP="00D12292">
            <w:r w:rsidRPr="00D3464B">
              <w:t xml:space="preserve">appendix </w:t>
            </w:r>
            <w:r w:rsidR="00BF3510" w:rsidRPr="00D3464B">
              <w:t>”Changes from version 1.00 to 1.01”</w:t>
            </w:r>
          </w:p>
        </w:tc>
      </w:tr>
      <w:tr w:rsidR="00BF3510" w:rsidRPr="00D3464B" w14:paraId="77F8831C" w14:textId="77777777" w:rsidTr="006B2541">
        <w:trPr>
          <w:cantSplit/>
        </w:trPr>
        <w:tc>
          <w:tcPr>
            <w:tcW w:w="1638" w:type="dxa"/>
            <w:gridSpan w:val="2"/>
          </w:tcPr>
          <w:p w14:paraId="394EF011" w14:textId="77777777" w:rsidR="00BF3510" w:rsidRPr="00D3464B" w:rsidRDefault="00BF3510" w:rsidP="006B2541">
            <w:pPr>
              <w:jc w:val="right"/>
            </w:pPr>
            <w:r w:rsidRPr="00D3464B">
              <w:t>12-oct-1997</w:t>
            </w:r>
          </w:p>
        </w:tc>
        <w:tc>
          <w:tcPr>
            <w:tcW w:w="1445" w:type="dxa"/>
            <w:gridSpan w:val="2"/>
            <w:vAlign w:val="center"/>
          </w:tcPr>
          <w:p w14:paraId="245C7DF7" w14:textId="77777777" w:rsidR="00BF3510" w:rsidRPr="00D3464B" w:rsidRDefault="00BF3510" w:rsidP="00D12292">
            <w:r w:rsidRPr="00D3464B">
              <w:t>Alois</w:t>
            </w:r>
          </w:p>
        </w:tc>
        <w:tc>
          <w:tcPr>
            <w:tcW w:w="7373" w:type="dxa"/>
            <w:gridSpan w:val="3"/>
            <w:vAlign w:val="center"/>
          </w:tcPr>
          <w:p w14:paraId="0B5932A4" w14:textId="77777777" w:rsidR="00BF3510" w:rsidRPr="00D3464B" w:rsidRDefault="00377FEA" w:rsidP="00D12292">
            <w:r w:rsidRPr="00D3464B">
              <w:t xml:space="preserve">added </w:t>
            </w:r>
            <w:r w:rsidR="00BF3510" w:rsidRPr="00D3464B">
              <w:t>new chapter 10 Using the DLL with Visual Basic</w:t>
            </w:r>
          </w:p>
        </w:tc>
      </w:tr>
      <w:tr w:rsidR="00BF3510" w:rsidRPr="00D3464B" w14:paraId="2C1666F3" w14:textId="77777777" w:rsidTr="006B2541">
        <w:trPr>
          <w:cantSplit/>
        </w:trPr>
        <w:tc>
          <w:tcPr>
            <w:tcW w:w="1638" w:type="dxa"/>
            <w:gridSpan w:val="2"/>
          </w:tcPr>
          <w:p w14:paraId="13CAB898" w14:textId="77777777" w:rsidR="00BF3510" w:rsidRPr="00D3464B" w:rsidRDefault="00BF3510" w:rsidP="006B2541">
            <w:pPr>
              <w:jc w:val="right"/>
            </w:pPr>
            <w:r w:rsidRPr="00D3464B">
              <w:t>26-oct-1997</w:t>
            </w:r>
          </w:p>
        </w:tc>
        <w:tc>
          <w:tcPr>
            <w:tcW w:w="1445" w:type="dxa"/>
            <w:gridSpan w:val="2"/>
            <w:vAlign w:val="center"/>
          </w:tcPr>
          <w:p w14:paraId="63185697" w14:textId="77777777" w:rsidR="00BF3510" w:rsidRPr="00D3464B" w:rsidRDefault="00BF3510" w:rsidP="00D12292">
            <w:r w:rsidRPr="00D3464B">
              <w:t>Alois</w:t>
            </w:r>
          </w:p>
        </w:tc>
        <w:tc>
          <w:tcPr>
            <w:tcW w:w="7373" w:type="dxa"/>
            <w:gridSpan w:val="3"/>
            <w:vAlign w:val="center"/>
          </w:tcPr>
          <w:p w14:paraId="37BEC19D" w14:textId="77777777" w:rsidR="00BF3510" w:rsidRPr="00D3464B" w:rsidRDefault="00BF3510" w:rsidP="00D12292">
            <w:r w:rsidRPr="00D3464B">
              <w:t xml:space="preserve">improved implementation and documentation of swe_fixstar() </w:t>
            </w:r>
          </w:p>
        </w:tc>
      </w:tr>
      <w:tr w:rsidR="00BF3510" w:rsidRPr="00D3464B" w14:paraId="6B17A387" w14:textId="77777777" w:rsidTr="006B2541">
        <w:trPr>
          <w:cantSplit/>
        </w:trPr>
        <w:tc>
          <w:tcPr>
            <w:tcW w:w="1638" w:type="dxa"/>
            <w:gridSpan w:val="2"/>
          </w:tcPr>
          <w:p w14:paraId="7278339E" w14:textId="77777777" w:rsidR="00BF3510" w:rsidRPr="00D3464B" w:rsidRDefault="00BF3510" w:rsidP="006B2541">
            <w:pPr>
              <w:jc w:val="right"/>
            </w:pPr>
            <w:r w:rsidRPr="00D3464B">
              <w:t>28-oct-1997</w:t>
            </w:r>
          </w:p>
        </w:tc>
        <w:tc>
          <w:tcPr>
            <w:tcW w:w="1445" w:type="dxa"/>
            <w:gridSpan w:val="2"/>
            <w:vAlign w:val="center"/>
          </w:tcPr>
          <w:p w14:paraId="08612F36" w14:textId="77777777" w:rsidR="00BF3510" w:rsidRPr="00D3464B" w:rsidRDefault="00BF3510" w:rsidP="00D12292">
            <w:r w:rsidRPr="00D3464B">
              <w:t>Dieter</w:t>
            </w:r>
          </w:p>
        </w:tc>
        <w:tc>
          <w:tcPr>
            <w:tcW w:w="7373" w:type="dxa"/>
            <w:gridSpan w:val="3"/>
            <w:vAlign w:val="center"/>
          </w:tcPr>
          <w:p w14:paraId="135CD302" w14:textId="77777777" w:rsidR="00BF3510" w:rsidRPr="00D3464B" w:rsidRDefault="00377FEA" w:rsidP="00D12292">
            <w:r w:rsidRPr="00D3464B">
              <w:t xml:space="preserve">changes </w:t>
            </w:r>
            <w:r w:rsidR="00BF3510" w:rsidRPr="00D3464B">
              <w:t>from Version 1.02 to 1.03</w:t>
            </w:r>
          </w:p>
        </w:tc>
      </w:tr>
      <w:tr w:rsidR="00BF3510" w:rsidRPr="00D3464B" w14:paraId="1CE6ECF7" w14:textId="77777777" w:rsidTr="006B2541">
        <w:trPr>
          <w:cantSplit/>
        </w:trPr>
        <w:tc>
          <w:tcPr>
            <w:tcW w:w="1638" w:type="dxa"/>
            <w:gridSpan w:val="2"/>
          </w:tcPr>
          <w:p w14:paraId="04E96DE7" w14:textId="77777777" w:rsidR="00BF3510" w:rsidRPr="00D3464B" w:rsidRDefault="00BF3510" w:rsidP="006B2541">
            <w:pPr>
              <w:jc w:val="right"/>
            </w:pPr>
            <w:r w:rsidRPr="00D3464B">
              <w:t>29-oct-1997</w:t>
            </w:r>
          </w:p>
        </w:tc>
        <w:tc>
          <w:tcPr>
            <w:tcW w:w="1445" w:type="dxa"/>
            <w:gridSpan w:val="2"/>
            <w:vAlign w:val="center"/>
          </w:tcPr>
          <w:p w14:paraId="0A29F423" w14:textId="77777777" w:rsidR="00BF3510" w:rsidRPr="00D3464B" w:rsidRDefault="00BF3510" w:rsidP="00D12292">
            <w:r w:rsidRPr="00D3464B">
              <w:t>Alois</w:t>
            </w:r>
          </w:p>
        </w:tc>
        <w:tc>
          <w:tcPr>
            <w:tcW w:w="7373" w:type="dxa"/>
            <w:gridSpan w:val="3"/>
            <w:vAlign w:val="center"/>
          </w:tcPr>
          <w:p w14:paraId="0687A58E" w14:textId="77777777" w:rsidR="00BF3510" w:rsidRPr="00D3464B" w:rsidRDefault="00BF3510" w:rsidP="00D12292">
            <w:r w:rsidRPr="00D3464B">
              <w:t>added VB sample extension, fixed VB declaration errors</w:t>
            </w:r>
          </w:p>
        </w:tc>
      </w:tr>
      <w:tr w:rsidR="00BF3510" w:rsidRPr="00D3464B" w14:paraId="7B5F902F" w14:textId="77777777" w:rsidTr="006B2541">
        <w:trPr>
          <w:cantSplit/>
        </w:trPr>
        <w:tc>
          <w:tcPr>
            <w:tcW w:w="1638" w:type="dxa"/>
            <w:gridSpan w:val="2"/>
          </w:tcPr>
          <w:p w14:paraId="621D71EE" w14:textId="77777777" w:rsidR="00BF3510" w:rsidRPr="00D3464B" w:rsidRDefault="00BF3510" w:rsidP="006B2541">
            <w:pPr>
              <w:jc w:val="right"/>
            </w:pPr>
            <w:r w:rsidRPr="00D3464B">
              <w:t>9-</w:t>
            </w:r>
            <w:r w:rsidR="00553620" w:rsidRPr="00D3464B">
              <w:t>nov</w:t>
            </w:r>
            <w:r w:rsidRPr="00D3464B">
              <w:t>-1997</w:t>
            </w:r>
          </w:p>
        </w:tc>
        <w:tc>
          <w:tcPr>
            <w:tcW w:w="1445" w:type="dxa"/>
            <w:gridSpan w:val="2"/>
            <w:vAlign w:val="center"/>
          </w:tcPr>
          <w:p w14:paraId="1EA8AC20" w14:textId="77777777" w:rsidR="00BF3510" w:rsidRPr="00D3464B" w:rsidRDefault="00BF3510" w:rsidP="00D12292">
            <w:r w:rsidRPr="00D3464B">
              <w:t>Alois</w:t>
            </w:r>
          </w:p>
        </w:tc>
        <w:tc>
          <w:tcPr>
            <w:tcW w:w="7373" w:type="dxa"/>
            <w:gridSpan w:val="3"/>
            <w:vAlign w:val="center"/>
          </w:tcPr>
          <w:p w14:paraId="47E01A58" w14:textId="77777777" w:rsidR="00BF3510" w:rsidRPr="00D3464B" w:rsidRDefault="00BF3510" w:rsidP="00D12292">
            <w:r w:rsidRPr="00D3464B">
              <w:t>added Delphi declaration sample</w:t>
            </w:r>
          </w:p>
        </w:tc>
      </w:tr>
      <w:tr w:rsidR="00BF3510" w:rsidRPr="00D3464B" w14:paraId="74EA53D7" w14:textId="77777777" w:rsidTr="006B2541">
        <w:trPr>
          <w:cantSplit/>
        </w:trPr>
        <w:tc>
          <w:tcPr>
            <w:tcW w:w="1638" w:type="dxa"/>
            <w:gridSpan w:val="2"/>
          </w:tcPr>
          <w:p w14:paraId="1C2B62B2" w14:textId="77777777" w:rsidR="00BF3510" w:rsidRPr="00D3464B" w:rsidRDefault="00553620" w:rsidP="006B2541">
            <w:pPr>
              <w:jc w:val="right"/>
            </w:pPr>
            <w:r w:rsidRPr="00D3464B">
              <w:t>8-dec-</w:t>
            </w:r>
            <w:r w:rsidR="004C02C3">
              <w:t>19</w:t>
            </w:r>
            <w:r w:rsidRPr="00D3464B">
              <w:t>97</w:t>
            </w:r>
          </w:p>
        </w:tc>
        <w:tc>
          <w:tcPr>
            <w:tcW w:w="1445" w:type="dxa"/>
            <w:gridSpan w:val="2"/>
            <w:vAlign w:val="center"/>
          </w:tcPr>
          <w:p w14:paraId="477617D0" w14:textId="77777777" w:rsidR="00BF3510" w:rsidRPr="00D3464B" w:rsidRDefault="00BF3510" w:rsidP="00D12292">
            <w:r w:rsidRPr="00D3464B">
              <w:t>Dieter</w:t>
            </w:r>
          </w:p>
        </w:tc>
        <w:tc>
          <w:tcPr>
            <w:tcW w:w="7373" w:type="dxa"/>
            <w:gridSpan w:val="3"/>
            <w:vAlign w:val="center"/>
          </w:tcPr>
          <w:p w14:paraId="187C558A" w14:textId="77777777" w:rsidR="00BF3510" w:rsidRPr="00D3464B" w:rsidRDefault="00BF3510" w:rsidP="00D12292">
            <w:r w:rsidRPr="00D3464B">
              <w:t>remarks concerning computation of asteroids, changes to version 1.04</w:t>
            </w:r>
          </w:p>
        </w:tc>
      </w:tr>
      <w:tr w:rsidR="00BF3510" w:rsidRPr="00D3464B" w14:paraId="0A62F2EE" w14:textId="77777777" w:rsidTr="006B2541">
        <w:trPr>
          <w:cantSplit/>
        </w:trPr>
        <w:tc>
          <w:tcPr>
            <w:tcW w:w="1638" w:type="dxa"/>
            <w:gridSpan w:val="2"/>
          </w:tcPr>
          <w:p w14:paraId="5C9F4E99" w14:textId="77777777" w:rsidR="00BF3510" w:rsidRPr="00D3464B" w:rsidRDefault="00553620" w:rsidP="006B2541">
            <w:pPr>
              <w:jc w:val="right"/>
            </w:pPr>
            <w:r w:rsidRPr="00D3464B">
              <w:t>8-jan-</w:t>
            </w:r>
            <w:r w:rsidR="004C02C3">
              <w:t>19</w:t>
            </w:r>
            <w:r w:rsidRPr="00D3464B">
              <w:t>98</w:t>
            </w:r>
          </w:p>
        </w:tc>
        <w:tc>
          <w:tcPr>
            <w:tcW w:w="1445" w:type="dxa"/>
            <w:gridSpan w:val="2"/>
            <w:vAlign w:val="center"/>
          </w:tcPr>
          <w:p w14:paraId="66972835" w14:textId="77777777" w:rsidR="00BF3510" w:rsidRPr="00D3464B" w:rsidRDefault="00BF3510" w:rsidP="00D12292">
            <w:r w:rsidRPr="00D3464B">
              <w:t>Dieter</w:t>
            </w:r>
          </w:p>
        </w:tc>
        <w:tc>
          <w:tcPr>
            <w:tcW w:w="7373" w:type="dxa"/>
            <w:gridSpan w:val="3"/>
            <w:vAlign w:val="center"/>
          </w:tcPr>
          <w:p w14:paraId="4FEE7748" w14:textId="77777777" w:rsidR="00BF3510" w:rsidRPr="00D3464B" w:rsidRDefault="00BF3510" w:rsidP="00D12292">
            <w:r w:rsidRPr="00D3464B">
              <w:t>changes from version 1.04 to 1.10.</w:t>
            </w:r>
          </w:p>
        </w:tc>
      </w:tr>
      <w:tr w:rsidR="00BF3510" w:rsidRPr="00D3464B" w14:paraId="0D44BE30" w14:textId="77777777" w:rsidTr="006B2541">
        <w:trPr>
          <w:cantSplit/>
        </w:trPr>
        <w:tc>
          <w:tcPr>
            <w:tcW w:w="1638" w:type="dxa"/>
            <w:gridSpan w:val="2"/>
          </w:tcPr>
          <w:p w14:paraId="110E4BE9" w14:textId="77777777" w:rsidR="00BF3510" w:rsidRPr="00D3464B" w:rsidRDefault="00553620" w:rsidP="006B2541">
            <w:pPr>
              <w:jc w:val="right"/>
            </w:pPr>
            <w:r w:rsidRPr="00D3464B">
              <w:t>12-jan-</w:t>
            </w:r>
            <w:r w:rsidR="004C02C3">
              <w:t>19</w:t>
            </w:r>
            <w:r w:rsidRPr="00D3464B">
              <w:t>98</w:t>
            </w:r>
          </w:p>
        </w:tc>
        <w:tc>
          <w:tcPr>
            <w:tcW w:w="1445" w:type="dxa"/>
            <w:gridSpan w:val="2"/>
            <w:vAlign w:val="center"/>
          </w:tcPr>
          <w:p w14:paraId="6C82ED01" w14:textId="77777777" w:rsidR="00BF3510" w:rsidRPr="00D3464B" w:rsidRDefault="00BF3510" w:rsidP="00D12292">
            <w:r w:rsidRPr="00D3464B">
              <w:t>Dieter</w:t>
            </w:r>
          </w:p>
        </w:tc>
        <w:tc>
          <w:tcPr>
            <w:tcW w:w="7373" w:type="dxa"/>
            <w:gridSpan w:val="3"/>
            <w:vAlign w:val="center"/>
          </w:tcPr>
          <w:p w14:paraId="75CB2483" w14:textId="77777777" w:rsidR="00BF3510" w:rsidRPr="00D3464B" w:rsidRDefault="00BF3510" w:rsidP="00D12292">
            <w:r w:rsidRPr="00D3464B">
              <w:t>changes from version 1.10 to 1.11.</w:t>
            </w:r>
          </w:p>
        </w:tc>
      </w:tr>
      <w:tr w:rsidR="00BF3510" w:rsidRPr="00D3464B" w14:paraId="2B1BEFF6" w14:textId="77777777" w:rsidTr="006B2541">
        <w:trPr>
          <w:cantSplit/>
        </w:trPr>
        <w:tc>
          <w:tcPr>
            <w:tcW w:w="1638" w:type="dxa"/>
            <w:gridSpan w:val="2"/>
          </w:tcPr>
          <w:p w14:paraId="2140F003" w14:textId="77777777" w:rsidR="00BF3510" w:rsidRPr="00D3464B" w:rsidRDefault="00553620" w:rsidP="006B2541">
            <w:pPr>
              <w:jc w:val="right"/>
            </w:pPr>
            <w:r w:rsidRPr="00D3464B">
              <w:t>21-jan-</w:t>
            </w:r>
            <w:r w:rsidR="004C02C3">
              <w:t>19</w:t>
            </w:r>
            <w:r w:rsidRPr="00D3464B">
              <w:t>98</w:t>
            </w:r>
          </w:p>
        </w:tc>
        <w:tc>
          <w:tcPr>
            <w:tcW w:w="1445" w:type="dxa"/>
            <w:gridSpan w:val="2"/>
            <w:vAlign w:val="center"/>
          </w:tcPr>
          <w:p w14:paraId="53445BE2" w14:textId="77777777" w:rsidR="00BF3510" w:rsidRPr="00D3464B" w:rsidRDefault="00BF3510" w:rsidP="00D12292">
            <w:r w:rsidRPr="00D3464B">
              <w:t>Dieter</w:t>
            </w:r>
          </w:p>
        </w:tc>
        <w:tc>
          <w:tcPr>
            <w:tcW w:w="7373" w:type="dxa"/>
            <w:gridSpan w:val="3"/>
            <w:vAlign w:val="center"/>
          </w:tcPr>
          <w:p w14:paraId="0085E12B" w14:textId="77777777" w:rsidR="00BF3510" w:rsidRPr="00D3464B" w:rsidRDefault="00BF3510" w:rsidP="00D12292">
            <w:r w:rsidRPr="00D3464B">
              <w:t>calculation of topocentric planets and house positions (1.20)</w:t>
            </w:r>
          </w:p>
        </w:tc>
      </w:tr>
      <w:tr w:rsidR="00BF3510" w:rsidRPr="00D3464B" w14:paraId="1B22A5A8" w14:textId="77777777" w:rsidTr="006B2541">
        <w:trPr>
          <w:cantSplit/>
        </w:trPr>
        <w:tc>
          <w:tcPr>
            <w:tcW w:w="1638" w:type="dxa"/>
            <w:gridSpan w:val="2"/>
          </w:tcPr>
          <w:p w14:paraId="69D172D4" w14:textId="77777777" w:rsidR="00BF3510" w:rsidRPr="00D3464B" w:rsidRDefault="00553620" w:rsidP="006B2541">
            <w:pPr>
              <w:jc w:val="right"/>
            </w:pPr>
            <w:r w:rsidRPr="00D3464B">
              <w:t>28-jan-</w:t>
            </w:r>
            <w:r w:rsidR="004C02C3">
              <w:t>19</w:t>
            </w:r>
            <w:r w:rsidRPr="00D3464B">
              <w:t>98</w:t>
            </w:r>
          </w:p>
        </w:tc>
        <w:tc>
          <w:tcPr>
            <w:tcW w:w="1445" w:type="dxa"/>
            <w:gridSpan w:val="2"/>
            <w:vAlign w:val="center"/>
          </w:tcPr>
          <w:p w14:paraId="232F18C7" w14:textId="77777777" w:rsidR="00BF3510" w:rsidRPr="00D3464B" w:rsidRDefault="00BF3510" w:rsidP="00D12292">
            <w:r w:rsidRPr="00D3464B">
              <w:t>Dieter</w:t>
            </w:r>
          </w:p>
        </w:tc>
        <w:tc>
          <w:tcPr>
            <w:tcW w:w="7373" w:type="dxa"/>
            <w:gridSpan w:val="3"/>
            <w:vAlign w:val="center"/>
          </w:tcPr>
          <w:p w14:paraId="60D65FB6" w14:textId="77777777" w:rsidR="00BF3510" w:rsidRPr="00D3464B" w:rsidRDefault="00BF3510" w:rsidP="00D12292">
            <w:r w:rsidRPr="00D3464B">
              <w:t>Delphi 1.0 sample and declarations for 16- and 32-bit Delphi (1.21)</w:t>
            </w:r>
          </w:p>
        </w:tc>
      </w:tr>
      <w:tr w:rsidR="00BF3510" w:rsidRPr="00D3464B" w14:paraId="76EA3500" w14:textId="77777777" w:rsidTr="006B2541">
        <w:trPr>
          <w:cantSplit/>
        </w:trPr>
        <w:tc>
          <w:tcPr>
            <w:tcW w:w="1638" w:type="dxa"/>
            <w:gridSpan w:val="2"/>
          </w:tcPr>
          <w:p w14:paraId="1B39DE06" w14:textId="77777777" w:rsidR="00BF3510" w:rsidRPr="00D3464B" w:rsidRDefault="00553620" w:rsidP="006B2541">
            <w:pPr>
              <w:jc w:val="right"/>
            </w:pPr>
            <w:r w:rsidRPr="00D3464B">
              <w:t>11-feb-</w:t>
            </w:r>
            <w:r w:rsidR="004C02C3">
              <w:t>19</w:t>
            </w:r>
            <w:r w:rsidRPr="00D3464B">
              <w:t>98</w:t>
            </w:r>
          </w:p>
        </w:tc>
        <w:tc>
          <w:tcPr>
            <w:tcW w:w="1445" w:type="dxa"/>
            <w:gridSpan w:val="2"/>
            <w:vAlign w:val="center"/>
          </w:tcPr>
          <w:p w14:paraId="1607444E" w14:textId="77777777" w:rsidR="00BF3510" w:rsidRPr="00D3464B" w:rsidRDefault="00BF3510" w:rsidP="00D12292">
            <w:r w:rsidRPr="00D3464B">
              <w:t>Dieter</w:t>
            </w:r>
          </w:p>
        </w:tc>
        <w:tc>
          <w:tcPr>
            <w:tcW w:w="7373" w:type="dxa"/>
            <w:gridSpan w:val="3"/>
            <w:vAlign w:val="center"/>
          </w:tcPr>
          <w:p w14:paraId="2FD419B0" w14:textId="77777777" w:rsidR="00BF3510" w:rsidRPr="00D3464B" w:rsidRDefault="00BF3510" w:rsidP="00D12292">
            <w:r w:rsidRPr="00D3464B">
              <w:t>version 1.23</w:t>
            </w:r>
          </w:p>
        </w:tc>
      </w:tr>
      <w:tr w:rsidR="00BF3510" w:rsidRPr="00D3464B" w14:paraId="541C1D02" w14:textId="77777777" w:rsidTr="006B2541">
        <w:trPr>
          <w:cantSplit/>
        </w:trPr>
        <w:tc>
          <w:tcPr>
            <w:tcW w:w="1638" w:type="dxa"/>
            <w:gridSpan w:val="2"/>
          </w:tcPr>
          <w:p w14:paraId="12002675" w14:textId="77777777" w:rsidR="00BF3510" w:rsidRPr="00D3464B" w:rsidRDefault="00553620" w:rsidP="006B2541">
            <w:pPr>
              <w:jc w:val="right"/>
            </w:pPr>
            <w:r w:rsidRPr="00D3464B">
              <w:t>7-mar-1998</w:t>
            </w:r>
          </w:p>
        </w:tc>
        <w:tc>
          <w:tcPr>
            <w:tcW w:w="1445" w:type="dxa"/>
            <w:gridSpan w:val="2"/>
            <w:vAlign w:val="center"/>
          </w:tcPr>
          <w:p w14:paraId="2AD007E2" w14:textId="77777777" w:rsidR="00BF3510" w:rsidRPr="00D3464B" w:rsidRDefault="00BF3510" w:rsidP="00D12292">
            <w:r w:rsidRPr="00D3464B">
              <w:t>Alois</w:t>
            </w:r>
          </w:p>
        </w:tc>
        <w:tc>
          <w:tcPr>
            <w:tcW w:w="7373" w:type="dxa"/>
            <w:gridSpan w:val="3"/>
            <w:vAlign w:val="center"/>
          </w:tcPr>
          <w:p w14:paraId="09CB377B" w14:textId="77777777" w:rsidR="00BF3510" w:rsidRPr="00D3464B" w:rsidRDefault="00BF3510" w:rsidP="00D12292">
            <w:r w:rsidRPr="00D3464B">
              <w:t xml:space="preserve">version 1.24 support for Borland C++ Builder added </w:t>
            </w:r>
          </w:p>
        </w:tc>
      </w:tr>
      <w:tr w:rsidR="00BF3510" w:rsidRPr="00D3464B" w14:paraId="1F61ED6F" w14:textId="77777777" w:rsidTr="006B2541">
        <w:trPr>
          <w:cantSplit/>
        </w:trPr>
        <w:tc>
          <w:tcPr>
            <w:tcW w:w="1638" w:type="dxa"/>
            <w:gridSpan w:val="2"/>
          </w:tcPr>
          <w:p w14:paraId="5591BFD3" w14:textId="77777777" w:rsidR="00BF3510" w:rsidRPr="00D3464B" w:rsidRDefault="00553620" w:rsidP="006B2541">
            <w:pPr>
              <w:jc w:val="right"/>
            </w:pPr>
            <w:r w:rsidRPr="00D3464B">
              <w:t>4-jun-1998</w:t>
            </w:r>
          </w:p>
        </w:tc>
        <w:tc>
          <w:tcPr>
            <w:tcW w:w="1445" w:type="dxa"/>
            <w:gridSpan w:val="2"/>
            <w:vAlign w:val="center"/>
          </w:tcPr>
          <w:p w14:paraId="5378E348" w14:textId="77777777" w:rsidR="00BF3510" w:rsidRPr="00D3464B" w:rsidRDefault="00BF3510" w:rsidP="00D12292">
            <w:r w:rsidRPr="00D3464B">
              <w:t>Alois</w:t>
            </w:r>
          </w:p>
        </w:tc>
        <w:tc>
          <w:tcPr>
            <w:tcW w:w="7373" w:type="dxa"/>
            <w:gridSpan w:val="3"/>
            <w:vAlign w:val="center"/>
          </w:tcPr>
          <w:p w14:paraId="5FB434FE" w14:textId="77777777" w:rsidR="00BF3510" w:rsidRPr="00D3464B" w:rsidRDefault="00BF3510" w:rsidP="00D12292">
            <w:r w:rsidRPr="00D3464B">
              <w:t>version 1.25 sample for Borland Delphi-2 added</w:t>
            </w:r>
          </w:p>
        </w:tc>
      </w:tr>
      <w:tr w:rsidR="00BF3510" w:rsidRPr="00D3464B" w14:paraId="75DAE79C" w14:textId="77777777" w:rsidTr="006B2541">
        <w:trPr>
          <w:cantSplit/>
        </w:trPr>
        <w:tc>
          <w:tcPr>
            <w:tcW w:w="1638" w:type="dxa"/>
            <w:gridSpan w:val="2"/>
          </w:tcPr>
          <w:p w14:paraId="0ADE8A27" w14:textId="77777777" w:rsidR="00BF3510" w:rsidRPr="00D3464B" w:rsidRDefault="00553620" w:rsidP="006B2541">
            <w:pPr>
              <w:jc w:val="right"/>
            </w:pPr>
            <w:r w:rsidRPr="00D3464B">
              <w:t>29-nov-1998</w:t>
            </w:r>
          </w:p>
        </w:tc>
        <w:tc>
          <w:tcPr>
            <w:tcW w:w="1445" w:type="dxa"/>
            <w:gridSpan w:val="2"/>
            <w:vAlign w:val="center"/>
          </w:tcPr>
          <w:p w14:paraId="1666B0F2" w14:textId="77777777" w:rsidR="00BF3510" w:rsidRPr="00D3464B" w:rsidRDefault="00BF3510" w:rsidP="00D12292">
            <w:r w:rsidRPr="00D3464B">
              <w:t>Alois</w:t>
            </w:r>
          </w:p>
        </w:tc>
        <w:tc>
          <w:tcPr>
            <w:tcW w:w="7373" w:type="dxa"/>
            <w:gridSpan w:val="3"/>
            <w:vAlign w:val="center"/>
          </w:tcPr>
          <w:p w14:paraId="7C9EDEEB" w14:textId="77777777" w:rsidR="00BF3510" w:rsidRPr="00D3464B" w:rsidRDefault="00BF3510" w:rsidP="00D12292">
            <w:r w:rsidRPr="00D3464B">
              <w:t>version 1.26 source code information added §16, Placalc API added</w:t>
            </w:r>
          </w:p>
        </w:tc>
      </w:tr>
      <w:tr w:rsidR="00BF3510" w:rsidRPr="00D3464B" w14:paraId="14CCCE40" w14:textId="77777777" w:rsidTr="006B2541">
        <w:trPr>
          <w:cantSplit/>
        </w:trPr>
        <w:tc>
          <w:tcPr>
            <w:tcW w:w="1638" w:type="dxa"/>
            <w:gridSpan w:val="2"/>
          </w:tcPr>
          <w:p w14:paraId="69F450D1" w14:textId="77777777" w:rsidR="00BF3510" w:rsidRPr="00D3464B" w:rsidRDefault="00553620" w:rsidP="006B2541">
            <w:pPr>
              <w:jc w:val="right"/>
            </w:pPr>
            <w:r w:rsidRPr="00D3464B">
              <w:t>1-dec-1998</w:t>
            </w:r>
          </w:p>
        </w:tc>
        <w:tc>
          <w:tcPr>
            <w:tcW w:w="1445" w:type="dxa"/>
            <w:gridSpan w:val="2"/>
            <w:vAlign w:val="center"/>
          </w:tcPr>
          <w:p w14:paraId="5CCD5996" w14:textId="77777777" w:rsidR="00BF3510" w:rsidRPr="00D3464B" w:rsidRDefault="00BF3510" w:rsidP="00D12292">
            <w:r w:rsidRPr="00D3464B">
              <w:t>Dieter</w:t>
            </w:r>
          </w:p>
        </w:tc>
        <w:tc>
          <w:tcPr>
            <w:tcW w:w="7373" w:type="dxa"/>
            <w:gridSpan w:val="3"/>
            <w:vAlign w:val="center"/>
          </w:tcPr>
          <w:p w14:paraId="4CF2AC67" w14:textId="77777777" w:rsidR="00BF3510" w:rsidRPr="00D3464B" w:rsidRDefault="00BF3510" w:rsidP="00D12292">
            <w:r w:rsidRPr="00D3464B">
              <w:t>chapter 19 and some additions in beginning of Appendix.</w:t>
            </w:r>
          </w:p>
        </w:tc>
      </w:tr>
      <w:tr w:rsidR="00BF3510" w:rsidRPr="00D3464B" w14:paraId="1383DBDD" w14:textId="77777777" w:rsidTr="006B2541">
        <w:trPr>
          <w:cantSplit/>
        </w:trPr>
        <w:tc>
          <w:tcPr>
            <w:tcW w:w="1638" w:type="dxa"/>
            <w:gridSpan w:val="2"/>
          </w:tcPr>
          <w:p w14:paraId="10113722" w14:textId="77777777" w:rsidR="00BF3510" w:rsidRPr="00D3464B" w:rsidRDefault="00553620" w:rsidP="006B2541">
            <w:pPr>
              <w:jc w:val="right"/>
            </w:pPr>
            <w:r w:rsidRPr="00D3464B">
              <w:t>2-dec-1998</w:t>
            </w:r>
          </w:p>
        </w:tc>
        <w:tc>
          <w:tcPr>
            <w:tcW w:w="1445" w:type="dxa"/>
            <w:gridSpan w:val="2"/>
            <w:vAlign w:val="center"/>
          </w:tcPr>
          <w:p w14:paraId="7F7CCA92" w14:textId="77777777" w:rsidR="00BF3510" w:rsidRPr="00D3464B" w:rsidRDefault="00BF3510" w:rsidP="00D12292">
            <w:r w:rsidRPr="00D3464B">
              <w:t>Alois</w:t>
            </w:r>
          </w:p>
        </w:tc>
        <w:tc>
          <w:tcPr>
            <w:tcW w:w="7373" w:type="dxa"/>
            <w:gridSpan w:val="3"/>
            <w:vAlign w:val="center"/>
          </w:tcPr>
          <w:p w14:paraId="71743E38" w14:textId="77777777" w:rsidR="00BF3510" w:rsidRPr="00D3464B" w:rsidRDefault="00377FEA" w:rsidP="00D12292">
            <w:r w:rsidRPr="00D3464B">
              <w:t xml:space="preserve">equation </w:t>
            </w:r>
            <w:r w:rsidR="00BF3510" w:rsidRPr="00D3464B">
              <w:t xml:space="preserve">of </w:t>
            </w:r>
            <w:r w:rsidRPr="00D3464B">
              <w:t xml:space="preserve">time </w:t>
            </w:r>
            <w:r w:rsidR="00BF3510" w:rsidRPr="00D3464B">
              <w:t>explained (in §4), changes version 1.27 explained</w:t>
            </w:r>
          </w:p>
        </w:tc>
      </w:tr>
      <w:tr w:rsidR="00BF3510" w:rsidRPr="00D3464B" w14:paraId="4A0C8AE0" w14:textId="77777777" w:rsidTr="006B2541">
        <w:trPr>
          <w:cantSplit/>
        </w:trPr>
        <w:tc>
          <w:tcPr>
            <w:tcW w:w="1638" w:type="dxa"/>
            <w:gridSpan w:val="2"/>
          </w:tcPr>
          <w:p w14:paraId="449667F4" w14:textId="77777777" w:rsidR="00BF3510" w:rsidRPr="00D3464B" w:rsidRDefault="00553620" w:rsidP="006B2541">
            <w:pPr>
              <w:jc w:val="right"/>
            </w:pPr>
            <w:r w:rsidRPr="00D3464B">
              <w:t>3-dec-1998</w:t>
            </w:r>
          </w:p>
        </w:tc>
        <w:tc>
          <w:tcPr>
            <w:tcW w:w="1445" w:type="dxa"/>
            <w:gridSpan w:val="2"/>
            <w:vAlign w:val="center"/>
          </w:tcPr>
          <w:p w14:paraId="591EDE18" w14:textId="77777777" w:rsidR="00BF3510" w:rsidRPr="00D3464B" w:rsidRDefault="00BF3510" w:rsidP="00D12292">
            <w:r w:rsidRPr="00D3464B">
              <w:t>Dieter</w:t>
            </w:r>
          </w:p>
        </w:tc>
        <w:tc>
          <w:tcPr>
            <w:tcW w:w="7373" w:type="dxa"/>
            <w:gridSpan w:val="3"/>
            <w:vAlign w:val="center"/>
          </w:tcPr>
          <w:p w14:paraId="103B327C" w14:textId="77777777" w:rsidR="00BF3510" w:rsidRPr="00D3464B" w:rsidRDefault="00377FEA" w:rsidP="00D12292">
            <w:r w:rsidRPr="00D3464B">
              <w:t xml:space="preserve">note </w:t>
            </w:r>
            <w:r w:rsidR="00BF3510" w:rsidRPr="00D3464B">
              <w:t>on ephemerides of 1992 QB1 and 1996 TL66</w:t>
            </w:r>
          </w:p>
        </w:tc>
      </w:tr>
      <w:tr w:rsidR="00BF3510" w:rsidRPr="00D3464B" w14:paraId="24832306" w14:textId="77777777" w:rsidTr="006B2541">
        <w:trPr>
          <w:cantSplit/>
        </w:trPr>
        <w:tc>
          <w:tcPr>
            <w:tcW w:w="1638" w:type="dxa"/>
            <w:gridSpan w:val="2"/>
          </w:tcPr>
          <w:p w14:paraId="5E388652" w14:textId="77777777" w:rsidR="00BF3510" w:rsidRPr="00D3464B" w:rsidRDefault="00553620" w:rsidP="006B2541">
            <w:pPr>
              <w:jc w:val="right"/>
            </w:pPr>
            <w:r w:rsidRPr="00D3464B">
              <w:t>17-dec-1998</w:t>
            </w:r>
          </w:p>
        </w:tc>
        <w:tc>
          <w:tcPr>
            <w:tcW w:w="1445" w:type="dxa"/>
            <w:gridSpan w:val="2"/>
            <w:vAlign w:val="center"/>
          </w:tcPr>
          <w:p w14:paraId="3985D48D" w14:textId="77777777" w:rsidR="00BF3510" w:rsidRPr="00D3464B" w:rsidRDefault="00BF3510" w:rsidP="00D12292">
            <w:r w:rsidRPr="00D3464B">
              <w:t>Alois</w:t>
            </w:r>
          </w:p>
        </w:tc>
        <w:tc>
          <w:tcPr>
            <w:tcW w:w="7373" w:type="dxa"/>
            <w:gridSpan w:val="3"/>
            <w:vAlign w:val="center"/>
          </w:tcPr>
          <w:p w14:paraId="5E37FA1D" w14:textId="77777777" w:rsidR="00BF3510" w:rsidRPr="00D3464B" w:rsidRDefault="00377FEA" w:rsidP="00D12292">
            <w:r w:rsidRPr="00D3464B">
              <w:t xml:space="preserve">note </w:t>
            </w:r>
            <w:r w:rsidR="00BF3510" w:rsidRPr="00D3464B">
              <w:t>on extended time range of 10'800 years</w:t>
            </w:r>
          </w:p>
        </w:tc>
      </w:tr>
      <w:tr w:rsidR="00BF3510" w:rsidRPr="00D3464B" w14:paraId="790596FD" w14:textId="77777777" w:rsidTr="006B2541">
        <w:trPr>
          <w:cantSplit/>
        </w:trPr>
        <w:tc>
          <w:tcPr>
            <w:tcW w:w="1638" w:type="dxa"/>
            <w:gridSpan w:val="2"/>
          </w:tcPr>
          <w:p w14:paraId="55E353A7" w14:textId="77777777" w:rsidR="00BF3510" w:rsidRPr="00D3464B" w:rsidRDefault="00553620" w:rsidP="006B2541">
            <w:pPr>
              <w:jc w:val="right"/>
            </w:pPr>
            <w:r w:rsidRPr="00D3464B">
              <w:t>22</w:t>
            </w:r>
            <w:r w:rsidR="00E7025C">
              <w:t>-</w:t>
            </w:r>
            <w:r w:rsidRPr="00D3464B">
              <w:t>dec</w:t>
            </w:r>
            <w:r w:rsidR="00E7025C">
              <w:t>-</w:t>
            </w:r>
            <w:r w:rsidRPr="00D3464B">
              <w:t>1998</w:t>
            </w:r>
          </w:p>
        </w:tc>
        <w:tc>
          <w:tcPr>
            <w:tcW w:w="1445" w:type="dxa"/>
            <w:gridSpan w:val="2"/>
            <w:vAlign w:val="center"/>
          </w:tcPr>
          <w:p w14:paraId="0D0D0989" w14:textId="77777777" w:rsidR="00BF3510" w:rsidRPr="00D3464B" w:rsidRDefault="00BF3510" w:rsidP="00D12292">
            <w:r w:rsidRPr="00D3464B">
              <w:t>Alois</w:t>
            </w:r>
          </w:p>
        </w:tc>
        <w:tc>
          <w:tcPr>
            <w:tcW w:w="7373" w:type="dxa"/>
            <w:gridSpan w:val="3"/>
            <w:vAlign w:val="center"/>
          </w:tcPr>
          <w:p w14:paraId="48337468" w14:textId="77777777" w:rsidR="00BF3510" w:rsidRPr="00D3464B" w:rsidRDefault="00377FEA" w:rsidP="00D12292">
            <w:r w:rsidRPr="00D3464B">
              <w:t xml:space="preserve">appendix </w:t>
            </w:r>
            <w:r w:rsidR="00BF3510" w:rsidRPr="00D3464B">
              <w:t>A</w:t>
            </w:r>
          </w:p>
        </w:tc>
      </w:tr>
      <w:tr w:rsidR="00BF3510" w:rsidRPr="00D3464B" w14:paraId="70331200" w14:textId="77777777" w:rsidTr="006B2541">
        <w:trPr>
          <w:cantSplit/>
        </w:trPr>
        <w:tc>
          <w:tcPr>
            <w:tcW w:w="1638" w:type="dxa"/>
            <w:gridSpan w:val="2"/>
          </w:tcPr>
          <w:p w14:paraId="667E669D" w14:textId="77777777" w:rsidR="00BF3510" w:rsidRPr="00D3464B" w:rsidRDefault="00553620" w:rsidP="006B2541">
            <w:pPr>
              <w:jc w:val="right"/>
            </w:pPr>
            <w:r w:rsidRPr="00D3464B">
              <w:t>12-jan-1999</w:t>
            </w:r>
          </w:p>
        </w:tc>
        <w:tc>
          <w:tcPr>
            <w:tcW w:w="1445" w:type="dxa"/>
            <w:gridSpan w:val="2"/>
            <w:vAlign w:val="center"/>
          </w:tcPr>
          <w:p w14:paraId="1A3374DF" w14:textId="77777777" w:rsidR="00BF3510" w:rsidRPr="00D3464B" w:rsidRDefault="00BF3510" w:rsidP="00D12292">
            <w:r w:rsidRPr="00D3464B">
              <w:t>Dieter</w:t>
            </w:r>
          </w:p>
        </w:tc>
        <w:tc>
          <w:tcPr>
            <w:tcW w:w="7373" w:type="dxa"/>
            <w:gridSpan w:val="3"/>
            <w:vAlign w:val="center"/>
          </w:tcPr>
          <w:p w14:paraId="43174EB3" w14:textId="77777777" w:rsidR="00BF3510" w:rsidRPr="00D3464B" w:rsidRDefault="00377FEA" w:rsidP="00D12292">
            <w:r w:rsidRPr="00D3464B">
              <w:t xml:space="preserve">eclipse </w:t>
            </w:r>
            <w:r w:rsidR="00BF3510" w:rsidRPr="00D3464B">
              <w:t>functions added, version 1.31</w:t>
            </w:r>
          </w:p>
        </w:tc>
      </w:tr>
      <w:tr w:rsidR="00BF3510" w:rsidRPr="00D3464B" w14:paraId="15CDC85A" w14:textId="77777777" w:rsidTr="006B2541">
        <w:trPr>
          <w:cantSplit/>
        </w:trPr>
        <w:tc>
          <w:tcPr>
            <w:tcW w:w="1638" w:type="dxa"/>
            <w:gridSpan w:val="2"/>
          </w:tcPr>
          <w:p w14:paraId="72467632" w14:textId="77777777" w:rsidR="00BF3510" w:rsidRPr="00D3464B" w:rsidRDefault="00553620" w:rsidP="006B2541">
            <w:pPr>
              <w:jc w:val="right"/>
            </w:pPr>
            <w:r w:rsidRPr="00D3464B">
              <w:t>19-apr-</w:t>
            </w:r>
            <w:r w:rsidR="004C02C3">
              <w:t>19</w:t>
            </w:r>
            <w:r w:rsidRPr="00D3464B">
              <w:t>99</w:t>
            </w:r>
          </w:p>
        </w:tc>
        <w:tc>
          <w:tcPr>
            <w:tcW w:w="1445" w:type="dxa"/>
            <w:gridSpan w:val="2"/>
            <w:vAlign w:val="center"/>
          </w:tcPr>
          <w:p w14:paraId="14314118" w14:textId="77777777" w:rsidR="00BF3510" w:rsidRPr="00D3464B" w:rsidRDefault="00BF3510" w:rsidP="00D12292">
            <w:r w:rsidRPr="00D3464B">
              <w:t>Dieter</w:t>
            </w:r>
          </w:p>
        </w:tc>
        <w:tc>
          <w:tcPr>
            <w:tcW w:w="7373" w:type="dxa"/>
            <w:gridSpan w:val="3"/>
            <w:vAlign w:val="center"/>
          </w:tcPr>
          <w:p w14:paraId="409B02F8" w14:textId="77777777" w:rsidR="00BF3510" w:rsidRPr="00D3464B" w:rsidRDefault="00BF3510" w:rsidP="00D12292">
            <w:r w:rsidRPr="00D3464B">
              <w:t>version 1.4</w:t>
            </w:r>
          </w:p>
        </w:tc>
      </w:tr>
      <w:tr w:rsidR="00BF3510" w:rsidRPr="00D3464B" w14:paraId="6B6C781B" w14:textId="77777777" w:rsidTr="006B2541">
        <w:trPr>
          <w:cantSplit/>
        </w:trPr>
        <w:tc>
          <w:tcPr>
            <w:tcW w:w="1638" w:type="dxa"/>
            <w:gridSpan w:val="2"/>
          </w:tcPr>
          <w:p w14:paraId="128BD986" w14:textId="77777777" w:rsidR="00BF3510" w:rsidRPr="00D3464B" w:rsidRDefault="00553620" w:rsidP="006B2541">
            <w:pPr>
              <w:jc w:val="right"/>
            </w:pPr>
            <w:r w:rsidRPr="00D3464B">
              <w:t>8-jun-</w:t>
            </w:r>
            <w:r w:rsidR="004C02C3">
              <w:t>19</w:t>
            </w:r>
            <w:r w:rsidRPr="00D3464B">
              <w:t>99</w:t>
            </w:r>
          </w:p>
        </w:tc>
        <w:tc>
          <w:tcPr>
            <w:tcW w:w="1445" w:type="dxa"/>
            <w:gridSpan w:val="2"/>
            <w:vAlign w:val="center"/>
          </w:tcPr>
          <w:p w14:paraId="1A249F55" w14:textId="77777777" w:rsidR="00BF3510" w:rsidRPr="00D3464B" w:rsidRDefault="00BF3510" w:rsidP="00D12292">
            <w:r w:rsidRPr="00D3464B">
              <w:t>Dieter</w:t>
            </w:r>
          </w:p>
        </w:tc>
        <w:tc>
          <w:tcPr>
            <w:tcW w:w="7373" w:type="dxa"/>
            <w:gridSpan w:val="3"/>
            <w:vAlign w:val="center"/>
          </w:tcPr>
          <w:p w14:paraId="0A013575" w14:textId="77777777" w:rsidR="00BF3510" w:rsidRPr="00D3464B" w:rsidRDefault="00377FEA" w:rsidP="00D12292">
            <w:r w:rsidRPr="00D3464B">
              <w:t xml:space="preserve">chapter </w:t>
            </w:r>
            <w:r w:rsidR="00BF3510" w:rsidRPr="00D3464B">
              <w:t>21 on tracing an debugging Swisseph</w:t>
            </w:r>
          </w:p>
        </w:tc>
      </w:tr>
      <w:tr w:rsidR="00BF3510" w:rsidRPr="00D3464B" w14:paraId="5E7F0F85" w14:textId="77777777" w:rsidTr="006B2541">
        <w:trPr>
          <w:cantSplit/>
        </w:trPr>
        <w:tc>
          <w:tcPr>
            <w:tcW w:w="1638" w:type="dxa"/>
            <w:gridSpan w:val="2"/>
          </w:tcPr>
          <w:p w14:paraId="3B48A343" w14:textId="77777777" w:rsidR="00BF3510" w:rsidRPr="00D3464B" w:rsidRDefault="00553620" w:rsidP="006B2541">
            <w:pPr>
              <w:jc w:val="right"/>
            </w:pPr>
            <w:r w:rsidRPr="00D3464B">
              <w:t>27-jul-</w:t>
            </w:r>
            <w:r w:rsidR="004C02C3">
              <w:t>19</w:t>
            </w:r>
            <w:r w:rsidRPr="00D3464B">
              <w:t>99</w:t>
            </w:r>
          </w:p>
        </w:tc>
        <w:tc>
          <w:tcPr>
            <w:tcW w:w="1445" w:type="dxa"/>
            <w:gridSpan w:val="2"/>
            <w:vAlign w:val="center"/>
          </w:tcPr>
          <w:p w14:paraId="6CAC1A21" w14:textId="77777777" w:rsidR="00BF3510" w:rsidRPr="00D3464B" w:rsidRDefault="00BF3510" w:rsidP="00D12292">
            <w:r w:rsidRPr="00D3464B">
              <w:t>Dieter</w:t>
            </w:r>
          </w:p>
        </w:tc>
        <w:tc>
          <w:tcPr>
            <w:tcW w:w="7373" w:type="dxa"/>
            <w:gridSpan w:val="3"/>
            <w:vAlign w:val="center"/>
          </w:tcPr>
          <w:p w14:paraId="21734732" w14:textId="77777777" w:rsidR="00BF3510" w:rsidRPr="00D3464B" w:rsidRDefault="00377FEA" w:rsidP="00D12292">
            <w:r w:rsidRPr="00D3464B">
              <w:t xml:space="preserve">info </w:t>
            </w:r>
            <w:r w:rsidR="00BF3510" w:rsidRPr="00D3464B">
              <w:t>about sidereal calculations</w:t>
            </w:r>
          </w:p>
        </w:tc>
      </w:tr>
      <w:tr w:rsidR="00BF3510" w:rsidRPr="00D3464B" w14:paraId="2A7A8D94" w14:textId="77777777" w:rsidTr="006B2541">
        <w:trPr>
          <w:cantSplit/>
          <w:trHeight w:val="396"/>
        </w:trPr>
        <w:tc>
          <w:tcPr>
            <w:tcW w:w="1638" w:type="dxa"/>
            <w:gridSpan w:val="2"/>
          </w:tcPr>
          <w:p w14:paraId="4B8350A9" w14:textId="77777777" w:rsidR="00BF3510" w:rsidRPr="00D3464B" w:rsidRDefault="00553620" w:rsidP="006B2541">
            <w:pPr>
              <w:jc w:val="right"/>
            </w:pPr>
            <w:r w:rsidRPr="00D3464B">
              <w:t>16-aug-</w:t>
            </w:r>
            <w:r w:rsidR="004C02C3">
              <w:t>19</w:t>
            </w:r>
            <w:r w:rsidRPr="00D3464B">
              <w:t>99</w:t>
            </w:r>
          </w:p>
        </w:tc>
        <w:tc>
          <w:tcPr>
            <w:tcW w:w="1445" w:type="dxa"/>
            <w:gridSpan w:val="2"/>
            <w:vAlign w:val="center"/>
          </w:tcPr>
          <w:p w14:paraId="07BA3A17" w14:textId="77777777" w:rsidR="00BF3510" w:rsidRPr="00D3464B" w:rsidRDefault="00BF3510" w:rsidP="00D12292">
            <w:r w:rsidRPr="00D3464B">
              <w:t>Dieter</w:t>
            </w:r>
          </w:p>
        </w:tc>
        <w:tc>
          <w:tcPr>
            <w:tcW w:w="7373" w:type="dxa"/>
            <w:gridSpan w:val="3"/>
            <w:vAlign w:val="center"/>
          </w:tcPr>
          <w:p w14:paraId="0E533DE7" w14:textId="77777777" w:rsidR="00BF3510" w:rsidRPr="00D3464B" w:rsidRDefault="00BF3510" w:rsidP="00D12292">
            <w:r w:rsidRPr="00D3464B">
              <w:t>version 1.51, minor bug fixes</w:t>
            </w:r>
          </w:p>
        </w:tc>
      </w:tr>
      <w:tr w:rsidR="00BF3510" w:rsidRPr="00D3464B" w14:paraId="2D883C9F" w14:textId="77777777" w:rsidTr="006B2541">
        <w:trPr>
          <w:cantSplit/>
        </w:trPr>
        <w:tc>
          <w:tcPr>
            <w:tcW w:w="1638" w:type="dxa"/>
            <w:gridSpan w:val="2"/>
          </w:tcPr>
          <w:p w14:paraId="3A962542" w14:textId="77777777" w:rsidR="00BF3510" w:rsidRPr="00D3464B" w:rsidRDefault="00553620" w:rsidP="006B2541">
            <w:pPr>
              <w:jc w:val="right"/>
            </w:pPr>
            <w:r w:rsidRPr="00D3464B">
              <w:t>15-feb-</w:t>
            </w:r>
            <w:r w:rsidR="004C02C3">
              <w:t>20</w:t>
            </w:r>
            <w:r w:rsidRPr="00D3464B">
              <w:t>00</w:t>
            </w:r>
          </w:p>
        </w:tc>
        <w:tc>
          <w:tcPr>
            <w:tcW w:w="1445" w:type="dxa"/>
            <w:gridSpan w:val="2"/>
            <w:vAlign w:val="center"/>
          </w:tcPr>
          <w:p w14:paraId="2D201B30" w14:textId="77777777" w:rsidR="00BF3510" w:rsidRPr="00D3464B" w:rsidRDefault="00BF3510" w:rsidP="00D12292">
            <w:r w:rsidRPr="00D3464B">
              <w:t>Dieter</w:t>
            </w:r>
          </w:p>
        </w:tc>
        <w:tc>
          <w:tcPr>
            <w:tcW w:w="7373" w:type="dxa"/>
            <w:gridSpan w:val="3"/>
            <w:vAlign w:val="center"/>
          </w:tcPr>
          <w:p w14:paraId="43BFBB7B" w14:textId="77777777" w:rsidR="00BF3510" w:rsidRPr="00D3464B" w:rsidRDefault="00BF3510" w:rsidP="00D12292">
            <w:r w:rsidRPr="00D3464B">
              <w:t>many things for version 1.60</w:t>
            </w:r>
          </w:p>
        </w:tc>
      </w:tr>
      <w:tr w:rsidR="00BF3510" w:rsidRPr="00D3464B" w14:paraId="2159C231" w14:textId="77777777" w:rsidTr="006B2541">
        <w:trPr>
          <w:cantSplit/>
        </w:trPr>
        <w:tc>
          <w:tcPr>
            <w:tcW w:w="1638" w:type="dxa"/>
            <w:gridSpan w:val="2"/>
          </w:tcPr>
          <w:p w14:paraId="5E8A588E" w14:textId="77777777" w:rsidR="00BF3510" w:rsidRPr="00D3464B" w:rsidRDefault="00553620" w:rsidP="006B2541">
            <w:pPr>
              <w:jc w:val="right"/>
            </w:pPr>
            <w:r w:rsidRPr="00D3464B">
              <w:t>19-mar-</w:t>
            </w:r>
            <w:r w:rsidR="004C02C3">
              <w:t>20</w:t>
            </w:r>
            <w:r w:rsidRPr="00D3464B">
              <w:t>00</w:t>
            </w:r>
          </w:p>
        </w:tc>
        <w:tc>
          <w:tcPr>
            <w:tcW w:w="1445" w:type="dxa"/>
            <w:gridSpan w:val="2"/>
            <w:vAlign w:val="center"/>
          </w:tcPr>
          <w:p w14:paraId="7C7433A6" w14:textId="77777777" w:rsidR="00BF3510" w:rsidRPr="00D3464B" w:rsidRDefault="00BF3510" w:rsidP="00D12292">
            <w:r w:rsidRPr="00D3464B">
              <w:t>Vic Ogi</w:t>
            </w:r>
          </w:p>
        </w:tc>
        <w:tc>
          <w:tcPr>
            <w:tcW w:w="7373" w:type="dxa"/>
            <w:gridSpan w:val="3"/>
            <w:vAlign w:val="center"/>
          </w:tcPr>
          <w:p w14:paraId="10EE4F02" w14:textId="77777777" w:rsidR="00BF3510" w:rsidRPr="00D3464B" w:rsidRDefault="00553620" w:rsidP="00D12292">
            <w:r w:rsidRPr="00D3464B">
              <w:t xml:space="preserve">swephprg.doc </w:t>
            </w:r>
            <w:r w:rsidR="00BF3510" w:rsidRPr="00D3464B">
              <w:t>re-edited</w:t>
            </w:r>
          </w:p>
        </w:tc>
      </w:tr>
      <w:tr w:rsidR="00BF3510" w:rsidRPr="00D3464B" w14:paraId="7FD1C9F2" w14:textId="77777777" w:rsidTr="006B2541">
        <w:trPr>
          <w:cantSplit/>
        </w:trPr>
        <w:tc>
          <w:tcPr>
            <w:tcW w:w="1638" w:type="dxa"/>
            <w:gridSpan w:val="2"/>
          </w:tcPr>
          <w:p w14:paraId="0B7B89B3" w14:textId="77777777" w:rsidR="00BF3510" w:rsidRPr="00D3464B" w:rsidRDefault="00553620" w:rsidP="006B2541">
            <w:pPr>
              <w:jc w:val="right"/>
            </w:pPr>
            <w:r w:rsidRPr="00D3464B">
              <w:t>17-apr-</w:t>
            </w:r>
            <w:r w:rsidR="004C02C3">
              <w:t>20</w:t>
            </w:r>
            <w:r w:rsidRPr="00D3464B">
              <w:t>02</w:t>
            </w:r>
          </w:p>
        </w:tc>
        <w:tc>
          <w:tcPr>
            <w:tcW w:w="1445" w:type="dxa"/>
            <w:gridSpan w:val="2"/>
            <w:vAlign w:val="center"/>
          </w:tcPr>
          <w:p w14:paraId="1D5E5ED6" w14:textId="77777777" w:rsidR="00BF3510" w:rsidRPr="00D3464B" w:rsidRDefault="00BF3510" w:rsidP="00D12292">
            <w:r w:rsidRPr="00D3464B">
              <w:t>Dieter</w:t>
            </w:r>
          </w:p>
        </w:tc>
        <w:tc>
          <w:tcPr>
            <w:tcW w:w="7373" w:type="dxa"/>
            <w:gridSpan w:val="3"/>
            <w:vAlign w:val="center"/>
          </w:tcPr>
          <w:p w14:paraId="4869042B" w14:textId="77777777" w:rsidR="00BF3510" w:rsidRPr="00D3464B" w:rsidRDefault="00377FEA" w:rsidP="00D12292">
            <w:r w:rsidRPr="00D3464B">
              <w:t xml:space="preserve">documentation </w:t>
            </w:r>
            <w:r w:rsidR="00BF3510" w:rsidRPr="00D3464B">
              <w:t>for version 1.64</w:t>
            </w:r>
          </w:p>
        </w:tc>
      </w:tr>
      <w:tr w:rsidR="00BF3510" w:rsidRPr="00D3464B" w14:paraId="14DCB37B" w14:textId="77777777" w:rsidTr="006B2541">
        <w:trPr>
          <w:cantSplit/>
        </w:trPr>
        <w:tc>
          <w:tcPr>
            <w:tcW w:w="1638" w:type="dxa"/>
            <w:gridSpan w:val="2"/>
          </w:tcPr>
          <w:p w14:paraId="2E3D516F" w14:textId="77777777" w:rsidR="00BF3510" w:rsidRPr="00D3464B" w:rsidRDefault="00553620" w:rsidP="006B2541">
            <w:pPr>
              <w:jc w:val="right"/>
            </w:pPr>
            <w:r w:rsidRPr="00D3464B">
              <w:t>26-jun-</w:t>
            </w:r>
            <w:r w:rsidR="004C02C3">
              <w:t>20</w:t>
            </w:r>
            <w:r w:rsidRPr="00D3464B">
              <w:t>02</w:t>
            </w:r>
          </w:p>
        </w:tc>
        <w:tc>
          <w:tcPr>
            <w:tcW w:w="1445" w:type="dxa"/>
            <w:gridSpan w:val="2"/>
            <w:vAlign w:val="center"/>
          </w:tcPr>
          <w:p w14:paraId="0169E75E" w14:textId="77777777" w:rsidR="00BF3510" w:rsidRPr="00D3464B" w:rsidRDefault="00BF3510" w:rsidP="00D12292">
            <w:r w:rsidRPr="00D3464B">
              <w:t>Dieter</w:t>
            </w:r>
          </w:p>
        </w:tc>
        <w:tc>
          <w:tcPr>
            <w:tcW w:w="7373" w:type="dxa"/>
            <w:gridSpan w:val="3"/>
            <w:vAlign w:val="center"/>
          </w:tcPr>
          <w:p w14:paraId="56DDC508" w14:textId="77777777" w:rsidR="00BF3510" w:rsidRPr="00D3464B" w:rsidRDefault="00377FEA" w:rsidP="00D12292">
            <w:r w:rsidRPr="00D3464B">
              <w:t xml:space="preserve">version </w:t>
            </w:r>
            <w:r w:rsidR="00BF3510" w:rsidRPr="00D3464B">
              <w:t>1.64.01</w:t>
            </w:r>
          </w:p>
        </w:tc>
      </w:tr>
      <w:tr w:rsidR="00BF3510" w:rsidRPr="00D3464B" w14:paraId="6618D8BD" w14:textId="77777777" w:rsidTr="006B2541">
        <w:trPr>
          <w:cantSplit/>
        </w:trPr>
        <w:tc>
          <w:tcPr>
            <w:tcW w:w="1638" w:type="dxa"/>
            <w:gridSpan w:val="2"/>
          </w:tcPr>
          <w:p w14:paraId="71DE2004" w14:textId="77777777" w:rsidR="00BF3510" w:rsidRPr="00D3464B" w:rsidRDefault="00553620" w:rsidP="006B2541">
            <w:pPr>
              <w:jc w:val="right"/>
            </w:pPr>
            <w:r w:rsidRPr="00D3464B">
              <w:t>31-dec-2002</w:t>
            </w:r>
          </w:p>
        </w:tc>
        <w:tc>
          <w:tcPr>
            <w:tcW w:w="1445" w:type="dxa"/>
            <w:gridSpan w:val="2"/>
            <w:vAlign w:val="center"/>
          </w:tcPr>
          <w:p w14:paraId="717F2B57" w14:textId="77777777" w:rsidR="00BF3510" w:rsidRPr="00D3464B" w:rsidRDefault="00BF3510" w:rsidP="00D12292">
            <w:r w:rsidRPr="00D3464B">
              <w:t>Alois</w:t>
            </w:r>
          </w:p>
        </w:tc>
        <w:tc>
          <w:tcPr>
            <w:tcW w:w="7373" w:type="dxa"/>
            <w:gridSpan w:val="3"/>
            <w:vAlign w:val="center"/>
          </w:tcPr>
          <w:p w14:paraId="36AEAC68" w14:textId="77777777" w:rsidR="00BF3510" w:rsidRPr="00D3464B" w:rsidRDefault="00BF3510" w:rsidP="00D12292">
            <w:r w:rsidRPr="00D3464B">
              <w:t>edited doc to remove references to 16-bit version</w:t>
            </w:r>
          </w:p>
        </w:tc>
      </w:tr>
      <w:tr w:rsidR="00BF3510" w:rsidRPr="00D3464B" w14:paraId="2685A385" w14:textId="77777777" w:rsidTr="006B2541">
        <w:trPr>
          <w:cantSplit/>
        </w:trPr>
        <w:tc>
          <w:tcPr>
            <w:tcW w:w="1638" w:type="dxa"/>
            <w:gridSpan w:val="2"/>
          </w:tcPr>
          <w:p w14:paraId="623FA506" w14:textId="77777777" w:rsidR="00BF3510" w:rsidRPr="00D3464B" w:rsidRDefault="00553620" w:rsidP="006B2541">
            <w:pPr>
              <w:jc w:val="right"/>
            </w:pPr>
            <w:r w:rsidRPr="00D3464B">
              <w:t>12-jun-2003</w:t>
            </w:r>
          </w:p>
        </w:tc>
        <w:tc>
          <w:tcPr>
            <w:tcW w:w="1445" w:type="dxa"/>
            <w:gridSpan w:val="2"/>
            <w:vAlign w:val="center"/>
          </w:tcPr>
          <w:p w14:paraId="3EAAB344" w14:textId="77777777" w:rsidR="00BF3510" w:rsidRPr="00D3464B" w:rsidRDefault="00BF3510" w:rsidP="00D12292">
            <w:r w:rsidRPr="00D3464B">
              <w:t>Alois/Dieter</w:t>
            </w:r>
          </w:p>
        </w:tc>
        <w:tc>
          <w:tcPr>
            <w:tcW w:w="7373" w:type="dxa"/>
            <w:gridSpan w:val="3"/>
            <w:vAlign w:val="center"/>
          </w:tcPr>
          <w:p w14:paraId="35AC1A9C" w14:textId="77777777" w:rsidR="00BF3510" w:rsidRPr="00D3464B" w:rsidRDefault="00377FEA" w:rsidP="00D12292">
            <w:r w:rsidRPr="00D3464B">
              <w:t xml:space="preserve">documentation </w:t>
            </w:r>
            <w:r w:rsidR="00BF3510" w:rsidRPr="00D3464B">
              <w:t>for version 1.65</w:t>
            </w:r>
          </w:p>
        </w:tc>
      </w:tr>
      <w:tr w:rsidR="00BF3510" w:rsidRPr="00D3464B" w14:paraId="342DEB67" w14:textId="77777777" w:rsidTr="006B2541">
        <w:trPr>
          <w:cantSplit/>
        </w:trPr>
        <w:tc>
          <w:tcPr>
            <w:tcW w:w="1621" w:type="dxa"/>
          </w:tcPr>
          <w:p w14:paraId="6FDEFEC7" w14:textId="77777777" w:rsidR="00BF3510" w:rsidRPr="00D3464B" w:rsidRDefault="00553620" w:rsidP="006B2541">
            <w:pPr>
              <w:jc w:val="right"/>
            </w:pPr>
            <w:r w:rsidRPr="00D3464B">
              <w:t>10-jul-2003</w:t>
            </w:r>
          </w:p>
        </w:tc>
        <w:tc>
          <w:tcPr>
            <w:tcW w:w="1428" w:type="dxa"/>
            <w:gridSpan w:val="2"/>
          </w:tcPr>
          <w:p w14:paraId="58E113D9" w14:textId="77777777" w:rsidR="00BF3510" w:rsidRPr="00D3464B" w:rsidRDefault="00BF3510" w:rsidP="006B2541">
            <w:r w:rsidRPr="00D3464B">
              <w:t>Dieter</w:t>
            </w:r>
          </w:p>
        </w:tc>
        <w:tc>
          <w:tcPr>
            <w:tcW w:w="6573" w:type="dxa"/>
            <w:gridSpan w:val="2"/>
            <w:vAlign w:val="center"/>
          </w:tcPr>
          <w:p w14:paraId="4DC359E7" w14:textId="77777777" w:rsidR="00BF3510" w:rsidRPr="00D3464B" w:rsidRDefault="00377FEA" w:rsidP="00D12292">
            <w:r w:rsidRPr="00D3464B">
              <w:t xml:space="preserve">documentation </w:t>
            </w:r>
            <w:r w:rsidR="00BF3510" w:rsidRPr="00D3464B">
              <w:t>for version 1.66</w:t>
            </w:r>
          </w:p>
        </w:tc>
        <w:tc>
          <w:tcPr>
            <w:tcW w:w="834" w:type="dxa"/>
            <w:gridSpan w:val="2"/>
          </w:tcPr>
          <w:p w14:paraId="5A5CC63D" w14:textId="77777777" w:rsidR="00BF3510" w:rsidRPr="00D3464B" w:rsidRDefault="00BF3510" w:rsidP="00D12292"/>
        </w:tc>
      </w:tr>
      <w:tr w:rsidR="00BF3510" w:rsidRPr="00D3464B" w14:paraId="09FD59C2" w14:textId="77777777" w:rsidTr="006B2541">
        <w:trPr>
          <w:cantSplit/>
        </w:trPr>
        <w:tc>
          <w:tcPr>
            <w:tcW w:w="1621" w:type="dxa"/>
          </w:tcPr>
          <w:p w14:paraId="60AC8EB4" w14:textId="77777777" w:rsidR="00BF3510" w:rsidRPr="00D3464B" w:rsidRDefault="00553620" w:rsidP="006B2541">
            <w:pPr>
              <w:jc w:val="right"/>
            </w:pPr>
            <w:r w:rsidRPr="00D3464B">
              <w:t>25-may-2004</w:t>
            </w:r>
          </w:p>
        </w:tc>
        <w:tc>
          <w:tcPr>
            <w:tcW w:w="1428" w:type="dxa"/>
            <w:gridSpan w:val="2"/>
          </w:tcPr>
          <w:p w14:paraId="56EB89BF" w14:textId="77777777" w:rsidR="00BF3510" w:rsidRPr="00D3464B" w:rsidRDefault="00BF3510" w:rsidP="006B2541">
            <w:r w:rsidRPr="00D3464B">
              <w:t>Dieter</w:t>
            </w:r>
          </w:p>
        </w:tc>
        <w:tc>
          <w:tcPr>
            <w:tcW w:w="6573" w:type="dxa"/>
            <w:gridSpan w:val="2"/>
            <w:vAlign w:val="center"/>
          </w:tcPr>
          <w:p w14:paraId="251055FB" w14:textId="77777777" w:rsidR="00BF3510" w:rsidRPr="00D3464B" w:rsidRDefault="00377FEA" w:rsidP="00D12292">
            <w:r w:rsidRPr="00D3464B">
              <w:t xml:space="preserve">documentation </w:t>
            </w:r>
            <w:r w:rsidR="00BF3510" w:rsidRPr="00D3464B">
              <w:t>of eclipse functions updated</w:t>
            </w:r>
          </w:p>
        </w:tc>
        <w:tc>
          <w:tcPr>
            <w:tcW w:w="834" w:type="dxa"/>
            <w:gridSpan w:val="2"/>
          </w:tcPr>
          <w:p w14:paraId="7EBF3FBE" w14:textId="77777777" w:rsidR="00BF3510" w:rsidRPr="00D3464B" w:rsidRDefault="00BF3510" w:rsidP="00D12292"/>
        </w:tc>
      </w:tr>
      <w:tr w:rsidR="00BF3510" w:rsidRPr="00D3464B" w14:paraId="4E26DD65" w14:textId="77777777" w:rsidTr="006B2541">
        <w:trPr>
          <w:cantSplit/>
        </w:trPr>
        <w:tc>
          <w:tcPr>
            <w:tcW w:w="1621" w:type="dxa"/>
          </w:tcPr>
          <w:p w14:paraId="57691329" w14:textId="77777777" w:rsidR="00BF3510" w:rsidRPr="00D3464B" w:rsidRDefault="00553620" w:rsidP="006B2541">
            <w:pPr>
              <w:jc w:val="right"/>
            </w:pPr>
            <w:r w:rsidRPr="00D3464B">
              <w:t>31-mar-2005</w:t>
            </w:r>
          </w:p>
        </w:tc>
        <w:tc>
          <w:tcPr>
            <w:tcW w:w="1428" w:type="dxa"/>
            <w:gridSpan w:val="2"/>
          </w:tcPr>
          <w:p w14:paraId="7510E1C2" w14:textId="77777777" w:rsidR="00BF3510" w:rsidRPr="00D3464B" w:rsidRDefault="00BF3510" w:rsidP="006B2541">
            <w:r w:rsidRPr="00D3464B">
              <w:t>Dieter</w:t>
            </w:r>
          </w:p>
        </w:tc>
        <w:tc>
          <w:tcPr>
            <w:tcW w:w="6573" w:type="dxa"/>
            <w:gridSpan w:val="2"/>
            <w:vAlign w:val="center"/>
          </w:tcPr>
          <w:p w14:paraId="23B1D5D3" w14:textId="77777777" w:rsidR="00BF3510" w:rsidRPr="00D3464B" w:rsidRDefault="00377FEA" w:rsidP="00D12292">
            <w:r w:rsidRPr="00D3464B">
              <w:t xml:space="preserve">documentation </w:t>
            </w:r>
            <w:r w:rsidR="00BF3510" w:rsidRPr="00D3464B">
              <w:t>for version 1.67</w:t>
            </w:r>
          </w:p>
        </w:tc>
        <w:tc>
          <w:tcPr>
            <w:tcW w:w="834" w:type="dxa"/>
            <w:gridSpan w:val="2"/>
          </w:tcPr>
          <w:p w14:paraId="7864CD5A" w14:textId="77777777" w:rsidR="00BF3510" w:rsidRPr="00D3464B" w:rsidRDefault="00BF3510" w:rsidP="00D12292"/>
        </w:tc>
      </w:tr>
      <w:tr w:rsidR="00BF3510" w:rsidRPr="00D3464B" w14:paraId="61B70C87" w14:textId="77777777" w:rsidTr="006B2541">
        <w:trPr>
          <w:cantSplit/>
        </w:trPr>
        <w:tc>
          <w:tcPr>
            <w:tcW w:w="1621" w:type="dxa"/>
          </w:tcPr>
          <w:p w14:paraId="44085484" w14:textId="77777777" w:rsidR="00BF3510" w:rsidRPr="00D3464B" w:rsidRDefault="00553620" w:rsidP="006B2541">
            <w:pPr>
              <w:jc w:val="right"/>
            </w:pPr>
            <w:r w:rsidRPr="00D3464B">
              <w:t>3-may-2005</w:t>
            </w:r>
          </w:p>
        </w:tc>
        <w:tc>
          <w:tcPr>
            <w:tcW w:w="1428" w:type="dxa"/>
            <w:gridSpan w:val="2"/>
          </w:tcPr>
          <w:p w14:paraId="0E9F2A37" w14:textId="77777777" w:rsidR="00BF3510" w:rsidRPr="00D3464B" w:rsidRDefault="00BF3510" w:rsidP="006B2541">
            <w:r w:rsidRPr="00D3464B">
              <w:t>Dieter</w:t>
            </w:r>
          </w:p>
        </w:tc>
        <w:tc>
          <w:tcPr>
            <w:tcW w:w="6573" w:type="dxa"/>
            <w:gridSpan w:val="2"/>
            <w:vAlign w:val="center"/>
          </w:tcPr>
          <w:p w14:paraId="0B2346CB" w14:textId="77777777" w:rsidR="00BF3510" w:rsidRPr="00D3464B" w:rsidRDefault="00377FEA" w:rsidP="00D12292">
            <w:r w:rsidRPr="00D3464B">
              <w:t xml:space="preserve">documentation </w:t>
            </w:r>
            <w:r w:rsidR="00BF3510" w:rsidRPr="00D3464B">
              <w:t>for version 1.67.01</w:t>
            </w:r>
          </w:p>
        </w:tc>
        <w:tc>
          <w:tcPr>
            <w:tcW w:w="834" w:type="dxa"/>
            <w:gridSpan w:val="2"/>
          </w:tcPr>
          <w:p w14:paraId="635F7FCF" w14:textId="77777777" w:rsidR="00BF3510" w:rsidRPr="00D3464B" w:rsidRDefault="00BF3510" w:rsidP="00D12292"/>
        </w:tc>
      </w:tr>
      <w:tr w:rsidR="00BF3510" w:rsidRPr="00D3464B" w14:paraId="3E00C72A" w14:textId="77777777" w:rsidTr="006B2541">
        <w:trPr>
          <w:cantSplit/>
        </w:trPr>
        <w:tc>
          <w:tcPr>
            <w:tcW w:w="1621" w:type="dxa"/>
          </w:tcPr>
          <w:p w14:paraId="46687933" w14:textId="77777777" w:rsidR="00BF3510" w:rsidRPr="00D3464B" w:rsidRDefault="00553620" w:rsidP="006B2541">
            <w:pPr>
              <w:jc w:val="right"/>
            </w:pPr>
            <w:r w:rsidRPr="00D3464B">
              <w:t>22-feb-2006</w:t>
            </w:r>
          </w:p>
        </w:tc>
        <w:tc>
          <w:tcPr>
            <w:tcW w:w="1428" w:type="dxa"/>
            <w:gridSpan w:val="2"/>
          </w:tcPr>
          <w:p w14:paraId="30FE716B" w14:textId="77777777" w:rsidR="00BF3510" w:rsidRPr="00D3464B" w:rsidRDefault="00BF3510" w:rsidP="006B2541">
            <w:r w:rsidRPr="00D3464B">
              <w:t>Dieter</w:t>
            </w:r>
          </w:p>
        </w:tc>
        <w:tc>
          <w:tcPr>
            <w:tcW w:w="6573" w:type="dxa"/>
            <w:gridSpan w:val="2"/>
            <w:vAlign w:val="center"/>
          </w:tcPr>
          <w:p w14:paraId="2C51F22F" w14:textId="77777777" w:rsidR="00BF3510" w:rsidRPr="00D3464B" w:rsidRDefault="00377FEA" w:rsidP="00D12292">
            <w:r w:rsidRPr="00D3464B">
              <w:t xml:space="preserve">documentation </w:t>
            </w:r>
            <w:r w:rsidR="00BF3510" w:rsidRPr="00D3464B">
              <w:t>for version 1.70.00</w:t>
            </w:r>
          </w:p>
        </w:tc>
        <w:tc>
          <w:tcPr>
            <w:tcW w:w="834" w:type="dxa"/>
            <w:gridSpan w:val="2"/>
          </w:tcPr>
          <w:p w14:paraId="5EC4C685" w14:textId="77777777" w:rsidR="00BF3510" w:rsidRPr="00D3464B" w:rsidRDefault="00BF3510" w:rsidP="00D12292"/>
        </w:tc>
      </w:tr>
      <w:tr w:rsidR="00BF3510" w:rsidRPr="00D3464B" w14:paraId="73A762CA" w14:textId="77777777" w:rsidTr="006B2541">
        <w:trPr>
          <w:cantSplit/>
        </w:trPr>
        <w:tc>
          <w:tcPr>
            <w:tcW w:w="1621" w:type="dxa"/>
          </w:tcPr>
          <w:p w14:paraId="3EE570D9" w14:textId="77777777" w:rsidR="00BF3510" w:rsidRPr="00D3464B" w:rsidRDefault="00553620" w:rsidP="006B2541">
            <w:pPr>
              <w:jc w:val="right"/>
            </w:pPr>
            <w:r w:rsidRPr="00D3464B">
              <w:t>2-may-2006</w:t>
            </w:r>
          </w:p>
        </w:tc>
        <w:tc>
          <w:tcPr>
            <w:tcW w:w="1428" w:type="dxa"/>
            <w:gridSpan w:val="2"/>
          </w:tcPr>
          <w:p w14:paraId="0326FF77" w14:textId="77777777" w:rsidR="00BF3510" w:rsidRPr="00D3464B" w:rsidRDefault="00BF3510" w:rsidP="006B2541">
            <w:r w:rsidRPr="00D3464B">
              <w:t>Dieter</w:t>
            </w:r>
          </w:p>
        </w:tc>
        <w:tc>
          <w:tcPr>
            <w:tcW w:w="6573" w:type="dxa"/>
            <w:gridSpan w:val="2"/>
            <w:vAlign w:val="center"/>
          </w:tcPr>
          <w:p w14:paraId="0A23286A" w14:textId="77777777" w:rsidR="00BF3510" w:rsidRPr="00D3464B" w:rsidRDefault="00377FEA" w:rsidP="00D12292">
            <w:r w:rsidRPr="00D3464B">
              <w:t>documentation for version 1.70.01</w:t>
            </w:r>
          </w:p>
        </w:tc>
        <w:tc>
          <w:tcPr>
            <w:tcW w:w="834" w:type="dxa"/>
            <w:gridSpan w:val="2"/>
          </w:tcPr>
          <w:p w14:paraId="01D2161F" w14:textId="77777777" w:rsidR="00BF3510" w:rsidRPr="00D3464B" w:rsidRDefault="00BF3510" w:rsidP="00D12292"/>
        </w:tc>
      </w:tr>
      <w:tr w:rsidR="00BF3510" w:rsidRPr="00D3464B" w14:paraId="5A33CBEB" w14:textId="77777777" w:rsidTr="006B2541">
        <w:trPr>
          <w:cantSplit/>
        </w:trPr>
        <w:tc>
          <w:tcPr>
            <w:tcW w:w="1621" w:type="dxa"/>
          </w:tcPr>
          <w:p w14:paraId="7785D187" w14:textId="77777777" w:rsidR="00BF3510" w:rsidRPr="00D3464B" w:rsidRDefault="00553620" w:rsidP="006B2541">
            <w:pPr>
              <w:jc w:val="right"/>
            </w:pPr>
            <w:r w:rsidRPr="00D3464B">
              <w:t>5-feb-2006</w:t>
            </w:r>
          </w:p>
        </w:tc>
        <w:tc>
          <w:tcPr>
            <w:tcW w:w="1428" w:type="dxa"/>
            <w:gridSpan w:val="2"/>
          </w:tcPr>
          <w:p w14:paraId="63C41284" w14:textId="77777777" w:rsidR="00BF3510" w:rsidRPr="00D3464B" w:rsidRDefault="00BF3510" w:rsidP="006B2541">
            <w:r w:rsidRPr="00D3464B">
              <w:t>Dieter</w:t>
            </w:r>
          </w:p>
        </w:tc>
        <w:tc>
          <w:tcPr>
            <w:tcW w:w="6573" w:type="dxa"/>
            <w:gridSpan w:val="2"/>
            <w:vAlign w:val="center"/>
          </w:tcPr>
          <w:p w14:paraId="74073023" w14:textId="77777777" w:rsidR="00BF3510" w:rsidRPr="00D3464B" w:rsidRDefault="00377FEA" w:rsidP="00D12292">
            <w:r w:rsidRPr="00D3464B">
              <w:t>documentation for version 1.70.02</w:t>
            </w:r>
          </w:p>
        </w:tc>
        <w:tc>
          <w:tcPr>
            <w:tcW w:w="834" w:type="dxa"/>
            <w:gridSpan w:val="2"/>
          </w:tcPr>
          <w:p w14:paraId="52CE94EB" w14:textId="77777777" w:rsidR="00BF3510" w:rsidRPr="00D3464B" w:rsidRDefault="00BF3510" w:rsidP="00D12292"/>
        </w:tc>
      </w:tr>
      <w:tr w:rsidR="00BF3510" w:rsidRPr="00D3464B" w14:paraId="7F179798" w14:textId="77777777" w:rsidTr="006B2541">
        <w:trPr>
          <w:cantSplit/>
        </w:trPr>
        <w:tc>
          <w:tcPr>
            <w:tcW w:w="1621" w:type="dxa"/>
          </w:tcPr>
          <w:p w14:paraId="1022DA54" w14:textId="77777777" w:rsidR="00BF3510" w:rsidRPr="00D3464B" w:rsidRDefault="00553620" w:rsidP="006B2541">
            <w:pPr>
              <w:jc w:val="right"/>
            </w:pPr>
            <w:r w:rsidRPr="00D3464B">
              <w:t>30-jun-2006</w:t>
            </w:r>
          </w:p>
        </w:tc>
        <w:tc>
          <w:tcPr>
            <w:tcW w:w="1428" w:type="dxa"/>
            <w:gridSpan w:val="2"/>
          </w:tcPr>
          <w:p w14:paraId="241E87D5" w14:textId="77777777" w:rsidR="00BF3510" w:rsidRPr="00D3464B" w:rsidRDefault="00BF3510" w:rsidP="006B2541">
            <w:r w:rsidRPr="00D3464B">
              <w:t>Dieter</w:t>
            </w:r>
          </w:p>
        </w:tc>
        <w:tc>
          <w:tcPr>
            <w:tcW w:w="6573" w:type="dxa"/>
            <w:gridSpan w:val="2"/>
            <w:vAlign w:val="center"/>
          </w:tcPr>
          <w:p w14:paraId="424DBC83" w14:textId="77777777" w:rsidR="00BF3510" w:rsidRPr="00D3464B" w:rsidRDefault="00377FEA" w:rsidP="00D12292">
            <w:r w:rsidRPr="00D3464B">
              <w:t>documentation for version 1.70.03</w:t>
            </w:r>
          </w:p>
        </w:tc>
        <w:tc>
          <w:tcPr>
            <w:tcW w:w="834" w:type="dxa"/>
            <w:gridSpan w:val="2"/>
          </w:tcPr>
          <w:p w14:paraId="3B45C807" w14:textId="77777777" w:rsidR="00BF3510" w:rsidRPr="00D3464B" w:rsidRDefault="00BF3510" w:rsidP="00D12292"/>
        </w:tc>
      </w:tr>
      <w:tr w:rsidR="00BF3510" w:rsidRPr="00D3464B" w14:paraId="27A6DEFC" w14:textId="77777777" w:rsidTr="006B2541">
        <w:trPr>
          <w:cantSplit/>
        </w:trPr>
        <w:tc>
          <w:tcPr>
            <w:tcW w:w="1638" w:type="dxa"/>
            <w:gridSpan w:val="2"/>
          </w:tcPr>
          <w:p w14:paraId="471FA75E" w14:textId="77777777" w:rsidR="00BF3510" w:rsidRPr="00D3464B" w:rsidRDefault="00553620" w:rsidP="006B2541">
            <w:pPr>
              <w:jc w:val="right"/>
            </w:pPr>
            <w:r w:rsidRPr="00D3464B">
              <w:t>28-sep-2006</w:t>
            </w:r>
          </w:p>
        </w:tc>
        <w:tc>
          <w:tcPr>
            <w:tcW w:w="1445" w:type="dxa"/>
            <w:gridSpan w:val="2"/>
            <w:vAlign w:val="center"/>
          </w:tcPr>
          <w:p w14:paraId="24649273" w14:textId="77777777" w:rsidR="00BF3510" w:rsidRPr="00D3464B" w:rsidRDefault="00BF3510" w:rsidP="00D12292">
            <w:r w:rsidRPr="00D3464B">
              <w:t>Dieter</w:t>
            </w:r>
          </w:p>
        </w:tc>
        <w:tc>
          <w:tcPr>
            <w:tcW w:w="7373" w:type="dxa"/>
            <w:gridSpan w:val="3"/>
            <w:vAlign w:val="center"/>
          </w:tcPr>
          <w:p w14:paraId="4152FC53" w14:textId="77777777" w:rsidR="00BF3510" w:rsidRPr="00D3464B" w:rsidRDefault="00377FEA" w:rsidP="00D12292">
            <w:r w:rsidRPr="00D3464B">
              <w:t>documentation for version 1.71</w:t>
            </w:r>
          </w:p>
        </w:tc>
      </w:tr>
      <w:tr w:rsidR="00BF3510" w:rsidRPr="00D3464B" w14:paraId="49C72958" w14:textId="77777777" w:rsidTr="006B2541">
        <w:trPr>
          <w:cantSplit/>
        </w:trPr>
        <w:tc>
          <w:tcPr>
            <w:tcW w:w="1638" w:type="dxa"/>
            <w:gridSpan w:val="2"/>
          </w:tcPr>
          <w:p w14:paraId="47C5336D" w14:textId="77777777" w:rsidR="00BF3510" w:rsidRPr="00D3464B" w:rsidRDefault="00553620" w:rsidP="006B2541">
            <w:pPr>
              <w:jc w:val="right"/>
            </w:pPr>
            <w:r w:rsidRPr="00D3464B">
              <w:t>29-may-2008</w:t>
            </w:r>
          </w:p>
        </w:tc>
        <w:tc>
          <w:tcPr>
            <w:tcW w:w="1445" w:type="dxa"/>
            <w:gridSpan w:val="2"/>
            <w:vAlign w:val="center"/>
          </w:tcPr>
          <w:p w14:paraId="7352BA2E" w14:textId="77777777" w:rsidR="00BF3510" w:rsidRPr="00D3464B" w:rsidRDefault="00BF3510" w:rsidP="00D12292">
            <w:r w:rsidRPr="00D3464B">
              <w:t>Dieter</w:t>
            </w:r>
          </w:p>
        </w:tc>
        <w:tc>
          <w:tcPr>
            <w:tcW w:w="7373" w:type="dxa"/>
            <w:gridSpan w:val="3"/>
            <w:vAlign w:val="center"/>
          </w:tcPr>
          <w:p w14:paraId="47BD71E5" w14:textId="77777777" w:rsidR="00BF3510" w:rsidRPr="00D3464B" w:rsidRDefault="00377FEA" w:rsidP="00D12292">
            <w:r w:rsidRPr="00D3464B">
              <w:t>documentation for version 1.73</w:t>
            </w:r>
          </w:p>
        </w:tc>
      </w:tr>
      <w:tr w:rsidR="00BF3510" w:rsidRPr="00D3464B" w14:paraId="356240C7" w14:textId="77777777" w:rsidTr="006B2541">
        <w:trPr>
          <w:cantSplit/>
        </w:trPr>
        <w:tc>
          <w:tcPr>
            <w:tcW w:w="1638" w:type="dxa"/>
            <w:gridSpan w:val="2"/>
          </w:tcPr>
          <w:p w14:paraId="7889F5EC" w14:textId="77777777" w:rsidR="00BF3510" w:rsidRPr="00D3464B" w:rsidRDefault="00553620" w:rsidP="006B2541">
            <w:pPr>
              <w:jc w:val="right"/>
            </w:pPr>
            <w:r w:rsidRPr="00D3464B">
              <w:t>18-jun-2008</w:t>
            </w:r>
          </w:p>
        </w:tc>
        <w:tc>
          <w:tcPr>
            <w:tcW w:w="1445" w:type="dxa"/>
            <w:gridSpan w:val="2"/>
            <w:vAlign w:val="center"/>
          </w:tcPr>
          <w:p w14:paraId="5FAC6095" w14:textId="77777777" w:rsidR="00BF3510" w:rsidRPr="00D3464B" w:rsidRDefault="00BF3510" w:rsidP="00D12292">
            <w:r w:rsidRPr="00D3464B">
              <w:t>Dieter</w:t>
            </w:r>
          </w:p>
        </w:tc>
        <w:tc>
          <w:tcPr>
            <w:tcW w:w="7373" w:type="dxa"/>
            <w:gridSpan w:val="3"/>
            <w:vAlign w:val="center"/>
          </w:tcPr>
          <w:p w14:paraId="73022C16" w14:textId="77777777" w:rsidR="00BF3510" w:rsidRPr="00D3464B" w:rsidRDefault="00377FEA" w:rsidP="00D12292">
            <w:r w:rsidRPr="00D3464B">
              <w:t>documentation for version 1.74</w:t>
            </w:r>
          </w:p>
        </w:tc>
      </w:tr>
      <w:tr w:rsidR="00BF3510" w:rsidRPr="00D3464B" w14:paraId="7FAA13FC" w14:textId="77777777" w:rsidTr="006B2541">
        <w:trPr>
          <w:cantSplit/>
        </w:trPr>
        <w:tc>
          <w:tcPr>
            <w:tcW w:w="1638" w:type="dxa"/>
            <w:gridSpan w:val="2"/>
          </w:tcPr>
          <w:p w14:paraId="155BE4A4" w14:textId="77777777" w:rsidR="00BF3510" w:rsidRPr="00D3464B" w:rsidRDefault="00553620" w:rsidP="006B2541">
            <w:pPr>
              <w:jc w:val="right"/>
            </w:pPr>
            <w:r w:rsidRPr="00D3464B">
              <w:t>27-aug-2008</w:t>
            </w:r>
          </w:p>
        </w:tc>
        <w:tc>
          <w:tcPr>
            <w:tcW w:w="1445" w:type="dxa"/>
            <w:gridSpan w:val="2"/>
            <w:vAlign w:val="center"/>
          </w:tcPr>
          <w:p w14:paraId="015F32F6" w14:textId="77777777" w:rsidR="00BF3510" w:rsidRPr="00D3464B" w:rsidRDefault="00BF3510" w:rsidP="00D12292">
            <w:r w:rsidRPr="00D3464B">
              <w:t>Dieter</w:t>
            </w:r>
          </w:p>
        </w:tc>
        <w:tc>
          <w:tcPr>
            <w:tcW w:w="7373" w:type="dxa"/>
            <w:gridSpan w:val="3"/>
            <w:vAlign w:val="center"/>
          </w:tcPr>
          <w:p w14:paraId="3C32B081" w14:textId="77777777" w:rsidR="00BF3510" w:rsidRPr="00D3464B" w:rsidRDefault="00377FEA" w:rsidP="00D12292">
            <w:r w:rsidRPr="00D3464B">
              <w:t>documentation for version 1.75</w:t>
            </w:r>
          </w:p>
        </w:tc>
      </w:tr>
      <w:tr w:rsidR="00BF3510" w:rsidRPr="00D3464B" w14:paraId="21D56D0F" w14:textId="77777777" w:rsidTr="006B2541">
        <w:trPr>
          <w:cantSplit/>
        </w:trPr>
        <w:tc>
          <w:tcPr>
            <w:tcW w:w="1638" w:type="dxa"/>
            <w:gridSpan w:val="2"/>
          </w:tcPr>
          <w:p w14:paraId="3ACDAF05" w14:textId="77777777" w:rsidR="00BF3510" w:rsidRPr="00D3464B" w:rsidRDefault="00553620" w:rsidP="006B2541">
            <w:pPr>
              <w:jc w:val="right"/>
            </w:pPr>
            <w:r w:rsidRPr="00D3464B">
              <w:t>7-apr-2009</w:t>
            </w:r>
          </w:p>
        </w:tc>
        <w:tc>
          <w:tcPr>
            <w:tcW w:w="1445" w:type="dxa"/>
            <w:gridSpan w:val="2"/>
            <w:vAlign w:val="center"/>
          </w:tcPr>
          <w:p w14:paraId="7FC0320C" w14:textId="77777777" w:rsidR="00BF3510" w:rsidRPr="00D3464B" w:rsidRDefault="00BF3510" w:rsidP="00D12292">
            <w:r w:rsidRPr="00D3464B">
              <w:t>Dieter</w:t>
            </w:r>
          </w:p>
        </w:tc>
        <w:tc>
          <w:tcPr>
            <w:tcW w:w="7373" w:type="dxa"/>
            <w:gridSpan w:val="3"/>
            <w:vAlign w:val="center"/>
          </w:tcPr>
          <w:p w14:paraId="0B4CF165" w14:textId="77777777" w:rsidR="00BF3510" w:rsidRPr="00D3464B" w:rsidRDefault="00377FEA" w:rsidP="00D12292">
            <w:r w:rsidRPr="00D3464B">
              <w:t>documentation of version 1.76</w:t>
            </w:r>
          </w:p>
        </w:tc>
      </w:tr>
      <w:tr w:rsidR="00BF3510" w:rsidRPr="00D3464B" w14:paraId="083F9E84" w14:textId="77777777" w:rsidTr="006B2541">
        <w:trPr>
          <w:cantSplit/>
        </w:trPr>
        <w:tc>
          <w:tcPr>
            <w:tcW w:w="1638" w:type="dxa"/>
            <w:gridSpan w:val="2"/>
          </w:tcPr>
          <w:p w14:paraId="13C5A93A" w14:textId="77777777" w:rsidR="00BF3510" w:rsidRPr="00D3464B" w:rsidRDefault="00553620" w:rsidP="006B2541">
            <w:pPr>
              <w:jc w:val="right"/>
            </w:pPr>
            <w:r w:rsidRPr="00D3464B">
              <w:t>3-sep-2013</w:t>
            </w:r>
          </w:p>
        </w:tc>
        <w:tc>
          <w:tcPr>
            <w:tcW w:w="1445" w:type="dxa"/>
            <w:gridSpan w:val="2"/>
            <w:vAlign w:val="center"/>
          </w:tcPr>
          <w:p w14:paraId="20F9C235" w14:textId="77777777" w:rsidR="00BF3510" w:rsidRPr="00D3464B" w:rsidRDefault="00BF3510" w:rsidP="00D12292">
            <w:r w:rsidRPr="00D3464B">
              <w:t>Dieter</w:t>
            </w:r>
          </w:p>
        </w:tc>
        <w:tc>
          <w:tcPr>
            <w:tcW w:w="7373" w:type="dxa"/>
            <w:gridSpan w:val="3"/>
            <w:vAlign w:val="center"/>
          </w:tcPr>
          <w:p w14:paraId="289C1E35" w14:textId="77777777" w:rsidR="00BF3510" w:rsidRPr="00D3464B" w:rsidRDefault="00377FEA" w:rsidP="00D12292">
            <w:r w:rsidRPr="00D3464B">
              <w:t xml:space="preserve">documentation of version 1.80 </w:t>
            </w:r>
          </w:p>
        </w:tc>
      </w:tr>
      <w:tr w:rsidR="00BF3510" w:rsidRPr="00D3464B" w14:paraId="7FC3E7C7" w14:textId="77777777" w:rsidTr="006B2541">
        <w:trPr>
          <w:cantSplit/>
        </w:trPr>
        <w:tc>
          <w:tcPr>
            <w:tcW w:w="1638" w:type="dxa"/>
            <w:gridSpan w:val="2"/>
          </w:tcPr>
          <w:p w14:paraId="0BB0D778" w14:textId="77777777" w:rsidR="00BF3510" w:rsidRPr="00D3464B" w:rsidRDefault="00553620" w:rsidP="006B2541">
            <w:pPr>
              <w:jc w:val="right"/>
            </w:pPr>
            <w:r w:rsidRPr="00D3464B">
              <w:t>10-sep-2013</w:t>
            </w:r>
          </w:p>
        </w:tc>
        <w:tc>
          <w:tcPr>
            <w:tcW w:w="1445" w:type="dxa"/>
            <w:gridSpan w:val="2"/>
            <w:vAlign w:val="center"/>
          </w:tcPr>
          <w:p w14:paraId="1A46BBD6" w14:textId="77777777" w:rsidR="00BF3510" w:rsidRPr="00D3464B" w:rsidRDefault="00BF3510" w:rsidP="00D12292">
            <w:r w:rsidRPr="00D3464B">
              <w:t>Dieter</w:t>
            </w:r>
          </w:p>
        </w:tc>
        <w:tc>
          <w:tcPr>
            <w:tcW w:w="7373" w:type="dxa"/>
            <w:gridSpan w:val="3"/>
            <w:vAlign w:val="center"/>
          </w:tcPr>
          <w:p w14:paraId="26A0BEC9" w14:textId="77777777" w:rsidR="00BF3510" w:rsidRPr="00D3464B" w:rsidRDefault="00377FEA" w:rsidP="00D12292">
            <w:r w:rsidRPr="00D3464B">
              <w:t>documentation of version 1.80 corrected</w:t>
            </w:r>
          </w:p>
        </w:tc>
      </w:tr>
      <w:tr w:rsidR="00BF3510" w:rsidRPr="00D3464B" w14:paraId="176B9A71" w14:textId="77777777" w:rsidTr="006B2541">
        <w:trPr>
          <w:cantSplit/>
        </w:trPr>
        <w:tc>
          <w:tcPr>
            <w:tcW w:w="1638" w:type="dxa"/>
            <w:gridSpan w:val="2"/>
          </w:tcPr>
          <w:p w14:paraId="199FB76E" w14:textId="77777777" w:rsidR="00BF3510" w:rsidRPr="00D3464B" w:rsidRDefault="00553620" w:rsidP="006B2541">
            <w:pPr>
              <w:jc w:val="right"/>
            </w:pPr>
            <w:r w:rsidRPr="00D3464B">
              <w:t>11-feb-2014</w:t>
            </w:r>
          </w:p>
        </w:tc>
        <w:tc>
          <w:tcPr>
            <w:tcW w:w="1445" w:type="dxa"/>
            <w:gridSpan w:val="2"/>
            <w:vAlign w:val="center"/>
          </w:tcPr>
          <w:p w14:paraId="1F4CAD70" w14:textId="77777777" w:rsidR="00BF3510" w:rsidRPr="00D3464B" w:rsidRDefault="00BF3510" w:rsidP="00D12292">
            <w:r w:rsidRPr="00D3464B">
              <w:t>Dieter</w:t>
            </w:r>
          </w:p>
        </w:tc>
        <w:tc>
          <w:tcPr>
            <w:tcW w:w="7373" w:type="dxa"/>
            <w:gridSpan w:val="3"/>
            <w:vAlign w:val="center"/>
          </w:tcPr>
          <w:p w14:paraId="5BA6572F" w14:textId="77777777" w:rsidR="00BF3510" w:rsidRPr="00D3464B" w:rsidRDefault="00377FEA" w:rsidP="00D12292">
            <w:r w:rsidRPr="00D3464B">
              <w:t>documentation of version 2.00</w:t>
            </w:r>
          </w:p>
        </w:tc>
      </w:tr>
      <w:tr w:rsidR="00BF3510" w:rsidRPr="00D3464B" w14:paraId="0C38B35D" w14:textId="77777777" w:rsidTr="006B2541">
        <w:trPr>
          <w:cantSplit/>
        </w:trPr>
        <w:tc>
          <w:tcPr>
            <w:tcW w:w="1638" w:type="dxa"/>
            <w:gridSpan w:val="2"/>
          </w:tcPr>
          <w:p w14:paraId="161097E7" w14:textId="77777777" w:rsidR="00BF3510" w:rsidRPr="00D3464B" w:rsidRDefault="00553620" w:rsidP="006B2541">
            <w:pPr>
              <w:jc w:val="right"/>
            </w:pPr>
            <w:r w:rsidRPr="00D3464B">
              <w:t>4-mar-2014</w:t>
            </w:r>
          </w:p>
        </w:tc>
        <w:tc>
          <w:tcPr>
            <w:tcW w:w="1445" w:type="dxa"/>
            <w:gridSpan w:val="2"/>
            <w:vAlign w:val="center"/>
          </w:tcPr>
          <w:p w14:paraId="15A02AE6" w14:textId="77777777" w:rsidR="00BF3510" w:rsidRPr="00D3464B" w:rsidRDefault="00BF3510" w:rsidP="00D12292">
            <w:r w:rsidRPr="00D3464B">
              <w:t>Dieter</w:t>
            </w:r>
          </w:p>
        </w:tc>
        <w:tc>
          <w:tcPr>
            <w:tcW w:w="7373" w:type="dxa"/>
            <w:gridSpan w:val="3"/>
            <w:vAlign w:val="center"/>
          </w:tcPr>
          <w:p w14:paraId="3C9A72F3" w14:textId="77777777" w:rsidR="00BF3510" w:rsidRPr="00D3464B" w:rsidRDefault="00377FEA" w:rsidP="00D12292">
            <w:r w:rsidRPr="00D3464B">
              <w:t>documentation of swe_rise_trans() corrected</w:t>
            </w:r>
          </w:p>
        </w:tc>
      </w:tr>
      <w:tr w:rsidR="00BF3510" w:rsidRPr="00D3464B" w14:paraId="5B664AF7" w14:textId="77777777" w:rsidTr="006B2541">
        <w:trPr>
          <w:cantSplit/>
        </w:trPr>
        <w:tc>
          <w:tcPr>
            <w:tcW w:w="1638" w:type="dxa"/>
            <w:gridSpan w:val="2"/>
          </w:tcPr>
          <w:p w14:paraId="7645BD84" w14:textId="77777777" w:rsidR="00BF3510" w:rsidRPr="00D3464B" w:rsidRDefault="00553620" w:rsidP="006B2541">
            <w:pPr>
              <w:jc w:val="right"/>
            </w:pPr>
            <w:r w:rsidRPr="00D3464B">
              <w:t>18-mar-2015</w:t>
            </w:r>
          </w:p>
        </w:tc>
        <w:tc>
          <w:tcPr>
            <w:tcW w:w="1445" w:type="dxa"/>
            <w:gridSpan w:val="2"/>
            <w:vAlign w:val="center"/>
          </w:tcPr>
          <w:p w14:paraId="6C845CC6" w14:textId="77777777" w:rsidR="00BF3510" w:rsidRPr="00D3464B" w:rsidRDefault="00BF3510" w:rsidP="00D12292">
            <w:r w:rsidRPr="00D3464B">
              <w:t>Dieter</w:t>
            </w:r>
          </w:p>
        </w:tc>
        <w:tc>
          <w:tcPr>
            <w:tcW w:w="7373" w:type="dxa"/>
            <w:gridSpan w:val="3"/>
            <w:vAlign w:val="center"/>
          </w:tcPr>
          <w:p w14:paraId="2CE80075" w14:textId="77777777" w:rsidR="00BF3510" w:rsidRPr="00D3464B" w:rsidRDefault="00377FEA" w:rsidP="00D12292">
            <w:r w:rsidRPr="00D3464B">
              <w:t>documentation of version 2.01</w:t>
            </w:r>
          </w:p>
        </w:tc>
      </w:tr>
      <w:tr w:rsidR="00BF3510" w:rsidRPr="00D3464B" w14:paraId="1378654A" w14:textId="77777777" w:rsidTr="006B2541">
        <w:trPr>
          <w:cantSplit/>
        </w:trPr>
        <w:tc>
          <w:tcPr>
            <w:tcW w:w="1638" w:type="dxa"/>
            <w:gridSpan w:val="2"/>
          </w:tcPr>
          <w:p w14:paraId="7E56C3FD" w14:textId="77777777" w:rsidR="00BF3510" w:rsidRPr="00D3464B" w:rsidRDefault="00553620" w:rsidP="006B2541">
            <w:pPr>
              <w:jc w:val="right"/>
            </w:pPr>
            <w:r w:rsidRPr="00D3464B">
              <w:t>11-aug-2015</w:t>
            </w:r>
          </w:p>
        </w:tc>
        <w:tc>
          <w:tcPr>
            <w:tcW w:w="1445" w:type="dxa"/>
            <w:gridSpan w:val="2"/>
            <w:vAlign w:val="center"/>
          </w:tcPr>
          <w:p w14:paraId="61A9AE14" w14:textId="77777777" w:rsidR="00BF3510" w:rsidRPr="00D3464B" w:rsidRDefault="00BF3510" w:rsidP="00D12292">
            <w:r w:rsidRPr="00D3464B">
              <w:t>Dieter</w:t>
            </w:r>
          </w:p>
        </w:tc>
        <w:tc>
          <w:tcPr>
            <w:tcW w:w="7373" w:type="dxa"/>
            <w:gridSpan w:val="3"/>
            <w:vAlign w:val="center"/>
          </w:tcPr>
          <w:p w14:paraId="45882821" w14:textId="77777777" w:rsidR="00BF3510" w:rsidRPr="00D3464B" w:rsidRDefault="00377FEA" w:rsidP="00D12292">
            <w:r w:rsidRPr="00D3464B">
              <w:t>documentation of version 2.02</w:t>
            </w:r>
          </w:p>
        </w:tc>
      </w:tr>
      <w:tr w:rsidR="00BF3510" w:rsidRPr="00D3464B" w14:paraId="3C2F0FC1" w14:textId="77777777" w:rsidTr="006B2541">
        <w:trPr>
          <w:cantSplit/>
        </w:trPr>
        <w:tc>
          <w:tcPr>
            <w:tcW w:w="1638" w:type="dxa"/>
            <w:gridSpan w:val="2"/>
          </w:tcPr>
          <w:p w14:paraId="0CD27F8F" w14:textId="77777777" w:rsidR="00BF3510" w:rsidRPr="00D3464B" w:rsidRDefault="00553620" w:rsidP="006B2541">
            <w:pPr>
              <w:jc w:val="right"/>
            </w:pPr>
            <w:r w:rsidRPr="00D3464B">
              <w:t>14-aug-2015</w:t>
            </w:r>
          </w:p>
        </w:tc>
        <w:tc>
          <w:tcPr>
            <w:tcW w:w="1445" w:type="dxa"/>
            <w:gridSpan w:val="2"/>
            <w:vAlign w:val="center"/>
          </w:tcPr>
          <w:p w14:paraId="027442DB" w14:textId="77777777" w:rsidR="00BF3510" w:rsidRPr="00D3464B" w:rsidRDefault="00BF3510" w:rsidP="00D12292">
            <w:r w:rsidRPr="00D3464B">
              <w:t>Dieter</w:t>
            </w:r>
          </w:p>
        </w:tc>
        <w:tc>
          <w:tcPr>
            <w:tcW w:w="7373" w:type="dxa"/>
            <w:gridSpan w:val="3"/>
            <w:vAlign w:val="center"/>
          </w:tcPr>
          <w:p w14:paraId="41357DFC" w14:textId="77777777" w:rsidR="00BF3510" w:rsidRPr="00D3464B" w:rsidRDefault="00377FEA" w:rsidP="00D12292">
            <w:r w:rsidRPr="00D3464B">
              <w:t>documentation of version 2.02.01</w:t>
            </w:r>
          </w:p>
        </w:tc>
      </w:tr>
      <w:tr w:rsidR="00BF3510" w:rsidRPr="00D3464B" w14:paraId="253A91C5" w14:textId="77777777" w:rsidTr="006B2541">
        <w:trPr>
          <w:cantSplit/>
        </w:trPr>
        <w:tc>
          <w:tcPr>
            <w:tcW w:w="1638" w:type="dxa"/>
            <w:gridSpan w:val="2"/>
          </w:tcPr>
          <w:p w14:paraId="747C3C79" w14:textId="77777777" w:rsidR="00BF3510" w:rsidRPr="00D3464B" w:rsidRDefault="00553620" w:rsidP="006B2541">
            <w:pPr>
              <w:jc w:val="right"/>
            </w:pPr>
            <w:r w:rsidRPr="00D3464B">
              <w:t>16-oct-2015</w:t>
            </w:r>
          </w:p>
        </w:tc>
        <w:tc>
          <w:tcPr>
            <w:tcW w:w="1445" w:type="dxa"/>
            <w:gridSpan w:val="2"/>
            <w:vAlign w:val="center"/>
          </w:tcPr>
          <w:p w14:paraId="5D28D43C" w14:textId="77777777" w:rsidR="00BF3510" w:rsidRPr="00D3464B" w:rsidRDefault="00BF3510" w:rsidP="00D12292">
            <w:r w:rsidRPr="00D3464B">
              <w:t>Dieter</w:t>
            </w:r>
          </w:p>
        </w:tc>
        <w:tc>
          <w:tcPr>
            <w:tcW w:w="7373" w:type="dxa"/>
            <w:gridSpan w:val="3"/>
            <w:vAlign w:val="center"/>
          </w:tcPr>
          <w:p w14:paraId="0262D964" w14:textId="77777777" w:rsidR="00BF3510" w:rsidRPr="00D3464B" w:rsidRDefault="00377FEA" w:rsidP="00D12292">
            <w:r w:rsidRPr="00D3464B">
              <w:t>documentation of version 2.03</w:t>
            </w:r>
          </w:p>
        </w:tc>
      </w:tr>
      <w:tr w:rsidR="00FA69C6" w:rsidRPr="00D3464B" w14:paraId="1A6C2426" w14:textId="77777777" w:rsidTr="006B2541">
        <w:trPr>
          <w:cantSplit/>
        </w:trPr>
        <w:tc>
          <w:tcPr>
            <w:tcW w:w="1638" w:type="dxa"/>
            <w:gridSpan w:val="2"/>
          </w:tcPr>
          <w:p w14:paraId="52F6EE23" w14:textId="77777777" w:rsidR="00FA69C6" w:rsidRPr="00D3464B" w:rsidRDefault="00553620" w:rsidP="006B2541">
            <w:pPr>
              <w:jc w:val="right"/>
            </w:pPr>
            <w:r w:rsidRPr="00D3464B">
              <w:t>21-oct-2015</w:t>
            </w:r>
          </w:p>
        </w:tc>
        <w:tc>
          <w:tcPr>
            <w:tcW w:w="1445" w:type="dxa"/>
            <w:gridSpan w:val="2"/>
            <w:vAlign w:val="center"/>
          </w:tcPr>
          <w:p w14:paraId="661A8EB4" w14:textId="77777777" w:rsidR="00FA69C6" w:rsidRPr="00D3464B" w:rsidRDefault="00FA69C6" w:rsidP="00D12292">
            <w:r w:rsidRPr="00D3464B">
              <w:t>Dieter</w:t>
            </w:r>
          </w:p>
        </w:tc>
        <w:tc>
          <w:tcPr>
            <w:tcW w:w="7373" w:type="dxa"/>
            <w:gridSpan w:val="3"/>
            <w:vAlign w:val="center"/>
          </w:tcPr>
          <w:p w14:paraId="23E16F00" w14:textId="77777777" w:rsidR="00FA69C6" w:rsidRPr="00D3464B" w:rsidRDefault="00377FEA" w:rsidP="00D12292">
            <w:r w:rsidRPr="00D3464B">
              <w:t>documentation of version 2.04</w:t>
            </w:r>
          </w:p>
        </w:tc>
      </w:tr>
      <w:tr w:rsidR="00413349" w:rsidRPr="00D3464B" w14:paraId="662DD46B" w14:textId="77777777" w:rsidTr="006B2541">
        <w:trPr>
          <w:cantSplit/>
        </w:trPr>
        <w:tc>
          <w:tcPr>
            <w:tcW w:w="1638" w:type="dxa"/>
            <w:gridSpan w:val="2"/>
          </w:tcPr>
          <w:p w14:paraId="41B394C8" w14:textId="77777777" w:rsidR="00413349" w:rsidRPr="00D3464B" w:rsidRDefault="00553620" w:rsidP="006B2541">
            <w:pPr>
              <w:jc w:val="right"/>
            </w:pPr>
            <w:r w:rsidRPr="00D3464B">
              <w:t>27-may-2015</w:t>
            </w:r>
          </w:p>
        </w:tc>
        <w:tc>
          <w:tcPr>
            <w:tcW w:w="1445" w:type="dxa"/>
            <w:gridSpan w:val="2"/>
            <w:vAlign w:val="center"/>
          </w:tcPr>
          <w:p w14:paraId="215F815E" w14:textId="77777777" w:rsidR="00413349" w:rsidRPr="00D3464B" w:rsidRDefault="00413349" w:rsidP="00D12292">
            <w:r w:rsidRPr="00D3464B">
              <w:t>Dieter</w:t>
            </w:r>
          </w:p>
        </w:tc>
        <w:tc>
          <w:tcPr>
            <w:tcW w:w="7373" w:type="dxa"/>
            <w:gridSpan w:val="3"/>
            <w:vAlign w:val="center"/>
          </w:tcPr>
          <w:p w14:paraId="67F2BC47" w14:textId="77777777" w:rsidR="00413349" w:rsidRPr="00D3464B" w:rsidRDefault="00377FEA" w:rsidP="00D12292">
            <w:r w:rsidRPr="00D3464B">
              <w:t>documentation of version 2.05</w:t>
            </w:r>
          </w:p>
        </w:tc>
      </w:tr>
      <w:tr w:rsidR="00FA69C6" w:rsidRPr="00D3464B" w14:paraId="678F3F17" w14:textId="77777777" w:rsidTr="006B2541">
        <w:trPr>
          <w:cantSplit/>
        </w:trPr>
        <w:tc>
          <w:tcPr>
            <w:tcW w:w="1638" w:type="dxa"/>
            <w:gridSpan w:val="2"/>
          </w:tcPr>
          <w:p w14:paraId="073B0AE7" w14:textId="77777777" w:rsidR="00FA69C6" w:rsidRPr="00D3464B" w:rsidRDefault="00553620" w:rsidP="006B2541">
            <w:pPr>
              <w:jc w:val="right"/>
            </w:pPr>
            <w:r w:rsidRPr="00D3464B">
              <w:t>27-may-2015</w:t>
            </w:r>
          </w:p>
        </w:tc>
        <w:tc>
          <w:tcPr>
            <w:tcW w:w="1445" w:type="dxa"/>
            <w:gridSpan w:val="2"/>
            <w:vAlign w:val="center"/>
          </w:tcPr>
          <w:p w14:paraId="7F1E0752" w14:textId="77777777" w:rsidR="00FA69C6" w:rsidRPr="00D3464B" w:rsidRDefault="00FA69C6" w:rsidP="00D12292">
            <w:r w:rsidRPr="00D3464B">
              <w:t>Dieter</w:t>
            </w:r>
          </w:p>
        </w:tc>
        <w:tc>
          <w:tcPr>
            <w:tcW w:w="7373" w:type="dxa"/>
            <w:gridSpan w:val="3"/>
            <w:vAlign w:val="center"/>
          </w:tcPr>
          <w:p w14:paraId="3E0BD8F7" w14:textId="77777777" w:rsidR="00FA69C6" w:rsidRPr="00D3464B" w:rsidRDefault="00377FEA" w:rsidP="00D12292">
            <w:r w:rsidRPr="00D3464B">
              <w:t>documentation of version 2.05.01</w:t>
            </w:r>
          </w:p>
        </w:tc>
      </w:tr>
      <w:tr w:rsidR="00FC2713" w:rsidRPr="00D3464B" w14:paraId="3E8D6624" w14:textId="77777777" w:rsidTr="006B2541">
        <w:trPr>
          <w:cantSplit/>
        </w:trPr>
        <w:tc>
          <w:tcPr>
            <w:tcW w:w="1638" w:type="dxa"/>
            <w:gridSpan w:val="2"/>
          </w:tcPr>
          <w:p w14:paraId="7D743A81" w14:textId="77777777" w:rsidR="00FC2713" w:rsidRPr="00D3464B" w:rsidRDefault="00553620" w:rsidP="006B2541">
            <w:pPr>
              <w:jc w:val="right"/>
            </w:pPr>
            <w:r w:rsidRPr="00D3464B">
              <w:t>10-jan-2016</w:t>
            </w:r>
          </w:p>
        </w:tc>
        <w:tc>
          <w:tcPr>
            <w:tcW w:w="1445" w:type="dxa"/>
            <w:gridSpan w:val="2"/>
            <w:vAlign w:val="center"/>
          </w:tcPr>
          <w:p w14:paraId="6EF56F4E" w14:textId="77777777" w:rsidR="00FC2713" w:rsidRPr="00D3464B" w:rsidRDefault="00FC2713" w:rsidP="00D12292">
            <w:r w:rsidRPr="00D3464B">
              <w:t>Dieter</w:t>
            </w:r>
          </w:p>
        </w:tc>
        <w:tc>
          <w:tcPr>
            <w:tcW w:w="7373" w:type="dxa"/>
            <w:gridSpan w:val="3"/>
            <w:vAlign w:val="center"/>
          </w:tcPr>
          <w:p w14:paraId="58BBFAB2" w14:textId="77777777" w:rsidR="00FC2713" w:rsidRPr="00D3464B" w:rsidRDefault="00377FEA" w:rsidP="00D12292">
            <w:r w:rsidRPr="00D3464B">
              <w:t>documentation of version 2.06</w:t>
            </w:r>
          </w:p>
        </w:tc>
      </w:tr>
      <w:tr w:rsidR="000E56A5" w:rsidRPr="00D3464B" w14:paraId="2F4E942C" w14:textId="77777777" w:rsidTr="006B2541">
        <w:trPr>
          <w:gridAfter w:val="1"/>
          <w:wAfter w:w="593" w:type="dxa"/>
          <w:cantSplit/>
        </w:trPr>
        <w:tc>
          <w:tcPr>
            <w:tcW w:w="1638" w:type="dxa"/>
            <w:gridSpan w:val="2"/>
          </w:tcPr>
          <w:p w14:paraId="519446FF" w14:textId="77777777" w:rsidR="000E56A5" w:rsidRPr="00D3464B" w:rsidRDefault="00553620" w:rsidP="006B2541">
            <w:pPr>
              <w:jc w:val="right"/>
            </w:pPr>
            <w:r w:rsidRPr="00D3464B">
              <w:t>5-jan-2018</w:t>
            </w:r>
          </w:p>
        </w:tc>
        <w:tc>
          <w:tcPr>
            <w:tcW w:w="1445" w:type="dxa"/>
            <w:gridSpan w:val="2"/>
            <w:vAlign w:val="center"/>
          </w:tcPr>
          <w:p w14:paraId="40748F43" w14:textId="77777777" w:rsidR="000E56A5" w:rsidRPr="00D3464B" w:rsidRDefault="000E56A5" w:rsidP="00D12292">
            <w:r w:rsidRPr="00D3464B">
              <w:t>Dieter</w:t>
            </w:r>
          </w:p>
        </w:tc>
        <w:tc>
          <w:tcPr>
            <w:tcW w:w="6780" w:type="dxa"/>
            <w:gridSpan w:val="2"/>
            <w:vAlign w:val="center"/>
          </w:tcPr>
          <w:p w14:paraId="52A8C306" w14:textId="77777777" w:rsidR="000E56A5" w:rsidRPr="00D3464B" w:rsidRDefault="00377FEA" w:rsidP="00D12292">
            <w:r w:rsidRPr="00D3464B">
              <w:t>documentation of version 2.07</w:t>
            </w:r>
          </w:p>
        </w:tc>
      </w:tr>
      <w:tr w:rsidR="00401C57" w:rsidRPr="00D3464B" w14:paraId="3D8384A1" w14:textId="77777777" w:rsidTr="006B2541">
        <w:trPr>
          <w:cantSplit/>
        </w:trPr>
        <w:tc>
          <w:tcPr>
            <w:tcW w:w="1638" w:type="dxa"/>
            <w:gridSpan w:val="2"/>
          </w:tcPr>
          <w:p w14:paraId="74973166" w14:textId="77777777" w:rsidR="00401C57" w:rsidRPr="00D3464B" w:rsidRDefault="00553620" w:rsidP="006B2541">
            <w:pPr>
              <w:jc w:val="right"/>
            </w:pPr>
            <w:r w:rsidRPr="00D3464B">
              <w:t>1-feb-2018</w:t>
            </w:r>
          </w:p>
        </w:tc>
        <w:tc>
          <w:tcPr>
            <w:tcW w:w="1445" w:type="dxa"/>
            <w:gridSpan w:val="2"/>
            <w:vAlign w:val="center"/>
          </w:tcPr>
          <w:p w14:paraId="674F18F4" w14:textId="77777777" w:rsidR="00401C57" w:rsidRPr="00D3464B" w:rsidRDefault="00401C57" w:rsidP="00D12292">
            <w:r w:rsidRPr="00D3464B">
              <w:t>Dieter</w:t>
            </w:r>
          </w:p>
        </w:tc>
        <w:tc>
          <w:tcPr>
            <w:tcW w:w="7373" w:type="dxa"/>
            <w:gridSpan w:val="3"/>
            <w:vAlign w:val="center"/>
          </w:tcPr>
          <w:p w14:paraId="607D2F11" w14:textId="77777777" w:rsidR="00401C57" w:rsidRPr="00D3464B" w:rsidRDefault="00377FEA" w:rsidP="00D12292">
            <w:r w:rsidRPr="00D3464B">
              <w:t>documentation of version 2.07.01</w:t>
            </w:r>
          </w:p>
        </w:tc>
      </w:tr>
      <w:tr w:rsidR="00571448" w:rsidRPr="00D3464B" w14:paraId="284C600B" w14:textId="77777777" w:rsidTr="00571448">
        <w:trPr>
          <w:cantSplit/>
        </w:trPr>
        <w:tc>
          <w:tcPr>
            <w:tcW w:w="1638" w:type="dxa"/>
            <w:gridSpan w:val="2"/>
          </w:tcPr>
          <w:p w14:paraId="0C3A69A6" w14:textId="77777777" w:rsidR="00571448" w:rsidRPr="00D3464B" w:rsidRDefault="00571448" w:rsidP="00571448">
            <w:pPr>
              <w:jc w:val="right"/>
            </w:pPr>
            <w:r w:rsidRPr="00D3464B">
              <w:t>22-feb-2018</w:t>
            </w:r>
          </w:p>
        </w:tc>
        <w:tc>
          <w:tcPr>
            <w:tcW w:w="1445" w:type="dxa"/>
            <w:gridSpan w:val="2"/>
            <w:vAlign w:val="center"/>
          </w:tcPr>
          <w:p w14:paraId="37F3B077" w14:textId="77777777" w:rsidR="00571448" w:rsidRPr="00D3464B" w:rsidRDefault="00571448" w:rsidP="00571448">
            <w:r w:rsidRPr="00D3464B">
              <w:t>Dieter</w:t>
            </w:r>
          </w:p>
        </w:tc>
        <w:tc>
          <w:tcPr>
            <w:tcW w:w="7373" w:type="dxa"/>
            <w:gridSpan w:val="3"/>
            <w:vAlign w:val="center"/>
          </w:tcPr>
          <w:p w14:paraId="1AC590B0" w14:textId="77777777" w:rsidR="00571448" w:rsidRPr="00D3464B" w:rsidRDefault="00571448" w:rsidP="00571448">
            <w:r w:rsidRPr="00D3464B">
              <w:t>docu of swe_fixstar2() improved</w:t>
            </w:r>
          </w:p>
        </w:tc>
      </w:tr>
      <w:tr w:rsidR="002F48C6" w:rsidRPr="00D3464B" w14:paraId="3B7BDF2A" w14:textId="77777777" w:rsidTr="0023700F">
        <w:trPr>
          <w:cantSplit/>
        </w:trPr>
        <w:tc>
          <w:tcPr>
            <w:tcW w:w="1638" w:type="dxa"/>
            <w:gridSpan w:val="2"/>
          </w:tcPr>
          <w:p w14:paraId="0D14DA97" w14:textId="77777777" w:rsidR="002F48C6" w:rsidRPr="00D3464B" w:rsidRDefault="002F48C6" w:rsidP="0023700F">
            <w:pPr>
              <w:jc w:val="right"/>
            </w:pPr>
            <w:r>
              <w:t>11</w:t>
            </w:r>
            <w:r w:rsidRPr="00D3464B">
              <w:t>-</w:t>
            </w:r>
            <w:r>
              <w:t>sep</w:t>
            </w:r>
            <w:r w:rsidRPr="00D3464B">
              <w:t>-201</w:t>
            </w:r>
            <w:r>
              <w:t>9</w:t>
            </w:r>
          </w:p>
        </w:tc>
        <w:tc>
          <w:tcPr>
            <w:tcW w:w="1445" w:type="dxa"/>
            <w:gridSpan w:val="2"/>
            <w:vAlign w:val="center"/>
          </w:tcPr>
          <w:p w14:paraId="741279AA" w14:textId="77777777" w:rsidR="002F48C6" w:rsidRPr="00D3464B" w:rsidRDefault="002F48C6" w:rsidP="0023700F">
            <w:r>
              <w:t>Simon Hren</w:t>
            </w:r>
          </w:p>
        </w:tc>
        <w:tc>
          <w:tcPr>
            <w:tcW w:w="7373" w:type="dxa"/>
            <w:gridSpan w:val="3"/>
            <w:vAlign w:val="center"/>
          </w:tcPr>
          <w:p w14:paraId="03D27269" w14:textId="77777777" w:rsidR="002F48C6" w:rsidRPr="00D3464B" w:rsidRDefault="002F48C6" w:rsidP="0023700F">
            <w:r>
              <w:t>Reformatting of documentation</w:t>
            </w:r>
          </w:p>
        </w:tc>
      </w:tr>
      <w:tr w:rsidR="0099799C" w:rsidRPr="00D3464B" w14:paraId="59063C69" w14:textId="77777777" w:rsidTr="0084536C">
        <w:trPr>
          <w:cantSplit/>
        </w:trPr>
        <w:tc>
          <w:tcPr>
            <w:tcW w:w="1638" w:type="dxa"/>
            <w:gridSpan w:val="2"/>
          </w:tcPr>
          <w:p w14:paraId="3E051599" w14:textId="77777777" w:rsidR="0099799C" w:rsidRPr="00D3464B" w:rsidRDefault="0099799C" w:rsidP="0084536C">
            <w:pPr>
              <w:jc w:val="right"/>
            </w:pPr>
            <w:r>
              <w:t>22</w:t>
            </w:r>
            <w:r w:rsidRPr="00D3464B">
              <w:t>-</w:t>
            </w:r>
            <w:r>
              <w:t>jul</w:t>
            </w:r>
            <w:r w:rsidRPr="00D3464B">
              <w:t>-20</w:t>
            </w:r>
            <w:r>
              <w:t>20</w:t>
            </w:r>
          </w:p>
        </w:tc>
        <w:tc>
          <w:tcPr>
            <w:tcW w:w="1445" w:type="dxa"/>
            <w:gridSpan w:val="2"/>
            <w:vAlign w:val="center"/>
          </w:tcPr>
          <w:p w14:paraId="641A58D6" w14:textId="77777777" w:rsidR="0099799C" w:rsidRPr="00D3464B" w:rsidRDefault="0099799C" w:rsidP="0084536C">
            <w:r>
              <w:t>Dieter</w:t>
            </w:r>
          </w:p>
        </w:tc>
        <w:tc>
          <w:tcPr>
            <w:tcW w:w="7373" w:type="dxa"/>
            <w:gridSpan w:val="3"/>
            <w:vAlign w:val="center"/>
          </w:tcPr>
          <w:p w14:paraId="61CEE3CE" w14:textId="77777777" w:rsidR="0099799C" w:rsidRPr="00D3464B" w:rsidRDefault="0099799C" w:rsidP="0084536C">
            <w:r>
              <w:t>Documentation of version 2.09</w:t>
            </w:r>
          </w:p>
        </w:tc>
      </w:tr>
      <w:tr w:rsidR="00EE0264" w:rsidRPr="00D3464B" w14:paraId="15D0B145" w14:textId="77777777" w:rsidTr="0084536C">
        <w:trPr>
          <w:cantSplit/>
        </w:trPr>
        <w:tc>
          <w:tcPr>
            <w:tcW w:w="1638" w:type="dxa"/>
            <w:gridSpan w:val="2"/>
          </w:tcPr>
          <w:p w14:paraId="3816EC8A" w14:textId="77777777" w:rsidR="00EE0264" w:rsidRPr="00D3464B" w:rsidRDefault="00EE0264" w:rsidP="0084536C">
            <w:pPr>
              <w:jc w:val="right"/>
            </w:pPr>
            <w:r>
              <w:t>23</w:t>
            </w:r>
            <w:r w:rsidRPr="00D3464B">
              <w:t>-</w:t>
            </w:r>
            <w:r>
              <w:t>jul</w:t>
            </w:r>
            <w:r w:rsidRPr="00D3464B">
              <w:t>-20</w:t>
            </w:r>
            <w:r>
              <w:t>20</w:t>
            </w:r>
          </w:p>
        </w:tc>
        <w:tc>
          <w:tcPr>
            <w:tcW w:w="1445" w:type="dxa"/>
            <w:gridSpan w:val="2"/>
            <w:vAlign w:val="center"/>
          </w:tcPr>
          <w:p w14:paraId="627D3F40" w14:textId="77777777" w:rsidR="00EE0264" w:rsidRPr="00D3464B" w:rsidRDefault="00EE0264" w:rsidP="0084536C">
            <w:r>
              <w:t>Dieter</w:t>
            </w:r>
          </w:p>
        </w:tc>
        <w:tc>
          <w:tcPr>
            <w:tcW w:w="7373" w:type="dxa"/>
            <w:gridSpan w:val="3"/>
            <w:vAlign w:val="center"/>
          </w:tcPr>
          <w:p w14:paraId="79F06146" w14:textId="77777777" w:rsidR="00EE0264" w:rsidRPr="00D3464B" w:rsidRDefault="00EE0264" w:rsidP="0084536C">
            <w:r>
              <w:t>Documentation of version 2.09.01</w:t>
            </w:r>
          </w:p>
        </w:tc>
      </w:tr>
      <w:tr w:rsidR="006A6DF4" w:rsidRPr="00D3464B" w14:paraId="678BF7AA" w14:textId="77777777" w:rsidTr="00A50597">
        <w:trPr>
          <w:cantSplit/>
        </w:trPr>
        <w:tc>
          <w:tcPr>
            <w:tcW w:w="1638" w:type="dxa"/>
            <w:gridSpan w:val="2"/>
          </w:tcPr>
          <w:p w14:paraId="0A8108A5" w14:textId="77777777" w:rsidR="006A6DF4" w:rsidRPr="00D3464B" w:rsidRDefault="006A6DF4" w:rsidP="00A50597">
            <w:pPr>
              <w:jc w:val="right"/>
            </w:pPr>
            <w:r>
              <w:t>27</w:t>
            </w:r>
            <w:r w:rsidRPr="00D3464B">
              <w:t>-</w:t>
            </w:r>
            <w:r>
              <w:t>jul</w:t>
            </w:r>
            <w:r w:rsidRPr="00D3464B">
              <w:t>-20</w:t>
            </w:r>
            <w:r>
              <w:t>20</w:t>
            </w:r>
          </w:p>
        </w:tc>
        <w:tc>
          <w:tcPr>
            <w:tcW w:w="1445" w:type="dxa"/>
            <w:gridSpan w:val="2"/>
            <w:vAlign w:val="center"/>
          </w:tcPr>
          <w:p w14:paraId="133550C6" w14:textId="77777777" w:rsidR="006A6DF4" w:rsidRPr="00D3464B" w:rsidRDefault="006A6DF4" w:rsidP="00A50597">
            <w:r>
              <w:t>Dieter</w:t>
            </w:r>
          </w:p>
        </w:tc>
        <w:tc>
          <w:tcPr>
            <w:tcW w:w="7373" w:type="dxa"/>
            <w:gridSpan w:val="3"/>
            <w:vAlign w:val="center"/>
          </w:tcPr>
          <w:p w14:paraId="7F68838F" w14:textId="77777777" w:rsidR="006A6DF4" w:rsidRPr="00D3464B" w:rsidRDefault="006A6DF4" w:rsidP="00A50597">
            <w:r>
              <w:t>Small corrections</w:t>
            </w:r>
          </w:p>
        </w:tc>
      </w:tr>
      <w:tr w:rsidR="006C0D37" w:rsidRPr="00D3464B" w14:paraId="629EAAB3" w14:textId="77777777" w:rsidTr="00373DEA">
        <w:trPr>
          <w:cantSplit/>
        </w:trPr>
        <w:tc>
          <w:tcPr>
            <w:tcW w:w="1638" w:type="dxa"/>
            <w:gridSpan w:val="2"/>
          </w:tcPr>
          <w:p w14:paraId="7A124232" w14:textId="77777777" w:rsidR="006C0D37" w:rsidRPr="00D3464B" w:rsidRDefault="006C0D37" w:rsidP="00373DEA">
            <w:pPr>
              <w:jc w:val="right"/>
            </w:pPr>
            <w:r>
              <w:t>18</w:t>
            </w:r>
            <w:r w:rsidRPr="00D3464B">
              <w:t>-</w:t>
            </w:r>
            <w:r>
              <w:t>aug</w:t>
            </w:r>
            <w:r w:rsidRPr="00D3464B">
              <w:t>-20</w:t>
            </w:r>
            <w:r>
              <w:t>20</w:t>
            </w:r>
          </w:p>
        </w:tc>
        <w:tc>
          <w:tcPr>
            <w:tcW w:w="1445" w:type="dxa"/>
            <w:gridSpan w:val="2"/>
            <w:vAlign w:val="center"/>
          </w:tcPr>
          <w:p w14:paraId="29826BEE" w14:textId="77777777" w:rsidR="006C0D37" w:rsidRPr="00D3464B" w:rsidRDefault="006C0D37" w:rsidP="00373DEA">
            <w:r>
              <w:t>Dieter</w:t>
            </w:r>
          </w:p>
        </w:tc>
        <w:tc>
          <w:tcPr>
            <w:tcW w:w="7373" w:type="dxa"/>
            <w:gridSpan w:val="3"/>
            <w:vAlign w:val="center"/>
          </w:tcPr>
          <w:p w14:paraId="0B73555E" w14:textId="77777777" w:rsidR="006C0D37" w:rsidRPr="00D3464B" w:rsidRDefault="006C0D37" w:rsidP="00373DEA">
            <w:r>
              <w:t>Documentation of version 2.09.02</w:t>
            </w:r>
          </w:p>
        </w:tc>
      </w:tr>
      <w:tr w:rsidR="000E56A5" w:rsidRPr="00D3464B" w14:paraId="443D1D28" w14:textId="77777777" w:rsidTr="006B2541">
        <w:trPr>
          <w:cantSplit/>
        </w:trPr>
        <w:tc>
          <w:tcPr>
            <w:tcW w:w="1638" w:type="dxa"/>
            <w:gridSpan w:val="2"/>
          </w:tcPr>
          <w:p w14:paraId="7983EC14" w14:textId="18F5EDCD" w:rsidR="000E56A5" w:rsidRPr="00D3464B" w:rsidRDefault="006A6DF4" w:rsidP="006B2541">
            <w:pPr>
              <w:jc w:val="right"/>
            </w:pPr>
            <w:r>
              <w:t>1</w:t>
            </w:r>
            <w:r w:rsidR="00553620" w:rsidRPr="00D3464B">
              <w:t>-</w:t>
            </w:r>
            <w:r w:rsidR="006C0D37">
              <w:t>sep</w:t>
            </w:r>
            <w:r w:rsidR="00553620" w:rsidRPr="00D3464B">
              <w:t>-20</w:t>
            </w:r>
            <w:r w:rsidR="002F48C6">
              <w:t>20</w:t>
            </w:r>
          </w:p>
        </w:tc>
        <w:tc>
          <w:tcPr>
            <w:tcW w:w="1445" w:type="dxa"/>
            <w:gridSpan w:val="2"/>
            <w:vAlign w:val="center"/>
          </w:tcPr>
          <w:p w14:paraId="5504A211" w14:textId="6F33A1F6" w:rsidR="000E56A5" w:rsidRPr="00D3464B" w:rsidRDefault="002F48C6" w:rsidP="00D12292">
            <w:r>
              <w:t>Dieter</w:t>
            </w:r>
          </w:p>
        </w:tc>
        <w:tc>
          <w:tcPr>
            <w:tcW w:w="7373" w:type="dxa"/>
            <w:gridSpan w:val="3"/>
            <w:vAlign w:val="center"/>
          </w:tcPr>
          <w:p w14:paraId="2DCA481C" w14:textId="1A7657CA" w:rsidR="000E56A5" w:rsidRPr="00D3464B" w:rsidRDefault="006A6DF4" w:rsidP="00D12292">
            <w:r>
              <w:t>Documentation of version 2.09.0</w:t>
            </w:r>
            <w:r w:rsidR="006C0D37">
              <w:t>3s</w:t>
            </w:r>
          </w:p>
        </w:tc>
      </w:tr>
    </w:tbl>
    <w:p w14:paraId="77947034" w14:textId="32E3BF9B" w:rsidR="00BF3510" w:rsidRDefault="00BF3510" w:rsidP="00CC1B5C"/>
    <w:p w14:paraId="663A66F6" w14:textId="7B4B4BBE" w:rsidR="00571448" w:rsidRPr="00D3464B" w:rsidRDefault="00571448" w:rsidP="00571448">
      <w:pPr>
        <w:pStyle w:val="berschrift2"/>
      </w:pPr>
      <w:bookmarkStart w:id="303" w:name="_Hlk30497240"/>
      <w:bookmarkStart w:id="304" w:name="_Toc49847970"/>
      <w:r>
        <w:t>Release History</w:t>
      </w:r>
      <w:bookmarkEnd w:id="304"/>
    </w:p>
    <w:tbl>
      <w:tblPr>
        <w:tblW w:w="0" w:type="auto"/>
        <w:tblLayout w:type="fixed"/>
        <w:tblLook w:val="0000" w:firstRow="0" w:lastRow="0" w:firstColumn="0" w:lastColumn="0" w:noHBand="0" w:noVBand="0"/>
      </w:tblPr>
      <w:tblGrid>
        <w:gridCol w:w="959"/>
        <w:gridCol w:w="1416"/>
        <w:gridCol w:w="7372"/>
      </w:tblGrid>
      <w:tr w:rsidR="00BF3510" w:rsidRPr="00553620" w14:paraId="576B9951" w14:textId="77777777" w:rsidTr="00034150">
        <w:trPr>
          <w:cantSplit/>
        </w:trPr>
        <w:tc>
          <w:tcPr>
            <w:tcW w:w="959" w:type="dxa"/>
          </w:tcPr>
          <w:bookmarkEnd w:id="303"/>
          <w:p w14:paraId="14A17194" w14:textId="77777777" w:rsidR="00BF3510" w:rsidRPr="00553620" w:rsidRDefault="00BF3510" w:rsidP="003137E9">
            <w:pPr>
              <w:jc w:val="left"/>
              <w:rPr>
                <w:b/>
                <w:bCs/>
              </w:rPr>
            </w:pPr>
            <w:r w:rsidRPr="00553620">
              <w:rPr>
                <w:b/>
                <w:bCs/>
              </w:rPr>
              <w:t>Release</w:t>
            </w:r>
          </w:p>
        </w:tc>
        <w:tc>
          <w:tcPr>
            <w:tcW w:w="1416" w:type="dxa"/>
          </w:tcPr>
          <w:p w14:paraId="108F09D1" w14:textId="77777777" w:rsidR="00BF3510" w:rsidRPr="00553620" w:rsidRDefault="003137E9" w:rsidP="006B2541">
            <w:pPr>
              <w:jc w:val="right"/>
              <w:rPr>
                <w:b/>
                <w:bCs/>
              </w:rPr>
            </w:pPr>
            <w:r w:rsidRPr="00553620">
              <w:rPr>
                <w:b/>
                <w:bCs/>
              </w:rPr>
              <w:t>Date</w:t>
            </w:r>
          </w:p>
        </w:tc>
        <w:tc>
          <w:tcPr>
            <w:tcW w:w="7372" w:type="dxa"/>
          </w:tcPr>
          <w:p w14:paraId="5A78629A" w14:textId="77777777" w:rsidR="00BF3510" w:rsidRPr="00553620" w:rsidRDefault="00BF3510" w:rsidP="00034150">
            <w:pPr>
              <w:ind w:left="177"/>
              <w:jc w:val="left"/>
              <w:rPr>
                <w:b/>
                <w:bCs/>
              </w:rPr>
            </w:pPr>
          </w:p>
        </w:tc>
      </w:tr>
      <w:tr w:rsidR="00BF3510" w:rsidRPr="00D3464B" w14:paraId="0764E525" w14:textId="77777777" w:rsidTr="00034150">
        <w:trPr>
          <w:cantSplit/>
        </w:trPr>
        <w:tc>
          <w:tcPr>
            <w:tcW w:w="959" w:type="dxa"/>
          </w:tcPr>
          <w:p w14:paraId="55E59D6E" w14:textId="77777777" w:rsidR="00BF3510" w:rsidRPr="00D3464B" w:rsidRDefault="00BF3510" w:rsidP="003137E9">
            <w:pPr>
              <w:jc w:val="left"/>
            </w:pPr>
            <w:r w:rsidRPr="00D3464B">
              <w:t>1.00</w:t>
            </w:r>
          </w:p>
        </w:tc>
        <w:tc>
          <w:tcPr>
            <w:tcW w:w="1416" w:type="dxa"/>
          </w:tcPr>
          <w:p w14:paraId="64D5591A" w14:textId="77777777" w:rsidR="00BF3510" w:rsidRPr="00D3464B" w:rsidRDefault="003137E9" w:rsidP="006B2541">
            <w:pPr>
              <w:jc w:val="right"/>
            </w:pPr>
            <w:r w:rsidRPr="00D3464B">
              <w:t>30-sep-1997</w:t>
            </w:r>
          </w:p>
        </w:tc>
        <w:tc>
          <w:tcPr>
            <w:tcW w:w="7372" w:type="dxa"/>
          </w:tcPr>
          <w:p w14:paraId="67C839F9" w14:textId="77777777" w:rsidR="00BF3510" w:rsidRPr="00D3464B" w:rsidRDefault="00BF3510" w:rsidP="00034150">
            <w:pPr>
              <w:ind w:left="177"/>
              <w:jc w:val="left"/>
            </w:pPr>
          </w:p>
        </w:tc>
      </w:tr>
      <w:tr w:rsidR="00BF3510" w:rsidRPr="00D3464B" w14:paraId="7407CE86" w14:textId="77777777" w:rsidTr="00034150">
        <w:trPr>
          <w:cantSplit/>
        </w:trPr>
        <w:tc>
          <w:tcPr>
            <w:tcW w:w="959" w:type="dxa"/>
          </w:tcPr>
          <w:p w14:paraId="44B76E32" w14:textId="77777777" w:rsidR="00BF3510" w:rsidRPr="00D3464B" w:rsidRDefault="00BF3510" w:rsidP="003137E9">
            <w:pPr>
              <w:jc w:val="left"/>
            </w:pPr>
            <w:r w:rsidRPr="00D3464B">
              <w:t>1.01</w:t>
            </w:r>
          </w:p>
        </w:tc>
        <w:tc>
          <w:tcPr>
            <w:tcW w:w="1416" w:type="dxa"/>
          </w:tcPr>
          <w:p w14:paraId="4C0B3F04" w14:textId="77777777" w:rsidR="00BF3510" w:rsidRPr="00D3464B" w:rsidRDefault="003137E9" w:rsidP="006B2541">
            <w:pPr>
              <w:jc w:val="right"/>
            </w:pPr>
            <w:r w:rsidRPr="00D3464B">
              <w:t>9-</w:t>
            </w:r>
            <w:r>
              <w:t>o</w:t>
            </w:r>
            <w:r w:rsidRPr="00D3464B">
              <w:t>ct-1997</w:t>
            </w:r>
          </w:p>
        </w:tc>
        <w:tc>
          <w:tcPr>
            <w:tcW w:w="7372" w:type="dxa"/>
          </w:tcPr>
          <w:p w14:paraId="667D67E6" w14:textId="77777777" w:rsidR="00BF3510" w:rsidRPr="00D3464B" w:rsidRDefault="00BF3510" w:rsidP="00034150">
            <w:pPr>
              <w:ind w:left="177"/>
              <w:jc w:val="left"/>
            </w:pPr>
            <w:r w:rsidRPr="00495D04">
              <w:t>houses(), sidtime()</w:t>
            </w:r>
            <w:r w:rsidRPr="00D3464B">
              <w:t xml:space="preserve"> made more convenient for developer, Vertex added.</w:t>
            </w:r>
          </w:p>
        </w:tc>
      </w:tr>
      <w:tr w:rsidR="00BF3510" w:rsidRPr="00D3464B" w14:paraId="729D5799" w14:textId="77777777" w:rsidTr="00034150">
        <w:trPr>
          <w:cantSplit/>
        </w:trPr>
        <w:tc>
          <w:tcPr>
            <w:tcW w:w="959" w:type="dxa"/>
          </w:tcPr>
          <w:p w14:paraId="6A8AE110" w14:textId="77777777" w:rsidR="00BF3510" w:rsidRPr="00D3464B" w:rsidRDefault="00BF3510" w:rsidP="003137E9">
            <w:pPr>
              <w:jc w:val="left"/>
            </w:pPr>
            <w:r w:rsidRPr="00D3464B">
              <w:t>1.02</w:t>
            </w:r>
          </w:p>
        </w:tc>
        <w:tc>
          <w:tcPr>
            <w:tcW w:w="1416" w:type="dxa"/>
          </w:tcPr>
          <w:p w14:paraId="6CE922B6" w14:textId="77777777" w:rsidR="00BF3510" w:rsidRPr="00D3464B" w:rsidRDefault="003137E9" w:rsidP="006B2541">
            <w:pPr>
              <w:jc w:val="right"/>
            </w:pPr>
            <w:r w:rsidRPr="00D3464B">
              <w:t>16-oct-1997</w:t>
            </w:r>
          </w:p>
        </w:tc>
        <w:tc>
          <w:tcPr>
            <w:tcW w:w="7372" w:type="dxa"/>
          </w:tcPr>
          <w:p w14:paraId="46E5A2A4" w14:textId="77777777" w:rsidR="00BF3510" w:rsidRPr="00D3464B" w:rsidRDefault="00BF3510" w:rsidP="00034150">
            <w:pPr>
              <w:ind w:left="177"/>
              <w:jc w:val="left"/>
            </w:pPr>
            <w:r w:rsidRPr="00495D04">
              <w:t>houses()</w:t>
            </w:r>
            <w:r w:rsidRPr="00D3464B">
              <w:t xml:space="preserve"> changed again, Visual Basic support, new numbers for fictitious planets This release was pushed to all existing licensees at this date.</w:t>
            </w:r>
          </w:p>
        </w:tc>
      </w:tr>
      <w:tr w:rsidR="00BF3510" w:rsidRPr="00D3464B" w14:paraId="199A358A" w14:textId="77777777" w:rsidTr="00034150">
        <w:trPr>
          <w:cantSplit/>
        </w:trPr>
        <w:tc>
          <w:tcPr>
            <w:tcW w:w="959" w:type="dxa"/>
          </w:tcPr>
          <w:p w14:paraId="1936899C" w14:textId="77777777" w:rsidR="00BF3510" w:rsidRPr="00D3464B" w:rsidRDefault="00BF3510" w:rsidP="003137E9">
            <w:pPr>
              <w:jc w:val="left"/>
            </w:pPr>
            <w:r w:rsidRPr="00D3464B">
              <w:t>1.03</w:t>
            </w:r>
          </w:p>
        </w:tc>
        <w:tc>
          <w:tcPr>
            <w:tcW w:w="1416" w:type="dxa"/>
          </w:tcPr>
          <w:p w14:paraId="5C49F76B" w14:textId="77777777" w:rsidR="00BF3510" w:rsidRPr="00D3464B" w:rsidRDefault="003137E9" w:rsidP="006B2541">
            <w:pPr>
              <w:jc w:val="right"/>
            </w:pPr>
            <w:r w:rsidRPr="00D3464B">
              <w:t>28-oct-1997</w:t>
            </w:r>
          </w:p>
        </w:tc>
        <w:tc>
          <w:tcPr>
            <w:tcW w:w="7372" w:type="dxa"/>
          </w:tcPr>
          <w:p w14:paraId="1CA5A43B" w14:textId="77777777" w:rsidR="00BF3510" w:rsidRPr="00D3464B" w:rsidRDefault="00BF3510" w:rsidP="00034150">
            <w:pPr>
              <w:ind w:left="177"/>
              <w:jc w:val="left"/>
            </w:pPr>
            <w:r w:rsidRPr="00D3464B">
              <w:t xml:space="preserve">minor bug fixes, improved </w:t>
            </w:r>
            <w:r w:rsidRPr="00495D04">
              <w:t xml:space="preserve">swe_fixstar() </w:t>
            </w:r>
            <w:r w:rsidRPr="00D3464B">
              <w:t>functionality. This release was not pushed, as the changes and bug fixes are minor; no changes of function definitions occurred.</w:t>
            </w:r>
          </w:p>
        </w:tc>
      </w:tr>
      <w:tr w:rsidR="00BF3510" w:rsidRPr="00D3464B" w14:paraId="04F55B83" w14:textId="77777777" w:rsidTr="00034150">
        <w:trPr>
          <w:cantSplit/>
        </w:trPr>
        <w:tc>
          <w:tcPr>
            <w:tcW w:w="959" w:type="dxa"/>
          </w:tcPr>
          <w:p w14:paraId="4C04BB42" w14:textId="77777777" w:rsidR="00BF3510" w:rsidRPr="00D3464B" w:rsidRDefault="00BF3510" w:rsidP="003137E9">
            <w:pPr>
              <w:jc w:val="left"/>
            </w:pPr>
            <w:r w:rsidRPr="00D3464B">
              <w:t>1.04</w:t>
            </w:r>
          </w:p>
        </w:tc>
        <w:tc>
          <w:tcPr>
            <w:tcW w:w="1416" w:type="dxa"/>
          </w:tcPr>
          <w:p w14:paraId="6C90C1CB" w14:textId="77777777" w:rsidR="00BF3510" w:rsidRPr="00D3464B" w:rsidRDefault="003137E9" w:rsidP="006B2541">
            <w:pPr>
              <w:jc w:val="right"/>
            </w:pPr>
            <w:r w:rsidRPr="00D3464B">
              <w:t>8-dec-1997</w:t>
            </w:r>
          </w:p>
        </w:tc>
        <w:tc>
          <w:tcPr>
            <w:tcW w:w="7372" w:type="dxa"/>
          </w:tcPr>
          <w:p w14:paraId="08677B64" w14:textId="77777777" w:rsidR="00BF3510" w:rsidRPr="00D3464B" w:rsidRDefault="00BF3510" w:rsidP="00034150">
            <w:pPr>
              <w:ind w:left="177"/>
              <w:jc w:val="left"/>
            </w:pPr>
            <w:r w:rsidRPr="00D3464B">
              <w:t>minor bug fixes; more asteroids.</w:t>
            </w:r>
          </w:p>
        </w:tc>
      </w:tr>
      <w:tr w:rsidR="00BF3510" w:rsidRPr="00D3464B" w14:paraId="52E692A4" w14:textId="77777777" w:rsidTr="00034150">
        <w:trPr>
          <w:cantSplit/>
        </w:trPr>
        <w:tc>
          <w:tcPr>
            <w:tcW w:w="959" w:type="dxa"/>
          </w:tcPr>
          <w:p w14:paraId="53C45C32" w14:textId="77777777" w:rsidR="00BF3510" w:rsidRPr="00D3464B" w:rsidRDefault="00BF3510" w:rsidP="003137E9">
            <w:pPr>
              <w:jc w:val="left"/>
            </w:pPr>
            <w:r w:rsidRPr="00D3464B">
              <w:t>1.10</w:t>
            </w:r>
          </w:p>
        </w:tc>
        <w:tc>
          <w:tcPr>
            <w:tcW w:w="1416" w:type="dxa"/>
          </w:tcPr>
          <w:p w14:paraId="2F11DF6E" w14:textId="77777777" w:rsidR="00BF3510" w:rsidRPr="00D3464B" w:rsidRDefault="003137E9" w:rsidP="006B2541">
            <w:pPr>
              <w:jc w:val="right"/>
            </w:pPr>
            <w:r w:rsidRPr="00D3464B">
              <w:t>9-jan-1998</w:t>
            </w:r>
          </w:p>
        </w:tc>
        <w:tc>
          <w:tcPr>
            <w:tcW w:w="7372" w:type="dxa"/>
          </w:tcPr>
          <w:p w14:paraId="5BB53CB3" w14:textId="77777777" w:rsidR="00BF3510" w:rsidRPr="00D3464B" w:rsidRDefault="00BF3510" w:rsidP="00034150">
            <w:pPr>
              <w:ind w:left="177"/>
              <w:jc w:val="left"/>
            </w:pPr>
            <w:r w:rsidRPr="00D3464B">
              <w:t>bug fix, s. Appendix. This release was pushed to all existing licensees at this date.</w:t>
            </w:r>
          </w:p>
        </w:tc>
      </w:tr>
      <w:tr w:rsidR="00BF3510" w:rsidRPr="00D3464B" w14:paraId="4C0294BF" w14:textId="77777777" w:rsidTr="00034150">
        <w:trPr>
          <w:cantSplit/>
        </w:trPr>
        <w:tc>
          <w:tcPr>
            <w:tcW w:w="959" w:type="dxa"/>
          </w:tcPr>
          <w:p w14:paraId="729481D4" w14:textId="77777777" w:rsidR="00BF3510" w:rsidRPr="00D3464B" w:rsidRDefault="00BF3510" w:rsidP="003137E9">
            <w:pPr>
              <w:jc w:val="left"/>
            </w:pPr>
            <w:r w:rsidRPr="00D3464B">
              <w:t>1.11</w:t>
            </w:r>
          </w:p>
        </w:tc>
        <w:tc>
          <w:tcPr>
            <w:tcW w:w="1416" w:type="dxa"/>
          </w:tcPr>
          <w:p w14:paraId="4645A391" w14:textId="77777777" w:rsidR="00BF3510" w:rsidRPr="00D3464B" w:rsidRDefault="003137E9" w:rsidP="006B2541">
            <w:pPr>
              <w:jc w:val="right"/>
            </w:pPr>
            <w:r w:rsidRPr="00D3464B">
              <w:t>12-jan-</w:t>
            </w:r>
            <w:r w:rsidR="006B2541">
              <w:t>19</w:t>
            </w:r>
            <w:r w:rsidRPr="00D3464B">
              <w:t>98</w:t>
            </w:r>
          </w:p>
        </w:tc>
        <w:tc>
          <w:tcPr>
            <w:tcW w:w="7372" w:type="dxa"/>
          </w:tcPr>
          <w:p w14:paraId="78A0CDC2" w14:textId="77777777" w:rsidR="00BF3510" w:rsidRPr="00D3464B" w:rsidRDefault="00BF3510" w:rsidP="00034150">
            <w:pPr>
              <w:ind w:left="177"/>
              <w:jc w:val="left"/>
            </w:pPr>
            <w:r w:rsidRPr="00D3464B">
              <w:t>small improvements</w:t>
            </w:r>
          </w:p>
        </w:tc>
      </w:tr>
      <w:tr w:rsidR="00BF3510" w:rsidRPr="00D3464B" w14:paraId="73612566" w14:textId="77777777" w:rsidTr="00034150">
        <w:trPr>
          <w:cantSplit/>
        </w:trPr>
        <w:tc>
          <w:tcPr>
            <w:tcW w:w="959" w:type="dxa"/>
          </w:tcPr>
          <w:p w14:paraId="1A11343D" w14:textId="77777777" w:rsidR="00BF3510" w:rsidRPr="00D3464B" w:rsidRDefault="00BF3510" w:rsidP="003137E9">
            <w:pPr>
              <w:jc w:val="left"/>
            </w:pPr>
            <w:r w:rsidRPr="00D3464B">
              <w:t>1.20</w:t>
            </w:r>
          </w:p>
        </w:tc>
        <w:tc>
          <w:tcPr>
            <w:tcW w:w="1416" w:type="dxa"/>
          </w:tcPr>
          <w:p w14:paraId="210DBB43" w14:textId="77777777" w:rsidR="00BF3510" w:rsidRPr="00D3464B" w:rsidRDefault="003137E9" w:rsidP="006B2541">
            <w:pPr>
              <w:jc w:val="right"/>
            </w:pPr>
            <w:r w:rsidRPr="00D3464B">
              <w:t>20-jan-</w:t>
            </w:r>
            <w:r w:rsidR="006B2541">
              <w:t>19</w:t>
            </w:r>
            <w:r w:rsidRPr="00D3464B">
              <w:t>98</w:t>
            </w:r>
          </w:p>
        </w:tc>
        <w:tc>
          <w:tcPr>
            <w:tcW w:w="7372" w:type="dxa"/>
          </w:tcPr>
          <w:p w14:paraId="26D5CE89" w14:textId="77777777" w:rsidR="00BF3510" w:rsidRPr="00D3464B" w:rsidRDefault="00553620" w:rsidP="00034150">
            <w:pPr>
              <w:ind w:left="177"/>
              <w:jc w:val="left"/>
            </w:pPr>
            <w:r w:rsidRPr="00553620">
              <w:rPr>
                <w:b/>
                <w:bCs/>
                <w:shd w:val="clear" w:color="auto" w:fill="FFFF00"/>
              </w:rPr>
              <w:t>new</w:t>
            </w:r>
            <w:r w:rsidR="00BF3510" w:rsidRPr="00D3464B">
              <w:t>: topocentric planets and house positions; a minor bug fix</w:t>
            </w:r>
          </w:p>
        </w:tc>
      </w:tr>
      <w:tr w:rsidR="00BF3510" w:rsidRPr="00D3464B" w14:paraId="752F5426" w14:textId="77777777" w:rsidTr="00034150">
        <w:trPr>
          <w:cantSplit/>
        </w:trPr>
        <w:tc>
          <w:tcPr>
            <w:tcW w:w="959" w:type="dxa"/>
          </w:tcPr>
          <w:p w14:paraId="70E4ACC4" w14:textId="77777777" w:rsidR="00BF3510" w:rsidRPr="00D3464B" w:rsidRDefault="00BF3510" w:rsidP="003137E9">
            <w:pPr>
              <w:jc w:val="left"/>
            </w:pPr>
            <w:r w:rsidRPr="00D3464B">
              <w:t>1.21</w:t>
            </w:r>
          </w:p>
        </w:tc>
        <w:tc>
          <w:tcPr>
            <w:tcW w:w="1416" w:type="dxa"/>
          </w:tcPr>
          <w:p w14:paraId="0FC4DF01" w14:textId="77777777" w:rsidR="00BF3510" w:rsidRPr="00D3464B" w:rsidRDefault="003137E9" w:rsidP="006B2541">
            <w:pPr>
              <w:jc w:val="right"/>
            </w:pPr>
            <w:r w:rsidRPr="00D3464B">
              <w:t>28-jan-</w:t>
            </w:r>
            <w:r w:rsidR="006B2541">
              <w:t>19</w:t>
            </w:r>
            <w:r w:rsidRPr="00D3464B">
              <w:t>98</w:t>
            </w:r>
          </w:p>
        </w:tc>
        <w:tc>
          <w:tcPr>
            <w:tcW w:w="7372" w:type="dxa"/>
          </w:tcPr>
          <w:p w14:paraId="0EABF053" w14:textId="77777777" w:rsidR="00BF3510" w:rsidRPr="00D3464B" w:rsidRDefault="00BF3510" w:rsidP="00034150">
            <w:pPr>
              <w:ind w:left="177"/>
              <w:jc w:val="left"/>
            </w:pPr>
            <w:r w:rsidRPr="00D3464B">
              <w:t>Delphi declarations and sample for Delphi 1.0</w:t>
            </w:r>
          </w:p>
        </w:tc>
      </w:tr>
      <w:tr w:rsidR="00BF3510" w:rsidRPr="00D3464B" w14:paraId="4FE9A99D" w14:textId="77777777" w:rsidTr="00034150">
        <w:trPr>
          <w:cantSplit/>
        </w:trPr>
        <w:tc>
          <w:tcPr>
            <w:tcW w:w="959" w:type="dxa"/>
          </w:tcPr>
          <w:p w14:paraId="33BC3842" w14:textId="77777777" w:rsidR="00BF3510" w:rsidRPr="00D3464B" w:rsidRDefault="00BF3510" w:rsidP="003137E9">
            <w:pPr>
              <w:jc w:val="left"/>
            </w:pPr>
            <w:r w:rsidRPr="00D3464B">
              <w:t>1.22</w:t>
            </w:r>
          </w:p>
        </w:tc>
        <w:tc>
          <w:tcPr>
            <w:tcW w:w="1416" w:type="dxa"/>
          </w:tcPr>
          <w:p w14:paraId="56C6F898" w14:textId="77777777" w:rsidR="00BF3510" w:rsidRPr="00D3464B" w:rsidRDefault="003137E9" w:rsidP="006B2541">
            <w:pPr>
              <w:jc w:val="right"/>
            </w:pPr>
            <w:r w:rsidRPr="00D3464B">
              <w:t>2-feb-</w:t>
            </w:r>
            <w:r w:rsidR="006B2541">
              <w:t>19</w:t>
            </w:r>
            <w:r w:rsidRPr="00D3464B">
              <w:t>98</w:t>
            </w:r>
          </w:p>
        </w:tc>
        <w:tc>
          <w:tcPr>
            <w:tcW w:w="7372" w:type="dxa"/>
          </w:tcPr>
          <w:p w14:paraId="2A3BB709" w14:textId="77777777" w:rsidR="00BF3510" w:rsidRPr="00D3464B" w:rsidRDefault="00553620" w:rsidP="00034150">
            <w:pPr>
              <w:ind w:left="177"/>
              <w:jc w:val="left"/>
            </w:pPr>
            <w:r w:rsidRPr="00D3464B">
              <w:t xml:space="preserve">asteroids </w:t>
            </w:r>
            <w:r w:rsidR="00BF3510" w:rsidRPr="00D3464B">
              <w:t xml:space="preserve">moved to subdirectory. </w:t>
            </w:r>
            <w:r w:rsidR="00BF3510" w:rsidRPr="00553620">
              <w:t>Swe_calc()</w:t>
            </w:r>
            <w:r w:rsidR="00BF3510" w:rsidRPr="00D3464B">
              <w:t xml:space="preserve"> finds them there.</w:t>
            </w:r>
          </w:p>
        </w:tc>
      </w:tr>
      <w:tr w:rsidR="00BF3510" w:rsidRPr="00D3464B" w14:paraId="46F63D6B" w14:textId="77777777" w:rsidTr="00034150">
        <w:trPr>
          <w:cantSplit/>
        </w:trPr>
        <w:tc>
          <w:tcPr>
            <w:tcW w:w="959" w:type="dxa"/>
          </w:tcPr>
          <w:p w14:paraId="521CC19A" w14:textId="77777777" w:rsidR="00BF3510" w:rsidRPr="00D3464B" w:rsidRDefault="00BF3510" w:rsidP="003137E9">
            <w:pPr>
              <w:jc w:val="left"/>
            </w:pPr>
            <w:r w:rsidRPr="00D3464B">
              <w:t>1.23</w:t>
            </w:r>
          </w:p>
        </w:tc>
        <w:tc>
          <w:tcPr>
            <w:tcW w:w="1416" w:type="dxa"/>
          </w:tcPr>
          <w:p w14:paraId="343C1B6B" w14:textId="77777777" w:rsidR="00BF3510" w:rsidRPr="00D3464B" w:rsidRDefault="003137E9" w:rsidP="006B2541">
            <w:pPr>
              <w:jc w:val="right"/>
            </w:pPr>
            <w:r w:rsidRPr="00D3464B">
              <w:t>11-feb-</w:t>
            </w:r>
            <w:r w:rsidR="006B2541">
              <w:t>19</w:t>
            </w:r>
            <w:r w:rsidRPr="00D3464B">
              <w:t>98</w:t>
            </w:r>
          </w:p>
        </w:tc>
        <w:tc>
          <w:tcPr>
            <w:tcW w:w="7372" w:type="dxa"/>
          </w:tcPr>
          <w:p w14:paraId="00F4B5FC" w14:textId="77777777" w:rsidR="00BF3510" w:rsidRPr="00D3464B" w:rsidRDefault="00BF3510" w:rsidP="00034150">
            <w:pPr>
              <w:ind w:left="177"/>
              <w:jc w:val="left"/>
            </w:pPr>
            <w:r w:rsidRPr="00D3464B">
              <w:t>two minor bug fixes.</w:t>
            </w:r>
          </w:p>
        </w:tc>
      </w:tr>
      <w:tr w:rsidR="00BF3510" w:rsidRPr="00D3464B" w14:paraId="78FA112C" w14:textId="77777777" w:rsidTr="00034150">
        <w:trPr>
          <w:cantSplit/>
        </w:trPr>
        <w:tc>
          <w:tcPr>
            <w:tcW w:w="959" w:type="dxa"/>
          </w:tcPr>
          <w:p w14:paraId="6F9F068A" w14:textId="77777777" w:rsidR="00BF3510" w:rsidRPr="00D3464B" w:rsidRDefault="00BF3510" w:rsidP="003137E9">
            <w:pPr>
              <w:jc w:val="left"/>
            </w:pPr>
            <w:r w:rsidRPr="00D3464B">
              <w:t>1.24</w:t>
            </w:r>
          </w:p>
        </w:tc>
        <w:tc>
          <w:tcPr>
            <w:tcW w:w="1416" w:type="dxa"/>
          </w:tcPr>
          <w:p w14:paraId="42CACB2D" w14:textId="77777777" w:rsidR="00BF3510" w:rsidRPr="00D3464B" w:rsidRDefault="003137E9" w:rsidP="006B2541">
            <w:pPr>
              <w:jc w:val="right"/>
            </w:pPr>
            <w:r w:rsidRPr="00D3464B">
              <w:t>7-mar-1998</w:t>
            </w:r>
          </w:p>
        </w:tc>
        <w:tc>
          <w:tcPr>
            <w:tcW w:w="7372" w:type="dxa"/>
          </w:tcPr>
          <w:p w14:paraId="78E15EAD" w14:textId="77777777" w:rsidR="00BF3510" w:rsidRPr="00D3464B" w:rsidRDefault="00553620" w:rsidP="00034150">
            <w:pPr>
              <w:ind w:left="177"/>
              <w:jc w:val="left"/>
            </w:pPr>
            <w:r w:rsidRPr="00D3464B">
              <w:t xml:space="preserve">documentation </w:t>
            </w:r>
            <w:r w:rsidR="00BF3510" w:rsidRPr="00D3464B">
              <w:t>for Borland C++ Builder added, see section 14.3</w:t>
            </w:r>
          </w:p>
        </w:tc>
      </w:tr>
      <w:tr w:rsidR="00BF3510" w:rsidRPr="00D3464B" w14:paraId="71721961" w14:textId="77777777" w:rsidTr="00034150">
        <w:trPr>
          <w:cantSplit/>
        </w:trPr>
        <w:tc>
          <w:tcPr>
            <w:tcW w:w="959" w:type="dxa"/>
          </w:tcPr>
          <w:p w14:paraId="2C71CEC7" w14:textId="77777777" w:rsidR="00BF3510" w:rsidRPr="00D3464B" w:rsidRDefault="00BF3510" w:rsidP="003137E9">
            <w:pPr>
              <w:jc w:val="left"/>
            </w:pPr>
            <w:r w:rsidRPr="00D3464B">
              <w:t>1.25</w:t>
            </w:r>
          </w:p>
        </w:tc>
        <w:tc>
          <w:tcPr>
            <w:tcW w:w="1416" w:type="dxa"/>
          </w:tcPr>
          <w:p w14:paraId="251683A2" w14:textId="77777777" w:rsidR="00BF3510" w:rsidRPr="00D3464B" w:rsidRDefault="003137E9" w:rsidP="006B2541">
            <w:pPr>
              <w:jc w:val="right"/>
            </w:pPr>
            <w:r w:rsidRPr="00D3464B">
              <w:t>4-jun-1998</w:t>
            </w:r>
          </w:p>
        </w:tc>
        <w:tc>
          <w:tcPr>
            <w:tcW w:w="7372" w:type="dxa"/>
          </w:tcPr>
          <w:p w14:paraId="6BC4A16F" w14:textId="77777777" w:rsidR="00BF3510" w:rsidRPr="00D3464B" w:rsidRDefault="00553620" w:rsidP="00034150">
            <w:pPr>
              <w:ind w:left="177"/>
              <w:jc w:val="left"/>
            </w:pPr>
            <w:r w:rsidRPr="00D3464B">
              <w:t xml:space="preserve">sample </w:t>
            </w:r>
            <w:r w:rsidR="00BF3510" w:rsidRPr="00D3464B">
              <w:t>for Borland Delphi-2 added</w:t>
            </w:r>
          </w:p>
        </w:tc>
      </w:tr>
      <w:tr w:rsidR="00BF3510" w:rsidRPr="00D3464B" w14:paraId="579D1ABF" w14:textId="77777777" w:rsidTr="00034150">
        <w:trPr>
          <w:cantSplit/>
        </w:trPr>
        <w:tc>
          <w:tcPr>
            <w:tcW w:w="959" w:type="dxa"/>
          </w:tcPr>
          <w:p w14:paraId="41449A65" w14:textId="77777777" w:rsidR="00BF3510" w:rsidRPr="00D3464B" w:rsidRDefault="00BF3510" w:rsidP="003137E9">
            <w:pPr>
              <w:jc w:val="left"/>
            </w:pPr>
            <w:r w:rsidRPr="00D3464B">
              <w:t>1.26</w:t>
            </w:r>
          </w:p>
        </w:tc>
        <w:tc>
          <w:tcPr>
            <w:tcW w:w="1416" w:type="dxa"/>
          </w:tcPr>
          <w:p w14:paraId="7FE3EDC7" w14:textId="77777777" w:rsidR="00BF3510" w:rsidRPr="00D3464B" w:rsidRDefault="003137E9" w:rsidP="006B2541">
            <w:pPr>
              <w:jc w:val="right"/>
            </w:pPr>
            <w:r w:rsidRPr="00D3464B">
              <w:t>29-nov-1998</w:t>
            </w:r>
          </w:p>
        </w:tc>
        <w:tc>
          <w:tcPr>
            <w:tcW w:w="7372" w:type="dxa"/>
          </w:tcPr>
          <w:p w14:paraId="6625EA5F" w14:textId="77777777" w:rsidR="00BF3510" w:rsidRPr="00D3464B" w:rsidRDefault="00BF3510" w:rsidP="00034150">
            <w:pPr>
              <w:ind w:left="177"/>
              <w:jc w:val="left"/>
            </w:pPr>
            <w:r w:rsidRPr="00D3464B">
              <w:t>full source code made available, Placalc API documented</w:t>
            </w:r>
          </w:p>
        </w:tc>
      </w:tr>
      <w:tr w:rsidR="00BF3510" w:rsidRPr="00D3464B" w14:paraId="58BC51FB" w14:textId="77777777" w:rsidTr="00034150">
        <w:trPr>
          <w:cantSplit/>
        </w:trPr>
        <w:tc>
          <w:tcPr>
            <w:tcW w:w="959" w:type="dxa"/>
          </w:tcPr>
          <w:p w14:paraId="4118023B" w14:textId="77777777" w:rsidR="00BF3510" w:rsidRPr="00D3464B" w:rsidRDefault="00BF3510" w:rsidP="003137E9">
            <w:pPr>
              <w:jc w:val="left"/>
            </w:pPr>
            <w:r w:rsidRPr="00D3464B">
              <w:t>1.27</w:t>
            </w:r>
          </w:p>
        </w:tc>
        <w:tc>
          <w:tcPr>
            <w:tcW w:w="1416" w:type="dxa"/>
          </w:tcPr>
          <w:p w14:paraId="511A5A0A" w14:textId="77777777" w:rsidR="00BF3510" w:rsidRPr="00D3464B" w:rsidRDefault="003137E9" w:rsidP="006B2541">
            <w:pPr>
              <w:jc w:val="right"/>
            </w:pPr>
            <w:r w:rsidRPr="00D3464B">
              <w:t>2-</w:t>
            </w:r>
            <w:r>
              <w:t>d</w:t>
            </w:r>
            <w:r w:rsidRPr="00D3464B">
              <w:t>ec-1998</w:t>
            </w:r>
          </w:p>
        </w:tc>
        <w:tc>
          <w:tcPr>
            <w:tcW w:w="7372" w:type="dxa"/>
          </w:tcPr>
          <w:p w14:paraId="7AFD0BD8" w14:textId="77777777" w:rsidR="00BF3510" w:rsidRPr="00D3464B" w:rsidRDefault="00553620" w:rsidP="00034150">
            <w:pPr>
              <w:ind w:left="177"/>
              <w:jc w:val="left"/>
            </w:pPr>
            <w:r w:rsidRPr="00D3464B">
              <w:t xml:space="preserve">changes </w:t>
            </w:r>
            <w:r w:rsidR="00BF3510" w:rsidRPr="00D3464B">
              <w:t xml:space="preserve">to </w:t>
            </w:r>
            <w:r w:rsidR="00BF3510" w:rsidRPr="00B248F1">
              <w:t>SE_EPHE_PATH</w:t>
            </w:r>
            <w:r w:rsidR="00BF3510" w:rsidRPr="00D3464B">
              <w:t xml:space="preserve"> and </w:t>
            </w:r>
            <w:r w:rsidR="00BF3510" w:rsidRPr="00B248F1">
              <w:t>swe_set_ephe_path()</w:t>
            </w:r>
          </w:p>
        </w:tc>
      </w:tr>
      <w:tr w:rsidR="00BF3510" w:rsidRPr="00D3464B" w14:paraId="00960EC3" w14:textId="77777777" w:rsidTr="00034150">
        <w:trPr>
          <w:cantSplit/>
        </w:trPr>
        <w:tc>
          <w:tcPr>
            <w:tcW w:w="959" w:type="dxa"/>
          </w:tcPr>
          <w:p w14:paraId="4BA1F568" w14:textId="77777777" w:rsidR="00BF3510" w:rsidRPr="00D3464B" w:rsidRDefault="00BF3510" w:rsidP="003137E9">
            <w:pPr>
              <w:jc w:val="left"/>
            </w:pPr>
            <w:r w:rsidRPr="00D3464B">
              <w:t>1.30</w:t>
            </w:r>
          </w:p>
        </w:tc>
        <w:tc>
          <w:tcPr>
            <w:tcW w:w="1416" w:type="dxa"/>
          </w:tcPr>
          <w:p w14:paraId="1F506DDA" w14:textId="77777777" w:rsidR="00BF3510" w:rsidRPr="00D3464B" w:rsidRDefault="003137E9" w:rsidP="006B2541">
            <w:pPr>
              <w:jc w:val="right"/>
            </w:pPr>
            <w:r w:rsidRPr="00D3464B">
              <w:t>17-dec-1998</w:t>
            </w:r>
          </w:p>
        </w:tc>
        <w:tc>
          <w:tcPr>
            <w:tcW w:w="7372" w:type="dxa"/>
          </w:tcPr>
          <w:p w14:paraId="6B92FA37" w14:textId="77777777" w:rsidR="00BF3510" w:rsidRPr="00D3464B" w:rsidRDefault="00553620" w:rsidP="00034150">
            <w:pPr>
              <w:ind w:left="177"/>
              <w:jc w:val="left"/>
            </w:pPr>
            <w:r w:rsidRPr="00D3464B">
              <w:t xml:space="preserve">time </w:t>
            </w:r>
            <w:r w:rsidR="00BF3510" w:rsidRPr="00D3464B">
              <w:t>range extended to 10'800 years</w:t>
            </w:r>
          </w:p>
        </w:tc>
      </w:tr>
      <w:tr w:rsidR="00BF3510" w:rsidRPr="00D3464B" w14:paraId="0483AE3F" w14:textId="77777777" w:rsidTr="00034150">
        <w:trPr>
          <w:cantSplit/>
        </w:trPr>
        <w:tc>
          <w:tcPr>
            <w:tcW w:w="959" w:type="dxa"/>
          </w:tcPr>
          <w:p w14:paraId="17C10F35" w14:textId="77777777" w:rsidR="00BF3510" w:rsidRPr="00D3464B" w:rsidRDefault="00BF3510" w:rsidP="003137E9">
            <w:pPr>
              <w:jc w:val="left"/>
            </w:pPr>
            <w:r w:rsidRPr="00D3464B">
              <w:t>1.31</w:t>
            </w:r>
          </w:p>
        </w:tc>
        <w:tc>
          <w:tcPr>
            <w:tcW w:w="1416" w:type="dxa"/>
          </w:tcPr>
          <w:p w14:paraId="647118DA" w14:textId="77777777" w:rsidR="00BF3510" w:rsidRPr="00D3464B" w:rsidRDefault="003137E9" w:rsidP="006B2541">
            <w:pPr>
              <w:jc w:val="right"/>
            </w:pPr>
            <w:r w:rsidRPr="00D3464B">
              <w:t>12-jan-1999</w:t>
            </w:r>
          </w:p>
        </w:tc>
        <w:tc>
          <w:tcPr>
            <w:tcW w:w="7372" w:type="dxa"/>
          </w:tcPr>
          <w:p w14:paraId="61D35C2A" w14:textId="77777777" w:rsidR="00BF3510" w:rsidRPr="00D3464B" w:rsidRDefault="00553620" w:rsidP="00034150">
            <w:pPr>
              <w:ind w:left="177"/>
              <w:jc w:val="left"/>
            </w:pPr>
            <w:r w:rsidRPr="00553620">
              <w:rPr>
                <w:b/>
                <w:bCs/>
                <w:shd w:val="clear" w:color="auto" w:fill="FFFF00"/>
              </w:rPr>
              <w:t>new</w:t>
            </w:r>
            <w:r w:rsidR="00BF3510" w:rsidRPr="00D3464B">
              <w:t>: Eclipse functions added</w:t>
            </w:r>
          </w:p>
        </w:tc>
      </w:tr>
      <w:tr w:rsidR="00BF3510" w:rsidRPr="00D3464B" w14:paraId="592615A5" w14:textId="77777777" w:rsidTr="00034150">
        <w:trPr>
          <w:cantSplit/>
        </w:trPr>
        <w:tc>
          <w:tcPr>
            <w:tcW w:w="959" w:type="dxa"/>
          </w:tcPr>
          <w:p w14:paraId="4AC06B72" w14:textId="77777777" w:rsidR="00BF3510" w:rsidRPr="00D3464B" w:rsidRDefault="00BF3510" w:rsidP="003137E9">
            <w:pPr>
              <w:jc w:val="left"/>
            </w:pPr>
            <w:r w:rsidRPr="00D3464B">
              <w:t>1.40</w:t>
            </w:r>
          </w:p>
        </w:tc>
        <w:tc>
          <w:tcPr>
            <w:tcW w:w="1416" w:type="dxa"/>
          </w:tcPr>
          <w:p w14:paraId="52E6D5F8" w14:textId="77777777" w:rsidR="00BF3510" w:rsidRPr="00D3464B" w:rsidRDefault="003137E9" w:rsidP="006B2541">
            <w:pPr>
              <w:jc w:val="right"/>
            </w:pPr>
            <w:r w:rsidRPr="00D3464B">
              <w:t>19-apr-</w:t>
            </w:r>
            <w:r w:rsidR="006B2541">
              <w:t>19</w:t>
            </w:r>
            <w:r w:rsidRPr="00D3464B">
              <w:t>99</w:t>
            </w:r>
          </w:p>
        </w:tc>
        <w:tc>
          <w:tcPr>
            <w:tcW w:w="7372" w:type="dxa"/>
          </w:tcPr>
          <w:p w14:paraId="7CAB77F6" w14:textId="77777777" w:rsidR="00BF3510" w:rsidRPr="00D3464B" w:rsidRDefault="00553620" w:rsidP="00034150">
            <w:pPr>
              <w:ind w:left="177"/>
              <w:jc w:val="left"/>
            </w:pPr>
            <w:r w:rsidRPr="00553620">
              <w:rPr>
                <w:b/>
                <w:bCs/>
                <w:shd w:val="clear" w:color="auto" w:fill="FFFF00"/>
              </w:rPr>
              <w:t>new</w:t>
            </w:r>
            <w:r w:rsidR="00BF3510" w:rsidRPr="00D3464B">
              <w:t xml:space="preserve">: planetary phenomena added; bug fix in </w:t>
            </w:r>
            <w:r w:rsidR="00BF3510" w:rsidRPr="00B248F1">
              <w:t>swe_sol_ecl_when_glob();</w:t>
            </w:r>
          </w:p>
        </w:tc>
      </w:tr>
      <w:tr w:rsidR="00BF3510" w:rsidRPr="00D3464B" w14:paraId="45104C81" w14:textId="77777777" w:rsidTr="00034150">
        <w:trPr>
          <w:cantSplit/>
        </w:trPr>
        <w:tc>
          <w:tcPr>
            <w:tcW w:w="959" w:type="dxa"/>
          </w:tcPr>
          <w:p w14:paraId="25194FC2" w14:textId="77777777" w:rsidR="00BF3510" w:rsidRPr="00D3464B" w:rsidRDefault="00BF3510" w:rsidP="003137E9">
            <w:pPr>
              <w:jc w:val="left"/>
            </w:pPr>
            <w:r w:rsidRPr="00D3464B">
              <w:t>1.50</w:t>
            </w:r>
          </w:p>
        </w:tc>
        <w:tc>
          <w:tcPr>
            <w:tcW w:w="1416" w:type="dxa"/>
          </w:tcPr>
          <w:p w14:paraId="57157FC5" w14:textId="77777777" w:rsidR="00BF3510" w:rsidRPr="00D3464B" w:rsidRDefault="003137E9" w:rsidP="006B2541">
            <w:pPr>
              <w:jc w:val="right"/>
            </w:pPr>
            <w:r w:rsidRPr="00D3464B">
              <w:t>27-jul-</w:t>
            </w:r>
            <w:r w:rsidR="006B2541">
              <w:t>19</w:t>
            </w:r>
            <w:r w:rsidRPr="00D3464B">
              <w:t>99</w:t>
            </w:r>
          </w:p>
        </w:tc>
        <w:tc>
          <w:tcPr>
            <w:tcW w:w="7372" w:type="dxa"/>
          </w:tcPr>
          <w:p w14:paraId="6ED38E8B" w14:textId="77777777" w:rsidR="00BF3510" w:rsidRPr="00D3464B" w:rsidRDefault="00553620" w:rsidP="00034150">
            <w:pPr>
              <w:ind w:left="177"/>
              <w:jc w:val="left"/>
            </w:pPr>
            <w:r w:rsidRPr="00553620">
              <w:rPr>
                <w:b/>
                <w:bCs/>
                <w:shd w:val="clear" w:color="auto" w:fill="FFFF00"/>
              </w:rPr>
              <w:t>new</w:t>
            </w:r>
            <w:r w:rsidR="00BF3510" w:rsidRPr="00D3464B">
              <w:t>: SIDEREAL planetary positions and houses; new fixstars.cat</w:t>
            </w:r>
          </w:p>
        </w:tc>
      </w:tr>
      <w:tr w:rsidR="00BF3510" w:rsidRPr="00D3464B" w14:paraId="26566622" w14:textId="77777777" w:rsidTr="00034150">
        <w:trPr>
          <w:cantSplit/>
        </w:trPr>
        <w:tc>
          <w:tcPr>
            <w:tcW w:w="959" w:type="dxa"/>
          </w:tcPr>
          <w:p w14:paraId="1D53BAD2" w14:textId="77777777" w:rsidR="00BF3510" w:rsidRPr="00D3464B" w:rsidRDefault="00BF3510" w:rsidP="003137E9">
            <w:pPr>
              <w:jc w:val="left"/>
            </w:pPr>
            <w:r w:rsidRPr="00D3464B">
              <w:t>1.51</w:t>
            </w:r>
          </w:p>
        </w:tc>
        <w:tc>
          <w:tcPr>
            <w:tcW w:w="1416" w:type="dxa"/>
          </w:tcPr>
          <w:p w14:paraId="3032C87B" w14:textId="77777777" w:rsidR="00BF3510" w:rsidRPr="00D3464B" w:rsidRDefault="003137E9" w:rsidP="006B2541">
            <w:pPr>
              <w:jc w:val="right"/>
            </w:pPr>
            <w:r w:rsidRPr="00D3464B">
              <w:t>16-aug-</w:t>
            </w:r>
            <w:r w:rsidR="006B2541">
              <w:t>19</w:t>
            </w:r>
            <w:r w:rsidRPr="00D3464B">
              <w:t>99</w:t>
            </w:r>
          </w:p>
        </w:tc>
        <w:tc>
          <w:tcPr>
            <w:tcW w:w="7372" w:type="dxa"/>
          </w:tcPr>
          <w:p w14:paraId="2741E762" w14:textId="77777777" w:rsidR="00BF3510" w:rsidRPr="00D3464B" w:rsidRDefault="00553620" w:rsidP="00034150">
            <w:pPr>
              <w:ind w:left="177"/>
              <w:jc w:val="left"/>
            </w:pPr>
            <w:r w:rsidRPr="00D3464B">
              <w:t>minor bug fixes</w:t>
            </w:r>
          </w:p>
        </w:tc>
      </w:tr>
      <w:tr w:rsidR="00BF3510" w:rsidRPr="00D3464B" w14:paraId="2262267A" w14:textId="77777777" w:rsidTr="00034150">
        <w:trPr>
          <w:cantSplit/>
        </w:trPr>
        <w:tc>
          <w:tcPr>
            <w:tcW w:w="959" w:type="dxa"/>
          </w:tcPr>
          <w:p w14:paraId="5B98DD6C" w14:textId="77777777" w:rsidR="00BF3510" w:rsidRPr="00D3464B" w:rsidRDefault="00BF3510" w:rsidP="003137E9">
            <w:pPr>
              <w:jc w:val="left"/>
            </w:pPr>
            <w:r w:rsidRPr="00D3464B">
              <w:t>1.60</w:t>
            </w:r>
          </w:p>
        </w:tc>
        <w:tc>
          <w:tcPr>
            <w:tcW w:w="1416" w:type="dxa"/>
          </w:tcPr>
          <w:p w14:paraId="1273657C" w14:textId="77777777" w:rsidR="00BF3510" w:rsidRPr="00D3464B" w:rsidRDefault="003137E9" w:rsidP="006B2541">
            <w:pPr>
              <w:jc w:val="right"/>
            </w:pPr>
            <w:r w:rsidRPr="00D3464B">
              <w:t>15-feb-2000</w:t>
            </w:r>
          </w:p>
        </w:tc>
        <w:tc>
          <w:tcPr>
            <w:tcW w:w="7372" w:type="dxa"/>
          </w:tcPr>
          <w:p w14:paraId="7008F314" w14:textId="77777777" w:rsidR="00BF3510" w:rsidRPr="00D3464B" w:rsidRDefault="00553620" w:rsidP="00034150">
            <w:pPr>
              <w:ind w:left="177"/>
              <w:jc w:val="left"/>
            </w:pPr>
            <w:r w:rsidRPr="00D3464B">
              <w:t xml:space="preserve">major release with </w:t>
            </w:r>
            <w:r w:rsidRPr="00D3464B">
              <w:rPr>
                <w:shd w:val="clear" w:color="auto" w:fill="FFFF00"/>
              </w:rPr>
              <w:t>many new features</w:t>
            </w:r>
            <w:r w:rsidRPr="00D3464B">
              <w:t xml:space="preserve"> and some minor bug fixes</w:t>
            </w:r>
          </w:p>
        </w:tc>
      </w:tr>
      <w:tr w:rsidR="00BF3510" w:rsidRPr="00D3464B" w14:paraId="79A2E41A" w14:textId="77777777" w:rsidTr="00034150">
        <w:trPr>
          <w:cantSplit/>
        </w:trPr>
        <w:tc>
          <w:tcPr>
            <w:tcW w:w="959" w:type="dxa"/>
          </w:tcPr>
          <w:p w14:paraId="2A6AD27D" w14:textId="77777777" w:rsidR="00BF3510" w:rsidRPr="00D3464B" w:rsidRDefault="00BF3510" w:rsidP="003137E9">
            <w:pPr>
              <w:jc w:val="left"/>
            </w:pPr>
            <w:r w:rsidRPr="00D3464B">
              <w:t>1.61</w:t>
            </w:r>
          </w:p>
        </w:tc>
        <w:tc>
          <w:tcPr>
            <w:tcW w:w="1416" w:type="dxa"/>
          </w:tcPr>
          <w:p w14:paraId="5F19D9C7" w14:textId="77777777" w:rsidR="00BF3510" w:rsidRPr="00D3464B" w:rsidRDefault="003137E9" w:rsidP="006B2541">
            <w:pPr>
              <w:jc w:val="right"/>
            </w:pPr>
            <w:r w:rsidRPr="00D3464B">
              <w:t>11-sep-2000</w:t>
            </w:r>
          </w:p>
        </w:tc>
        <w:tc>
          <w:tcPr>
            <w:tcW w:w="7372" w:type="dxa"/>
          </w:tcPr>
          <w:p w14:paraId="7DC4955C" w14:textId="77777777" w:rsidR="00BF3510" w:rsidRPr="00D3464B" w:rsidRDefault="00553620" w:rsidP="00034150">
            <w:pPr>
              <w:ind w:left="177"/>
              <w:jc w:val="left"/>
            </w:pPr>
            <w:r w:rsidRPr="00D3464B">
              <w:t xml:space="preserve">minor release, additions to </w:t>
            </w:r>
            <w:r w:rsidRPr="00553620">
              <w:t>se_rise_trans()</w:t>
            </w:r>
            <w:r w:rsidRPr="00D3464B">
              <w:t xml:space="preserve">, </w:t>
            </w:r>
            <w:r w:rsidRPr="00553620">
              <w:t>swe_houses()</w:t>
            </w:r>
            <w:r w:rsidRPr="00D3464B">
              <w:t xml:space="preserve">, </w:t>
            </w:r>
            <w:r w:rsidR="00E7025C" w:rsidRPr="00D3464B">
              <w:t>fictitious</w:t>
            </w:r>
            <w:r w:rsidRPr="00D3464B">
              <w:t xml:space="preserve"> planets</w:t>
            </w:r>
          </w:p>
        </w:tc>
      </w:tr>
      <w:tr w:rsidR="00BF3510" w:rsidRPr="00D3464B" w14:paraId="4C5C53FB" w14:textId="77777777" w:rsidTr="00034150">
        <w:trPr>
          <w:cantSplit/>
        </w:trPr>
        <w:tc>
          <w:tcPr>
            <w:tcW w:w="959" w:type="dxa"/>
          </w:tcPr>
          <w:p w14:paraId="7915B90C" w14:textId="77777777" w:rsidR="00BF3510" w:rsidRPr="00D3464B" w:rsidRDefault="00BF3510" w:rsidP="003137E9">
            <w:pPr>
              <w:jc w:val="left"/>
            </w:pPr>
            <w:r w:rsidRPr="00D3464B">
              <w:t>1.61.01</w:t>
            </w:r>
          </w:p>
        </w:tc>
        <w:tc>
          <w:tcPr>
            <w:tcW w:w="1416" w:type="dxa"/>
          </w:tcPr>
          <w:p w14:paraId="5168E816" w14:textId="77777777" w:rsidR="00BF3510" w:rsidRPr="00D3464B" w:rsidRDefault="003137E9" w:rsidP="006B2541">
            <w:pPr>
              <w:jc w:val="right"/>
            </w:pPr>
            <w:r w:rsidRPr="00D3464B">
              <w:t>18-sep-2000</w:t>
            </w:r>
          </w:p>
        </w:tc>
        <w:tc>
          <w:tcPr>
            <w:tcW w:w="7372" w:type="dxa"/>
          </w:tcPr>
          <w:p w14:paraId="409C6F08" w14:textId="77777777" w:rsidR="00BF3510" w:rsidRPr="00D3464B" w:rsidRDefault="00553620" w:rsidP="00034150">
            <w:pPr>
              <w:ind w:left="177"/>
              <w:jc w:val="left"/>
            </w:pPr>
            <w:r w:rsidRPr="00D3464B">
              <w:t xml:space="preserve">minor </w:t>
            </w:r>
            <w:r w:rsidR="00BF3510" w:rsidRPr="00D3464B">
              <w:t>release, added Alcabitus house system</w:t>
            </w:r>
          </w:p>
        </w:tc>
      </w:tr>
      <w:tr w:rsidR="00BF3510" w:rsidRPr="00D3464B" w14:paraId="51003DB3" w14:textId="77777777" w:rsidTr="00034150">
        <w:trPr>
          <w:cantSplit/>
        </w:trPr>
        <w:tc>
          <w:tcPr>
            <w:tcW w:w="959" w:type="dxa"/>
          </w:tcPr>
          <w:p w14:paraId="0D0EA85E" w14:textId="77777777" w:rsidR="00BF3510" w:rsidRPr="00D3464B" w:rsidRDefault="00BF3510" w:rsidP="003137E9">
            <w:pPr>
              <w:jc w:val="left"/>
            </w:pPr>
            <w:r w:rsidRPr="00D3464B">
              <w:t>1.61.02</w:t>
            </w:r>
          </w:p>
        </w:tc>
        <w:tc>
          <w:tcPr>
            <w:tcW w:w="1416" w:type="dxa"/>
          </w:tcPr>
          <w:p w14:paraId="065DCC02" w14:textId="77777777" w:rsidR="00BF3510" w:rsidRPr="00D3464B" w:rsidRDefault="003137E9" w:rsidP="006B2541">
            <w:pPr>
              <w:jc w:val="right"/>
            </w:pPr>
            <w:r w:rsidRPr="00D3464B">
              <w:t>10-jul-2001</w:t>
            </w:r>
          </w:p>
        </w:tc>
        <w:tc>
          <w:tcPr>
            <w:tcW w:w="7372" w:type="dxa"/>
          </w:tcPr>
          <w:p w14:paraId="5768227F" w14:textId="77777777" w:rsidR="00BF3510" w:rsidRPr="00D3464B" w:rsidRDefault="00553620" w:rsidP="00034150">
            <w:pPr>
              <w:ind w:left="177"/>
              <w:jc w:val="left"/>
            </w:pPr>
            <w:r w:rsidRPr="00D3464B">
              <w:t xml:space="preserve">minor </w:t>
            </w:r>
            <w:r w:rsidR="00BF3510" w:rsidRPr="00D3464B">
              <w:t>release, fixed bug which prevented asteroid files &gt; 22767 to be accepted</w:t>
            </w:r>
          </w:p>
        </w:tc>
      </w:tr>
      <w:tr w:rsidR="00BF3510" w:rsidRPr="00D3464B" w14:paraId="5E5A3549" w14:textId="77777777" w:rsidTr="00034150">
        <w:trPr>
          <w:cantSplit/>
        </w:trPr>
        <w:tc>
          <w:tcPr>
            <w:tcW w:w="959" w:type="dxa"/>
          </w:tcPr>
          <w:p w14:paraId="114BD485" w14:textId="77777777" w:rsidR="00BF3510" w:rsidRPr="00D3464B" w:rsidRDefault="00BF3510" w:rsidP="003137E9">
            <w:pPr>
              <w:jc w:val="left"/>
            </w:pPr>
            <w:r w:rsidRPr="00D3464B">
              <w:t>1.61.03</w:t>
            </w:r>
          </w:p>
        </w:tc>
        <w:tc>
          <w:tcPr>
            <w:tcW w:w="1416" w:type="dxa"/>
          </w:tcPr>
          <w:p w14:paraId="2524B9A6" w14:textId="77777777" w:rsidR="00BF3510" w:rsidRPr="00D3464B" w:rsidRDefault="003137E9" w:rsidP="006B2541">
            <w:pPr>
              <w:jc w:val="right"/>
            </w:pPr>
            <w:r w:rsidRPr="00D3464B">
              <w:t>20-jul-2001</w:t>
            </w:r>
          </w:p>
        </w:tc>
        <w:tc>
          <w:tcPr>
            <w:tcW w:w="7372" w:type="dxa"/>
          </w:tcPr>
          <w:p w14:paraId="0CF2EC26" w14:textId="77777777" w:rsidR="00BF3510" w:rsidRPr="00D3464B" w:rsidRDefault="00553620" w:rsidP="00034150">
            <w:pPr>
              <w:ind w:left="177"/>
              <w:jc w:val="left"/>
            </w:pPr>
            <w:r w:rsidRPr="00D3464B">
              <w:t xml:space="preserve">minor </w:t>
            </w:r>
            <w:r w:rsidR="00BF3510" w:rsidRPr="00D3464B">
              <w:t>release, fixed bug which was introduced in 1.61.02: Ecliptic was computed in Radians instead of degrees</w:t>
            </w:r>
          </w:p>
        </w:tc>
      </w:tr>
      <w:tr w:rsidR="00BF3510" w:rsidRPr="00D3464B" w14:paraId="620E1200" w14:textId="77777777" w:rsidTr="00034150">
        <w:trPr>
          <w:cantSplit/>
        </w:trPr>
        <w:tc>
          <w:tcPr>
            <w:tcW w:w="959" w:type="dxa"/>
          </w:tcPr>
          <w:p w14:paraId="45BB164C" w14:textId="77777777" w:rsidR="00BF3510" w:rsidRPr="00D3464B" w:rsidRDefault="00BF3510" w:rsidP="003137E9">
            <w:pPr>
              <w:jc w:val="left"/>
            </w:pPr>
            <w:r w:rsidRPr="00D3464B">
              <w:t>1.62.00</w:t>
            </w:r>
          </w:p>
        </w:tc>
        <w:tc>
          <w:tcPr>
            <w:tcW w:w="1416" w:type="dxa"/>
          </w:tcPr>
          <w:p w14:paraId="35534737" w14:textId="77777777" w:rsidR="00BF3510" w:rsidRPr="00D3464B" w:rsidRDefault="003137E9" w:rsidP="006B2541">
            <w:pPr>
              <w:jc w:val="right"/>
            </w:pPr>
            <w:r>
              <w:t xml:space="preserve"> </w:t>
            </w:r>
            <w:r w:rsidRPr="00D3464B">
              <w:t>23-jul-2001</w:t>
            </w:r>
          </w:p>
        </w:tc>
        <w:tc>
          <w:tcPr>
            <w:tcW w:w="7372" w:type="dxa"/>
          </w:tcPr>
          <w:p w14:paraId="56DFC825" w14:textId="77777777" w:rsidR="00BF3510" w:rsidRPr="00D3464B" w:rsidRDefault="00553620" w:rsidP="00034150">
            <w:pPr>
              <w:ind w:left="177"/>
              <w:jc w:val="left"/>
            </w:pPr>
            <w:r w:rsidRPr="00D3464B">
              <w:t xml:space="preserve">minor </w:t>
            </w:r>
            <w:r w:rsidR="00BF3510" w:rsidRPr="00D3464B">
              <w:t xml:space="preserve">release, several bug fixes, code for fictitious satellites of the </w:t>
            </w:r>
            <w:r w:rsidR="009B68B0">
              <w:t>Earth</w:t>
            </w:r>
            <w:r w:rsidR="00BF3510" w:rsidRPr="00D3464B">
              <w:t>, asteroid files &gt; 55535 are accepted</w:t>
            </w:r>
          </w:p>
        </w:tc>
      </w:tr>
      <w:tr w:rsidR="00BF3510" w:rsidRPr="00D3464B" w14:paraId="03BA1EBB" w14:textId="77777777" w:rsidTr="00034150">
        <w:trPr>
          <w:cantSplit/>
        </w:trPr>
        <w:tc>
          <w:tcPr>
            <w:tcW w:w="959" w:type="dxa"/>
          </w:tcPr>
          <w:p w14:paraId="50D56CAE" w14:textId="77777777" w:rsidR="00BF3510" w:rsidRPr="00D3464B" w:rsidRDefault="00BF3510" w:rsidP="003137E9">
            <w:pPr>
              <w:jc w:val="left"/>
            </w:pPr>
            <w:r w:rsidRPr="00D3464B">
              <w:t>1.62.01</w:t>
            </w:r>
          </w:p>
        </w:tc>
        <w:tc>
          <w:tcPr>
            <w:tcW w:w="1416" w:type="dxa"/>
          </w:tcPr>
          <w:p w14:paraId="26B73185" w14:textId="77777777" w:rsidR="00BF3510" w:rsidRPr="00D3464B" w:rsidRDefault="003137E9" w:rsidP="006B2541">
            <w:pPr>
              <w:jc w:val="right"/>
            </w:pPr>
            <w:r w:rsidRPr="00D3464B">
              <w:t>16-oct-2001</w:t>
            </w:r>
          </w:p>
        </w:tc>
        <w:tc>
          <w:tcPr>
            <w:tcW w:w="7372" w:type="dxa"/>
          </w:tcPr>
          <w:p w14:paraId="5CF37AC7" w14:textId="77777777" w:rsidR="00BF3510" w:rsidRPr="00D3464B" w:rsidRDefault="00553620" w:rsidP="00034150">
            <w:pPr>
              <w:ind w:left="177"/>
              <w:jc w:val="left"/>
            </w:pPr>
            <w:r w:rsidRPr="00D3464B">
              <w:t xml:space="preserve">bug </w:t>
            </w:r>
            <w:r w:rsidR="00BF3510" w:rsidRPr="00D3464B">
              <w:t xml:space="preserve">fix, string overflow in sweph.c::read_const(), </w:t>
            </w:r>
          </w:p>
        </w:tc>
      </w:tr>
      <w:tr w:rsidR="00BF3510" w:rsidRPr="00D3464B" w14:paraId="48FA6BF8" w14:textId="77777777" w:rsidTr="00034150">
        <w:trPr>
          <w:cantSplit/>
        </w:trPr>
        <w:tc>
          <w:tcPr>
            <w:tcW w:w="959" w:type="dxa"/>
          </w:tcPr>
          <w:p w14:paraId="163997C5" w14:textId="77777777" w:rsidR="00BF3510" w:rsidRPr="00D3464B" w:rsidRDefault="00BF3510" w:rsidP="003137E9">
            <w:pPr>
              <w:jc w:val="left"/>
            </w:pPr>
            <w:r w:rsidRPr="00D3464B">
              <w:t>1.63.00</w:t>
            </w:r>
          </w:p>
        </w:tc>
        <w:tc>
          <w:tcPr>
            <w:tcW w:w="1416" w:type="dxa"/>
          </w:tcPr>
          <w:p w14:paraId="3A801E02" w14:textId="77777777" w:rsidR="00BF3510" w:rsidRPr="00D3464B" w:rsidRDefault="003137E9" w:rsidP="006B2541">
            <w:pPr>
              <w:jc w:val="right"/>
            </w:pPr>
            <w:r w:rsidRPr="00D3464B">
              <w:t>5-jan-2002</w:t>
            </w:r>
          </w:p>
        </w:tc>
        <w:tc>
          <w:tcPr>
            <w:tcW w:w="7372" w:type="dxa"/>
          </w:tcPr>
          <w:p w14:paraId="600C0A77" w14:textId="77777777" w:rsidR="00BF3510" w:rsidRPr="00D3464B" w:rsidRDefault="00553620" w:rsidP="00034150">
            <w:pPr>
              <w:ind w:left="177"/>
              <w:jc w:val="left"/>
            </w:pPr>
            <w:r w:rsidRPr="00D3464B">
              <w:t xml:space="preserve">added </w:t>
            </w:r>
            <w:r w:rsidR="00BF3510" w:rsidRPr="00D3464B">
              <w:t xml:space="preserve">house calculation to swetest.c and swetest.exe </w:t>
            </w:r>
          </w:p>
        </w:tc>
      </w:tr>
      <w:tr w:rsidR="00BF3510" w:rsidRPr="00D3464B" w14:paraId="2CDD7458" w14:textId="77777777" w:rsidTr="00034150">
        <w:trPr>
          <w:cantSplit/>
        </w:trPr>
        <w:tc>
          <w:tcPr>
            <w:tcW w:w="959" w:type="dxa"/>
          </w:tcPr>
          <w:p w14:paraId="4A0CE2C8" w14:textId="77777777" w:rsidR="00BF3510" w:rsidRPr="00D3464B" w:rsidRDefault="00BF3510" w:rsidP="003137E9">
            <w:pPr>
              <w:jc w:val="left"/>
            </w:pPr>
            <w:r w:rsidRPr="00D3464B">
              <w:t>1.64.00</w:t>
            </w:r>
          </w:p>
        </w:tc>
        <w:tc>
          <w:tcPr>
            <w:tcW w:w="1416" w:type="dxa"/>
          </w:tcPr>
          <w:p w14:paraId="6B64FCC1" w14:textId="77777777" w:rsidR="00BF3510" w:rsidRPr="00D3464B" w:rsidRDefault="003137E9" w:rsidP="006B2541">
            <w:pPr>
              <w:jc w:val="right"/>
            </w:pPr>
            <w:r w:rsidRPr="00D3464B">
              <w:t>6-mar-2002</w:t>
            </w:r>
          </w:p>
        </w:tc>
        <w:tc>
          <w:tcPr>
            <w:tcW w:w="7372" w:type="dxa"/>
          </w:tcPr>
          <w:p w14:paraId="1C4159BF" w14:textId="77777777" w:rsidR="00BF3510" w:rsidRPr="00D3464B" w:rsidRDefault="00553620" w:rsidP="00034150">
            <w:pPr>
              <w:ind w:left="177"/>
              <w:jc w:val="left"/>
            </w:pPr>
            <w:r w:rsidRPr="00D3464B">
              <w:t xml:space="preserve">house </w:t>
            </w:r>
            <w:r w:rsidR="00BF3510" w:rsidRPr="00D3464B">
              <w:t>system ‘G’ for house functions and function swe_gauquelin_sector() for Gauquelin sector calculations</w:t>
            </w:r>
          </w:p>
          <w:p w14:paraId="121CC1F1" w14:textId="77777777" w:rsidR="00BF3510" w:rsidRPr="00D3464B" w:rsidRDefault="00553620" w:rsidP="00034150">
            <w:pPr>
              <w:ind w:left="177"/>
              <w:jc w:val="left"/>
            </w:pPr>
            <w:r w:rsidRPr="00D3464B">
              <w:t xml:space="preserve">occultations </w:t>
            </w:r>
            <w:r w:rsidR="00BF3510" w:rsidRPr="00D3464B">
              <w:t>of planets and fixed stars by the moon</w:t>
            </w:r>
          </w:p>
          <w:p w14:paraId="7448EDF3" w14:textId="77777777" w:rsidR="00BF3510" w:rsidRPr="00D3464B" w:rsidRDefault="00553620" w:rsidP="00034150">
            <w:pPr>
              <w:ind w:left="177"/>
              <w:jc w:val="left"/>
            </w:pPr>
            <w:r w:rsidRPr="00D3464B">
              <w:t xml:space="preserve">new </w:t>
            </w:r>
            <w:r w:rsidR="00BF3510" w:rsidRPr="00D3464B">
              <w:t>Delta T algorithms</w:t>
            </w:r>
          </w:p>
        </w:tc>
      </w:tr>
      <w:tr w:rsidR="00BF3510" w:rsidRPr="00D3464B" w14:paraId="5E5582C8" w14:textId="77777777" w:rsidTr="00034150">
        <w:trPr>
          <w:cantSplit/>
        </w:trPr>
        <w:tc>
          <w:tcPr>
            <w:tcW w:w="959" w:type="dxa"/>
          </w:tcPr>
          <w:p w14:paraId="46C5318E" w14:textId="77777777" w:rsidR="00BF3510" w:rsidRPr="00D3464B" w:rsidRDefault="00BF3510" w:rsidP="003137E9">
            <w:pPr>
              <w:jc w:val="left"/>
            </w:pPr>
            <w:r w:rsidRPr="00D3464B">
              <w:t>1.64.01</w:t>
            </w:r>
          </w:p>
        </w:tc>
        <w:tc>
          <w:tcPr>
            <w:tcW w:w="1416" w:type="dxa"/>
          </w:tcPr>
          <w:p w14:paraId="160AE968" w14:textId="77777777" w:rsidR="00BF3510" w:rsidRPr="00D3464B" w:rsidRDefault="003137E9" w:rsidP="006B2541">
            <w:pPr>
              <w:jc w:val="right"/>
            </w:pPr>
            <w:r w:rsidRPr="00D3464B">
              <w:t>26-jun-2002</w:t>
            </w:r>
          </w:p>
        </w:tc>
        <w:tc>
          <w:tcPr>
            <w:tcW w:w="7372" w:type="dxa"/>
          </w:tcPr>
          <w:p w14:paraId="3BA905EF" w14:textId="77777777" w:rsidR="00BF3510" w:rsidRPr="00D3464B" w:rsidRDefault="00553620" w:rsidP="00034150">
            <w:pPr>
              <w:ind w:left="177"/>
              <w:jc w:val="left"/>
            </w:pPr>
            <w:r w:rsidRPr="00D3464B">
              <w:t xml:space="preserve">bug </w:t>
            </w:r>
            <w:r w:rsidR="00BF3510" w:rsidRPr="00D3464B">
              <w:t>fix in swe_fixstar(). Stars with decl. between –1° and 0° were wrong</w:t>
            </w:r>
          </w:p>
        </w:tc>
      </w:tr>
      <w:tr w:rsidR="00BF3510" w:rsidRPr="00D3464B" w14:paraId="38CF968B" w14:textId="77777777" w:rsidTr="00034150">
        <w:trPr>
          <w:cantSplit/>
        </w:trPr>
        <w:tc>
          <w:tcPr>
            <w:tcW w:w="959" w:type="dxa"/>
          </w:tcPr>
          <w:p w14:paraId="11870E26" w14:textId="77777777" w:rsidR="00BF3510" w:rsidRPr="00D3464B" w:rsidRDefault="00BF3510" w:rsidP="003137E9">
            <w:pPr>
              <w:jc w:val="left"/>
            </w:pPr>
            <w:r w:rsidRPr="00D3464B">
              <w:t>1.65.00</w:t>
            </w:r>
          </w:p>
        </w:tc>
        <w:tc>
          <w:tcPr>
            <w:tcW w:w="1416" w:type="dxa"/>
          </w:tcPr>
          <w:p w14:paraId="053672F8" w14:textId="77777777" w:rsidR="00BF3510" w:rsidRPr="00D3464B" w:rsidRDefault="003137E9" w:rsidP="006B2541">
            <w:pPr>
              <w:jc w:val="right"/>
            </w:pPr>
            <w:r w:rsidRPr="00D3464B">
              <w:t>12-jun-2003</w:t>
            </w:r>
          </w:p>
        </w:tc>
        <w:tc>
          <w:tcPr>
            <w:tcW w:w="7372" w:type="dxa"/>
          </w:tcPr>
          <w:p w14:paraId="14E53930" w14:textId="77777777" w:rsidR="00BF3510" w:rsidRPr="00D3464B" w:rsidRDefault="00553620" w:rsidP="00034150">
            <w:pPr>
              <w:ind w:left="177"/>
              <w:jc w:val="left"/>
            </w:pPr>
            <w:r w:rsidRPr="00D3464B">
              <w:t xml:space="preserve">long </w:t>
            </w:r>
            <w:r w:rsidR="00BF3510" w:rsidRPr="00D3464B">
              <w:t>variables replaced by INT32 for 64-bit compilers</w:t>
            </w:r>
          </w:p>
        </w:tc>
      </w:tr>
      <w:tr w:rsidR="00BF3510" w:rsidRPr="00D3464B" w14:paraId="00B84123" w14:textId="77777777" w:rsidTr="00034150">
        <w:trPr>
          <w:cantSplit/>
        </w:trPr>
        <w:tc>
          <w:tcPr>
            <w:tcW w:w="959" w:type="dxa"/>
          </w:tcPr>
          <w:p w14:paraId="0ECF1D81" w14:textId="77777777" w:rsidR="00BF3510" w:rsidRPr="00D3464B" w:rsidRDefault="00BF3510" w:rsidP="003137E9">
            <w:pPr>
              <w:jc w:val="left"/>
            </w:pPr>
            <w:r w:rsidRPr="00D3464B">
              <w:t>1.66.00</w:t>
            </w:r>
          </w:p>
        </w:tc>
        <w:tc>
          <w:tcPr>
            <w:tcW w:w="1416" w:type="dxa"/>
          </w:tcPr>
          <w:p w14:paraId="3AAB8A85" w14:textId="77777777" w:rsidR="00BF3510" w:rsidRPr="00D3464B" w:rsidRDefault="003137E9" w:rsidP="006B2541">
            <w:pPr>
              <w:jc w:val="right"/>
            </w:pPr>
            <w:r w:rsidRPr="00D3464B">
              <w:t>10-jul-2003</w:t>
            </w:r>
          </w:p>
        </w:tc>
        <w:tc>
          <w:tcPr>
            <w:tcW w:w="7372" w:type="dxa"/>
          </w:tcPr>
          <w:p w14:paraId="61EDF40B" w14:textId="77777777" w:rsidR="00BF3510" w:rsidRPr="00D3464B" w:rsidRDefault="00553620" w:rsidP="00034150">
            <w:pPr>
              <w:ind w:left="177"/>
              <w:jc w:val="left"/>
            </w:pPr>
            <w:r w:rsidRPr="00D3464B">
              <w:t xml:space="preserve">house </w:t>
            </w:r>
            <w:r w:rsidR="00BF3510" w:rsidRPr="00D3464B">
              <w:t>system ‘M’ for Morinus houses</w:t>
            </w:r>
          </w:p>
        </w:tc>
      </w:tr>
      <w:tr w:rsidR="00BF3510" w:rsidRPr="00D3464B" w14:paraId="643567E6" w14:textId="77777777" w:rsidTr="00034150">
        <w:trPr>
          <w:cantSplit/>
        </w:trPr>
        <w:tc>
          <w:tcPr>
            <w:tcW w:w="959" w:type="dxa"/>
          </w:tcPr>
          <w:p w14:paraId="37A787D9" w14:textId="77777777" w:rsidR="00BF3510" w:rsidRPr="00D3464B" w:rsidRDefault="00BF3510" w:rsidP="003137E9">
            <w:pPr>
              <w:jc w:val="left"/>
            </w:pPr>
            <w:r w:rsidRPr="00D3464B">
              <w:t>1.67.00</w:t>
            </w:r>
          </w:p>
        </w:tc>
        <w:tc>
          <w:tcPr>
            <w:tcW w:w="1416" w:type="dxa"/>
          </w:tcPr>
          <w:p w14:paraId="31136926" w14:textId="77777777" w:rsidR="00BF3510" w:rsidRPr="00D3464B" w:rsidRDefault="003137E9" w:rsidP="006B2541">
            <w:pPr>
              <w:jc w:val="right"/>
            </w:pPr>
            <w:r w:rsidRPr="00D3464B">
              <w:t>31-mar-2005</w:t>
            </w:r>
          </w:p>
        </w:tc>
        <w:tc>
          <w:tcPr>
            <w:tcW w:w="7372" w:type="dxa"/>
          </w:tcPr>
          <w:p w14:paraId="50B5A986" w14:textId="77777777" w:rsidR="00BF3510" w:rsidRPr="00D3464B" w:rsidRDefault="00553620" w:rsidP="00034150">
            <w:pPr>
              <w:ind w:left="177"/>
              <w:jc w:val="left"/>
            </w:pPr>
            <w:r w:rsidRPr="00D3464B">
              <w:t xml:space="preserve">update </w:t>
            </w:r>
            <w:r w:rsidR="00BF3510" w:rsidRPr="00D3464B">
              <w:t>Delta T</w:t>
            </w:r>
          </w:p>
        </w:tc>
      </w:tr>
      <w:tr w:rsidR="00BF3510" w:rsidRPr="00D3464B" w14:paraId="1A7FB598" w14:textId="77777777" w:rsidTr="00034150">
        <w:trPr>
          <w:cantSplit/>
        </w:trPr>
        <w:tc>
          <w:tcPr>
            <w:tcW w:w="959" w:type="dxa"/>
          </w:tcPr>
          <w:p w14:paraId="6FDFC3CF" w14:textId="77777777" w:rsidR="00BF3510" w:rsidRPr="00D3464B" w:rsidRDefault="00BF3510" w:rsidP="003137E9">
            <w:pPr>
              <w:jc w:val="left"/>
            </w:pPr>
            <w:r w:rsidRPr="00D3464B">
              <w:t>1.67.01</w:t>
            </w:r>
          </w:p>
        </w:tc>
        <w:tc>
          <w:tcPr>
            <w:tcW w:w="1416" w:type="dxa"/>
          </w:tcPr>
          <w:p w14:paraId="7667D38F" w14:textId="77777777" w:rsidR="00BF3510" w:rsidRPr="00D3464B" w:rsidRDefault="003137E9" w:rsidP="006B2541">
            <w:pPr>
              <w:jc w:val="right"/>
            </w:pPr>
            <w:r w:rsidRPr="00D3464B">
              <w:t>3-may-2005</w:t>
            </w:r>
          </w:p>
        </w:tc>
        <w:tc>
          <w:tcPr>
            <w:tcW w:w="7372" w:type="dxa"/>
          </w:tcPr>
          <w:p w14:paraId="082BFC6E" w14:textId="77777777" w:rsidR="00BF3510" w:rsidRPr="00D3464B" w:rsidRDefault="00553620" w:rsidP="00034150">
            <w:pPr>
              <w:ind w:left="177"/>
              <w:jc w:val="left"/>
            </w:pPr>
            <w:r w:rsidRPr="00D3464B">
              <w:t>doc</w:t>
            </w:r>
            <w:r>
              <w:t>s</w:t>
            </w:r>
            <w:r w:rsidRPr="00D3464B">
              <w:t xml:space="preserve"> </w:t>
            </w:r>
            <w:r w:rsidR="00BF3510" w:rsidRPr="00D3464B">
              <w:t>for sidereal calculations (Chap. 10) updated (precession-corrected transits)</w:t>
            </w:r>
          </w:p>
        </w:tc>
      </w:tr>
      <w:tr w:rsidR="00BF3510" w:rsidRPr="00D3464B" w14:paraId="4804C65A" w14:textId="77777777" w:rsidTr="00034150">
        <w:trPr>
          <w:cantSplit/>
        </w:trPr>
        <w:tc>
          <w:tcPr>
            <w:tcW w:w="959" w:type="dxa"/>
          </w:tcPr>
          <w:p w14:paraId="30665373" w14:textId="77777777" w:rsidR="00BF3510" w:rsidRPr="00D3464B" w:rsidRDefault="00BF3510" w:rsidP="003137E9">
            <w:pPr>
              <w:jc w:val="left"/>
            </w:pPr>
            <w:r w:rsidRPr="00D3464B">
              <w:t>1.70.00</w:t>
            </w:r>
          </w:p>
        </w:tc>
        <w:tc>
          <w:tcPr>
            <w:tcW w:w="1416" w:type="dxa"/>
          </w:tcPr>
          <w:p w14:paraId="609C2457" w14:textId="77777777" w:rsidR="00BF3510" w:rsidRPr="00D3464B" w:rsidRDefault="003137E9" w:rsidP="006B2541">
            <w:pPr>
              <w:jc w:val="right"/>
            </w:pPr>
            <w:r w:rsidRPr="00D3464B">
              <w:t>22-feb-2006</w:t>
            </w:r>
          </w:p>
        </w:tc>
        <w:tc>
          <w:tcPr>
            <w:tcW w:w="7372" w:type="dxa"/>
          </w:tcPr>
          <w:p w14:paraId="612AF4F8" w14:textId="77777777" w:rsidR="00BF3510" w:rsidRPr="00D3464B" w:rsidRDefault="00BF3510" w:rsidP="00034150">
            <w:pPr>
              <w:ind w:left="177"/>
              <w:jc w:val="left"/>
            </w:pPr>
            <w:r w:rsidRPr="00D3464B">
              <w:t>all relevant IAU resolutions up to 2005 have been implemented</w:t>
            </w:r>
          </w:p>
        </w:tc>
      </w:tr>
      <w:tr w:rsidR="00BF3510" w:rsidRPr="00D3464B" w14:paraId="2C2B0181" w14:textId="77777777" w:rsidTr="00034150">
        <w:trPr>
          <w:cantSplit/>
        </w:trPr>
        <w:tc>
          <w:tcPr>
            <w:tcW w:w="959" w:type="dxa"/>
          </w:tcPr>
          <w:p w14:paraId="7A3A58FD" w14:textId="77777777" w:rsidR="00BF3510" w:rsidRPr="00D3464B" w:rsidRDefault="00BF3510" w:rsidP="003137E9">
            <w:pPr>
              <w:jc w:val="left"/>
            </w:pPr>
            <w:r w:rsidRPr="00D3464B">
              <w:t>1.70.01</w:t>
            </w:r>
          </w:p>
        </w:tc>
        <w:tc>
          <w:tcPr>
            <w:tcW w:w="1416" w:type="dxa"/>
          </w:tcPr>
          <w:p w14:paraId="2B74CA23" w14:textId="77777777" w:rsidR="00BF3510" w:rsidRPr="00D3464B" w:rsidRDefault="003137E9" w:rsidP="006B2541">
            <w:pPr>
              <w:jc w:val="right"/>
            </w:pPr>
            <w:r w:rsidRPr="00D3464B">
              <w:t>2-may-2006</w:t>
            </w:r>
          </w:p>
        </w:tc>
        <w:tc>
          <w:tcPr>
            <w:tcW w:w="7372" w:type="dxa"/>
          </w:tcPr>
          <w:p w14:paraId="3A7B6DAB" w14:textId="77777777" w:rsidR="00BF3510" w:rsidRPr="00D3464B" w:rsidRDefault="00BF3510" w:rsidP="00034150">
            <w:pPr>
              <w:ind w:left="177"/>
              <w:jc w:val="left"/>
            </w:pPr>
            <w:r w:rsidRPr="00D3464B">
              <w:t>minor bug fix</w:t>
            </w:r>
          </w:p>
        </w:tc>
      </w:tr>
      <w:tr w:rsidR="00BF3510" w:rsidRPr="00D3464B" w14:paraId="657BBE8E" w14:textId="77777777" w:rsidTr="00034150">
        <w:trPr>
          <w:cantSplit/>
        </w:trPr>
        <w:tc>
          <w:tcPr>
            <w:tcW w:w="959" w:type="dxa"/>
          </w:tcPr>
          <w:p w14:paraId="08E5772D" w14:textId="77777777" w:rsidR="00BF3510" w:rsidRPr="00D3464B" w:rsidRDefault="00BF3510" w:rsidP="003137E9">
            <w:pPr>
              <w:jc w:val="left"/>
            </w:pPr>
            <w:r w:rsidRPr="00D3464B">
              <w:t>1.70.02</w:t>
            </w:r>
          </w:p>
        </w:tc>
        <w:tc>
          <w:tcPr>
            <w:tcW w:w="1416" w:type="dxa"/>
          </w:tcPr>
          <w:p w14:paraId="6619AD7F" w14:textId="77777777" w:rsidR="00BF3510" w:rsidRPr="00D3464B" w:rsidRDefault="003137E9" w:rsidP="006B2541">
            <w:pPr>
              <w:jc w:val="right"/>
            </w:pPr>
            <w:r w:rsidRPr="00D3464B">
              <w:t>5-may-2006</w:t>
            </w:r>
          </w:p>
        </w:tc>
        <w:tc>
          <w:tcPr>
            <w:tcW w:w="7372" w:type="dxa"/>
          </w:tcPr>
          <w:p w14:paraId="0221CB2A" w14:textId="77777777" w:rsidR="00BF3510" w:rsidRPr="00D3464B" w:rsidRDefault="00BF3510" w:rsidP="00034150">
            <w:pPr>
              <w:ind w:left="177"/>
              <w:jc w:val="left"/>
            </w:pPr>
            <w:r w:rsidRPr="00D3464B">
              <w:t>minor bug fix</w:t>
            </w:r>
          </w:p>
        </w:tc>
      </w:tr>
      <w:tr w:rsidR="00BF3510" w:rsidRPr="00D3464B" w14:paraId="008B16AE" w14:textId="77777777" w:rsidTr="00034150">
        <w:trPr>
          <w:cantSplit/>
        </w:trPr>
        <w:tc>
          <w:tcPr>
            <w:tcW w:w="959" w:type="dxa"/>
          </w:tcPr>
          <w:p w14:paraId="574A458C" w14:textId="77777777" w:rsidR="00BF3510" w:rsidRPr="00D3464B" w:rsidRDefault="00BF3510" w:rsidP="003137E9">
            <w:pPr>
              <w:jc w:val="left"/>
            </w:pPr>
            <w:r w:rsidRPr="00D3464B">
              <w:t>1.70.03</w:t>
            </w:r>
          </w:p>
        </w:tc>
        <w:tc>
          <w:tcPr>
            <w:tcW w:w="1416" w:type="dxa"/>
          </w:tcPr>
          <w:p w14:paraId="575AF548" w14:textId="77777777" w:rsidR="00BF3510" w:rsidRPr="00D3464B" w:rsidRDefault="003137E9" w:rsidP="006B2541">
            <w:pPr>
              <w:jc w:val="right"/>
            </w:pPr>
            <w:r w:rsidRPr="00D3464B">
              <w:t>30-jun-2006</w:t>
            </w:r>
          </w:p>
        </w:tc>
        <w:tc>
          <w:tcPr>
            <w:tcW w:w="7372" w:type="dxa"/>
          </w:tcPr>
          <w:p w14:paraId="5780BACC" w14:textId="77777777" w:rsidR="00BF3510" w:rsidRPr="00D3464B" w:rsidRDefault="00BF3510" w:rsidP="00034150">
            <w:pPr>
              <w:ind w:left="177"/>
              <w:jc w:val="left"/>
            </w:pPr>
            <w:r w:rsidRPr="00D3464B">
              <w:t>bug fix</w:t>
            </w:r>
          </w:p>
        </w:tc>
      </w:tr>
      <w:tr w:rsidR="00BF3510" w:rsidRPr="00D3464B" w14:paraId="0AED92D0" w14:textId="77777777" w:rsidTr="00034150">
        <w:trPr>
          <w:cantSplit/>
        </w:trPr>
        <w:tc>
          <w:tcPr>
            <w:tcW w:w="959" w:type="dxa"/>
          </w:tcPr>
          <w:p w14:paraId="72F1BA45" w14:textId="77777777" w:rsidR="00BF3510" w:rsidRPr="00D3464B" w:rsidRDefault="00BF3510" w:rsidP="003137E9">
            <w:pPr>
              <w:jc w:val="left"/>
            </w:pPr>
            <w:r w:rsidRPr="00D3464B">
              <w:t>1.71</w:t>
            </w:r>
          </w:p>
        </w:tc>
        <w:tc>
          <w:tcPr>
            <w:tcW w:w="1416" w:type="dxa"/>
          </w:tcPr>
          <w:p w14:paraId="3E83D796" w14:textId="77777777" w:rsidR="00BF3510" w:rsidRPr="00D3464B" w:rsidRDefault="003137E9" w:rsidP="006B2541">
            <w:pPr>
              <w:jc w:val="right"/>
            </w:pPr>
            <w:r w:rsidRPr="00D3464B">
              <w:t>28-sep-2006</w:t>
            </w:r>
          </w:p>
        </w:tc>
        <w:tc>
          <w:tcPr>
            <w:tcW w:w="7372" w:type="dxa"/>
          </w:tcPr>
          <w:p w14:paraId="62F277DF" w14:textId="77777777" w:rsidR="00BF3510" w:rsidRPr="00D3464B" w:rsidRDefault="00BF3510" w:rsidP="00034150">
            <w:pPr>
              <w:ind w:left="177"/>
              <w:jc w:val="left"/>
            </w:pPr>
            <w:r w:rsidRPr="00D3464B">
              <w:t>Swiss Ephemeris functions able to calculate minor planet</w:t>
            </w:r>
            <w:r w:rsidR="00446B06">
              <w:t xml:space="preserve"> </w:t>
            </w:r>
            <w:r w:rsidRPr="00D3464B">
              <w:t>no 134340 Pluto</w:t>
            </w:r>
          </w:p>
        </w:tc>
      </w:tr>
      <w:tr w:rsidR="00BF3510" w:rsidRPr="00D3464B" w14:paraId="7FDF3E07" w14:textId="77777777" w:rsidTr="00034150">
        <w:trPr>
          <w:cantSplit/>
        </w:trPr>
        <w:tc>
          <w:tcPr>
            <w:tcW w:w="959" w:type="dxa"/>
          </w:tcPr>
          <w:p w14:paraId="5725DF26" w14:textId="77777777" w:rsidR="00BF3510" w:rsidRPr="00D3464B" w:rsidRDefault="00BF3510" w:rsidP="003137E9">
            <w:pPr>
              <w:jc w:val="left"/>
            </w:pPr>
            <w:r w:rsidRPr="00D3464B">
              <w:t>1.72</w:t>
            </w:r>
          </w:p>
        </w:tc>
        <w:tc>
          <w:tcPr>
            <w:tcW w:w="1416" w:type="dxa"/>
          </w:tcPr>
          <w:p w14:paraId="62EE8760" w14:textId="77777777" w:rsidR="00BF3510" w:rsidRPr="00D3464B" w:rsidRDefault="003137E9" w:rsidP="006B2541">
            <w:pPr>
              <w:jc w:val="right"/>
            </w:pPr>
            <w:r w:rsidRPr="00D3464B">
              <w:t>28-sep-2007</w:t>
            </w:r>
          </w:p>
        </w:tc>
        <w:tc>
          <w:tcPr>
            <w:tcW w:w="7372" w:type="dxa"/>
          </w:tcPr>
          <w:p w14:paraId="73CC4E28" w14:textId="10AECD5C" w:rsidR="00BF3510" w:rsidRPr="00D3464B" w:rsidRDefault="00495D04" w:rsidP="00034150">
            <w:pPr>
              <w:ind w:left="177"/>
              <w:jc w:val="left"/>
            </w:pPr>
            <w:r w:rsidRPr="00D3464B">
              <w:t xml:space="preserve">new </w:t>
            </w:r>
            <w:r w:rsidR="00BF3510" w:rsidRPr="00D3464B">
              <w:t>function swe_refrac_extended(), Delta T update, minor bug fixes</w:t>
            </w:r>
          </w:p>
        </w:tc>
      </w:tr>
      <w:tr w:rsidR="00BF3510" w:rsidRPr="00D3464B" w14:paraId="0C27A16C" w14:textId="77777777" w:rsidTr="00034150">
        <w:trPr>
          <w:cantSplit/>
        </w:trPr>
        <w:tc>
          <w:tcPr>
            <w:tcW w:w="959" w:type="dxa"/>
          </w:tcPr>
          <w:p w14:paraId="325B8928" w14:textId="77777777" w:rsidR="00BF3510" w:rsidRPr="00D3464B" w:rsidRDefault="00BF3510" w:rsidP="003137E9">
            <w:pPr>
              <w:jc w:val="left"/>
            </w:pPr>
            <w:r w:rsidRPr="00D3464B">
              <w:t>1.73</w:t>
            </w:r>
          </w:p>
        </w:tc>
        <w:tc>
          <w:tcPr>
            <w:tcW w:w="1416" w:type="dxa"/>
          </w:tcPr>
          <w:p w14:paraId="7CA98BAF" w14:textId="77777777" w:rsidR="00BF3510" w:rsidRPr="00D3464B" w:rsidRDefault="003137E9" w:rsidP="006B2541">
            <w:pPr>
              <w:jc w:val="right"/>
            </w:pPr>
            <w:r w:rsidRPr="00D3464B">
              <w:t>29-may-2008</w:t>
            </w:r>
          </w:p>
        </w:tc>
        <w:tc>
          <w:tcPr>
            <w:tcW w:w="7372" w:type="dxa"/>
          </w:tcPr>
          <w:p w14:paraId="0F60B5B5" w14:textId="77777777" w:rsidR="00BF3510" w:rsidRPr="00D3464B" w:rsidRDefault="00495D04" w:rsidP="00034150">
            <w:pPr>
              <w:ind w:left="177"/>
              <w:jc w:val="left"/>
            </w:pPr>
            <w:r w:rsidRPr="00D3464B">
              <w:t xml:space="preserve">new </w:t>
            </w:r>
            <w:r w:rsidR="00BF3510" w:rsidRPr="00D3464B">
              <w:t xml:space="preserve">function swe_fixstars_mag(), Whole Sign houses </w:t>
            </w:r>
          </w:p>
        </w:tc>
      </w:tr>
      <w:tr w:rsidR="00BF3510" w:rsidRPr="00D3464B" w14:paraId="34BC20CF" w14:textId="77777777" w:rsidTr="00034150">
        <w:trPr>
          <w:cantSplit/>
        </w:trPr>
        <w:tc>
          <w:tcPr>
            <w:tcW w:w="959" w:type="dxa"/>
          </w:tcPr>
          <w:p w14:paraId="67685658" w14:textId="77777777" w:rsidR="00BF3510" w:rsidRPr="00D3464B" w:rsidRDefault="00BF3510" w:rsidP="003137E9">
            <w:pPr>
              <w:jc w:val="left"/>
            </w:pPr>
            <w:r w:rsidRPr="00D3464B">
              <w:t>1.74</w:t>
            </w:r>
          </w:p>
        </w:tc>
        <w:tc>
          <w:tcPr>
            <w:tcW w:w="1416" w:type="dxa"/>
          </w:tcPr>
          <w:p w14:paraId="28C54AF5" w14:textId="77777777" w:rsidR="00BF3510" w:rsidRPr="00D3464B" w:rsidRDefault="003137E9" w:rsidP="006B2541">
            <w:pPr>
              <w:jc w:val="right"/>
            </w:pPr>
            <w:r w:rsidRPr="00D3464B">
              <w:t>18-jun-2008</w:t>
            </w:r>
          </w:p>
        </w:tc>
        <w:tc>
          <w:tcPr>
            <w:tcW w:w="7372" w:type="dxa"/>
          </w:tcPr>
          <w:p w14:paraId="33D95C71" w14:textId="77777777" w:rsidR="00BF3510" w:rsidRPr="00D3464B" w:rsidRDefault="00495D04" w:rsidP="00034150">
            <w:pPr>
              <w:ind w:left="177"/>
              <w:jc w:val="left"/>
            </w:pPr>
            <w:r w:rsidRPr="00D3464B">
              <w:t xml:space="preserve">bug </w:t>
            </w:r>
            <w:r w:rsidR="00BF3510" w:rsidRPr="00D3464B">
              <w:t xml:space="preserve">fixes </w:t>
            </w:r>
          </w:p>
        </w:tc>
      </w:tr>
      <w:tr w:rsidR="00BF3510" w:rsidRPr="00D3464B" w14:paraId="6561C1F2" w14:textId="77777777" w:rsidTr="00034150">
        <w:trPr>
          <w:cantSplit/>
        </w:trPr>
        <w:tc>
          <w:tcPr>
            <w:tcW w:w="959" w:type="dxa"/>
          </w:tcPr>
          <w:p w14:paraId="30438329" w14:textId="77777777" w:rsidR="00BF3510" w:rsidRPr="00D3464B" w:rsidRDefault="00BF3510" w:rsidP="003137E9">
            <w:pPr>
              <w:jc w:val="left"/>
            </w:pPr>
            <w:r w:rsidRPr="00D3464B">
              <w:t>1.75</w:t>
            </w:r>
          </w:p>
        </w:tc>
        <w:tc>
          <w:tcPr>
            <w:tcW w:w="1416" w:type="dxa"/>
          </w:tcPr>
          <w:p w14:paraId="290B8D32" w14:textId="77777777" w:rsidR="00BF3510" w:rsidRPr="00D3464B" w:rsidRDefault="003137E9" w:rsidP="006B2541">
            <w:pPr>
              <w:jc w:val="right"/>
            </w:pPr>
            <w:r w:rsidRPr="00D3464B">
              <w:t>27-aug-2008</w:t>
            </w:r>
          </w:p>
        </w:tc>
        <w:tc>
          <w:tcPr>
            <w:tcW w:w="7372" w:type="dxa"/>
          </w:tcPr>
          <w:p w14:paraId="3B346DB6" w14:textId="77777777" w:rsidR="00BF3510" w:rsidRPr="00D3464B" w:rsidRDefault="00BF3510" w:rsidP="00034150">
            <w:pPr>
              <w:ind w:left="177"/>
              <w:jc w:val="left"/>
            </w:pPr>
            <w:r w:rsidRPr="00D3464B">
              <w:t xml:space="preserve">Swiss Ephemeris can read newer JPL ephemeris files; bug fixes </w:t>
            </w:r>
          </w:p>
        </w:tc>
      </w:tr>
      <w:tr w:rsidR="00BF3510" w:rsidRPr="00D3464B" w14:paraId="630EB5DE" w14:textId="77777777" w:rsidTr="00034150">
        <w:trPr>
          <w:cantSplit/>
        </w:trPr>
        <w:tc>
          <w:tcPr>
            <w:tcW w:w="959" w:type="dxa"/>
          </w:tcPr>
          <w:p w14:paraId="725A5127" w14:textId="77777777" w:rsidR="00BF3510" w:rsidRPr="00D3464B" w:rsidRDefault="00BF3510" w:rsidP="003137E9">
            <w:pPr>
              <w:jc w:val="left"/>
            </w:pPr>
            <w:r w:rsidRPr="00D3464B">
              <w:t>1.76</w:t>
            </w:r>
          </w:p>
        </w:tc>
        <w:tc>
          <w:tcPr>
            <w:tcW w:w="1416" w:type="dxa"/>
          </w:tcPr>
          <w:p w14:paraId="0DE8491F" w14:textId="77777777" w:rsidR="00BF3510" w:rsidRPr="00D3464B" w:rsidRDefault="003137E9" w:rsidP="006B2541">
            <w:pPr>
              <w:jc w:val="right"/>
            </w:pPr>
            <w:r w:rsidRPr="00D3464B">
              <w:t>7-apr-2009</w:t>
            </w:r>
          </w:p>
        </w:tc>
        <w:tc>
          <w:tcPr>
            <w:tcW w:w="7372" w:type="dxa"/>
          </w:tcPr>
          <w:p w14:paraId="2349D8CB" w14:textId="77777777" w:rsidR="00BF3510" w:rsidRPr="00D3464B" w:rsidRDefault="00495D04" w:rsidP="00034150">
            <w:pPr>
              <w:ind w:left="177"/>
              <w:jc w:val="left"/>
            </w:pPr>
            <w:r w:rsidRPr="00D3464B">
              <w:t xml:space="preserve">heliacal </w:t>
            </w:r>
            <w:r w:rsidR="00BF3510" w:rsidRPr="00D3464B">
              <w:t xml:space="preserve">risings, UTC and minor improvements/bug fixes </w:t>
            </w:r>
          </w:p>
        </w:tc>
      </w:tr>
      <w:tr w:rsidR="00BF3510" w:rsidRPr="00D3464B" w14:paraId="50ADC927" w14:textId="77777777" w:rsidTr="00034150">
        <w:trPr>
          <w:cantSplit/>
        </w:trPr>
        <w:tc>
          <w:tcPr>
            <w:tcW w:w="959" w:type="dxa"/>
          </w:tcPr>
          <w:p w14:paraId="4663E27C" w14:textId="77777777" w:rsidR="00BF3510" w:rsidRPr="00D3464B" w:rsidRDefault="00BF3510" w:rsidP="003137E9">
            <w:pPr>
              <w:jc w:val="left"/>
            </w:pPr>
            <w:r w:rsidRPr="00D3464B">
              <w:t>1.77</w:t>
            </w:r>
          </w:p>
        </w:tc>
        <w:tc>
          <w:tcPr>
            <w:tcW w:w="1416" w:type="dxa"/>
          </w:tcPr>
          <w:p w14:paraId="00F48AEA" w14:textId="77777777" w:rsidR="00BF3510" w:rsidRPr="00D3464B" w:rsidRDefault="003137E9" w:rsidP="006B2541">
            <w:pPr>
              <w:jc w:val="right"/>
            </w:pPr>
            <w:r w:rsidRPr="00D3464B">
              <w:t>26-jan-2010</w:t>
            </w:r>
          </w:p>
        </w:tc>
        <w:tc>
          <w:tcPr>
            <w:tcW w:w="7372" w:type="dxa"/>
          </w:tcPr>
          <w:p w14:paraId="4081DAA5" w14:textId="77777777" w:rsidR="00BF3510" w:rsidRPr="00D3464B" w:rsidRDefault="00BF3510" w:rsidP="00034150">
            <w:pPr>
              <w:ind w:left="177"/>
              <w:jc w:val="left"/>
            </w:pPr>
            <w:r w:rsidRPr="00D3464B">
              <w:t>swe_deltat(), swe_fixstar() improved, swe_utc_time_zone</w:t>
            </w:r>
            <w:r w:rsidR="00E7025C">
              <w:t xml:space="preserve"> </w:t>
            </w:r>
            <w:r w:rsidRPr="00D3464B">
              <w:t>added</w:t>
            </w:r>
          </w:p>
        </w:tc>
      </w:tr>
      <w:tr w:rsidR="00BF3510" w:rsidRPr="00D3464B" w14:paraId="68A8099B" w14:textId="77777777" w:rsidTr="00034150">
        <w:trPr>
          <w:cantSplit/>
        </w:trPr>
        <w:tc>
          <w:tcPr>
            <w:tcW w:w="959" w:type="dxa"/>
          </w:tcPr>
          <w:p w14:paraId="360AC0F9" w14:textId="77777777" w:rsidR="00BF3510" w:rsidRPr="00D3464B" w:rsidRDefault="00BF3510" w:rsidP="003137E9">
            <w:pPr>
              <w:jc w:val="left"/>
            </w:pPr>
            <w:r w:rsidRPr="00D3464B">
              <w:t>1.78</w:t>
            </w:r>
          </w:p>
        </w:tc>
        <w:tc>
          <w:tcPr>
            <w:tcW w:w="1416" w:type="dxa"/>
          </w:tcPr>
          <w:p w14:paraId="5599E832" w14:textId="77777777" w:rsidR="00BF3510" w:rsidRPr="00D3464B" w:rsidRDefault="003137E9" w:rsidP="006B2541">
            <w:pPr>
              <w:jc w:val="right"/>
            </w:pPr>
            <w:r w:rsidRPr="00D3464B">
              <w:t>3-aug-2012</w:t>
            </w:r>
          </w:p>
        </w:tc>
        <w:tc>
          <w:tcPr>
            <w:tcW w:w="7372" w:type="dxa"/>
          </w:tcPr>
          <w:p w14:paraId="0C6DBAE8" w14:textId="77777777" w:rsidR="00BF3510" w:rsidRPr="00D3464B" w:rsidRDefault="00495D04" w:rsidP="00034150">
            <w:pPr>
              <w:ind w:left="177"/>
              <w:jc w:val="left"/>
            </w:pPr>
            <w:r w:rsidRPr="00D3464B">
              <w:t xml:space="preserve">new </w:t>
            </w:r>
            <w:r w:rsidR="00BF3510" w:rsidRPr="00D3464B">
              <w:t>precession, improvement of some eclipse functions, some minor bug fixes</w:t>
            </w:r>
          </w:p>
        </w:tc>
      </w:tr>
      <w:tr w:rsidR="00BF3510" w:rsidRPr="00D3464B" w14:paraId="696FA557" w14:textId="77777777" w:rsidTr="00034150">
        <w:trPr>
          <w:cantSplit/>
        </w:trPr>
        <w:tc>
          <w:tcPr>
            <w:tcW w:w="959" w:type="dxa"/>
          </w:tcPr>
          <w:p w14:paraId="11856969" w14:textId="77777777" w:rsidR="00BF3510" w:rsidRPr="00D3464B" w:rsidRDefault="00BF3510" w:rsidP="003137E9">
            <w:pPr>
              <w:jc w:val="left"/>
            </w:pPr>
            <w:r w:rsidRPr="00D3464B">
              <w:t>1.79</w:t>
            </w:r>
          </w:p>
        </w:tc>
        <w:tc>
          <w:tcPr>
            <w:tcW w:w="1416" w:type="dxa"/>
          </w:tcPr>
          <w:p w14:paraId="46299C6A" w14:textId="77777777" w:rsidR="00BF3510" w:rsidRPr="00D3464B" w:rsidRDefault="003137E9" w:rsidP="006B2541">
            <w:pPr>
              <w:jc w:val="right"/>
            </w:pPr>
            <w:r w:rsidRPr="00D3464B">
              <w:t>18-apr-2013</w:t>
            </w:r>
          </w:p>
        </w:tc>
        <w:tc>
          <w:tcPr>
            <w:tcW w:w="7372" w:type="dxa"/>
          </w:tcPr>
          <w:p w14:paraId="45625BFC" w14:textId="77777777" w:rsidR="00BF3510" w:rsidRPr="00D3464B" w:rsidRDefault="00495D04" w:rsidP="00034150">
            <w:pPr>
              <w:ind w:left="177"/>
              <w:jc w:val="left"/>
            </w:pPr>
            <w:r w:rsidRPr="00D3464B">
              <w:t xml:space="preserve">new </w:t>
            </w:r>
            <w:r w:rsidR="00BF3510" w:rsidRPr="00D3464B">
              <w:t>precession, improvement of some eclipse functions, some minor bug fixes</w:t>
            </w:r>
          </w:p>
        </w:tc>
      </w:tr>
      <w:tr w:rsidR="00BF3510" w:rsidRPr="00D3464B" w14:paraId="39AFABB5" w14:textId="77777777" w:rsidTr="00034150">
        <w:trPr>
          <w:cantSplit/>
        </w:trPr>
        <w:tc>
          <w:tcPr>
            <w:tcW w:w="959" w:type="dxa"/>
          </w:tcPr>
          <w:p w14:paraId="7B26EFCA" w14:textId="77777777" w:rsidR="00BF3510" w:rsidRPr="00D3464B" w:rsidRDefault="00BF3510" w:rsidP="003137E9">
            <w:pPr>
              <w:jc w:val="left"/>
            </w:pPr>
            <w:r w:rsidRPr="00D3464B">
              <w:t>1.80</w:t>
            </w:r>
          </w:p>
        </w:tc>
        <w:tc>
          <w:tcPr>
            <w:tcW w:w="1416" w:type="dxa"/>
          </w:tcPr>
          <w:p w14:paraId="1FCA1BE2" w14:textId="77777777" w:rsidR="00BF3510" w:rsidRPr="00D3464B" w:rsidRDefault="003137E9" w:rsidP="006B2541">
            <w:pPr>
              <w:jc w:val="right"/>
            </w:pPr>
            <w:r w:rsidRPr="00D3464B">
              <w:t>3-sep-2013</w:t>
            </w:r>
          </w:p>
        </w:tc>
        <w:tc>
          <w:tcPr>
            <w:tcW w:w="7372" w:type="dxa"/>
          </w:tcPr>
          <w:p w14:paraId="279C7E8D" w14:textId="77777777" w:rsidR="00BF3510" w:rsidRPr="00D3464B" w:rsidRDefault="00495D04" w:rsidP="00034150">
            <w:pPr>
              <w:ind w:left="177"/>
              <w:jc w:val="left"/>
            </w:pPr>
            <w:r w:rsidRPr="00D3464B">
              <w:t xml:space="preserve">security </w:t>
            </w:r>
            <w:r w:rsidR="00BF3510" w:rsidRPr="00D3464B">
              <w:t>update, APC houses, bug fixes</w:t>
            </w:r>
          </w:p>
        </w:tc>
      </w:tr>
      <w:tr w:rsidR="00BF3510" w:rsidRPr="00D3464B" w14:paraId="386E98AC" w14:textId="77777777" w:rsidTr="00034150">
        <w:trPr>
          <w:cantSplit/>
        </w:trPr>
        <w:tc>
          <w:tcPr>
            <w:tcW w:w="959" w:type="dxa"/>
          </w:tcPr>
          <w:p w14:paraId="235B1958" w14:textId="77777777" w:rsidR="00BF3510" w:rsidRPr="00D3464B" w:rsidRDefault="00BF3510" w:rsidP="003137E9">
            <w:pPr>
              <w:jc w:val="left"/>
            </w:pPr>
            <w:r w:rsidRPr="00D3464B">
              <w:t>2.00</w:t>
            </w:r>
          </w:p>
        </w:tc>
        <w:tc>
          <w:tcPr>
            <w:tcW w:w="1416" w:type="dxa"/>
          </w:tcPr>
          <w:p w14:paraId="78E80F98" w14:textId="77777777" w:rsidR="00BF3510" w:rsidRPr="00D3464B" w:rsidRDefault="003137E9" w:rsidP="006B2541">
            <w:pPr>
              <w:jc w:val="right"/>
            </w:pPr>
            <w:r w:rsidRPr="00D3464B">
              <w:t>11-feb-2014</w:t>
            </w:r>
          </w:p>
        </w:tc>
        <w:tc>
          <w:tcPr>
            <w:tcW w:w="7372" w:type="dxa"/>
          </w:tcPr>
          <w:p w14:paraId="79AB371F" w14:textId="77777777" w:rsidR="00BF3510" w:rsidRPr="00D3464B" w:rsidRDefault="00BF3510" w:rsidP="00034150">
            <w:pPr>
              <w:ind w:left="177"/>
              <w:jc w:val="left"/>
            </w:pPr>
            <w:r w:rsidRPr="00D3464B">
              <w:t>Swiss Ephemeris is now based on JPL Ephemeris DE431</w:t>
            </w:r>
          </w:p>
        </w:tc>
      </w:tr>
      <w:tr w:rsidR="00BF3510" w:rsidRPr="00D3464B" w14:paraId="3E959046" w14:textId="77777777" w:rsidTr="00034150">
        <w:trPr>
          <w:cantSplit/>
        </w:trPr>
        <w:tc>
          <w:tcPr>
            <w:tcW w:w="959" w:type="dxa"/>
          </w:tcPr>
          <w:p w14:paraId="05E3D46E" w14:textId="77777777" w:rsidR="00BF3510" w:rsidRPr="00D3464B" w:rsidRDefault="00BF3510" w:rsidP="003137E9">
            <w:pPr>
              <w:jc w:val="left"/>
            </w:pPr>
            <w:r w:rsidRPr="00D3464B">
              <w:t>2.01</w:t>
            </w:r>
          </w:p>
        </w:tc>
        <w:tc>
          <w:tcPr>
            <w:tcW w:w="1416" w:type="dxa"/>
          </w:tcPr>
          <w:p w14:paraId="1059408D" w14:textId="77777777" w:rsidR="00BF3510" w:rsidRPr="00D3464B" w:rsidRDefault="003137E9" w:rsidP="006B2541">
            <w:pPr>
              <w:jc w:val="right"/>
            </w:pPr>
            <w:r w:rsidRPr="00D3464B">
              <w:t>18-m</w:t>
            </w:r>
            <w:r>
              <w:t>ar</w:t>
            </w:r>
            <w:r w:rsidRPr="00D3464B">
              <w:t>-2015</w:t>
            </w:r>
          </w:p>
        </w:tc>
        <w:tc>
          <w:tcPr>
            <w:tcW w:w="7372" w:type="dxa"/>
          </w:tcPr>
          <w:p w14:paraId="4B0E2ABA" w14:textId="77777777" w:rsidR="00283E02" w:rsidRDefault="00495D04" w:rsidP="00034150">
            <w:pPr>
              <w:ind w:left="177"/>
              <w:jc w:val="left"/>
            </w:pPr>
            <w:r w:rsidRPr="00D3464B">
              <w:t xml:space="preserve">udates </w:t>
            </w:r>
            <w:r w:rsidR="00BF3510" w:rsidRPr="00D3464B">
              <w:t>for tidal acceleration of the Moon with DE431, Delta T, and leap seconds.</w:t>
            </w:r>
          </w:p>
          <w:p w14:paraId="798A02AD" w14:textId="77777777" w:rsidR="00BF3510" w:rsidRPr="00D3464B" w:rsidRDefault="00495D04" w:rsidP="00034150">
            <w:pPr>
              <w:ind w:left="177"/>
              <w:jc w:val="left"/>
            </w:pPr>
            <w:r w:rsidRPr="00D3464B">
              <w:t xml:space="preserve">a </w:t>
            </w:r>
            <w:r w:rsidR="00BF3510" w:rsidRPr="00D3464B">
              <w:t>number of bug fixes</w:t>
            </w:r>
          </w:p>
        </w:tc>
      </w:tr>
      <w:tr w:rsidR="00BF3510" w:rsidRPr="00D3464B" w14:paraId="199C8BDA" w14:textId="77777777" w:rsidTr="00034150">
        <w:trPr>
          <w:cantSplit/>
        </w:trPr>
        <w:tc>
          <w:tcPr>
            <w:tcW w:w="959" w:type="dxa"/>
          </w:tcPr>
          <w:p w14:paraId="0ACC96CA" w14:textId="77777777" w:rsidR="00BF3510" w:rsidRPr="00D3464B" w:rsidRDefault="00BF3510" w:rsidP="003137E9">
            <w:pPr>
              <w:jc w:val="left"/>
            </w:pPr>
            <w:r w:rsidRPr="00D3464B">
              <w:t>2.02</w:t>
            </w:r>
          </w:p>
        </w:tc>
        <w:tc>
          <w:tcPr>
            <w:tcW w:w="1416" w:type="dxa"/>
          </w:tcPr>
          <w:p w14:paraId="65C17030" w14:textId="77777777" w:rsidR="00BF3510" w:rsidRPr="00D3464B" w:rsidRDefault="003137E9" w:rsidP="006B2541">
            <w:pPr>
              <w:jc w:val="right"/>
            </w:pPr>
            <w:r w:rsidRPr="00D3464B">
              <w:t>11-aug-2015</w:t>
            </w:r>
          </w:p>
        </w:tc>
        <w:tc>
          <w:tcPr>
            <w:tcW w:w="7372" w:type="dxa"/>
          </w:tcPr>
          <w:p w14:paraId="48F9D31A" w14:textId="4925BB90" w:rsidR="00BF3510" w:rsidRPr="00D3464B" w:rsidRDefault="00495D04" w:rsidP="00034150">
            <w:pPr>
              <w:ind w:left="177"/>
              <w:jc w:val="left"/>
            </w:pPr>
            <w:r w:rsidRPr="00D3464B">
              <w:t xml:space="preserve">new </w:t>
            </w:r>
            <w:r w:rsidR="00BF3510" w:rsidRPr="00D3464B">
              <w:t xml:space="preserve">functions swe_deltat_ex() and </w:t>
            </w:r>
            <w:r w:rsidRPr="00D3464B">
              <w:t>swe</w:t>
            </w:r>
            <w:r w:rsidR="00341D2D">
              <w:t>_get</w:t>
            </w:r>
            <w:r w:rsidR="00BF3510" w:rsidRPr="00D3464B">
              <w:t>_</w:t>
            </w:r>
            <w:r w:rsidR="00FE0B96">
              <w:t>ayanamsha</w:t>
            </w:r>
            <w:r w:rsidR="00BF3510" w:rsidRPr="00D3464B">
              <w:t>_ex()/swe</w:t>
            </w:r>
            <w:r w:rsidR="00341D2D">
              <w:t>_get</w:t>
            </w:r>
            <w:r w:rsidR="00BF3510" w:rsidRPr="00D3464B">
              <w:t>_</w:t>
            </w:r>
            <w:r w:rsidR="00FE0B96">
              <w:t>ayanamsha</w:t>
            </w:r>
            <w:r w:rsidR="00BF3510" w:rsidRPr="00D3464B">
              <w:t>_ex_ut()</w:t>
            </w:r>
          </w:p>
          <w:p w14:paraId="33247B57" w14:textId="77777777" w:rsidR="00BF3510" w:rsidRPr="00D3464B" w:rsidRDefault="00495D04" w:rsidP="00034150">
            <w:pPr>
              <w:ind w:left="177"/>
              <w:jc w:val="left"/>
            </w:pPr>
            <w:r w:rsidRPr="00D3464B">
              <w:t xml:space="preserve">a </w:t>
            </w:r>
            <w:r w:rsidR="00BF3510" w:rsidRPr="00D3464B">
              <w:t>number of bug fixes</w:t>
            </w:r>
          </w:p>
        </w:tc>
      </w:tr>
      <w:tr w:rsidR="00BF3510" w:rsidRPr="00D3464B" w14:paraId="7809B34B" w14:textId="77777777" w:rsidTr="00034150">
        <w:trPr>
          <w:cantSplit/>
        </w:trPr>
        <w:tc>
          <w:tcPr>
            <w:tcW w:w="959" w:type="dxa"/>
          </w:tcPr>
          <w:p w14:paraId="25ADFC78" w14:textId="77777777" w:rsidR="00BF3510" w:rsidRPr="00D3464B" w:rsidRDefault="00BF3510" w:rsidP="003137E9">
            <w:pPr>
              <w:jc w:val="left"/>
            </w:pPr>
            <w:r w:rsidRPr="00D3464B">
              <w:t>2.02.01</w:t>
            </w:r>
          </w:p>
        </w:tc>
        <w:tc>
          <w:tcPr>
            <w:tcW w:w="1416" w:type="dxa"/>
          </w:tcPr>
          <w:p w14:paraId="1EBB4C01" w14:textId="77777777" w:rsidR="00BF3510" w:rsidRPr="00D3464B" w:rsidRDefault="003137E9" w:rsidP="006B2541">
            <w:pPr>
              <w:jc w:val="right"/>
            </w:pPr>
            <w:r w:rsidRPr="00D3464B">
              <w:t>14-aug-2015</w:t>
            </w:r>
          </w:p>
        </w:tc>
        <w:tc>
          <w:tcPr>
            <w:tcW w:w="7372" w:type="dxa"/>
          </w:tcPr>
          <w:p w14:paraId="125F95FD" w14:textId="77777777" w:rsidR="00BF3510" w:rsidRPr="00D3464B" w:rsidRDefault="00495D04" w:rsidP="00034150">
            <w:pPr>
              <w:ind w:left="177"/>
              <w:jc w:val="left"/>
            </w:pPr>
            <w:r w:rsidRPr="00D3464B">
              <w:t xml:space="preserve">small </w:t>
            </w:r>
            <w:r w:rsidR="00BF3510" w:rsidRPr="00D3464B">
              <w:t>corrections to new code, for better backward compatibility</w:t>
            </w:r>
          </w:p>
        </w:tc>
      </w:tr>
      <w:tr w:rsidR="00BF3510" w:rsidRPr="00D3464B" w14:paraId="5952E3B1" w14:textId="77777777" w:rsidTr="00034150">
        <w:trPr>
          <w:cantSplit/>
        </w:trPr>
        <w:tc>
          <w:tcPr>
            <w:tcW w:w="959" w:type="dxa"/>
          </w:tcPr>
          <w:p w14:paraId="273040C7" w14:textId="77777777" w:rsidR="00BF3510" w:rsidRPr="00D3464B" w:rsidRDefault="00BF3510" w:rsidP="003137E9">
            <w:pPr>
              <w:jc w:val="left"/>
            </w:pPr>
            <w:r w:rsidRPr="00D3464B">
              <w:t>2.03</w:t>
            </w:r>
          </w:p>
        </w:tc>
        <w:tc>
          <w:tcPr>
            <w:tcW w:w="1416" w:type="dxa"/>
          </w:tcPr>
          <w:p w14:paraId="0131E7F1" w14:textId="77777777" w:rsidR="00BF3510" w:rsidRPr="00D3464B" w:rsidRDefault="003137E9" w:rsidP="006B2541">
            <w:pPr>
              <w:jc w:val="right"/>
            </w:pPr>
            <w:r w:rsidRPr="00D3464B">
              <w:t>16-oct-2015</w:t>
            </w:r>
          </w:p>
        </w:tc>
        <w:tc>
          <w:tcPr>
            <w:tcW w:w="7372" w:type="dxa"/>
          </w:tcPr>
          <w:p w14:paraId="729BAD43" w14:textId="77777777" w:rsidR="00BF3510" w:rsidRPr="00D3464B" w:rsidRDefault="00BF3510" w:rsidP="00034150">
            <w:pPr>
              <w:ind w:left="177"/>
              <w:jc w:val="left"/>
            </w:pPr>
            <w:r w:rsidRPr="00D3464B">
              <w:t>Swiss Ephemeris thread-safe (except DLL)</w:t>
            </w:r>
          </w:p>
        </w:tc>
      </w:tr>
      <w:tr w:rsidR="00FA69C6" w:rsidRPr="00D3464B" w14:paraId="31E33E59" w14:textId="77777777" w:rsidTr="00034150">
        <w:trPr>
          <w:cantSplit/>
        </w:trPr>
        <w:tc>
          <w:tcPr>
            <w:tcW w:w="959" w:type="dxa"/>
          </w:tcPr>
          <w:p w14:paraId="5BF5E886" w14:textId="77777777" w:rsidR="00FA69C6" w:rsidRPr="00D3464B" w:rsidRDefault="00FA69C6" w:rsidP="003137E9">
            <w:pPr>
              <w:jc w:val="left"/>
            </w:pPr>
            <w:r w:rsidRPr="00D3464B">
              <w:t>2.04</w:t>
            </w:r>
          </w:p>
        </w:tc>
        <w:tc>
          <w:tcPr>
            <w:tcW w:w="1416" w:type="dxa"/>
          </w:tcPr>
          <w:p w14:paraId="03E633C0" w14:textId="77777777" w:rsidR="00FA69C6" w:rsidRPr="00D3464B" w:rsidRDefault="003137E9" w:rsidP="006B2541">
            <w:pPr>
              <w:jc w:val="right"/>
            </w:pPr>
            <w:r w:rsidRPr="00D3464B">
              <w:t>21-oct-2015</w:t>
            </w:r>
          </w:p>
        </w:tc>
        <w:tc>
          <w:tcPr>
            <w:tcW w:w="7372" w:type="dxa"/>
          </w:tcPr>
          <w:p w14:paraId="315C02C6" w14:textId="77777777" w:rsidR="00FA69C6" w:rsidRPr="00D3464B" w:rsidRDefault="00FA69C6" w:rsidP="00034150">
            <w:pPr>
              <w:ind w:left="177"/>
              <w:jc w:val="left"/>
            </w:pPr>
            <w:r w:rsidRPr="00D3464B">
              <w:t>Swiss Ephemeris DLL based on calling convention __stdcall again, as used to be</w:t>
            </w:r>
          </w:p>
        </w:tc>
      </w:tr>
      <w:tr w:rsidR="00413349" w:rsidRPr="00D3464B" w14:paraId="1EB96543" w14:textId="77777777" w:rsidTr="00034150">
        <w:trPr>
          <w:cantSplit/>
        </w:trPr>
        <w:tc>
          <w:tcPr>
            <w:tcW w:w="959" w:type="dxa"/>
          </w:tcPr>
          <w:p w14:paraId="75DB9CB1" w14:textId="77777777" w:rsidR="00413349" w:rsidRPr="00D3464B" w:rsidRDefault="00413349" w:rsidP="003137E9">
            <w:pPr>
              <w:jc w:val="left"/>
            </w:pPr>
            <w:r w:rsidRPr="00D3464B">
              <w:t>2.05</w:t>
            </w:r>
          </w:p>
        </w:tc>
        <w:tc>
          <w:tcPr>
            <w:tcW w:w="1416" w:type="dxa"/>
          </w:tcPr>
          <w:p w14:paraId="051733A2" w14:textId="77777777" w:rsidR="00413349" w:rsidRPr="00D3464B" w:rsidRDefault="003137E9" w:rsidP="006B2541">
            <w:pPr>
              <w:jc w:val="right"/>
            </w:pPr>
            <w:r w:rsidRPr="00D3464B">
              <w:t>27-may-2015</w:t>
            </w:r>
          </w:p>
        </w:tc>
        <w:tc>
          <w:tcPr>
            <w:tcW w:w="7372" w:type="dxa"/>
          </w:tcPr>
          <w:p w14:paraId="66246EBE" w14:textId="4141EC86" w:rsidR="00413349" w:rsidRPr="00D3464B" w:rsidRDefault="00495D04" w:rsidP="00034150">
            <w:pPr>
              <w:ind w:left="177"/>
              <w:jc w:val="left"/>
            </w:pPr>
            <w:r w:rsidRPr="00D3464B">
              <w:t xml:space="preserve">bug </w:t>
            </w:r>
            <w:r w:rsidR="00413349" w:rsidRPr="00D3464B">
              <w:t xml:space="preserve">fixes, new </w:t>
            </w:r>
            <w:r w:rsidR="00FE0B96">
              <w:t>ayanamsha</w:t>
            </w:r>
            <w:r w:rsidR="00413349" w:rsidRPr="00D3464B">
              <w:t>s, new house methods, osculating elements</w:t>
            </w:r>
          </w:p>
        </w:tc>
      </w:tr>
      <w:tr w:rsidR="00DC69F7" w:rsidRPr="00D3464B" w14:paraId="54288EF9" w14:textId="77777777" w:rsidTr="00034150">
        <w:trPr>
          <w:cantSplit/>
        </w:trPr>
        <w:tc>
          <w:tcPr>
            <w:tcW w:w="959" w:type="dxa"/>
          </w:tcPr>
          <w:p w14:paraId="496E86F1" w14:textId="77777777" w:rsidR="00DC69F7" w:rsidRPr="00D3464B" w:rsidRDefault="00DC69F7" w:rsidP="003137E9">
            <w:pPr>
              <w:jc w:val="left"/>
            </w:pPr>
            <w:r w:rsidRPr="00D3464B">
              <w:t>2.05.01</w:t>
            </w:r>
          </w:p>
        </w:tc>
        <w:tc>
          <w:tcPr>
            <w:tcW w:w="1416" w:type="dxa"/>
          </w:tcPr>
          <w:p w14:paraId="303BAFF5" w14:textId="77777777" w:rsidR="00DC69F7" w:rsidRPr="00D3464B" w:rsidRDefault="003137E9" w:rsidP="006B2541">
            <w:pPr>
              <w:jc w:val="right"/>
            </w:pPr>
            <w:r w:rsidRPr="00D3464B">
              <w:t>27-may-2015</w:t>
            </w:r>
          </w:p>
        </w:tc>
        <w:tc>
          <w:tcPr>
            <w:tcW w:w="7372" w:type="dxa"/>
          </w:tcPr>
          <w:p w14:paraId="7CDA0CC3" w14:textId="77777777" w:rsidR="00DC69F7" w:rsidRPr="00D3464B" w:rsidRDefault="00495D04" w:rsidP="00034150">
            <w:pPr>
              <w:ind w:left="177"/>
              <w:jc w:val="left"/>
            </w:pPr>
            <w:r w:rsidRPr="00D3464B">
              <w:t xml:space="preserve">bug </w:t>
            </w:r>
            <w:r w:rsidR="00DC69F7" w:rsidRPr="00D3464B">
              <w:t>fix in new function swe_orbit_max_min_true_distance()</w:t>
            </w:r>
          </w:p>
        </w:tc>
      </w:tr>
      <w:tr w:rsidR="00FC2713" w:rsidRPr="00D3464B" w14:paraId="4601E532" w14:textId="77777777" w:rsidTr="00034150">
        <w:trPr>
          <w:cantSplit/>
        </w:trPr>
        <w:tc>
          <w:tcPr>
            <w:tcW w:w="959" w:type="dxa"/>
          </w:tcPr>
          <w:p w14:paraId="3301C34B" w14:textId="77777777" w:rsidR="00FC2713" w:rsidRPr="00D3464B" w:rsidRDefault="00FC2713" w:rsidP="003137E9">
            <w:pPr>
              <w:jc w:val="left"/>
            </w:pPr>
            <w:r w:rsidRPr="00D3464B">
              <w:t>2.06</w:t>
            </w:r>
          </w:p>
        </w:tc>
        <w:tc>
          <w:tcPr>
            <w:tcW w:w="1416" w:type="dxa"/>
          </w:tcPr>
          <w:p w14:paraId="65ADF01B" w14:textId="77777777" w:rsidR="00FC2713" w:rsidRPr="00D3464B" w:rsidRDefault="003137E9" w:rsidP="006B2541">
            <w:pPr>
              <w:jc w:val="right"/>
            </w:pPr>
            <w:r w:rsidRPr="00D3464B">
              <w:t>10-jan-2017</w:t>
            </w:r>
          </w:p>
        </w:tc>
        <w:tc>
          <w:tcPr>
            <w:tcW w:w="7372" w:type="dxa"/>
          </w:tcPr>
          <w:p w14:paraId="5CE1302C" w14:textId="77777777" w:rsidR="00FC2713" w:rsidRPr="00D3464B" w:rsidRDefault="00495D04" w:rsidP="00034150">
            <w:pPr>
              <w:ind w:left="177"/>
              <w:jc w:val="left"/>
            </w:pPr>
            <w:r w:rsidRPr="00D3464B">
              <w:t xml:space="preserve">new </w:t>
            </w:r>
            <w:r w:rsidR="00FC2713" w:rsidRPr="00D3464B">
              <w:t>Delta T calculation</w:t>
            </w:r>
          </w:p>
        </w:tc>
      </w:tr>
      <w:tr w:rsidR="000E56A5" w:rsidRPr="00D3464B" w14:paraId="1FDF6C91" w14:textId="77777777" w:rsidTr="00034150">
        <w:trPr>
          <w:cantSplit/>
        </w:trPr>
        <w:tc>
          <w:tcPr>
            <w:tcW w:w="959" w:type="dxa"/>
          </w:tcPr>
          <w:p w14:paraId="51C28781" w14:textId="77777777" w:rsidR="000E56A5" w:rsidRPr="00D3464B" w:rsidRDefault="000E56A5" w:rsidP="003137E9">
            <w:pPr>
              <w:jc w:val="left"/>
            </w:pPr>
            <w:r w:rsidRPr="00D3464B">
              <w:t>2.07</w:t>
            </w:r>
          </w:p>
        </w:tc>
        <w:tc>
          <w:tcPr>
            <w:tcW w:w="1416" w:type="dxa"/>
          </w:tcPr>
          <w:p w14:paraId="2ED53F9F" w14:textId="77777777" w:rsidR="000E56A5" w:rsidRPr="00D3464B" w:rsidRDefault="003137E9" w:rsidP="006B2541">
            <w:pPr>
              <w:jc w:val="right"/>
            </w:pPr>
            <w:r w:rsidRPr="00D3464B">
              <w:t>10-jan-2018</w:t>
            </w:r>
          </w:p>
        </w:tc>
        <w:tc>
          <w:tcPr>
            <w:tcW w:w="7372" w:type="dxa"/>
          </w:tcPr>
          <w:p w14:paraId="45F695D8" w14:textId="77777777" w:rsidR="000E56A5" w:rsidRPr="00D3464B" w:rsidRDefault="00495D04" w:rsidP="00034150">
            <w:pPr>
              <w:ind w:left="177"/>
              <w:jc w:val="left"/>
            </w:pPr>
            <w:r w:rsidRPr="00D3464B">
              <w:t xml:space="preserve">better </w:t>
            </w:r>
            <w:r w:rsidR="000E56A5" w:rsidRPr="00D3464B">
              <w:t>performance of swe_fixstar() and swe_rise_trans()</w:t>
            </w:r>
          </w:p>
        </w:tc>
      </w:tr>
      <w:tr w:rsidR="00EE6CA8" w:rsidRPr="00D3464B" w14:paraId="63733706" w14:textId="77777777" w:rsidTr="00034150">
        <w:trPr>
          <w:cantSplit/>
        </w:trPr>
        <w:tc>
          <w:tcPr>
            <w:tcW w:w="959" w:type="dxa"/>
          </w:tcPr>
          <w:p w14:paraId="5954BC22" w14:textId="77777777" w:rsidR="00EE6CA8" w:rsidRPr="00D3464B" w:rsidRDefault="00EE6CA8" w:rsidP="003137E9">
            <w:pPr>
              <w:jc w:val="left"/>
            </w:pPr>
            <w:r w:rsidRPr="00D3464B">
              <w:t>2.07.01</w:t>
            </w:r>
          </w:p>
        </w:tc>
        <w:tc>
          <w:tcPr>
            <w:tcW w:w="1416" w:type="dxa"/>
          </w:tcPr>
          <w:p w14:paraId="22C24CCE" w14:textId="77777777" w:rsidR="00EE6CA8" w:rsidRPr="00D3464B" w:rsidRDefault="003137E9" w:rsidP="006B2541">
            <w:pPr>
              <w:jc w:val="right"/>
            </w:pPr>
            <w:r w:rsidRPr="00D3464B">
              <w:t>1-feb-2018</w:t>
            </w:r>
          </w:p>
        </w:tc>
        <w:tc>
          <w:tcPr>
            <w:tcW w:w="7372" w:type="dxa"/>
          </w:tcPr>
          <w:p w14:paraId="13093642" w14:textId="77777777" w:rsidR="00EE6CA8" w:rsidRPr="00D3464B" w:rsidRDefault="00495D04" w:rsidP="00034150">
            <w:pPr>
              <w:ind w:left="177"/>
              <w:jc w:val="left"/>
            </w:pPr>
            <w:r w:rsidRPr="00D3464B">
              <w:t xml:space="preserve">compatibility </w:t>
            </w:r>
            <w:r w:rsidR="00EE6CA8" w:rsidRPr="00D3464B">
              <w:t>with Microsoft Visual Studio, minor bugfixes (fixed star functions, leap seconds).</w:t>
            </w:r>
          </w:p>
        </w:tc>
      </w:tr>
      <w:tr w:rsidR="002F48C6" w:rsidRPr="00D3464B" w14:paraId="47C23587" w14:textId="77777777" w:rsidTr="0023700F">
        <w:trPr>
          <w:cantSplit/>
        </w:trPr>
        <w:tc>
          <w:tcPr>
            <w:tcW w:w="959" w:type="dxa"/>
          </w:tcPr>
          <w:p w14:paraId="47D9BD6C" w14:textId="77777777" w:rsidR="002F48C6" w:rsidRPr="00D3464B" w:rsidRDefault="002F48C6" w:rsidP="0023700F">
            <w:pPr>
              <w:jc w:val="left"/>
            </w:pPr>
            <w:r w:rsidRPr="00D3464B">
              <w:t>2.08</w:t>
            </w:r>
          </w:p>
        </w:tc>
        <w:tc>
          <w:tcPr>
            <w:tcW w:w="1416" w:type="dxa"/>
          </w:tcPr>
          <w:p w14:paraId="0744B1C8" w14:textId="77777777" w:rsidR="002F48C6" w:rsidRPr="00D3464B" w:rsidRDefault="002F48C6" w:rsidP="0023700F">
            <w:pPr>
              <w:jc w:val="right"/>
            </w:pPr>
            <w:r w:rsidRPr="00D3464B">
              <w:t>13-jun-2019</w:t>
            </w:r>
          </w:p>
        </w:tc>
        <w:tc>
          <w:tcPr>
            <w:tcW w:w="7372" w:type="dxa"/>
          </w:tcPr>
          <w:p w14:paraId="7164EC17" w14:textId="77777777" w:rsidR="002F48C6" w:rsidRPr="00D3464B" w:rsidRDefault="002F48C6" w:rsidP="0023700F">
            <w:pPr>
              <w:ind w:left="177"/>
              <w:jc w:val="left"/>
            </w:pPr>
            <w:r w:rsidRPr="00D3464B">
              <w:t>new Delta T and a number of minor bugfixes.</w:t>
            </w:r>
          </w:p>
        </w:tc>
      </w:tr>
      <w:tr w:rsidR="0099799C" w:rsidRPr="00D3464B" w14:paraId="3BF483DF" w14:textId="77777777" w:rsidTr="0084536C">
        <w:trPr>
          <w:cantSplit/>
        </w:trPr>
        <w:tc>
          <w:tcPr>
            <w:tcW w:w="959" w:type="dxa"/>
          </w:tcPr>
          <w:p w14:paraId="0DA35CA9" w14:textId="77777777" w:rsidR="0099799C" w:rsidRPr="00D3464B" w:rsidRDefault="0099799C" w:rsidP="0084536C">
            <w:pPr>
              <w:jc w:val="left"/>
            </w:pPr>
            <w:r w:rsidRPr="00D3464B">
              <w:t>2.0</w:t>
            </w:r>
            <w:r>
              <w:t>9</w:t>
            </w:r>
          </w:p>
        </w:tc>
        <w:tc>
          <w:tcPr>
            <w:tcW w:w="1416" w:type="dxa"/>
          </w:tcPr>
          <w:p w14:paraId="4F26739E" w14:textId="4C83D051" w:rsidR="0099799C" w:rsidRPr="00D3464B" w:rsidRDefault="0099799C" w:rsidP="0084536C">
            <w:pPr>
              <w:jc w:val="right"/>
            </w:pPr>
            <w:r>
              <w:t>23</w:t>
            </w:r>
            <w:r w:rsidRPr="00D3464B">
              <w:t>-ju</w:t>
            </w:r>
            <w:r>
              <w:t>l</w:t>
            </w:r>
            <w:r w:rsidRPr="00D3464B">
              <w:t>-20</w:t>
            </w:r>
            <w:r>
              <w:t>20</w:t>
            </w:r>
          </w:p>
        </w:tc>
        <w:tc>
          <w:tcPr>
            <w:tcW w:w="7372" w:type="dxa"/>
          </w:tcPr>
          <w:p w14:paraId="112E6565" w14:textId="77777777" w:rsidR="0099799C" w:rsidRPr="00D3464B" w:rsidRDefault="0099799C" w:rsidP="0084536C">
            <w:pPr>
              <w:ind w:left="177"/>
              <w:jc w:val="left"/>
            </w:pPr>
            <w:r>
              <w:t xml:space="preserve">Improved Placidus houses, sidereal ephemerides, planetary magnitudes; </w:t>
            </w:r>
            <w:r w:rsidRPr="00D40A55">
              <w:t>minor bug fixes</w:t>
            </w:r>
            <w:r w:rsidRPr="00D3464B">
              <w:t>.</w:t>
            </w:r>
          </w:p>
        </w:tc>
      </w:tr>
      <w:tr w:rsidR="006A6DF4" w:rsidRPr="00D3464B" w14:paraId="7CC816B1" w14:textId="77777777" w:rsidTr="00A50597">
        <w:trPr>
          <w:cantSplit/>
        </w:trPr>
        <w:tc>
          <w:tcPr>
            <w:tcW w:w="959" w:type="dxa"/>
          </w:tcPr>
          <w:p w14:paraId="78341D46" w14:textId="77777777" w:rsidR="006A6DF4" w:rsidRPr="00D3464B" w:rsidRDefault="006A6DF4" w:rsidP="00A50597">
            <w:pPr>
              <w:jc w:val="left"/>
            </w:pPr>
            <w:r w:rsidRPr="00D3464B">
              <w:t>2.0</w:t>
            </w:r>
            <w:r>
              <w:t>9.01</w:t>
            </w:r>
          </w:p>
        </w:tc>
        <w:tc>
          <w:tcPr>
            <w:tcW w:w="1416" w:type="dxa"/>
          </w:tcPr>
          <w:p w14:paraId="02540A3C" w14:textId="77777777" w:rsidR="006A6DF4" w:rsidRPr="00D3464B" w:rsidRDefault="006A6DF4" w:rsidP="00A50597">
            <w:pPr>
              <w:jc w:val="right"/>
            </w:pPr>
            <w:r>
              <w:t>23</w:t>
            </w:r>
            <w:r w:rsidRPr="00D3464B">
              <w:t>-ju</w:t>
            </w:r>
            <w:r>
              <w:t>l</w:t>
            </w:r>
            <w:r w:rsidRPr="00D3464B">
              <w:t>-20</w:t>
            </w:r>
            <w:r>
              <w:t>20</w:t>
            </w:r>
          </w:p>
        </w:tc>
        <w:tc>
          <w:tcPr>
            <w:tcW w:w="7372" w:type="dxa"/>
          </w:tcPr>
          <w:p w14:paraId="6D194063" w14:textId="77777777" w:rsidR="006A6DF4" w:rsidRPr="00D3464B" w:rsidRDefault="006A6DF4" w:rsidP="00A50597">
            <w:pPr>
              <w:ind w:left="177"/>
              <w:jc w:val="left"/>
            </w:pPr>
            <w:r>
              <w:t>Bug fix for improved Placidus houses</w:t>
            </w:r>
            <w:r w:rsidRPr="00D3464B">
              <w:t>.</w:t>
            </w:r>
          </w:p>
        </w:tc>
      </w:tr>
      <w:tr w:rsidR="006C0D37" w:rsidRPr="00D3464B" w14:paraId="0C850C15" w14:textId="77777777" w:rsidTr="00373DEA">
        <w:trPr>
          <w:cantSplit/>
        </w:trPr>
        <w:tc>
          <w:tcPr>
            <w:tcW w:w="959" w:type="dxa"/>
          </w:tcPr>
          <w:p w14:paraId="4AE31357" w14:textId="77777777" w:rsidR="006C0D37" w:rsidRPr="00D3464B" w:rsidRDefault="006C0D37" w:rsidP="00373DEA">
            <w:pPr>
              <w:jc w:val="left"/>
            </w:pPr>
            <w:r w:rsidRPr="00D3464B">
              <w:t>2.0</w:t>
            </w:r>
            <w:r>
              <w:t>9.02</w:t>
            </w:r>
          </w:p>
        </w:tc>
        <w:tc>
          <w:tcPr>
            <w:tcW w:w="1416" w:type="dxa"/>
          </w:tcPr>
          <w:p w14:paraId="0469D9BC" w14:textId="77777777" w:rsidR="006C0D37" w:rsidRPr="00D3464B" w:rsidRDefault="006C0D37" w:rsidP="00373DEA">
            <w:pPr>
              <w:jc w:val="right"/>
            </w:pPr>
            <w:r>
              <w:t>18</w:t>
            </w:r>
            <w:r w:rsidRPr="00D3464B">
              <w:t>-</w:t>
            </w:r>
            <w:r>
              <w:t>aug</w:t>
            </w:r>
            <w:r w:rsidRPr="00D3464B">
              <w:t>-20</w:t>
            </w:r>
            <w:r>
              <w:t>20</w:t>
            </w:r>
          </w:p>
        </w:tc>
        <w:tc>
          <w:tcPr>
            <w:tcW w:w="7372" w:type="dxa"/>
          </w:tcPr>
          <w:p w14:paraId="6BD2AEB3" w14:textId="77777777" w:rsidR="006C0D37" w:rsidRPr="00D3464B" w:rsidRDefault="006C0D37" w:rsidP="00373DEA">
            <w:pPr>
              <w:ind w:left="177"/>
              <w:jc w:val="left"/>
            </w:pPr>
            <w:r>
              <w:t>New functions swe_houses_ex2(), swepeeds of house cusps</w:t>
            </w:r>
            <w:r w:rsidRPr="00D3464B">
              <w:t>.</w:t>
            </w:r>
          </w:p>
        </w:tc>
      </w:tr>
      <w:tr w:rsidR="00EE6CA8" w:rsidRPr="00D3464B" w14:paraId="7F964925" w14:textId="77777777" w:rsidTr="00034150">
        <w:trPr>
          <w:cantSplit/>
        </w:trPr>
        <w:tc>
          <w:tcPr>
            <w:tcW w:w="959" w:type="dxa"/>
          </w:tcPr>
          <w:p w14:paraId="5612D218" w14:textId="12F951C4" w:rsidR="00EE6CA8" w:rsidRPr="00D3464B" w:rsidRDefault="00EE6CA8" w:rsidP="003137E9">
            <w:pPr>
              <w:jc w:val="left"/>
            </w:pPr>
            <w:r w:rsidRPr="00D3464B">
              <w:t>2.0</w:t>
            </w:r>
            <w:r w:rsidR="002F48C6">
              <w:t>9</w:t>
            </w:r>
            <w:r w:rsidR="0099799C">
              <w:t>.0</w:t>
            </w:r>
            <w:r w:rsidR="006C0D37">
              <w:t>3</w:t>
            </w:r>
          </w:p>
        </w:tc>
        <w:tc>
          <w:tcPr>
            <w:tcW w:w="1416" w:type="dxa"/>
          </w:tcPr>
          <w:p w14:paraId="2B12D8A8" w14:textId="6CD48BFE" w:rsidR="00EE6CA8" w:rsidRPr="00D3464B" w:rsidRDefault="006C0D37" w:rsidP="006B2541">
            <w:pPr>
              <w:jc w:val="right"/>
            </w:pPr>
            <w:r>
              <w:t>1</w:t>
            </w:r>
            <w:r w:rsidR="003137E9" w:rsidRPr="00D3464B">
              <w:t>-</w:t>
            </w:r>
            <w:r>
              <w:t>sep</w:t>
            </w:r>
            <w:r w:rsidR="003137E9" w:rsidRPr="00D3464B">
              <w:t>-20</w:t>
            </w:r>
            <w:r w:rsidR="002F48C6">
              <w:t>20</w:t>
            </w:r>
          </w:p>
        </w:tc>
        <w:tc>
          <w:tcPr>
            <w:tcW w:w="7372" w:type="dxa"/>
          </w:tcPr>
          <w:p w14:paraId="0D0E7B21" w14:textId="37A63314" w:rsidR="00EE6CA8" w:rsidRPr="00D3464B" w:rsidRDefault="006C0D37" w:rsidP="00034150">
            <w:pPr>
              <w:ind w:left="177"/>
              <w:jc w:val="left"/>
            </w:pPr>
            <w:r>
              <w:t>Minor bug fixes</w:t>
            </w:r>
            <w:r w:rsidR="00EE6CA8" w:rsidRPr="00D3464B">
              <w:t>.</w:t>
            </w:r>
          </w:p>
        </w:tc>
      </w:tr>
    </w:tbl>
    <w:p w14:paraId="0332B6C5" w14:textId="6009ACDD" w:rsidR="0099799C" w:rsidRDefault="0099799C" w:rsidP="0099799C"/>
    <w:p w14:paraId="6E39929E" w14:textId="4F5FD6FE" w:rsidR="0099799C" w:rsidRDefault="0099799C" w:rsidP="0099799C"/>
    <w:p w14:paraId="2AC79C80" w14:textId="583F01F3" w:rsidR="006A6DF4" w:rsidRDefault="006A6DF4" w:rsidP="006A6DF4">
      <w:pPr>
        <w:pStyle w:val="berschrift2"/>
      </w:pPr>
      <w:bookmarkStart w:id="305" w:name="_Toc49847971"/>
      <w:r>
        <w:t>Changes from version 2.09.0</w:t>
      </w:r>
      <w:r w:rsidR="00421515">
        <w:t>2</w:t>
      </w:r>
      <w:r>
        <w:t xml:space="preserve"> to 2.09.0</w:t>
      </w:r>
      <w:r w:rsidR="00421515">
        <w:t>3</w:t>
      </w:r>
      <w:bookmarkEnd w:id="305"/>
    </w:p>
    <w:p w14:paraId="0DB5D798" w14:textId="14DDFCBD" w:rsidR="006A6DF4" w:rsidRDefault="00421515" w:rsidP="0099799C">
      <w:r>
        <w:t xml:space="preserve">Three </w:t>
      </w:r>
      <w:r w:rsidR="006C0D37">
        <w:t xml:space="preserve">minor </w:t>
      </w:r>
      <w:r>
        <w:t>bug fixes:</w:t>
      </w:r>
    </w:p>
    <w:p w14:paraId="4F5BD761" w14:textId="0A43E9C6" w:rsidR="00421515" w:rsidRPr="006C0D37" w:rsidRDefault="00421515" w:rsidP="00421515">
      <w:pPr>
        <w:pStyle w:val="Listenabsatz"/>
        <w:numPr>
          <w:ilvl w:val="0"/>
          <w:numId w:val="39"/>
        </w:numPr>
        <w:rPr>
          <w:szCs w:val="20"/>
        </w:rPr>
      </w:pPr>
      <w:r w:rsidRPr="006C0D37">
        <w:rPr>
          <w:szCs w:val="20"/>
          <w:lang w:eastAsia="de-DE"/>
        </w:rPr>
        <w:t xml:space="preserve">An initialization </w:t>
      </w:r>
      <w:r w:rsidRPr="006C0D37">
        <w:rPr>
          <w:szCs w:val="20"/>
          <w:lang w:eastAsia="de-DE"/>
        </w:rPr>
        <w:t>*serr = '\0';</w:t>
      </w:r>
      <w:r w:rsidRPr="006C0D37">
        <w:rPr>
          <w:szCs w:val="20"/>
          <w:lang w:eastAsia="de-DE"/>
        </w:rPr>
        <w:t xml:space="preserve"> was missing in function swe_calc(), which could lead to crashes</w:t>
      </w:r>
      <w:r w:rsidR="006C0D37">
        <w:rPr>
          <w:szCs w:val="20"/>
          <w:lang w:eastAsia="de-DE"/>
        </w:rPr>
        <w:t xml:space="preserve"> where error messages were written</w:t>
      </w:r>
      <w:r w:rsidRPr="006C0D37">
        <w:rPr>
          <w:szCs w:val="20"/>
          <w:lang w:eastAsia="de-DE"/>
        </w:rPr>
        <w:t xml:space="preserve">. </w:t>
      </w:r>
    </w:p>
    <w:p w14:paraId="5C38FC1D" w14:textId="65423468" w:rsidR="00421515" w:rsidRDefault="006C0D37" w:rsidP="00421515">
      <w:pPr>
        <w:pStyle w:val="Listenabsatz"/>
        <w:numPr>
          <w:ilvl w:val="0"/>
          <w:numId w:val="39"/>
        </w:numPr>
        <w:rPr>
          <w:szCs w:val="20"/>
        </w:rPr>
      </w:pPr>
      <w:r>
        <w:rPr>
          <w:szCs w:val="20"/>
          <w:lang w:eastAsia="de-DE"/>
        </w:rPr>
        <w:t>Sidereal positions of a</w:t>
      </w:r>
      <w:r w:rsidR="00421515" w:rsidRPr="006C0D37">
        <w:rPr>
          <w:szCs w:val="20"/>
          <w:lang w:eastAsia="de-DE"/>
        </w:rPr>
        <w:t>steroids were wrong with ayanamshas</w:t>
      </w:r>
      <w:r w:rsidR="00C803BA" w:rsidRPr="006C0D37">
        <w:rPr>
          <w:szCs w:val="20"/>
          <w:lang w:eastAsia="de-DE"/>
        </w:rPr>
        <w:t xml:space="preserve"> 9-16, 21-26, </w:t>
      </w:r>
      <w:r w:rsidR="00CA18CD" w:rsidRPr="006C0D37">
        <w:rPr>
          <w:szCs w:val="20"/>
          <w:lang w:eastAsia="de-DE"/>
        </w:rPr>
        <w:t>37, 38, 41, 42.</w:t>
      </w:r>
      <w:r>
        <w:rPr>
          <w:szCs w:val="20"/>
          <w:lang w:eastAsia="de-DE"/>
        </w:rPr>
        <w:t xml:space="preserve"> (Namely, all ayanamshas whose initial date is given in UT.)</w:t>
      </w:r>
    </w:p>
    <w:p w14:paraId="523928A7" w14:textId="220321BC" w:rsidR="00AB1841" w:rsidRPr="006C0D37" w:rsidRDefault="006C0D37" w:rsidP="0099799C">
      <w:pPr>
        <w:pStyle w:val="Listenabsatz"/>
        <w:numPr>
          <w:ilvl w:val="0"/>
          <w:numId w:val="39"/>
        </w:numPr>
        <w:rPr>
          <w:szCs w:val="20"/>
        </w:rPr>
      </w:pPr>
      <w:r>
        <w:rPr>
          <w:szCs w:val="20"/>
          <w:lang w:eastAsia="de-DE"/>
        </w:rPr>
        <w:t>Asteroids with ipl &gt; 10000 (SE_AST_OFFSET): calculating with several different ayanamshas after each other did not work properly.</w:t>
      </w:r>
    </w:p>
    <w:p w14:paraId="726CEE80" w14:textId="2BC3F512" w:rsidR="00421515" w:rsidRDefault="00421515" w:rsidP="00421515">
      <w:r>
        <w:t xml:space="preserve"> </w:t>
      </w:r>
    </w:p>
    <w:p w14:paraId="179D7D0C" w14:textId="689D97E2" w:rsidR="00421515" w:rsidRDefault="00421515" w:rsidP="00421515">
      <w:pPr>
        <w:pStyle w:val="berschrift2"/>
      </w:pPr>
      <w:bookmarkStart w:id="306" w:name="_Toc49847972"/>
      <w:r>
        <w:t>Changes from version 2.09.01 to 2.09.02</w:t>
      </w:r>
      <w:bookmarkEnd w:id="306"/>
    </w:p>
    <w:p w14:paraId="2A99CDC7" w14:textId="77777777" w:rsidR="00421515" w:rsidRDefault="00421515" w:rsidP="00421515">
      <w:r>
        <w:t>New functions swe_houses_ex2() and swe_houses_armc_ex2() can calculate speeds (“daily motions”) of house cusps and related points.</w:t>
      </w:r>
    </w:p>
    <w:p w14:paraId="13244B64" w14:textId="77777777" w:rsidR="00421515" w:rsidRDefault="00421515" w:rsidP="0099799C"/>
    <w:p w14:paraId="2707B59B" w14:textId="356258FE" w:rsidR="0099799C" w:rsidRPr="00E04065" w:rsidRDefault="0099799C" w:rsidP="0099799C">
      <w:pPr>
        <w:pStyle w:val="berschrift2"/>
      </w:pPr>
      <w:bookmarkStart w:id="307" w:name="_Toc49847973"/>
      <w:r w:rsidRPr="00E04065">
        <w:t>Changes from version 2.</w:t>
      </w:r>
      <w:r>
        <w:t>09</w:t>
      </w:r>
      <w:r w:rsidRPr="00E04065">
        <w:t xml:space="preserve"> to 2.0</w:t>
      </w:r>
      <w:r>
        <w:t>9.01</w:t>
      </w:r>
      <w:bookmarkEnd w:id="307"/>
    </w:p>
    <w:p w14:paraId="19CCC1DF" w14:textId="77777777" w:rsidR="0099799C" w:rsidRDefault="0099799C" w:rsidP="0099799C">
      <w:r>
        <w:t xml:space="preserve">Bugfix for improved Placidus house cusps near polar circle. </w:t>
      </w:r>
    </w:p>
    <w:p w14:paraId="0E440F78" w14:textId="641226CA" w:rsidR="0099799C" w:rsidRDefault="0099799C" w:rsidP="0099799C"/>
    <w:p w14:paraId="2766F611" w14:textId="77777777" w:rsidR="0099799C" w:rsidRDefault="0099799C" w:rsidP="0099799C"/>
    <w:p w14:paraId="33AF37F8" w14:textId="1620CBAF" w:rsidR="002F48C6" w:rsidRPr="00E04065" w:rsidRDefault="002F48C6" w:rsidP="0099799C">
      <w:pPr>
        <w:pStyle w:val="berschrift2"/>
      </w:pPr>
      <w:bookmarkStart w:id="308" w:name="_Toc49847974"/>
      <w:r w:rsidRPr="00E04065">
        <w:t>Changes from version 2.</w:t>
      </w:r>
      <w:r>
        <w:t>08</w:t>
      </w:r>
      <w:r w:rsidRPr="00E04065">
        <w:t xml:space="preserve"> to 2.0</w:t>
      </w:r>
      <w:r>
        <w:t>9</w:t>
      </w:r>
      <w:bookmarkEnd w:id="308"/>
    </w:p>
    <w:p w14:paraId="6798D71C" w14:textId="66BD4C6F" w:rsidR="002F48C6" w:rsidRDefault="00C3731D" w:rsidP="002F48C6">
      <w:r w:rsidRPr="00C3731D">
        <w:t>This release provides new values for Delta T in 2020 and 2021, an improved calculation of Placidus house cusps near the polar circles, new magnitudes for the major planets, improved sidereal ephemerides, and a few new ayanamshas</w:t>
      </w:r>
      <w:r w:rsidR="002F48C6" w:rsidRPr="00D3464B">
        <w:t>.</w:t>
      </w:r>
    </w:p>
    <w:p w14:paraId="4FF34CC5" w14:textId="77777777" w:rsidR="002F48C6" w:rsidRDefault="002F48C6" w:rsidP="002F48C6">
      <w:pPr>
        <w:ind w:left="360"/>
      </w:pPr>
      <w:r>
        <w:t xml:space="preserve">1. Our calculation of Placidus house positions did not provide greatest possible precision with high geographic latitudes (noticed by D.  Senthilathiban). The  </w:t>
      </w:r>
    </w:p>
    <w:p w14:paraId="39A5ABCF" w14:textId="2B0DEABE" w:rsidR="002F48C6" w:rsidRDefault="002F48C6" w:rsidP="002F48C6">
      <w:pPr>
        <w:ind w:left="360" w:firstLine="207"/>
      </w:pPr>
      <w:r>
        <w:t>improvement is documented in the General Documentation under 6.7. "Improvement of the Placidus house calculation in SE 2.09".</w:t>
      </w:r>
    </w:p>
    <w:p w14:paraId="5AB6B5B9" w14:textId="64051E43" w:rsidR="002F48C6" w:rsidRDefault="002F48C6" w:rsidP="002F48C6">
      <w:pPr>
        <w:ind w:left="360"/>
      </w:pPr>
      <w:r>
        <w:t xml:space="preserve">2. </w:t>
      </w:r>
      <w:r w:rsidR="00C3731D" w:rsidRPr="00C3731D">
        <w:t>New magnitudes according to Mallama 2018 were implemented. The new values agree with JPL Horizons for all planets except Mars, Saturn, and Uranus.</w:t>
      </w:r>
      <w:r>
        <w:t xml:space="preserve">  </w:t>
      </w:r>
    </w:p>
    <w:p w14:paraId="17552C59" w14:textId="6BE5673E" w:rsidR="002F48C6" w:rsidRDefault="002F48C6" w:rsidP="002F48C6">
      <w:pPr>
        <w:ind w:left="360" w:firstLine="207"/>
      </w:pPr>
      <w:r>
        <w:t xml:space="preserve">Deviations form Horizons are &lt; 0.1m for Mars, &lt; 0.02m for Saturn and &lt; 0.03m for Uranus. </w:t>
      </w:r>
    </w:p>
    <w:p w14:paraId="57909BA1" w14:textId="2301AB53" w:rsidR="002F48C6" w:rsidRDefault="002F48C6" w:rsidP="002F48C6">
      <w:pPr>
        <w:ind w:left="360"/>
      </w:pPr>
      <w:r>
        <w:t>3. New values for Delta T have been added for 2020 and 2021 (the latter estimated).</w:t>
      </w:r>
    </w:p>
    <w:p w14:paraId="578FCDBD" w14:textId="4414C607" w:rsidR="002F48C6" w:rsidRDefault="002F48C6" w:rsidP="002F48C6">
      <w:r>
        <w:t>Sidereal astrology:</w:t>
      </w:r>
    </w:p>
    <w:p w14:paraId="11CAD0D3" w14:textId="05B4FDA9" w:rsidR="00DF682A" w:rsidRDefault="00DF682A" w:rsidP="002F48C6">
      <w:r>
        <w:t>A lot of work has been done for more correct calculation of ayanamshas.</w:t>
      </w:r>
    </w:p>
    <w:p w14:paraId="3AC2E821" w14:textId="7705EF2E" w:rsidR="00C3731D" w:rsidRDefault="00C3731D" w:rsidP="00C3731D">
      <w:r>
        <w:t xml:space="preserve">       4. Improved general documentation:</w:t>
      </w:r>
    </w:p>
    <w:p w14:paraId="6250097C" w14:textId="77777777" w:rsidR="00C3731D" w:rsidRDefault="00C3731D" w:rsidP="00C3731D">
      <w:r>
        <w:t xml:space="preserve">   </w:t>
      </w:r>
      <w:r>
        <w:tab/>
        <w:t>- theory of ayanamsha in general</w:t>
      </w:r>
    </w:p>
    <w:p w14:paraId="3388CF89" w14:textId="77777777" w:rsidR="00C3731D" w:rsidRDefault="00C3731D" w:rsidP="00C3731D">
      <w:r>
        <w:t xml:space="preserve">   </w:t>
      </w:r>
      <w:r>
        <w:tab/>
        <w:t>- about Lahiri ayanamsha</w:t>
      </w:r>
    </w:p>
    <w:p w14:paraId="228E8D6B" w14:textId="77777777" w:rsidR="00C3731D" w:rsidRDefault="00C3731D" w:rsidP="00C3731D">
      <w:r>
        <w:t xml:space="preserve">   </w:t>
      </w:r>
      <w:r>
        <w:tab/>
        <w:t>- about ayanamsha data in IAE, IENA, RP</w:t>
      </w:r>
    </w:p>
    <w:p w14:paraId="39208301" w14:textId="77777777" w:rsidR="0023700F" w:rsidRDefault="00C3731D" w:rsidP="0023700F">
      <w:r>
        <w:t xml:space="preserve">   </w:t>
      </w:r>
      <w:r>
        <w:tab/>
      </w:r>
      <w:r w:rsidR="0023700F">
        <w:t xml:space="preserve">These parts of the documentation have been improved considerably. Important contributions were made by D. Senthilathiban and A.K. Kaul. </w:t>
      </w:r>
    </w:p>
    <w:p w14:paraId="0446EFAB" w14:textId="6927DB9A" w:rsidR="0023700F" w:rsidRDefault="0023700F" w:rsidP="0023700F">
      <w:pPr>
        <w:ind w:firstLine="567"/>
      </w:pPr>
      <w:r>
        <w:t>(Thank you very much, indeed!)</w:t>
      </w:r>
    </w:p>
    <w:p w14:paraId="7442409D" w14:textId="77777777" w:rsidR="0023700F" w:rsidRPr="0023700F" w:rsidRDefault="0023700F" w:rsidP="0023700F">
      <w:pPr>
        <w:spacing w:after="0"/>
        <w:ind w:firstLine="567"/>
        <w:rPr>
          <w:i/>
        </w:rPr>
      </w:pPr>
      <w:r w:rsidRPr="0023700F">
        <w:rPr>
          <w:i/>
        </w:rPr>
        <w:t xml:space="preserve">If questions arise concerning the reproducibility of ayanamsha values as given in IAE, IENA, or Rashtriya Panchang, please study Appendix E </w:t>
      </w:r>
    </w:p>
    <w:p w14:paraId="51D402C2" w14:textId="2CB5B45B" w:rsidR="00C3731D" w:rsidRPr="0023700F" w:rsidRDefault="0023700F" w:rsidP="0023700F">
      <w:pPr>
        <w:ind w:firstLine="567"/>
        <w:rPr>
          <w:i/>
        </w:rPr>
      </w:pPr>
      <w:r w:rsidRPr="0023700F">
        <w:rPr>
          <w:i/>
        </w:rPr>
        <w:t>in the general documentation</w:t>
      </w:r>
      <w:r w:rsidR="00C3731D" w:rsidRPr="0023700F">
        <w:rPr>
          <w:i/>
        </w:rPr>
        <w:t xml:space="preserve">. </w:t>
      </w:r>
    </w:p>
    <w:p w14:paraId="260F172A" w14:textId="6A660F5E" w:rsidR="002F48C6" w:rsidRDefault="00C3731D" w:rsidP="002F48C6">
      <w:pPr>
        <w:ind w:left="360"/>
      </w:pPr>
      <w:r>
        <w:t>5</w:t>
      </w:r>
      <w:r w:rsidR="002F48C6">
        <w:t>. Small corrections</w:t>
      </w:r>
      <w:r w:rsidR="0023700F">
        <w:t xml:space="preserve"> were</w:t>
      </w:r>
      <w:r w:rsidR="002F48C6">
        <w:t xml:space="preserve"> to some ayanamshas whose original definition was based on an old precession model such as Newcomb or IAU 1976:</w:t>
      </w:r>
    </w:p>
    <w:p w14:paraId="399E4EA1" w14:textId="1E2D82B5" w:rsidR="002F48C6" w:rsidRDefault="00337E74" w:rsidP="00337E74">
      <w:pPr>
        <w:spacing w:after="0"/>
      </w:pPr>
      <w:r>
        <w:t xml:space="preserve">           </w:t>
      </w:r>
      <w:r w:rsidR="002F48C6">
        <w:t xml:space="preserve">ayanamsha            </w:t>
      </w:r>
      <w:r w:rsidR="002F48C6">
        <w:tab/>
        <w:t xml:space="preserve">correction   </w:t>
      </w:r>
      <w:r w:rsidR="002F48C6">
        <w:tab/>
        <w:t>prec. model</w:t>
      </w:r>
    </w:p>
    <w:p w14:paraId="093B3CDA" w14:textId="2BDDDC4C" w:rsidR="002F48C6" w:rsidRDefault="002F48C6" w:rsidP="00337E74">
      <w:pPr>
        <w:spacing w:after="0"/>
      </w:pPr>
      <w:r>
        <w:t xml:space="preserve">   </w:t>
      </w:r>
      <w:r>
        <w:tab/>
      </w:r>
      <w:r w:rsidR="00337E74">
        <w:t xml:space="preserve"> </w:t>
      </w:r>
      <w:r>
        <w:t xml:space="preserve">0 Fagan-Bradley   </w:t>
      </w:r>
      <w:r>
        <w:tab/>
        <w:t xml:space="preserve">0.41256”    </w:t>
      </w:r>
      <w:r>
        <w:tab/>
        <w:t>Newcomb</w:t>
      </w:r>
    </w:p>
    <w:p w14:paraId="409A19D0" w14:textId="6D2A8D0C" w:rsidR="002F48C6" w:rsidRDefault="00337E74" w:rsidP="00337E74">
      <w:pPr>
        <w:spacing w:after="0"/>
      </w:pPr>
      <w:r>
        <w:t xml:space="preserve">           </w:t>
      </w:r>
      <w:r w:rsidR="002F48C6">
        <w:t xml:space="preserve">1 Lahiri             </w:t>
      </w:r>
      <w:r w:rsidR="002F48C6">
        <w:tab/>
        <w:t xml:space="preserve">-0.13036”  </w:t>
      </w:r>
      <w:r w:rsidR="002F48C6">
        <w:tab/>
        <w:t>IAU 1976</w:t>
      </w:r>
    </w:p>
    <w:p w14:paraId="72DD1740" w14:textId="0C4A20CE" w:rsidR="002F48C6" w:rsidRDefault="00337E74" w:rsidP="00337E74">
      <w:pPr>
        <w:spacing w:after="0"/>
      </w:pPr>
      <w:r>
        <w:t xml:space="preserve"> </w:t>
      </w:r>
      <w:r w:rsidR="002F48C6">
        <w:tab/>
      </w:r>
      <w:r>
        <w:t xml:space="preserve"> </w:t>
      </w:r>
      <w:r w:rsidR="002F48C6">
        <w:t xml:space="preserve">3 Raman              </w:t>
      </w:r>
      <w:r w:rsidR="002F48C6">
        <w:tab/>
        <w:t xml:space="preserve">0.82800”     </w:t>
      </w:r>
      <w:r w:rsidR="002F48C6">
        <w:tab/>
        <w:t>Newcomb</w:t>
      </w:r>
    </w:p>
    <w:p w14:paraId="7280287E" w14:textId="79A47FAB" w:rsidR="002F48C6" w:rsidRDefault="002F48C6" w:rsidP="00337E74">
      <w:r>
        <w:tab/>
      </w:r>
      <w:r w:rsidR="00337E74">
        <w:t xml:space="preserve"> </w:t>
      </w:r>
      <w:r>
        <w:t xml:space="preserve">5 Krishnamurti      </w:t>
      </w:r>
      <w:r>
        <w:tab/>
        <w:t xml:space="preserve">0.82800”     </w:t>
      </w:r>
      <w:r>
        <w:tab/>
        <w:t>Newcomb</w:t>
      </w:r>
    </w:p>
    <w:p w14:paraId="08FAB9EC" w14:textId="7138CFF2" w:rsidR="002F48C6" w:rsidRDefault="00C3731D" w:rsidP="002F48C6">
      <w:pPr>
        <w:ind w:left="360"/>
      </w:pPr>
      <w:r>
        <w:t>6</w:t>
      </w:r>
      <w:r w:rsidR="002F48C6">
        <w:t>. Additional</w:t>
      </w:r>
      <w:r w:rsidR="001468F6">
        <w:t>,</w:t>
      </w:r>
      <w:r w:rsidR="002F48C6">
        <w:t xml:space="preserve"> very small</w:t>
      </w:r>
      <w:r w:rsidR="00DF682A">
        <w:t>,</w:t>
      </w:r>
      <w:r w:rsidR="002F48C6">
        <w:t xml:space="preserve"> corrections </w:t>
      </w:r>
      <w:r w:rsidR="0023700F">
        <w:t xml:space="preserve">were made </w:t>
      </w:r>
      <w:r w:rsidR="002F48C6">
        <w:t>with the follwoing ayanamshas:</w:t>
      </w:r>
    </w:p>
    <w:p w14:paraId="15BB49CF" w14:textId="7BCB17C3" w:rsidR="002F48C6" w:rsidRDefault="002F48C6" w:rsidP="002F48C6">
      <w:r>
        <w:t xml:space="preserve">   </w:t>
      </w:r>
      <w:r>
        <w:tab/>
        <w:t>- Fagan/Bradley (0): Initial date is Besselian, i.e. 2433282.42346 instead of 2433282.5.</w:t>
      </w:r>
    </w:p>
    <w:p w14:paraId="1680D464" w14:textId="0B62E829" w:rsidR="002F48C6" w:rsidRDefault="002F48C6" w:rsidP="002F48C6">
      <w:r>
        <w:t xml:space="preserve">  </w:t>
      </w:r>
      <w:r>
        <w:tab/>
        <w:t xml:space="preserve">- Lahiri (1): Correction for nutation on initial date was slightly </w:t>
      </w:r>
      <w:r w:rsidR="00DF682A">
        <w:t>improved</w:t>
      </w:r>
      <w:r>
        <w:t xml:space="preserve"> in agreement with IAE 1985, namely nutation Wahr (1980) instead of nutation IAU2000B.</w:t>
      </w:r>
    </w:p>
    <w:p w14:paraId="1958FAA0" w14:textId="16462B71" w:rsidR="002F48C6" w:rsidRDefault="002F48C6" w:rsidP="002F48C6">
      <w:pPr>
        <w:spacing w:after="0"/>
        <w:ind w:left="397"/>
      </w:pPr>
      <w:r>
        <w:t xml:space="preserve">  </w:t>
      </w:r>
      <w:r>
        <w:tab/>
        <w:t xml:space="preserve">- DeLuce (2): DeLuce assumed zero ayanamsha at 1 Jan. 1 BC, but used Newcomb precession to determine the ayanamsha for current epochs. The ayanamsha </w:t>
      </w:r>
    </w:p>
    <w:p w14:paraId="7472A2C3" w14:textId="2FEC7153" w:rsidR="002F48C6" w:rsidRDefault="002F48C6" w:rsidP="002F48C6">
      <w:r>
        <w:t xml:space="preserve">             is now based on modern precession. The correction amounts to about 22".</w:t>
      </w:r>
    </w:p>
    <w:p w14:paraId="1B65E4B8" w14:textId="5DE1AE93" w:rsidR="00337E74" w:rsidRDefault="00337E74" w:rsidP="00337E74">
      <w:r>
        <w:t xml:space="preserve">       </w:t>
      </w:r>
      <w:r w:rsidR="00C3731D">
        <w:t>7</w:t>
      </w:r>
      <w:r>
        <w:t>. New ayanamshas:</w:t>
      </w:r>
    </w:p>
    <w:p w14:paraId="2F042C27" w14:textId="29DD1C20" w:rsidR="00337E74" w:rsidRDefault="00337E74" w:rsidP="00337E74">
      <w:pPr>
        <w:spacing w:after="0"/>
      </w:pPr>
      <w:r>
        <w:t xml:space="preserve">   </w:t>
      </w:r>
      <w:r>
        <w:tab/>
        <w:t xml:space="preserve">- Krishnamurti/Senthilathiban,  </w:t>
      </w:r>
      <w:r>
        <w:tab/>
        <w:t xml:space="preserve">SE_SIDM_KRISHNAMURTI_VP291 </w:t>
      </w:r>
      <w:r>
        <w:tab/>
        <w:t>45</w:t>
      </w:r>
    </w:p>
    <w:p w14:paraId="4E1EAEAE" w14:textId="55DD679F" w:rsidR="00337E74" w:rsidRPr="00284CA9" w:rsidRDefault="00337E74" w:rsidP="00337E74">
      <w:pPr>
        <w:spacing w:after="0"/>
      </w:pPr>
      <w:r>
        <w:t xml:space="preserve">   </w:t>
      </w:r>
      <w:r>
        <w:tab/>
      </w:r>
      <w:r w:rsidRPr="00284CA9">
        <w:t xml:space="preserve">- Lahiri 1940,  </w:t>
      </w:r>
      <w:r w:rsidRPr="00284CA9">
        <w:tab/>
      </w:r>
      <w:r w:rsidRPr="00284CA9">
        <w:tab/>
      </w:r>
      <w:r w:rsidRPr="00284CA9">
        <w:tab/>
        <w:t xml:space="preserve">SE_SIDM_LAHIRI_1940     </w:t>
      </w:r>
      <w:r w:rsidRPr="00284CA9">
        <w:tab/>
      </w:r>
      <w:r w:rsidRPr="00284CA9">
        <w:tab/>
      </w:r>
      <w:r w:rsidRPr="00284CA9">
        <w:tab/>
        <w:t>43</w:t>
      </w:r>
    </w:p>
    <w:p w14:paraId="0A20333D" w14:textId="0B6A00A7" w:rsidR="00337E74" w:rsidRPr="00337E74" w:rsidRDefault="00337E74" w:rsidP="00337E74">
      <w:pPr>
        <w:spacing w:after="0"/>
        <w:rPr>
          <w:lang w:val="de-DE"/>
        </w:rPr>
      </w:pPr>
      <w:r w:rsidRPr="00284CA9">
        <w:t xml:space="preserve">   </w:t>
      </w:r>
      <w:r w:rsidRPr="00284CA9">
        <w:tab/>
      </w:r>
      <w:r>
        <w:rPr>
          <w:lang w:val="de-DE"/>
        </w:rPr>
        <w:t xml:space="preserve">- </w:t>
      </w:r>
      <w:r w:rsidRPr="00337E74">
        <w:rPr>
          <w:lang w:val="de-DE"/>
        </w:rPr>
        <w:t xml:space="preserve">Lahiri 1980,  </w:t>
      </w:r>
      <w:r>
        <w:rPr>
          <w:lang w:val="de-DE"/>
        </w:rPr>
        <w:tab/>
      </w:r>
      <w:r>
        <w:rPr>
          <w:lang w:val="de-DE"/>
        </w:rPr>
        <w:tab/>
      </w:r>
      <w:r>
        <w:rPr>
          <w:lang w:val="de-DE"/>
        </w:rPr>
        <w:tab/>
      </w:r>
      <w:r w:rsidRPr="00337E74">
        <w:rPr>
          <w:lang w:val="de-DE"/>
        </w:rPr>
        <w:t xml:space="preserve">SE_SIDM_LAHIRI_VP285    </w:t>
      </w:r>
      <w:r>
        <w:rPr>
          <w:lang w:val="de-DE"/>
        </w:rPr>
        <w:tab/>
      </w:r>
      <w:r>
        <w:rPr>
          <w:lang w:val="de-DE"/>
        </w:rPr>
        <w:tab/>
      </w:r>
      <w:r w:rsidRPr="00337E74">
        <w:rPr>
          <w:lang w:val="de-DE"/>
        </w:rPr>
        <w:t>44</w:t>
      </w:r>
    </w:p>
    <w:p w14:paraId="105A5F77" w14:textId="1A8F1C55" w:rsidR="00337E74" w:rsidRPr="00337E74" w:rsidRDefault="00337E74" w:rsidP="00337E74">
      <w:pPr>
        <w:rPr>
          <w:lang w:val="de-DE"/>
        </w:rPr>
      </w:pPr>
      <w:r w:rsidRPr="00337E74">
        <w:rPr>
          <w:lang w:val="de-DE"/>
        </w:rPr>
        <w:t xml:space="preserve">   </w:t>
      </w:r>
      <w:r>
        <w:rPr>
          <w:lang w:val="de-DE"/>
        </w:rPr>
        <w:tab/>
        <w:t xml:space="preserve">- </w:t>
      </w:r>
      <w:r w:rsidRPr="00337E74">
        <w:rPr>
          <w:lang w:val="de-DE"/>
        </w:rPr>
        <w:t>Lahiri ICRC</w:t>
      </w:r>
      <w:r>
        <w:rPr>
          <w:lang w:val="de-DE"/>
        </w:rPr>
        <w:tab/>
      </w:r>
      <w:r>
        <w:rPr>
          <w:lang w:val="de-DE"/>
        </w:rPr>
        <w:tab/>
      </w:r>
      <w:r>
        <w:rPr>
          <w:lang w:val="de-DE"/>
        </w:rPr>
        <w:tab/>
      </w:r>
      <w:r>
        <w:rPr>
          <w:lang w:val="de-DE"/>
        </w:rPr>
        <w:tab/>
      </w:r>
      <w:r w:rsidRPr="00337E74">
        <w:rPr>
          <w:lang w:val="de-DE"/>
        </w:rPr>
        <w:t xml:space="preserve">SE_SIDM_LAHIRI_ICRC     </w:t>
      </w:r>
      <w:r>
        <w:rPr>
          <w:lang w:val="de-DE"/>
        </w:rPr>
        <w:tab/>
      </w:r>
      <w:r>
        <w:rPr>
          <w:lang w:val="de-DE"/>
        </w:rPr>
        <w:tab/>
      </w:r>
      <w:r>
        <w:rPr>
          <w:lang w:val="de-DE"/>
        </w:rPr>
        <w:tab/>
      </w:r>
      <w:r w:rsidRPr="00337E74">
        <w:rPr>
          <w:lang w:val="de-DE"/>
        </w:rPr>
        <w:t>46</w:t>
      </w:r>
    </w:p>
    <w:p w14:paraId="786461C0" w14:textId="6C7A797F" w:rsidR="00337E74" w:rsidRDefault="00337E74" w:rsidP="001468F6">
      <w:pPr>
        <w:ind w:left="567"/>
      </w:pPr>
      <w:r>
        <w:t xml:space="preserve">The three additional Lahiri ayanamshas are not really important. They were needed for testing and understanding the history of this aynamasha, and for the same reason they should also be kept. </w:t>
      </w:r>
      <w:r w:rsidR="006D1460" w:rsidRPr="006D1460">
        <w:t>Our hitherto Lahiri ayanamsha (SE_SIDM_LAHIRI = 1) is still the official Lahiri ayanamsha as used in Indian Astronomical Ephemeris (IAE) since 1985.</w:t>
      </w:r>
    </w:p>
    <w:p w14:paraId="3E06FC22" w14:textId="4E4A6398" w:rsidR="00337E74" w:rsidRDefault="001468F6" w:rsidP="00337E74">
      <w:r>
        <w:t xml:space="preserve">       </w:t>
      </w:r>
      <w:r w:rsidR="00C3731D">
        <w:t>8</w:t>
      </w:r>
      <w:r w:rsidR="00337E74">
        <w:t>. Option for ayanamsha calculation relative to ecliptic of date.</w:t>
      </w:r>
    </w:p>
    <w:p w14:paraId="2D038815" w14:textId="0BA8F880" w:rsidR="00337E74" w:rsidRDefault="00337E74" w:rsidP="00337E74">
      <w:r>
        <w:t xml:space="preserve">   </w:t>
      </w:r>
      <w:r w:rsidR="001468F6">
        <w:tab/>
      </w:r>
      <w:r>
        <w:t>#define SE_SIDBIT_ECL_DATE      2048</w:t>
      </w:r>
    </w:p>
    <w:p w14:paraId="152D86D5" w14:textId="1C2D118C" w:rsidR="002F48C6" w:rsidRDefault="00337E74" w:rsidP="00337E74">
      <w:r>
        <w:t xml:space="preserve">   </w:t>
      </w:r>
      <w:r w:rsidR="001468F6">
        <w:tab/>
      </w:r>
      <w:r>
        <w:t>With swetest, the option -sidbit2048 can be used.</w:t>
      </w:r>
      <w:r w:rsidR="006D1460">
        <w:t xml:space="preserve"> </w:t>
      </w:r>
      <w:r w:rsidR="006D1460" w:rsidRPr="006D1460">
        <w:t>(To be used by those only who understand it.)</w:t>
      </w:r>
    </w:p>
    <w:p w14:paraId="2631C652" w14:textId="0C7FA42E" w:rsidR="003B23DF" w:rsidRDefault="003B23DF" w:rsidP="003B23DF">
      <w:r>
        <w:t>Other issues:</w:t>
      </w:r>
    </w:p>
    <w:p w14:paraId="4740CEA0" w14:textId="77777777" w:rsidR="001468F6" w:rsidRDefault="001468F6" w:rsidP="001468F6">
      <w:pPr>
        <w:spacing w:after="0"/>
        <w:ind w:left="390"/>
      </w:pPr>
      <w:r>
        <w:t>9. When house calculation fails (which can happen with Placidus, Gauquelin, Koch, Sunshine houses), then the house functions return error but nevertheless provide</w:t>
      </w:r>
    </w:p>
    <w:p w14:paraId="5D57166D" w14:textId="5AA0CA7F" w:rsidR="001468F6" w:rsidRDefault="001468F6" w:rsidP="001468F6">
      <w:pPr>
        <w:ind w:left="390"/>
      </w:pPr>
      <w:r>
        <w:t xml:space="preserve">    Porphyry house cusps. Until now, swetest did so silently, without any warning. It now writes a warning. </w:t>
      </w:r>
    </w:p>
    <w:p w14:paraId="23E9DAAB" w14:textId="0E456E92" w:rsidR="001468F6" w:rsidRDefault="001468F6" w:rsidP="001468F6">
      <w:r>
        <w:t xml:space="preserve">     10. Bug fix in function swehouse.c:swe_house_pos(): Corrected double hcusp[36] to double hcusp[37].</w:t>
      </w:r>
    </w:p>
    <w:p w14:paraId="1285197D" w14:textId="77777777" w:rsidR="001468F6" w:rsidRDefault="001468F6" w:rsidP="001468F6">
      <w:pPr>
        <w:spacing w:after="0"/>
      </w:pPr>
      <w:r>
        <w:t xml:space="preserve">     11. Bug fix in function swe_refrac_extended(), calculating true altitude from apparent altitude (SE_APP_TO_TRUE): Function now correctly returns true altitude if apparent </w:t>
      </w:r>
    </w:p>
    <w:p w14:paraId="5D769B1A" w14:textId="3E13A3F1" w:rsidR="001468F6" w:rsidRDefault="001468F6" w:rsidP="001468F6">
      <w:pPr>
        <w:ind w:firstLine="567"/>
      </w:pPr>
      <w:r>
        <w:t>altitude is greater or equal to the dip of the horizon.</w:t>
      </w:r>
    </w:p>
    <w:p w14:paraId="601B41EF" w14:textId="77777777" w:rsidR="001468F6" w:rsidRDefault="001468F6" w:rsidP="001468F6">
      <w:pPr>
        <w:spacing w:after="0"/>
      </w:pPr>
      <w:r>
        <w:t xml:space="preserve">     12. Bug fix in function swe_get_planet_name() when used for asteroids. If the file s*.se1 was older than 2005, then the function provided a name string beginning </w:t>
      </w:r>
    </w:p>
    <w:p w14:paraId="3D8649C8" w14:textId="68BA9731" w:rsidR="001468F6" w:rsidRDefault="001468F6" w:rsidP="001468F6">
      <w:pPr>
        <w:ind w:firstLine="567"/>
      </w:pPr>
      <w:r>
        <w:t>with "? ".</w:t>
      </w:r>
    </w:p>
    <w:p w14:paraId="737317B8" w14:textId="77777777" w:rsidR="001468F6" w:rsidRDefault="001468F6" w:rsidP="001468F6">
      <w:pPr>
        <w:spacing w:after="0"/>
      </w:pPr>
      <w:r>
        <w:t xml:space="preserve">     13. Behaviour of occultation functions with fixed stars: attr[0] and attr[2] (fraction of diameter or disk occulted by the Moon) now have the value 1 (in previous versions </w:t>
      </w:r>
    </w:p>
    <w:p w14:paraId="3FD501CC" w14:textId="1D830A8C" w:rsidR="001468F6" w:rsidRDefault="001468F6" w:rsidP="001468F6">
      <w:pPr>
        <w:ind w:firstLine="567"/>
      </w:pPr>
      <w:r>
        <w:t xml:space="preserve">they had value 100). The new value is consistent with those given with occultations of planetary disks.   </w:t>
      </w:r>
    </w:p>
    <w:p w14:paraId="69B2D084" w14:textId="533DC073" w:rsidR="001468F6" w:rsidRDefault="001468F6" w:rsidP="001468F6">
      <w:r>
        <w:t xml:space="preserve">     14. The function swecalc() near its beginning set serr = '' in versions up to 2.08. This destroyed possible warnings written into it in the calling function swe_calc().</w:t>
      </w:r>
    </w:p>
    <w:p w14:paraId="31510574" w14:textId="57273FF8" w:rsidR="001A27A2" w:rsidRDefault="001A27A2" w:rsidP="001A27A2">
      <w:r>
        <w:t xml:space="preserve">     15. Perl-Swisseph:</w:t>
      </w:r>
    </w:p>
    <w:p w14:paraId="0C4B0976" w14:textId="500D3CE9" w:rsidR="001A27A2" w:rsidRDefault="001A27A2" w:rsidP="001A27A2">
      <w:pPr>
        <w:ind w:left="567"/>
      </w:pPr>
      <w:r>
        <w:t xml:space="preserve"> - Functions swe_sol_eclipse_where(), swe_sol_eclipse_how(),</w:t>
      </w:r>
    </w:p>
    <w:p w14:paraId="3CAE9C16" w14:textId="1E58C22F" w:rsidR="001A27A2" w:rsidRDefault="001A27A2" w:rsidP="001A27A2">
      <w:pPr>
        <w:ind w:left="567"/>
      </w:pPr>
      <w:r>
        <w:t xml:space="preserve">   swe_lun_eclipse_how() now provide Saros numbers, in the array attr as well as in the variables saros_series and saros_no.</w:t>
      </w:r>
    </w:p>
    <w:p w14:paraId="3213FD64" w14:textId="7C5939F5" w:rsidR="001468F6" w:rsidRDefault="001A27A2" w:rsidP="001A27A2">
      <w:pPr>
        <w:ind w:left="567"/>
      </w:pPr>
      <w:r>
        <w:t xml:space="preserve"> - Functions swe_lun_eclipse_when() now also provide start and end times ecl_begin und ecl_end (as with sol_eclipse_when_glob()).</w:t>
      </w:r>
    </w:p>
    <w:p w14:paraId="598C6D66" w14:textId="52DDB8B1" w:rsidR="002F48C6" w:rsidRDefault="002F48C6" w:rsidP="002F48C6"/>
    <w:p w14:paraId="7B4DD8E3" w14:textId="77777777" w:rsidR="002F48C6" w:rsidRPr="00E04065" w:rsidRDefault="002F48C6" w:rsidP="002F48C6">
      <w:pPr>
        <w:pStyle w:val="berschrift2"/>
      </w:pPr>
      <w:bookmarkStart w:id="309" w:name="_Toc49847975"/>
      <w:r w:rsidRPr="00E04065">
        <w:t>Changes from version 2.07.01 to 2.08</w:t>
      </w:r>
      <w:bookmarkEnd w:id="309"/>
    </w:p>
    <w:p w14:paraId="74867FD0" w14:textId="77777777" w:rsidR="002F48C6" w:rsidRDefault="002F48C6" w:rsidP="002F48C6">
      <w:r w:rsidRPr="00D3464B">
        <w:t xml:space="preserve">This release provides a number minor bug fixes and cleanups, an update for current Delta T, a few little improvements of swetest and three new </w:t>
      </w:r>
      <w:r>
        <w:t>ayanamsha</w:t>
      </w:r>
      <w:r w:rsidRPr="00D3464B">
        <w:t>s.</w:t>
      </w:r>
    </w:p>
    <w:p w14:paraId="66E2386F" w14:textId="77777777" w:rsidR="002F48C6" w:rsidRPr="00D3464B" w:rsidRDefault="002F48C6" w:rsidP="002F48C6">
      <w:r w:rsidRPr="00D3464B">
        <w:t>Fixed star functions:</w:t>
      </w:r>
    </w:p>
    <w:p w14:paraId="0F9BED7E" w14:textId="77777777" w:rsidR="002F48C6" w:rsidRDefault="002F48C6" w:rsidP="002F48C6">
      <w:pPr>
        <w:pStyle w:val="ListBullet1"/>
        <w:ind w:left="284" w:hanging="284"/>
      </w:pPr>
      <w:r w:rsidRPr="00D3464B">
        <w:rPr>
          <w:lang w:eastAsia="de-DE"/>
        </w:rPr>
        <w:t>Wrong</w:t>
      </w:r>
      <w:r w:rsidRPr="00D3464B">
        <w:t xml:space="preserve"> distance values in the remote past or future were corrected.</w:t>
      </w:r>
    </w:p>
    <w:p w14:paraId="6BF2B537" w14:textId="77777777" w:rsidR="002F48C6" w:rsidRDefault="002F48C6" w:rsidP="002F48C6">
      <w:r w:rsidRPr="00D3464B">
        <w:t>Position values were not affected by this bug.</w:t>
      </w:r>
    </w:p>
    <w:p w14:paraId="695877E9" w14:textId="77777777" w:rsidR="004E52D3" w:rsidRDefault="0037742A" w:rsidP="001A14CB">
      <w:pPr>
        <w:pStyle w:val="ListBullet1"/>
        <w:ind w:left="284" w:hanging="284"/>
      </w:pPr>
      <w:r w:rsidRPr="00D3464B">
        <w:rPr>
          <w:lang w:eastAsia="de-DE"/>
        </w:rPr>
        <w:t>Inaccurate</w:t>
      </w:r>
      <w:r w:rsidRPr="00D3464B">
        <w:t xml:space="preserve"> speed values of fixed star functions were corrected.</w:t>
      </w:r>
    </w:p>
    <w:p w14:paraId="01FD17B1" w14:textId="77777777" w:rsidR="00283E02" w:rsidRDefault="0037742A" w:rsidP="00CC1B5C">
      <w:r w:rsidRPr="00D3464B">
        <w:t>The nutation component was missing.</w:t>
      </w:r>
    </w:p>
    <w:p w14:paraId="65827FF2" w14:textId="77777777" w:rsidR="00283E02" w:rsidRDefault="0037742A" w:rsidP="001A14CB">
      <w:pPr>
        <w:pStyle w:val="ListBullet1"/>
        <w:ind w:left="284" w:hanging="284"/>
      </w:pPr>
      <w:r w:rsidRPr="00D3464B">
        <w:rPr>
          <w:lang w:eastAsia="de-DE"/>
        </w:rPr>
        <w:t>When</w:t>
      </w:r>
      <w:r w:rsidRPr="00D3464B">
        <w:t xml:space="preserve"> sepl*/semo* are not installed, swe_fixstar2() now defaults to the Moshier ephemeris. With version 2.07*, it has returned error.</w:t>
      </w:r>
    </w:p>
    <w:p w14:paraId="5A734BEB" w14:textId="77777777" w:rsidR="00283E02" w:rsidRDefault="0037742A" w:rsidP="001A14CB">
      <w:pPr>
        <w:pStyle w:val="ListBullet1"/>
        <w:ind w:left="284" w:hanging="284"/>
      </w:pPr>
      <w:r w:rsidRPr="00D3464B">
        <w:rPr>
          <w:lang w:eastAsia="de-DE"/>
        </w:rPr>
        <w:t>Repeated</w:t>
      </w:r>
      <w:r w:rsidRPr="00D3464B">
        <w:t xml:space="preserve"> call of swe_fixstar_mag() did not work correctly with SE 2.07*. Now it does.</w:t>
      </w:r>
    </w:p>
    <w:p w14:paraId="14346186" w14:textId="77777777" w:rsidR="00283E02" w:rsidRDefault="0037742A" w:rsidP="001A14CB">
      <w:pPr>
        <w:pStyle w:val="ListBullet1"/>
        <w:ind w:left="284" w:hanging="284"/>
      </w:pPr>
      <w:r w:rsidRPr="00D3464B">
        <w:rPr>
          <w:lang w:eastAsia="de-DE"/>
        </w:rPr>
        <w:t>The</w:t>
      </w:r>
      <w:r w:rsidRPr="00D3464B">
        <w:t xml:space="preserve"> AU constant has been updated to the current IAU standard. This change does not have any noticeable effect on planetary or star positions.</w:t>
      </w:r>
    </w:p>
    <w:p w14:paraId="388DFB6A" w14:textId="7AAFF4EA" w:rsidR="0037742A" w:rsidRPr="00D3464B" w:rsidRDefault="00FE0B96" w:rsidP="00CC1B5C">
      <w:r>
        <w:t>Ayanamsha</w:t>
      </w:r>
      <w:r w:rsidR="0037742A" w:rsidRPr="00D3464B">
        <w:t>s:</w:t>
      </w:r>
    </w:p>
    <w:p w14:paraId="39F2F204" w14:textId="6317047C" w:rsidR="004E52D3" w:rsidRDefault="0037742A" w:rsidP="001A14CB">
      <w:pPr>
        <w:pStyle w:val="ListBullet1"/>
        <w:ind w:left="284" w:hanging="284"/>
      </w:pPr>
      <w:r w:rsidRPr="00D3464B">
        <w:rPr>
          <w:lang w:eastAsia="de-DE"/>
        </w:rPr>
        <w:t>New</w:t>
      </w:r>
      <w:r w:rsidRPr="00D3464B">
        <w:t xml:space="preserve"> </w:t>
      </w:r>
      <w:r w:rsidR="00FE0B96">
        <w:t>ayanamsha</w:t>
      </w:r>
      <w:r w:rsidR="00D90815">
        <w:t xml:space="preserve">s </w:t>
      </w:r>
      <w:r w:rsidRPr="00D3464B">
        <w:t>were added:</w:t>
      </w:r>
    </w:p>
    <w:p w14:paraId="383B5B7F" w14:textId="77777777" w:rsidR="004E52D3" w:rsidRDefault="0037742A" w:rsidP="00CC1B5C">
      <w:r w:rsidRPr="00D3464B">
        <w:t>SE_SIDM_GALCENT_COCHRANE (David Cochrane)</w:t>
      </w:r>
    </w:p>
    <w:p w14:paraId="5831DB05" w14:textId="77777777" w:rsidR="004E52D3" w:rsidRDefault="0037742A" w:rsidP="00CC1B5C">
      <w:pPr>
        <w:rPr>
          <w:lang w:val="de-DE"/>
        </w:rPr>
      </w:pPr>
      <w:r w:rsidRPr="00D3464B">
        <w:rPr>
          <w:lang w:val="de-DE"/>
        </w:rPr>
        <w:t>SE_SIDM_GALEQU_FIORENZA (Nick Anthony Fiorenza)</w:t>
      </w:r>
    </w:p>
    <w:p w14:paraId="0BAC3E63" w14:textId="77777777" w:rsidR="004E52D3" w:rsidRDefault="0037742A" w:rsidP="00CC1B5C">
      <w:r w:rsidRPr="00D3464B">
        <w:t>SE_SIDM_VALENS_MOON (Vettius Valens, 2nd century CE)</w:t>
      </w:r>
    </w:p>
    <w:p w14:paraId="23207513" w14:textId="1F08DE26" w:rsidR="00283E02" w:rsidRDefault="0037742A" w:rsidP="00CC1B5C">
      <w:r w:rsidRPr="00D3464B">
        <w:t>For information on these, please look them up in the general documentation of</w:t>
      </w:r>
      <w:r w:rsidR="0070640C">
        <w:t xml:space="preserve"> </w:t>
      </w:r>
      <w:r w:rsidRPr="00D3464B">
        <w:t>the Swiss Ephemeris.</w:t>
      </w:r>
    </w:p>
    <w:p w14:paraId="2F3821AF" w14:textId="6BF31696" w:rsidR="004E52D3" w:rsidRDefault="0037742A" w:rsidP="001A14CB">
      <w:pPr>
        <w:pStyle w:val="ListBullet1"/>
        <w:ind w:left="284" w:hanging="284"/>
      </w:pPr>
      <w:r w:rsidRPr="00D3464B">
        <w:rPr>
          <w:lang w:eastAsia="de-DE"/>
        </w:rPr>
        <w:t>Kugler</w:t>
      </w:r>
      <w:r w:rsidRPr="00D3464B">
        <w:t xml:space="preserve"> </w:t>
      </w:r>
      <w:r w:rsidR="00FE0B96">
        <w:t>ayanamsha</w:t>
      </w:r>
      <w:r w:rsidR="00D90815">
        <w:t xml:space="preserve">s </w:t>
      </w:r>
      <w:r w:rsidRPr="00D3464B">
        <w:t>were corrected:</w:t>
      </w:r>
    </w:p>
    <w:p w14:paraId="177110DE" w14:textId="59926C6A" w:rsidR="004E52D3" w:rsidRDefault="0037742A" w:rsidP="00CC1B5C">
      <w:r w:rsidRPr="00D3464B">
        <w:t xml:space="preserve">E = -3;22 in source corresponds </w:t>
      </w:r>
      <w:r w:rsidR="00FE0B96">
        <w:t>ayanamsha</w:t>
      </w:r>
      <w:r w:rsidR="00D90815">
        <w:t xml:space="preserve"> </w:t>
      </w:r>
      <w:r w:rsidRPr="00D3464B">
        <w:t>ay = 5;40</w:t>
      </w:r>
    </w:p>
    <w:p w14:paraId="67A0C367" w14:textId="3AFCD64E" w:rsidR="004E52D3" w:rsidRDefault="0037742A" w:rsidP="00CC1B5C">
      <w:r w:rsidRPr="00D3464B">
        <w:t xml:space="preserve">E = -4;46 in source corresponds </w:t>
      </w:r>
      <w:r w:rsidR="00FE0B96">
        <w:t>ayanamsha</w:t>
      </w:r>
      <w:r w:rsidR="00D90815">
        <w:t xml:space="preserve"> </w:t>
      </w:r>
      <w:r w:rsidRPr="00D3464B">
        <w:t>ay = 4;16</w:t>
      </w:r>
    </w:p>
    <w:p w14:paraId="1D752D72" w14:textId="3B971C8C" w:rsidR="004E52D3" w:rsidRDefault="0037742A" w:rsidP="00CC1B5C">
      <w:r w:rsidRPr="00D3464B">
        <w:t xml:space="preserve">E = -5;37 in source corresponds </w:t>
      </w:r>
      <w:r w:rsidR="00FE0B96">
        <w:t>ayanamsha</w:t>
      </w:r>
      <w:r w:rsidR="00D90815">
        <w:t xml:space="preserve"> </w:t>
      </w:r>
      <w:r w:rsidRPr="00D3464B">
        <w:t>ay = 3;25</w:t>
      </w:r>
    </w:p>
    <w:p w14:paraId="335D3EE3" w14:textId="77777777" w:rsidR="00283E02" w:rsidRDefault="0037742A" w:rsidP="00CC1B5C">
      <w:r w:rsidRPr="00D3464B">
        <w:t>(Nobody has noticed this error for 20 years.)</w:t>
      </w:r>
    </w:p>
    <w:p w14:paraId="1B426774" w14:textId="77777777" w:rsidR="0037742A" w:rsidRPr="00D3464B" w:rsidRDefault="0037742A" w:rsidP="00CC1B5C">
      <w:r w:rsidRPr="00D3464B">
        <w:t>Other stuff:</w:t>
      </w:r>
    </w:p>
    <w:p w14:paraId="5D879093" w14:textId="77777777" w:rsidR="00283E02" w:rsidRDefault="0037742A" w:rsidP="001A14CB">
      <w:pPr>
        <w:pStyle w:val="ListBullet1"/>
        <w:ind w:left="284" w:hanging="284"/>
      </w:pPr>
      <w:r w:rsidRPr="00D3464B">
        <w:rPr>
          <w:lang w:eastAsia="de-DE"/>
        </w:rPr>
        <w:t>swe</w:t>
      </w:r>
      <w:r w:rsidRPr="00D3464B">
        <w:t>_houses_ex() now also understands iflag &amp; SEFLG_NONUT. This could be relevant for the calculation of sidereal house cusps.</w:t>
      </w:r>
    </w:p>
    <w:p w14:paraId="34C24386" w14:textId="77777777" w:rsidR="00283E02" w:rsidRDefault="0037742A" w:rsidP="001A14CB">
      <w:pPr>
        <w:pStyle w:val="ListBullet1"/>
        <w:ind w:left="284" w:hanging="284"/>
      </w:pPr>
      <w:r w:rsidRPr="00D3464B">
        <w:rPr>
          <w:lang w:eastAsia="de-DE"/>
        </w:rPr>
        <w:t>swe</w:t>
      </w:r>
      <w:r w:rsidRPr="00D3464B">
        <w:t>_pheno() and swe_pheno_ut(): the functions now return the correct ephemeris flag.</w:t>
      </w:r>
    </w:p>
    <w:p w14:paraId="1BA549A4" w14:textId="77777777" w:rsidR="004E52D3" w:rsidRDefault="0037742A" w:rsidP="001A14CB">
      <w:pPr>
        <w:pStyle w:val="ListBullet1"/>
        <w:ind w:left="284" w:hanging="284"/>
      </w:pPr>
      <w:r w:rsidRPr="00D3464B">
        <w:rPr>
          <w:lang w:eastAsia="de-DE"/>
        </w:rPr>
        <w:t>swe</w:t>
      </w:r>
      <w:r w:rsidRPr="00D3464B">
        <w:t>_split_deg() has had a problem if called with</w:t>
      </w:r>
    </w:p>
    <w:p w14:paraId="2F06E9E0" w14:textId="77777777" w:rsidR="004E52D3" w:rsidRDefault="0037742A" w:rsidP="00CC1B5C">
      <w:r w:rsidRPr="00D3464B">
        <w:t>SE_SPLIT_DEG_ROUND_SEC or SE_SPLIT_DEG_ZODIACAL:</w:t>
      </w:r>
    </w:p>
    <w:p w14:paraId="37471349" w14:textId="77777777" w:rsidR="00283E02" w:rsidRDefault="0037742A" w:rsidP="00CC1B5C">
      <w:r w:rsidRPr="00D3464B">
        <w:t>Sometimes, it provided sign number 12 when a position was rounded to 360°. This was wrong because sign numbers are defined as 0 - 11. This is a very old bug. From now on, only sign numbers 0 - 11 can occur.</w:t>
      </w:r>
    </w:p>
    <w:p w14:paraId="3CBBBA5A" w14:textId="77777777" w:rsidR="00283E02" w:rsidRDefault="0037742A" w:rsidP="00CC1B5C">
      <w:r w:rsidRPr="00D3464B">
        <w:t xml:space="preserve">A similar error </w:t>
      </w:r>
      <w:r w:rsidR="00E7025C" w:rsidRPr="00D3464B">
        <w:t>occurred</w:t>
      </w:r>
      <w:r w:rsidRPr="00D3464B">
        <w:t xml:space="preserve"> with SE_SPLIT_DEG_ROUND_SEC and SE_SPLIT_DEG_NAKSHATRA, where only nakshatra numbers 0 - 26 should be returned, no 27.</w:t>
      </w:r>
    </w:p>
    <w:p w14:paraId="08E8D894" w14:textId="77777777" w:rsidR="00283E02" w:rsidRDefault="0037742A" w:rsidP="001A14CB">
      <w:pPr>
        <w:pStyle w:val="ListBullet1"/>
        <w:ind w:left="284" w:hanging="284"/>
      </w:pPr>
      <w:r w:rsidRPr="00D3464B">
        <w:rPr>
          <w:lang w:eastAsia="de-DE"/>
        </w:rPr>
        <w:t>Macros</w:t>
      </w:r>
      <w:r w:rsidRPr="00D3464B">
        <w:t xml:space="preserve"> EXP16, USE_DLL16 und MAKE_DLL16 for very old compilers were removed.</w:t>
      </w:r>
    </w:p>
    <w:p w14:paraId="67C95CFC" w14:textId="77777777" w:rsidR="0037742A" w:rsidRPr="00D3464B" w:rsidRDefault="0037742A" w:rsidP="00CC1B5C">
      <w:r w:rsidRPr="00D3464B">
        <w:t>Improvements of swetest:</w:t>
      </w:r>
    </w:p>
    <w:p w14:paraId="33012ABB" w14:textId="77777777" w:rsidR="00283E02" w:rsidRDefault="0037742A" w:rsidP="001A14CB">
      <w:pPr>
        <w:pStyle w:val="ListBullet1"/>
        <w:ind w:left="284" w:hanging="284"/>
      </w:pPr>
      <w:r w:rsidRPr="00D3464B">
        <w:rPr>
          <w:lang w:eastAsia="de-DE"/>
        </w:rPr>
        <w:t>With</w:t>
      </w:r>
      <w:r w:rsidRPr="00D3464B">
        <w:t xml:space="preserve"> calculations depending on geographic positions such as risings and local eclipses, an output line indicating the geographic position has been added. Those who use swetest system calls in their software (which we actually do not recommend) should test if this does not create.</w:t>
      </w:r>
    </w:p>
    <w:p w14:paraId="4ED11316" w14:textId="77777777" w:rsidR="00283E02" w:rsidRDefault="0037742A" w:rsidP="001A14CB">
      <w:pPr>
        <w:pStyle w:val="ListBullet1"/>
        <w:ind w:left="284" w:hanging="284"/>
      </w:pPr>
      <w:r w:rsidRPr="00D3464B">
        <w:rPr>
          <w:lang w:eastAsia="de-DE"/>
        </w:rPr>
        <w:t>The</w:t>
      </w:r>
      <w:r w:rsidRPr="00D3464B">
        <w:t xml:space="preserve"> output header of swetest now shows both true and mean epsilon.</w:t>
      </w:r>
    </w:p>
    <w:p w14:paraId="40C82CC4" w14:textId="146036DF" w:rsidR="00283E02" w:rsidRDefault="0037742A" w:rsidP="00CC1B5C">
      <w:pPr>
        <w:pStyle w:val="ListBullet1"/>
        <w:ind w:left="284" w:hanging="284"/>
      </w:pPr>
      <w:r w:rsidRPr="00D3464B">
        <w:rPr>
          <w:lang w:eastAsia="de-DE"/>
        </w:rPr>
        <w:t>swetest</w:t>
      </w:r>
      <w:r w:rsidRPr="00D3464B">
        <w:t xml:space="preserve"> option -sidudef[jd,ay0,...] allows user-defined </w:t>
      </w:r>
      <w:r w:rsidR="00FE0B96">
        <w:t>ayanamsha</w:t>
      </w:r>
      <w:r w:rsidRPr="00D3464B">
        <w:t>. For detailed</w:t>
      </w:r>
      <w:r w:rsidR="0070640C">
        <w:t xml:space="preserve"> </w:t>
      </w:r>
      <w:r w:rsidRPr="00D3464B">
        <w:t>info about this option call swetest -h.</w:t>
      </w:r>
    </w:p>
    <w:p w14:paraId="5A6A2CB9" w14:textId="77777777" w:rsidR="00283E02" w:rsidRDefault="00242F64" w:rsidP="00CC1B5C">
      <w:r w:rsidRPr="00D3464B">
        <w:t>All new DLLs and executables were created with Microsoft Visual Studio 2015 (version 14.), no longer with MinGW on Linux. The usage of MinGW since Swiss Ephemeris version 2.05 had caused difficult problems for some of our users. We hope that these problems will now disappear.</w:t>
      </w:r>
    </w:p>
    <w:p w14:paraId="3642A706" w14:textId="77777777" w:rsidR="0037742A" w:rsidRPr="00E04065" w:rsidRDefault="0037742A" w:rsidP="00877D89">
      <w:pPr>
        <w:pStyle w:val="berschrift2"/>
      </w:pPr>
      <w:bookmarkStart w:id="310" w:name="_Toc49847976"/>
      <w:r w:rsidRPr="00E04065">
        <w:t>Changes from version 2.07 to 2.07.01</w:t>
      </w:r>
      <w:bookmarkEnd w:id="310"/>
    </w:p>
    <w:p w14:paraId="360E67A6" w14:textId="77777777" w:rsidR="0037742A" w:rsidRPr="00D3464B" w:rsidRDefault="0037742A" w:rsidP="001A14CB">
      <w:pPr>
        <w:pStyle w:val="ListBullet1"/>
        <w:ind w:left="284" w:hanging="284"/>
      </w:pPr>
      <w:r w:rsidRPr="00D3464B">
        <w:rPr>
          <w:lang w:eastAsia="de-DE"/>
        </w:rPr>
        <w:t>Changes</w:t>
      </w:r>
      <w:r w:rsidRPr="00D3464B">
        <w:t xml:space="preserve"> for compatibility with Microsoft Visual C. Affected functions are: swe_fixstar2(), swe_fixstar2_ut(), swe_fixstar2_mag().</w:t>
      </w:r>
    </w:p>
    <w:p w14:paraId="61AB164E" w14:textId="77777777" w:rsidR="0037742A" w:rsidRPr="00D3464B" w:rsidRDefault="0037742A" w:rsidP="001A14CB">
      <w:pPr>
        <w:pStyle w:val="ListBullet1"/>
        <w:ind w:left="284" w:hanging="284"/>
      </w:pPr>
      <w:r w:rsidRPr="00D3464B">
        <w:rPr>
          <w:lang w:eastAsia="de-DE"/>
        </w:rPr>
        <w:t>Minor</w:t>
      </w:r>
      <w:r w:rsidRPr="00D3464B">
        <w:t xml:space="preserve"> bugfixes in the functions swe_fixstar_ut(), swe_fixstar2_ut() and swe_fixstar2(). In particular, calls of the _ut functions with sequential star numbers did not work properly. This was an older bug, introduced with version 2.02.01 (where it appeared in function swe_fixstar_ut()).</w:t>
      </w:r>
    </w:p>
    <w:p w14:paraId="7B83A7B7" w14:textId="77777777" w:rsidR="00283E02" w:rsidRDefault="0037742A" w:rsidP="001A14CB">
      <w:pPr>
        <w:pStyle w:val="ListBullet1"/>
        <w:ind w:left="284" w:hanging="284"/>
      </w:pPr>
      <w:r w:rsidRPr="00D3464B">
        <w:rPr>
          <w:lang w:eastAsia="de-DE"/>
        </w:rPr>
        <w:t>Wrong</w:t>
      </w:r>
      <w:r w:rsidRPr="00D3464B">
        <w:t xml:space="preserve"> </w:t>
      </w:r>
      <w:r w:rsidR="00E7025C" w:rsidRPr="00D3464B">
        <w:t>leap second</w:t>
      </w:r>
      <w:r w:rsidRPr="00D3464B">
        <w:t xml:space="preserve"> (20171231) removed from swedate.c. </w:t>
      </w:r>
      <w:r w:rsidR="00E7025C" w:rsidRPr="00D3464B">
        <w:t>Affected</w:t>
      </w:r>
      <w:r w:rsidRPr="00D3464B">
        <w:t xml:space="preserve"> functions were: swe_utc_to_jd(), swe_jdet_to_utc(), swe_jdut1_to_utc().</w:t>
      </w:r>
    </w:p>
    <w:p w14:paraId="04C62194" w14:textId="77777777" w:rsidR="00494C46" w:rsidRPr="00E04065" w:rsidRDefault="00494C46" w:rsidP="00877D89">
      <w:pPr>
        <w:pStyle w:val="berschrift2"/>
      </w:pPr>
      <w:bookmarkStart w:id="311" w:name="_Toc49847977"/>
      <w:r w:rsidRPr="00E04065">
        <w:t>Changes from version 2.06 to 2.07</w:t>
      </w:r>
      <w:bookmarkEnd w:id="311"/>
    </w:p>
    <w:p w14:paraId="4002D540" w14:textId="77777777" w:rsidR="00283E02" w:rsidRDefault="00494C46" w:rsidP="001A14CB">
      <w:pPr>
        <w:pStyle w:val="ListBullet1"/>
        <w:ind w:left="284" w:hanging="284"/>
      </w:pPr>
      <w:r w:rsidRPr="00D3464B">
        <w:rPr>
          <w:lang w:eastAsia="de-DE"/>
        </w:rPr>
        <w:t>Greatly</w:t>
      </w:r>
      <w:r w:rsidRPr="00D3464B">
        <w:t xml:space="preserve"> enhanced performance of swe_rise_trans() with calculations of risings and settings of planets except for high geographic latitudes.</w:t>
      </w:r>
    </w:p>
    <w:p w14:paraId="47BBD1B7" w14:textId="77777777" w:rsidR="00283E02" w:rsidRDefault="009769E4" w:rsidP="001A14CB">
      <w:pPr>
        <w:pStyle w:val="ListBullet1"/>
        <w:ind w:left="284" w:hanging="284"/>
      </w:pPr>
      <w:r w:rsidRPr="00D3464B">
        <w:rPr>
          <w:lang w:eastAsia="de-DE"/>
        </w:rPr>
        <w:t>New</w:t>
      </w:r>
      <w:r w:rsidRPr="00D3464B">
        <w:t xml:space="preserve"> functions swe_fixstar2(), swe_fixstar2_ut(), and swe_fixstar2_mag() with g</w:t>
      </w:r>
      <w:r w:rsidR="00494C46" w:rsidRPr="00D3464B">
        <w:t>reatly increased performance. Important additional remarks are given further below.</w:t>
      </w:r>
    </w:p>
    <w:p w14:paraId="0B692EAD" w14:textId="77777777" w:rsidR="00283E02" w:rsidRDefault="00B96B76" w:rsidP="001A14CB">
      <w:pPr>
        <w:pStyle w:val="ListBullet1"/>
        <w:ind w:left="284" w:hanging="284"/>
      </w:pPr>
      <w:r w:rsidRPr="00D3464B">
        <w:rPr>
          <w:lang w:eastAsia="de-DE"/>
        </w:rPr>
        <w:t>Fixed</w:t>
      </w:r>
      <w:r w:rsidRPr="00D3464B">
        <w:t xml:space="preserve"> stars data file sefstars.txt was updated with new data from SIMBAD database.</w:t>
      </w:r>
    </w:p>
    <w:p w14:paraId="5D306A7A" w14:textId="77777777" w:rsidR="00B96B76" w:rsidRPr="00D3464B" w:rsidRDefault="00B96B76" w:rsidP="001A14CB">
      <w:pPr>
        <w:pStyle w:val="ListBullet1"/>
        <w:ind w:left="284" w:hanging="284"/>
      </w:pPr>
      <w:r w:rsidRPr="00D3464B">
        <w:rPr>
          <w:lang w:eastAsia="de-DE"/>
        </w:rPr>
        <w:t>swe</w:t>
      </w:r>
      <w:r w:rsidRPr="00D3464B">
        <w:t>_fixstar(): Distances (in AU) and daily motions of the stars have been added to the return array. The daily motions contain components of precession, nutation, aberration, parallax and the proper motions of the stars.</w:t>
      </w:r>
      <w:r w:rsidR="00446B06">
        <w:t xml:space="preserve"> </w:t>
      </w:r>
      <w:r w:rsidRPr="00D3464B">
        <w:t>The usage of correct fixed star distances leads to small changes in fixed star positions and calculations of occultations of stars by the Moon (in particular swe_lun_occult_when_glob()).</w:t>
      </w:r>
    </w:p>
    <w:p w14:paraId="2571BD0A" w14:textId="77777777" w:rsidR="00863E74" w:rsidRPr="00D3464B" w:rsidRDefault="00863E74" w:rsidP="00CC1B5C">
      <w:r w:rsidRPr="00D3464B">
        <w:t xml:space="preserve">To transform the distances from </w:t>
      </w:r>
      <w:r w:rsidR="00E94FCF" w:rsidRPr="00D3464B">
        <w:t>AU into lightyears or parsec, please use the following defines, which are in swephexp.h:</w:t>
      </w:r>
    </w:p>
    <w:p w14:paraId="176DDFA2" w14:textId="77777777" w:rsidR="00E94FCF" w:rsidRPr="00D3464B" w:rsidRDefault="00E94FCF" w:rsidP="00CC1B5C">
      <w:r w:rsidRPr="00D3464B">
        <w:t>#define AUNIT_TO_LIGHTYEAR (1.0/63241.077088071)</w:t>
      </w:r>
    </w:p>
    <w:p w14:paraId="6D2909C3" w14:textId="77777777" w:rsidR="00283E02" w:rsidRDefault="00E94FCF" w:rsidP="00CC1B5C">
      <w:r w:rsidRPr="00D3464B">
        <w:t>#define AUNIT_TO_PARSEC</w:t>
      </w:r>
      <w:r w:rsidR="00446B06">
        <w:t xml:space="preserve"> </w:t>
      </w:r>
      <w:r w:rsidRPr="00D3464B">
        <w:t>(1.0/206264.8062471)</w:t>
      </w:r>
    </w:p>
    <w:p w14:paraId="5A687BB8" w14:textId="77777777" w:rsidR="00283E02" w:rsidRDefault="00B96B76" w:rsidP="001A14CB">
      <w:pPr>
        <w:pStyle w:val="ListBullet1"/>
        <w:ind w:left="284" w:hanging="284"/>
      </w:pPr>
      <w:r w:rsidRPr="00D3464B">
        <w:rPr>
          <w:lang w:eastAsia="de-DE"/>
        </w:rPr>
        <w:t>There</w:t>
      </w:r>
      <w:r w:rsidRPr="00D3464B">
        <w:t xml:space="preserve"> was a bug with daily motions of planets in sidereal mode: They contained precession</w:t>
      </w:r>
      <w:r w:rsidR="009769E4" w:rsidRPr="00D3464B">
        <w:t>!</w:t>
      </w:r>
      <w:r w:rsidRPr="00D3464B">
        <w:t xml:space="preserve"> (Nobody ever noticed or complained for almost 20 years!)</w:t>
      </w:r>
    </w:p>
    <w:p w14:paraId="755F21AD" w14:textId="77777777" w:rsidR="00283E02" w:rsidRDefault="00494C46" w:rsidP="001A14CB">
      <w:pPr>
        <w:pStyle w:val="ListBullet1"/>
        <w:ind w:left="284" w:hanging="284"/>
      </w:pPr>
      <w:r w:rsidRPr="00D3464B">
        <w:t xml:space="preserve">In JPL Horizons mode, the Swiss Ephemeris now reproduces apparent position as provided by JPL Horizons with an accuracy of a few milliseconds of arc for its </w:t>
      </w:r>
      <w:r w:rsidRPr="00D3464B">
        <w:rPr>
          <w:i/>
        </w:rPr>
        <w:t>whole time range</w:t>
      </w:r>
      <w:r w:rsidRPr="00D3464B">
        <w:t xml:space="preserve">. Until SE 2.06 this has been possible only after 1800. Please note, this applies to JPL Horizons mode only </w:t>
      </w:r>
      <w:r w:rsidR="00416E82" w:rsidRPr="00D3464B">
        <w:t>(SEFLG_JPLHOR and SEFLG_JPLHOR_APPROX together with an original JPL ephemeris file; or swetest -jplhor, swetest -jplhora). O</w:t>
      </w:r>
      <w:r w:rsidRPr="00D3464B">
        <w:t xml:space="preserve">ur default astronomical methods </w:t>
      </w:r>
      <w:r w:rsidR="00416E82" w:rsidRPr="00D3464B">
        <w:t xml:space="preserve">are those of </w:t>
      </w:r>
      <w:r w:rsidR="00B96B76" w:rsidRPr="00D3464B">
        <w:t>IERS Conventions</w:t>
      </w:r>
      <w:r w:rsidR="00416E82" w:rsidRPr="00D3464B">
        <w:t xml:space="preserve"> 2010 and Astronomical Almanac</w:t>
      </w:r>
      <w:r w:rsidR="00B96B76" w:rsidRPr="00D3464B">
        <w:t xml:space="preserve">, </w:t>
      </w:r>
      <w:r w:rsidR="00B96B76" w:rsidRPr="00D3464B">
        <w:rPr>
          <w:i/>
        </w:rPr>
        <w:t>not</w:t>
      </w:r>
      <w:r w:rsidR="00B96B76" w:rsidRPr="00D3464B">
        <w:t xml:space="preserve"> those of JPL Horizons.</w:t>
      </w:r>
    </w:p>
    <w:p w14:paraId="5D9BCFE6" w14:textId="699785C4" w:rsidR="00283E02" w:rsidRDefault="000B299C" w:rsidP="001A14CB">
      <w:pPr>
        <w:pStyle w:val="ListBullet1"/>
        <w:ind w:left="284" w:hanging="284"/>
      </w:pPr>
      <w:r w:rsidRPr="00D3464B">
        <w:rPr>
          <w:lang w:eastAsia="de-DE"/>
        </w:rPr>
        <w:t>After</w:t>
      </w:r>
      <w:r w:rsidRPr="00D3464B">
        <w:t xml:space="preserve"> consulting with sidereal astrologers, we have changed the </w:t>
      </w:r>
      <w:r w:rsidR="00E7025C" w:rsidRPr="00D3464B">
        <w:t>behavior</w:t>
      </w:r>
      <w:r w:rsidRPr="00D3464B">
        <w:t xml:space="preserve"> of the function </w:t>
      </w:r>
      <w:r w:rsidR="00341D2D">
        <w:t>swe_get_ayanamsa</w:t>
      </w:r>
      <w:r w:rsidRPr="00D3464B">
        <w:t>_ex(). See programmer's documentation swephprg.htm, chap. 10.2. Note this change has no impact on the calculation of planetary positions, as long as you calculate them using the sidereal flag SEFLG_SIDEREAL.</w:t>
      </w:r>
    </w:p>
    <w:p w14:paraId="3D8393AE" w14:textId="018557CB" w:rsidR="004E52D3" w:rsidRDefault="000B299C" w:rsidP="001A14CB">
      <w:pPr>
        <w:pStyle w:val="ListBullet1"/>
        <w:ind w:left="284" w:hanging="284"/>
      </w:pPr>
      <w:r w:rsidRPr="00D3464B">
        <w:rPr>
          <w:lang w:eastAsia="de-DE"/>
        </w:rPr>
        <w:t>New</w:t>
      </w:r>
      <w:r w:rsidRPr="00D3464B">
        <w:t xml:space="preserve"> </w:t>
      </w:r>
      <w:r w:rsidR="00FE0B96">
        <w:t>ayanamsha</w:t>
      </w:r>
      <w:r w:rsidR="00D90815">
        <w:t xml:space="preserve"> </w:t>
      </w:r>
      <w:r w:rsidRPr="00D3464B">
        <w:t>added:</w:t>
      </w:r>
    </w:p>
    <w:p w14:paraId="7BC54DFA" w14:textId="6B9F35E1" w:rsidR="004E52D3" w:rsidRDefault="000B299C" w:rsidP="00CC1B5C">
      <w:r w:rsidRPr="00D3464B">
        <w:t xml:space="preserve">"Vedic" </w:t>
      </w:r>
      <w:r w:rsidR="00FE0B96">
        <w:t>ayanamsha</w:t>
      </w:r>
      <w:r w:rsidR="00D90815">
        <w:t xml:space="preserve"> </w:t>
      </w:r>
      <w:r w:rsidRPr="00D3464B">
        <w:t>according to Sunil Sheoran (SE_SIDM_TRUE_SHEORAN)</w:t>
      </w:r>
    </w:p>
    <w:p w14:paraId="453CA303" w14:textId="3368D581" w:rsidR="004E52D3" w:rsidRDefault="000B299C" w:rsidP="00CC1B5C">
      <w:r w:rsidRPr="00D3464B">
        <w:t>It must be noted that in Sheoran's opinion 0 Aries = 3°20' Ashvini. The user has to carry the responsibility to correctly handle this problem. For calculating a planet's nakshatra position correctly, we recommend the use</w:t>
      </w:r>
      <w:r w:rsidR="0070640C">
        <w:t xml:space="preserve"> </w:t>
      </w:r>
      <w:r w:rsidRPr="00D3464B">
        <w:t xml:space="preserve">of the function swe_split_deg() with parameter roundflag |= SE_SPLIT_DEG_NAKSHATRA or roundflag |= 1024. This will handle Sheoran’s </w:t>
      </w:r>
      <w:r w:rsidR="00FE0B96">
        <w:t>ayanamsha</w:t>
      </w:r>
      <w:r w:rsidR="00D90815">
        <w:t xml:space="preserve"> </w:t>
      </w:r>
      <w:r w:rsidRPr="00D3464B">
        <w:t>correctly.</w:t>
      </w:r>
    </w:p>
    <w:p w14:paraId="4246874D" w14:textId="5BE58D3F" w:rsidR="00283E02" w:rsidRDefault="000B299C" w:rsidP="00CC1B5C">
      <w:r w:rsidRPr="00D3464B">
        <w:t xml:space="preserve">For more information about this and other </w:t>
      </w:r>
      <w:r w:rsidR="00FE0B96">
        <w:t>ayanamsha</w:t>
      </w:r>
      <w:r w:rsidRPr="00D3464B">
        <w:t xml:space="preserve">s, I refer to the general documentation chap. 2.7 or my article on </w:t>
      </w:r>
      <w:r w:rsidR="00FE0B96">
        <w:t>ayanamsha</w:t>
      </w:r>
      <w:r w:rsidR="00D90815">
        <w:t xml:space="preserve">s </w:t>
      </w:r>
      <w:r w:rsidRPr="00D3464B">
        <w:t xml:space="preserve">here: </w:t>
      </w:r>
      <w:hyperlink r:id="rId20" w:history="1">
        <w:r w:rsidRPr="00497449">
          <w:rPr>
            <w:rStyle w:val="Hyperlink"/>
          </w:rPr>
          <w:t>https://www.astro.com/astrology/in_</w:t>
        </w:r>
        <w:r w:rsidR="00FE0B96">
          <w:rPr>
            <w:rStyle w:val="Hyperlink"/>
          </w:rPr>
          <w:t>ayanamsha</w:t>
        </w:r>
        <w:r w:rsidRPr="00497449">
          <w:rPr>
            <w:rStyle w:val="Hyperlink"/>
          </w:rPr>
          <w:t>_e.htm</w:t>
        </w:r>
      </w:hyperlink>
    </w:p>
    <w:p w14:paraId="26C16D51" w14:textId="77777777" w:rsidR="004E52D3" w:rsidRDefault="00494C46" w:rsidP="001A14CB">
      <w:pPr>
        <w:pStyle w:val="ListBullet1"/>
        <w:ind w:left="284" w:hanging="284"/>
      </w:pPr>
      <w:r w:rsidRPr="00D3464B">
        <w:rPr>
          <w:lang w:eastAsia="de-DE"/>
        </w:rPr>
        <w:t>Function</w:t>
      </w:r>
      <w:r w:rsidRPr="00D3464B">
        <w:t xml:space="preserve"> swe_rise_trans() has two new flags:</w:t>
      </w:r>
    </w:p>
    <w:p w14:paraId="3233D860" w14:textId="4F81FAA1" w:rsidR="004E52D3" w:rsidRDefault="00494C46" w:rsidP="00CC1B5C">
      <w:r w:rsidRPr="00D3464B">
        <w:t>SE_BIT_GEOCTR_NO_ECL_LAT 128 /* use geocentric (rather than topocentric) position of</w:t>
      </w:r>
      <w:r w:rsidR="0070640C">
        <w:t xml:space="preserve"> </w:t>
      </w:r>
      <w:r w:rsidRPr="00D3464B">
        <w:t>object and ignore its ecliptic latitude */</w:t>
      </w:r>
    </w:p>
    <w:p w14:paraId="0A00A19C" w14:textId="77777777" w:rsidR="00283E02" w:rsidRDefault="00494C46" w:rsidP="00CC1B5C">
      <w:r w:rsidRPr="00D3464B">
        <w:t>SE_BIT_HINDU_RISING</w:t>
      </w:r>
      <w:r w:rsidR="00446B06">
        <w:t xml:space="preserve"> </w:t>
      </w:r>
      <w:r w:rsidRPr="00D3464B">
        <w:t>/* calculate risings according to Hindu astrology */</w:t>
      </w:r>
    </w:p>
    <w:p w14:paraId="5544A321" w14:textId="77777777" w:rsidR="00283E02" w:rsidRDefault="00494C46" w:rsidP="001A14CB">
      <w:pPr>
        <w:pStyle w:val="ListBullet1"/>
        <w:ind w:left="284" w:hanging="284"/>
      </w:pPr>
      <w:r w:rsidRPr="00D3464B">
        <w:rPr>
          <w:lang w:eastAsia="de-DE"/>
        </w:rPr>
        <w:t>Of</w:t>
      </w:r>
      <w:r w:rsidRPr="00D3464B">
        <w:t xml:space="preserve"> course, as usual, leap seconds and Delta T have been updated.</w:t>
      </w:r>
    </w:p>
    <w:p w14:paraId="45331170" w14:textId="77777777" w:rsidR="00283E02" w:rsidRDefault="00D70410" w:rsidP="001A14CB">
      <w:pPr>
        <w:pStyle w:val="ListBullet1"/>
        <w:ind w:left="284" w:hanging="284"/>
      </w:pPr>
      <w:r w:rsidRPr="00D3464B">
        <w:rPr>
          <w:lang w:eastAsia="de-DE"/>
        </w:rPr>
        <w:t>Calculation</w:t>
      </w:r>
      <w:r w:rsidRPr="00D3464B">
        <w:t xml:space="preserve"> of heliacal risings using swe_heliacal_ut() now also works with Bayer designations, with an initial </w:t>
      </w:r>
      <w:r w:rsidR="007865FE" w:rsidRPr="00D3464B">
        <w:t>comma, e.g. “,alTau”</w:t>
      </w:r>
      <w:r w:rsidRPr="00D3464B">
        <w:t>.</w:t>
      </w:r>
    </w:p>
    <w:p w14:paraId="5330D778" w14:textId="77777777" w:rsidR="00283E02" w:rsidRDefault="000B299C" w:rsidP="001A14CB">
      <w:pPr>
        <w:pStyle w:val="ListBullet1"/>
        <w:ind w:left="284" w:hanging="284"/>
      </w:pPr>
      <w:r w:rsidRPr="00D3464B">
        <w:rPr>
          <w:lang w:eastAsia="de-DE"/>
        </w:rPr>
        <w:t>Problem</w:t>
      </w:r>
      <w:r w:rsidRPr="00D3464B">
        <w:t xml:space="preserve"> left undone:</w:t>
      </w:r>
    </w:p>
    <w:p w14:paraId="13C6F202" w14:textId="77777777" w:rsidR="00283E02" w:rsidRDefault="000B299C" w:rsidP="00CC1B5C">
      <w:r w:rsidRPr="00D3464B">
        <w:t>Janez Križaj noticed that in the remote past the ephemeris of the Sun has some unusual ecliptic latitude, which amounts to +-51 arcsec for the year -12998. This phenomenon is due to an intrinsic inaccuracy of the precession theory Vondrak 2011 and therefore we do not try to fix it.</w:t>
      </w:r>
      <w:r w:rsidR="00446B06">
        <w:t xml:space="preserve"> </w:t>
      </w:r>
      <w:r w:rsidRPr="00D3464B">
        <w:t>While the problem could be avoided by using some older precession theory such as Laskar 1986 or Owen 1990, we give preference to Vondrak 2011 because it is in very good agreement with precession IAU2006 for recent centuries. Also, the “problem” (a very small one) appears only in the very remote past, not in historical epochs.</w:t>
      </w:r>
    </w:p>
    <w:p w14:paraId="523F0148" w14:textId="77777777" w:rsidR="000B299C" w:rsidRPr="00D3464B" w:rsidRDefault="000B299C" w:rsidP="00CC1B5C">
      <w:r w:rsidRPr="00D3464B">
        <w:t xml:space="preserve">Important additional information on </w:t>
      </w:r>
      <w:r w:rsidR="009769E4" w:rsidRPr="00D3464B">
        <w:t>the new function swe_fixstar2() and its derivatives with</w:t>
      </w:r>
      <w:r w:rsidR="00BA5531" w:rsidRPr="00D3464B">
        <w:t xml:space="preserve"> increased performance:</w:t>
      </w:r>
    </w:p>
    <w:p w14:paraId="5620F6BB" w14:textId="77777777" w:rsidR="00283E02" w:rsidRDefault="00BA5531" w:rsidP="00CC1B5C">
      <w:r w:rsidRPr="00D3464B">
        <w:t xml:space="preserve">Some users had </w:t>
      </w:r>
      <w:r w:rsidR="00E7025C" w:rsidRPr="00D3464B">
        <w:t>criticized</w:t>
      </w:r>
      <w:r w:rsidRPr="00D3464B">
        <w:t xml:space="preserve"> that </w:t>
      </w:r>
      <w:r w:rsidR="0045498D" w:rsidRPr="00D3464B">
        <w:t>swe_fixstar()</w:t>
      </w:r>
      <w:r w:rsidRPr="00D3464B">
        <w:t xml:space="preserve"> was </w:t>
      </w:r>
      <w:r w:rsidR="004D1175" w:rsidRPr="00D3464B">
        <w:t xml:space="preserve">very </w:t>
      </w:r>
      <w:r w:rsidRPr="00D3464B">
        <w:t>inefficient because it reopened</w:t>
      </w:r>
      <w:r w:rsidR="004D1175" w:rsidRPr="00D3464B">
        <w:t xml:space="preserve"> and scanned</w:t>
      </w:r>
      <w:r w:rsidRPr="00D3464B">
        <w:t xml:space="preserve"> the file sefstars.txt for each fixed star to be calculated.</w:t>
      </w:r>
      <w:r w:rsidR="004D1175" w:rsidRPr="00D3464B">
        <w:t xml:space="preserve"> </w:t>
      </w:r>
      <w:r w:rsidRPr="00D3464B">
        <w:t xml:space="preserve">With version 2.07, </w:t>
      </w:r>
      <w:r w:rsidR="0045498D" w:rsidRPr="00D3464B">
        <w:t xml:space="preserve">the new function </w:t>
      </w:r>
      <w:r w:rsidRPr="00D3464B">
        <w:t>swe</w:t>
      </w:r>
      <w:r w:rsidR="004D1175" w:rsidRPr="00D3464B">
        <w:t>_</w:t>
      </w:r>
      <w:r w:rsidRPr="00D3464B">
        <w:t>fixstar</w:t>
      </w:r>
      <w:r w:rsidR="0045498D" w:rsidRPr="00D3464B">
        <w:t>2</w:t>
      </w:r>
      <w:r w:rsidRPr="00D3464B">
        <w:t>() reads the whole file the first time it is called and saves all stars in a sorted array of structs.</w:t>
      </w:r>
      <w:r w:rsidR="004D1175" w:rsidRPr="00D3464B">
        <w:t xml:space="preserve"> </w:t>
      </w:r>
      <w:r w:rsidRPr="00D3464B">
        <w:t>Stars are searched in this list using the binary search function bsearch().</w:t>
      </w:r>
      <w:r w:rsidR="004D1175" w:rsidRPr="00D3464B">
        <w:t xml:space="preserve"> </w:t>
      </w:r>
      <w:r w:rsidR="007645CA" w:rsidRPr="00D3464B">
        <w:t>After a call of swe_close() the data will be lost. A new call of swe_fixstar</w:t>
      </w:r>
      <w:r w:rsidR="00731889" w:rsidRPr="00D3464B">
        <w:t>2</w:t>
      </w:r>
      <w:r w:rsidR="007645CA" w:rsidRPr="00D3464B">
        <w:t>() will reload all stars from sefstars.txt.</w:t>
      </w:r>
    </w:p>
    <w:p w14:paraId="49A63A07" w14:textId="77777777" w:rsidR="00BA5531" w:rsidRPr="00D3464B" w:rsidRDefault="00BA5531" w:rsidP="00CC1B5C">
      <w:r w:rsidRPr="00D3464B">
        <w:t xml:space="preserve">The declaration of </w:t>
      </w:r>
      <w:r w:rsidR="004D1175" w:rsidRPr="00D3464B">
        <w:t>swe_fixstar</w:t>
      </w:r>
      <w:r w:rsidR="0045498D" w:rsidRPr="00D3464B">
        <w:t>2</w:t>
      </w:r>
      <w:r w:rsidR="004D1175" w:rsidRPr="00D3464B">
        <w:t>()</w:t>
      </w:r>
      <w:r w:rsidRPr="00D3464B">
        <w:t xml:space="preserve"> </w:t>
      </w:r>
      <w:r w:rsidR="0045498D" w:rsidRPr="00D3464B">
        <w:t>i</w:t>
      </w:r>
      <w:r w:rsidRPr="00D3464B">
        <w:t>s identical</w:t>
      </w:r>
      <w:r w:rsidR="0045498D" w:rsidRPr="00D3464B">
        <w:t xml:space="preserve"> to old swe_fixstar()</w:t>
      </w:r>
      <w:r w:rsidRPr="00D3464B">
        <w:t xml:space="preserve">, but its </w:t>
      </w:r>
      <w:r w:rsidR="00E7025C" w:rsidRPr="00D3464B">
        <w:t>behavior</w:t>
      </w:r>
      <w:r w:rsidRPr="00D3464B">
        <w:t xml:space="preserve"> is</w:t>
      </w:r>
      <w:r w:rsidR="004D1175" w:rsidRPr="00D3464B">
        <w:t xml:space="preserve"> </w:t>
      </w:r>
      <w:r w:rsidRPr="00D3464B">
        <w:t>slightly different:</w:t>
      </w:r>
    </w:p>
    <w:p w14:paraId="090CED12" w14:textId="77777777" w:rsidR="004E52D3" w:rsidRDefault="00BA5531" w:rsidP="00CC1B5C">
      <w:r w:rsidRPr="00D3464B">
        <w:t>Fixed stars can be searched by</w:t>
      </w:r>
    </w:p>
    <w:p w14:paraId="4FEF8CCD" w14:textId="77777777" w:rsidR="004E52D3" w:rsidRDefault="00BA5531" w:rsidP="001A14CB">
      <w:pPr>
        <w:pStyle w:val="ListBullet1"/>
        <w:ind w:left="284" w:hanging="284"/>
      </w:pPr>
      <w:r w:rsidRPr="00D3464B">
        <w:rPr>
          <w:lang w:eastAsia="de-DE"/>
        </w:rPr>
        <w:t>full</w:t>
      </w:r>
      <w:r w:rsidRPr="00D3464B">
        <w:t xml:space="preserve"> traditional name</w:t>
      </w:r>
    </w:p>
    <w:p w14:paraId="33F97654" w14:textId="77777777" w:rsidR="004E52D3" w:rsidRDefault="00BA5531" w:rsidP="001A14CB">
      <w:pPr>
        <w:pStyle w:val="ListBullet1"/>
        <w:ind w:left="284" w:hanging="284"/>
      </w:pPr>
      <w:r w:rsidRPr="00D3464B">
        <w:rPr>
          <w:lang w:eastAsia="de-DE"/>
        </w:rPr>
        <w:t>Bayer</w:t>
      </w:r>
      <w:r w:rsidRPr="00D3464B">
        <w:t>/Flamsteed designation</w:t>
      </w:r>
    </w:p>
    <w:p w14:paraId="043D56E7" w14:textId="77777777" w:rsidR="004E52D3" w:rsidRDefault="00BA5531" w:rsidP="001A14CB">
      <w:pPr>
        <w:pStyle w:val="ListBullet1"/>
        <w:ind w:left="284" w:hanging="284"/>
      </w:pPr>
      <w:r w:rsidRPr="00D3464B">
        <w:rPr>
          <w:lang w:eastAsia="de-DE"/>
        </w:rPr>
        <w:t>traditional</w:t>
      </w:r>
      <w:r w:rsidRPr="00D3464B">
        <w:t xml:space="preserve"> name with wildcard character '%'</w:t>
      </w:r>
    </w:p>
    <w:p w14:paraId="403B7BFD" w14:textId="77777777" w:rsidR="00283E02" w:rsidRDefault="00BA5531" w:rsidP="00CC1B5C">
      <w:r w:rsidRPr="00D3464B">
        <w:t>(With previous versions, search string "aldeb" provided the star Aldebaran.</w:t>
      </w:r>
      <w:r w:rsidR="004D1175" w:rsidRPr="00D3464B">
        <w:t xml:space="preserve"> </w:t>
      </w:r>
      <w:r w:rsidRPr="00D3464B">
        <w:t xml:space="preserve">This does not work anymore. </w:t>
      </w:r>
      <w:r w:rsidR="004D1175" w:rsidRPr="00D3464B">
        <w:t>For abbreviated search strings, a ‘%’ wildcard must</w:t>
      </w:r>
      <w:r w:rsidRPr="00D3464B">
        <w:t xml:space="preserve">, </w:t>
      </w:r>
      <w:r w:rsidR="004D1175" w:rsidRPr="00D3464B">
        <w:t xml:space="preserve">be added, e.g. </w:t>
      </w:r>
      <w:r w:rsidRPr="00D3464B">
        <w:t>"aldeb%".)</w:t>
      </w:r>
    </w:p>
    <w:p w14:paraId="451068DC" w14:textId="77777777" w:rsidR="004E52D3" w:rsidRDefault="00BA5531" w:rsidP="00CC1B5C">
      <w:r w:rsidRPr="00D3464B">
        <w:t>With the old swe_fixstar(), it was possible to use numbers as search</w:t>
      </w:r>
      <w:r w:rsidR="004D1175" w:rsidRPr="00D3464B">
        <w:t xml:space="preserve"> </w:t>
      </w:r>
      <w:r w:rsidRPr="00D3464B">
        <w:t>keys. The function then returned the n-th star it found in the list.</w:t>
      </w:r>
      <w:r w:rsidR="004D1175" w:rsidRPr="00D3464B">
        <w:t xml:space="preserve"> </w:t>
      </w:r>
      <w:r w:rsidRPr="00D3464B">
        <w:t>This functionality is still available in the new version of the function,</w:t>
      </w:r>
      <w:r w:rsidR="004D1175" w:rsidRPr="00D3464B">
        <w:t xml:space="preserve"> </w:t>
      </w:r>
      <w:r w:rsidRPr="00D3464B">
        <w:t>but the star numbering does no longer follow the order of the stars in</w:t>
      </w:r>
      <w:r w:rsidR="004D1175" w:rsidRPr="00D3464B">
        <w:t xml:space="preserve"> </w:t>
      </w:r>
      <w:r w:rsidRPr="00D3464B">
        <w:t>the file, but the order of the sorted Bayer designations. Nevertheless this feature is very practical if one wants to create a list</w:t>
      </w:r>
      <w:r w:rsidR="004D1175" w:rsidRPr="00D3464B">
        <w:t xml:space="preserve"> </w:t>
      </w:r>
      <w:r w:rsidRPr="00D3464B">
        <w:t>of all stars.</w:t>
      </w:r>
    </w:p>
    <w:p w14:paraId="2193927F" w14:textId="77777777" w:rsidR="004E52D3" w:rsidRDefault="00BA5531" w:rsidP="00CC1B5C">
      <w:r w:rsidRPr="00D3464B">
        <w:t>for i=</w:t>
      </w:r>
      <w:r w:rsidR="00B24804" w:rsidRPr="00D3464B">
        <w:t>1</w:t>
      </w:r>
      <w:r w:rsidRPr="00D3464B">
        <w:t>; i&lt;10000; i++) {</w:t>
      </w:r>
      <w:r w:rsidR="00446B06">
        <w:t xml:space="preserve"> </w:t>
      </w:r>
      <w:r w:rsidRPr="00D3464B">
        <w:t>// choose any number greater than number of lines (stars) in file</w:t>
      </w:r>
    </w:p>
    <w:p w14:paraId="3567CC0F" w14:textId="77777777" w:rsidR="004E52D3" w:rsidRDefault="00BA5531" w:rsidP="00CC1B5C">
      <w:r w:rsidRPr="00D3464B">
        <w:t>sprintf(star, "%d", i);</w:t>
      </w:r>
    </w:p>
    <w:p w14:paraId="6A0C1E95" w14:textId="77777777" w:rsidR="004E52D3" w:rsidRDefault="00BA5531" w:rsidP="00CC1B5C">
      <w:r w:rsidRPr="00D3464B">
        <w:t>returncode = swe_fixstar</w:t>
      </w:r>
      <w:r w:rsidR="005957D9" w:rsidRPr="00D3464B">
        <w:t>2</w:t>
      </w:r>
      <w:r w:rsidRPr="00D3464B">
        <w:t>(star, tjd, ...);</w:t>
      </w:r>
    </w:p>
    <w:p w14:paraId="6DFE30BD" w14:textId="77777777" w:rsidR="00283E02" w:rsidRDefault="004D1175" w:rsidP="00CC1B5C">
      <w:r w:rsidRPr="00D3464B">
        <w:t xml:space="preserve">… whatever you want to do with the star </w:t>
      </w:r>
      <w:r w:rsidR="00E7025C" w:rsidRPr="00D3464B">
        <w:t>positions</w:t>
      </w:r>
      <w:r w:rsidRPr="00D3464B">
        <w:t xml:space="preserve"> …</w:t>
      </w:r>
    </w:p>
    <w:p w14:paraId="4BA0B11B" w14:textId="77777777" w:rsidR="004E52D3" w:rsidRDefault="00BA5531" w:rsidP="00CC1B5C">
      <w:r w:rsidRPr="00D3464B">
        <w:t>if (returncode == ERR)</w:t>
      </w:r>
    </w:p>
    <w:p w14:paraId="6EB728C1" w14:textId="77777777" w:rsidR="004E52D3" w:rsidRDefault="00BA5531" w:rsidP="00CC1B5C">
      <w:r w:rsidRPr="00D3464B">
        <w:t>break;</w:t>
      </w:r>
    </w:p>
    <w:p w14:paraId="03A36D0D" w14:textId="77777777" w:rsidR="00283E02" w:rsidRDefault="00BA5531" w:rsidP="00CC1B5C">
      <w:r w:rsidRPr="00D3464B">
        <w:t>}</w:t>
      </w:r>
    </w:p>
    <w:p w14:paraId="2F9B45CB" w14:textId="77777777" w:rsidR="002B59F7" w:rsidRPr="00E04065" w:rsidRDefault="002B59F7" w:rsidP="00877D89">
      <w:pPr>
        <w:pStyle w:val="berschrift2"/>
      </w:pPr>
      <w:bookmarkStart w:id="312" w:name="_Toc49847978"/>
      <w:r w:rsidRPr="00E04065">
        <w:t>Changes from version 2.05.01 to 2.06</w:t>
      </w:r>
      <w:bookmarkEnd w:id="312"/>
    </w:p>
    <w:p w14:paraId="72D14DD1" w14:textId="77777777" w:rsidR="00C265FA" w:rsidRPr="00D3464B" w:rsidRDefault="00C265FA" w:rsidP="00CC1B5C">
      <w:r w:rsidRPr="00D3464B">
        <w:t>New calculation of Delta T, according to:</w:t>
      </w:r>
    </w:p>
    <w:p w14:paraId="62A3394B" w14:textId="77777777" w:rsidR="004E52D3" w:rsidRDefault="00C265FA" w:rsidP="00CC1B5C">
      <w:r w:rsidRPr="00D3464B">
        <w:t xml:space="preserve">Stephenson, F.R., Morrison, L.V., and Hohenkerk, C.Y., "Measurement of the </w:t>
      </w:r>
      <w:r w:rsidR="009B68B0">
        <w:t>Earth</w:t>
      </w:r>
      <w:r w:rsidRPr="00D3464B">
        <w:t>'s Rotation: 720 BC to AD 2015", published by Royal Society Proceedings A and available from their website at</w:t>
      </w:r>
    </w:p>
    <w:p w14:paraId="2AD9E184" w14:textId="77777777" w:rsidR="004E52D3" w:rsidRDefault="00C265FA" w:rsidP="00CC1B5C">
      <w:r w:rsidRPr="00D3464B">
        <w:t>http://rspa.royalsocietypublishing.org/content/472/2196/20160404</w:t>
      </w:r>
    </w:p>
    <w:p w14:paraId="03AD54AE" w14:textId="77777777" w:rsidR="004E52D3" w:rsidRDefault="00C265FA" w:rsidP="00CC1B5C">
      <w:r w:rsidRPr="00D3464B">
        <w:t>http://astro.ukho.gov.uk/nao/lvm/</w:t>
      </w:r>
    </w:p>
    <w:p w14:paraId="2B9654E1" w14:textId="77777777" w:rsidR="00C265FA" w:rsidRPr="00D3464B" w:rsidRDefault="00C265FA" w:rsidP="00CC1B5C">
      <w:r w:rsidRPr="00D3464B">
        <w:t>http://astro.ukho.gov.uk/nao/lvm/Table-S15.txt</w:t>
      </w:r>
    </w:p>
    <w:p w14:paraId="41430205" w14:textId="77777777" w:rsidR="00C265FA" w:rsidRPr="00D3464B" w:rsidRDefault="00C265FA" w:rsidP="00CC1B5C">
      <w:r w:rsidRPr="00D3464B">
        <w:t xml:space="preserve">This publication provides algorithms for Delta T from 721 BCE to 2016 CE based on historical observations of eclipses and </w:t>
      </w:r>
      <w:r w:rsidR="00E7025C" w:rsidRPr="00D3464B">
        <w:t>occultations</w:t>
      </w:r>
      <w:r w:rsidRPr="00D3464B">
        <w:t>, as well as a parabolic function for epochs beyond this time range.</w:t>
      </w:r>
    </w:p>
    <w:p w14:paraId="42B16231" w14:textId="77777777" w:rsidR="00283E02" w:rsidRDefault="00C265FA" w:rsidP="00CC1B5C">
      <w:r w:rsidRPr="00D3464B">
        <w:t>The new Swiss Ephemeris uses these algorithms before 1 Dec. 1955 and then switches over to values provided by Astronomical Almanac 1986(etc.) pp. K8-K9 and values from IERS.</w:t>
      </w:r>
    </w:p>
    <w:p w14:paraId="2A10CC9E" w14:textId="77777777" w:rsidR="00283E02" w:rsidRDefault="00C265FA" w:rsidP="00CC1B5C">
      <w:r w:rsidRPr="00D3464B">
        <w:t xml:space="preserve">Delta T values from 1973 to today have been updated by values from IERS, with four-digit accuracy. Two small bugs </w:t>
      </w:r>
      <w:r w:rsidR="00281090" w:rsidRPr="00D3464B">
        <w:t>that interpolates</w:t>
      </w:r>
      <w:r w:rsidRPr="00D3464B">
        <w:t xml:space="preserve"> these tabulated data have been fixed. Changes in Delta T within this time range are smaller than 5 millisec. The accuracy possible with 1-year step width is about 0.05 sec.</w:t>
      </w:r>
      <w:r w:rsidR="00446B06">
        <w:t xml:space="preserve"> </w:t>
      </w:r>
      <w:r w:rsidRPr="00D3464B">
        <w:t>For better accuracy, we would have to implement a table of monthly or daily delta t values.</w:t>
      </w:r>
    </w:p>
    <w:p w14:paraId="61868291" w14:textId="77777777" w:rsidR="00283E02" w:rsidRDefault="00C265FA" w:rsidP="00CC1B5C">
      <w:r w:rsidRPr="00D3464B">
        <w:t>Time conversions from or to UTC take into account the leap second of 31 Dec 2016.</w:t>
      </w:r>
    </w:p>
    <w:p w14:paraId="004BE539" w14:textId="77777777" w:rsidR="00283E02" w:rsidRDefault="00C5420E" w:rsidP="00CC1B5C">
      <w:r w:rsidRPr="00D3464B">
        <w:t>Minor bug fixes in heliacal functions. E.g., h</w:t>
      </w:r>
      <w:r w:rsidR="00C265FA" w:rsidRPr="00D3464B">
        <w:t>eliacal functions now work with ObjectName in uppercase or lowercase.</w:t>
      </w:r>
    </w:p>
    <w:p w14:paraId="7AA56870" w14:textId="77777777" w:rsidR="00283E02" w:rsidRDefault="00C265FA" w:rsidP="00CC1B5C">
      <w:r w:rsidRPr="00D3464B">
        <w:t xml:space="preserve">Function swe_house_pos() </w:t>
      </w:r>
      <w:r w:rsidR="004F34B6" w:rsidRPr="00D3464B">
        <w:t xml:space="preserve">now </w:t>
      </w:r>
      <w:r w:rsidRPr="00D3464B">
        <w:t>provides geometrically correct planetary house positions also for the house methods I, Y, S (Sunshine, APC, Scripati).</w:t>
      </w:r>
    </w:p>
    <w:p w14:paraId="36A47B63" w14:textId="77777777" w:rsidR="00283E02" w:rsidRDefault="00C265FA" w:rsidP="00CC1B5C">
      <w:r w:rsidRPr="00D3464B">
        <w:t>House method N (1 = 0° Widder) did not work properly with some sidereal zodiac options.</w:t>
      </w:r>
    </w:p>
    <w:p w14:paraId="5F1E6000" w14:textId="77777777" w:rsidR="00283E02" w:rsidRDefault="00C265FA" w:rsidP="00CC1B5C">
      <w:r w:rsidRPr="00D3464B">
        <w:t>swe_houses_ex() with sidereal flag and rarely used flags SE_SIDBIT_ECL_T0 or SE_SIDBIT_SSY_PLANE returned a wrong ARMC.</w:t>
      </w:r>
    </w:p>
    <w:p w14:paraId="2B55D471" w14:textId="77777777" w:rsidR="00283E02" w:rsidRDefault="00C265FA" w:rsidP="00CC1B5C">
      <w:r w:rsidRPr="00D3464B">
        <w:t xml:space="preserve">Better </w:t>
      </w:r>
      <w:r w:rsidR="00E7025C" w:rsidRPr="00D3464B">
        <w:t>behavior</w:t>
      </w:r>
      <w:r w:rsidRPr="00D3464B">
        <w:t xml:space="preserve"> of swetest -rise in polar regions.</w:t>
      </w:r>
    </w:p>
    <w:p w14:paraId="16C3B0DF" w14:textId="77777777" w:rsidR="00283E02" w:rsidRDefault="00C265FA" w:rsidP="00CC1B5C">
      <w:r w:rsidRPr="00D3464B">
        <w:t>swetest understands a new parameter -utcHH:MM:SS, where input time is understood as UTC (whereas -utHH:MM:SS understands it as UT1).</w:t>
      </w:r>
      <w:r w:rsidR="00C5420E" w:rsidRPr="00D3464B">
        <w:t xml:space="preserve"> </w:t>
      </w:r>
      <w:r w:rsidRPr="00D3464B">
        <w:t>Note: Output of dates is always in UT1.</w:t>
      </w:r>
    </w:p>
    <w:p w14:paraId="6C6508DE" w14:textId="77777777" w:rsidR="00283E02" w:rsidRDefault="00C265FA" w:rsidP="00CC1B5C">
      <w:r w:rsidRPr="00D3464B">
        <w:t>About 110 fixed stars were added to file sefstars.txt.</w:t>
      </w:r>
    </w:p>
    <w:p w14:paraId="7B120CC7" w14:textId="77777777" w:rsidR="002B59F7" w:rsidRPr="00E04065" w:rsidRDefault="002B59F7" w:rsidP="00877D89">
      <w:pPr>
        <w:pStyle w:val="berschrift2"/>
      </w:pPr>
      <w:bookmarkStart w:id="313" w:name="_Toc49847979"/>
      <w:r w:rsidRPr="00E04065">
        <w:t>Changes from version 2.05 to 2.05.01</w:t>
      </w:r>
      <w:bookmarkEnd w:id="313"/>
    </w:p>
    <w:p w14:paraId="7E81304A" w14:textId="77777777" w:rsidR="00283E02" w:rsidRDefault="002B59F7" w:rsidP="00CC1B5C">
      <w:r w:rsidRPr="00D3464B">
        <w:t xml:space="preserve">Bug in new function </w:t>
      </w:r>
      <w:r w:rsidRPr="00D3464B">
        <w:rPr>
          <w:b/>
          <w:lang w:eastAsia="de-DE"/>
        </w:rPr>
        <w:t xml:space="preserve">swe_orbit_max_min_true_distance() </w:t>
      </w:r>
      <w:r w:rsidRPr="00D3464B">
        <w:rPr>
          <w:lang w:eastAsia="de-DE"/>
        </w:rPr>
        <w:t>has been fixed.</w:t>
      </w:r>
    </w:p>
    <w:p w14:paraId="3D268CC8" w14:textId="77777777" w:rsidR="00FA69C6" w:rsidRPr="00E04065" w:rsidRDefault="00FA69C6" w:rsidP="00877D89">
      <w:pPr>
        <w:pStyle w:val="berschrift2"/>
      </w:pPr>
      <w:bookmarkStart w:id="314" w:name="_Toc49847980"/>
      <w:r w:rsidRPr="00E04065">
        <w:t>Changes from version 2.04 to 2.05</w:t>
      </w:r>
      <w:bookmarkEnd w:id="314"/>
    </w:p>
    <w:p w14:paraId="0AF39EEA" w14:textId="77777777" w:rsidR="00283E02" w:rsidRDefault="005465B0" w:rsidP="00CC1B5C">
      <w:r w:rsidRPr="00D3464B">
        <w:t xml:space="preserve">Starting with release 2.05, the special unit test system </w:t>
      </w:r>
      <w:r w:rsidRPr="00D3464B">
        <w:rPr>
          <w:b/>
        </w:rPr>
        <w:t>setest</w:t>
      </w:r>
      <w:r w:rsidRPr="00D3464B">
        <w:t xml:space="preserve"> designed and developed by Rüdiger Plantiko is used by the developers. This improves the reliability of the code considerably and has led to the discovery of multiple bugs and inconsistencies.</w:t>
      </w:r>
    </w:p>
    <w:p w14:paraId="3F242AB5" w14:textId="77777777" w:rsidR="00283E02" w:rsidRDefault="005465B0" w:rsidP="00CC1B5C">
      <w:r w:rsidRPr="00D3464B">
        <w:t xml:space="preserve">Note: </w:t>
      </w:r>
      <w:r w:rsidRPr="00D3464B">
        <w:rPr>
          <w:b/>
        </w:rPr>
        <w:t>setest</w:t>
      </w:r>
      <w:r w:rsidRPr="00D3464B">
        <w:t xml:space="preserve"> is not to be confused with </w:t>
      </w:r>
      <w:r w:rsidRPr="00D3464B">
        <w:rPr>
          <w:b/>
        </w:rPr>
        <w:t>swetest</w:t>
      </w:r>
      <w:r w:rsidRPr="00D3464B">
        <w:t>, the test command-line utility program.</w:t>
      </w:r>
    </w:p>
    <w:p w14:paraId="69874854" w14:textId="77777777" w:rsidR="00283E02" w:rsidRDefault="004F3BF8" w:rsidP="00CC1B5C">
      <w:r w:rsidRPr="00D3464B">
        <w:t>Bug fixes and new features:</w:t>
      </w:r>
    </w:p>
    <w:p w14:paraId="05EEB1E9" w14:textId="77777777" w:rsidR="00283E02" w:rsidRDefault="00FA69C6" w:rsidP="00CC1B5C">
      <w:pPr>
        <w:rPr>
          <w:lang w:eastAsia="de-DE"/>
        </w:rPr>
      </w:pPr>
      <w:r w:rsidRPr="00D3464B">
        <w:rPr>
          <w:b/>
          <w:lang w:eastAsia="de-DE"/>
        </w:rPr>
        <w:t>1)</w:t>
      </w:r>
      <w:r w:rsidRPr="00D3464B">
        <w:rPr>
          <w:lang w:eastAsia="de-DE"/>
        </w:rPr>
        <w:t xml:space="preserve"> </w:t>
      </w:r>
      <w:r w:rsidR="00B759C4" w:rsidRPr="00D3464B">
        <w:rPr>
          <w:lang w:eastAsia="de-DE"/>
        </w:rPr>
        <w:t xml:space="preserve">The </w:t>
      </w:r>
      <w:r w:rsidRPr="00D3464B">
        <w:rPr>
          <w:b/>
          <w:bCs/>
          <w:lang w:eastAsia="de-DE"/>
        </w:rPr>
        <w:t>Fixed stars file sefstars.txt</w:t>
      </w:r>
      <w:r w:rsidRPr="00D3464B">
        <w:rPr>
          <w:lang w:eastAsia="de-DE"/>
        </w:rPr>
        <w:t xml:space="preserve"> was updated with new data from the Simbad Database. Some errors in the file were fixed.</w:t>
      </w:r>
    </w:p>
    <w:p w14:paraId="312BE0A2" w14:textId="77777777" w:rsidR="00283E02" w:rsidRDefault="00FA69C6" w:rsidP="00CC1B5C">
      <w:pPr>
        <w:rPr>
          <w:lang w:eastAsia="de-DE"/>
        </w:rPr>
      </w:pPr>
      <w:r w:rsidRPr="00D3464B">
        <w:rPr>
          <w:b/>
          <w:lang w:eastAsia="de-DE"/>
        </w:rPr>
        <w:t>2)</w:t>
      </w:r>
      <w:r w:rsidRPr="00D3464B">
        <w:rPr>
          <w:lang w:eastAsia="de-DE"/>
        </w:rPr>
        <w:t xml:space="preserve"> </w:t>
      </w:r>
      <w:r w:rsidRPr="00D3464B">
        <w:rPr>
          <w:b/>
          <w:bCs/>
          <w:lang w:eastAsia="de-DE"/>
        </w:rPr>
        <w:t xml:space="preserve">Topocentric </w:t>
      </w:r>
      <w:r w:rsidR="00E7025C" w:rsidRPr="00D3464B">
        <w:rPr>
          <w:b/>
          <w:bCs/>
          <w:lang w:eastAsia="de-DE"/>
        </w:rPr>
        <w:t>positions</w:t>
      </w:r>
      <w:r w:rsidRPr="00D3464B">
        <w:rPr>
          <w:lang w:eastAsia="de-DE"/>
        </w:rPr>
        <w:t xml:space="preserve"> of planets</w:t>
      </w:r>
      <w:r w:rsidR="00B759C4" w:rsidRPr="00D3464B">
        <w:rPr>
          <w:lang w:eastAsia="de-DE"/>
        </w:rPr>
        <w:t>:</w:t>
      </w:r>
      <w:r w:rsidRPr="00D3464B">
        <w:rPr>
          <w:lang w:eastAsia="de-DE"/>
        </w:rPr>
        <w:t xml:space="preserve"> The value of speed was not very good. This problem</w:t>
      </w:r>
      <w:r w:rsidR="00B74691" w:rsidRPr="00D3464B">
        <w:rPr>
          <w:lang w:eastAsia="de-DE"/>
        </w:rPr>
        <w:t xml:space="preserve"> was</w:t>
      </w:r>
      <w:r w:rsidRPr="00D3464B">
        <w:rPr>
          <w:lang w:eastAsia="de-DE"/>
        </w:rPr>
        <w:t xml:space="preserve"> found by Igor "TomCat" Germanenko in March 2015. A more accurate calculation of speed from three positions has </w:t>
      </w:r>
      <w:r w:rsidR="00B74691" w:rsidRPr="00D3464B">
        <w:rPr>
          <w:lang w:eastAsia="de-DE"/>
        </w:rPr>
        <w:t xml:space="preserve">now </w:t>
      </w:r>
      <w:r w:rsidRPr="00D3464B">
        <w:rPr>
          <w:lang w:eastAsia="de-DE"/>
        </w:rPr>
        <w:t>been implemented.</w:t>
      </w:r>
    </w:p>
    <w:p w14:paraId="7B556809" w14:textId="77777777" w:rsidR="00283E02" w:rsidRDefault="00FA69C6" w:rsidP="00CC1B5C">
      <w:pPr>
        <w:rPr>
          <w:lang w:eastAsia="de-DE"/>
        </w:rPr>
      </w:pPr>
      <w:r w:rsidRPr="00D3464B">
        <w:rPr>
          <w:lang w:eastAsia="de-DE"/>
        </w:rPr>
        <w:t>In addition, topocentric positions had an error &lt; 1 ar</w:t>
      </w:r>
      <w:r w:rsidR="005465B0" w:rsidRPr="00D3464B">
        <w:rPr>
          <w:lang w:eastAsia="de-DE"/>
        </w:rPr>
        <w:t>csec if the function swe_calc()</w:t>
      </w:r>
      <w:r w:rsidRPr="00D3464B">
        <w:rPr>
          <w:lang w:eastAsia="de-DE"/>
        </w:rPr>
        <w:t xml:space="preserve"> was called without SEFLG_SPEE</w:t>
      </w:r>
      <w:r w:rsidR="005465B0" w:rsidRPr="00D3464B">
        <w:rPr>
          <w:lang w:eastAsia="de-DE"/>
        </w:rPr>
        <w:t xml:space="preserve">D. </w:t>
      </w:r>
      <w:r w:rsidRPr="00D3464B">
        <w:rPr>
          <w:lang w:eastAsia="de-DE"/>
        </w:rPr>
        <w:t xml:space="preserve">This problem </w:t>
      </w:r>
      <w:r w:rsidR="00B74691" w:rsidRPr="00D3464B">
        <w:rPr>
          <w:lang w:eastAsia="de-DE"/>
        </w:rPr>
        <w:t xml:space="preserve">was </w:t>
      </w:r>
      <w:r w:rsidRPr="00D3464B">
        <w:rPr>
          <w:lang w:eastAsia="de-DE"/>
        </w:rPr>
        <w:t>found by Bernd Müller</w:t>
      </w:r>
      <w:r w:rsidR="00B74691" w:rsidRPr="00D3464B">
        <w:rPr>
          <w:lang w:eastAsia="de-DE"/>
        </w:rPr>
        <w:t xml:space="preserve"> and has now been fixed</w:t>
      </w:r>
      <w:r w:rsidRPr="00D3464B">
        <w:rPr>
          <w:lang w:eastAsia="de-DE"/>
        </w:rPr>
        <w:t>.</w:t>
      </w:r>
    </w:p>
    <w:p w14:paraId="16852286" w14:textId="77777777" w:rsidR="00283E02" w:rsidRDefault="00FA69C6" w:rsidP="00CC1B5C">
      <w:pPr>
        <w:rPr>
          <w:lang w:eastAsia="de-DE"/>
        </w:rPr>
      </w:pPr>
      <w:r w:rsidRPr="00D3464B">
        <w:rPr>
          <w:b/>
          <w:lang w:eastAsia="de-DE"/>
        </w:rPr>
        <w:t>3)</w:t>
      </w:r>
      <w:r w:rsidRPr="00D3464B">
        <w:rPr>
          <w:lang w:eastAsia="de-DE"/>
        </w:rPr>
        <w:t xml:space="preserve"> </w:t>
      </w:r>
      <w:r w:rsidRPr="00D3464B">
        <w:rPr>
          <w:b/>
          <w:lang w:eastAsia="de-DE"/>
        </w:rPr>
        <w:t>Initial calls of the Swiss Ephemeris</w:t>
      </w:r>
      <w:r w:rsidRPr="00D3464B">
        <w:rPr>
          <w:lang w:eastAsia="de-DE"/>
        </w:rPr>
        <w:t xml:space="preserve">: Some problems were fixed which appeared when users did calculations without opening the Swiss, i.e. without calling the function </w:t>
      </w:r>
      <w:r w:rsidRPr="00D3464B">
        <w:rPr>
          <w:b/>
          <w:bCs/>
          <w:lang w:eastAsia="de-DE"/>
        </w:rPr>
        <w:t>swe_set_ephe_path</w:t>
      </w:r>
      <w:r w:rsidRPr="00D3464B">
        <w:rPr>
          <w:lang w:eastAsia="de-DE"/>
        </w:rPr>
        <w:t>().</w:t>
      </w:r>
    </w:p>
    <w:p w14:paraId="0C8A2EE6" w14:textId="77777777" w:rsidR="00283E02" w:rsidRPr="00C11D00" w:rsidRDefault="00C11D00" w:rsidP="00C11D00">
      <w:r w:rsidRPr="00C11D00">
        <w:rPr>
          <w:b/>
          <w:bCs/>
        </w:rPr>
        <w:t>NOTE</w:t>
      </w:r>
      <w:r w:rsidR="00FA69C6" w:rsidRPr="00C11D00">
        <w:t xml:space="preserve">: It is still </w:t>
      </w:r>
      <w:r w:rsidR="00BA3624" w:rsidRPr="00C11D00">
        <w:t xml:space="preserve">strongly </w:t>
      </w:r>
      <w:r w:rsidR="00FA69C6" w:rsidRPr="00C11D00">
        <w:t>recommended to call this function in the beginning of an application in order to make sure that the results are always consistent.</w:t>
      </w:r>
    </w:p>
    <w:p w14:paraId="2C35D438" w14:textId="77777777" w:rsidR="00283E02" w:rsidRDefault="00FA69C6" w:rsidP="00CC1B5C">
      <w:pPr>
        <w:rPr>
          <w:lang w:eastAsia="de-DE"/>
        </w:rPr>
      </w:pPr>
      <w:r w:rsidRPr="00D3464B">
        <w:rPr>
          <w:b/>
          <w:lang w:eastAsia="de-DE"/>
        </w:rPr>
        <w:t>4)</w:t>
      </w:r>
      <w:r w:rsidRPr="00D3464B">
        <w:rPr>
          <w:lang w:eastAsia="de-DE"/>
        </w:rPr>
        <w:t xml:space="preserve"> </w:t>
      </w:r>
      <w:r w:rsidRPr="00D3464B">
        <w:rPr>
          <w:b/>
          <w:lang w:eastAsia="de-DE"/>
        </w:rPr>
        <w:t>New function</w:t>
      </w:r>
      <w:r w:rsidRPr="00D3464B">
        <w:rPr>
          <w:lang w:eastAsia="de-DE"/>
        </w:rPr>
        <w:t xml:space="preserve"> </w:t>
      </w:r>
      <w:r w:rsidRPr="00D3464B">
        <w:rPr>
          <w:b/>
          <w:bCs/>
          <w:lang w:eastAsia="de-DE"/>
        </w:rPr>
        <w:t>swe_get_orbital_elements()</w:t>
      </w:r>
      <w:r w:rsidRPr="00D3464B">
        <w:rPr>
          <w:lang w:eastAsia="de-DE"/>
        </w:rPr>
        <w:t xml:space="preserve"> calculates osculatin</w:t>
      </w:r>
      <w:r w:rsidR="00F25CFA" w:rsidRPr="00D3464B">
        <w:rPr>
          <w:lang w:eastAsia="de-DE"/>
        </w:rPr>
        <w:t>g</w:t>
      </w:r>
      <w:r w:rsidRPr="00D3464B">
        <w:rPr>
          <w:lang w:eastAsia="de-DE"/>
        </w:rPr>
        <w:t xml:space="preserve"> Kepler elements and some other data for planets, </w:t>
      </w:r>
      <w:r w:rsidR="009B68B0">
        <w:rPr>
          <w:lang w:eastAsia="de-DE"/>
        </w:rPr>
        <w:t>Earth</w:t>
      </w:r>
      <w:r w:rsidRPr="00D3464B">
        <w:rPr>
          <w:lang w:eastAsia="de-DE"/>
        </w:rPr>
        <w:t>-Moon barycentre, Moon, and asteroids. The program swetest has a new option -orbel that displays these data.</w:t>
      </w:r>
    </w:p>
    <w:p w14:paraId="281B37B2" w14:textId="77777777" w:rsidR="00283E02" w:rsidRDefault="00FA69C6" w:rsidP="00CC1B5C">
      <w:r w:rsidRPr="00D3464B">
        <w:rPr>
          <w:lang w:eastAsia="de-DE"/>
        </w:rPr>
        <w:t xml:space="preserve">New function </w:t>
      </w:r>
      <w:r w:rsidRPr="00D3464B">
        <w:rPr>
          <w:b/>
          <w:lang w:eastAsia="de-DE"/>
        </w:rPr>
        <w:t>swe_orbit_max_min_true_distance()</w:t>
      </w:r>
      <w:r w:rsidRPr="00D3464B">
        <w:rPr>
          <w:lang w:eastAsia="de-DE"/>
        </w:rPr>
        <w:t xml:space="preserve"> provides maximum, minimum, and true distance of a planet, on the basis of its osculating </w:t>
      </w:r>
      <w:r w:rsidR="00E7025C" w:rsidRPr="00D3464B">
        <w:rPr>
          <w:lang w:eastAsia="de-DE"/>
        </w:rPr>
        <w:t>ellipse. The</w:t>
      </w:r>
      <w:r w:rsidRPr="00D3464B">
        <w:rPr>
          <w:lang w:eastAsia="de-DE"/>
        </w:rPr>
        <w:t xml:space="preserve"> program swetest, when called with the option -fq, displays a relative distance of a planet (0 is maximum distance, 1000 is minimum distance).</w:t>
      </w:r>
    </w:p>
    <w:p w14:paraId="373468DA" w14:textId="77777777" w:rsidR="004E52D3" w:rsidRDefault="00FA69C6" w:rsidP="00CC1B5C">
      <w:r w:rsidRPr="00D3464B">
        <w:t>5) New house methods were added:</w:t>
      </w:r>
    </w:p>
    <w:p w14:paraId="70A74E15" w14:textId="77777777" w:rsidR="004E52D3" w:rsidRDefault="00FA69C6" w:rsidP="00CC1B5C">
      <w:r w:rsidRPr="00D3464B">
        <w:t>F - Carter poli-equatorial house system</w:t>
      </w:r>
    </w:p>
    <w:p w14:paraId="5D6B6221" w14:textId="77777777" w:rsidR="004E52D3" w:rsidRDefault="00FA69C6" w:rsidP="00CC1B5C">
      <w:r w:rsidRPr="00D3464B">
        <w:t>D - Equal houses, where cusp 10 = MC</w:t>
      </w:r>
    </w:p>
    <w:p w14:paraId="7BA07868" w14:textId="77777777" w:rsidR="004E52D3" w:rsidRDefault="00FA69C6" w:rsidP="00CC1B5C">
      <w:r w:rsidRPr="00D3464B">
        <w:t>I - Sunshine</w:t>
      </w:r>
    </w:p>
    <w:p w14:paraId="5638279D" w14:textId="77777777" w:rsidR="004E52D3" w:rsidRDefault="00FA69C6" w:rsidP="00CC1B5C">
      <w:r w:rsidRPr="00D3464B">
        <w:t>N - Equal houses, where cusp 1 = 0 Aries</w:t>
      </w:r>
    </w:p>
    <w:p w14:paraId="4354995D" w14:textId="77777777" w:rsidR="004E52D3" w:rsidRDefault="00FA69C6" w:rsidP="00CC1B5C">
      <w:r w:rsidRPr="00D3464B">
        <w:t>L - Pullen SD (sinusoidal delta) = ex Neo-Porphyry</w:t>
      </w:r>
    </w:p>
    <w:p w14:paraId="1F8C4AC5" w14:textId="77777777" w:rsidR="004E52D3" w:rsidRDefault="00FA69C6" w:rsidP="00CC1B5C">
      <w:r w:rsidRPr="00D3464B">
        <w:t>Q - Pullen SR (sinusoidal ratio)</w:t>
      </w:r>
    </w:p>
    <w:p w14:paraId="641D3411" w14:textId="77777777" w:rsidR="00FA69C6" w:rsidRPr="00D3464B" w:rsidRDefault="00FA69C6" w:rsidP="00CC1B5C">
      <w:r w:rsidRPr="00D3464B">
        <w:t>S - Sripati</w:t>
      </w:r>
    </w:p>
    <w:p w14:paraId="4F635B79" w14:textId="77777777" w:rsidR="00FA69C6" w:rsidRPr="009D4203" w:rsidRDefault="00FA69C6" w:rsidP="009D4203">
      <w:r w:rsidRPr="00D3464B">
        <w:t>Note:</w:t>
      </w:r>
    </w:p>
    <w:p w14:paraId="31B90EFE" w14:textId="77777777" w:rsidR="00FA69C6" w:rsidRPr="009D4203" w:rsidRDefault="00FA69C6" w:rsidP="001A14CB">
      <w:pPr>
        <w:pStyle w:val="ListBullet1"/>
        <w:ind w:left="284" w:hanging="284"/>
      </w:pPr>
      <w:r w:rsidRPr="009D4203">
        <w:rPr>
          <w:lang w:eastAsia="de-DE"/>
        </w:rPr>
        <w:t>Sunshine</w:t>
      </w:r>
      <w:r w:rsidRPr="009D4203">
        <w:t xml:space="preserve"> houses require some special handling with the functions </w:t>
      </w:r>
      <w:r w:rsidRPr="009D4203">
        <w:rPr>
          <w:b/>
          <w:bCs/>
        </w:rPr>
        <w:t>swe_houses_armc()</w:t>
      </w:r>
      <w:r w:rsidRPr="009D4203">
        <w:t xml:space="preserve"> and </w:t>
      </w:r>
      <w:r w:rsidRPr="009D4203">
        <w:rPr>
          <w:b/>
          <w:bCs/>
        </w:rPr>
        <w:t>swe_house_pos()</w:t>
      </w:r>
      <w:r w:rsidRPr="009D4203">
        <w:t>. Detailed instructions are given in the Programmer's Manual.</w:t>
      </w:r>
    </w:p>
    <w:p w14:paraId="2380FE8B" w14:textId="77777777" w:rsidR="00FA69C6" w:rsidRPr="00D3464B" w:rsidRDefault="00BA3624" w:rsidP="001A14CB">
      <w:pPr>
        <w:pStyle w:val="ListBullet1"/>
        <w:ind w:left="284" w:hanging="284"/>
      </w:pPr>
      <w:r w:rsidRPr="00D3464B">
        <w:rPr>
          <w:lang w:eastAsia="de-DE"/>
        </w:rPr>
        <w:t>Until</w:t>
      </w:r>
      <w:r w:rsidRPr="00D3464B">
        <w:t xml:space="preserve"> version 2.04, the </w:t>
      </w:r>
      <w:r w:rsidRPr="00763291">
        <w:t xml:space="preserve">function </w:t>
      </w:r>
      <w:r w:rsidR="005465B0" w:rsidRPr="00763291">
        <w:rPr>
          <w:b/>
          <w:bCs/>
        </w:rPr>
        <w:t>swe_house_pos()</w:t>
      </w:r>
      <w:r w:rsidR="005465B0" w:rsidRPr="00763291">
        <w:t xml:space="preserve"> </w:t>
      </w:r>
      <w:r w:rsidRPr="00763291">
        <w:t xml:space="preserve">has </w:t>
      </w:r>
      <w:r w:rsidRPr="00D3464B">
        <w:t>provided Placidus positions for the APC method. From version 2.05 on, it provides APC positions, but using a simplified method, namely the position relative to the house cusp and the house size.</w:t>
      </w:r>
      <w:r w:rsidR="00F25CFA" w:rsidRPr="00D3464B">
        <w:t xml:space="preserve"> This is not really in agreement with the geometry of the house system.</w:t>
      </w:r>
    </w:p>
    <w:p w14:paraId="26B1CCED" w14:textId="77777777" w:rsidR="004E52D3" w:rsidRDefault="00BA3624" w:rsidP="001A14CB">
      <w:pPr>
        <w:pStyle w:val="ListBullet1"/>
        <w:ind w:left="284" w:hanging="284"/>
        <w:rPr>
          <w:lang w:eastAsia="de-DE"/>
        </w:rPr>
      </w:pPr>
      <w:r w:rsidRPr="00D3464B">
        <w:rPr>
          <w:lang w:eastAsia="de-DE"/>
        </w:rPr>
        <w:t>The same simplified algorithm has been implemented for the following house methods:</w:t>
      </w:r>
    </w:p>
    <w:p w14:paraId="0E0F5CF1" w14:textId="77777777" w:rsidR="004E52D3" w:rsidRDefault="00BA3624" w:rsidP="00CC1B5C">
      <w:r w:rsidRPr="00D3464B">
        <w:t>Y APC, I Sunshine, L Pullen SD, Q Pullen SR, S Sripati</w:t>
      </w:r>
    </w:p>
    <w:p w14:paraId="7E6D4FE8" w14:textId="77777777" w:rsidR="00283E02" w:rsidRDefault="00BA3624" w:rsidP="00CC1B5C">
      <w:r w:rsidRPr="00D3464B">
        <w:t>We hope to implement correct geometrical algorithms with time.</w:t>
      </w:r>
    </w:p>
    <w:p w14:paraId="429F66A0" w14:textId="77777777" w:rsidR="004E52D3" w:rsidRDefault="00BA3624" w:rsidP="00CC1B5C">
      <w:r w:rsidRPr="00D3464B">
        <w:t>Minor bugfixes with houses:</w:t>
      </w:r>
    </w:p>
    <w:p w14:paraId="7830DEF7" w14:textId="77777777" w:rsidR="004E52D3" w:rsidRDefault="00BA3624" w:rsidP="001A14CB">
      <w:pPr>
        <w:pStyle w:val="ListBullet1"/>
        <w:ind w:left="284" w:hanging="284"/>
        <w:rPr>
          <w:lang w:eastAsia="de-DE"/>
        </w:rPr>
      </w:pPr>
      <w:r w:rsidRPr="00D3464B">
        <w:rPr>
          <w:lang w:eastAsia="de-DE"/>
        </w:rPr>
        <w:t xml:space="preserve">APC </w:t>
      </w:r>
      <w:r w:rsidR="00D11A1C" w:rsidRPr="00D3464B">
        <w:rPr>
          <w:lang w:eastAsia="de-DE"/>
        </w:rPr>
        <w:t>houses had</w:t>
      </w:r>
      <w:r w:rsidRPr="00D3464B">
        <w:rPr>
          <w:lang w:eastAsia="de-DE"/>
        </w:rPr>
        <w:t xml:space="preserve"> nan</w:t>
      </w:r>
      <w:r w:rsidR="005465B0" w:rsidRPr="00D3464B">
        <w:rPr>
          <w:lang w:eastAsia="de-DE"/>
        </w:rPr>
        <w:t xml:space="preserve"> (not a number)</w:t>
      </w:r>
      <w:r w:rsidRPr="00D3464B">
        <w:rPr>
          <w:lang w:eastAsia="de-DE"/>
        </w:rPr>
        <w:t xml:space="preserve"> values at geographic latitude 0.</w:t>
      </w:r>
    </w:p>
    <w:p w14:paraId="05E69794" w14:textId="77777777" w:rsidR="004E52D3" w:rsidRDefault="00BA3624" w:rsidP="001A14CB">
      <w:pPr>
        <w:pStyle w:val="ListBullet1"/>
        <w:ind w:left="284" w:hanging="284"/>
        <w:rPr>
          <w:lang w:eastAsia="de-DE"/>
        </w:rPr>
      </w:pPr>
      <w:r w:rsidRPr="00D3464B">
        <w:rPr>
          <w:lang w:eastAsia="de-DE"/>
        </w:rPr>
        <w:t xml:space="preserve">APC </w:t>
      </w:r>
      <w:r w:rsidR="00D11A1C" w:rsidRPr="00D3464B">
        <w:rPr>
          <w:lang w:eastAsia="de-DE"/>
        </w:rPr>
        <w:t>houses had</w:t>
      </w:r>
      <w:r w:rsidRPr="00D3464B">
        <w:rPr>
          <w:lang w:eastAsia="de-DE"/>
        </w:rPr>
        <w:t xml:space="preserve"> inaccurate MC/IC at geographic latitude 90.</w:t>
      </w:r>
    </w:p>
    <w:p w14:paraId="2E58D50E" w14:textId="4E2353FB" w:rsidR="00283E02" w:rsidRDefault="00BA3624" w:rsidP="00CC1B5C">
      <w:pPr>
        <w:pStyle w:val="ListBullet1"/>
        <w:ind w:left="284" w:hanging="284"/>
        <w:rPr>
          <w:lang w:eastAsia="de-DE"/>
        </w:rPr>
      </w:pPr>
      <w:r w:rsidRPr="00D3464B">
        <w:rPr>
          <w:lang w:eastAsia="de-DE"/>
        </w:rPr>
        <w:t xml:space="preserve">Krusinski </w:t>
      </w:r>
      <w:r w:rsidR="00681D84" w:rsidRPr="00D3464B">
        <w:rPr>
          <w:lang w:eastAsia="de-DE"/>
        </w:rPr>
        <w:t>houses had</w:t>
      </w:r>
      <w:r w:rsidRPr="00D3464B">
        <w:rPr>
          <w:lang w:eastAsia="de-DE"/>
        </w:rPr>
        <w:t xml:space="preserve"> wrong (opposite) house </w:t>
      </w:r>
      <w:r w:rsidR="00E7025C" w:rsidRPr="00D3464B">
        <w:rPr>
          <w:lang w:eastAsia="de-DE"/>
        </w:rPr>
        <w:t>positions</w:t>
      </w:r>
      <w:r w:rsidRPr="00D3464B">
        <w:rPr>
          <w:lang w:eastAsia="de-DE"/>
        </w:rPr>
        <w:t xml:space="preserve"> with</w:t>
      </w:r>
      <w:r w:rsidR="0070640C">
        <w:rPr>
          <w:lang w:eastAsia="de-DE"/>
        </w:rPr>
        <w:t xml:space="preserve"> </w:t>
      </w:r>
      <w:r w:rsidRPr="00D3464B">
        <w:t>function swe_house_pos() at geographic latitude 0.0.</w:t>
      </w:r>
    </w:p>
    <w:p w14:paraId="20F25786" w14:textId="77777777" w:rsidR="00283E02" w:rsidRDefault="002A24DA" w:rsidP="00CC1B5C">
      <w:r w:rsidRPr="00D3464B">
        <w:t>6)</w:t>
      </w:r>
      <w:r w:rsidR="00FA69C6" w:rsidRPr="00D3464B">
        <w:t xml:space="preserve"> </w:t>
      </w:r>
      <w:r w:rsidRPr="00D3464B">
        <w:t>Sidereal zodiac</w:t>
      </w:r>
      <w:r w:rsidR="00A131D8" w:rsidRPr="00D3464B">
        <w:t xml:space="preserve"> </w:t>
      </w:r>
      <w:r w:rsidR="003E1A3C" w:rsidRPr="00D3464B">
        <w:t>defined relat</w:t>
      </w:r>
      <w:r w:rsidR="00A131D8" w:rsidRPr="00D3464B">
        <w:t>ive to UT or TT</w:t>
      </w:r>
      <w:r w:rsidRPr="00D3464B">
        <w:t>:</w:t>
      </w:r>
    </w:p>
    <w:p w14:paraId="0C147691" w14:textId="418FF0CD" w:rsidR="00283E02" w:rsidRDefault="00FA69C6" w:rsidP="00CC1B5C">
      <w:r w:rsidRPr="00D3464B">
        <w:t xml:space="preserve">A problem found by Parashara Kumar with the </w:t>
      </w:r>
      <w:r w:rsidR="00FE0B96">
        <w:t>ayanamsha</w:t>
      </w:r>
      <w:r w:rsidR="00D90815">
        <w:t xml:space="preserve"> </w:t>
      </w:r>
      <w:r w:rsidRPr="00D3464B">
        <w:t>functions:</w:t>
      </w:r>
      <w:r w:rsidR="00A131D8" w:rsidRPr="00D3464B">
        <w:t xml:space="preserve"> </w:t>
      </w:r>
      <w:r w:rsidRPr="00D3464B">
        <w:t xml:space="preserve">The function </w:t>
      </w:r>
      <w:r w:rsidR="00341D2D">
        <w:t>swe_get_ayanamsa</w:t>
      </w:r>
      <w:r w:rsidRPr="00D3464B">
        <w:t xml:space="preserve">() requires TT (ET), but some of the </w:t>
      </w:r>
      <w:r w:rsidR="00FE0B96">
        <w:t>ayanamsha</w:t>
      </w:r>
      <w:r w:rsidR="00D90815">
        <w:t xml:space="preserve">s </w:t>
      </w:r>
      <w:r w:rsidRPr="00D3464B">
        <w:t>were internally defined relative to UT.</w:t>
      </w:r>
      <w:r w:rsidR="002A24DA" w:rsidRPr="00D3464B">
        <w:t xml:space="preserve"> </w:t>
      </w:r>
      <w:r w:rsidRPr="00D3464B">
        <w:t xml:space="preserve">Resulting error in </w:t>
      </w:r>
      <w:r w:rsidR="00FE0B96">
        <w:t>ayanamsha</w:t>
      </w:r>
      <w:r w:rsidR="00D90815">
        <w:t xml:space="preserve"> </w:t>
      </w:r>
      <w:r w:rsidRPr="00D3464B">
        <w:t>were about 0.01 arcsec in 500 CE.</w:t>
      </w:r>
      <w:r w:rsidR="002A24DA" w:rsidRPr="00D3464B">
        <w:t xml:space="preserve"> </w:t>
      </w:r>
      <w:r w:rsidRPr="00D3464B">
        <w:t>The error for current dates is about 0.0001 arcsec.</w:t>
      </w:r>
    </w:p>
    <w:p w14:paraId="081545B6" w14:textId="14573D0A" w:rsidR="00283E02" w:rsidRDefault="00FA69C6" w:rsidP="00CC1B5C">
      <w:r w:rsidRPr="00D3464B">
        <w:t xml:space="preserve">The internal definitions of the </w:t>
      </w:r>
      <w:r w:rsidR="00FE0B96">
        <w:t>ayanamsha</w:t>
      </w:r>
      <w:r w:rsidR="00D90815">
        <w:t xml:space="preserve">s </w:t>
      </w:r>
      <w:r w:rsidRPr="00D3464B">
        <w:t>has been changed and</w:t>
      </w:r>
      <w:r w:rsidR="002A24DA" w:rsidRPr="00D3464B">
        <w:t xml:space="preserve"> </w:t>
      </w:r>
      <w:r w:rsidRPr="00D3464B">
        <w:t>can be based either on UT or on TT.</w:t>
      </w:r>
    </w:p>
    <w:p w14:paraId="332010F7" w14:textId="71390E7A" w:rsidR="00283E02" w:rsidRDefault="00FA69C6" w:rsidP="00CC1B5C">
      <w:r w:rsidRPr="00D3464B">
        <w:t xml:space="preserve">Nothing changes for the user, except with user-defined </w:t>
      </w:r>
      <w:r w:rsidR="00FE0B96">
        <w:t>ayanamsha</w:t>
      </w:r>
      <w:r w:rsidRPr="00D3464B">
        <w:t>s.</w:t>
      </w:r>
      <w:r w:rsidR="002A24DA" w:rsidRPr="00D3464B">
        <w:t xml:space="preserve"> </w:t>
      </w:r>
      <w:r w:rsidRPr="00D3464B">
        <w:t>The t0 used in swe_set_sid</w:t>
      </w:r>
      <w:r w:rsidR="00E7025C">
        <w:t>_</w:t>
      </w:r>
      <w:r w:rsidRPr="00D3464B">
        <w:t>mode() is considered to be TT, except if the new</w:t>
      </w:r>
      <w:r w:rsidR="002A24DA" w:rsidRPr="00D3464B">
        <w:t xml:space="preserve"> </w:t>
      </w:r>
      <w:r w:rsidRPr="00D3464B">
        <w:t>bit flag SE_SIDBIT_USER_UT (1024) is or'ed to the parameter sid_mode.</w:t>
      </w:r>
    </w:p>
    <w:p w14:paraId="70378FE5" w14:textId="247CA2AE" w:rsidR="004E52D3" w:rsidRDefault="002A24DA" w:rsidP="00CC1B5C">
      <w:r w:rsidRPr="00D3464B">
        <w:rPr>
          <w:b/>
        </w:rPr>
        <w:t>7)</w:t>
      </w:r>
      <w:r w:rsidRPr="00D3464B">
        <w:t xml:space="preserve"> </w:t>
      </w:r>
      <w:r w:rsidR="00FE0B96">
        <w:rPr>
          <w:b/>
          <w:bCs/>
        </w:rPr>
        <w:t>Ayanamsha</w:t>
      </w:r>
      <w:r w:rsidRPr="00D3464B">
        <w:rPr>
          <w:b/>
          <w:bCs/>
        </w:rPr>
        <w:t>s:</w:t>
      </w:r>
      <w:r w:rsidRPr="00D3464B">
        <w:t xml:space="preserve"> </w:t>
      </w:r>
      <w:r w:rsidR="00FA69C6" w:rsidRPr="00D3464B">
        <w:t xml:space="preserve">Some </w:t>
      </w:r>
      <w:r w:rsidR="00FE0B96">
        <w:t>ayanamsha</w:t>
      </w:r>
      <w:r w:rsidR="00D90815">
        <w:t xml:space="preserve">s </w:t>
      </w:r>
      <w:r w:rsidR="00FA69C6" w:rsidRPr="00D3464B">
        <w:t>were corrected:</w:t>
      </w:r>
    </w:p>
    <w:p w14:paraId="1E983EED" w14:textId="45A27D3B" w:rsidR="004E52D3" w:rsidRDefault="00FA69C6" w:rsidP="001A14CB">
      <w:pPr>
        <w:pStyle w:val="ListBullet1"/>
        <w:ind w:left="284" w:hanging="284"/>
        <w:rPr>
          <w:lang w:eastAsia="de-DE"/>
        </w:rPr>
      </w:pPr>
      <w:r w:rsidRPr="00D3464B">
        <w:rPr>
          <w:lang w:eastAsia="de-DE"/>
        </w:rPr>
        <w:t xml:space="preserve">The "True Revati </w:t>
      </w:r>
      <w:r w:rsidR="00FE0B96">
        <w:rPr>
          <w:lang w:eastAsia="de-DE"/>
        </w:rPr>
        <w:t>Ayanamsha</w:t>
      </w:r>
      <w:r w:rsidRPr="00D3464B">
        <w:rPr>
          <w:lang w:eastAsia="de-DE"/>
        </w:rPr>
        <w:t>" (No. 28) (had the star at 0 Aries instead of</w:t>
      </w:r>
      <w:r w:rsidR="002A24DA" w:rsidRPr="00D3464B">
        <w:rPr>
          <w:lang w:eastAsia="de-DE"/>
        </w:rPr>
        <w:t xml:space="preserve"> </w:t>
      </w:r>
      <w:r w:rsidRPr="00D3464B">
        <w:rPr>
          <w:lang w:eastAsia="de-DE"/>
        </w:rPr>
        <w:t>29°50' Pisces.</w:t>
      </w:r>
    </w:p>
    <w:p w14:paraId="51B2D1F4" w14:textId="12E1C129" w:rsidR="004E52D3" w:rsidRDefault="00FA69C6" w:rsidP="001A14CB">
      <w:pPr>
        <w:pStyle w:val="ListBullet1"/>
        <w:ind w:left="284" w:hanging="284"/>
      </w:pPr>
      <w:r w:rsidRPr="00D3464B">
        <w:rPr>
          <w:lang w:eastAsia="de-DE"/>
        </w:rPr>
        <w:t xml:space="preserve">The Huber Babylonian </w:t>
      </w:r>
      <w:r w:rsidR="00FE0B96">
        <w:rPr>
          <w:lang w:eastAsia="de-DE"/>
        </w:rPr>
        <w:t>ayanamsha</w:t>
      </w:r>
      <w:r w:rsidR="00D90815">
        <w:rPr>
          <w:lang w:eastAsia="de-DE"/>
        </w:rPr>
        <w:t xml:space="preserve"> </w:t>
      </w:r>
      <w:r w:rsidRPr="00D3464B">
        <w:rPr>
          <w:lang w:eastAsia="de-DE"/>
        </w:rPr>
        <w:t>(No. 12) has been wrong for many years by</w:t>
      </w:r>
      <w:r w:rsidR="002A24DA" w:rsidRPr="00D3464B">
        <w:rPr>
          <w:lang w:eastAsia="de-DE"/>
        </w:rPr>
        <w:t xml:space="preserve"> </w:t>
      </w:r>
      <w:r w:rsidRPr="00D3464B">
        <w:rPr>
          <w:lang w:eastAsia="de-DE"/>
        </w:rPr>
        <w:t>6 arc min. This error was caused by wrong information in a publication by</w:t>
      </w:r>
      <w:r w:rsidR="002A24DA" w:rsidRPr="00D3464B">
        <w:rPr>
          <w:lang w:eastAsia="de-DE"/>
        </w:rPr>
        <w:t xml:space="preserve"> </w:t>
      </w:r>
      <w:r w:rsidRPr="00D3464B">
        <w:rPr>
          <w:lang w:eastAsia="de-DE"/>
        </w:rPr>
        <w:t>R. Mercier. The correction was made according to Huber's original</w:t>
      </w:r>
      <w:r w:rsidR="002A24DA" w:rsidRPr="00D3464B">
        <w:rPr>
          <w:lang w:eastAsia="de-DE"/>
        </w:rPr>
        <w:t xml:space="preserve"> </w:t>
      </w:r>
      <w:r w:rsidR="00E7025C" w:rsidRPr="00D3464B">
        <w:rPr>
          <w:lang w:eastAsia="de-DE"/>
        </w:rPr>
        <w:t>publication</w:t>
      </w:r>
      <w:r w:rsidRPr="00D3464B">
        <w:rPr>
          <w:lang w:eastAsia="de-DE"/>
        </w:rPr>
        <w:t>.</w:t>
      </w:r>
      <w:r w:rsidR="00446B06">
        <w:t xml:space="preserve"> </w:t>
      </w:r>
      <w:r w:rsidRPr="00D3464B">
        <w:t>More information is given in the General Documentation of the</w:t>
      </w:r>
      <w:r w:rsidR="002A24DA" w:rsidRPr="00D3464B">
        <w:t xml:space="preserve"> </w:t>
      </w:r>
      <w:r w:rsidRPr="00D3464B">
        <w:t>Swiss Ephemeris.</w:t>
      </w:r>
    </w:p>
    <w:p w14:paraId="542D5EE6" w14:textId="40501D92" w:rsidR="00283E02" w:rsidRDefault="00FE0B96" w:rsidP="001A14CB">
      <w:pPr>
        <w:pStyle w:val="ListBullet1"/>
        <w:ind w:left="284" w:hanging="284"/>
        <w:rPr>
          <w:lang w:eastAsia="de-DE"/>
        </w:rPr>
      </w:pPr>
      <w:r>
        <w:rPr>
          <w:lang w:eastAsia="de-DE"/>
        </w:rPr>
        <w:t>Ayanamsha</w:t>
      </w:r>
      <w:r w:rsidR="00D90815">
        <w:rPr>
          <w:lang w:eastAsia="de-DE"/>
        </w:rPr>
        <w:t xml:space="preserve"> </w:t>
      </w:r>
      <w:r w:rsidR="00FA69C6" w:rsidRPr="00D3464B">
        <w:rPr>
          <w:lang w:eastAsia="de-DE"/>
        </w:rPr>
        <w:t>having Galactic Centre at 0 Sagittarius (No. 17) has been</w:t>
      </w:r>
      <w:r w:rsidR="002A24DA" w:rsidRPr="00D3464B">
        <w:rPr>
          <w:lang w:eastAsia="de-DE"/>
        </w:rPr>
        <w:t xml:space="preserve"> </w:t>
      </w:r>
      <w:r w:rsidR="00FA69C6" w:rsidRPr="00D3464B">
        <w:rPr>
          <w:lang w:eastAsia="de-DE"/>
        </w:rPr>
        <w:t xml:space="preserve">changed to a "true" </w:t>
      </w:r>
      <w:r>
        <w:rPr>
          <w:lang w:eastAsia="de-DE"/>
        </w:rPr>
        <w:t>ayanamsha</w:t>
      </w:r>
      <w:r w:rsidR="00D90815">
        <w:rPr>
          <w:lang w:eastAsia="de-DE"/>
        </w:rPr>
        <w:t xml:space="preserve"> </w:t>
      </w:r>
      <w:r w:rsidR="00FA69C6" w:rsidRPr="00D3464B">
        <w:rPr>
          <w:lang w:eastAsia="de-DE"/>
        </w:rPr>
        <w:t>that has the GC always at 0 Sag.</w:t>
      </w:r>
    </w:p>
    <w:p w14:paraId="6B9E6E8D" w14:textId="6686D719" w:rsidR="004E52D3" w:rsidRDefault="002A24DA" w:rsidP="00CC1B5C">
      <w:r w:rsidRPr="00D3464B">
        <w:t xml:space="preserve">In addition, the following </w:t>
      </w:r>
      <w:r w:rsidR="00FE0B96">
        <w:t>ayanamsha</w:t>
      </w:r>
      <w:r w:rsidR="00D90815">
        <w:t xml:space="preserve">s </w:t>
      </w:r>
      <w:r w:rsidRPr="00D3464B">
        <w:t>have been added:</w:t>
      </w:r>
    </w:p>
    <w:p w14:paraId="3803FEA0" w14:textId="5DD6E598" w:rsidR="004E52D3" w:rsidRDefault="002A24DA" w:rsidP="001A14CB">
      <w:pPr>
        <w:pStyle w:val="ListBullet1"/>
        <w:ind w:left="284" w:hanging="284"/>
        <w:rPr>
          <w:lang w:eastAsia="de-DE"/>
        </w:rPr>
      </w:pPr>
      <w:r w:rsidRPr="00D3464B">
        <w:rPr>
          <w:lang w:eastAsia="de-DE"/>
        </w:rPr>
        <w:t xml:space="preserve">Galactic </w:t>
      </w:r>
      <w:r w:rsidR="00FE0B96">
        <w:rPr>
          <w:lang w:eastAsia="de-DE"/>
        </w:rPr>
        <w:t>ayanamsha</w:t>
      </w:r>
      <w:r w:rsidR="00D90815">
        <w:rPr>
          <w:lang w:eastAsia="de-DE"/>
        </w:rPr>
        <w:t xml:space="preserve"> </w:t>
      </w:r>
      <w:r w:rsidRPr="00D3464B">
        <w:rPr>
          <w:lang w:eastAsia="de-DE"/>
        </w:rPr>
        <w:t>(Gil Brand)</w:t>
      </w:r>
      <w:r w:rsidR="00446B06">
        <w:rPr>
          <w:lang w:eastAsia="de-DE"/>
        </w:rPr>
        <w:t xml:space="preserve"> </w:t>
      </w:r>
      <w:r w:rsidRPr="00D3464B">
        <w:rPr>
          <w:lang w:eastAsia="de-DE"/>
        </w:rPr>
        <w:t>SE_SIDM_GALCENT_RGBRAND</w:t>
      </w:r>
    </w:p>
    <w:p w14:paraId="0C4C0D14" w14:textId="77777777" w:rsidR="004E52D3" w:rsidRDefault="002A24DA" w:rsidP="001A14CB">
      <w:pPr>
        <w:pStyle w:val="ListBullet1"/>
        <w:ind w:left="284" w:hanging="284"/>
        <w:rPr>
          <w:lang w:eastAsia="de-DE"/>
        </w:rPr>
      </w:pPr>
      <w:r w:rsidRPr="00D3464B">
        <w:rPr>
          <w:lang w:eastAsia="de-DE"/>
        </w:rPr>
        <w:t>Galactic alignment (Skydram/Mardyks)</w:t>
      </w:r>
      <w:r w:rsidR="00446B06">
        <w:rPr>
          <w:lang w:eastAsia="de-DE"/>
        </w:rPr>
        <w:t xml:space="preserve"> </w:t>
      </w:r>
      <w:r w:rsidRPr="00D3464B">
        <w:rPr>
          <w:lang w:eastAsia="de-DE"/>
        </w:rPr>
        <w:t>SE_SIDM_GALALIGN_MARDYKS</w:t>
      </w:r>
    </w:p>
    <w:p w14:paraId="5C9E80A5" w14:textId="77777777" w:rsidR="004E52D3" w:rsidRDefault="002A24DA" w:rsidP="001A14CB">
      <w:pPr>
        <w:pStyle w:val="ListBullet1"/>
        <w:ind w:left="284" w:hanging="284"/>
        <w:rPr>
          <w:lang w:eastAsia="de-DE"/>
        </w:rPr>
      </w:pPr>
      <w:r w:rsidRPr="00D3464B">
        <w:rPr>
          <w:lang w:eastAsia="de-DE"/>
        </w:rPr>
        <w:t>Galactic equator (IAU 1958)</w:t>
      </w:r>
      <w:r w:rsidR="00446B06">
        <w:rPr>
          <w:lang w:eastAsia="de-DE"/>
        </w:rPr>
        <w:t xml:space="preserve"> </w:t>
      </w:r>
      <w:r w:rsidRPr="00D3464B">
        <w:rPr>
          <w:lang w:eastAsia="de-DE"/>
        </w:rPr>
        <w:t>SE_SIDM_GALEQU_IAU1958</w:t>
      </w:r>
    </w:p>
    <w:p w14:paraId="47BA259D" w14:textId="77777777" w:rsidR="004E52D3" w:rsidRDefault="002A24DA" w:rsidP="001A14CB">
      <w:pPr>
        <w:pStyle w:val="ListBullet1"/>
        <w:ind w:left="284" w:hanging="284"/>
        <w:rPr>
          <w:lang w:eastAsia="de-DE"/>
        </w:rPr>
      </w:pPr>
      <w:r w:rsidRPr="00D3464B">
        <w:rPr>
          <w:lang w:eastAsia="de-DE"/>
        </w:rPr>
        <w:t>Galactic equator true/modern</w:t>
      </w:r>
      <w:r w:rsidR="00446B06">
        <w:rPr>
          <w:lang w:eastAsia="de-DE"/>
        </w:rPr>
        <w:t xml:space="preserve"> </w:t>
      </w:r>
      <w:r w:rsidRPr="00D3464B">
        <w:rPr>
          <w:lang w:eastAsia="de-DE"/>
        </w:rPr>
        <w:t>SE_SIDM_GALEQU_TRUE</w:t>
      </w:r>
    </w:p>
    <w:p w14:paraId="4B41D28C" w14:textId="77777777" w:rsidR="004E52D3" w:rsidRDefault="002A24DA" w:rsidP="001A14CB">
      <w:pPr>
        <w:pStyle w:val="ListBullet1"/>
        <w:ind w:left="284" w:hanging="284"/>
        <w:rPr>
          <w:lang w:eastAsia="de-DE"/>
        </w:rPr>
      </w:pPr>
      <w:r w:rsidRPr="00D3464B">
        <w:rPr>
          <w:lang w:eastAsia="de-DE"/>
        </w:rPr>
        <w:t>Galactic equator in middle of Mula</w:t>
      </w:r>
      <w:r w:rsidR="00446B06">
        <w:rPr>
          <w:lang w:eastAsia="de-DE"/>
        </w:rPr>
        <w:t xml:space="preserve"> </w:t>
      </w:r>
      <w:r w:rsidRPr="00D3464B">
        <w:rPr>
          <w:lang w:eastAsia="de-DE"/>
        </w:rPr>
        <w:t>SE_SIDM_GALEQU_MULA</w:t>
      </w:r>
    </w:p>
    <w:p w14:paraId="37372EE2" w14:textId="70D3D991" w:rsidR="004E52D3" w:rsidRDefault="002A24DA" w:rsidP="001A14CB">
      <w:pPr>
        <w:pStyle w:val="ListBullet1"/>
        <w:ind w:left="284" w:hanging="284"/>
        <w:rPr>
          <w:lang w:eastAsia="de-DE"/>
        </w:rPr>
      </w:pPr>
      <w:r w:rsidRPr="00D3464B">
        <w:rPr>
          <w:lang w:eastAsia="de-DE"/>
        </w:rPr>
        <w:t xml:space="preserve">True Mula </w:t>
      </w:r>
      <w:r w:rsidR="00FE0B96">
        <w:rPr>
          <w:lang w:eastAsia="de-DE"/>
        </w:rPr>
        <w:t>ayanamsha</w:t>
      </w:r>
      <w:r w:rsidR="00D90815">
        <w:rPr>
          <w:lang w:eastAsia="de-DE"/>
        </w:rPr>
        <w:t xml:space="preserve"> </w:t>
      </w:r>
      <w:r w:rsidRPr="00D3464B">
        <w:rPr>
          <w:lang w:eastAsia="de-DE"/>
        </w:rPr>
        <w:t>(Chandra Hari)</w:t>
      </w:r>
      <w:r w:rsidR="00446B06">
        <w:rPr>
          <w:lang w:eastAsia="de-DE"/>
        </w:rPr>
        <w:t xml:space="preserve"> </w:t>
      </w:r>
      <w:r w:rsidRPr="00D3464B">
        <w:rPr>
          <w:lang w:eastAsia="de-DE"/>
        </w:rPr>
        <w:t>SE_SIDM_TRUE_MULA</w:t>
      </w:r>
    </w:p>
    <w:p w14:paraId="5B0E6EC3" w14:textId="77777777" w:rsidR="004E52D3" w:rsidRDefault="002A24DA" w:rsidP="001A14CB">
      <w:pPr>
        <w:pStyle w:val="ListBullet1"/>
        <w:ind w:left="284" w:hanging="284"/>
        <w:rPr>
          <w:lang w:eastAsia="de-DE"/>
        </w:rPr>
      </w:pPr>
      <w:r w:rsidRPr="00D3464B">
        <w:rPr>
          <w:lang w:eastAsia="de-DE"/>
        </w:rPr>
        <w:t>Galactic centre middle Mula (Wilhelm) SE_SIDM_GALCENT_MULA_WILHELM</w:t>
      </w:r>
    </w:p>
    <w:p w14:paraId="53BC26CD" w14:textId="77777777" w:rsidR="004E52D3" w:rsidRDefault="002A24DA" w:rsidP="001A14CB">
      <w:pPr>
        <w:pStyle w:val="ListBullet1"/>
        <w:ind w:left="284" w:hanging="284"/>
        <w:rPr>
          <w:lang w:eastAsia="de-DE"/>
        </w:rPr>
      </w:pPr>
      <w:r w:rsidRPr="00D3464B">
        <w:rPr>
          <w:lang w:eastAsia="de-DE"/>
        </w:rPr>
        <w:t>Aryabhata 522</w:t>
      </w:r>
      <w:r w:rsidR="00446B06">
        <w:rPr>
          <w:lang w:eastAsia="de-DE"/>
        </w:rPr>
        <w:t xml:space="preserve"> </w:t>
      </w:r>
      <w:r w:rsidRPr="00D3464B">
        <w:rPr>
          <w:lang w:eastAsia="de-DE"/>
        </w:rPr>
        <w:t>SE_SIDM_ARYABHATA_522</w:t>
      </w:r>
    </w:p>
    <w:p w14:paraId="742958E4" w14:textId="77777777" w:rsidR="004E52D3" w:rsidRDefault="002A24DA" w:rsidP="001A14CB">
      <w:pPr>
        <w:pStyle w:val="ListBullet1"/>
        <w:ind w:left="284" w:hanging="284"/>
        <w:rPr>
          <w:lang w:eastAsia="de-DE"/>
        </w:rPr>
      </w:pPr>
      <w:r w:rsidRPr="00D3464B">
        <w:rPr>
          <w:lang w:eastAsia="de-DE"/>
        </w:rPr>
        <w:t>Babylonian Britton</w:t>
      </w:r>
      <w:r w:rsidR="00446B06">
        <w:rPr>
          <w:lang w:eastAsia="de-DE"/>
        </w:rPr>
        <w:t xml:space="preserve"> </w:t>
      </w:r>
      <w:r w:rsidRPr="00D3464B">
        <w:rPr>
          <w:lang w:eastAsia="de-DE"/>
        </w:rPr>
        <w:t>SE_SIDM_BABYL_BRITTON</w:t>
      </w:r>
    </w:p>
    <w:p w14:paraId="71441B89" w14:textId="0137D068" w:rsidR="00283E02" w:rsidRDefault="002A24DA" w:rsidP="00CC1B5C">
      <w:r w:rsidRPr="00D3464B">
        <w:t>More information</w:t>
      </w:r>
      <w:r w:rsidR="00BF477D" w:rsidRPr="00D3464B">
        <w:t xml:space="preserve"> about these </w:t>
      </w:r>
      <w:r w:rsidR="00FE0B96">
        <w:t>ayanamsha</w:t>
      </w:r>
      <w:r w:rsidR="00D90815">
        <w:t xml:space="preserve">s </w:t>
      </w:r>
      <w:r w:rsidRPr="00D3464B">
        <w:t>is given in the General Documentation of the Swiss Ephemeris.</w:t>
      </w:r>
    </w:p>
    <w:p w14:paraId="5CE14896" w14:textId="7EEEFDA8" w:rsidR="00283E02" w:rsidRDefault="00BF477D" w:rsidP="00CC1B5C">
      <w:r w:rsidRPr="00D3464B">
        <w:rPr>
          <w:b/>
        </w:rPr>
        <w:t>8)</w:t>
      </w:r>
      <w:r w:rsidRPr="00D3464B">
        <w:t xml:space="preserve"> </w:t>
      </w:r>
      <w:r w:rsidRPr="00D3464B">
        <w:rPr>
          <w:b/>
        </w:rPr>
        <w:t xml:space="preserve">_TRUE_ </w:t>
      </w:r>
      <w:r w:rsidR="00FE0B96">
        <w:rPr>
          <w:b/>
        </w:rPr>
        <w:t>ayanamsha</w:t>
      </w:r>
      <w:r w:rsidR="00D90815">
        <w:rPr>
          <w:b/>
        </w:rPr>
        <w:t xml:space="preserve">s </w:t>
      </w:r>
      <w:r w:rsidR="00A131D8" w:rsidRPr="00D3464B">
        <w:rPr>
          <w:b/>
        </w:rPr>
        <w:t>algorithm</w:t>
      </w:r>
      <w:r w:rsidRPr="00D3464B">
        <w:t xml:space="preserve"> (True Chitra, True Revati, True Pushya</w:t>
      </w:r>
      <w:r w:rsidR="005617F8" w:rsidRPr="00D3464B">
        <w:t>, True Mula, Galactic/Gil Brand, Galactic/Wilhelm</w:t>
      </w:r>
      <w:r w:rsidRPr="00D3464B">
        <w:t>) always keep the intended longitude</w:t>
      </w:r>
      <w:r w:rsidR="005617F8" w:rsidRPr="00D3464B">
        <w:t>,</w:t>
      </w:r>
      <w:r w:rsidRPr="00D3464B">
        <w:t xml:space="preserve"> with</w:t>
      </w:r>
      <w:r w:rsidR="005617F8" w:rsidRPr="00D3464B">
        <w:t xml:space="preserve"> or without</w:t>
      </w:r>
      <w:r w:rsidRPr="00D3464B">
        <w:t xml:space="preserve"> the following iflags: SEFLG_TRUEPOS, SEFLG_NOABERR, SEFLG_NOGDEFL.</w:t>
      </w:r>
    </w:p>
    <w:p w14:paraId="49AA7909" w14:textId="0082C860" w:rsidR="00283E02" w:rsidRDefault="005617F8" w:rsidP="00CC1B5C">
      <w:r w:rsidRPr="00D3464B">
        <w:t xml:space="preserve">So far, the True Chitra </w:t>
      </w:r>
      <w:r w:rsidR="00FE0B96">
        <w:t>ayanamsha</w:t>
      </w:r>
      <w:r w:rsidR="00D90815">
        <w:t xml:space="preserve"> </w:t>
      </w:r>
      <w:r w:rsidRPr="00D3464B">
        <w:t>had Spica</w:t>
      </w:r>
      <w:r w:rsidR="001F6B0E" w:rsidRPr="00D3464B">
        <w:t>/Chitra</w:t>
      </w:r>
      <w:r w:rsidRPr="00D3464B">
        <w:t xml:space="preserve"> at 180° exactly if the </w:t>
      </w:r>
      <w:r w:rsidRPr="00D3464B">
        <w:rPr>
          <w:i/>
        </w:rPr>
        <w:t>apparent</w:t>
      </w:r>
      <w:r w:rsidRPr="00D3464B">
        <w:t xml:space="preserve"> position of the star was calculated, however not if the </w:t>
      </w:r>
      <w:r w:rsidRPr="00D3464B">
        <w:rPr>
          <w:i/>
        </w:rPr>
        <w:t xml:space="preserve">true </w:t>
      </w:r>
      <w:r w:rsidRPr="00D3464B">
        <w:t xml:space="preserve">position (without aberration/light deflection) was calculated. However, some people may find it more natural if </w:t>
      </w:r>
      <w:r w:rsidR="001F6B0E" w:rsidRPr="00D3464B">
        <w:t xml:space="preserve">the star’s </w:t>
      </w:r>
      <w:r w:rsidRPr="00D3464B">
        <w:t xml:space="preserve">true position is </w:t>
      </w:r>
      <w:r w:rsidR="001F6B0E" w:rsidRPr="00D3464B">
        <w:t>exactly at 180°.</w:t>
      </w:r>
    </w:p>
    <w:p w14:paraId="2BF2203E" w14:textId="77777777" w:rsidR="00A131D8" w:rsidRPr="00D3464B" w:rsidRDefault="00A131D8" w:rsidP="00CC1B5C">
      <w:r w:rsidRPr="00D3464B">
        <w:t>9) Occultation function swe_lun_occult_when_loc():</w:t>
      </w:r>
    </w:p>
    <w:p w14:paraId="02CBB96D" w14:textId="77777777" w:rsidR="00A131D8" w:rsidRPr="00D3464B" w:rsidRDefault="00A131D8" w:rsidP="004E6B3F">
      <w:pPr>
        <w:pStyle w:val="ListBullet1"/>
        <w:ind w:left="284" w:hanging="284"/>
        <w:rPr>
          <w:lang w:eastAsia="de-DE"/>
        </w:rPr>
      </w:pPr>
      <w:r w:rsidRPr="00D3464B">
        <w:rPr>
          <w:lang w:eastAsia="de-DE"/>
        </w:rPr>
        <w:t>Function did not correctly detect daytime occurrence with partial occultations (a rare phenomenon).</w:t>
      </w:r>
    </w:p>
    <w:p w14:paraId="5C954856" w14:textId="77777777" w:rsidR="004E52D3" w:rsidRDefault="00A131D8" w:rsidP="004E6B3F">
      <w:pPr>
        <w:pStyle w:val="ListBullet1"/>
        <w:ind w:left="284" w:hanging="284"/>
        <w:rPr>
          <w:lang w:eastAsia="de-DE"/>
        </w:rPr>
      </w:pPr>
      <w:r w:rsidRPr="00D3464B">
        <w:rPr>
          <w:lang w:eastAsia="de-DE"/>
        </w:rPr>
        <w:t>Some rare occultation events were missed by the function.</w:t>
      </w:r>
    </w:p>
    <w:p w14:paraId="6604FEDB" w14:textId="77777777" w:rsidR="00283E02" w:rsidRDefault="00A131D8" w:rsidP="00CC1B5C">
      <w:r w:rsidRPr="00D3464B">
        <w:t>As a result of the changes three are very small changes in the timings of the events.</w:t>
      </w:r>
    </w:p>
    <w:p w14:paraId="68B212D0" w14:textId="77777777" w:rsidR="00283E02" w:rsidRDefault="00A131D8" w:rsidP="004E6B3F">
      <w:pPr>
        <w:pStyle w:val="ListBullet1"/>
        <w:ind w:left="284" w:hanging="284"/>
        <w:rPr>
          <w:lang w:eastAsia="de-DE"/>
        </w:rPr>
      </w:pPr>
      <w:r w:rsidRPr="00D3464B">
        <w:rPr>
          <w:lang w:eastAsia="de-DE"/>
        </w:rPr>
        <w:t>Occultation of fixed stars have provided four contacts instead of two.</w:t>
      </w:r>
      <w:r w:rsidR="00446B06">
        <w:rPr>
          <w:lang w:eastAsia="de-DE"/>
        </w:rPr>
        <w:t xml:space="preserve"> </w:t>
      </w:r>
      <w:r w:rsidRPr="00D3464B">
        <w:rPr>
          <w:lang w:eastAsia="de-DE"/>
        </w:rPr>
        <w:t>Now there are only two contacts.</w:t>
      </w:r>
    </w:p>
    <w:p w14:paraId="1288AE0D" w14:textId="77777777" w:rsidR="00873F76" w:rsidRPr="00D3464B" w:rsidRDefault="00873F76" w:rsidP="00CC1B5C">
      <w:r w:rsidRPr="00D3464B">
        <w:rPr>
          <w:b/>
        </w:rPr>
        <w:t>10) Magnitudes for Venus and Mercury</w:t>
      </w:r>
      <w:r w:rsidRPr="00D3464B">
        <w:t xml:space="preserve"> have been improved according to Hilten 2005.</w:t>
      </w:r>
    </w:p>
    <w:p w14:paraId="2089DF33" w14:textId="77777777" w:rsidR="00283E02" w:rsidRDefault="00873F76" w:rsidP="00CC1B5C">
      <w:r w:rsidRPr="00D3464B">
        <w:t>The Swiss Ephemeris now provides the same magnitudes as JPL's Horizons System.</w:t>
      </w:r>
    </w:p>
    <w:p w14:paraId="64445D06" w14:textId="77777777" w:rsidR="00283E02" w:rsidRDefault="00873F76" w:rsidP="00CC1B5C">
      <w:r w:rsidRPr="00D3464B">
        <w:rPr>
          <w:b/>
        </w:rPr>
        <w:t>11) Heliacal functions</w:t>
      </w:r>
      <w:r w:rsidRPr="00D3464B">
        <w:t xml:space="preserve">: A few bugs discovered by Victor Reijs have been fixed, which however did not become </w:t>
      </w:r>
      <w:r w:rsidR="00E7025C" w:rsidRPr="00D3464B">
        <w:t>apparent</w:t>
      </w:r>
      <w:r w:rsidRPr="00D3464B">
        <w:t xml:space="preserve"> very often.</w:t>
      </w:r>
    </w:p>
    <w:p w14:paraId="2DB1A38B" w14:textId="77777777" w:rsidR="00283E02" w:rsidRDefault="00873F76" w:rsidP="00CC1B5C">
      <w:r w:rsidRPr="00D3464B">
        <w:rPr>
          <w:b/>
        </w:rPr>
        <w:t>12) User-defined Delt</w:t>
      </w:r>
      <w:r w:rsidR="005465B0" w:rsidRPr="00D3464B">
        <w:rPr>
          <w:b/>
        </w:rPr>
        <w:t>a</w:t>
      </w:r>
      <w:r w:rsidRPr="00D3464B">
        <w:rPr>
          <w:b/>
        </w:rPr>
        <w:t xml:space="preserve"> T</w:t>
      </w:r>
      <w:r w:rsidRPr="00D3464B">
        <w:t xml:space="preserve">: For </w:t>
      </w:r>
      <w:r w:rsidR="00E7025C" w:rsidRPr="00D3464B">
        <w:t>archeoastronomy</w:t>
      </w:r>
      <w:r w:rsidRPr="00D3464B">
        <w:t xml:space="preserve"> (as suggested by Victor Reijs) a new function swe_set_delta</w:t>
      </w:r>
      <w:r w:rsidR="00DF67A7" w:rsidRPr="00D3464B">
        <w:t>_</w:t>
      </w:r>
      <w:r w:rsidRPr="00D3464B">
        <w:t>t</w:t>
      </w:r>
      <w:r w:rsidR="00DF67A7" w:rsidRPr="00D3464B">
        <w:t>_userdef</w:t>
      </w:r>
      <w:r w:rsidRPr="00D3464B">
        <w:t>() was created that allows the user to set a particular value for delta t.</w:t>
      </w:r>
    </w:p>
    <w:p w14:paraId="12DBE8B6" w14:textId="77777777" w:rsidR="00283E02" w:rsidRDefault="00873F76" w:rsidP="00CC1B5C">
      <w:r w:rsidRPr="00D3464B">
        <w:rPr>
          <w:b/>
        </w:rPr>
        <w:t>13) Function swe_nod_aps</w:t>
      </w:r>
      <w:r w:rsidRPr="00D3464B">
        <w:t>(): a bug was fixed that occurred with calculations for the EMB.</w:t>
      </w:r>
    </w:p>
    <w:p w14:paraId="197B4019" w14:textId="77777777" w:rsidR="00283E02" w:rsidRDefault="00873F76" w:rsidP="00CC1B5C">
      <w:r w:rsidRPr="00D3464B">
        <w:rPr>
          <w:b/>
        </w:rPr>
        <w:t>14) New function swe_get_library_path</w:t>
      </w:r>
      <w:r w:rsidRPr="00D3464B">
        <w:t>(): The function returns the path in which the executable resides. If it is running with a DLL, then returns the path of the DLL.</w:t>
      </w:r>
    </w:p>
    <w:p w14:paraId="2856B87B" w14:textId="77777777" w:rsidR="00BF3510" w:rsidRPr="00E04065" w:rsidRDefault="00BF3510" w:rsidP="00877D89">
      <w:pPr>
        <w:pStyle w:val="berschrift2"/>
      </w:pPr>
      <w:bookmarkStart w:id="315" w:name="_Toc49847981"/>
      <w:r w:rsidRPr="00E04065">
        <w:t>Changes from version 2.03 to 2.04</w:t>
      </w:r>
      <w:bookmarkEnd w:id="315"/>
    </w:p>
    <w:p w14:paraId="21EFFF68" w14:textId="77777777" w:rsidR="00283E02" w:rsidRPr="00807FC9" w:rsidRDefault="00BF3510" w:rsidP="00807FC9">
      <w:r w:rsidRPr="00D3464B">
        <w:rPr>
          <w:b/>
          <w:bCs/>
          <w:lang w:eastAsia="de-DE"/>
        </w:rPr>
        <w:t>The DLL of version 2.03 is not compatible with existing software.</w:t>
      </w:r>
      <w:r w:rsidRPr="00D3464B">
        <w:rPr>
          <w:lang w:eastAsia="de-DE"/>
        </w:rPr>
        <w:t xml:space="preserve"> In all past versions, the function names in the DLL were “decorated” (i.e. they had an initial ‘_’ and a final ‘@99’). However, version 2.03 had the function names “undecorated”. This was a result of the removal of </w:t>
      </w:r>
      <w:r w:rsidRPr="00807FC9">
        <w:t>the PASCAL keyword from the function declarations. Because of this, the DLL was created with the __cdecl calling convention whereas with the PASCAL keyword it had been created with the __stdcall calling convention.</w:t>
      </w:r>
    </w:p>
    <w:p w14:paraId="0F25FF84" w14:textId="77777777" w:rsidR="00283E02" w:rsidRDefault="00BF3510" w:rsidP="00CC1B5C">
      <w:r w:rsidRPr="00D3464B">
        <w:t>Since VBA requires __stdcall, we return to __stdcall and to decorated function names.</w:t>
      </w:r>
    </w:p>
    <w:p w14:paraId="3FC83069" w14:textId="77777777" w:rsidR="00283E02" w:rsidRDefault="00BF3510" w:rsidP="00CC1B5C">
      <w:pPr>
        <w:rPr>
          <w:lang w:eastAsia="de-DE"/>
        </w:rPr>
      </w:pPr>
      <w:r w:rsidRPr="00D3464B">
        <w:rPr>
          <w:lang w:eastAsia="de-DE"/>
        </w:rPr>
        <w:t>The macro PASCAL_CONV, which had been misleading, was renamed as CALL_CONV.</w:t>
      </w:r>
    </w:p>
    <w:p w14:paraId="7DF61497" w14:textId="77777777" w:rsidR="00BF3510" w:rsidRPr="00E04065" w:rsidRDefault="00BF3510" w:rsidP="00877D89">
      <w:pPr>
        <w:pStyle w:val="berschrift2"/>
      </w:pPr>
      <w:bookmarkStart w:id="316" w:name="_Toc49847982"/>
      <w:r w:rsidRPr="00E04065">
        <w:t>Changes from version 2.02.01 to 2.03</w:t>
      </w:r>
      <w:bookmarkEnd w:id="316"/>
    </w:p>
    <w:p w14:paraId="6480ED00" w14:textId="77777777" w:rsidR="00283E02" w:rsidRDefault="00BF3510" w:rsidP="00CC1B5C">
      <w:pPr>
        <w:rPr>
          <w:lang w:eastAsia="de-DE"/>
        </w:rPr>
      </w:pPr>
      <w:r w:rsidRPr="00D3464B">
        <w:rPr>
          <w:lang w:eastAsia="de-DE"/>
        </w:rPr>
        <w:t>This is a minor release, mainly for those who wish a thread-safe Swiss Ephemeris. It was implemented according to the suggestions made by Rüdiger Plantico and Skylendar. Any errors might be Dieter Koch’s fault. On our Linux</w:t>
      </w:r>
      <w:r w:rsidR="00495D04">
        <w:rPr>
          <w:lang w:eastAsia="de-DE"/>
        </w:rPr>
        <w:t xml:space="preserve"> </w:t>
      </w:r>
      <w:r w:rsidRPr="00D3464B">
        <w:rPr>
          <w:lang w:eastAsia="de-DE"/>
        </w:rPr>
        <w:t>system, at least, it seems to work.</w:t>
      </w:r>
    </w:p>
    <w:p w14:paraId="4110F47D" w14:textId="77777777" w:rsidR="00283E02" w:rsidRDefault="00BF3510" w:rsidP="00807FC9">
      <w:pPr>
        <w:rPr>
          <w:color w:val="000000"/>
          <w:lang w:eastAsia="de-DE"/>
        </w:rPr>
      </w:pPr>
      <w:r w:rsidRPr="00D3464B">
        <w:rPr>
          <w:lang w:eastAsia="de-DE"/>
        </w:rPr>
        <w:t xml:space="preserve">However, it seems that that we </w:t>
      </w:r>
      <w:r w:rsidRPr="0070640C">
        <w:rPr>
          <w:lang w:eastAsia="de-DE"/>
        </w:rPr>
        <w:t>cannot</w:t>
      </w:r>
      <w:r w:rsidRPr="00D3464B">
        <w:rPr>
          <w:lang w:eastAsia="de-DE"/>
        </w:rPr>
        <w:t xml:space="preserve"> build a thread-safe DLL inhouse at the moment. If a group member could provide a thread-safe DLL, </w:t>
      </w:r>
      <w:r w:rsidRPr="00807FC9">
        <w:t>that could be added to the Swiss Ephemeris download area.</w:t>
      </w:r>
    </w:p>
    <w:p w14:paraId="428030EF" w14:textId="77777777" w:rsidR="00283E02" w:rsidRDefault="00BF3510" w:rsidP="00CC1B5C">
      <w:pPr>
        <w:rPr>
          <w:lang w:eastAsia="de-DE"/>
        </w:rPr>
      </w:pPr>
      <w:r w:rsidRPr="00D3464B">
        <w:rPr>
          <w:lang w:eastAsia="de-DE"/>
        </w:rPr>
        <w:t>Other changes:</w:t>
      </w:r>
    </w:p>
    <w:p w14:paraId="4AE20C47" w14:textId="77777777" w:rsidR="00283E02" w:rsidRDefault="00BF3510" w:rsidP="00CC1B5C">
      <w:pPr>
        <w:rPr>
          <w:lang w:eastAsia="de-DE"/>
        </w:rPr>
      </w:pPr>
      <w:r w:rsidRPr="00D3464B">
        <w:rPr>
          <w:lang w:eastAsia="de-DE"/>
        </w:rPr>
        <w:t>FAR, PASCAL, and EXP16 macros in function declarations were removed.</w:t>
      </w:r>
    </w:p>
    <w:p w14:paraId="5CFDD642" w14:textId="77777777" w:rsidR="004E52D3" w:rsidRDefault="00BF3510" w:rsidP="00CC1B5C">
      <w:pPr>
        <w:rPr>
          <w:lang w:eastAsia="de-DE"/>
        </w:rPr>
      </w:pPr>
      <w:r w:rsidRPr="00D3464B">
        <w:rPr>
          <w:lang w:eastAsia="de-DE"/>
        </w:rPr>
        <w:t>Minor bug fixes:</w:t>
      </w:r>
    </w:p>
    <w:p w14:paraId="11119359" w14:textId="77777777" w:rsidR="004E52D3" w:rsidRDefault="00BF3510" w:rsidP="00544D0E">
      <w:pPr>
        <w:pStyle w:val="ListBullet1"/>
        <w:ind w:left="284" w:hanging="284"/>
        <w:rPr>
          <w:lang w:eastAsia="de-DE"/>
        </w:rPr>
      </w:pPr>
      <w:r w:rsidRPr="00D3464B">
        <w:rPr>
          <w:lang w:eastAsia="de-DE"/>
        </w:rPr>
        <w:t>swe_calc_ut(): With some nonsensical SEFLG_ combinations, such as a combination of several ephemeris flags, slightly inconsistent results were returned.</w:t>
      </w:r>
    </w:p>
    <w:p w14:paraId="6A4E69FD" w14:textId="77777777" w:rsidR="00283E02" w:rsidRDefault="00BF3510" w:rsidP="00544D0E">
      <w:pPr>
        <w:pStyle w:val="ListBullet1"/>
        <w:ind w:left="284" w:hanging="284"/>
        <w:rPr>
          <w:lang w:eastAsia="de-DE"/>
        </w:rPr>
      </w:pPr>
      <w:r w:rsidRPr="00D3464B">
        <w:rPr>
          <w:lang w:eastAsia="de-DE"/>
        </w:rPr>
        <w:t>swe_calc(planet) with SEFLG_JPLEPH: If the function was called with a JD beyond the ephemeris range, then a subsequent call of swe_calc(SE_SUN) for a valid JD would have provided wrong result. This was a very old bug, found by Anner van Hardenbroek.</w:t>
      </w:r>
    </w:p>
    <w:p w14:paraId="5D44F2A3" w14:textId="77777777" w:rsidR="00283E02" w:rsidRDefault="00BF3510" w:rsidP="00CC1B5C">
      <w:pPr>
        <w:rPr>
          <w:lang w:eastAsia="de-DE"/>
        </w:rPr>
      </w:pPr>
      <w:r w:rsidRPr="00D3464B">
        <w:rPr>
          <w:lang w:eastAsia="de-DE"/>
        </w:rPr>
        <w:t>Note, other issues that have been discussed recently or even longer ago had to be postponed.</w:t>
      </w:r>
    </w:p>
    <w:p w14:paraId="391D4E5A" w14:textId="77777777" w:rsidR="00BF3510" w:rsidRPr="00E04065" w:rsidRDefault="00BF3510" w:rsidP="00877D89">
      <w:pPr>
        <w:pStyle w:val="berschrift2"/>
      </w:pPr>
      <w:bookmarkStart w:id="317" w:name="_Toc49847983"/>
      <w:r w:rsidRPr="00E04065">
        <w:t>Changes from version 2.02 to 2.02.01</w:t>
      </w:r>
      <w:bookmarkEnd w:id="317"/>
    </w:p>
    <w:p w14:paraId="3453A531" w14:textId="77777777" w:rsidR="004E52D3" w:rsidRDefault="00BF3510" w:rsidP="00544D0E">
      <w:pPr>
        <w:pStyle w:val="ListBullet1"/>
        <w:ind w:left="284" w:hanging="284"/>
        <w:rPr>
          <w:lang w:eastAsia="de-DE"/>
        </w:rPr>
      </w:pPr>
      <w:r w:rsidRPr="00D3464B">
        <w:rPr>
          <w:lang w:eastAsia="de-DE"/>
        </w:rPr>
        <w:t>For better backward-</w:t>
      </w:r>
      <w:r w:rsidR="00E7025C" w:rsidRPr="00D3464B">
        <w:rPr>
          <w:lang w:eastAsia="de-DE"/>
        </w:rPr>
        <w:t>compatibility</w:t>
      </w:r>
      <w:r w:rsidRPr="00D3464B">
        <w:rPr>
          <w:lang w:eastAsia="de-DE"/>
        </w:rPr>
        <w:t xml:space="preserve"> with 2.0x, the </w:t>
      </w:r>
      <w:r w:rsidR="00E7025C" w:rsidRPr="00D3464B">
        <w:rPr>
          <w:lang w:eastAsia="de-DE"/>
        </w:rPr>
        <w:t>behavior</w:t>
      </w:r>
      <w:r w:rsidRPr="00D3464B">
        <w:rPr>
          <w:lang w:eastAsia="de-DE"/>
        </w:rPr>
        <w:t xml:space="preserve"> of the old Delta T function swe_deltat() has been modified as follows:</w:t>
      </w:r>
    </w:p>
    <w:p w14:paraId="07F5221E" w14:textId="77777777" w:rsidR="004E52D3" w:rsidRDefault="00BF3510" w:rsidP="00CC1B5C">
      <w:pPr>
        <w:rPr>
          <w:lang w:eastAsia="de-DE"/>
        </w:rPr>
      </w:pPr>
      <w:r w:rsidRPr="00D3464B">
        <w:rPr>
          <w:lang w:eastAsia="de-DE"/>
        </w:rPr>
        <w:t>swe_deltat() assumes</w:t>
      </w:r>
    </w:p>
    <w:p w14:paraId="622AA027" w14:textId="77777777" w:rsidR="004E52D3" w:rsidRDefault="00BF3510" w:rsidP="00CC1B5C">
      <w:pPr>
        <w:rPr>
          <w:lang w:eastAsia="de-DE"/>
        </w:rPr>
      </w:pPr>
      <w:r w:rsidRPr="00D3464B">
        <w:rPr>
          <w:lang w:eastAsia="de-DE"/>
        </w:rPr>
        <w:t>SEFLG_JPLEPH, if a JPL file is open;</w:t>
      </w:r>
    </w:p>
    <w:p w14:paraId="184EEE68" w14:textId="77777777" w:rsidR="004E52D3" w:rsidRDefault="00BF3510" w:rsidP="00CC1B5C">
      <w:pPr>
        <w:rPr>
          <w:lang w:eastAsia="de-DE"/>
        </w:rPr>
      </w:pPr>
      <w:r w:rsidRPr="00D3464B">
        <w:rPr>
          <w:lang w:eastAsia="de-DE"/>
        </w:rPr>
        <w:t>SEFLG_SWIEPH, otherwise.</w:t>
      </w:r>
    </w:p>
    <w:p w14:paraId="271CD763" w14:textId="77777777" w:rsidR="00BF3510" w:rsidRPr="00D3464B" w:rsidRDefault="00BF3510" w:rsidP="00CC1B5C">
      <w:pPr>
        <w:rPr>
          <w:lang w:eastAsia="de-DE"/>
        </w:rPr>
      </w:pPr>
      <w:r w:rsidRPr="00D3464B">
        <w:rPr>
          <w:lang w:eastAsia="de-DE"/>
        </w:rPr>
        <w:t>Usually, this modification does not result in values different from those provided by former versions SE 2.00</w:t>
      </w:r>
      <w:r w:rsidR="00495D04">
        <w:rPr>
          <w:lang w:eastAsia="de-DE"/>
        </w:rPr>
        <w:t xml:space="preserve"> </w:t>
      </w:r>
      <w:r w:rsidRPr="00D3464B">
        <w:rPr>
          <w:lang w:eastAsia="de-DE"/>
        </w:rPr>
        <w:t>and 2.01.</w:t>
      </w:r>
    </w:p>
    <w:p w14:paraId="187FAF02" w14:textId="77777777" w:rsidR="00BF3510" w:rsidRPr="00D3464B" w:rsidRDefault="00BF3510" w:rsidP="00CC1B5C">
      <w:pPr>
        <w:rPr>
          <w:lang w:eastAsia="de-DE"/>
        </w:rPr>
      </w:pPr>
      <w:r w:rsidRPr="00D3464B">
        <w:rPr>
          <w:lang w:eastAsia="de-DE"/>
        </w:rPr>
        <w:t>Note, SEFLG_MOSEPH is never assumed by swe_deltat(). For consistent handling of ephemeris-dependent Delta T, please use the new Delta T function swe_deltat_ex(). Or if you understand the lunar tidal acceleration problem, you can use swe_set_tid_acc() to define the value you want.</w:t>
      </w:r>
    </w:p>
    <w:p w14:paraId="7569A27C" w14:textId="77777777" w:rsidR="00283E02" w:rsidRDefault="00BF3510" w:rsidP="00544D0E">
      <w:pPr>
        <w:pStyle w:val="ListBullet1"/>
        <w:ind w:left="284" w:hanging="284"/>
        <w:rPr>
          <w:lang w:eastAsia="de-DE"/>
        </w:rPr>
      </w:pPr>
      <w:r w:rsidRPr="00D3464B">
        <w:rPr>
          <w:lang w:eastAsia="de-DE"/>
        </w:rPr>
        <w:t xml:space="preserve">With version 2.02, software that does not use swe_set_ephe_path() or swe_set_jpl_file() to </w:t>
      </w:r>
      <w:r w:rsidR="00E7025C" w:rsidRPr="00D3464B">
        <w:rPr>
          <w:lang w:eastAsia="de-DE"/>
        </w:rPr>
        <w:t>initialize</w:t>
      </w:r>
      <w:r w:rsidRPr="00D3464B">
        <w:rPr>
          <w:lang w:eastAsia="de-DE"/>
        </w:rPr>
        <w:t xml:space="preserve"> the Swiss Ephemeris may fail to calculate topocentric planets with swe_calc() or swe_calc_ut() (return value ERR). Version 2.02.01 is more tolerant again.</w:t>
      </w:r>
    </w:p>
    <w:p w14:paraId="708B692D" w14:textId="24D17CC7" w:rsidR="00283E02" w:rsidRDefault="00FE0B96" w:rsidP="00544D0E">
      <w:pPr>
        <w:pStyle w:val="ListBullet1"/>
        <w:ind w:left="284" w:hanging="284"/>
        <w:rPr>
          <w:lang w:eastAsia="de-DE"/>
        </w:rPr>
      </w:pPr>
      <w:r>
        <w:rPr>
          <w:lang w:eastAsia="de-DE"/>
        </w:rPr>
        <w:t>Ayanamsha</w:t>
      </w:r>
      <w:r w:rsidR="00D90815">
        <w:rPr>
          <w:lang w:eastAsia="de-DE"/>
        </w:rPr>
        <w:t xml:space="preserve">s </w:t>
      </w:r>
      <w:r w:rsidR="00BF3510" w:rsidRPr="00D3464B">
        <w:rPr>
          <w:lang w:eastAsia="de-DE"/>
        </w:rPr>
        <w:t>TRUE_REVATI, TRUE_PUSHYA now also work if not fixed stars file is found in the ephemeris path. With TRUE_CHITRA, this has been the case for longer.</w:t>
      </w:r>
    </w:p>
    <w:p w14:paraId="2F4EE68C" w14:textId="77777777" w:rsidR="00283E02" w:rsidRDefault="00BF3510" w:rsidP="00544D0E">
      <w:pPr>
        <w:pStyle w:val="ListBullet1"/>
        <w:ind w:left="284" w:hanging="284"/>
        <w:rPr>
          <w:lang w:eastAsia="de-DE"/>
        </w:rPr>
      </w:pPr>
      <w:r w:rsidRPr="00D3464B">
        <w:rPr>
          <w:lang w:eastAsia="de-DE"/>
        </w:rPr>
        <w:t>Bug fixed: since version 2.00, the sidereal modes TRUE_CHITRA, TRUE_REVATI, TRUE_PUSHYA provided wrong latitude and speed for the Sun.</w:t>
      </w:r>
    </w:p>
    <w:p w14:paraId="00EF64CD" w14:textId="77777777" w:rsidR="00283E02" w:rsidRDefault="00BF3510" w:rsidP="00CC1B5C">
      <w:pPr>
        <w:rPr>
          <w:lang w:eastAsia="de-DE"/>
        </w:rPr>
      </w:pPr>
      <w:r w:rsidRPr="00D3464B">
        <w:rPr>
          <w:lang w:eastAsia="de-DE"/>
        </w:rPr>
        <w:t>Thanks to Thomas Mack for some contributions to this release.</w:t>
      </w:r>
    </w:p>
    <w:p w14:paraId="7AFABB13" w14:textId="77777777" w:rsidR="00BF3510" w:rsidRPr="00E04065" w:rsidRDefault="00BF3510" w:rsidP="00877D89">
      <w:pPr>
        <w:pStyle w:val="berschrift2"/>
      </w:pPr>
      <w:bookmarkStart w:id="318" w:name="_Toc49847984"/>
      <w:r w:rsidRPr="00E04065">
        <w:t>Changes from version 2.01 to 2.02</w:t>
      </w:r>
      <w:bookmarkEnd w:id="318"/>
    </w:p>
    <w:p w14:paraId="7FE7C75A" w14:textId="77777777" w:rsidR="00283E02" w:rsidRDefault="00BF3510" w:rsidP="00CC1B5C">
      <w:pPr>
        <w:rPr>
          <w:lang w:eastAsia="de-DE"/>
        </w:rPr>
      </w:pPr>
      <w:r w:rsidRPr="00D3464B">
        <w:rPr>
          <w:lang w:eastAsia="de-DE"/>
        </w:rPr>
        <w:t>Many thanks to all who have contributed bug reports, in particular Thomas Mack, Bernd Müller, and Anner van Hardenbroek.</w:t>
      </w:r>
    </w:p>
    <w:p w14:paraId="79D7D262" w14:textId="77777777" w:rsidR="00283E02" w:rsidRDefault="00BF3510" w:rsidP="00CC1B5C">
      <w:pPr>
        <w:rPr>
          <w:lang w:eastAsia="de-DE"/>
        </w:rPr>
      </w:pPr>
      <w:r w:rsidRPr="00D3464B">
        <w:rPr>
          <w:lang w:eastAsia="de-DE"/>
        </w:rPr>
        <w:t>Swiss Ephemeris 2.02 contains the following updates:</w:t>
      </w:r>
    </w:p>
    <w:p w14:paraId="67AF0232" w14:textId="77777777" w:rsidR="004E52D3" w:rsidRDefault="00BF3510" w:rsidP="00544D0E">
      <w:pPr>
        <w:pStyle w:val="ListBullet1"/>
        <w:ind w:left="284" w:hanging="284"/>
        <w:rPr>
          <w:lang w:eastAsia="de-DE"/>
        </w:rPr>
      </w:pPr>
      <w:r w:rsidRPr="00D3464B">
        <w:rPr>
          <w:lang w:eastAsia="de-DE"/>
        </w:rPr>
        <w:t>A bug was fixed in sidereal time functions before 1850 and after 2050.</w:t>
      </w:r>
      <w:r w:rsidR="00446B06">
        <w:rPr>
          <w:lang w:eastAsia="de-DE"/>
        </w:rPr>
        <w:t xml:space="preserve"> </w:t>
      </w:r>
      <w:r w:rsidRPr="00D3464B">
        <w:rPr>
          <w:lang w:eastAsia="de-DE"/>
        </w:rPr>
        <w:t>The bug was a side effect of some</w:t>
      </w:r>
      <w:r w:rsidR="00495D04">
        <w:rPr>
          <w:lang w:eastAsia="de-DE"/>
        </w:rPr>
        <w:t xml:space="preserve"> </w:t>
      </w:r>
      <w:r w:rsidRPr="00D3464B">
        <w:rPr>
          <w:lang w:eastAsia="de-DE"/>
        </w:rPr>
        <w:t>other bug fix in Version 2.01.</w:t>
      </w:r>
      <w:r w:rsidR="00446B06">
        <w:rPr>
          <w:lang w:eastAsia="de-DE"/>
        </w:rPr>
        <w:t xml:space="preserve"> </w:t>
      </w:r>
      <w:r w:rsidRPr="00D3464B">
        <w:rPr>
          <w:lang w:eastAsia="de-DE"/>
        </w:rPr>
        <w:t>The error was smaller than 5 arc min for the whole time range of the ephemeris.</w:t>
      </w:r>
    </w:p>
    <w:p w14:paraId="3FF41719" w14:textId="77777777" w:rsidR="004E52D3" w:rsidRDefault="00BF3510" w:rsidP="00CC1B5C">
      <w:pPr>
        <w:rPr>
          <w:lang w:eastAsia="de-DE"/>
        </w:rPr>
      </w:pPr>
      <w:r w:rsidRPr="00D3464B">
        <w:rPr>
          <w:lang w:eastAsia="de-DE"/>
        </w:rPr>
        <w:t>The bug also resulted in errors of similar size in azimuth calculations before 1850 and after 2050.</w:t>
      </w:r>
    </w:p>
    <w:p w14:paraId="1226F93E" w14:textId="77777777" w:rsidR="004E52D3" w:rsidRDefault="00BF3510" w:rsidP="00CC1B5C">
      <w:pPr>
        <w:rPr>
          <w:lang w:eastAsia="de-DE"/>
        </w:rPr>
      </w:pPr>
      <w:r w:rsidRPr="00D3464B">
        <w:rPr>
          <w:lang w:eastAsia="de-DE"/>
        </w:rPr>
        <w:t>Moreover, the bug resulted in errors of a few milliarcseconds in topocentric planetary positions before 1850 and</w:t>
      </w:r>
      <w:r w:rsidR="00495D04">
        <w:rPr>
          <w:lang w:eastAsia="de-DE"/>
        </w:rPr>
        <w:t xml:space="preserve"> </w:t>
      </w:r>
      <w:r w:rsidRPr="00D3464B">
        <w:rPr>
          <w:lang w:eastAsia="de-DE"/>
        </w:rPr>
        <w:t>after 2050.</w:t>
      </w:r>
    </w:p>
    <w:p w14:paraId="7C348D39" w14:textId="77777777" w:rsidR="00283E02" w:rsidRDefault="00BF3510" w:rsidP="00CC1B5C">
      <w:pPr>
        <w:rPr>
          <w:lang w:eastAsia="de-DE"/>
        </w:rPr>
      </w:pPr>
      <w:r w:rsidRPr="00D3464B">
        <w:rPr>
          <w:lang w:eastAsia="de-DE"/>
        </w:rPr>
        <w:t>In addition, the timings of risings, settings, and local eclipses may be slightly affected, again only before</w:t>
      </w:r>
      <w:r w:rsidR="00495D04">
        <w:rPr>
          <w:lang w:eastAsia="de-DE"/>
        </w:rPr>
        <w:t xml:space="preserve"> </w:t>
      </w:r>
      <w:r w:rsidRPr="00D3464B">
        <w:rPr>
          <w:lang w:eastAsia="de-DE"/>
        </w:rPr>
        <w:t>1850 and after 2050</w:t>
      </w:r>
      <w:r w:rsidR="00495D04">
        <w:rPr>
          <w:lang w:eastAsia="de-DE"/>
        </w:rPr>
        <w:t>.</w:t>
      </w:r>
    </w:p>
    <w:p w14:paraId="071AAB69" w14:textId="77777777" w:rsidR="00283E02" w:rsidRDefault="00BF3510" w:rsidP="00544D0E">
      <w:pPr>
        <w:pStyle w:val="ListBullet1"/>
        <w:ind w:left="284" w:hanging="284"/>
        <w:rPr>
          <w:lang w:eastAsia="de-DE"/>
        </w:rPr>
      </w:pPr>
      <w:r w:rsidRPr="00D3464B">
        <w:rPr>
          <w:lang w:eastAsia="de-DE"/>
        </w:rPr>
        <w:t>A bug was fixed that sometimes resulted in a program crash when function calls with different ephemeris flags</w:t>
      </w:r>
      <w:r w:rsidR="00495D04">
        <w:rPr>
          <w:lang w:eastAsia="de-DE"/>
        </w:rPr>
        <w:t xml:space="preserve"> </w:t>
      </w:r>
      <w:r w:rsidRPr="00D3464B">
        <w:rPr>
          <w:lang w:eastAsia="de-DE"/>
        </w:rPr>
        <w:t>(SEFLG_JPLEPH, SEFLG_SWIEPH, and SEFLG_MOSEPH) were made in sequence.</w:t>
      </w:r>
    </w:p>
    <w:p w14:paraId="252E9D9C" w14:textId="77777777" w:rsidR="004E52D3" w:rsidRDefault="00BF3510" w:rsidP="00544D0E">
      <w:pPr>
        <w:pStyle w:val="ListBullet1"/>
        <w:ind w:left="284" w:hanging="284"/>
        <w:rPr>
          <w:lang w:eastAsia="de-DE"/>
        </w:rPr>
      </w:pPr>
      <w:r w:rsidRPr="00D3464B">
        <w:rPr>
          <w:lang w:eastAsia="de-DE"/>
        </w:rPr>
        <w:t>Delta T functions:</w:t>
      </w:r>
    </w:p>
    <w:p w14:paraId="08612192" w14:textId="77777777" w:rsidR="004E52D3" w:rsidRDefault="00BF3510" w:rsidP="00544D0E">
      <w:pPr>
        <w:pStyle w:val="ListBullet1"/>
        <w:ind w:left="284" w:hanging="284"/>
        <w:rPr>
          <w:lang w:eastAsia="de-DE"/>
        </w:rPr>
      </w:pPr>
      <w:r w:rsidRPr="00D3464B">
        <w:rPr>
          <w:lang w:eastAsia="de-DE"/>
        </w:rPr>
        <w:t>New function swe_deltat_ex(tjd_ut, ephe_flag, serr), where ephe_flag is one of the following:</w:t>
      </w:r>
    </w:p>
    <w:p w14:paraId="1151A4D9" w14:textId="77777777" w:rsidR="004E52D3" w:rsidRDefault="00BF3510" w:rsidP="00CC1B5C">
      <w:pPr>
        <w:rPr>
          <w:lang w:eastAsia="de-DE"/>
        </w:rPr>
      </w:pPr>
      <w:r w:rsidRPr="00D3464B">
        <w:rPr>
          <w:lang w:eastAsia="de-DE"/>
        </w:rPr>
        <w:t>SEFLG_SWIEPH, SEFLG_JPLEPH, SEFLG_MOSEPH, and serr the usual string for error messages.</w:t>
      </w:r>
    </w:p>
    <w:p w14:paraId="042DE543" w14:textId="77777777" w:rsidR="004E52D3" w:rsidRDefault="00BF3510" w:rsidP="00CC1B5C">
      <w:pPr>
        <w:rPr>
          <w:lang w:eastAsia="de-DE"/>
        </w:rPr>
      </w:pPr>
      <w:r w:rsidRPr="00D3464B">
        <w:rPr>
          <w:lang w:eastAsia="de-DE"/>
        </w:rPr>
        <w:t>It is wise to use this new function instead of the old swe_deltat(), especially if one uses more than one</w:t>
      </w:r>
      <w:r w:rsidR="00495D04">
        <w:rPr>
          <w:lang w:eastAsia="de-DE"/>
        </w:rPr>
        <w:t xml:space="preserve"> </w:t>
      </w:r>
      <w:r w:rsidRPr="00D3464B">
        <w:rPr>
          <w:lang w:eastAsia="de-DE"/>
        </w:rPr>
        <w:t>ephemeris or wants to compare different ephemerides in UT.</w:t>
      </w:r>
    </w:p>
    <w:p w14:paraId="5929077E" w14:textId="3DE57E8F" w:rsidR="004E52D3" w:rsidRDefault="00BF3510" w:rsidP="00CC1B5C">
      <w:pPr>
        <w:rPr>
          <w:lang w:eastAsia="de-DE"/>
        </w:rPr>
      </w:pPr>
      <w:r w:rsidRPr="00D3464B">
        <w:rPr>
          <w:lang w:eastAsia="de-DE"/>
        </w:rPr>
        <w:t>Detailed explanations about this point are given further below in the general remark concerning Swiss</w:t>
      </w:r>
      <w:r w:rsidR="0070640C">
        <w:rPr>
          <w:lang w:eastAsia="de-DE"/>
        </w:rPr>
        <w:t xml:space="preserve"> </w:t>
      </w:r>
      <w:r w:rsidRPr="00D3464B">
        <w:rPr>
          <w:lang w:eastAsia="de-DE"/>
        </w:rPr>
        <w:t>Ephemeris 2.02 and above in chap. 8 (on Delta T functions).</w:t>
      </w:r>
    </w:p>
    <w:p w14:paraId="161144D1" w14:textId="77777777" w:rsidR="004E52D3" w:rsidRDefault="00BF3510" w:rsidP="00544D0E">
      <w:pPr>
        <w:pStyle w:val="ListBullet1"/>
        <w:ind w:left="284" w:hanging="284"/>
        <w:rPr>
          <w:lang w:eastAsia="de-DE"/>
        </w:rPr>
      </w:pPr>
      <w:r w:rsidRPr="00D3464B">
        <w:rPr>
          <w:lang w:eastAsia="de-DE"/>
        </w:rPr>
        <w:t>The old function swe_deltat() was slightly modified. It now assumes</w:t>
      </w:r>
    </w:p>
    <w:p w14:paraId="2F89C9D0" w14:textId="77777777" w:rsidR="004E52D3" w:rsidRDefault="00BF3510" w:rsidP="00CC1B5C">
      <w:pPr>
        <w:rPr>
          <w:lang w:eastAsia="de-DE"/>
        </w:rPr>
      </w:pPr>
      <w:r w:rsidRPr="00D3464B">
        <w:rPr>
          <w:lang w:eastAsia="de-DE"/>
        </w:rPr>
        <w:t>SEFLG_JPLEPH, if a JPL file is open;</w:t>
      </w:r>
    </w:p>
    <w:p w14:paraId="540FF9C4" w14:textId="77777777" w:rsidR="004E52D3" w:rsidRDefault="00BF3510" w:rsidP="00CC1B5C">
      <w:pPr>
        <w:rPr>
          <w:lang w:eastAsia="de-DE"/>
        </w:rPr>
      </w:pPr>
      <w:r w:rsidRPr="00D3464B">
        <w:rPr>
          <w:lang w:eastAsia="de-DE"/>
        </w:rPr>
        <w:t>SEFLG_SWIEPH, if a Swiss Ephemeris sepl* or semo* file is found;</w:t>
      </w:r>
    </w:p>
    <w:p w14:paraId="03EDBFCE" w14:textId="77777777" w:rsidR="004E52D3" w:rsidRDefault="00BF3510" w:rsidP="00CC1B5C">
      <w:pPr>
        <w:rPr>
          <w:lang w:eastAsia="de-DE"/>
        </w:rPr>
      </w:pPr>
      <w:r w:rsidRPr="00D3464B">
        <w:rPr>
          <w:lang w:eastAsia="de-DE"/>
        </w:rPr>
        <w:t>SEFLG_MOSEPH otherwise.</w:t>
      </w:r>
    </w:p>
    <w:p w14:paraId="52E3EF04" w14:textId="77777777" w:rsidR="00283E02" w:rsidRDefault="00BF3510" w:rsidP="00CC1B5C">
      <w:pPr>
        <w:rPr>
          <w:lang w:eastAsia="de-DE"/>
        </w:rPr>
      </w:pPr>
      <w:r w:rsidRPr="00D3464B">
        <w:rPr>
          <w:lang w:eastAsia="de-DE"/>
        </w:rPr>
        <w:t>Usually, this modification does not result in values different from those provided by former versions SE 2.00</w:t>
      </w:r>
      <w:r w:rsidR="00495D04">
        <w:rPr>
          <w:lang w:eastAsia="de-DE"/>
        </w:rPr>
        <w:t xml:space="preserve"> </w:t>
      </w:r>
      <w:r w:rsidRPr="00D3464B">
        <w:rPr>
          <w:lang w:eastAsia="de-DE"/>
        </w:rPr>
        <w:t>and 2.01.</w:t>
      </w:r>
    </w:p>
    <w:p w14:paraId="0D555A9A" w14:textId="5FEF2253" w:rsidR="004E52D3" w:rsidRDefault="00FE0B96" w:rsidP="00544D0E">
      <w:pPr>
        <w:pStyle w:val="ListBullet1"/>
        <w:ind w:left="284" w:hanging="284"/>
        <w:rPr>
          <w:lang w:eastAsia="de-DE"/>
        </w:rPr>
      </w:pPr>
      <w:r>
        <w:rPr>
          <w:lang w:eastAsia="de-DE"/>
        </w:rPr>
        <w:t>Ayanamsha</w:t>
      </w:r>
      <w:r w:rsidR="00D90815">
        <w:rPr>
          <w:lang w:eastAsia="de-DE"/>
        </w:rPr>
        <w:t xml:space="preserve"> </w:t>
      </w:r>
      <w:r w:rsidR="00BF3510" w:rsidRPr="00D3464B">
        <w:rPr>
          <w:lang w:eastAsia="de-DE"/>
        </w:rPr>
        <w:t>functions:</w:t>
      </w:r>
    </w:p>
    <w:p w14:paraId="1E8179DF" w14:textId="7F800C07" w:rsidR="004E52D3" w:rsidRDefault="00BF3510" w:rsidP="00544D0E">
      <w:pPr>
        <w:pStyle w:val="ListBullet1"/>
        <w:ind w:left="284" w:hanging="284"/>
        <w:rPr>
          <w:lang w:eastAsia="de-DE"/>
        </w:rPr>
      </w:pPr>
      <w:r w:rsidRPr="00D3464B">
        <w:rPr>
          <w:lang w:eastAsia="de-DE"/>
        </w:rPr>
        <w:t xml:space="preserve">New functions </w:t>
      </w:r>
      <w:r w:rsidR="00341D2D">
        <w:rPr>
          <w:lang w:eastAsia="de-DE"/>
        </w:rPr>
        <w:t>swe_get_ayanamsa</w:t>
      </w:r>
      <w:r w:rsidRPr="00D3464B">
        <w:rPr>
          <w:lang w:eastAsia="de-DE"/>
        </w:rPr>
        <w:t xml:space="preserve">_ex(), </w:t>
      </w:r>
      <w:r w:rsidR="00341D2D">
        <w:rPr>
          <w:lang w:eastAsia="de-DE"/>
        </w:rPr>
        <w:t>swe_get_ayanamsa</w:t>
      </w:r>
      <w:r w:rsidRPr="00D3464B">
        <w:rPr>
          <w:lang w:eastAsia="de-DE"/>
        </w:rPr>
        <w:t>_ex_ut() had to be introduced for similar reasons</w:t>
      </w:r>
      <w:r w:rsidR="00495D04">
        <w:rPr>
          <w:lang w:eastAsia="de-DE"/>
        </w:rPr>
        <w:t xml:space="preserve"> </w:t>
      </w:r>
      <w:r w:rsidRPr="00D3464B">
        <w:rPr>
          <w:lang w:eastAsia="de-DE"/>
        </w:rPr>
        <w:t>as swe_deltat_ex(). However, differences are very small, especially for recent dates.</w:t>
      </w:r>
    </w:p>
    <w:p w14:paraId="682D3521" w14:textId="77777777" w:rsidR="004E52D3" w:rsidRDefault="00BF3510" w:rsidP="00CC1B5C">
      <w:pPr>
        <w:rPr>
          <w:lang w:eastAsia="de-DE"/>
        </w:rPr>
      </w:pPr>
      <w:r w:rsidRPr="00D3464B">
        <w:rPr>
          <w:lang w:eastAsia="de-DE"/>
        </w:rPr>
        <w:t>For detailed explanations about this point, see general remarks further below.</w:t>
      </w:r>
    </w:p>
    <w:p w14:paraId="295C1A04" w14:textId="1A29DEE6" w:rsidR="004E52D3" w:rsidRDefault="00BF3510" w:rsidP="00544D0E">
      <w:pPr>
        <w:pStyle w:val="ListBullet1"/>
        <w:ind w:left="284" w:hanging="284"/>
        <w:rPr>
          <w:lang w:eastAsia="de-DE"/>
        </w:rPr>
      </w:pPr>
      <w:r w:rsidRPr="00D3464B">
        <w:rPr>
          <w:lang w:eastAsia="de-DE"/>
        </w:rPr>
        <w:t xml:space="preserve">The old function </w:t>
      </w:r>
      <w:r w:rsidR="00341D2D">
        <w:rPr>
          <w:lang w:eastAsia="de-DE"/>
        </w:rPr>
        <w:t>swe_get_ayanamsa</w:t>
      </w:r>
      <w:r w:rsidRPr="00D3464B">
        <w:rPr>
          <w:lang w:eastAsia="de-DE"/>
        </w:rPr>
        <w:t>() was modified in a similar way as swe_deltat().</w:t>
      </w:r>
    </w:p>
    <w:p w14:paraId="4D5EDBED" w14:textId="77777777" w:rsidR="00283E02" w:rsidRDefault="00BF3510" w:rsidP="00CC1B5C">
      <w:pPr>
        <w:rPr>
          <w:lang w:eastAsia="de-DE"/>
        </w:rPr>
      </w:pPr>
      <w:r w:rsidRPr="00D3464B">
        <w:rPr>
          <w:lang w:eastAsia="de-DE"/>
        </w:rPr>
        <w:t>Usually, this modification does not result in different results.</w:t>
      </w:r>
    </w:p>
    <w:p w14:paraId="4B27F015" w14:textId="77777777" w:rsidR="004E52D3" w:rsidRDefault="00BF3510" w:rsidP="00544D0E">
      <w:pPr>
        <w:pStyle w:val="ListBullet1"/>
        <w:ind w:left="284" w:hanging="284"/>
        <w:rPr>
          <w:lang w:eastAsia="de-DE"/>
        </w:rPr>
      </w:pPr>
      <w:r w:rsidRPr="00D3464B">
        <w:rPr>
          <w:lang w:eastAsia="de-DE"/>
        </w:rPr>
        <w:t>Eclipse and occultation functions:</w:t>
      </w:r>
    </w:p>
    <w:p w14:paraId="56323F6D" w14:textId="77777777" w:rsidR="004E52D3" w:rsidRDefault="00BF3510" w:rsidP="00544D0E">
      <w:pPr>
        <w:pStyle w:val="ListBullet1"/>
        <w:ind w:left="284" w:hanging="284"/>
        <w:rPr>
          <w:lang w:eastAsia="de-DE"/>
        </w:rPr>
      </w:pPr>
      <w:r w:rsidRPr="00D3464B">
        <w:rPr>
          <w:lang w:eastAsia="de-DE"/>
        </w:rPr>
        <w:t>Searches for non-existing events looped through the whole ephemeris.</w:t>
      </w:r>
    </w:p>
    <w:p w14:paraId="60B824B8" w14:textId="77777777" w:rsidR="004E52D3" w:rsidRDefault="00BF3510" w:rsidP="00CC1B5C">
      <w:pPr>
        <w:rPr>
          <w:lang w:eastAsia="de-DE"/>
        </w:rPr>
      </w:pPr>
      <w:r w:rsidRPr="00D3464B">
        <w:rPr>
          <w:lang w:eastAsia="de-DE"/>
        </w:rPr>
        <w:t>With version 2.02, an error is returned instead.</w:t>
      </w:r>
    </w:p>
    <w:p w14:paraId="136584CF" w14:textId="77777777" w:rsidR="004E52D3" w:rsidRDefault="00BF3510" w:rsidP="00544D0E">
      <w:pPr>
        <w:pStyle w:val="ListBullet1"/>
        <w:ind w:left="284" w:hanging="284"/>
        <w:rPr>
          <w:lang w:eastAsia="de-DE"/>
        </w:rPr>
      </w:pPr>
      <w:r w:rsidRPr="00D3464B">
        <w:rPr>
          <w:lang w:eastAsia="de-DE"/>
        </w:rPr>
        <w:t>Simplified (less confusing) handling of search flag in functions</w:t>
      </w:r>
      <w:r w:rsidR="00495D04">
        <w:rPr>
          <w:lang w:eastAsia="de-DE"/>
        </w:rPr>
        <w:t xml:space="preserve"> </w:t>
      </w:r>
      <w:r w:rsidRPr="00D3464B">
        <w:rPr>
          <w:lang w:eastAsia="de-DE"/>
        </w:rPr>
        <w:t>swe_sol_eclipse_when_glob() and swe_lun_occult_when_glob()</w:t>
      </w:r>
      <w:r w:rsidR="00495D04">
        <w:rPr>
          <w:lang w:eastAsia="de-DE"/>
        </w:rPr>
        <w:t xml:space="preserve"> </w:t>
      </w:r>
      <w:r w:rsidRPr="00D3464B">
        <w:rPr>
          <w:lang w:eastAsia="de-DE"/>
        </w:rPr>
        <w:t>(of course backward compatible)</w:t>
      </w:r>
      <w:r w:rsidR="00495D04">
        <w:rPr>
          <w:lang w:eastAsia="de-DE"/>
        </w:rPr>
        <w:t>.</w:t>
      </w:r>
    </w:p>
    <w:p w14:paraId="38A4A422" w14:textId="77777777" w:rsidR="00283E02" w:rsidRDefault="00BF3510" w:rsidP="00544D0E">
      <w:pPr>
        <w:pStyle w:val="ListBullet1"/>
        <w:ind w:left="284" w:hanging="284"/>
        <w:rPr>
          <w:lang w:eastAsia="de-DE"/>
        </w:rPr>
      </w:pPr>
      <w:r w:rsidRPr="00D3464B">
        <w:rPr>
          <w:lang w:eastAsia="de-DE"/>
        </w:rPr>
        <w:t>fixed bug: swe_lun_occult_when_loc() has overlooked some eclipses in polar regions (bug introduced in Swiss</w:t>
      </w:r>
      <w:r w:rsidR="00495D04">
        <w:rPr>
          <w:lang w:eastAsia="de-DE"/>
        </w:rPr>
        <w:t xml:space="preserve"> </w:t>
      </w:r>
      <w:r w:rsidRPr="00D3464B">
        <w:rPr>
          <w:lang w:eastAsia="de-DE"/>
        </w:rPr>
        <w:t>Ephemeris 2.01)</w:t>
      </w:r>
    </w:p>
    <w:p w14:paraId="1F398944" w14:textId="77777777" w:rsidR="00283E02" w:rsidRDefault="00BF3510" w:rsidP="00544D0E">
      <w:pPr>
        <w:pStyle w:val="ListBullet1"/>
        <w:ind w:left="284" w:hanging="284"/>
        <w:rPr>
          <w:lang w:eastAsia="de-DE"/>
        </w:rPr>
      </w:pPr>
      <w:r w:rsidRPr="00D3464B">
        <w:rPr>
          <w:lang w:eastAsia="de-DE"/>
        </w:rPr>
        <w:t>SEFLG_JPLHOR also works in combination with SEFLG_TOPOCTR</w:t>
      </w:r>
    </w:p>
    <w:p w14:paraId="7D53B22B" w14:textId="77777777" w:rsidR="004E52D3" w:rsidRDefault="00BF3510" w:rsidP="00CC1B5C">
      <w:pPr>
        <w:rPr>
          <w:lang w:eastAsia="de-DE"/>
        </w:rPr>
      </w:pPr>
      <w:r w:rsidRPr="00D3464B">
        <w:rPr>
          <w:lang w:eastAsia="de-DE"/>
        </w:rPr>
        <w:t>swetest:</w:t>
      </w:r>
    </w:p>
    <w:p w14:paraId="0EE70BDE" w14:textId="77777777" w:rsidR="004E52D3" w:rsidRDefault="00BF3510" w:rsidP="00544D0E">
      <w:pPr>
        <w:pStyle w:val="ListBullet1"/>
        <w:ind w:left="284" w:hanging="284"/>
        <w:rPr>
          <w:lang w:eastAsia="de-DE"/>
        </w:rPr>
      </w:pPr>
      <w:r w:rsidRPr="00D3464B">
        <w:rPr>
          <w:lang w:eastAsia="de-DE"/>
        </w:rPr>
        <w:t>The parameter -at(pressure),(temperature) can also be used with calculation of risings and altitudes of</w:t>
      </w:r>
      <w:r w:rsidR="00495D04">
        <w:rPr>
          <w:lang w:eastAsia="de-DE"/>
        </w:rPr>
        <w:t xml:space="preserve"> </w:t>
      </w:r>
      <w:r w:rsidRPr="00D3464B">
        <w:rPr>
          <w:lang w:eastAsia="de-DE"/>
        </w:rPr>
        <w:t>planets.</w:t>
      </w:r>
    </w:p>
    <w:p w14:paraId="50BEFB05" w14:textId="77777777" w:rsidR="00283E02" w:rsidRDefault="00BF3510" w:rsidP="00544D0E">
      <w:pPr>
        <w:pStyle w:val="ListBullet1"/>
        <w:ind w:left="284" w:hanging="284"/>
        <w:rPr>
          <w:lang w:eastAsia="de-DE"/>
        </w:rPr>
      </w:pPr>
      <w:r w:rsidRPr="00D3464B">
        <w:rPr>
          <w:lang w:eastAsia="de-DE"/>
        </w:rPr>
        <w:t>Some rounding errors in output were corrected.</w:t>
      </w:r>
    </w:p>
    <w:p w14:paraId="49B0D192" w14:textId="77777777" w:rsidR="00283E02" w:rsidRDefault="00BF3510" w:rsidP="00544D0E">
      <w:pPr>
        <w:pStyle w:val="ListBullet1"/>
        <w:ind w:left="284" w:hanging="284"/>
        <w:rPr>
          <w:lang w:eastAsia="de-DE"/>
        </w:rPr>
      </w:pPr>
      <w:r w:rsidRPr="00D3464B">
        <w:rPr>
          <w:lang w:eastAsia="de-DE"/>
        </w:rPr>
        <w:t>swemptab.c was renamed swemptab.h.</w:t>
      </w:r>
    </w:p>
    <w:p w14:paraId="1F64B751" w14:textId="77777777" w:rsidR="00283E02" w:rsidRDefault="00BF3510" w:rsidP="00544D0E">
      <w:pPr>
        <w:pStyle w:val="ListBullet1"/>
        <w:ind w:left="284" w:hanging="284"/>
        <w:rPr>
          <w:lang w:eastAsia="de-DE"/>
        </w:rPr>
      </w:pPr>
      <w:r w:rsidRPr="00D3464B">
        <w:rPr>
          <w:lang w:eastAsia="de-DE"/>
        </w:rPr>
        <w:t>Small correction with SEFLG_MOSEPH: frame bias was not correctly handled so far. Planetary positions</w:t>
      </w:r>
      <w:r w:rsidR="00495D04">
        <w:rPr>
          <w:lang w:eastAsia="de-DE"/>
        </w:rPr>
        <w:t xml:space="preserve"> </w:t>
      </w:r>
      <w:r w:rsidRPr="00D3464B">
        <w:rPr>
          <w:lang w:eastAsia="de-DE"/>
        </w:rPr>
        <w:t>change by less than 0.01 arcsec, which is far less than the inaccuracy of the Moshier ephemeris.</w:t>
      </w:r>
    </w:p>
    <w:p w14:paraId="75D959C4" w14:textId="77777777" w:rsidR="00283E02" w:rsidRDefault="00BF3510" w:rsidP="00CC1B5C">
      <w:pPr>
        <w:rPr>
          <w:lang w:eastAsia="de-DE"/>
        </w:rPr>
      </w:pPr>
      <w:r w:rsidRPr="00D3464B">
        <w:rPr>
          <w:lang w:eastAsia="de-DE"/>
        </w:rPr>
        <w:t>A general remark concerning Swiss Ephemeris 2.02:</w:t>
      </w:r>
    </w:p>
    <w:p w14:paraId="2E55AF03" w14:textId="77777777" w:rsidR="00283E02" w:rsidRDefault="00BF3510" w:rsidP="00CC1B5C">
      <w:pPr>
        <w:rPr>
          <w:lang w:eastAsia="de-DE"/>
        </w:rPr>
      </w:pPr>
      <w:r w:rsidRPr="00D3464B">
        <w:rPr>
          <w:lang w:eastAsia="de-DE"/>
        </w:rPr>
        <w:t>Since Swiss Ephemeris 2.0, which can handle a wide variety of JPL ephemerides, old design deficiencies of some functions, in particular swe_deltat(), have become incommoding under certain circumstances.</w:t>
      </w:r>
      <w:r w:rsidR="00446B06">
        <w:rPr>
          <w:lang w:eastAsia="de-DE"/>
        </w:rPr>
        <w:t xml:space="preserve"> </w:t>
      </w:r>
      <w:r w:rsidRPr="00D3464B">
        <w:rPr>
          <w:lang w:eastAsia="de-DE"/>
        </w:rPr>
        <w:t>Problems may (although need not) have occurred when the user called swe_calc_ut() or swe_fixstar_ut() for the remote past or future or compared planetary positions calculated with different ephemeris flags (SEFLG_SWIEPH, SEFLG_JPLEPH, SEFLG_MOSEPH).</w:t>
      </w:r>
    </w:p>
    <w:p w14:paraId="2827D4D7" w14:textId="77777777" w:rsidR="00283E02" w:rsidRDefault="00BF3510" w:rsidP="00CC1B5C">
      <w:pPr>
        <w:rPr>
          <w:lang w:eastAsia="de-DE"/>
        </w:rPr>
      </w:pPr>
      <w:r w:rsidRPr="00D3464B">
        <w:rPr>
          <w:lang w:eastAsia="de-DE"/>
        </w:rPr>
        <w:t>The problem is that the Delta T function actually needs to know what ephemeris is being used but does not have an input parameter ephemeris_flag. Since Swiss Ephemeris 2.00, the function swe_deltat() has therefore made a reasonable guess what kind of ephemeris was being used, depending on the last call of the function swe_set_ephe_path(). However, such guesses are not necessarily always correct, and the functions may have returned slightly inconsistent return values, depending on previous calculations made by the user.</w:t>
      </w:r>
      <w:r w:rsidR="00446B06">
        <w:rPr>
          <w:lang w:eastAsia="de-DE"/>
        </w:rPr>
        <w:t xml:space="preserve"> </w:t>
      </w:r>
      <w:r w:rsidRPr="00D3464B">
        <w:rPr>
          <w:lang w:eastAsia="de-DE"/>
        </w:rPr>
        <w:t>Although the resulting error will be always smaller than the inherent inaccuracy in historical observations, the design of the function swe_deltat() is obviously inappropriate.</w:t>
      </w:r>
    </w:p>
    <w:p w14:paraId="1B1D1247" w14:textId="14714DE3" w:rsidR="00283E02" w:rsidRDefault="00BF3510" w:rsidP="00CC1B5C">
      <w:pPr>
        <w:rPr>
          <w:lang w:eastAsia="de-DE"/>
        </w:rPr>
      </w:pPr>
      <w:r w:rsidRPr="00D3464B">
        <w:rPr>
          <w:lang w:eastAsia="de-DE"/>
        </w:rPr>
        <w:t xml:space="preserve">A similar problem exists for the function </w:t>
      </w:r>
      <w:r w:rsidR="00341D2D">
        <w:rPr>
          <w:lang w:eastAsia="de-DE"/>
        </w:rPr>
        <w:t>swe_get_ayanamsa</w:t>
      </w:r>
      <w:r w:rsidRPr="00D3464B">
        <w:rPr>
          <w:lang w:eastAsia="de-DE"/>
        </w:rPr>
        <w:t>() although the possible inconsistencies are very small.</w:t>
      </w:r>
    </w:p>
    <w:p w14:paraId="4552DCEC" w14:textId="22E37F65" w:rsidR="00BF3510" w:rsidRPr="00D3464B" w:rsidRDefault="00BF3510" w:rsidP="00CC1B5C">
      <w:pPr>
        <w:rPr>
          <w:lang w:eastAsia="de-DE"/>
        </w:rPr>
      </w:pPr>
      <w:r w:rsidRPr="00D3464B">
        <w:rPr>
          <w:lang w:eastAsia="de-DE"/>
        </w:rPr>
        <w:t xml:space="preserve">To remedy these problems, Swiss Ephemeris 2.02 introduces new functions for the calculation of Delta T and </w:t>
      </w:r>
      <w:r w:rsidR="00FE0B96">
        <w:rPr>
          <w:lang w:eastAsia="de-DE"/>
        </w:rPr>
        <w:t>ayanamsha</w:t>
      </w:r>
      <w:r w:rsidRPr="00D3464B">
        <w:rPr>
          <w:lang w:eastAsia="de-DE"/>
        </w:rPr>
        <w:t>:</w:t>
      </w:r>
    </w:p>
    <w:p w14:paraId="16F22D3E" w14:textId="69C77B96" w:rsidR="00283E02" w:rsidRDefault="00BF3510" w:rsidP="00544D0E">
      <w:r w:rsidRPr="00544D0E">
        <w:t>swe_deltat_ex(),</w:t>
      </w:r>
      <w:r w:rsidRPr="00544D0E">
        <w:br/>
      </w:r>
      <w:r w:rsidR="00341D2D">
        <w:t>swe_get_ayanamsa</w:t>
      </w:r>
      <w:r w:rsidRPr="00544D0E">
        <w:t>_ex_ut(), and</w:t>
      </w:r>
      <w:r w:rsidRPr="00544D0E">
        <w:br/>
      </w:r>
      <w:r w:rsidR="00341D2D">
        <w:t>swe_get_ayanamsa</w:t>
      </w:r>
      <w:r w:rsidRPr="00544D0E">
        <w:t>_ex()</w:t>
      </w:r>
      <w:r w:rsidRPr="00544D0E">
        <w:br/>
      </w:r>
      <w:r w:rsidRPr="00D3464B">
        <w:t xml:space="preserve">(The latter is independent of Delta T, however some </w:t>
      </w:r>
      <w:r w:rsidR="00FE0B96">
        <w:t>ayanamsha</w:t>
      </w:r>
      <w:r w:rsidR="00D90815">
        <w:t xml:space="preserve">s </w:t>
      </w:r>
      <w:r w:rsidRPr="00D3464B">
        <w:t xml:space="preserve">like True Chitrapaksha depend on a precise fixed star calculation, which requires a </w:t>
      </w:r>
      <w:r w:rsidR="00E7025C" w:rsidRPr="00D3464B">
        <w:t>solar</w:t>
      </w:r>
      <w:r w:rsidRPr="00D3464B">
        <w:t xml:space="preserve"> ephemeris for annual aberration. Therefore, an ephemeris flag is required.)</w:t>
      </w:r>
    </w:p>
    <w:p w14:paraId="63BE5F64" w14:textId="0C7017FA" w:rsidR="00283E02" w:rsidRDefault="00BF3510" w:rsidP="00807FC9">
      <w:pPr>
        <w:rPr>
          <w:color w:val="000000"/>
          <w:lang w:eastAsia="de-DE"/>
        </w:rPr>
      </w:pPr>
      <w:r w:rsidRPr="00D3464B">
        <w:rPr>
          <w:lang w:eastAsia="de-DE"/>
        </w:rPr>
        <w:t xml:space="preserve">Of course, the old functions swe_deltat(), </w:t>
      </w:r>
      <w:r w:rsidR="00341D2D">
        <w:rPr>
          <w:lang w:eastAsia="de-DE"/>
        </w:rPr>
        <w:t>swe_get_ayanamsa</w:t>
      </w:r>
      <w:r w:rsidRPr="00D3464B">
        <w:rPr>
          <w:lang w:eastAsia="de-DE"/>
        </w:rPr>
        <w:t xml:space="preserve">(), and </w:t>
      </w:r>
      <w:r w:rsidR="00341D2D">
        <w:rPr>
          <w:lang w:eastAsia="de-DE"/>
        </w:rPr>
        <w:t>swe_get_ayanamsa</w:t>
      </w:r>
      <w:r w:rsidRPr="00D3464B">
        <w:rPr>
          <w:lang w:eastAsia="de-DE"/>
        </w:rPr>
        <w:t xml:space="preserve">_ut() are still supported and work without any problems as long as the user uses only one ephemeris flag and calls the function swe_set_ephe_path() (as well swe_set_jpl_file() if using SEFLG_JPLEPH) before calculating Delta T and planetary positions. Nevertheless, it is recommended to </w:t>
      </w:r>
      <w:r w:rsidRPr="00D3464B">
        <w:rPr>
          <w:i/>
          <w:lang w:eastAsia="de-DE"/>
        </w:rPr>
        <w:t xml:space="preserve">use the new functions swe_deltat_ex(), </w:t>
      </w:r>
      <w:r w:rsidR="00341D2D">
        <w:rPr>
          <w:i/>
          <w:lang w:eastAsia="de-DE"/>
        </w:rPr>
        <w:t>swe_get_ayanamsa</w:t>
      </w:r>
      <w:r w:rsidRPr="00D3464B">
        <w:rPr>
          <w:i/>
          <w:lang w:eastAsia="de-DE"/>
        </w:rPr>
        <w:t xml:space="preserve">_ex(), and </w:t>
      </w:r>
      <w:r w:rsidR="00341D2D">
        <w:rPr>
          <w:i/>
          <w:lang w:eastAsia="de-DE"/>
        </w:rPr>
        <w:t>swe_get_ayanamsa</w:t>
      </w:r>
      <w:r w:rsidRPr="00D3464B">
        <w:rPr>
          <w:i/>
          <w:lang w:eastAsia="de-DE"/>
        </w:rPr>
        <w:t xml:space="preserve">_ex_ut() </w:t>
      </w:r>
      <w:r w:rsidRPr="00807FC9">
        <w:t>in future projects.</w:t>
      </w:r>
    </w:p>
    <w:p w14:paraId="195E5E31" w14:textId="77777777" w:rsidR="00283E02" w:rsidRDefault="00BF3510" w:rsidP="00CC1B5C">
      <w:pPr>
        <w:rPr>
          <w:lang w:eastAsia="de-DE"/>
        </w:rPr>
      </w:pPr>
      <w:r w:rsidRPr="00D3464B">
        <w:rPr>
          <w:lang w:eastAsia="de-DE"/>
        </w:rPr>
        <w:t>Also, please note that if you calculate planets using swe_calc_ut(), and stars using swe_fixstar_ut(), you usually need not worry about Delta T and can avoid any such complications.</w:t>
      </w:r>
    </w:p>
    <w:p w14:paraId="54502FA1" w14:textId="77777777" w:rsidR="00BF3510" w:rsidRPr="00E04065" w:rsidRDefault="00BF3510" w:rsidP="00877D89">
      <w:pPr>
        <w:pStyle w:val="berschrift2"/>
      </w:pPr>
      <w:bookmarkStart w:id="319" w:name="_Toc49847985"/>
      <w:r w:rsidRPr="00E04065">
        <w:t>Changes from version 2.00 to 2.01</w:t>
      </w:r>
      <w:bookmarkEnd w:id="319"/>
    </w:p>
    <w:p w14:paraId="23400550" w14:textId="77777777" w:rsidR="00283E02" w:rsidRDefault="00BF3510" w:rsidP="00CC1B5C">
      <w:pPr>
        <w:rPr>
          <w:lang w:eastAsia="de-DE"/>
        </w:rPr>
      </w:pPr>
      <w:r w:rsidRPr="00D3464B">
        <w:rPr>
          <w:lang w:eastAsia="de-DE"/>
        </w:rPr>
        <w:t xml:space="preserve">Many thanks to those who reported bugs or made valuable suggestions. And I </w:t>
      </w:r>
      <w:r w:rsidR="00445A0C" w:rsidRPr="00D3464B">
        <w:rPr>
          <w:lang w:eastAsia="de-DE"/>
        </w:rPr>
        <w:t>apologize</w:t>
      </w:r>
      <w:r w:rsidRPr="00D3464B">
        <w:rPr>
          <w:lang w:eastAsia="de-DE"/>
        </w:rPr>
        <w:t xml:space="preserve"> if I forgot to mention some name.</w:t>
      </w:r>
    </w:p>
    <w:p w14:paraId="6A188F06" w14:textId="77777777" w:rsidR="00BF3510" w:rsidRPr="00D3464B" w:rsidRDefault="00BF3510" w:rsidP="00CC1B5C">
      <w:pPr>
        <w:rPr>
          <w:lang w:eastAsia="de-DE"/>
        </w:rPr>
      </w:pPr>
      <w:r w:rsidRPr="00D3464B">
        <w:rPr>
          <w:lang w:eastAsia="de-DE"/>
        </w:rPr>
        <w:t>Note: Still unsolved is the problem with the lunar node with SEFLG_SWIEPH, discovered recently by Mihai (I don't know his full name).</w:t>
      </w:r>
    </w:p>
    <w:p w14:paraId="4B33C587" w14:textId="77777777" w:rsidR="00BF3510" w:rsidRPr="00D3464B" w:rsidRDefault="00BF3510" w:rsidP="00544D0E">
      <w:pPr>
        <w:pStyle w:val="ListBullet1"/>
        <w:ind w:left="284" w:hanging="284"/>
        <w:rPr>
          <w:lang w:eastAsia="de-DE"/>
        </w:rPr>
      </w:pPr>
      <w:r w:rsidRPr="00D3464B">
        <w:t>https</w:t>
      </w:r>
      <w:r w:rsidRPr="00D3464B">
        <w:rPr>
          <w:lang w:eastAsia="de-DE"/>
        </w:rPr>
        <w:t>://groups.yahoo.com/neo/groups/swisseph/conversations/topics/4829?reverse=1</w:t>
      </w:r>
    </w:p>
    <w:p w14:paraId="1C2D988C" w14:textId="77777777" w:rsidR="00283E02" w:rsidRDefault="00BF3510" w:rsidP="00CC1B5C">
      <w:pPr>
        <w:rPr>
          <w:lang w:eastAsia="de-DE"/>
        </w:rPr>
      </w:pPr>
      <w:r w:rsidRPr="00D3464B">
        <w:rPr>
          <w:lang w:eastAsia="de-DE"/>
        </w:rPr>
        <w:t>This problem, which has existed "forever", is tricky and will take more time to solve.</w:t>
      </w:r>
    </w:p>
    <w:p w14:paraId="1C41F7CC" w14:textId="77777777" w:rsidR="00283E02" w:rsidRDefault="00BF3510" w:rsidP="00CC1B5C">
      <w:pPr>
        <w:rPr>
          <w:lang w:eastAsia="de-DE"/>
        </w:rPr>
      </w:pPr>
      <w:r w:rsidRPr="00D3464B">
        <w:rPr>
          <w:lang w:eastAsia="de-DE"/>
        </w:rPr>
        <w:t>Improvements and updates:</w:t>
      </w:r>
    </w:p>
    <w:p w14:paraId="29CC04C8" w14:textId="77777777" w:rsidR="00283E02" w:rsidRDefault="00BF3510" w:rsidP="00544D0E">
      <w:pPr>
        <w:pStyle w:val="ListBullet1"/>
        <w:ind w:left="284" w:hanging="284"/>
        <w:rPr>
          <w:lang w:eastAsia="de-DE"/>
        </w:rPr>
      </w:pPr>
      <w:r w:rsidRPr="00D3464B">
        <w:t>Lunar</w:t>
      </w:r>
      <w:r w:rsidRPr="00D3464B">
        <w:rPr>
          <w:lang w:eastAsia="de-DE"/>
        </w:rPr>
        <w:t xml:space="preserve"> tidal acceleration for DE431 was updated to -25.8 arcsec/cty^2.</w:t>
      </w:r>
    </w:p>
    <w:p w14:paraId="12E044ED" w14:textId="77777777" w:rsidR="00283E02" w:rsidRDefault="00BF3510" w:rsidP="00CC1B5C">
      <w:pPr>
        <w:rPr>
          <w:lang w:eastAsia="de-DE"/>
        </w:rPr>
      </w:pPr>
      <w:r w:rsidRPr="00D3464B">
        <w:rPr>
          <w:lang w:eastAsia="de-DE"/>
        </w:rPr>
        <w:t>IPN Progress Report 42-196, February 15, 2014, p. 15: W.M. Folkner &amp; alii, “The Planetary and Lunar Ephemerides DE430 and DE431”.</w:t>
      </w:r>
    </w:p>
    <w:p w14:paraId="40C0EA86" w14:textId="77777777" w:rsidR="00283E02" w:rsidRDefault="00BF3510" w:rsidP="00544D0E">
      <w:pPr>
        <w:pStyle w:val="ListBullet1"/>
        <w:ind w:left="284" w:hanging="284"/>
        <w:rPr>
          <w:lang w:eastAsia="de-DE"/>
        </w:rPr>
      </w:pPr>
      <w:r w:rsidRPr="00D3464B">
        <w:rPr>
          <w:lang w:eastAsia="de-DE"/>
        </w:rPr>
        <w:t xml:space="preserve">leap </w:t>
      </w:r>
      <w:r w:rsidRPr="00D3464B">
        <w:t>seconds</w:t>
      </w:r>
      <w:r w:rsidRPr="00D3464B">
        <w:rPr>
          <w:lang w:eastAsia="de-DE"/>
        </w:rPr>
        <w:t xml:space="preserve"> of 2012 and 2015 added. (Note, users can add future leap seconds themselves in file seleapsec.txt.</w:t>
      </w:r>
    </w:p>
    <w:p w14:paraId="43F1F9E3" w14:textId="77777777" w:rsidR="00283E02" w:rsidRDefault="00BF3510" w:rsidP="00544D0E">
      <w:pPr>
        <w:pStyle w:val="ListBullet1"/>
        <w:ind w:left="284" w:hanging="284"/>
        <w:rPr>
          <w:lang w:eastAsia="de-DE"/>
        </w:rPr>
      </w:pPr>
      <w:r w:rsidRPr="00D3464B">
        <w:rPr>
          <w:lang w:eastAsia="de-DE"/>
        </w:rPr>
        <w:t>New values for Delta T until 2015, updated estimations for coming years.</w:t>
      </w:r>
    </w:p>
    <w:p w14:paraId="350C3FD3" w14:textId="77777777" w:rsidR="00283E02" w:rsidRDefault="00BF3510" w:rsidP="00544D0E">
      <w:pPr>
        <w:pStyle w:val="ListBullet1"/>
        <w:ind w:left="284" w:hanging="284"/>
        <w:rPr>
          <w:lang w:eastAsia="de-DE"/>
        </w:rPr>
      </w:pPr>
      <w:r w:rsidRPr="00D3464B">
        <w:rPr>
          <w:lang w:eastAsia="de-DE"/>
        </w:rPr>
        <w:t>#</w:t>
      </w:r>
      <w:r w:rsidRPr="00D3464B">
        <w:t>define</w:t>
      </w:r>
      <w:r w:rsidRPr="00D3464B">
        <w:rPr>
          <w:lang w:eastAsia="de-DE"/>
        </w:rPr>
        <w:t xml:space="preserve"> NO_JPL was removed</w:t>
      </w:r>
    </w:p>
    <w:p w14:paraId="31F94AA2" w14:textId="5DD882B6" w:rsidR="00283E02" w:rsidRDefault="00BF3510" w:rsidP="00544D0E">
      <w:pPr>
        <w:pStyle w:val="ListBullet1"/>
        <w:ind w:left="284" w:hanging="284"/>
        <w:rPr>
          <w:lang w:eastAsia="de-DE"/>
        </w:rPr>
      </w:pPr>
      <w:r w:rsidRPr="00D3464B">
        <w:t>True</w:t>
      </w:r>
      <w:r w:rsidRPr="00D3464B">
        <w:rPr>
          <w:lang w:eastAsia="de-DE"/>
        </w:rPr>
        <w:t xml:space="preserve"> Pushya paksha </w:t>
      </w:r>
      <w:r w:rsidR="00FE0B96">
        <w:rPr>
          <w:lang w:eastAsia="de-DE"/>
        </w:rPr>
        <w:t>ayanamsha</w:t>
      </w:r>
      <w:r w:rsidR="00D90815">
        <w:rPr>
          <w:lang w:eastAsia="de-DE"/>
        </w:rPr>
        <w:t xml:space="preserve"> </w:t>
      </w:r>
      <w:r w:rsidRPr="00D3464B">
        <w:rPr>
          <w:lang w:eastAsia="de-DE"/>
        </w:rPr>
        <w:t>added, according to PVR Narasimha Rao.</w:t>
      </w:r>
    </w:p>
    <w:p w14:paraId="43B0FF8B" w14:textId="77777777" w:rsidR="00283E02" w:rsidRDefault="00BF3510" w:rsidP="00CC1B5C">
      <w:pPr>
        <w:rPr>
          <w:lang w:eastAsia="de-DE"/>
        </w:rPr>
      </w:pPr>
      <w:r w:rsidRPr="00D3464B">
        <w:rPr>
          <w:lang w:eastAsia="de-DE"/>
        </w:rPr>
        <w:t>Fixes for bugs introduced with major release 2.0:</w:t>
      </w:r>
    </w:p>
    <w:p w14:paraId="78485767" w14:textId="77777777" w:rsidR="004E52D3" w:rsidRDefault="00BF3510" w:rsidP="00544D0E">
      <w:pPr>
        <w:pStyle w:val="ListBullet1"/>
        <w:ind w:left="284" w:hanging="284"/>
        <w:rPr>
          <w:lang w:eastAsia="de-DE"/>
        </w:rPr>
      </w:pPr>
      <w:r w:rsidRPr="00D3464B">
        <w:t>Topocentric</w:t>
      </w:r>
      <w:r w:rsidRPr="00D3464B">
        <w:rPr>
          <w:lang w:eastAsia="de-DE"/>
        </w:rPr>
        <w:t xml:space="preserve"> speed of planets was buggy after 2050 and before 1850, which was particularly obvious with slow planets like Neptune or Pluto. (Thanks to Igor "TomCat" Germanenko for pointing out this bug.)</w:t>
      </w:r>
    </w:p>
    <w:p w14:paraId="0A4DF771" w14:textId="77777777" w:rsidR="00283E02" w:rsidRDefault="00BF3510" w:rsidP="00CC1B5C">
      <w:pPr>
        <w:rPr>
          <w:lang w:eastAsia="de-DE"/>
        </w:rPr>
      </w:pPr>
      <w:r w:rsidRPr="00D3464B">
        <w:rPr>
          <w:lang w:eastAsia="de-DE"/>
        </w:rPr>
        <w:t>This was caused by the new (since 2.0) long-term algorithm for Sidereal Time, which interfered with the function swe_calc().</w:t>
      </w:r>
    </w:p>
    <w:p w14:paraId="6C1A689D" w14:textId="77777777" w:rsidR="00283E02" w:rsidRDefault="00BF3510" w:rsidP="00544D0E">
      <w:pPr>
        <w:pStyle w:val="ListBullet1"/>
        <w:ind w:left="284" w:hanging="284"/>
        <w:rPr>
          <w:lang w:eastAsia="de-DE"/>
        </w:rPr>
      </w:pPr>
      <w:r w:rsidRPr="00D3464B">
        <w:t>Topocentric</w:t>
      </w:r>
      <w:r w:rsidRPr="00D3464B">
        <w:rPr>
          <w:lang w:eastAsia="de-DE"/>
        </w:rPr>
        <w:t xml:space="preserve"> positions of the *Moon* after 2050 and before 1850 had an error of a few arc seconds, due to the same problem. With the Sun and the planets, the error was &lt; 0.01 arcsec.</w:t>
      </w:r>
    </w:p>
    <w:p w14:paraId="4C2C4293" w14:textId="77777777" w:rsidR="004E52D3" w:rsidRDefault="00BF3510" w:rsidP="00544D0E">
      <w:pPr>
        <w:pStyle w:val="ListBullet1"/>
        <w:ind w:left="284" w:hanging="284"/>
        <w:rPr>
          <w:lang w:eastAsia="de-DE"/>
        </w:rPr>
      </w:pPr>
      <w:r w:rsidRPr="00D3464B">
        <w:t>Another</w:t>
      </w:r>
      <w:r w:rsidRPr="00D3464B">
        <w:rPr>
          <w:lang w:eastAsia="de-DE"/>
        </w:rPr>
        <w:t xml:space="preserve"> small bug with topocentric positions was fixed that had existed since the first release of topocentric calculations, resulting in very small changes in position for the whole time range of the ephemeris.</w:t>
      </w:r>
    </w:p>
    <w:p w14:paraId="5902DED6" w14:textId="77777777" w:rsidR="00283E02" w:rsidRDefault="00BF3510" w:rsidP="00CC1B5C">
      <w:pPr>
        <w:rPr>
          <w:lang w:eastAsia="de-DE"/>
        </w:rPr>
      </w:pPr>
      <w:r w:rsidRPr="00D3464B">
        <w:rPr>
          <w:lang w:eastAsia="de-DE"/>
        </w:rPr>
        <w:t>Errors due to this bug were &lt; 0.3 arcsec for the Moon and &lt; 0.001" for other objects.</w:t>
      </w:r>
    </w:p>
    <w:p w14:paraId="5E2BA4FC" w14:textId="77777777" w:rsidR="00283E02" w:rsidRDefault="00BF3510" w:rsidP="00544D0E">
      <w:pPr>
        <w:pStyle w:val="ListBullet1"/>
        <w:ind w:left="284" w:hanging="284"/>
        <w:rPr>
          <w:lang w:eastAsia="de-DE"/>
        </w:rPr>
      </w:pPr>
      <w:r w:rsidRPr="00D3464B">
        <w:rPr>
          <w:lang w:eastAsia="de-DE"/>
        </w:rPr>
        <w:t xml:space="preserve">A </w:t>
      </w:r>
      <w:r w:rsidRPr="00D3464B">
        <w:t>small</w:t>
      </w:r>
      <w:r w:rsidRPr="00D3464B">
        <w:rPr>
          <w:lang w:eastAsia="de-DE"/>
        </w:rPr>
        <w:t xml:space="preserve"> bug in the new long-term algorithm for Sidereal Time, which is used before 1850 and after 2050, was fixed. The error due to this bug was &lt; 0.1 degree for the whole ephemeris time range.</w:t>
      </w:r>
    </w:p>
    <w:p w14:paraId="4B65514E" w14:textId="77777777" w:rsidR="00283E02" w:rsidRDefault="00BF3510" w:rsidP="00544D0E">
      <w:pPr>
        <w:pStyle w:val="ListBullet1"/>
        <w:ind w:left="284" w:hanging="284"/>
        <w:rPr>
          <w:lang w:eastAsia="de-DE"/>
        </w:rPr>
      </w:pPr>
      <w:r w:rsidRPr="00D3464B">
        <w:t>Since</w:t>
      </w:r>
      <w:r w:rsidRPr="00D3464B">
        <w:rPr>
          <w:lang w:eastAsia="de-DE"/>
        </w:rPr>
        <w:t xml:space="preserve"> Version 2.0, swe_set_tid_acc() did not work properly anymore, as a result of the new mechanism that chooses tidal acceleration depending on ephemeris. However, this function is not really needed anymore.</w:t>
      </w:r>
    </w:p>
    <w:p w14:paraId="08ECFD8C" w14:textId="736AD142" w:rsidR="00283E02" w:rsidRDefault="00BF3510" w:rsidP="00544D0E">
      <w:pPr>
        <w:pStyle w:val="ListBullet1"/>
        <w:ind w:left="284" w:hanging="284"/>
        <w:rPr>
          <w:lang w:eastAsia="de-DE"/>
        </w:rPr>
      </w:pPr>
      <w:r w:rsidRPr="00D3464B">
        <w:t>Sidereal</w:t>
      </w:r>
      <w:r w:rsidRPr="00D3464B">
        <w:rPr>
          <w:lang w:eastAsia="de-DE"/>
        </w:rPr>
        <w:t xml:space="preserve"> modes SE_SIDBIT_ECL_T0, SE_SIDBIT_SSY_PLANE did not work correctly anymore with </w:t>
      </w:r>
      <w:r w:rsidR="00FE0B96">
        <w:rPr>
          <w:lang w:eastAsia="de-DE"/>
        </w:rPr>
        <w:t>ayanamsha</w:t>
      </w:r>
      <w:r w:rsidR="00D90815">
        <w:rPr>
          <w:lang w:eastAsia="de-DE"/>
        </w:rPr>
        <w:t xml:space="preserve">s </w:t>
      </w:r>
      <w:r w:rsidRPr="00D3464B">
        <w:rPr>
          <w:lang w:eastAsia="de-DE"/>
        </w:rPr>
        <w:t>other than Fagan/Bradley.</w:t>
      </w:r>
    </w:p>
    <w:p w14:paraId="06C7A008" w14:textId="77777777" w:rsidR="004E52D3" w:rsidRDefault="00BF3510" w:rsidP="00544D0E">
      <w:pPr>
        <w:pStyle w:val="ListBullet1"/>
        <w:ind w:left="284" w:hanging="284"/>
        <w:rPr>
          <w:lang w:eastAsia="de-DE"/>
        </w:rPr>
      </w:pPr>
      <w:r w:rsidRPr="00D3464B">
        <w:t>Ephemeris</w:t>
      </w:r>
      <w:r w:rsidRPr="00D3464B">
        <w:rPr>
          <w:lang w:eastAsia="de-DE"/>
        </w:rPr>
        <w:t xml:space="preserve"> time range was corrected for a few objects:</w:t>
      </w:r>
    </w:p>
    <w:p w14:paraId="335300EA" w14:textId="77777777" w:rsidR="004E52D3" w:rsidRDefault="00BF3510" w:rsidP="00CC1B5C">
      <w:pPr>
        <w:rPr>
          <w:lang w:eastAsia="de-DE"/>
        </w:rPr>
      </w:pPr>
      <w:r w:rsidRPr="00D3464B">
        <w:rPr>
          <w:lang w:eastAsia="de-DE"/>
        </w:rPr>
        <w:t>Chiron ephemeris range defined as 675 AD to 4650 AD.</w:t>
      </w:r>
    </w:p>
    <w:p w14:paraId="1256D8B8" w14:textId="77777777" w:rsidR="004E52D3" w:rsidRDefault="00BF3510" w:rsidP="00CC1B5C">
      <w:pPr>
        <w:rPr>
          <w:lang w:eastAsia="de-DE"/>
        </w:rPr>
      </w:pPr>
      <w:r w:rsidRPr="00D3464B">
        <w:rPr>
          <w:lang w:eastAsia="de-DE"/>
        </w:rPr>
        <w:t>Pholus ephemeris range defined as -2958 (2959 BC) to 7309 AD.</w:t>
      </w:r>
    </w:p>
    <w:p w14:paraId="28C4B7CD" w14:textId="77777777" w:rsidR="00283E02" w:rsidRDefault="00BF3510" w:rsidP="00CC1B5C">
      <w:pPr>
        <w:rPr>
          <w:lang w:eastAsia="de-DE"/>
        </w:rPr>
      </w:pPr>
      <w:r w:rsidRPr="00D3464B">
        <w:rPr>
          <w:lang w:eastAsia="de-DE"/>
        </w:rPr>
        <w:t>Time range of interpolated lunar apside defined as -3000 (3001 BC) to 3000 AD.</w:t>
      </w:r>
    </w:p>
    <w:p w14:paraId="1DCC0CB7" w14:textId="77777777" w:rsidR="004E52D3" w:rsidRDefault="00BF3510" w:rsidP="00544D0E">
      <w:pPr>
        <w:pStyle w:val="ListBullet1"/>
        <w:ind w:left="284" w:hanging="284"/>
        <w:rPr>
          <w:lang w:eastAsia="de-DE"/>
        </w:rPr>
      </w:pPr>
      <w:r w:rsidRPr="00D3464B">
        <w:t>Suggestion</w:t>
      </w:r>
      <w:r w:rsidRPr="00D3464B">
        <w:rPr>
          <w:lang w:eastAsia="de-DE"/>
        </w:rPr>
        <w:t xml:space="preserve"> by Thomas Mack, concerning 32-bit systems:</w:t>
      </w:r>
    </w:p>
    <w:p w14:paraId="381088C5" w14:textId="77777777" w:rsidR="004E52D3" w:rsidRDefault="00BF3510" w:rsidP="00CC1B5C">
      <w:pPr>
        <w:rPr>
          <w:lang w:eastAsia="de-DE"/>
        </w:rPr>
      </w:pPr>
      <w:r w:rsidRPr="00D3464B">
        <w:rPr>
          <w:lang w:eastAsia="de-DE"/>
        </w:rPr>
        <w:t>"...</w:t>
      </w:r>
      <w:r w:rsidR="00446B06">
        <w:rPr>
          <w:lang w:eastAsia="de-DE"/>
        </w:rPr>
        <w:t xml:space="preserve"> </w:t>
      </w:r>
      <w:r w:rsidRPr="00D3464B">
        <w:rPr>
          <w:lang w:eastAsia="de-DE"/>
        </w:rPr>
        <w:t>#define _FILE_OFFSET_BITS 64</w:t>
      </w:r>
    </w:p>
    <w:p w14:paraId="6D5BC18F" w14:textId="77777777" w:rsidR="00283E02" w:rsidRDefault="00BF3510" w:rsidP="00CC1B5C">
      <w:pPr>
        <w:rPr>
          <w:lang w:eastAsia="de-DE"/>
        </w:rPr>
      </w:pPr>
      <w:r w:rsidRPr="00D3464B">
        <w:rPr>
          <w:lang w:eastAsia="de-DE"/>
        </w:rPr>
        <w:t>has to appear before(!) including the standard libraries. ... You then can compile even on 32 bit systems without any need for work arounds."</w:t>
      </w:r>
    </w:p>
    <w:p w14:paraId="741D7C8A" w14:textId="77777777" w:rsidR="00283E02" w:rsidRDefault="00BF3510" w:rsidP="00CC1B5C">
      <w:pPr>
        <w:rPr>
          <w:lang w:eastAsia="de-DE"/>
        </w:rPr>
      </w:pPr>
      <w:r w:rsidRPr="00D3464B">
        <w:rPr>
          <w:lang w:eastAsia="de-DE"/>
        </w:rPr>
        <w:t>Fixes for other bugs (all very old):</w:t>
      </w:r>
    </w:p>
    <w:p w14:paraId="2A3FA20F" w14:textId="77777777" w:rsidR="00283E02" w:rsidRDefault="00BF3510" w:rsidP="00544D0E">
      <w:pPr>
        <w:pStyle w:val="ListBullet1"/>
        <w:ind w:left="284" w:hanging="284"/>
        <w:rPr>
          <w:lang w:eastAsia="de-DE"/>
        </w:rPr>
      </w:pPr>
      <w:r w:rsidRPr="00D3464B">
        <w:t>Function</w:t>
      </w:r>
      <w:r w:rsidRPr="00D3464B">
        <w:rPr>
          <w:lang w:eastAsia="de-DE"/>
        </w:rPr>
        <w:t xml:space="preserve"> swe_lun_eclipse_when_loc(): From now on, an eclipse is considered locally visible if the whole lunar disk is above the local geometric horizon. In former versions, the function has returned incorrect data if the eclipse ended after the rising of the upper and the rising of the lower limb of the moon or if it began between the setting of the lower and the setting of the upper limb of the moon.</w:t>
      </w:r>
    </w:p>
    <w:p w14:paraId="6638F0E3" w14:textId="77777777" w:rsidR="00283E02" w:rsidRDefault="00BF3510" w:rsidP="00544D0E">
      <w:pPr>
        <w:pStyle w:val="ListBullet1"/>
        <w:ind w:left="284" w:hanging="284"/>
        <w:rPr>
          <w:lang w:eastAsia="de-DE"/>
        </w:rPr>
      </w:pPr>
      <w:r w:rsidRPr="00D3464B">
        <w:rPr>
          <w:lang w:eastAsia="de-DE"/>
        </w:rPr>
        <w:t xml:space="preserve">The </w:t>
      </w:r>
      <w:r w:rsidRPr="00D3464B">
        <w:t>same</w:t>
      </w:r>
      <w:r w:rsidRPr="00D3464B">
        <w:rPr>
          <w:lang w:eastAsia="de-DE"/>
        </w:rPr>
        <w:t xml:space="preserve"> applies for the function swe_sol_eclipse_when_loc(), which had a similar problem.</w:t>
      </w:r>
    </w:p>
    <w:p w14:paraId="317E33B2" w14:textId="77777777" w:rsidR="004E52D3" w:rsidRDefault="00BF3510" w:rsidP="00544D0E">
      <w:pPr>
        <w:pStyle w:val="ListBullet1"/>
        <w:ind w:left="284" w:hanging="284"/>
        <w:rPr>
          <w:lang w:eastAsia="de-DE"/>
        </w:rPr>
      </w:pPr>
      <w:r w:rsidRPr="00D3464B">
        <w:t>Some</w:t>
      </w:r>
      <w:r w:rsidRPr="00D3464B">
        <w:rPr>
          <w:lang w:eastAsia="de-DE"/>
        </w:rPr>
        <w:t xml:space="preserve"> solar and lunar eclipses were missing after the year 3000 CE.</w:t>
      </w:r>
    </w:p>
    <w:p w14:paraId="5191F779" w14:textId="77777777" w:rsidR="004E52D3" w:rsidRDefault="00BF3510" w:rsidP="00CC1B5C">
      <w:pPr>
        <w:rPr>
          <w:lang w:eastAsia="de-DE"/>
        </w:rPr>
      </w:pPr>
      <w:r w:rsidRPr="00D3464B">
        <w:rPr>
          <w:lang w:eastAsia="de-DE"/>
        </w:rPr>
        <w:t>The following functions were affected:</w:t>
      </w:r>
    </w:p>
    <w:p w14:paraId="67CFC58E" w14:textId="77777777" w:rsidR="004E52D3" w:rsidRDefault="00BF3510" w:rsidP="00CC1B5C">
      <w:pPr>
        <w:rPr>
          <w:lang w:eastAsia="de-DE"/>
        </w:rPr>
      </w:pPr>
      <w:r w:rsidRPr="00D3464B">
        <w:rPr>
          <w:lang w:eastAsia="de-DE"/>
        </w:rPr>
        <w:t>swe_lun_eclipse_when(), swe_sol_eclipse_when_glob(), swe_sol_eclipse_when_loc()</w:t>
      </w:r>
      <w:r w:rsidR="00495D04">
        <w:rPr>
          <w:lang w:eastAsia="de-DE"/>
        </w:rPr>
        <w:t>.</w:t>
      </w:r>
    </w:p>
    <w:p w14:paraId="28DAC84E" w14:textId="77777777" w:rsidR="00283E02" w:rsidRDefault="00BF3510" w:rsidP="00CC1B5C">
      <w:pPr>
        <w:rPr>
          <w:lang w:eastAsia="de-DE"/>
        </w:rPr>
      </w:pPr>
      <w:r w:rsidRPr="00D3464B">
        <w:rPr>
          <w:lang w:eastAsia="de-DE"/>
        </w:rPr>
        <w:t>There was no such problem with the remote past, only with the remote future.</w:t>
      </w:r>
    </w:p>
    <w:p w14:paraId="6C432B81" w14:textId="77777777" w:rsidR="00283E02" w:rsidRDefault="00BF3510" w:rsidP="00544D0E">
      <w:pPr>
        <w:pStyle w:val="ListBullet1"/>
        <w:ind w:left="284" w:hanging="284"/>
        <w:rPr>
          <w:lang w:eastAsia="de-DE"/>
        </w:rPr>
      </w:pPr>
      <w:r w:rsidRPr="00D3464B">
        <w:t>Functions</w:t>
      </w:r>
      <w:r w:rsidRPr="00D3464B">
        <w:rPr>
          <w:lang w:eastAsia="de-DE"/>
        </w:rPr>
        <w:t xml:space="preserve"> swe_lunar_occult_when_glob() and swe_lunar_occult_when_loc() were improved. A better handling of rare or impossible events was implemented, so that infinite loops are avoided. For usage of the function, see example in swetest.c and programmers docu. The flag SE_ECL_ONE_TRY must be used, and the return value checked, unless you are really sure that events do occur.</w:t>
      </w:r>
    </w:p>
    <w:p w14:paraId="67E8E587" w14:textId="77777777" w:rsidR="00283E02" w:rsidRDefault="00BF3510" w:rsidP="00544D0E">
      <w:pPr>
        <w:pStyle w:val="ListBullet1"/>
        <w:ind w:left="284" w:hanging="284"/>
        <w:rPr>
          <w:lang w:eastAsia="de-DE"/>
        </w:rPr>
      </w:pPr>
      <w:r w:rsidRPr="00D3464B">
        <w:t>swe</w:t>
      </w:r>
      <w:r w:rsidRPr="00D3464B">
        <w:rPr>
          <w:lang w:eastAsia="de-DE"/>
        </w:rPr>
        <w:t>_nod_aps() now understands iflag &amp; SEFLG_RADIANS</w:t>
      </w:r>
    </w:p>
    <w:p w14:paraId="6CBA5B02" w14:textId="77777777" w:rsidR="004E52D3" w:rsidRDefault="00BF3510" w:rsidP="00544D0E">
      <w:pPr>
        <w:pStyle w:val="ListBullet1"/>
        <w:ind w:left="284" w:hanging="284"/>
      </w:pPr>
      <w:r w:rsidRPr="00D3464B">
        <w:t>In swetest, are rounding bug in degrees, minutes, seconds fixed.</w:t>
      </w:r>
    </w:p>
    <w:p w14:paraId="44425C4E" w14:textId="77777777" w:rsidR="00283E02" w:rsidRDefault="00BF3510" w:rsidP="00CC1B5C">
      <w:pPr>
        <w:rPr>
          <w:lang w:eastAsia="de-DE"/>
        </w:rPr>
      </w:pPr>
      <w:r w:rsidRPr="00D3464B">
        <w:rPr>
          <w:lang w:eastAsia="de-DE"/>
        </w:rPr>
        <w:t>180.0000000000000 could have been printed as "179°59'59.1000".</w:t>
      </w:r>
    </w:p>
    <w:p w14:paraId="40DBEA7D" w14:textId="77777777" w:rsidR="00BF3510" w:rsidRPr="00E04065" w:rsidRDefault="00BF3510" w:rsidP="00877D89">
      <w:pPr>
        <w:pStyle w:val="berschrift2"/>
      </w:pPr>
      <w:bookmarkStart w:id="320" w:name="_Toc49847986"/>
      <w:r w:rsidRPr="00E04065">
        <w:t>Changes from version 1.80 to 2.00</w:t>
      </w:r>
      <w:bookmarkEnd w:id="320"/>
    </w:p>
    <w:p w14:paraId="4FBF8232" w14:textId="77777777" w:rsidR="00283E02" w:rsidRDefault="00BF3510" w:rsidP="00CC1B5C">
      <w:r w:rsidRPr="00D3464B">
        <w:t>This is a major release which makes the Swiss Ephemeris fully compatible with JPL Ephemeris DE430/DE431.</w:t>
      </w:r>
    </w:p>
    <w:p w14:paraId="00F28844" w14:textId="77777777" w:rsidR="00283E02" w:rsidRDefault="00BF3510" w:rsidP="00CC1B5C">
      <w:r w:rsidRPr="00D3464B">
        <w:t>A considerable number of functions were updated. That should not be a problem for existing applications. However, the following notes must be made:</w:t>
      </w:r>
    </w:p>
    <w:p w14:paraId="736252D8" w14:textId="77777777" w:rsidR="00544D0E" w:rsidRDefault="00BF3510" w:rsidP="00DE5833">
      <w:pPr>
        <w:pStyle w:val="listnumbered"/>
        <w:numPr>
          <w:ilvl w:val="0"/>
          <w:numId w:val="27"/>
        </w:numPr>
        <w:ind w:left="284" w:hanging="284"/>
      </w:pPr>
      <w:r w:rsidRPr="00D3464B">
        <w:t xml:space="preserve">New ephemeris files sepl*.se1 and semo*.se1 were created from DE431, covering the time range from 11 Aug. -12999 </w:t>
      </w:r>
      <w:r w:rsidR="00445A0C" w:rsidRPr="00D3464B">
        <w:t>Jul.</w:t>
      </w:r>
      <w:r w:rsidRPr="00D3464B">
        <w:t xml:space="preserve"> (= 4 May -12999 </w:t>
      </w:r>
      <w:r w:rsidR="00445A0C" w:rsidRPr="00D3464B">
        <w:t>Greg</w:t>
      </w:r>
      <w:r w:rsidRPr="00D3464B">
        <w:t>.)</w:t>
      </w:r>
      <w:r w:rsidR="00446B06">
        <w:t xml:space="preserve"> </w:t>
      </w:r>
      <w:r w:rsidRPr="00D3464B">
        <w:t xml:space="preserve">to 7 Jan. 16800. For consistent ephemerides, </w:t>
      </w:r>
      <w:r w:rsidRPr="00544D0E">
        <w:rPr>
          <w:b/>
          <w:bCs/>
        </w:rPr>
        <w:t>users are advised to use either old sepl* and semo* files (based on DE406) or new files (based on DE431) but not mix old and new ones together</w:t>
      </w:r>
      <w:r w:rsidRPr="00D3464B">
        <w:t>. The internal handling of old and new files is not 100% identical (because of 3. below).</w:t>
      </w:r>
    </w:p>
    <w:p w14:paraId="1E1126E0" w14:textId="77777777" w:rsidR="00544D0E" w:rsidRDefault="00BF3510" w:rsidP="00DE5833">
      <w:pPr>
        <w:pStyle w:val="listnumbered"/>
        <w:numPr>
          <w:ilvl w:val="0"/>
          <w:numId w:val="27"/>
        </w:numPr>
        <w:ind w:left="284" w:hanging="284"/>
      </w:pPr>
      <w:r w:rsidRPr="00D3464B">
        <w:t>Because the time range of DE431 is a lot greater than that of DE406, better algorithms had to be implemented for objects not contained in JPL ephemerides (mean lunar node and apogee). Also, sidereal time and the equation of time had to be updated in order to give sensible results for the whole time range. The results may slightly deviate from former versions of the Swiss Ephemeris, even for epochs inside the time range of the old ephemeris.</w:t>
      </w:r>
    </w:p>
    <w:p w14:paraId="130D2EE1" w14:textId="77777777" w:rsidR="00283E02" w:rsidRDefault="00BF3510" w:rsidP="00DE5833">
      <w:pPr>
        <w:pStyle w:val="listnumbered"/>
        <w:numPr>
          <w:ilvl w:val="0"/>
          <w:numId w:val="27"/>
        </w:numPr>
        <w:ind w:left="284" w:hanging="284"/>
      </w:pPr>
      <w:r w:rsidRPr="00D3464B">
        <w:t xml:space="preserve">Until version 1.80, the Swiss Ephemeris ignored the fact that the different JPL ephemerides have a different inherent value of the tidal acceleration of the Moon. Calculations of Delta T must be adjusted to this value in order to get best results for the remote past, especially for ancient observations of the Moon and eclipses. Version 2.0 might result in slightly different values for </w:t>
      </w:r>
      <w:r w:rsidR="00445A0C" w:rsidRPr="00D3464B">
        <w:t>Delta</w:t>
      </w:r>
      <w:r w:rsidRPr="00D3464B">
        <w:t xml:space="preserve"> T when compared with older versions of the Swiss Ephemeris. The correct tidal acceleration is automatically set in the functions swe_set_ephe_path() and swe_set_jpl_file(), depending on the available lunar ephemeris. It can also be set using the function swe_set_tid_acc(). Users who work with different ephemerides at the same time, must be aware of this issue. The default value is that of DE430.</w:t>
      </w:r>
    </w:p>
    <w:p w14:paraId="7BCC167F" w14:textId="77777777" w:rsidR="00283E02" w:rsidRDefault="00BF3510" w:rsidP="00CC1B5C">
      <w:r w:rsidRPr="00D3464B">
        <w:t>New functionality and improvements:</w:t>
      </w:r>
    </w:p>
    <w:p w14:paraId="5F87FF25" w14:textId="77777777" w:rsidR="00283E02" w:rsidRDefault="00BF3510" w:rsidP="00544D0E">
      <w:pPr>
        <w:pStyle w:val="ListBullet1"/>
        <w:ind w:left="284" w:hanging="284"/>
      </w:pPr>
      <w:r w:rsidRPr="00D3464B">
        <w:t>Former versions of the Swiss Ephemeris were able to exactly reproduce ephemerides of the Astronomical Almanac. The new version also supports apparent position as given by the JPL Horizons web interface (</w:t>
      </w:r>
      <w:hyperlink r:id="rId21" w:history="1">
        <w:r w:rsidRPr="00497449">
          <w:rPr>
            <w:rStyle w:val="Hyperlink"/>
          </w:rPr>
          <w:t>http://ssd.jpl.nasa.gov/horizons.cgi</w:t>
        </w:r>
      </w:hyperlink>
      <w:r w:rsidRPr="00D3464B">
        <w:t>). Please read the chapter 2.4.5.i in this file above.</w:t>
      </w:r>
    </w:p>
    <w:p w14:paraId="7F5415C4" w14:textId="77777777" w:rsidR="00283E02" w:rsidRDefault="00BF3510" w:rsidP="00544D0E">
      <w:pPr>
        <w:pStyle w:val="ListBullet1"/>
        <w:ind w:left="284" w:hanging="284"/>
      </w:pPr>
      <w:r w:rsidRPr="00D3464B">
        <w:t>swe_sidtime() was improved so that it give sensible results for the whole time range of DE431.</w:t>
      </w:r>
    </w:p>
    <w:p w14:paraId="57D3EC8C" w14:textId="77777777" w:rsidR="00BF3510" w:rsidRPr="00D3464B" w:rsidRDefault="00BF3510" w:rsidP="00544D0E">
      <w:pPr>
        <w:pStyle w:val="ListBullet1"/>
        <w:ind w:left="284" w:hanging="284"/>
      </w:pPr>
      <w:r w:rsidRPr="00D3464B">
        <w:t>swe_time_equ() was improved so that it give sensible results for the whole time range of DE431.</w:t>
      </w:r>
    </w:p>
    <w:p w14:paraId="7826A9DF" w14:textId="77777777" w:rsidR="00283E02" w:rsidRDefault="00BF3510" w:rsidP="00544D0E">
      <w:pPr>
        <w:pStyle w:val="ListBullet1"/>
        <w:ind w:left="284" w:hanging="284"/>
      </w:pPr>
      <w:r w:rsidRPr="00D3464B">
        <w:t>New functions swe_lmt_to_lat() and swe_lat_to_lmt() were added. They convert local mean time into local apparent time and reverse.</w:t>
      </w:r>
    </w:p>
    <w:p w14:paraId="7E4FC93E" w14:textId="77777777" w:rsidR="00283E02" w:rsidRDefault="00BF3510" w:rsidP="00544D0E">
      <w:pPr>
        <w:pStyle w:val="ListBullet1"/>
        <w:ind w:left="284" w:hanging="284"/>
      </w:pPr>
      <w:r w:rsidRPr="00D3464B">
        <w:t>New function swe_lun_eclipse_when_loc() provides lunar eclipses that are observable at a given geographic position.</w:t>
      </w:r>
    </w:p>
    <w:p w14:paraId="55E84BD4" w14:textId="18E3A9BC" w:rsidR="00BF3510" w:rsidRPr="00D3464B" w:rsidRDefault="00BF3510" w:rsidP="00544D0E">
      <w:pPr>
        <w:pStyle w:val="ListBullet1"/>
        <w:ind w:left="284" w:hanging="284"/>
      </w:pPr>
      <w:r w:rsidRPr="00D3464B">
        <w:t xml:space="preserve">New </w:t>
      </w:r>
      <w:r w:rsidR="00FE0B96">
        <w:t>ayanamsha</w:t>
      </w:r>
      <w:r w:rsidR="00D90815">
        <w:t xml:space="preserve"> </w:t>
      </w:r>
      <w:r w:rsidRPr="00D3464B">
        <w:t xml:space="preserve">SE_SID_TRUE_CITRA (= 27, “true chitrapaksha </w:t>
      </w:r>
      <w:r w:rsidR="00FE0B96">
        <w:t>ayanamsha</w:t>
      </w:r>
      <w:r w:rsidRPr="00D3464B">
        <w:t>”). The star Spica is always exactly at 180°.</w:t>
      </w:r>
    </w:p>
    <w:p w14:paraId="4BB1EB0B" w14:textId="3EF2D97E" w:rsidR="00283E02" w:rsidRDefault="00BF3510" w:rsidP="00544D0E">
      <w:pPr>
        <w:pStyle w:val="ListBullet1"/>
        <w:ind w:left="284" w:hanging="284"/>
      </w:pPr>
      <w:r w:rsidRPr="00D3464B">
        <w:t xml:space="preserve">New </w:t>
      </w:r>
      <w:r w:rsidR="00FE0B96">
        <w:t>ayanamsha</w:t>
      </w:r>
      <w:r w:rsidR="00D90815">
        <w:t xml:space="preserve"> </w:t>
      </w:r>
      <w:r w:rsidRPr="00D3464B">
        <w:t>SE_SIDM_TRUE_REVATI (= 28), with the star Revati (zeta Piscium) always exactly at 0°.</w:t>
      </w:r>
    </w:p>
    <w:p w14:paraId="0392D579" w14:textId="77777777" w:rsidR="00283E02" w:rsidRDefault="00BF3510" w:rsidP="00CC1B5C">
      <w:r w:rsidRPr="00D3464B">
        <w:t>Bug fixes:</w:t>
      </w:r>
    </w:p>
    <w:p w14:paraId="33143995" w14:textId="77777777" w:rsidR="00BF3510" w:rsidRPr="00D3464B" w:rsidRDefault="00BF3510" w:rsidP="00544D0E">
      <w:pPr>
        <w:pStyle w:val="ListBullet1"/>
        <w:ind w:left="284" w:hanging="284"/>
      </w:pPr>
      <w:r w:rsidRPr="00D3464B">
        <w:t>swetest.c, line 556: geopos[10], array size was too small in former versions</w:t>
      </w:r>
    </w:p>
    <w:p w14:paraId="29F1CC91" w14:textId="77777777" w:rsidR="00283E02" w:rsidRDefault="00BF3510" w:rsidP="00544D0E">
      <w:pPr>
        <w:pStyle w:val="ListBullet1"/>
        <w:ind w:left="284" w:hanging="284"/>
      </w:pPr>
      <w:r w:rsidRPr="00D3464B">
        <w:t>swetest.c, option -t[time] was buggy</w:t>
      </w:r>
    </w:p>
    <w:p w14:paraId="3C419C6F" w14:textId="77777777" w:rsidR="00283E02" w:rsidRDefault="00BF3510" w:rsidP="00544D0E">
      <w:pPr>
        <w:pStyle w:val="ListBullet1"/>
        <w:ind w:left="284" w:hanging="284"/>
      </w:pPr>
      <w:r w:rsidRPr="00D3464B">
        <w:t>a minor bugfix in swe_heliacal_ut(): in some cases, the morning last of the Moon was not found if visibility was bad and the geographic latitude was beyond 50N/S.</w:t>
      </w:r>
    </w:p>
    <w:p w14:paraId="3C1B2C49" w14:textId="77777777" w:rsidR="00283E02" w:rsidRDefault="00BF3510" w:rsidP="00544D0E">
      <w:pPr>
        <w:pStyle w:val="ListBullet1"/>
        <w:ind w:left="284" w:hanging="284"/>
      </w:pPr>
      <w:r w:rsidRPr="00D3464B">
        <w:t>unused function swi_str_concat() was removed.</w:t>
      </w:r>
    </w:p>
    <w:p w14:paraId="797EBDD0" w14:textId="77777777" w:rsidR="00BF3510" w:rsidRPr="00E04065" w:rsidRDefault="00BF3510" w:rsidP="00877D89">
      <w:pPr>
        <w:pStyle w:val="berschrift2"/>
      </w:pPr>
      <w:bookmarkStart w:id="321" w:name="_Toc49847987"/>
      <w:r w:rsidRPr="00E04065">
        <w:t>Changes from version 1.79 to 1.80</w:t>
      </w:r>
      <w:bookmarkEnd w:id="321"/>
    </w:p>
    <w:p w14:paraId="0E44D7D7" w14:textId="77777777" w:rsidR="00BF3510" w:rsidRPr="00D3464B" w:rsidRDefault="00BF3510" w:rsidP="00544D0E">
      <w:pPr>
        <w:pStyle w:val="ListBullet1"/>
        <w:ind w:left="284" w:hanging="284"/>
      </w:pPr>
      <w:r w:rsidRPr="00D3464B">
        <w:t>Security update: improved some places in code where buffer overflow could occur (thanks to Paul Elliott)</w:t>
      </w:r>
    </w:p>
    <w:p w14:paraId="02190F94" w14:textId="77777777" w:rsidR="00283E02" w:rsidRDefault="00BF3510" w:rsidP="00544D0E">
      <w:pPr>
        <w:pStyle w:val="ListBullet1"/>
        <w:ind w:left="284" w:hanging="284"/>
      </w:pPr>
      <w:r w:rsidRPr="00D3464B">
        <w:t>APC house system</w:t>
      </w:r>
    </w:p>
    <w:p w14:paraId="16774449" w14:textId="77777777" w:rsidR="00BF3510" w:rsidRPr="00D3464B" w:rsidRDefault="00BF3510" w:rsidP="00544D0E">
      <w:pPr>
        <w:pStyle w:val="ListBullet1"/>
        <w:ind w:left="284" w:hanging="284"/>
      </w:pPr>
      <w:r w:rsidRPr="00D3464B">
        <w:t>New function swe_house_name(), returns name of house method</w:t>
      </w:r>
    </w:p>
    <w:p w14:paraId="78835BBE" w14:textId="46AE06F8" w:rsidR="00BF3510" w:rsidRPr="00D3464B" w:rsidRDefault="00BF3510" w:rsidP="00544D0E">
      <w:pPr>
        <w:pStyle w:val="ListBullet1"/>
        <w:ind w:left="284" w:hanging="284"/>
      </w:pPr>
      <w:r w:rsidRPr="00D3464B">
        <w:t xml:space="preserve">Two new </w:t>
      </w:r>
      <w:r w:rsidR="00FE0B96">
        <w:t>ayanamsha</w:t>
      </w:r>
      <w:r w:rsidRPr="00D3464B">
        <w:t>s: Suryasiddhan</w:t>
      </w:r>
      <w:r w:rsidR="00445A0C">
        <w:t>ta</w:t>
      </w:r>
      <w:r w:rsidRPr="00D3464B">
        <w:t xml:space="preserve"> Revati (359’50 polar longitude) and Citra (180° polar longitude)</w:t>
      </w:r>
    </w:p>
    <w:p w14:paraId="626373D8" w14:textId="77777777" w:rsidR="00BF3510" w:rsidRPr="00D3464B" w:rsidRDefault="00BF3510" w:rsidP="00544D0E">
      <w:pPr>
        <w:pStyle w:val="ListBullet1"/>
        <w:ind w:left="284" w:hanging="284"/>
      </w:pPr>
      <w:r w:rsidRPr="00D3464B">
        <w:t>Bug fix in swehel.c, handling of age of observer (thanks to Victor Reijs).</w:t>
      </w:r>
    </w:p>
    <w:p w14:paraId="1C600DFF" w14:textId="77777777" w:rsidR="00283E02" w:rsidRDefault="00BF3510" w:rsidP="00544D0E">
      <w:pPr>
        <w:pStyle w:val="ListBullet1"/>
        <w:ind w:left="284" w:hanging="284"/>
      </w:pPr>
      <w:r w:rsidRPr="00D3464B">
        <w:t>Bug fix in swe_lun_occult_when_loc(): correct handling of starting date (thanks to Olivier Beltrami)</w:t>
      </w:r>
    </w:p>
    <w:p w14:paraId="2C05B206" w14:textId="77777777" w:rsidR="00BF3510" w:rsidRPr="00E04065" w:rsidRDefault="00BF3510" w:rsidP="00877D89">
      <w:pPr>
        <w:pStyle w:val="berschrift2"/>
      </w:pPr>
      <w:bookmarkStart w:id="322" w:name="_Toc49847988"/>
      <w:r w:rsidRPr="00E04065">
        <w:t>Changes from version 1.78 to 1.79</w:t>
      </w:r>
      <w:bookmarkEnd w:id="322"/>
    </w:p>
    <w:p w14:paraId="718B6778" w14:textId="77777777" w:rsidR="00283E02" w:rsidRDefault="00BF3510" w:rsidP="00544D0E">
      <w:pPr>
        <w:pStyle w:val="ListBullet1"/>
        <w:ind w:left="284" w:hanging="284"/>
      </w:pPr>
      <w:r w:rsidRPr="00D3464B">
        <w:t>Improved precision in eclipse calculations: 2</w:t>
      </w:r>
      <w:r w:rsidRPr="00D3464B">
        <w:rPr>
          <w:vertAlign w:val="superscript"/>
        </w:rPr>
        <w:t>nd</w:t>
      </w:r>
      <w:r w:rsidRPr="00D3464B">
        <w:t xml:space="preserve"> and 3</w:t>
      </w:r>
      <w:r w:rsidRPr="00D3464B">
        <w:rPr>
          <w:vertAlign w:val="superscript"/>
        </w:rPr>
        <w:t>rd</w:t>
      </w:r>
      <w:r w:rsidRPr="00D3464B">
        <w:t xml:space="preserve"> contact with solar eclipses, penumbral and partial phases with lunar eclipses.</w:t>
      </w:r>
    </w:p>
    <w:p w14:paraId="0C0D57E4" w14:textId="77777777" w:rsidR="00BF3510" w:rsidRPr="00D3464B" w:rsidRDefault="00BF3510" w:rsidP="00544D0E">
      <w:pPr>
        <w:pStyle w:val="ListBullet1"/>
        <w:ind w:left="284" w:hanging="284"/>
      </w:pPr>
      <w:r w:rsidRPr="00D3464B">
        <w:t>Bug fix in function swe_sol_eclipse_when_loc().If the local maximum eclipse occurs at sunset or sunrise, tret[0] now gives the moment when the lower limb of the Sun touches the horizon. This was not correctly implemented in former versions</w:t>
      </w:r>
    </w:p>
    <w:p w14:paraId="76F16B84" w14:textId="77777777" w:rsidR="00BF3510" w:rsidRPr="00D3464B" w:rsidRDefault="00BF3510" w:rsidP="00544D0E">
      <w:pPr>
        <w:pStyle w:val="ListBullet1"/>
        <w:ind w:left="284" w:hanging="284"/>
      </w:pPr>
      <w:r w:rsidRPr="00D3464B">
        <w:t>Several changes to C code that had caused compiler warnings (as proposed by Torsten Förtsch).</w:t>
      </w:r>
    </w:p>
    <w:p w14:paraId="26B68ECE" w14:textId="77777777" w:rsidR="00BF3510" w:rsidRPr="00D3464B" w:rsidRDefault="00BF3510" w:rsidP="00544D0E">
      <w:pPr>
        <w:pStyle w:val="ListBullet1"/>
        <w:ind w:left="284" w:hanging="284"/>
      </w:pPr>
      <w:r w:rsidRPr="00D3464B">
        <w:t xml:space="preserve">Bug fix in Perl functions swe_house() etc. These functions had crashed with a </w:t>
      </w:r>
      <w:r w:rsidR="00445A0C" w:rsidRPr="00D3464B">
        <w:t>segmentation</w:t>
      </w:r>
      <w:r w:rsidRPr="00D3464B">
        <w:t xml:space="preserve"> violation if called with the house parameter ‘G’.</w:t>
      </w:r>
    </w:p>
    <w:p w14:paraId="44914562" w14:textId="77777777" w:rsidR="00BF3510" w:rsidRPr="00D3464B" w:rsidRDefault="00BF3510" w:rsidP="00544D0E">
      <w:pPr>
        <w:pStyle w:val="ListBullet1"/>
        <w:ind w:left="284" w:hanging="284"/>
      </w:pPr>
      <w:r w:rsidRPr="00D3464B">
        <w:t>Bug fix in Perl function swe_utc_to_jd(), where gregflag had been read from the 4</w:t>
      </w:r>
      <w:r w:rsidRPr="00D3464B">
        <w:rPr>
          <w:vertAlign w:val="superscript"/>
        </w:rPr>
        <w:t>th</w:t>
      </w:r>
      <w:r w:rsidRPr="00D3464B">
        <w:t xml:space="preserve"> instead of the 6</w:t>
      </w:r>
      <w:r w:rsidRPr="00D3464B">
        <w:rPr>
          <w:vertAlign w:val="superscript"/>
        </w:rPr>
        <w:t>th</w:t>
      </w:r>
      <w:r w:rsidRPr="00D3464B">
        <w:t xml:space="preserve"> parameter.</w:t>
      </w:r>
    </w:p>
    <w:p w14:paraId="141FA48F" w14:textId="77777777" w:rsidR="00283E02" w:rsidRDefault="00BF3510" w:rsidP="00544D0E">
      <w:pPr>
        <w:pStyle w:val="ListBullet1"/>
        <w:ind w:left="284" w:hanging="284"/>
      </w:pPr>
      <w:r w:rsidRPr="00D3464B">
        <w:t>Bug fix in Perl functions to do with date conversion. The default mechanism for gregflag was buggy.</w:t>
      </w:r>
    </w:p>
    <w:p w14:paraId="1CF8C144" w14:textId="5C966738" w:rsidR="00283E02" w:rsidRDefault="00BF3510" w:rsidP="00544D0E">
      <w:pPr>
        <w:pStyle w:val="ListBullet1"/>
        <w:ind w:left="284" w:hanging="284"/>
      </w:pPr>
      <w:r w:rsidRPr="00D3464B">
        <w:t xml:space="preserve">For Hindu astrologers, some more </w:t>
      </w:r>
      <w:r w:rsidR="00FE0B96">
        <w:t>ayanamsha</w:t>
      </w:r>
      <w:r w:rsidR="00D90815">
        <w:t xml:space="preserve">s </w:t>
      </w:r>
      <w:r w:rsidRPr="00D3464B">
        <w:t>were added that are related to Suryasiddhanta and Aryabhata and are of historical interest.</w:t>
      </w:r>
    </w:p>
    <w:p w14:paraId="0E1B13D7" w14:textId="77777777" w:rsidR="00BF3510" w:rsidRPr="00E04065" w:rsidRDefault="00BF3510" w:rsidP="00877D89">
      <w:pPr>
        <w:pStyle w:val="berschrift2"/>
      </w:pPr>
      <w:bookmarkStart w:id="323" w:name="_Toc49847989"/>
      <w:r w:rsidRPr="00E04065">
        <w:t>Changes from version 1.77 to 1.78</w:t>
      </w:r>
      <w:bookmarkEnd w:id="323"/>
    </w:p>
    <w:p w14:paraId="3FD4D32E" w14:textId="77777777" w:rsidR="00BF3510" w:rsidRPr="00D3464B" w:rsidRDefault="00BF3510" w:rsidP="00544D0E">
      <w:pPr>
        <w:pStyle w:val="ListBullet1"/>
        <w:ind w:left="284" w:hanging="284"/>
      </w:pPr>
      <w:r w:rsidRPr="00F43F10">
        <w:t>precession is now calculated according to Vondrák, Capitaine, and Wallace 2011.</w:t>
      </w:r>
    </w:p>
    <w:p w14:paraId="62B66EC4" w14:textId="77777777" w:rsidR="00BF3510" w:rsidRPr="00D3464B" w:rsidRDefault="00BF3510" w:rsidP="00544D0E">
      <w:pPr>
        <w:pStyle w:val="ListBullet1"/>
        <w:ind w:left="284" w:hanging="284"/>
      </w:pPr>
      <w:r w:rsidRPr="00D3464B">
        <w:t>Delta t for current years updated.</w:t>
      </w:r>
    </w:p>
    <w:p w14:paraId="0BC433FE" w14:textId="77777777" w:rsidR="00BF3510" w:rsidRPr="00D3464B" w:rsidRDefault="00BF3510" w:rsidP="00544D0E">
      <w:pPr>
        <w:pStyle w:val="ListBullet1"/>
        <w:ind w:left="284" w:hanging="284"/>
      </w:pPr>
      <w:r w:rsidRPr="00D3464B">
        <w:t>new function: swe_rise_trans_true_hor() for risings and settings at a local horizon with known height.</w:t>
      </w:r>
    </w:p>
    <w:p w14:paraId="010B4223" w14:textId="77777777" w:rsidR="00BF3510" w:rsidRPr="00D3464B" w:rsidRDefault="00BF3510" w:rsidP="00544D0E">
      <w:pPr>
        <w:pStyle w:val="ListBullet1"/>
        <w:ind w:left="284" w:hanging="284"/>
      </w:pPr>
      <w:r w:rsidRPr="00D3464B">
        <w:t>functions swe_sol_eclipse_when_loc(), swe_lun_occult_when_loc(): return values tret[5] and tret[6] (sunrise and sunset times) added, which had been 0 so far.</w:t>
      </w:r>
    </w:p>
    <w:p w14:paraId="27F4E84C" w14:textId="77777777" w:rsidR="00BF3510" w:rsidRPr="00D3464B" w:rsidRDefault="00BF3510" w:rsidP="00544D0E">
      <w:pPr>
        <w:pStyle w:val="ListBullet1"/>
        <w:ind w:left="284" w:hanging="284"/>
      </w:pPr>
      <w:r w:rsidRPr="00D3464B">
        <w:t>function swe_lun_eclipse_how(): return values attr[4-6] added (azimuth and apparent and true altitude of moon).</w:t>
      </w:r>
    </w:p>
    <w:p w14:paraId="79806C32" w14:textId="77777777" w:rsidR="00BF3510" w:rsidRPr="00D3464B" w:rsidRDefault="00BF3510" w:rsidP="00544D0E">
      <w:pPr>
        <w:pStyle w:val="ListBullet1"/>
        <w:ind w:left="284" w:hanging="284"/>
      </w:pPr>
      <w:r w:rsidRPr="00544D0E">
        <w:rPr>
          <w:b/>
          <w:bCs/>
        </w:rPr>
        <w:t>Attention</w:t>
      </w:r>
      <w:r w:rsidRPr="00D3464B">
        <w:t xml:space="preserve"> with swe_sol_eclipse_how(): return value attr[4] is azimuth, now measured from south, in agreement with the function swe_azalt() and swe_azalt_rev().</w:t>
      </w:r>
    </w:p>
    <w:p w14:paraId="4EC3B588" w14:textId="77777777" w:rsidR="00BF3510" w:rsidRPr="00D3464B" w:rsidRDefault="00BF3510" w:rsidP="00544D0E">
      <w:pPr>
        <w:pStyle w:val="ListBullet1"/>
        <w:ind w:left="284" w:hanging="284"/>
      </w:pPr>
      <w:r w:rsidRPr="00D3464B">
        <w:t>minor bug fix in swe_rise_trans(): twilight calculation returned invalid times at high geographic latitudes.</w:t>
      </w:r>
    </w:p>
    <w:p w14:paraId="45181246" w14:textId="77777777" w:rsidR="00BF3510" w:rsidRPr="00D3464B" w:rsidRDefault="00BF3510" w:rsidP="00544D0E">
      <w:pPr>
        <w:pStyle w:val="ListBullet1"/>
        <w:ind w:left="284" w:hanging="284"/>
      </w:pPr>
      <w:r w:rsidRPr="00D3464B">
        <w:t>minor bug fix: when calling swe_calc() 1. with SEFLG_MOSEPH, 2. with SEFLG_SWIEPH, 3. again with SEFLG_MOSEPH, the result of 1. and 3. were slightly different. Now they agree.</w:t>
      </w:r>
    </w:p>
    <w:p w14:paraId="4781E889" w14:textId="77777777" w:rsidR="00283E02" w:rsidRDefault="00BF3510" w:rsidP="00544D0E">
      <w:pPr>
        <w:pStyle w:val="ListBullet1"/>
        <w:ind w:left="284" w:hanging="284"/>
      </w:pPr>
      <w:r w:rsidRPr="00D3464B">
        <w:t>minor bug fix in swe_houses(): With house methods H (Horizon), X (Meridian), M (Morinus), and geographic latitudes beyond the polar circle, the ascendant was wrong at times. The ascendant always has to be on the eastern part of the horizon.</w:t>
      </w:r>
    </w:p>
    <w:p w14:paraId="5DC2B931" w14:textId="77777777" w:rsidR="00BF3510" w:rsidRPr="00E04065" w:rsidRDefault="00BF3510" w:rsidP="00877D89">
      <w:pPr>
        <w:pStyle w:val="berschrift2"/>
      </w:pPr>
      <w:bookmarkStart w:id="324" w:name="_Toc49847990"/>
      <w:r w:rsidRPr="00E04065">
        <w:t>Changes from version 1.76 to 1.77</w:t>
      </w:r>
      <w:bookmarkEnd w:id="324"/>
    </w:p>
    <w:p w14:paraId="12477C72" w14:textId="77777777" w:rsidR="004E52D3" w:rsidRDefault="00BF3510" w:rsidP="00544D0E">
      <w:pPr>
        <w:pStyle w:val="ListBullet1"/>
        <w:ind w:left="284" w:hanging="284"/>
      </w:pPr>
      <w:r w:rsidRPr="00D3464B">
        <w:t>Delta T:</w:t>
      </w:r>
    </w:p>
    <w:p w14:paraId="5B7DED9D" w14:textId="77777777" w:rsidR="004E52D3" w:rsidRDefault="00BF3510" w:rsidP="00544D0E">
      <w:pPr>
        <w:pStyle w:val="ListBullet1"/>
        <w:ind w:left="284" w:hanging="284"/>
      </w:pPr>
      <w:r w:rsidRPr="00D3464B">
        <w:t>Current values were updated.</w:t>
      </w:r>
    </w:p>
    <w:p w14:paraId="091195D3" w14:textId="77777777" w:rsidR="004E52D3" w:rsidRDefault="00BF3510" w:rsidP="00544D0E">
      <w:pPr>
        <w:pStyle w:val="ListBullet1"/>
        <w:ind w:left="284" w:hanging="284"/>
      </w:pPr>
      <w:r w:rsidRPr="00D3464B">
        <w:t>File sedeltat.txt understands doubles.</w:t>
      </w:r>
    </w:p>
    <w:p w14:paraId="02AD87D0" w14:textId="77777777" w:rsidR="004E52D3" w:rsidRDefault="00BF3510" w:rsidP="00544D0E">
      <w:pPr>
        <w:pStyle w:val="ListBullet1"/>
        <w:ind w:left="284" w:hanging="284"/>
      </w:pPr>
      <w:r w:rsidRPr="00D3464B">
        <w:t>For the period before 1633, the new formulae by Espenak and Meeus (2006) are used.</w:t>
      </w:r>
      <w:r w:rsidR="00446B06">
        <w:t xml:space="preserve"> </w:t>
      </w:r>
      <w:r w:rsidRPr="00D3464B">
        <w:t>These formulae were derived from Morrison &amp; Stephenson (2004), as used by the Swiss Ephemeris until version 1.76.02.</w:t>
      </w:r>
    </w:p>
    <w:p w14:paraId="563FE6F7" w14:textId="77777777" w:rsidR="00283E02" w:rsidRDefault="00BF3510" w:rsidP="00544D0E">
      <w:pPr>
        <w:pStyle w:val="ListBullet1"/>
        <w:ind w:left="284" w:hanging="284"/>
      </w:pPr>
      <w:r w:rsidRPr="00D3464B">
        <w:t>The tidal acceleration of the moon contained in LE405/6 was corrected according to Chapront/Chapront-Touzé/Francou A&amp;A 387 (2002), p. 705.</w:t>
      </w:r>
    </w:p>
    <w:p w14:paraId="6C8C789B" w14:textId="77777777" w:rsidR="004E52D3" w:rsidRDefault="00BF3510" w:rsidP="00CC1B5C">
      <w:r w:rsidRPr="00D3464B">
        <w:t>Fixed stars:</w:t>
      </w:r>
    </w:p>
    <w:p w14:paraId="63FBD236" w14:textId="77777777" w:rsidR="004E52D3" w:rsidRDefault="00BF3510" w:rsidP="00544D0E">
      <w:pPr>
        <w:pStyle w:val="ListBullet1"/>
        <w:ind w:left="284" w:hanging="284"/>
      </w:pPr>
      <w:r w:rsidRPr="00D3464B">
        <w:t>There was an error in the handling of the proper motion in RA. The values given in fixstars.cat, which are taken from the Simbad database (Hipparcos), are referred to a great circle and include a factor of cos(d0).</w:t>
      </w:r>
    </w:p>
    <w:p w14:paraId="4EBC3DDA" w14:textId="77777777" w:rsidR="00283E02" w:rsidRDefault="00BF3510" w:rsidP="00544D0E">
      <w:pPr>
        <w:pStyle w:val="ListBullet1"/>
        <w:ind w:left="284" w:hanging="284"/>
      </w:pPr>
      <w:r w:rsidRPr="00D3464B">
        <w:t>There is a new fixed stars file sefstars.txt. The parameters are now identical to those in the Simbad database, which makes it much easier to add new star data to the file. If the program function swe_fixstar() does not find sefstars.txt, it will try the old fixed stars file fixstars.cat and will handle it correctly.</w:t>
      </w:r>
    </w:p>
    <w:p w14:paraId="269DC50A" w14:textId="77777777" w:rsidR="004E52D3" w:rsidRDefault="00BF3510" w:rsidP="00544D0E">
      <w:pPr>
        <w:pStyle w:val="ListBullet1"/>
        <w:ind w:left="284" w:hanging="284"/>
      </w:pPr>
      <w:r w:rsidRPr="00D3464B">
        <w:t>Fixed stars data were updated, some errors corrected.</w:t>
      </w:r>
    </w:p>
    <w:p w14:paraId="0D9CD93E" w14:textId="77777777" w:rsidR="00283E02" w:rsidRDefault="00BF3510" w:rsidP="00544D0E">
      <w:pPr>
        <w:pStyle w:val="ListBullet1"/>
        <w:ind w:left="284" w:hanging="284"/>
      </w:pPr>
      <w:r w:rsidRPr="00D3464B">
        <w:t>Search string for a star ignores white spaces.</w:t>
      </w:r>
    </w:p>
    <w:p w14:paraId="5546D35F" w14:textId="77777777" w:rsidR="004E52D3" w:rsidRDefault="00BF3510" w:rsidP="00544D0E">
      <w:pPr>
        <w:pStyle w:val="ListBullet1"/>
        <w:numPr>
          <w:ilvl w:val="0"/>
          <w:numId w:val="0"/>
        </w:numPr>
      </w:pPr>
      <w:r w:rsidRPr="00D3464B">
        <w:t>Other changes:</w:t>
      </w:r>
    </w:p>
    <w:p w14:paraId="1927D807" w14:textId="77777777" w:rsidR="004E52D3" w:rsidRDefault="00BF3510" w:rsidP="00544D0E">
      <w:pPr>
        <w:pStyle w:val="ListBullet1"/>
        <w:ind w:left="284" w:hanging="284"/>
      </w:pPr>
      <w:r w:rsidRPr="00D3464B">
        <w:t>New function swe_utc_time_zone(), converts local time to UTC and UTC to local time. Note, the function has no knowledge about time zones. The Swiss Ephemeris still does not provide the time zone for a given place and time.</w:t>
      </w:r>
    </w:p>
    <w:p w14:paraId="28974954" w14:textId="77777777" w:rsidR="004E52D3" w:rsidRDefault="00BF3510" w:rsidP="00544D0E">
      <w:pPr>
        <w:pStyle w:val="ListBullet1"/>
        <w:ind w:left="284" w:hanging="284"/>
      </w:pPr>
      <w:r w:rsidRPr="00D3464B">
        <w:t>swecl.c:</w:t>
      </w:r>
      <w:r w:rsidR="00445A0C">
        <w:t xml:space="preserve"> </w:t>
      </w:r>
      <w:r w:rsidRPr="00D3464B">
        <w:t>swe_rise_trans() has two new minor features: SE_BIT_FIXED_DISC_SIZE and SE_BIT_DISC_BOTTOM (thanks to Olivier Beltrami)</w:t>
      </w:r>
    </w:p>
    <w:p w14:paraId="4EE4EB9D" w14:textId="77777777" w:rsidR="004E52D3" w:rsidRDefault="00BF3510" w:rsidP="00544D0E">
      <w:pPr>
        <w:pStyle w:val="ListBullet1"/>
        <w:ind w:left="284" w:hanging="284"/>
      </w:pPr>
      <w:r w:rsidRPr="00D3464B">
        <w:t>minor bug fix in swemmoon.c, Moshier's lunar ephemeris (thanks to Bhanu Pinnamaneni)</w:t>
      </w:r>
    </w:p>
    <w:p w14:paraId="31C743E1" w14:textId="77777777" w:rsidR="0070640C" w:rsidRDefault="00BF3510" w:rsidP="00CC1B5C">
      <w:pPr>
        <w:pStyle w:val="ListBullet1"/>
        <w:ind w:left="284" w:hanging="284"/>
      </w:pPr>
      <w:r w:rsidRPr="00D3464B">
        <w:t>solar and lunar eclipse functions provide additional data:</w:t>
      </w:r>
      <w:r w:rsidR="0070640C">
        <w:t xml:space="preserve"> </w:t>
      </w:r>
    </w:p>
    <w:p w14:paraId="26E09A8A" w14:textId="60B8EF75" w:rsidR="00283E02" w:rsidRDefault="00BF3510" w:rsidP="0070640C">
      <w:pPr>
        <w:pStyle w:val="ListBullet1"/>
        <w:numPr>
          <w:ilvl w:val="0"/>
          <w:numId w:val="0"/>
        </w:numPr>
        <w:ind w:left="284"/>
      </w:pPr>
      <w:r w:rsidRPr="00D3464B">
        <w:t>attr[8] magnitude, attr[9] saros series number, attr[10] saros series member number</w:t>
      </w:r>
    </w:p>
    <w:p w14:paraId="11956405" w14:textId="77777777" w:rsidR="00BF3510" w:rsidRPr="00E04065" w:rsidRDefault="00BF3510" w:rsidP="00877D89">
      <w:pPr>
        <w:pStyle w:val="berschrift2"/>
      </w:pPr>
      <w:bookmarkStart w:id="325" w:name="_Toc49847991"/>
      <w:r w:rsidRPr="00E04065">
        <w:t>Changes from version 1.75 to 1.76</w:t>
      </w:r>
      <w:bookmarkEnd w:id="325"/>
    </w:p>
    <w:p w14:paraId="2B2ADD06" w14:textId="77777777" w:rsidR="00BF3510" w:rsidRPr="00D3464B" w:rsidRDefault="00BF3510" w:rsidP="00CC1B5C">
      <w:pPr>
        <w:rPr>
          <w:shd w:val="clear" w:color="auto" w:fill="FFFF00"/>
        </w:rPr>
      </w:pPr>
      <w:r w:rsidRPr="00D3464B">
        <w:rPr>
          <w:shd w:val="clear" w:color="auto" w:fill="FFFF00"/>
        </w:rPr>
        <w:t>New features:</w:t>
      </w:r>
    </w:p>
    <w:p w14:paraId="266DF46A" w14:textId="77777777" w:rsidR="00BF3510" w:rsidRPr="00D3464B" w:rsidRDefault="00BF3510" w:rsidP="00544D0E">
      <w:pPr>
        <w:pStyle w:val="ListBullet1"/>
        <w:ind w:left="284" w:hanging="284"/>
      </w:pPr>
      <w:r w:rsidRPr="00D3464B">
        <w:t>Functions for the calculation of heliacal risings and related phenomena, s. chap. 6.15-6.17.</w:t>
      </w:r>
    </w:p>
    <w:p w14:paraId="63465A0D" w14:textId="77777777" w:rsidR="00BF3510" w:rsidRPr="00D3464B" w:rsidRDefault="00BF3510" w:rsidP="00544D0E">
      <w:pPr>
        <w:pStyle w:val="ListBullet1"/>
        <w:ind w:left="284" w:hanging="284"/>
      </w:pPr>
      <w:r w:rsidRPr="00D3464B">
        <w:t>Functions for conversion between UTC and JD (TT/UT1), s. chap. 7.2 and 7.3.</w:t>
      </w:r>
    </w:p>
    <w:p w14:paraId="1CF992DF" w14:textId="77777777" w:rsidR="00BF3510" w:rsidRPr="00D3464B" w:rsidRDefault="00BF3510" w:rsidP="00544D0E">
      <w:pPr>
        <w:pStyle w:val="ListBullet1"/>
        <w:ind w:left="284" w:hanging="284"/>
      </w:pPr>
      <w:r w:rsidRPr="00D3464B">
        <w:t>File sedeltat.txt allows the user to update Delta T himself regularly, s. chap. 8.3</w:t>
      </w:r>
    </w:p>
    <w:p w14:paraId="2D8428F0" w14:textId="77777777" w:rsidR="00BF3510" w:rsidRPr="00D3464B" w:rsidRDefault="00BF3510" w:rsidP="00544D0E">
      <w:pPr>
        <w:pStyle w:val="ListBullet1"/>
        <w:ind w:left="284" w:hanging="284"/>
      </w:pPr>
      <w:r w:rsidRPr="00D3464B">
        <w:t>Function swe_rise_trans(): twilight calculations (civil, nautical, and astronomical) added</w:t>
      </w:r>
    </w:p>
    <w:p w14:paraId="4223544E" w14:textId="77777777" w:rsidR="00BF3510" w:rsidRPr="00D3464B" w:rsidRDefault="00BF3510" w:rsidP="00544D0E">
      <w:pPr>
        <w:pStyle w:val="ListBullet1"/>
        <w:ind w:left="284" w:hanging="284"/>
      </w:pPr>
      <w:r w:rsidRPr="00D3464B">
        <w:t>Function swe_version() returns version number of Swiss Ephemeris.</w:t>
      </w:r>
    </w:p>
    <w:p w14:paraId="60661B5C" w14:textId="77777777" w:rsidR="00283E02" w:rsidRDefault="00BF3510" w:rsidP="00544D0E">
      <w:pPr>
        <w:pStyle w:val="ListBullet1"/>
        <w:ind w:left="284" w:hanging="284"/>
      </w:pPr>
      <w:r w:rsidRPr="00D3464B">
        <w:t>Swiss Ephemeris for Perl programmers using XSUB</w:t>
      </w:r>
    </w:p>
    <w:p w14:paraId="48348F42" w14:textId="77777777" w:rsidR="00BF3510" w:rsidRPr="00D3464B" w:rsidRDefault="00BF3510" w:rsidP="00CC1B5C">
      <w:r w:rsidRPr="00D3464B">
        <w:t>Other updates:</w:t>
      </w:r>
    </w:p>
    <w:p w14:paraId="2368B3F7" w14:textId="77777777" w:rsidR="00283E02" w:rsidRDefault="00BF3510" w:rsidP="00544D0E">
      <w:pPr>
        <w:pStyle w:val="ListBullet1"/>
        <w:ind w:left="284" w:hanging="284"/>
      </w:pPr>
      <w:r w:rsidRPr="00D3464B">
        <w:t>Delta T updated (-2009).</w:t>
      </w:r>
    </w:p>
    <w:p w14:paraId="02CCCE2C" w14:textId="77777777" w:rsidR="00BF3510" w:rsidRPr="00D3464B" w:rsidRDefault="00BF3510" w:rsidP="00CC1B5C">
      <w:r w:rsidRPr="00D3464B">
        <w:t>Minor bug fixes:</w:t>
      </w:r>
    </w:p>
    <w:p w14:paraId="060E0D62" w14:textId="77777777" w:rsidR="00BF3510" w:rsidRPr="00D3464B" w:rsidRDefault="00BF3510" w:rsidP="00544D0E">
      <w:pPr>
        <w:pStyle w:val="ListBullet1"/>
        <w:ind w:left="284" w:hanging="284"/>
      </w:pPr>
      <w:r w:rsidRPr="00D3464B">
        <w:t>swe_house_pos(): minor bug with Alcabitius houses fixed</w:t>
      </w:r>
    </w:p>
    <w:p w14:paraId="64242033" w14:textId="77777777" w:rsidR="00BF3510" w:rsidRPr="00D3464B" w:rsidRDefault="00BF3510" w:rsidP="00544D0E">
      <w:pPr>
        <w:pStyle w:val="ListBullet1"/>
        <w:ind w:left="284" w:hanging="284"/>
      </w:pPr>
      <w:r w:rsidRPr="00D3464B">
        <w:t>swe_sol_eclipse_when_glob(): totality times for eclipses jd2456776 and jd2879654 fixed (tret[4], tret[5])</w:t>
      </w:r>
    </w:p>
    <w:p w14:paraId="58F42CD1" w14:textId="77777777" w:rsidR="00BF3510" w:rsidRPr="00E04065" w:rsidRDefault="00BF3510" w:rsidP="00877D89">
      <w:pPr>
        <w:pStyle w:val="berschrift2"/>
      </w:pPr>
      <w:bookmarkStart w:id="326" w:name="_Toc49847992"/>
      <w:r w:rsidRPr="00E04065">
        <w:t>Changes from version 1.74 to version 1.75</w:t>
      </w:r>
      <w:bookmarkEnd w:id="326"/>
    </w:p>
    <w:p w14:paraId="2A6838DA" w14:textId="77777777" w:rsidR="00283E02" w:rsidRDefault="00BF3510" w:rsidP="00544D0E">
      <w:pPr>
        <w:pStyle w:val="ListBullet1"/>
        <w:ind w:left="284" w:hanging="284"/>
      </w:pPr>
      <w:r w:rsidRPr="00D3464B">
        <w:t>The Swiss Ephemeris is now able to read ephemeris files of JPL ephemerides DE200 DE421. If JPL will not change the file structure in future releases, the Swiss Ephemeris will be able to read them, as well.</w:t>
      </w:r>
    </w:p>
    <w:p w14:paraId="7B59BE63" w14:textId="77777777" w:rsidR="00283E02" w:rsidRDefault="00BF3510" w:rsidP="00544D0E">
      <w:pPr>
        <w:pStyle w:val="ListBullet1"/>
        <w:ind w:left="284" w:hanging="284"/>
      </w:pPr>
      <w:r w:rsidRPr="00D3464B">
        <w:t>Function swe_fixstar() (and swe_fixstar_ut()) was made slightly more efficient.</w:t>
      </w:r>
    </w:p>
    <w:p w14:paraId="3CE9C8D6" w14:textId="77777777" w:rsidR="00283E02" w:rsidRDefault="00BF3510" w:rsidP="00544D0E">
      <w:pPr>
        <w:pStyle w:val="ListBullet1"/>
        <w:ind w:left="284" w:hanging="284"/>
      </w:pPr>
      <w:r w:rsidRPr="00D3464B">
        <w:t>Function swe_gauquelin_sector() was extended.</w:t>
      </w:r>
    </w:p>
    <w:p w14:paraId="6FCA90BB" w14:textId="77777777" w:rsidR="00BF3510" w:rsidRPr="00D3464B" w:rsidRDefault="00BF3510" w:rsidP="00544D0E">
      <w:pPr>
        <w:pStyle w:val="ListBullet1"/>
        <w:ind w:left="284" w:hanging="284"/>
      </w:pPr>
      <w:r w:rsidRPr="00D3464B">
        <w:t>Minor bug fixes.</w:t>
      </w:r>
    </w:p>
    <w:p w14:paraId="491F51B7" w14:textId="77777777" w:rsidR="00BF3510" w:rsidRPr="00E04065" w:rsidRDefault="00BF3510" w:rsidP="00877D89">
      <w:pPr>
        <w:pStyle w:val="berschrift2"/>
      </w:pPr>
      <w:bookmarkStart w:id="327" w:name="_Toc49847993"/>
      <w:r w:rsidRPr="00E04065">
        <w:t>Changes from version 1.73 to version 1.74</w:t>
      </w:r>
      <w:bookmarkEnd w:id="327"/>
    </w:p>
    <w:p w14:paraId="518EB604" w14:textId="77777777" w:rsidR="004E52D3" w:rsidRDefault="00BF3510" w:rsidP="00CC1B5C">
      <w:r w:rsidRPr="00D3464B">
        <w:t>The Swiss Ephemeris is made available under a dual licensing system:</w:t>
      </w:r>
    </w:p>
    <w:p w14:paraId="6AE99DCE" w14:textId="77777777" w:rsidR="00544D0E" w:rsidRDefault="00BF3510" w:rsidP="00DE5833">
      <w:pPr>
        <w:pStyle w:val="listlettered"/>
        <w:numPr>
          <w:ilvl w:val="0"/>
          <w:numId w:val="26"/>
        </w:numPr>
        <w:ind w:left="284" w:hanging="284"/>
      </w:pPr>
      <w:r w:rsidRPr="00D3464B">
        <w:t>GNU public license version 2 or later</w:t>
      </w:r>
      <w:r w:rsidR="00544D0E">
        <w:t>;</w:t>
      </w:r>
    </w:p>
    <w:p w14:paraId="1F57C653" w14:textId="77777777" w:rsidR="00BF3510" w:rsidRPr="00D3464B" w:rsidRDefault="00BF3510" w:rsidP="00DE5833">
      <w:pPr>
        <w:pStyle w:val="listlettered"/>
        <w:numPr>
          <w:ilvl w:val="0"/>
          <w:numId w:val="26"/>
        </w:numPr>
        <w:ind w:left="284" w:hanging="284"/>
      </w:pPr>
      <w:r w:rsidRPr="00D3464B">
        <w:t>Swiss Ephemeris Professional License</w:t>
      </w:r>
      <w:r w:rsidR="00544D0E">
        <w:t>.</w:t>
      </w:r>
    </w:p>
    <w:p w14:paraId="05601395" w14:textId="77777777" w:rsidR="00283E02" w:rsidRDefault="00BF3510" w:rsidP="00CC1B5C">
      <w:r w:rsidRPr="00D3464B">
        <w:t>For more details, see at the beginning of this file and at the beginning of every source code file.</w:t>
      </w:r>
    </w:p>
    <w:p w14:paraId="51DBDBCC" w14:textId="77777777" w:rsidR="00BF3510" w:rsidRPr="00D3464B" w:rsidRDefault="00BF3510" w:rsidP="00CC1B5C">
      <w:r w:rsidRPr="00D3464B">
        <w:t>Minor bug fixes:</w:t>
      </w:r>
    </w:p>
    <w:p w14:paraId="7A8C0270" w14:textId="77777777" w:rsidR="00BF3510" w:rsidRPr="00D3464B" w:rsidRDefault="00BF3510" w:rsidP="00544D0E">
      <w:pPr>
        <w:pStyle w:val="ListBullet1"/>
        <w:ind w:left="284" w:hanging="284"/>
      </w:pPr>
      <w:r w:rsidRPr="00D3464B">
        <w:t>Bug in swe_fixstars_mag() fixed.</w:t>
      </w:r>
    </w:p>
    <w:p w14:paraId="68468104" w14:textId="77777777" w:rsidR="00283E02" w:rsidRDefault="00BF3510" w:rsidP="00544D0E">
      <w:pPr>
        <w:pStyle w:val="ListBullet1"/>
        <w:ind w:left="284" w:hanging="284"/>
      </w:pPr>
      <w:r w:rsidRPr="00D3464B">
        <w:t>Bug in swe_nod_aps() fixed. With retrograde asteroids (20461 Dioretsa, 65407 2002RP120), the calculation of perihelion and aphelion was not correct.</w:t>
      </w:r>
    </w:p>
    <w:p w14:paraId="73D059E1" w14:textId="77777777" w:rsidR="00BF3510" w:rsidRPr="00D3464B" w:rsidRDefault="00BF3510" w:rsidP="00544D0E">
      <w:pPr>
        <w:pStyle w:val="ListBullet1"/>
        <w:ind w:left="284" w:hanging="284"/>
      </w:pPr>
      <w:r w:rsidRPr="00D3464B">
        <w:t>The ephemeris of asteroid 65407 2002RP120 was updated. It had been wrong before 17 June 2008.</w:t>
      </w:r>
    </w:p>
    <w:p w14:paraId="1B150E5E" w14:textId="77777777" w:rsidR="00BF3510" w:rsidRPr="00E04065" w:rsidRDefault="00BF3510" w:rsidP="00877D89">
      <w:pPr>
        <w:pStyle w:val="berschrift2"/>
      </w:pPr>
      <w:bookmarkStart w:id="328" w:name="_Toc49847994"/>
      <w:r w:rsidRPr="00E04065">
        <w:t>Changes from version 1.72 to version 1.73</w:t>
      </w:r>
      <w:bookmarkEnd w:id="328"/>
    </w:p>
    <w:p w14:paraId="11D4E8EB" w14:textId="77777777" w:rsidR="00BF3510" w:rsidRPr="00D3464B" w:rsidRDefault="00BF3510" w:rsidP="00CC1B5C">
      <w:pPr>
        <w:rPr>
          <w:shd w:val="clear" w:color="auto" w:fill="FFFF00"/>
        </w:rPr>
      </w:pPr>
      <w:r w:rsidRPr="00D3464B">
        <w:rPr>
          <w:shd w:val="clear" w:color="auto" w:fill="FFFF00"/>
        </w:rPr>
        <w:t>New features:</w:t>
      </w:r>
    </w:p>
    <w:p w14:paraId="2FF83EC3" w14:textId="77777777" w:rsidR="00BF3510" w:rsidRPr="00D3464B" w:rsidRDefault="00BF3510" w:rsidP="00544D0E">
      <w:pPr>
        <w:pStyle w:val="ListBullet1"/>
        <w:ind w:left="284" w:hanging="284"/>
      </w:pPr>
      <w:r w:rsidRPr="00D3464B">
        <w:t>Whole Sign houses implemented (W)</w:t>
      </w:r>
    </w:p>
    <w:p w14:paraId="618C8BF0" w14:textId="77777777" w:rsidR="00BF3510" w:rsidRPr="00D3464B" w:rsidRDefault="00BF3510" w:rsidP="00544D0E">
      <w:pPr>
        <w:pStyle w:val="ListBullet1"/>
        <w:ind w:left="284" w:hanging="284"/>
      </w:pPr>
      <w:r w:rsidRPr="00D3464B">
        <w:t>swe_house_pos() now also handles Alcabitius house method</w:t>
      </w:r>
    </w:p>
    <w:p w14:paraId="67E172DE" w14:textId="77777777" w:rsidR="00283E02" w:rsidRDefault="00BF3510" w:rsidP="00544D0E">
      <w:pPr>
        <w:pStyle w:val="ListBullet1"/>
        <w:ind w:left="284" w:hanging="284"/>
      </w:pPr>
      <w:r w:rsidRPr="00D3464B">
        <w:t>function swe_fixstars_mag() provides fixed stars magnitudes</w:t>
      </w:r>
    </w:p>
    <w:p w14:paraId="4F009214" w14:textId="77777777" w:rsidR="00BF3510" w:rsidRPr="00E04065" w:rsidRDefault="00BF3510" w:rsidP="00877D89">
      <w:pPr>
        <w:pStyle w:val="berschrift2"/>
      </w:pPr>
      <w:bookmarkStart w:id="329" w:name="_Toc49847995"/>
      <w:r w:rsidRPr="00E04065">
        <w:t>Changes from version 1.71 to version 1.72</w:t>
      </w:r>
      <w:bookmarkEnd w:id="329"/>
    </w:p>
    <w:p w14:paraId="63F0E487" w14:textId="77777777" w:rsidR="00BF3510" w:rsidRPr="00D3464B" w:rsidRDefault="00BF3510" w:rsidP="00544D0E">
      <w:pPr>
        <w:pStyle w:val="ListBullet1"/>
        <w:ind w:left="284" w:hanging="284"/>
      </w:pPr>
      <w:r w:rsidRPr="00D3464B">
        <w:t>Delta T values for recent years were updated</w:t>
      </w:r>
    </w:p>
    <w:p w14:paraId="2B7BF206" w14:textId="77777777" w:rsidR="00BF3510" w:rsidRPr="00D3464B" w:rsidRDefault="00BF3510" w:rsidP="00544D0E">
      <w:pPr>
        <w:pStyle w:val="ListBullet1"/>
        <w:ind w:left="284" w:hanging="284"/>
      </w:pPr>
      <w:r w:rsidRPr="00D3464B">
        <w:t>Delta T calculation before 1600 was updated to Morrison/Stephenson 2004..</w:t>
      </w:r>
    </w:p>
    <w:p w14:paraId="4D00A7FF" w14:textId="1D08ECAF" w:rsidR="004E52D3" w:rsidRDefault="00BF3510" w:rsidP="00544D0E">
      <w:pPr>
        <w:pStyle w:val="ListBullet1"/>
        <w:ind w:left="284" w:hanging="284"/>
      </w:pPr>
      <w:r w:rsidRPr="00D3464B">
        <w:t>New function swe_refrac_extended(), in cooperation with archeoastronomer Victor</w:t>
      </w:r>
      <w:r w:rsidR="00446B06">
        <w:t xml:space="preserve"> </w:t>
      </w:r>
      <w:r w:rsidRPr="00D3464B">
        <w:t>Reijs.</w:t>
      </w:r>
    </w:p>
    <w:p w14:paraId="2D39B6FB" w14:textId="77777777" w:rsidR="00BF3510" w:rsidRPr="00D3464B" w:rsidRDefault="00BF3510" w:rsidP="00CC1B5C">
      <w:r w:rsidRPr="00D3464B">
        <w:t>This function allows correct calculation of refraction for altitudes above sea &gt; 0, where the ideal horizon and</w:t>
      </w:r>
      <w:r w:rsidR="00BF74A0">
        <w:t xml:space="preserve"> p</w:t>
      </w:r>
      <w:r w:rsidRPr="00D3464B">
        <w:t>lanets that are visible may have a negative height.</w:t>
      </w:r>
    </w:p>
    <w:p w14:paraId="1A2D90C1" w14:textId="77777777" w:rsidR="00283E02" w:rsidRDefault="00BF3510" w:rsidP="00544D0E">
      <w:pPr>
        <w:pStyle w:val="ListBullet1"/>
        <w:ind w:left="284" w:hanging="284"/>
      </w:pPr>
      <w:r w:rsidRPr="00D3464B">
        <w:t>Minor bugs in swe_lun_occult_when_glob() and swe_lun_eclipse_how() were fixed.</w:t>
      </w:r>
    </w:p>
    <w:p w14:paraId="61170039" w14:textId="77777777" w:rsidR="00BF3510" w:rsidRPr="00E04065" w:rsidRDefault="00BF3510" w:rsidP="00877D89">
      <w:pPr>
        <w:pStyle w:val="berschrift2"/>
      </w:pPr>
      <w:bookmarkStart w:id="330" w:name="_Toc49847996"/>
      <w:r w:rsidRPr="00E04065">
        <w:t>Changes from version 1.70.03 to version 1.71</w:t>
      </w:r>
      <w:bookmarkEnd w:id="330"/>
    </w:p>
    <w:p w14:paraId="4A7068D1" w14:textId="77777777" w:rsidR="00BF3510" w:rsidRPr="00D3464B" w:rsidRDefault="00BF3510" w:rsidP="00CC1B5C">
      <w:r w:rsidRPr="00D3464B">
        <w:t>In September 2006, Pluto was introduced to the minor planet catalogue and given the catalogue number 134340.</w:t>
      </w:r>
    </w:p>
    <w:p w14:paraId="5571F929" w14:textId="77777777" w:rsidR="00283E02" w:rsidRDefault="00BF3510" w:rsidP="00CC1B5C">
      <w:r w:rsidRPr="00D3464B">
        <w:t>The numerical integrator we use to generate minor planet ephemerides would crash with 134340 Pluto, because Pluto is one of those planets whose gravitational perturbations are used for the numerical integration. Instead of fixing the numerical integrator for this special case, we chang</w:t>
      </w:r>
      <w:r w:rsidR="00445A0C">
        <w:t>ed</w:t>
      </w:r>
      <w:r w:rsidRPr="00D3464B">
        <w:t xml:space="preserve"> the Swiss Ephemeris functions in such a way that they treat minor planet 134340 Pluto (ipl=SE_AST_OFFSET+134340) as our main body Pluto (ipl=SE_PLUTO=9). This also results in a slightly better precision for 134340 Pluto.</w:t>
      </w:r>
    </w:p>
    <w:p w14:paraId="10706E91" w14:textId="77777777" w:rsidR="00BF3510" w:rsidRPr="00D3464B" w:rsidRDefault="00BF3510" w:rsidP="00CC1B5C">
      <w:r w:rsidRPr="00D3464B">
        <w:t>Swiss Ephemeris versions prior to 1.71 are not able to do any calculations for minor planet number 134340.</w:t>
      </w:r>
    </w:p>
    <w:p w14:paraId="444E6DE4" w14:textId="77777777" w:rsidR="00BF3510" w:rsidRPr="00E04065" w:rsidRDefault="00BF3510" w:rsidP="00877D89">
      <w:pPr>
        <w:pStyle w:val="berschrift2"/>
      </w:pPr>
      <w:bookmarkStart w:id="331" w:name="_Toc49847997"/>
      <w:r w:rsidRPr="00E04065">
        <w:t>Changes from version 1.70.02 to version 1.70.03</w:t>
      </w:r>
      <w:bookmarkEnd w:id="331"/>
    </w:p>
    <w:p w14:paraId="0FDAAD08" w14:textId="77777777" w:rsidR="00283E02" w:rsidRDefault="00BF3510" w:rsidP="00CC1B5C">
      <w:r w:rsidRPr="00D3464B">
        <w:t>Bug fixed (in swecl.c: swi_bias()): This bug sometimes resulted in a crash, if the DLL was used and the SEFLG_SPEED was not set. It seems that the error happened only with the DLL and did not appear, when the Swiss Ephemeris C code was directly linked to the application.</w:t>
      </w:r>
    </w:p>
    <w:p w14:paraId="532CC048" w14:textId="77777777" w:rsidR="00BF3510" w:rsidRPr="00D3464B" w:rsidRDefault="00BF3510" w:rsidP="00CC1B5C">
      <w:r w:rsidRPr="00D3464B">
        <w:t>Code to do with (#define NO_MOSHIER</w:t>
      </w:r>
      <w:r w:rsidR="007F40B2">
        <w:t>)</w:t>
      </w:r>
      <w:r w:rsidRPr="00D3464B">
        <w:t xml:space="preserve"> wa</w:t>
      </w:r>
      <w:r w:rsidR="00BF74A0">
        <w:t>s</w:t>
      </w:r>
      <w:r w:rsidRPr="00D3464B">
        <w:t xml:space="preserve"> removed.</w:t>
      </w:r>
    </w:p>
    <w:p w14:paraId="76D962B8" w14:textId="77777777" w:rsidR="00BF3510" w:rsidRPr="00E04065" w:rsidRDefault="00BF3510" w:rsidP="00877D89">
      <w:pPr>
        <w:pStyle w:val="berschrift2"/>
      </w:pPr>
      <w:bookmarkStart w:id="332" w:name="_Toc49847998"/>
      <w:r w:rsidRPr="00E04065">
        <w:t>Changes from version 1.70.01 to version 1.70.02</w:t>
      </w:r>
      <w:bookmarkEnd w:id="332"/>
    </w:p>
    <w:p w14:paraId="0CAD2183" w14:textId="77777777" w:rsidR="00BF3510" w:rsidRPr="00D3464B" w:rsidRDefault="00BF3510" w:rsidP="00CC1B5C">
      <w:r w:rsidRPr="00D3464B">
        <w:t>Bug fixed in speed calculation for interpolated lunar apsides. With ephemeris positions close to 0 Aries, speed calculations were completely wrong. E.g. swetest -pc -bj3670817.276275689 (speed = 1448042° !)</w:t>
      </w:r>
    </w:p>
    <w:p w14:paraId="68EB4B05" w14:textId="77777777" w:rsidR="00283E02" w:rsidRDefault="00BF3510" w:rsidP="00CC1B5C">
      <w:r w:rsidRPr="00D3464B">
        <w:t>Thanks, once more, to Thomas Mack, for testing the software so well.</w:t>
      </w:r>
    </w:p>
    <w:p w14:paraId="25A9F402" w14:textId="77777777" w:rsidR="00BF3510" w:rsidRPr="00E04065" w:rsidRDefault="00BF3510" w:rsidP="00877D89">
      <w:pPr>
        <w:pStyle w:val="berschrift2"/>
      </w:pPr>
      <w:bookmarkStart w:id="333" w:name="_Toc49847999"/>
      <w:r w:rsidRPr="00E04065">
        <w:t>Changes from version 1.70.00 to version 1.70.01</w:t>
      </w:r>
      <w:bookmarkEnd w:id="333"/>
    </w:p>
    <w:p w14:paraId="0402A781" w14:textId="77777777" w:rsidR="00283E02" w:rsidRDefault="00BF3510" w:rsidP="00CC1B5C">
      <w:r w:rsidRPr="00D3464B">
        <w:t>Bug fixed in speed calculation for interpolated lunar apsides. Bug could result in program crashes if the speed flag was set.</w:t>
      </w:r>
    </w:p>
    <w:p w14:paraId="74E0AADF" w14:textId="77777777" w:rsidR="00BF3510" w:rsidRPr="00E04065" w:rsidRDefault="00BF3510" w:rsidP="00877D89">
      <w:pPr>
        <w:pStyle w:val="berschrift2"/>
      </w:pPr>
      <w:bookmarkStart w:id="334" w:name="_Toc49848000"/>
      <w:r w:rsidRPr="00E04065">
        <w:t>Changes from version 1.67 to version 1.70</w:t>
      </w:r>
      <w:bookmarkEnd w:id="334"/>
    </w:p>
    <w:p w14:paraId="6A0810E4" w14:textId="77777777" w:rsidR="00BF3510" w:rsidRPr="00D3464B" w:rsidRDefault="00BF3510" w:rsidP="00CC1B5C">
      <w:pPr>
        <w:rPr>
          <w:shd w:val="clear" w:color="auto" w:fill="FFFF00"/>
        </w:rPr>
      </w:pPr>
      <w:r w:rsidRPr="00D3464B">
        <w:rPr>
          <w:shd w:val="clear" w:color="auto" w:fill="FFFF00"/>
        </w:rPr>
        <w:t>Update of algorithms to IAU standard recommendations:</w:t>
      </w:r>
    </w:p>
    <w:p w14:paraId="527CD99D" w14:textId="77777777" w:rsidR="00BF3510" w:rsidRPr="00D3464B" w:rsidRDefault="00BF3510" w:rsidP="00CC1B5C">
      <w:r w:rsidRPr="00D3464B">
        <w:t>All relevant IAU resolutions up to 2005 have been implemented. These include:</w:t>
      </w:r>
    </w:p>
    <w:p w14:paraId="1AB52D43" w14:textId="77777777" w:rsidR="00BF3510" w:rsidRPr="00D3464B" w:rsidRDefault="00BF3510" w:rsidP="00544D0E">
      <w:pPr>
        <w:pStyle w:val="ListBullet1"/>
        <w:ind w:left="284" w:hanging="284"/>
      </w:pPr>
      <w:r w:rsidRPr="00D3464B">
        <w:t>the "frame bias" rotation from the JPL reference system ICRS to J2000. The correction of position ~= 0.0068 arc sec in right ascension.</w:t>
      </w:r>
    </w:p>
    <w:p w14:paraId="339612EC" w14:textId="77777777" w:rsidR="00BF3510" w:rsidRPr="00D3464B" w:rsidRDefault="00BF3510" w:rsidP="00544D0E">
      <w:pPr>
        <w:pStyle w:val="ListBullet1"/>
        <w:ind w:left="284" w:hanging="284"/>
      </w:pPr>
      <w:r w:rsidRPr="00D3464B">
        <w:t>the precession model P03 (Capitaine/Wallace/Chapront 2003). The correction in longitude is smaller than 1 arc second from 1000 B.C. on.</w:t>
      </w:r>
    </w:p>
    <w:p w14:paraId="1F60A853" w14:textId="77777777" w:rsidR="00BF3510" w:rsidRPr="00D3464B" w:rsidRDefault="00BF3510" w:rsidP="00544D0E">
      <w:pPr>
        <w:pStyle w:val="ListBullet1"/>
        <w:ind w:left="284" w:hanging="284"/>
      </w:pPr>
      <w:r w:rsidRPr="00D3464B">
        <w:t>the nutation model IAU2000B (can be switched to IAU2000A)</w:t>
      </w:r>
    </w:p>
    <w:p w14:paraId="5A2641A8" w14:textId="77777777" w:rsidR="00BF3510" w:rsidRPr="00D3464B" w:rsidRDefault="00BF3510" w:rsidP="00544D0E">
      <w:pPr>
        <w:pStyle w:val="ListBullet1"/>
        <w:ind w:left="284" w:hanging="284"/>
      </w:pPr>
      <w:r w:rsidRPr="00D3464B">
        <w:t>corrections to epsilon</w:t>
      </w:r>
    </w:p>
    <w:p w14:paraId="08B1AB24" w14:textId="77777777" w:rsidR="00BF3510" w:rsidRPr="00D3464B" w:rsidRDefault="00BF3510" w:rsidP="00544D0E">
      <w:pPr>
        <w:pStyle w:val="ListBullet1"/>
        <w:ind w:left="284" w:hanging="284"/>
      </w:pPr>
      <w:r w:rsidRPr="00D3464B">
        <w:t>corrections to sidereal time</w:t>
      </w:r>
    </w:p>
    <w:p w14:paraId="22FF4724" w14:textId="77777777" w:rsidR="00BF3510" w:rsidRPr="00D3464B" w:rsidRDefault="00BF3510" w:rsidP="00544D0E">
      <w:pPr>
        <w:pStyle w:val="ListBullet1"/>
        <w:ind w:left="284" w:hanging="284"/>
      </w:pPr>
      <w:r w:rsidRPr="00D3464B">
        <w:t>fixed stars input data can be "J2000" or "ICRS"</w:t>
      </w:r>
    </w:p>
    <w:p w14:paraId="3658F95C" w14:textId="77777777" w:rsidR="00BF3510" w:rsidRPr="00D3464B" w:rsidRDefault="00BF3510" w:rsidP="00544D0E">
      <w:pPr>
        <w:pStyle w:val="ListBullet1"/>
        <w:ind w:left="284" w:hanging="284"/>
      </w:pPr>
      <w:r w:rsidRPr="00D3464B">
        <w:t>fixed stars conversion FK5 -&gt; J2000, where required</w:t>
      </w:r>
    </w:p>
    <w:p w14:paraId="0E630AA1" w14:textId="77777777" w:rsidR="00283E02" w:rsidRDefault="00BF3510" w:rsidP="00544D0E">
      <w:pPr>
        <w:pStyle w:val="ListBullet1"/>
        <w:ind w:left="284" w:hanging="284"/>
      </w:pPr>
      <w:r w:rsidRPr="00D3464B">
        <w:t>fixed stars data file was updated with newer data</w:t>
      </w:r>
    </w:p>
    <w:p w14:paraId="089B6B8D" w14:textId="77777777" w:rsidR="00BF3510" w:rsidRPr="00D3464B" w:rsidRDefault="00BF3510" w:rsidP="00544D0E">
      <w:pPr>
        <w:pStyle w:val="ListBullet1"/>
        <w:ind w:left="284" w:hanging="284"/>
      </w:pPr>
      <w:r w:rsidRPr="00D3464B">
        <w:t>constants in sweph.h updated</w:t>
      </w:r>
    </w:p>
    <w:p w14:paraId="4D79C861" w14:textId="77777777" w:rsidR="00283E02" w:rsidRDefault="00BF3510" w:rsidP="00CC1B5C">
      <w:r w:rsidRPr="00D3464B">
        <w:t>For more info, see the documentation swisseph.doc, chapters 2.1.2.1-3.</w:t>
      </w:r>
    </w:p>
    <w:p w14:paraId="54090801" w14:textId="77777777" w:rsidR="00BF3510" w:rsidRPr="00D3464B" w:rsidRDefault="00BF3510" w:rsidP="00CC1B5C">
      <w:pPr>
        <w:rPr>
          <w:shd w:val="clear" w:color="auto" w:fill="FFFF00"/>
        </w:rPr>
      </w:pPr>
      <w:r w:rsidRPr="00D3464B">
        <w:rPr>
          <w:shd w:val="clear" w:color="auto" w:fill="FFFF00"/>
        </w:rPr>
        <w:t>New features:</w:t>
      </w:r>
    </w:p>
    <w:p w14:paraId="7984F53D" w14:textId="77777777" w:rsidR="004E52D3" w:rsidRDefault="00BF3510" w:rsidP="00544D0E">
      <w:pPr>
        <w:pStyle w:val="ListBullet1"/>
        <w:ind w:left="284" w:hanging="284"/>
      </w:pPr>
      <w:r w:rsidRPr="00D3464B">
        <w:t>Ephemerides of "interpolated lunar apogee and perigee", as published by Dieter Koch in 2000 (swetest -pcg).</w:t>
      </w:r>
    </w:p>
    <w:p w14:paraId="7CC10E0E" w14:textId="77777777" w:rsidR="00BF3510" w:rsidRPr="00D3464B" w:rsidRDefault="00BF3510" w:rsidP="00CC1B5C">
      <w:r w:rsidRPr="00D3464B">
        <w:t>For more info, see the documentation swisseph.doc, chapter 2.2.4.</w:t>
      </w:r>
    </w:p>
    <w:p w14:paraId="15453AAE" w14:textId="77777777" w:rsidR="004E52D3" w:rsidRDefault="00BF3510" w:rsidP="00544D0E">
      <w:pPr>
        <w:pStyle w:val="ListBullet1"/>
        <w:ind w:left="284" w:hanging="284"/>
      </w:pPr>
      <w:r w:rsidRPr="00D3464B">
        <w:t>House system according to Bogdan Krusinski (character ‘U’).</w:t>
      </w:r>
    </w:p>
    <w:p w14:paraId="1BE8E7F9" w14:textId="77777777" w:rsidR="00283E02" w:rsidRDefault="00BF3510" w:rsidP="00CC1B5C">
      <w:r w:rsidRPr="00D3464B">
        <w:t>For more info, see the documentation swisseph.doc, chapter 6.1.13.</w:t>
      </w:r>
    </w:p>
    <w:p w14:paraId="51180F3A" w14:textId="77777777" w:rsidR="00BF3510" w:rsidRPr="00D3464B" w:rsidRDefault="00BF3510" w:rsidP="00CC1B5C">
      <w:r w:rsidRPr="00D3464B">
        <w:t>Bug fixes:</w:t>
      </w:r>
    </w:p>
    <w:p w14:paraId="230D00C2" w14:textId="77777777" w:rsidR="00283E02" w:rsidRDefault="00BF3510" w:rsidP="00544D0E">
      <w:pPr>
        <w:pStyle w:val="ListBullet1"/>
        <w:ind w:left="284" w:hanging="284"/>
      </w:pPr>
      <w:r w:rsidRPr="00D3464B">
        <w:t>Calculation of magnitude was wrong with asteroid numbers &lt; 10000 (10-nov-05)</w:t>
      </w:r>
    </w:p>
    <w:p w14:paraId="44E2E067" w14:textId="77777777" w:rsidR="00283E02" w:rsidRDefault="00BF3510" w:rsidP="00877D89">
      <w:pPr>
        <w:pStyle w:val="berschrift2"/>
      </w:pPr>
      <w:bookmarkStart w:id="335" w:name="_Toc49848001"/>
      <w:r w:rsidRPr="00E04065">
        <w:t>Changes from version 1.66 to version 1.67</w:t>
      </w:r>
      <w:bookmarkEnd w:id="335"/>
    </w:p>
    <w:p w14:paraId="4EC7A5A9" w14:textId="77777777" w:rsidR="00BF3510" w:rsidRPr="00D3464B" w:rsidRDefault="00BF3510" w:rsidP="00CC1B5C">
      <w:r w:rsidRPr="00D3464B">
        <w:t>Delta-T updated with new measured values for the years 2003 and 2004, and better estimates for 2005 and 2006.</w:t>
      </w:r>
    </w:p>
    <w:p w14:paraId="5C2B20DB" w14:textId="77777777" w:rsidR="00283E02" w:rsidRDefault="00BF3510" w:rsidP="00CC1B5C">
      <w:r w:rsidRPr="00D3464B">
        <w:t>Bug fixed #define SE_NFICT_ELEM 15</w:t>
      </w:r>
    </w:p>
    <w:p w14:paraId="7D9850F0" w14:textId="77777777" w:rsidR="00283E02" w:rsidRDefault="00BF3510" w:rsidP="00877D89">
      <w:pPr>
        <w:pStyle w:val="berschrift2"/>
      </w:pPr>
      <w:bookmarkStart w:id="336" w:name="_Toc49848002"/>
      <w:r w:rsidRPr="00E04065">
        <w:t>Changes from version 1.65 to version 1.66</w:t>
      </w:r>
      <w:bookmarkEnd w:id="336"/>
    </w:p>
    <w:p w14:paraId="57661028" w14:textId="77777777" w:rsidR="00BF3510" w:rsidRPr="00D3464B" w:rsidRDefault="00BF3510" w:rsidP="00CC1B5C">
      <w:pPr>
        <w:rPr>
          <w:shd w:val="clear" w:color="auto" w:fill="FFFF00"/>
        </w:rPr>
      </w:pPr>
      <w:r w:rsidRPr="00D3464B">
        <w:rPr>
          <w:shd w:val="clear" w:color="auto" w:fill="FFFF00"/>
        </w:rPr>
        <w:t>New features:</w:t>
      </w:r>
    </w:p>
    <w:p w14:paraId="0186A9DF" w14:textId="77777777" w:rsidR="00BF3510" w:rsidRPr="00D3464B" w:rsidRDefault="00BF3510" w:rsidP="00CC1B5C">
      <w:r w:rsidRPr="00D3464B">
        <w:t>House system according to Morinus (system ‘M’).</w:t>
      </w:r>
    </w:p>
    <w:p w14:paraId="262F9399" w14:textId="77777777" w:rsidR="00283E02" w:rsidRDefault="00BF3510" w:rsidP="00877D89">
      <w:pPr>
        <w:pStyle w:val="berschrift2"/>
      </w:pPr>
      <w:bookmarkStart w:id="337" w:name="_Toc49848003"/>
      <w:r w:rsidRPr="00E04065">
        <w:t>Changes from version 1.64.01 to version 1.65.00</w:t>
      </w:r>
      <w:bookmarkEnd w:id="337"/>
    </w:p>
    <w:p w14:paraId="0A3E2848" w14:textId="77777777" w:rsidR="00283E02" w:rsidRDefault="00BF3510" w:rsidP="00544D0E">
      <w:pPr>
        <w:pStyle w:val="ListBullet1"/>
        <w:ind w:left="284" w:hanging="284"/>
      </w:pPr>
      <w:r w:rsidRPr="00D3464B">
        <w:t>‘long’ variables were changed to ‘INT32’ for 64-bit compilers.</w:t>
      </w:r>
    </w:p>
    <w:p w14:paraId="0D9C0D04" w14:textId="77777777" w:rsidR="00283E02" w:rsidRDefault="00BF3510" w:rsidP="00877D89">
      <w:pPr>
        <w:pStyle w:val="berschrift2"/>
      </w:pPr>
      <w:bookmarkStart w:id="338" w:name="_Toc49848004"/>
      <w:r w:rsidRPr="00E04065">
        <w:t>Changes from version 1.64 to version 1.64.01</w:t>
      </w:r>
      <w:bookmarkEnd w:id="338"/>
    </w:p>
    <w:p w14:paraId="36AC0CC9" w14:textId="77777777" w:rsidR="00BF3510" w:rsidRPr="00D3464B" w:rsidRDefault="00BF3510" w:rsidP="00544D0E">
      <w:pPr>
        <w:pStyle w:val="ListBullet1"/>
        <w:ind w:left="284" w:hanging="284"/>
      </w:pPr>
      <w:r w:rsidRPr="00D3464B">
        <w:t>Bug fixed in swe_fixstar(). Declinations between –1° and 0° were wrongly taken as positive.</w:t>
      </w:r>
    </w:p>
    <w:p w14:paraId="0173514E" w14:textId="77777777" w:rsidR="00BF3510" w:rsidRPr="00D3464B" w:rsidRDefault="00BF3510" w:rsidP="00CC1B5C">
      <w:r w:rsidRPr="00D3464B">
        <w:t>Thanks to John Smith, Serbia, who found this bug.</w:t>
      </w:r>
    </w:p>
    <w:p w14:paraId="4002C3B3" w14:textId="77777777" w:rsidR="00283E02" w:rsidRDefault="00BF3510" w:rsidP="00544D0E">
      <w:pPr>
        <w:pStyle w:val="ListBullet1"/>
        <w:ind w:left="284" w:hanging="284"/>
      </w:pPr>
      <w:r w:rsidRPr="00D3464B">
        <w:t>Several minor bug fixes and cosmetic code improvements suggested by Thomas Mack, Germany.</w:t>
      </w:r>
    </w:p>
    <w:p w14:paraId="451A83DE" w14:textId="77777777" w:rsidR="00283E02" w:rsidRDefault="00BF3510" w:rsidP="00CC1B5C">
      <w:r w:rsidRPr="00D3464B">
        <w:t>swetest.c: options –po and –pn work now.</w:t>
      </w:r>
    </w:p>
    <w:p w14:paraId="2541B8C9" w14:textId="77777777" w:rsidR="00BF3510" w:rsidRPr="00D3464B" w:rsidRDefault="00BF3510" w:rsidP="00CC1B5C">
      <w:r w:rsidRPr="00D3464B">
        <w:t>Sweph.c: speed of mean node and mean lunar apogee were wrong in rare cases, near 0 Aries.</w:t>
      </w:r>
    </w:p>
    <w:p w14:paraId="655AC864" w14:textId="77777777" w:rsidR="00283E02" w:rsidRDefault="00BF3510" w:rsidP="00877D89">
      <w:pPr>
        <w:pStyle w:val="berschrift2"/>
      </w:pPr>
      <w:bookmarkStart w:id="339" w:name="_Toc49848005"/>
      <w:r w:rsidRPr="00E04065">
        <w:t>Changes from version 1.63 to version 1.64</w:t>
      </w:r>
      <w:bookmarkEnd w:id="339"/>
    </w:p>
    <w:p w14:paraId="66C68835" w14:textId="77777777" w:rsidR="00BF3510" w:rsidRPr="00D3464B" w:rsidRDefault="00BF3510" w:rsidP="00CC1B5C">
      <w:pPr>
        <w:rPr>
          <w:shd w:val="clear" w:color="auto" w:fill="FFFF00"/>
        </w:rPr>
      </w:pPr>
      <w:r w:rsidRPr="00D3464B">
        <w:rPr>
          <w:shd w:val="clear" w:color="auto" w:fill="FFFF00"/>
        </w:rPr>
        <w:t>New features:</w:t>
      </w:r>
    </w:p>
    <w:p w14:paraId="696437F6" w14:textId="77777777" w:rsidR="00BF3510" w:rsidRPr="00D3464B" w:rsidRDefault="00BF3510" w:rsidP="00DE5833">
      <w:pPr>
        <w:pStyle w:val="listnumbered"/>
        <w:numPr>
          <w:ilvl w:val="0"/>
          <w:numId w:val="25"/>
        </w:numPr>
        <w:ind w:left="284" w:hanging="284"/>
      </w:pPr>
      <w:r w:rsidRPr="00D3464B">
        <w:t>Gauquelin sectors:</w:t>
      </w:r>
    </w:p>
    <w:p w14:paraId="44C3C8FC" w14:textId="77777777" w:rsidR="00D75E26" w:rsidRDefault="00BF3510" w:rsidP="00CC1B5C">
      <w:pPr>
        <w:pStyle w:val="ListBullet1"/>
        <w:ind w:left="284" w:hanging="284"/>
      </w:pPr>
      <w:r w:rsidRPr="00D3464B">
        <w:t>swe_houses() etc. can be called with house system character ‘G’ to calculate Gauquelin sector boundaries.</w:t>
      </w:r>
    </w:p>
    <w:p w14:paraId="2602459D" w14:textId="77777777" w:rsidR="00D75E26" w:rsidRDefault="00BF3510" w:rsidP="00CC1B5C">
      <w:pPr>
        <w:pStyle w:val="ListBullet1"/>
        <w:ind w:left="284" w:hanging="284"/>
      </w:pPr>
      <w:r w:rsidRPr="00D3464B">
        <w:t>swe_house_pos() can be called with house system ‘G’ to calculate sector positions of planets.</w:t>
      </w:r>
    </w:p>
    <w:p w14:paraId="40355840" w14:textId="77777777" w:rsidR="00283E02" w:rsidRDefault="00BF3510" w:rsidP="00CC1B5C">
      <w:pPr>
        <w:pStyle w:val="ListBullet1"/>
        <w:ind w:left="284" w:hanging="284"/>
      </w:pPr>
      <w:r w:rsidRPr="00D3464B">
        <w:t>swe_gauquelin_sector() is new and calculates Gauquelin sector positions with three methods: without ecl. latitude, with ecl. latitude, from rising and setting.</w:t>
      </w:r>
    </w:p>
    <w:p w14:paraId="59875C46" w14:textId="77777777" w:rsidR="00283E02" w:rsidRDefault="00BF3510" w:rsidP="00DE5833">
      <w:pPr>
        <w:pStyle w:val="listnumbered"/>
        <w:numPr>
          <w:ilvl w:val="0"/>
          <w:numId w:val="25"/>
        </w:numPr>
        <w:ind w:left="284" w:hanging="284"/>
      </w:pPr>
      <w:r w:rsidRPr="00D3464B">
        <w:t>Waldemath Black Moon elements have been added in seorbel.txt (with thanks to Graham Dawson).</w:t>
      </w:r>
    </w:p>
    <w:p w14:paraId="38EBDF25" w14:textId="77777777" w:rsidR="00BF3510" w:rsidRPr="00D3464B" w:rsidRDefault="00BF3510" w:rsidP="00DE5833">
      <w:pPr>
        <w:pStyle w:val="listnumbered"/>
        <w:numPr>
          <w:ilvl w:val="0"/>
          <w:numId w:val="25"/>
        </w:numPr>
        <w:ind w:left="284" w:hanging="284"/>
      </w:pPr>
      <w:r w:rsidRPr="00D3464B">
        <w:t>Occultations of the planets and fixed stars by the moon</w:t>
      </w:r>
    </w:p>
    <w:p w14:paraId="4BDC4FA1" w14:textId="77777777" w:rsidR="00BF3510" w:rsidRPr="00D3464B" w:rsidRDefault="00BF3510" w:rsidP="00D75E26">
      <w:pPr>
        <w:pStyle w:val="ListBullet1"/>
        <w:ind w:left="284" w:hanging="284"/>
      </w:pPr>
      <w:r w:rsidRPr="00D3464B">
        <w:t>swe_lun_occult_when_loc() calculates occultations for a given geographic location</w:t>
      </w:r>
    </w:p>
    <w:p w14:paraId="5DE7AE60" w14:textId="77777777" w:rsidR="00283E02" w:rsidRDefault="00BF3510" w:rsidP="00D75E26">
      <w:pPr>
        <w:pStyle w:val="ListBullet1"/>
        <w:ind w:left="284" w:hanging="284"/>
      </w:pPr>
      <w:r w:rsidRPr="00D3464B">
        <w:t>swe_lun_occult_when_glob() calculates occultations globally</w:t>
      </w:r>
    </w:p>
    <w:p w14:paraId="1C197F61" w14:textId="77777777" w:rsidR="00283E02" w:rsidRDefault="00BF3510" w:rsidP="00DE5833">
      <w:pPr>
        <w:pStyle w:val="listnumbered"/>
        <w:numPr>
          <w:ilvl w:val="0"/>
          <w:numId w:val="25"/>
        </w:numPr>
        <w:ind w:left="284" w:hanging="284"/>
      </w:pPr>
      <w:r w:rsidRPr="00D3464B">
        <w:t>Minor bug fixes in swe_fixstar() (Cartesian coordinates), solar eclipse functions, swe_rise_trans()</w:t>
      </w:r>
    </w:p>
    <w:p w14:paraId="1938724D" w14:textId="77777777" w:rsidR="00283E02" w:rsidRDefault="00BF3510" w:rsidP="00DE5833">
      <w:pPr>
        <w:pStyle w:val="listnumbered"/>
        <w:numPr>
          <w:ilvl w:val="0"/>
          <w:numId w:val="25"/>
        </w:numPr>
        <w:ind w:left="284" w:hanging="284"/>
      </w:pPr>
      <w:r w:rsidRPr="00D3464B">
        <w:t>sweclips.c integrated into swetest.c. Swetest now also calculates eclipses, occultations, risings and settings.</w:t>
      </w:r>
    </w:p>
    <w:p w14:paraId="2585A115" w14:textId="77777777" w:rsidR="00BF3510" w:rsidRPr="00D3464B" w:rsidRDefault="00BF3510" w:rsidP="00DE5833">
      <w:pPr>
        <w:pStyle w:val="listnumbered"/>
        <w:numPr>
          <w:ilvl w:val="0"/>
          <w:numId w:val="25"/>
        </w:numPr>
        <w:ind w:left="284" w:hanging="284"/>
      </w:pPr>
      <w:r w:rsidRPr="00D3464B">
        <w:t>new Delta T algorithms</w:t>
      </w:r>
    </w:p>
    <w:p w14:paraId="12816372" w14:textId="77777777" w:rsidR="00283E02" w:rsidRDefault="00BF3510" w:rsidP="00877D89">
      <w:pPr>
        <w:pStyle w:val="berschrift2"/>
      </w:pPr>
      <w:bookmarkStart w:id="340" w:name="_Toc49848006"/>
      <w:r w:rsidRPr="00E04065">
        <w:t>Changes from version 1.62 to version 1.63</w:t>
      </w:r>
      <w:bookmarkEnd w:id="340"/>
    </w:p>
    <w:p w14:paraId="08D0C477" w14:textId="77777777" w:rsidR="00BF3510" w:rsidRPr="00D3464B" w:rsidRDefault="00BF3510" w:rsidP="00CC1B5C">
      <w:pPr>
        <w:rPr>
          <w:shd w:val="clear" w:color="auto" w:fill="FFFF00"/>
        </w:rPr>
      </w:pPr>
      <w:r w:rsidRPr="00D3464B">
        <w:rPr>
          <w:shd w:val="clear" w:color="auto" w:fill="FFFF00"/>
        </w:rPr>
        <w:t>New features:</w:t>
      </w:r>
    </w:p>
    <w:p w14:paraId="4C0DB79C" w14:textId="77777777" w:rsidR="00BF3510" w:rsidRPr="00D3464B" w:rsidRDefault="00BF3510" w:rsidP="00CC1B5C">
      <w:r w:rsidRPr="00D3464B">
        <w:t>The option –house was added to swetest.c so that swetest.exe can now be used to compute complete horoscopes in textual mode.</w:t>
      </w:r>
    </w:p>
    <w:p w14:paraId="4549C638" w14:textId="77777777" w:rsidR="00BF3510" w:rsidRPr="00D3464B" w:rsidRDefault="00BF3510" w:rsidP="00CC1B5C">
      <w:r w:rsidRPr="00D3464B">
        <w:t>Bu</w:t>
      </w:r>
      <w:r w:rsidR="00445A0C">
        <w:t>g</w:t>
      </w:r>
      <w:r w:rsidRPr="00D3464B">
        <w:t xml:space="preserve"> fix: a minor bug in function swe_co_trans was fixed. It never had an effect.</w:t>
      </w:r>
    </w:p>
    <w:p w14:paraId="3A46376C" w14:textId="77777777" w:rsidR="00283E02" w:rsidRDefault="00BF3510" w:rsidP="00877D89">
      <w:pPr>
        <w:pStyle w:val="berschrift2"/>
      </w:pPr>
      <w:bookmarkStart w:id="341" w:name="_Toc49848007"/>
      <w:r w:rsidRPr="00E04065">
        <w:t>Changes from version 1.61.03 to version 1.62</w:t>
      </w:r>
      <w:bookmarkEnd w:id="341"/>
    </w:p>
    <w:p w14:paraId="32C90559" w14:textId="77777777" w:rsidR="00BF3510" w:rsidRPr="00D3464B" w:rsidRDefault="00BF3510" w:rsidP="00CC1B5C">
      <w:pPr>
        <w:rPr>
          <w:shd w:val="clear" w:color="auto" w:fill="FFFF00"/>
        </w:rPr>
      </w:pPr>
      <w:r w:rsidRPr="00D3464B">
        <w:rPr>
          <w:shd w:val="clear" w:color="auto" w:fill="FFFF00"/>
        </w:rPr>
        <w:t>New features:</w:t>
      </w:r>
    </w:p>
    <w:p w14:paraId="64DEFC60" w14:textId="77777777" w:rsidR="00BF3510" w:rsidRPr="00D3464B" w:rsidRDefault="00BF3510" w:rsidP="00DE5833">
      <w:pPr>
        <w:pStyle w:val="listnumbered"/>
        <w:numPr>
          <w:ilvl w:val="0"/>
          <w:numId w:val="20"/>
        </w:numPr>
        <w:ind w:left="284" w:hanging="284"/>
      </w:pPr>
      <w:r w:rsidRPr="00D3464B">
        <w:t xml:space="preserve">Elements for hypothetical bodies that move around the </w:t>
      </w:r>
      <w:r w:rsidR="009B68B0">
        <w:t>Earth</w:t>
      </w:r>
      <w:r w:rsidRPr="00D3464B">
        <w:t xml:space="preserve"> (e.g. Selena/White Moon) can be added to the file seorbel.txt.</w:t>
      </w:r>
    </w:p>
    <w:p w14:paraId="5984CEEF" w14:textId="77777777" w:rsidR="00283E02" w:rsidRDefault="00BF3510" w:rsidP="00DE5833">
      <w:pPr>
        <w:pStyle w:val="listnumbered"/>
        <w:numPr>
          <w:ilvl w:val="0"/>
          <w:numId w:val="20"/>
        </w:numPr>
        <w:ind w:left="284" w:hanging="284"/>
      </w:pPr>
      <w:r w:rsidRPr="00D3464B">
        <w:t>The software will be able to read asteroid files &gt; 55535.</w:t>
      </w:r>
    </w:p>
    <w:p w14:paraId="57037B6B" w14:textId="77777777" w:rsidR="00283E02" w:rsidRDefault="00BF3510" w:rsidP="00CC1B5C">
      <w:r w:rsidRPr="00D3464B">
        <w:t>Bug fixes:</w:t>
      </w:r>
    </w:p>
    <w:p w14:paraId="3BA2947C" w14:textId="77777777" w:rsidR="00BF3510" w:rsidRPr="00D3464B" w:rsidRDefault="00BF3510" w:rsidP="00DE5833">
      <w:pPr>
        <w:pStyle w:val="listnumbered"/>
        <w:numPr>
          <w:ilvl w:val="0"/>
          <w:numId w:val="21"/>
        </w:numPr>
        <w:ind w:left="284" w:hanging="284"/>
      </w:pPr>
      <w:r w:rsidRPr="00D3464B">
        <w:t>error in geocentric planetary descending nodes fixed</w:t>
      </w:r>
    </w:p>
    <w:p w14:paraId="67272000" w14:textId="77777777" w:rsidR="00BF3510" w:rsidRPr="00D3464B" w:rsidRDefault="00BF3510" w:rsidP="00DE5833">
      <w:pPr>
        <w:pStyle w:val="listnumbered"/>
        <w:numPr>
          <w:ilvl w:val="0"/>
          <w:numId w:val="20"/>
        </w:numPr>
        <w:ind w:left="284" w:hanging="284"/>
      </w:pPr>
      <w:r w:rsidRPr="00D3464B">
        <w:t>swe_calc() now allows hypothetical planets beyond SE_FICT_OFFSET + 15</w:t>
      </w:r>
    </w:p>
    <w:p w14:paraId="6303A0BA" w14:textId="77777777" w:rsidR="00BF3510" w:rsidRPr="00D3464B" w:rsidRDefault="00BF3510" w:rsidP="00DE5833">
      <w:pPr>
        <w:pStyle w:val="listnumbered"/>
        <w:numPr>
          <w:ilvl w:val="0"/>
          <w:numId w:val="20"/>
        </w:numPr>
        <w:ind w:left="284" w:hanging="284"/>
      </w:pPr>
      <w:r w:rsidRPr="00D3464B">
        <w:t>position of hypothetical planets slightly corrected (&lt; 0.01 arc second)</w:t>
      </w:r>
    </w:p>
    <w:p w14:paraId="1D39DBA9" w14:textId="77777777" w:rsidR="00283E02" w:rsidRDefault="00BF3510" w:rsidP="00877D89">
      <w:pPr>
        <w:pStyle w:val="berschrift2"/>
      </w:pPr>
      <w:bookmarkStart w:id="342" w:name="_Toc49848008"/>
      <w:r w:rsidRPr="00E04065">
        <w:t>Changes from version 1.61 to 1.61.01</w:t>
      </w:r>
      <w:bookmarkEnd w:id="342"/>
    </w:p>
    <w:p w14:paraId="4FAC9EF0" w14:textId="77777777" w:rsidR="00BF3510" w:rsidRPr="00D3464B" w:rsidRDefault="00BF3510" w:rsidP="00CC1B5C">
      <w:pPr>
        <w:rPr>
          <w:shd w:val="clear" w:color="auto" w:fill="FFFF00"/>
        </w:rPr>
      </w:pPr>
      <w:r w:rsidRPr="00D3464B">
        <w:rPr>
          <w:shd w:val="clear" w:color="auto" w:fill="FFFF00"/>
        </w:rPr>
        <w:t>New features:</w:t>
      </w:r>
    </w:p>
    <w:p w14:paraId="2C5A2E09" w14:textId="77777777" w:rsidR="00283E02" w:rsidRDefault="00BF3510" w:rsidP="00DE5833">
      <w:pPr>
        <w:pStyle w:val="listnumbered"/>
        <w:numPr>
          <w:ilvl w:val="0"/>
          <w:numId w:val="22"/>
        </w:numPr>
        <w:ind w:left="284" w:hanging="284"/>
      </w:pPr>
      <w:r w:rsidRPr="00D3464B">
        <w:t>swe_houses and swe_houses_armc now supports the Alcabitus house system. The function swe_house_pos() does not yet, because we wanted to release quickly on user request.</w:t>
      </w:r>
    </w:p>
    <w:p w14:paraId="1AA4E8BD" w14:textId="77777777" w:rsidR="00283E02" w:rsidRDefault="00BF3510" w:rsidP="00877D89">
      <w:pPr>
        <w:pStyle w:val="berschrift2"/>
      </w:pPr>
      <w:bookmarkStart w:id="343" w:name="_Toc49848009"/>
      <w:r w:rsidRPr="00E04065">
        <w:t>Changes from version 1.60 to 1.61</w:t>
      </w:r>
      <w:bookmarkEnd w:id="343"/>
    </w:p>
    <w:p w14:paraId="4381497E" w14:textId="77777777" w:rsidR="00BF3510" w:rsidRPr="00D3464B" w:rsidRDefault="00BF3510" w:rsidP="00CC1B5C">
      <w:pPr>
        <w:rPr>
          <w:shd w:val="clear" w:color="auto" w:fill="FFFF00"/>
        </w:rPr>
      </w:pPr>
      <w:r w:rsidRPr="00D3464B">
        <w:rPr>
          <w:shd w:val="clear" w:color="auto" w:fill="FFFF00"/>
        </w:rPr>
        <w:t>New features:</w:t>
      </w:r>
    </w:p>
    <w:p w14:paraId="51ED2E67" w14:textId="77777777" w:rsidR="00283E02" w:rsidRDefault="00BF3510" w:rsidP="00DE5833">
      <w:pPr>
        <w:pStyle w:val="listnumbered"/>
        <w:numPr>
          <w:ilvl w:val="0"/>
          <w:numId w:val="23"/>
        </w:numPr>
        <w:ind w:left="284" w:hanging="284"/>
      </w:pPr>
      <w:r w:rsidRPr="00D3464B">
        <w:t>Function swe_rise_trans(): Risings and settings also for disc center and without refraction</w:t>
      </w:r>
    </w:p>
    <w:p w14:paraId="131A1823" w14:textId="77777777" w:rsidR="00BF3510" w:rsidRPr="00D3464B" w:rsidRDefault="00BF3510" w:rsidP="00DE5833">
      <w:pPr>
        <w:pStyle w:val="listnumbered"/>
        <w:numPr>
          <w:ilvl w:val="0"/>
          <w:numId w:val="20"/>
        </w:numPr>
        <w:ind w:left="284" w:hanging="284"/>
      </w:pPr>
      <w:r w:rsidRPr="00D3464B">
        <w:t>“topocentric” house system added to swe_houses() and other house-related functions</w:t>
      </w:r>
    </w:p>
    <w:p w14:paraId="6B1CADB6" w14:textId="77777777" w:rsidR="00BF3510" w:rsidRPr="00D3464B" w:rsidRDefault="00BF3510" w:rsidP="00DE5833">
      <w:pPr>
        <w:pStyle w:val="listnumbered"/>
        <w:numPr>
          <w:ilvl w:val="0"/>
          <w:numId w:val="20"/>
        </w:numPr>
        <w:ind w:left="284" w:hanging="284"/>
      </w:pPr>
      <w:r w:rsidRPr="00D3464B">
        <w:t>Hypothetical planets (seorbel.txt), orbital elements with t terms are possible now (e.g. for Vulcan according to L.H. Weston)</w:t>
      </w:r>
    </w:p>
    <w:p w14:paraId="46410565" w14:textId="77777777" w:rsidR="00283E02" w:rsidRDefault="00BF3510" w:rsidP="00877D89">
      <w:pPr>
        <w:pStyle w:val="berschrift2"/>
      </w:pPr>
      <w:bookmarkStart w:id="344" w:name="_Toc49848010"/>
      <w:r w:rsidRPr="00E04065">
        <w:t>Changes from version 1.51 to 1.60</w:t>
      </w:r>
      <w:bookmarkEnd w:id="344"/>
    </w:p>
    <w:p w14:paraId="4778CB48" w14:textId="77777777" w:rsidR="00BF3510" w:rsidRPr="00D3464B" w:rsidRDefault="00BF3510" w:rsidP="00CC1B5C">
      <w:pPr>
        <w:rPr>
          <w:shd w:val="clear" w:color="auto" w:fill="FFFF00"/>
        </w:rPr>
      </w:pPr>
      <w:r w:rsidRPr="00D3464B">
        <w:rPr>
          <w:shd w:val="clear" w:color="auto" w:fill="FFFF00"/>
        </w:rPr>
        <w:t>New features:</w:t>
      </w:r>
    </w:p>
    <w:p w14:paraId="001B6FF6" w14:textId="77777777" w:rsidR="008F268B" w:rsidRDefault="00BF3510" w:rsidP="00DE5833">
      <w:pPr>
        <w:pStyle w:val="listnumbered"/>
        <w:numPr>
          <w:ilvl w:val="0"/>
          <w:numId w:val="24"/>
        </w:numPr>
        <w:ind w:left="284" w:hanging="284"/>
      </w:pPr>
      <w:r w:rsidRPr="005D3C75">
        <w:t>Universal time functions swe_calc_ut(), swe_fixstar_ut(), etc.</w:t>
      </w:r>
    </w:p>
    <w:p w14:paraId="37A2EBF0" w14:textId="77777777" w:rsidR="008F268B" w:rsidRDefault="00BF3510" w:rsidP="00DE5833">
      <w:pPr>
        <w:pStyle w:val="listnumbered"/>
        <w:numPr>
          <w:ilvl w:val="0"/>
          <w:numId w:val="20"/>
        </w:numPr>
        <w:ind w:left="284" w:hanging="284"/>
      </w:pPr>
      <w:r w:rsidRPr="005D3C75">
        <w:t>Planetary nodes, perihelia, aphelia, focal points</w:t>
      </w:r>
      <w:r w:rsidR="008F268B">
        <w:t>.</w:t>
      </w:r>
    </w:p>
    <w:p w14:paraId="0042192E" w14:textId="77777777" w:rsidR="008F268B" w:rsidRDefault="00BF3510" w:rsidP="00DE5833">
      <w:pPr>
        <w:pStyle w:val="listnumbered"/>
        <w:numPr>
          <w:ilvl w:val="0"/>
          <w:numId w:val="20"/>
        </w:numPr>
        <w:ind w:left="284" w:hanging="284"/>
      </w:pPr>
      <w:r w:rsidRPr="005D3C75">
        <w:t>Risings, settings, and meridian transits of the Moon, planets, asteroids, and stars.</w:t>
      </w:r>
    </w:p>
    <w:p w14:paraId="02CCA40D" w14:textId="77777777" w:rsidR="008F268B" w:rsidRDefault="00BF3510" w:rsidP="00DE5833">
      <w:pPr>
        <w:pStyle w:val="listnumbered"/>
        <w:numPr>
          <w:ilvl w:val="0"/>
          <w:numId w:val="20"/>
        </w:numPr>
        <w:ind w:left="284" w:hanging="284"/>
      </w:pPr>
      <w:r w:rsidRPr="005D3C75">
        <w:t>Horizontal coordinates (azimuth and altitude)</w:t>
      </w:r>
      <w:r w:rsidR="008F268B">
        <w:t>.</w:t>
      </w:r>
    </w:p>
    <w:p w14:paraId="7FBE2BE3" w14:textId="77777777" w:rsidR="008F268B" w:rsidRDefault="00BF3510" w:rsidP="00DE5833">
      <w:pPr>
        <w:pStyle w:val="listnumbered"/>
        <w:numPr>
          <w:ilvl w:val="0"/>
          <w:numId w:val="20"/>
        </w:numPr>
        <w:ind w:left="284" w:hanging="284"/>
      </w:pPr>
      <w:r w:rsidRPr="00D3464B">
        <w:t>Refraction</w:t>
      </w:r>
      <w:r w:rsidR="008F268B">
        <w:t>.</w:t>
      </w:r>
    </w:p>
    <w:p w14:paraId="3DA68F47" w14:textId="77777777" w:rsidR="008F268B" w:rsidRDefault="00BF3510" w:rsidP="00DE5833">
      <w:pPr>
        <w:pStyle w:val="listnumbered"/>
        <w:numPr>
          <w:ilvl w:val="0"/>
          <w:numId w:val="20"/>
        </w:numPr>
        <w:ind w:left="284" w:hanging="284"/>
      </w:pPr>
      <w:r w:rsidRPr="00D3464B">
        <w:t>User-definable orbital elements</w:t>
      </w:r>
      <w:r w:rsidR="008F268B">
        <w:t>.</w:t>
      </w:r>
    </w:p>
    <w:p w14:paraId="39D3591B" w14:textId="77777777" w:rsidR="008F268B" w:rsidRDefault="00BF3510" w:rsidP="00DE5833">
      <w:pPr>
        <w:pStyle w:val="listnumbered"/>
        <w:numPr>
          <w:ilvl w:val="0"/>
          <w:numId w:val="20"/>
        </w:numPr>
        <w:ind w:left="284" w:hanging="284"/>
      </w:pPr>
      <w:r w:rsidRPr="00D3464B">
        <w:t>Asteroid names can be updated by user</w:t>
      </w:r>
      <w:r w:rsidR="008F268B">
        <w:t>.</w:t>
      </w:r>
    </w:p>
    <w:p w14:paraId="7C0E3121" w14:textId="77777777" w:rsidR="00283E02" w:rsidRDefault="00BF3510" w:rsidP="00DE5833">
      <w:pPr>
        <w:pStyle w:val="listnumbered"/>
        <w:numPr>
          <w:ilvl w:val="0"/>
          <w:numId w:val="20"/>
        </w:numPr>
        <w:ind w:left="284" w:hanging="284"/>
      </w:pPr>
      <w:r w:rsidRPr="00D3464B">
        <w:t>Hitherto missing "Personal Sensitive Points" according to M. Munkasey.</w:t>
      </w:r>
    </w:p>
    <w:p w14:paraId="477FB467" w14:textId="77777777" w:rsidR="00BF3510" w:rsidRPr="00D3464B" w:rsidRDefault="00BF3510" w:rsidP="00CC1B5C">
      <w:r w:rsidRPr="00D3464B">
        <w:t>Minor bug fixes:</w:t>
      </w:r>
    </w:p>
    <w:p w14:paraId="09389F2D" w14:textId="77777777" w:rsidR="00BF3510" w:rsidRPr="00D3464B" w:rsidRDefault="00BF3510" w:rsidP="00791E47">
      <w:pPr>
        <w:pStyle w:val="ListBullet1"/>
        <w:ind w:left="284" w:hanging="284"/>
      </w:pPr>
      <w:r w:rsidRPr="00D3464B">
        <w:rPr>
          <w:b/>
          <w:bCs/>
        </w:rPr>
        <w:t xml:space="preserve">Astrometric lunar positions </w:t>
      </w:r>
      <w:r w:rsidRPr="00D3464B">
        <w:t>(not relevant for astrology;</w:t>
      </w:r>
      <w:r w:rsidRPr="005D3C75">
        <w:t xml:space="preserve"> swe_calc(tjd, SE_MOON, SEFLG_NOABERR)) had a maximum error of about 20 arc sec).</w:t>
      </w:r>
    </w:p>
    <w:p w14:paraId="5C3F26F6" w14:textId="77777777" w:rsidR="00BF3510" w:rsidRPr="00D3464B" w:rsidRDefault="00BF3510" w:rsidP="00791E47">
      <w:pPr>
        <w:pStyle w:val="ListBullet1"/>
        <w:ind w:left="284" w:hanging="284"/>
      </w:pPr>
      <w:r w:rsidRPr="00D3464B">
        <w:rPr>
          <w:b/>
          <w:bCs/>
        </w:rPr>
        <w:t>Topocentric lunar positions</w:t>
      </w:r>
      <w:r w:rsidRPr="00D3464B">
        <w:t xml:space="preserve"> (not relevant for common astrology): the ellipsoid shape of the </w:t>
      </w:r>
      <w:r w:rsidR="009B68B0">
        <w:t>Earth</w:t>
      </w:r>
      <w:r w:rsidRPr="00D3464B">
        <w:t xml:space="preserve"> was not correctly implemented. This resulted in an error of 2 - 3 arc seconds. The new precision is 0.2 - 0.3 arc seconds, corresponding to about 500 m in geographic location. This is also the precision that Nasa's Horizon system provides for the topocentric moon. The planets are much better, of course.</w:t>
      </w:r>
    </w:p>
    <w:p w14:paraId="7DC68C3F" w14:textId="77777777" w:rsidR="00283E02" w:rsidRDefault="00BF3510" w:rsidP="00791E47">
      <w:pPr>
        <w:pStyle w:val="ListBullet1"/>
        <w:ind w:left="284" w:hanging="284"/>
      </w:pPr>
      <w:r w:rsidRPr="00D3464B">
        <w:rPr>
          <w:b/>
          <w:bCs/>
        </w:rPr>
        <w:t>Solar eclipse functions</w:t>
      </w:r>
      <w:r w:rsidRPr="00D3464B">
        <w:rPr>
          <w:i/>
          <w:iCs/>
        </w:rPr>
        <w:t>:</w:t>
      </w:r>
      <w:r w:rsidRPr="00D3464B">
        <w:t xml:space="preserve"> The correction of the topocentric moon and another small bug fix lead to slightly different results of the solar eclipse functions. The improvement is within a few time seconds.</w:t>
      </w:r>
    </w:p>
    <w:p w14:paraId="44FF47C5" w14:textId="77777777" w:rsidR="00BF3510" w:rsidRPr="00E04065" w:rsidRDefault="00BF3510" w:rsidP="00877D89">
      <w:pPr>
        <w:pStyle w:val="berschrift2"/>
      </w:pPr>
      <w:bookmarkStart w:id="345" w:name="_Toc49848011"/>
      <w:r w:rsidRPr="00E04065">
        <w:t>Changes from version 1.50 to 1.51</w:t>
      </w:r>
      <w:bookmarkEnd w:id="345"/>
    </w:p>
    <w:p w14:paraId="10712636" w14:textId="77777777" w:rsidR="00BF3510" w:rsidRPr="00D3464B" w:rsidRDefault="00BF3510" w:rsidP="00CC1B5C">
      <w:r w:rsidRPr="00D3464B">
        <w:t>Minor bug fixes:</w:t>
      </w:r>
    </w:p>
    <w:p w14:paraId="5FD3B0B2" w14:textId="77777777" w:rsidR="00BF3510" w:rsidRPr="00D3464B" w:rsidRDefault="00BF3510" w:rsidP="00791E47">
      <w:pPr>
        <w:pStyle w:val="ListBullet1"/>
        <w:ind w:left="284" w:hanging="284"/>
      </w:pPr>
      <w:r w:rsidRPr="00D3464B">
        <w:t>J2000 coordinates for the lunar node and osculating apogee corrected. This bug did not affect ordinary computations like ecliptical or equatorial positions.</w:t>
      </w:r>
    </w:p>
    <w:p w14:paraId="572E76A7" w14:textId="77777777" w:rsidR="00BF3510" w:rsidRPr="00D3464B" w:rsidRDefault="00BF3510" w:rsidP="00791E47">
      <w:pPr>
        <w:pStyle w:val="ListBullet1"/>
        <w:ind w:left="284" w:hanging="284"/>
      </w:pPr>
      <w:r w:rsidRPr="00D3464B">
        <w:t>minor bugs in swetest.c corrected</w:t>
      </w:r>
    </w:p>
    <w:p w14:paraId="2C8AC447" w14:textId="77777777" w:rsidR="00BF3510" w:rsidRPr="00D3464B" w:rsidRDefault="00BF3510" w:rsidP="00791E47">
      <w:pPr>
        <w:pStyle w:val="ListBullet1"/>
        <w:ind w:left="284" w:hanging="284"/>
      </w:pPr>
      <w:r w:rsidRPr="00D3464B">
        <w:t>sweclips.exe recompiled</w:t>
      </w:r>
    </w:p>
    <w:p w14:paraId="6298A8F0" w14:textId="77777777" w:rsidR="00BF3510" w:rsidRPr="00D3464B" w:rsidRDefault="00BF3510" w:rsidP="00791E47">
      <w:pPr>
        <w:pStyle w:val="ListBullet1"/>
        <w:ind w:left="284" w:hanging="284"/>
      </w:pPr>
      <w:r w:rsidRPr="00D3464B">
        <w:t>trace DLLs recompiled</w:t>
      </w:r>
    </w:p>
    <w:p w14:paraId="1595F487" w14:textId="77777777" w:rsidR="00BF3510" w:rsidRPr="00D3464B" w:rsidRDefault="00BF3510" w:rsidP="00791E47">
      <w:pPr>
        <w:pStyle w:val="ListBullet1"/>
        <w:ind w:left="284" w:hanging="284"/>
      </w:pPr>
      <w:r w:rsidRPr="00D3464B">
        <w:t>some VB5 declarations corrected</w:t>
      </w:r>
    </w:p>
    <w:p w14:paraId="34D2A3C1" w14:textId="77777777" w:rsidR="00BF3510" w:rsidRPr="00E04065" w:rsidRDefault="00BF3510" w:rsidP="00877D89">
      <w:pPr>
        <w:pStyle w:val="berschrift2"/>
      </w:pPr>
      <w:bookmarkStart w:id="346" w:name="_Toc49848012"/>
      <w:r w:rsidRPr="00E04065">
        <w:t>Changes from version 1.40 to 1.50</w:t>
      </w:r>
      <w:bookmarkEnd w:id="346"/>
    </w:p>
    <w:p w14:paraId="0FE0EC3F" w14:textId="77777777" w:rsidR="00BF3510" w:rsidRPr="00D3464B" w:rsidRDefault="00BF3510" w:rsidP="005D3C75">
      <w:r w:rsidRPr="00D3464B">
        <w:rPr>
          <w:shd w:val="clear" w:color="auto" w:fill="FFFF00"/>
        </w:rPr>
        <w:t>New:</w:t>
      </w:r>
      <w:r w:rsidRPr="00D3464B">
        <w:rPr>
          <w:color w:val="FF0000"/>
        </w:rPr>
        <w:t xml:space="preserve"> </w:t>
      </w:r>
      <w:r w:rsidRPr="00D3464B">
        <w:t>SIDEREAL planetary and house position.</w:t>
      </w:r>
    </w:p>
    <w:p w14:paraId="42D3EB27" w14:textId="77777777" w:rsidR="00BF3510" w:rsidRPr="00D3464B" w:rsidRDefault="00BF3510" w:rsidP="005D3C75">
      <w:r w:rsidRPr="00D3464B">
        <w:t>The fixed star file fixstars.cat has been improved and enlarged by Valentin Abramov, Tartu, Estonia.</w:t>
      </w:r>
    </w:p>
    <w:p w14:paraId="56F10ED5" w14:textId="77777777" w:rsidR="00BF3510" w:rsidRPr="00D3464B" w:rsidRDefault="00BF3510" w:rsidP="005D3C75">
      <w:r w:rsidRPr="00D3464B">
        <w:t>Stars have been ordered by constellation. Many names and alternative spellings have been added.</w:t>
      </w:r>
    </w:p>
    <w:p w14:paraId="78D2EF25" w14:textId="77777777" w:rsidR="00BF3510" w:rsidRPr="00D3464B" w:rsidRDefault="00BF3510" w:rsidP="005D3C75">
      <w:r w:rsidRPr="00D3464B">
        <w:t>Minor bug fix in solar eclipse functions, sometimes relevant in border-line cases annular/total, partial/total.</w:t>
      </w:r>
    </w:p>
    <w:p w14:paraId="4F2D629D" w14:textId="77777777" w:rsidR="00283E02" w:rsidRDefault="00BF3510" w:rsidP="005D3C75">
      <w:r w:rsidRPr="00D3464B">
        <w:t>J2000 coordinates for the lunar nodes were redefined: In versions before 1.50, the J2000 lunar nodes were the intersection points of the lunar orbit with the ecliptic of 2000. From 1.50 on, they are defined as the intersection points with the ecliptic of date, referred to the coordinate system of the ecliptic of J2000.</w:t>
      </w:r>
    </w:p>
    <w:p w14:paraId="1B2D0AC3" w14:textId="77777777" w:rsidR="00BF3510" w:rsidRPr="00E04065" w:rsidRDefault="00BF3510" w:rsidP="00877D89">
      <w:pPr>
        <w:pStyle w:val="berschrift2"/>
      </w:pPr>
      <w:bookmarkStart w:id="347" w:name="_Toc49848013"/>
      <w:r w:rsidRPr="00E04065">
        <w:t>Changes from version 1.31 to 1.40</w:t>
      </w:r>
      <w:bookmarkEnd w:id="347"/>
    </w:p>
    <w:p w14:paraId="2A0299A2" w14:textId="77777777" w:rsidR="00BF3510" w:rsidRPr="00D3464B" w:rsidRDefault="00BF3510" w:rsidP="00CC1B5C">
      <w:r w:rsidRPr="00D3464B">
        <w:rPr>
          <w:shd w:val="clear" w:color="auto" w:fill="FFFF00"/>
        </w:rPr>
        <w:t>New:</w:t>
      </w:r>
      <w:r w:rsidRPr="00D3464B">
        <w:rPr>
          <w:color w:val="FF0000"/>
        </w:rPr>
        <w:t xml:space="preserve"> </w:t>
      </w:r>
      <w:r w:rsidRPr="00D3464B">
        <w:t>Function for several planetary phenomena added</w:t>
      </w:r>
    </w:p>
    <w:p w14:paraId="40CC9792" w14:textId="77777777" w:rsidR="00283E02" w:rsidRDefault="00BF3510" w:rsidP="00CC1B5C">
      <w:r w:rsidRPr="00D3464B">
        <w:t xml:space="preserve">Bug fix in </w:t>
      </w:r>
      <w:r w:rsidRPr="00B248F1">
        <w:t>swe_sol_ecl_when_glob()</w:t>
      </w:r>
      <w:r w:rsidRPr="00D3464B">
        <w:t>. The time for maximum eclipse at local apparent noon (tret[1]) was sometimes wrong. When called from VB5, the program crashed.</w:t>
      </w:r>
    </w:p>
    <w:p w14:paraId="03DF8CF7" w14:textId="77777777" w:rsidR="00BF3510" w:rsidRPr="00E04065" w:rsidRDefault="00BF3510" w:rsidP="00877D89">
      <w:pPr>
        <w:pStyle w:val="berschrift2"/>
      </w:pPr>
      <w:bookmarkStart w:id="348" w:name="_Toc49848014"/>
      <w:r w:rsidRPr="00E04065">
        <w:t>Changes from version 1.30 to 1.31</w:t>
      </w:r>
      <w:bookmarkEnd w:id="348"/>
    </w:p>
    <w:p w14:paraId="322F99CD" w14:textId="77777777" w:rsidR="00BF3510" w:rsidRPr="00D3464B" w:rsidRDefault="00BF3510" w:rsidP="00CC1B5C">
      <w:r w:rsidRPr="00D3464B">
        <w:rPr>
          <w:shd w:val="clear" w:color="auto" w:fill="FFFF00"/>
        </w:rPr>
        <w:t>New:</w:t>
      </w:r>
      <w:r w:rsidRPr="00D3464B">
        <w:t xml:space="preserve"> Eclipse functions added.</w:t>
      </w:r>
    </w:p>
    <w:p w14:paraId="672C1E8B" w14:textId="77777777" w:rsidR="00BF3510" w:rsidRPr="00D3464B" w:rsidRDefault="00BF3510" w:rsidP="00CC1B5C">
      <w:r w:rsidRPr="00D3464B">
        <w:t>Minor bug fix: with previous versions, the function</w:t>
      </w:r>
      <w:r w:rsidRPr="00B248F1">
        <w:t xml:space="preserve"> swe_get_planet_name()</w:t>
      </w:r>
      <w:r w:rsidRPr="00D3464B">
        <w:t xml:space="preserve"> got the name wrong, if it was an asteroid name and consisted of two or more words (e.g. Van Gogh)</w:t>
      </w:r>
    </w:p>
    <w:p w14:paraId="229CA8DE" w14:textId="77777777" w:rsidR="00BF3510" w:rsidRPr="00E04065" w:rsidRDefault="00BF3510" w:rsidP="00877D89">
      <w:pPr>
        <w:pStyle w:val="berschrift2"/>
      </w:pPr>
      <w:bookmarkStart w:id="349" w:name="_Toc49848015"/>
      <w:r w:rsidRPr="00E04065">
        <w:t>Changes from version 1.27 to 1.30</w:t>
      </w:r>
      <w:bookmarkEnd w:id="349"/>
    </w:p>
    <w:p w14:paraId="6F07157A" w14:textId="77777777" w:rsidR="00BF3510" w:rsidRPr="00D3464B" w:rsidRDefault="00BF3510" w:rsidP="00CC1B5C">
      <w:r w:rsidRPr="00D3464B">
        <w:t xml:space="preserve">The time range of the Swiss Ephemeris has been extended by numerical integration. The Swiss Ephemeris now covers the period </w:t>
      </w:r>
      <w:r w:rsidRPr="00D3464B">
        <w:rPr>
          <w:b/>
          <w:bCs/>
        </w:rPr>
        <w:t>2 Jan 5401 BC</w:t>
      </w:r>
      <w:r w:rsidRPr="00D3464B">
        <w:t xml:space="preserve"> to </w:t>
      </w:r>
      <w:r w:rsidRPr="00D3464B">
        <w:rPr>
          <w:b/>
          <w:bCs/>
        </w:rPr>
        <w:t>31 Dec 5399 AD</w:t>
      </w:r>
      <w:r w:rsidRPr="00D3464B">
        <w:t>. To use the extended time range, the appropriate ephemeris files must be downloaded.</w:t>
      </w:r>
    </w:p>
    <w:p w14:paraId="7DCFD86F" w14:textId="77777777" w:rsidR="004E52D3" w:rsidRDefault="00BF3510" w:rsidP="00CC1B5C">
      <w:r w:rsidRPr="00D3464B">
        <w:t>In the JPL mode and the Moshier mode the time range remains unchanged at 3000 BC to 3000 AD.</w:t>
      </w:r>
    </w:p>
    <w:p w14:paraId="29AF28EA" w14:textId="77777777" w:rsidR="00283E02" w:rsidRPr="006A4E53" w:rsidRDefault="00BF3510" w:rsidP="006A4E53">
      <w:pPr>
        <w:rPr>
          <w:b/>
          <w:bCs/>
          <w:color w:val="C00000"/>
        </w:rPr>
      </w:pPr>
      <w:r w:rsidRPr="00B13FBF">
        <w:rPr>
          <w:b/>
          <w:bCs/>
          <w:color w:val="FF0000"/>
        </w:rPr>
        <w:t>IMPORTANT</w:t>
      </w:r>
    </w:p>
    <w:p w14:paraId="3FC165F6" w14:textId="77777777" w:rsidR="00BF3510" w:rsidRPr="00D3464B" w:rsidRDefault="00BF3510" w:rsidP="00CC1B5C">
      <w:r w:rsidRPr="00D3464B">
        <w:t xml:space="preserve">Chiron’s ephemeris is now restricted to the time range </w:t>
      </w:r>
      <w:r w:rsidRPr="00D3464B">
        <w:rPr>
          <w:b/>
          <w:bCs/>
        </w:rPr>
        <w:t>650 AD – 4650 AD</w:t>
      </w:r>
      <w:r w:rsidRPr="00D3464B">
        <w:t>; for explanations, see swisseph.doc.</w:t>
      </w:r>
    </w:p>
    <w:p w14:paraId="797156BF" w14:textId="77777777" w:rsidR="00BF3510" w:rsidRPr="00D3464B" w:rsidRDefault="00BF3510" w:rsidP="00CC1B5C">
      <w:r w:rsidRPr="00D3464B">
        <w:t>Outside this time range, Swiss Ephemeris returns an error code and a position value 0. You must handle this situation in your application. There is a similar restriction with Pholus (as with some other asteroids).</w:t>
      </w:r>
    </w:p>
    <w:p w14:paraId="0C19C910" w14:textId="77777777" w:rsidR="00BF3510" w:rsidRPr="00E04065" w:rsidRDefault="00BF3510" w:rsidP="00877D89">
      <w:pPr>
        <w:pStyle w:val="berschrift2"/>
      </w:pPr>
      <w:bookmarkStart w:id="350" w:name="_Toc49848016"/>
      <w:r w:rsidRPr="00E04065">
        <w:t>Changes from version 1.26 to 1.27</w:t>
      </w:r>
      <w:bookmarkEnd w:id="350"/>
    </w:p>
    <w:p w14:paraId="54431F09" w14:textId="77777777" w:rsidR="00283E02" w:rsidRDefault="00BF3510" w:rsidP="00CC1B5C">
      <w:r w:rsidRPr="00D3464B">
        <w:t xml:space="preserve">The environment variable </w:t>
      </w:r>
      <w:r w:rsidRPr="00B248F1">
        <w:t>SE_EPHE_PATH</w:t>
      </w:r>
      <w:r w:rsidRPr="00D3464B">
        <w:t xml:space="preserve"> is now always overriding the call to </w:t>
      </w:r>
      <w:r w:rsidRPr="00B248F1">
        <w:t>swe_set_ephe_path()</w:t>
      </w:r>
      <w:r w:rsidRPr="00D3464B">
        <w:t xml:space="preserve"> if it is set and contains a value.</w:t>
      </w:r>
    </w:p>
    <w:p w14:paraId="2E0A8D43" w14:textId="77777777" w:rsidR="00BF3510" w:rsidRPr="00D3464B" w:rsidRDefault="00BF3510" w:rsidP="00CC1B5C">
      <w:r w:rsidRPr="00D3464B">
        <w:t>Both the environment variable and the function argument can now contain a list of directory names where the ephemeris files are looked for. Before this release, they could contain only a single directory name.</w:t>
      </w:r>
    </w:p>
    <w:p w14:paraId="65DA19E1" w14:textId="77777777" w:rsidR="00BF3510" w:rsidRPr="00E04065" w:rsidRDefault="00BF3510" w:rsidP="00877D89">
      <w:pPr>
        <w:pStyle w:val="berschrift2"/>
      </w:pPr>
      <w:bookmarkStart w:id="351" w:name="_Toc49848017"/>
      <w:r w:rsidRPr="00E04065">
        <w:t>Changes from version 1.25 to 1.26</w:t>
      </w:r>
      <w:bookmarkEnd w:id="351"/>
    </w:p>
    <w:p w14:paraId="7B1FC512" w14:textId="77777777" w:rsidR="00283E02" w:rsidRDefault="00BF3510" w:rsidP="00791E47">
      <w:pPr>
        <w:pStyle w:val="ListBullet1"/>
        <w:ind w:left="284" w:hanging="284"/>
      </w:pPr>
      <w:r w:rsidRPr="00D3464B">
        <w:t xml:space="preserve">The asteroid subdirectory ephe/asteroid has been split into </w:t>
      </w:r>
      <w:r w:rsidRPr="005D3C75">
        <w:t xml:space="preserve">directories ast0, ast1,... </w:t>
      </w:r>
      <w:r w:rsidRPr="00D3464B">
        <w:t>with 1000 asteroid files per directory.</w:t>
      </w:r>
    </w:p>
    <w:p w14:paraId="0CD838CE" w14:textId="77777777" w:rsidR="00BF3510" w:rsidRPr="00D3464B" w:rsidRDefault="00BF3510" w:rsidP="00791E47">
      <w:pPr>
        <w:pStyle w:val="ListBullet1"/>
        <w:ind w:left="284" w:hanging="284"/>
      </w:pPr>
      <w:r w:rsidRPr="00D3464B">
        <w:t>source code is included with the distribution under the new licensing model</w:t>
      </w:r>
    </w:p>
    <w:p w14:paraId="5E07F4A6" w14:textId="77777777" w:rsidR="00BF3510" w:rsidRPr="005D3C75" w:rsidRDefault="00BF3510" w:rsidP="00791E47">
      <w:pPr>
        <w:pStyle w:val="ListBullet1"/>
        <w:ind w:left="284" w:hanging="284"/>
      </w:pPr>
      <w:r w:rsidRPr="00D3464B">
        <w:t xml:space="preserve">the Placalc compatibility </w:t>
      </w:r>
      <w:r w:rsidRPr="005D3C75">
        <w:t>API (swepcalc.h) is now documented</w:t>
      </w:r>
    </w:p>
    <w:p w14:paraId="72417EE2" w14:textId="77777777" w:rsidR="00BF3510" w:rsidRPr="005D3C75" w:rsidRDefault="00BF3510" w:rsidP="00791E47">
      <w:pPr>
        <w:pStyle w:val="ListBullet1"/>
        <w:ind w:left="284" w:hanging="284"/>
      </w:pPr>
      <w:r w:rsidRPr="005D3C75">
        <w:t>There is a new function to compute the equation of time swe_time_equ().</w:t>
      </w:r>
    </w:p>
    <w:p w14:paraId="55ADAA99" w14:textId="77777777" w:rsidR="00BF3510" w:rsidRPr="00D3464B" w:rsidRDefault="00BF3510" w:rsidP="00791E47">
      <w:pPr>
        <w:pStyle w:val="ListBullet1"/>
        <w:ind w:left="284" w:hanging="284"/>
      </w:pPr>
      <w:r w:rsidRPr="00D3464B">
        <w:t>Improvements of ephemerides:</w:t>
      </w:r>
    </w:p>
    <w:p w14:paraId="02768B39" w14:textId="77777777" w:rsidR="00BF3510" w:rsidRPr="00D3464B" w:rsidRDefault="00BF3510" w:rsidP="00791E47">
      <w:pPr>
        <w:pStyle w:val="ListBullet1"/>
        <w:ind w:left="284" w:hanging="284"/>
      </w:pPr>
      <w:r w:rsidRPr="006F3A21">
        <w:t>ATTENTION:</w:t>
      </w:r>
      <w:r w:rsidRPr="00D3464B">
        <w:t xml:space="preserve"> Ephemeris of </w:t>
      </w:r>
      <w:r w:rsidRPr="00D3464B">
        <w:rPr>
          <w:b/>
          <w:bCs/>
        </w:rPr>
        <w:t>16 Psyche</w:t>
      </w:r>
      <w:r w:rsidRPr="00D3464B">
        <w:t xml:space="preserve"> has been wrong so far ! By a mysterious mistake it has been identical to 3 Juno.</w:t>
      </w:r>
    </w:p>
    <w:p w14:paraId="18C7C2CE" w14:textId="77777777" w:rsidR="00BF3510" w:rsidRPr="00D3464B" w:rsidRDefault="00BF3510" w:rsidP="00791E47">
      <w:pPr>
        <w:pStyle w:val="ListBullet1"/>
        <w:ind w:left="284" w:hanging="284"/>
      </w:pPr>
      <w:r w:rsidRPr="00D3464B">
        <w:t>Ephemerides of Ceres, Pallas, Vesta, Juno, Chiron and Pholus have been reintegrated, with more recent orbital elements and parameters (e.g. asteroid masses) that are more appropriate to Bowells database of minor planets elements. The differences are small, though.</w:t>
      </w:r>
    </w:p>
    <w:p w14:paraId="42891C0D" w14:textId="77777777" w:rsidR="00BF3510" w:rsidRPr="00D3464B" w:rsidRDefault="00BF3510" w:rsidP="00791E47">
      <w:pPr>
        <w:pStyle w:val="ListBullet1"/>
        <w:ind w:left="284" w:hanging="284"/>
        <w:rPr>
          <w:b/>
          <w:bCs/>
        </w:rPr>
      </w:pPr>
      <w:r w:rsidRPr="00D3464B">
        <w:t xml:space="preserve">Note that the </w:t>
      </w:r>
      <w:hyperlink w:anchor="_Hlk478116834" w:history="1">
        <w:r w:rsidRPr="00497449">
          <w:rPr>
            <w:rStyle w:val="Hyperlink"/>
          </w:rPr>
          <w:t>CHIRON</w:t>
        </w:r>
      </w:hyperlink>
      <w:r w:rsidRPr="00D3464B">
        <w:t xml:space="preserve"> ephemeris should not be used before </w:t>
      </w:r>
      <w:r w:rsidRPr="00D3464B">
        <w:rPr>
          <w:b/>
          <w:bCs/>
        </w:rPr>
        <w:t>700 A.D.</w:t>
      </w:r>
    </w:p>
    <w:p w14:paraId="2105E695" w14:textId="77777777" w:rsidR="00BF3510" w:rsidRPr="00D3464B" w:rsidRDefault="00BF3510" w:rsidP="00791E47">
      <w:pPr>
        <w:pStyle w:val="ListBullet1"/>
        <w:ind w:left="284" w:hanging="284"/>
      </w:pPr>
      <w:r w:rsidRPr="00D3464B">
        <w:t xml:space="preserve">Minor bug fix in computation of topocentric planet positions. Nutation has not been </w:t>
      </w:r>
      <w:r w:rsidR="00445A0C" w:rsidRPr="00D3464B">
        <w:t>correctly</w:t>
      </w:r>
      <w:r w:rsidRPr="00D3464B">
        <w:t xml:space="preserve"> considered in observer’s position. This has </w:t>
      </w:r>
      <w:r w:rsidR="00445A0C" w:rsidRPr="00D3464B">
        <w:t>led</w:t>
      </w:r>
      <w:r w:rsidRPr="00D3464B">
        <w:t xml:space="preserve"> to an error of 1 milliarcsec with the planets and 0.1” with the moon.</w:t>
      </w:r>
    </w:p>
    <w:p w14:paraId="7A6B9D05" w14:textId="77777777" w:rsidR="00283E02" w:rsidRDefault="00BF3510" w:rsidP="00791E47">
      <w:pPr>
        <w:pStyle w:val="ListBullet1"/>
        <w:ind w:left="284" w:hanging="284"/>
      </w:pPr>
      <w:r w:rsidRPr="00D3464B">
        <w:t xml:space="preserve">We have inactivated the coordinate transformation from </w:t>
      </w:r>
      <w:r w:rsidRPr="00D3464B">
        <w:rPr>
          <w:b/>
          <w:bCs/>
        </w:rPr>
        <w:t>IERS</w:t>
      </w:r>
      <w:r w:rsidRPr="00D3464B">
        <w:t xml:space="preserve"> to </w:t>
      </w:r>
      <w:r w:rsidRPr="00D3464B">
        <w:rPr>
          <w:b/>
          <w:bCs/>
        </w:rPr>
        <w:t>FK5</w:t>
      </w:r>
      <w:r w:rsidRPr="00D3464B">
        <w:t>, because there is still no generally accepted algorithm. This results in a difference of a few milliarcsec from former releases.</w:t>
      </w:r>
    </w:p>
    <w:p w14:paraId="0D73C02E" w14:textId="77777777" w:rsidR="00BF3510" w:rsidRPr="00E04065" w:rsidRDefault="00BF3510" w:rsidP="00877D89">
      <w:pPr>
        <w:pStyle w:val="berschrift2"/>
      </w:pPr>
      <w:bookmarkStart w:id="352" w:name="_Toc49848018"/>
      <w:r w:rsidRPr="00E04065">
        <w:t>Changes from version 1.22 to 1.23</w:t>
      </w:r>
      <w:bookmarkEnd w:id="352"/>
    </w:p>
    <w:p w14:paraId="2CA065D3" w14:textId="77777777" w:rsidR="00BF3510" w:rsidRPr="00D3464B" w:rsidRDefault="00BF3510" w:rsidP="00791E47">
      <w:pPr>
        <w:pStyle w:val="ListBullet1"/>
        <w:ind w:left="284" w:hanging="284"/>
      </w:pPr>
      <w:r w:rsidRPr="00D3464B">
        <w:t>The topocentric flag now also works with the fixed stars. (The effect of diurnal aberration is a few 0.1 arc second.)</w:t>
      </w:r>
    </w:p>
    <w:p w14:paraId="206F2393" w14:textId="77777777" w:rsidR="00BF3510" w:rsidRPr="00D3464B" w:rsidRDefault="00BF3510" w:rsidP="00791E47">
      <w:pPr>
        <w:pStyle w:val="ListBullet1"/>
        <w:ind w:left="284" w:hanging="284"/>
      </w:pPr>
      <w:r w:rsidRPr="00D3464B">
        <w:t xml:space="preserve">Bug fix: The return position of </w:t>
      </w:r>
      <w:r w:rsidRPr="00B248F1">
        <w:t>swe_cotrans_sp()</w:t>
      </w:r>
      <w:r w:rsidRPr="00D3464B">
        <w:t xml:space="preserve"> has been 0, when the input distance was 0.</w:t>
      </w:r>
    </w:p>
    <w:p w14:paraId="62B482A9" w14:textId="77777777" w:rsidR="00BF3510" w:rsidRPr="00D3464B" w:rsidRDefault="00BF3510" w:rsidP="00791E47">
      <w:pPr>
        <w:pStyle w:val="ListBullet1"/>
        <w:ind w:left="284" w:hanging="284"/>
      </w:pPr>
      <w:r w:rsidRPr="00D3464B">
        <w:t>About 140 asteroids are on the CD.</w:t>
      </w:r>
    </w:p>
    <w:p w14:paraId="42057971" w14:textId="77777777" w:rsidR="00BF3510" w:rsidRPr="00E04065" w:rsidRDefault="00BF3510" w:rsidP="00877D89">
      <w:pPr>
        <w:pStyle w:val="berschrift2"/>
      </w:pPr>
      <w:bookmarkStart w:id="353" w:name="_Toc49848019"/>
      <w:r w:rsidRPr="00E04065">
        <w:t>Changes from version 1.21 to 1.22</w:t>
      </w:r>
      <w:bookmarkEnd w:id="353"/>
    </w:p>
    <w:p w14:paraId="6710BB0A" w14:textId="77777777" w:rsidR="00BF3510" w:rsidRPr="00D3464B" w:rsidRDefault="00BF3510" w:rsidP="00791E47">
      <w:pPr>
        <w:pStyle w:val="ListBullet1"/>
        <w:ind w:left="284" w:hanging="284"/>
      </w:pPr>
      <w:r w:rsidRPr="00D3464B">
        <w:t>Asteroid ephemerides have been moved to the ephe\asteroid.</w:t>
      </w:r>
    </w:p>
    <w:p w14:paraId="07E46A6B" w14:textId="77777777" w:rsidR="00BF3510" w:rsidRPr="00D3464B" w:rsidRDefault="00BF3510" w:rsidP="00791E47">
      <w:pPr>
        <w:pStyle w:val="ListBullet1"/>
        <w:ind w:left="284" w:hanging="284"/>
      </w:pPr>
      <w:r w:rsidRPr="00D3464B">
        <w:t>The DLL has been modified in such a way that it can find them there.</w:t>
      </w:r>
    </w:p>
    <w:p w14:paraId="60D3410B" w14:textId="77777777" w:rsidR="00BF3510" w:rsidRPr="00D3464B" w:rsidRDefault="00BF3510" w:rsidP="00791E47">
      <w:pPr>
        <w:pStyle w:val="ListBullet1"/>
        <w:ind w:left="284" w:hanging="284"/>
      </w:pPr>
      <w:r w:rsidRPr="00D3464B">
        <w:t>All asteroids with catalogue number below 90 are on the CD and a few additional ones.</w:t>
      </w:r>
    </w:p>
    <w:p w14:paraId="2373295A" w14:textId="77777777" w:rsidR="00BF3510" w:rsidRPr="00E04065" w:rsidRDefault="00BF3510" w:rsidP="00877D89">
      <w:pPr>
        <w:pStyle w:val="berschrift2"/>
      </w:pPr>
      <w:bookmarkStart w:id="354" w:name="_Toc49848020"/>
      <w:r w:rsidRPr="00E04065">
        <w:t>Changes from version 1.20 to 1.21</w:t>
      </w:r>
      <w:bookmarkEnd w:id="354"/>
    </w:p>
    <w:p w14:paraId="140619D2" w14:textId="77777777" w:rsidR="00BF3510" w:rsidRPr="00D3464B" w:rsidRDefault="00BF3510" w:rsidP="00CC1B5C">
      <w:r w:rsidRPr="00D3464B">
        <w:t xml:space="preserve">Sample program and function declarations for </w:t>
      </w:r>
      <w:hyperlink w:anchor="_Hlk478117215" w:history="1">
        <w:r w:rsidRPr="00D3464B">
          <w:rPr>
            <w:rStyle w:val="Hyperlink"/>
            <w:sz w:val="22"/>
            <w:szCs w:val="22"/>
          </w:rPr>
          <w:t>Delphi 1.0</w:t>
        </w:r>
        <w:r w:rsidR="00446B06">
          <w:rPr>
            <w:rStyle w:val="Hyperlink"/>
            <w:sz w:val="22"/>
            <w:szCs w:val="22"/>
          </w:rPr>
          <w:t xml:space="preserve"> </w:t>
        </w:r>
      </w:hyperlink>
      <w:r w:rsidRPr="00D3464B">
        <w:t xml:space="preserve"> added.</w:t>
      </w:r>
    </w:p>
    <w:p w14:paraId="491942A3" w14:textId="77777777" w:rsidR="00BF3510" w:rsidRPr="00E04065" w:rsidRDefault="00BF3510" w:rsidP="00877D89">
      <w:pPr>
        <w:pStyle w:val="berschrift2"/>
      </w:pPr>
      <w:bookmarkStart w:id="355" w:name="_Toc49848021"/>
      <w:r w:rsidRPr="00E04065">
        <w:t>Changes from version 1.11 to 1.20</w:t>
      </w:r>
      <w:bookmarkEnd w:id="355"/>
    </w:p>
    <w:p w14:paraId="691E4DA4" w14:textId="77777777" w:rsidR="00BF3510" w:rsidRPr="00D3464B" w:rsidRDefault="00BF3510" w:rsidP="00CC1B5C">
      <w:pPr>
        <w:rPr>
          <w:shd w:val="clear" w:color="auto" w:fill="FFFF00"/>
        </w:rPr>
      </w:pPr>
      <w:r w:rsidRPr="00D3464B">
        <w:rPr>
          <w:shd w:val="clear" w:color="auto" w:fill="FFFF00"/>
        </w:rPr>
        <w:t>New:</w:t>
      </w:r>
    </w:p>
    <w:p w14:paraId="4A957208" w14:textId="77777777" w:rsidR="00BF3510" w:rsidRPr="00D3464B" w:rsidRDefault="00BF3510" w:rsidP="00791E47">
      <w:pPr>
        <w:pStyle w:val="ListBullet1"/>
        <w:ind w:left="284" w:hanging="284"/>
      </w:pPr>
      <w:r w:rsidRPr="00D3464B">
        <w:t xml:space="preserve">A flag bit </w:t>
      </w:r>
      <w:r w:rsidRPr="00B248F1">
        <w:t>SEFLG_TOPOCTR</w:t>
      </w:r>
      <w:r w:rsidRPr="00D3464B">
        <w:t xml:space="preserve"> allows to compute topocentric planet positions. Before calling </w:t>
      </w:r>
      <w:r w:rsidRPr="00B248F1">
        <w:t>swe_calc()</w:t>
      </w:r>
      <w:r w:rsidRPr="00D3464B">
        <w:t xml:space="preserve">, call </w:t>
      </w:r>
      <w:hyperlink w:anchor="_Hlk477841944" w:history="1">
        <w:r w:rsidRPr="00497449">
          <w:rPr>
            <w:rStyle w:val="Hyperlink"/>
          </w:rPr>
          <w:t>swe_set_topo</w:t>
        </w:r>
      </w:hyperlink>
      <w:r w:rsidRPr="00D3464B">
        <w:t>.</w:t>
      </w:r>
    </w:p>
    <w:p w14:paraId="6244747F" w14:textId="77777777" w:rsidR="00BF3510" w:rsidRPr="00D3464B" w:rsidRDefault="006C0D37" w:rsidP="00791E47">
      <w:pPr>
        <w:pStyle w:val="ListBullet1"/>
        <w:ind w:left="284" w:hanging="284"/>
      </w:pPr>
      <w:hyperlink w:anchor="_Hlk477862955" w:history="1">
        <w:r w:rsidR="00BF3510" w:rsidRPr="00497449">
          <w:rPr>
            <w:rStyle w:val="Hyperlink"/>
          </w:rPr>
          <w:t>swe_house_pos</w:t>
        </w:r>
      </w:hyperlink>
      <w:r w:rsidR="00BF3510" w:rsidRPr="00497449">
        <w:rPr>
          <w:rStyle w:val="Hyperlink"/>
        </w:rPr>
        <w:t xml:space="preserve"> </w:t>
      </w:r>
      <w:r w:rsidR="00BF3510" w:rsidRPr="00D3464B">
        <w:t xml:space="preserve">for computation of the house position of a given planet. See description in </w:t>
      </w:r>
      <w:r w:rsidR="00BF3510" w:rsidRPr="005D3C75">
        <w:t xml:space="preserve">SWISSEPH.DOC, Chapter 3.1 ”Geocentric and topocentric positions”. A </w:t>
      </w:r>
      <w:r w:rsidR="00BF3510" w:rsidRPr="00D3464B">
        <w:t>bug has been fixed that has sometimes turned up, when the JPL ephemeris was closed. (An error in memory allocation and freeing.)</w:t>
      </w:r>
    </w:p>
    <w:p w14:paraId="773612EF" w14:textId="77777777" w:rsidR="00283E02" w:rsidRDefault="00BF3510" w:rsidP="00791E47">
      <w:pPr>
        <w:pStyle w:val="ListBullet1"/>
        <w:ind w:left="284" w:hanging="284"/>
      </w:pPr>
      <w:r w:rsidRPr="00D3464B">
        <w:t xml:space="preserve">Bug </w:t>
      </w:r>
      <w:r w:rsidRPr="005D3C75">
        <w:t xml:space="preserve">fix: swe_cotrans() </w:t>
      </w:r>
      <w:r w:rsidRPr="00D3464B">
        <w:t>did not work in former versions.</w:t>
      </w:r>
    </w:p>
    <w:p w14:paraId="7081631E" w14:textId="77777777" w:rsidR="00BF3510" w:rsidRPr="00E04065" w:rsidRDefault="00BF3510" w:rsidP="00877D89">
      <w:pPr>
        <w:pStyle w:val="berschrift2"/>
      </w:pPr>
      <w:bookmarkStart w:id="356" w:name="_Toc49848022"/>
      <w:r w:rsidRPr="00E04065">
        <w:t>Changes from version 1.10 to 1.11</w:t>
      </w:r>
      <w:bookmarkEnd w:id="356"/>
    </w:p>
    <w:p w14:paraId="2EC45F53" w14:textId="77777777" w:rsidR="00283E02" w:rsidRDefault="00BF3510" w:rsidP="00CC1B5C">
      <w:r w:rsidRPr="00D3464B">
        <w:t>No bug fix, but two minor improvements:</w:t>
      </w:r>
    </w:p>
    <w:p w14:paraId="3E89BC82" w14:textId="77777777" w:rsidR="00BF3510" w:rsidRPr="005D3C75" w:rsidRDefault="00BF3510" w:rsidP="00791E47">
      <w:pPr>
        <w:pStyle w:val="ListBullet1"/>
        <w:ind w:left="284" w:hanging="284"/>
      </w:pPr>
      <w:r w:rsidRPr="00D3464B">
        <w:t xml:space="preserve">A change of the ephemeris bits in parameter </w:t>
      </w:r>
      <w:r w:rsidRPr="00336BF7">
        <w:rPr>
          <w:rStyle w:val="sourcecode"/>
        </w:rPr>
        <w:t>iflag</w:t>
      </w:r>
      <w:r w:rsidRPr="00D3464B">
        <w:t xml:space="preserve"> of </w:t>
      </w:r>
      <w:r w:rsidRPr="005D3C75">
        <w:t xml:space="preserve">function swe_calc() usually forces an implicit swe_close() operation. Inside a loop, e.g. for drawing a graphical </w:t>
      </w:r>
      <w:r w:rsidR="00445A0C" w:rsidRPr="005D3C75">
        <w:t>ephemeris</w:t>
      </w:r>
      <w:r w:rsidRPr="005D3C75">
        <w:t>, this can slow down a program. Before this release, two calls with iflag = 0 and iflag = SEFLG_SWIEPH where considered different, though in fact the same ephemeris is used. Now these two calls are considered identical, and swe_close() is not performed implicitly.</w:t>
      </w:r>
      <w:r w:rsidRPr="005D3C75">
        <w:br/>
        <w:t>For calls with the pseudo-planet-number ipl = SE_ECL_NUT, whose result does not depend on the chosen ephemeris, the ephemeris bits are ignored completely and swe_close() is never performed implicitly.</w:t>
      </w:r>
    </w:p>
    <w:p w14:paraId="45119A66" w14:textId="77777777" w:rsidR="00BF3510" w:rsidRPr="00D3464B" w:rsidRDefault="00BF3510" w:rsidP="00791E47">
      <w:pPr>
        <w:pStyle w:val="ListBullet1"/>
        <w:ind w:left="284" w:hanging="284"/>
      </w:pPr>
      <w:r w:rsidRPr="005D3C75">
        <w:t xml:space="preserve">In former versions, calls of the Moshier ephemeris with speed and without speed flag have returned a very small difference in position (0.01 arc second). The reason was that, for precise speed, swe_calc() had to do an additional iteration in the light-time calculation. The two calls now return identical position </w:t>
      </w:r>
      <w:r w:rsidRPr="00D3464B">
        <w:t>data.</w:t>
      </w:r>
    </w:p>
    <w:p w14:paraId="4F5D065B" w14:textId="77777777" w:rsidR="00BF3510" w:rsidRPr="00E04065" w:rsidRDefault="00BF3510" w:rsidP="00877D89">
      <w:pPr>
        <w:pStyle w:val="berschrift2"/>
      </w:pPr>
      <w:bookmarkStart w:id="357" w:name="_Toc49848023"/>
      <w:r w:rsidRPr="00E04065">
        <w:t>Changes from version 1.04 to 1.10</w:t>
      </w:r>
      <w:bookmarkEnd w:id="357"/>
    </w:p>
    <w:p w14:paraId="3EC9BFF4" w14:textId="77777777" w:rsidR="00BF3510" w:rsidRPr="00D3464B" w:rsidRDefault="00BF3510" w:rsidP="00791E47">
      <w:pPr>
        <w:pStyle w:val="ListBullet1"/>
        <w:ind w:left="284" w:hanging="284"/>
      </w:pPr>
      <w:r w:rsidRPr="00D3464B">
        <w:t xml:space="preserve">A bug has been fixed that sometimes occurred </w:t>
      </w:r>
      <w:r w:rsidRPr="005D3C75">
        <w:t xml:space="preserve">in swe_calc() when the user changed iflag between calls, e.g. the speed flag. The first call for a planet which had been previously computed for the same time, </w:t>
      </w:r>
      <w:r w:rsidRPr="00D3464B">
        <w:t xml:space="preserve">but a different iflag, could return incorrect results, if Sun, Moon or </w:t>
      </w:r>
      <w:r w:rsidR="009B68B0">
        <w:t>Earth</w:t>
      </w:r>
      <w:r w:rsidRPr="00D3464B">
        <w:t xml:space="preserve"> had been computed for a different time in between these two calls.</w:t>
      </w:r>
    </w:p>
    <w:p w14:paraId="5CD5C6E2" w14:textId="77777777" w:rsidR="00BF3510" w:rsidRPr="00D3464B" w:rsidRDefault="00BF3510" w:rsidP="00791E47">
      <w:pPr>
        <w:pStyle w:val="ListBullet1"/>
        <w:ind w:left="284" w:hanging="284"/>
      </w:pPr>
      <w:r w:rsidRPr="00D3464B">
        <w:t>More asteroids have been added in this release.</w:t>
      </w:r>
    </w:p>
    <w:p w14:paraId="103BC4BD" w14:textId="77777777" w:rsidR="00BF3510" w:rsidRPr="00E04065" w:rsidRDefault="00BF3510" w:rsidP="00877D89">
      <w:pPr>
        <w:pStyle w:val="berschrift2"/>
      </w:pPr>
      <w:bookmarkStart w:id="358" w:name="_Toc49848024"/>
      <w:r w:rsidRPr="00E04065">
        <w:t>Changes from Version 1.03 to 1.04</w:t>
      </w:r>
      <w:bookmarkEnd w:id="358"/>
    </w:p>
    <w:p w14:paraId="5FF74B11" w14:textId="77777777" w:rsidR="00BF3510" w:rsidRPr="00D3464B" w:rsidRDefault="00BF3510" w:rsidP="00791E47">
      <w:pPr>
        <w:pStyle w:val="ListBullet1"/>
        <w:ind w:left="284" w:hanging="284"/>
      </w:pPr>
      <w:r w:rsidRPr="00D3464B">
        <w:t>A bug has been fixed that has sometimes lead to a floating point exception when the speed flag was not specified and an unusual sequence of planets was called.</w:t>
      </w:r>
    </w:p>
    <w:p w14:paraId="2D07C529" w14:textId="77777777" w:rsidR="00283E02" w:rsidRDefault="00BF3510" w:rsidP="00791E47">
      <w:pPr>
        <w:pStyle w:val="ListBullet1"/>
        <w:ind w:left="284" w:hanging="284"/>
      </w:pPr>
      <w:r w:rsidRPr="00D3464B">
        <w:t>Additional asteroid files have been included.</w:t>
      </w:r>
    </w:p>
    <w:p w14:paraId="1E2384A6" w14:textId="77777777" w:rsidR="00BF3510" w:rsidRPr="00D3464B" w:rsidRDefault="00BF3510" w:rsidP="00406858">
      <w:r w:rsidRPr="00B13FBF">
        <w:rPr>
          <w:b/>
          <w:bCs/>
          <w:color w:val="FF0000"/>
        </w:rPr>
        <w:t>Attention</w:t>
      </w:r>
      <w:r w:rsidRPr="00406858">
        <w:t>:</w:t>
      </w:r>
      <w:r w:rsidR="00446B06" w:rsidRPr="00406858">
        <w:t xml:space="preserve"> </w:t>
      </w:r>
      <w:r w:rsidRPr="00D3464B">
        <w:t>Use these files only with the new DLL. Previous versions cannot deal with more than one additional asteroid besides the main asteroids. This error did not appear so far, because only 433 Eros was on our CD-ROM.</w:t>
      </w:r>
    </w:p>
    <w:p w14:paraId="53A4841C" w14:textId="77777777" w:rsidR="00BF3510" w:rsidRPr="00E04065" w:rsidRDefault="00BF3510" w:rsidP="00877D89">
      <w:pPr>
        <w:pStyle w:val="berschrift2"/>
      </w:pPr>
      <w:bookmarkStart w:id="359" w:name="_Toc49848025"/>
      <w:r w:rsidRPr="00E04065">
        <w:t>Changes from Version 1.02 to 1.03</w:t>
      </w:r>
      <w:bookmarkEnd w:id="359"/>
    </w:p>
    <w:p w14:paraId="696CFBAA" w14:textId="77777777" w:rsidR="00BF3510" w:rsidRPr="005D3C75" w:rsidRDefault="00BF3510" w:rsidP="00791E47">
      <w:pPr>
        <w:pStyle w:val="ListBullet1"/>
        <w:ind w:left="284" w:hanging="284"/>
      </w:pPr>
      <w:r w:rsidRPr="005D3C75">
        <w:t xml:space="preserve">swe_fixstar() has a better implementation for the search of a specific star. If a number is given, the non-comment lines in the file fixstars.cat are now counted from 1; </w:t>
      </w:r>
      <w:r w:rsidR="00445A0C" w:rsidRPr="005D3C75">
        <w:t>they were</w:t>
      </w:r>
      <w:r w:rsidRPr="005D3C75">
        <w:t xml:space="preserve"> counted from zero in earlier releases.</w:t>
      </w:r>
    </w:p>
    <w:p w14:paraId="14FF8C44" w14:textId="77777777" w:rsidR="00BF3510" w:rsidRPr="005D3C75" w:rsidRDefault="00BF3510" w:rsidP="00791E47">
      <w:pPr>
        <w:pStyle w:val="ListBullet1"/>
        <w:ind w:left="284" w:hanging="284"/>
      </w:pPr>
      <w:r w:rsidRPr="005D3C75">
        <w:t>swe_fixstar() now also computes heliocentric and barycentric fixed stars positions. Former versions Swiss Ephemeris always returned geocentric positions, even if the heliocentric or the barycentric flag bit was set.</w:t>
      </w:r>
    </w:p>
    <w:p w14:paraId="2AB4C893" w14:textId="77777777" w:rsidR="00BF3510" w:rsidRPr="005D3C75" w:rsidRDefault="00BF3510" w:rsidP="00791E47">
      <w:pPr>
        <w:pStyle w:val="ListBullet1"/>
        <w:ind w:left="284" w:hanging="284"/>
      </w:pPr>
      <w:r w:rsidRPr="005D3C75">
        <w:t>The Galactic Center has been included in fixstars.cat.</w:t>
      </w:r>
    </w:p>
    <w:p w14:paraId="747F67E5" w14:textId="77777777" w:rsidR="00BF3510" w:rsidRPr="005D3C75" w:rsidRDefault="00BF3510" w:rsidP="00791E47">
      <w:pPr>
        <w:pStyle w:val="ListBullet1"/>
        <w:ind w:left="284" w:hanging="284"/>
      </w:pPr>
      <w:r w:rsidRPr="005D3C75">
        <w:t>Two small bugs were fixed in the implementation of the barycentric Sun and planets. Under unusual conditions, e.g. if the caller switched from JPL to Swiss Ephemeris or vice-versa, an error of an arc second appeared with the barycentric sun and 0.001 arc sec with the barycentric planets. However, this did not touch normal geocentric computations.</w:t>
      </w:r>
    </w:p>
    <w:p w14:paraId="56C1BABF" w14:textId="77777777" w:rsidR="00BF3510" w:rsidRPr="00D3464B" w:rsidRDefault="00BF3510" w:rsidP="00791E47">
      <w:pPr>
        <w:pStyle w:val="ListBullet1"/>
        <w:ind w:left="284" w:hanging="284"/>
      </w:pPr>
      <w:r w:rsidRPr="00D3464B">
        <w:t>Some VB declarations in swedecl.txt contained errors and have been fixed. The VB sample has been extended to show fixed star and house calculation. This fix is only in 1.03 releases from 29-oct-97 or later, not in the two 1.03 CDROMs we burned on 28-oct-97.</w:t>
      </w:r>
    </w:p>
    <w:p w14:paraId="61260348" w14:textId="77777777" w:rsidR="00283E02" w:rsidRDefault="00BF3510" w:rsidP="00877D89">
      <w:pPr>
        <w:pStyle w:val="berschrift2"/>
      </w:pPr>
      <w:bookmarkStart w:id="360" w:name="_Toc49848026"/>
      <w:r w:rsidRPr="00E04065">
        <w:t>Changes from Version 1.01 to 1.02</w:t>
      </w:r>
      <w:bookmarkEnd w:id="360"/>
    </w:p>
    <w:p w14:paraId="0A58CF74" w14:textId="77777777" w:rsidR="00BF3510" w:rsidRPr="005D3C75" w:rsidRDefault="00BF3510" w:rsidP="00791E47">
      <w:pPr>
        <w:pStyle w:val="ListBullet1"/>
        <w:ind w:left="284" w:hanging="284"/>
      </w:pPr>
      <w:r w:rsidRPr="00D3464B">
        <w:t xml:space="preserve">The </w:t>
      </w:r>
      <w:r w:rsidRPr="005D3C75">
        <w:t>function swe_houses() has been changed.</w:t>
      </w:r>
    </w:p>
    <w:p w14:paraId="0C1B5702" w14:textId="77777777" w:rsidR="00BF3510" w:rsidRPr="00D3464B" w:rsidRDefault="00BF3510" w:rsidP="00791E47">
      <w:pPr>
        <w:pStyle w:val="ListBullet1"/>
        <w:ind w:left="284" w:hanging="284"/>
      </w:pPr>
      <w:r w:rsidRPr="005D3C75">
        <w:t xml:space="preserve">A new function swe_houses_armc() has been </w:t>
      </w:r>
      <w:r w:rsidRPr="00D3464B">
        <w:t>added which can be used when a sidereal time (</w:t>
      </w:r>
      <w:r w:rsidRPr="00336BF7">
        <w:rPr>
          <w:rStyle w:val="sourcecode"/>
        </w:rPr>
        <w:t>armc</w:t>
      </w:r>
      <w:r w:rsidRPr="00D3464B">
        <w:t>) is given but no actual date is known, e.g. for Composite charts.</w:t>
      </w:r>
    </w:p>
    <w:p w14:paraId="0FE58E3E" w14:textId="77777777" w:rsidR="00BF3510" w:rsidRPr="00D3464B" w:rsidRDefault="00BF3510" w:rsidP="00791E47">
      <w:pPr>
        <w:pStyle w:val="ListBullet1"/>
        <w:ind w:left="284" w:hanging="284"/>
      </w:pPr>
      <w:r w:rsidRPr="00D3464B">
        <w:t>The body numbers of the hypothetical bodies have been changed.</w:t>
      </w:r>
    </w:p>
    <w:p w14:paraId="748EA1EF" w14:textId="77777777" w:rsidR="00BF3510" w:rsidRPr="00D3464B" w:rsidRDefault="00BF3510" w:rsidP="00791E47">
      <w:pPr>
        <w:pStyle w:val="ListBullet1"/>
        <w:ind w:left="284" w:hanging="284"/>
      </w:pPr>
      <w:r w:rsidRPr="00D3464B">
        <w:t>The development environment for the DLL and the sample programs have been changed from Watcom 10.5 to Microsoft Visual C++ (5.0 and 1.5). This was necessary because the Watcom compiler created LIB files which were not compatible with Microsoft C. The LIB files created by Visual C however are compatible with Watcom.</w:t>
      </w:r>
    </w:p>
    <w:p w14:paraId="1EE73D9F" w14:textId="77777777" w:rsidR="00BF3510" w:rsidRPr="00E04065" w:rsidRDefault="00BF3510" w:rsidP="00877D89">
      <w:pPr>
        <w:pStyle w:val="berschrift2"/>
      </w:pPr>
      <w:bookmarkStart w:id="361" w:name="_Toc49848027"/>
      <w:r w:rsidRPr="00E04065">
        <w:t>Changes from Version 1.00</w:t>
      </w:r>
      <w:r w:rsidR="00446B06" w:rsidRPr="00E04065">
        <w:t xml:space="preserve"> </w:t>
      </w:r>
      <w:r w:rsidRPr="00E04065">
        <w:t>to 1.01</w:t>
      </w:r>
      <w:bookmarkEnd w:id="361"/>
    </w:p>
    <w:p w14:paraId="2833B08A" w14:textId="4D0C7B02" w:rsidR="00BF3510" w:rsidRPr="00D3464B" w:rsidRDefault="00BF3510" w:rsidP="001555B8">
      <w:pPr>
        <w:pStyle w:val="berschrift3"/>
      </w:pPr>
      <w:bookmarkStart w:id="362" w:name="_Sidereal_time"/>
      <w:bookmarkStart w:id="363" w:name="_Toc49848028"/>
      <w:bookmarkEnd w:id="362"/>
      <w:r w:rsidRPr="00D3464B">
        <w:t>Sidereal time</w:t>
      </w:r>
      <w:bookmarkEnd w:id="363"/>
    </w:p>
    <w:p w14:paraId="62086550" w14:textId="77777777" w:rsidR="00BF3510" w:rsidRPr="005D3C75" w:rsidRDefault="00BF3510" w:rsidP="00CC1B5C">
      <w:r w:rsidRPr="00D3464B">
        <w:t xml:space="preserve">The computation of the sidereal time is now much easier. The obliquity and nutation are now computed inside the </w:t>
      </w:r>
      <w:r w:rsidRPr="005D3C75">
        <w:t>function. The structure of the function swe_sidtime() has been changed as follows:</w:t>
      </w:r>
    </w:p>
    <w:p w14:paraId="77239D54" w14:textId="77777777" w:rsidR="00BF3510" w:rsidRPr="005D3C75" w:rsidRDefault="00BF3510" w:rsidP="00CC1B5C">
      <w:r w:rsidRPr="005D3C75">
        <w:t>/* sidereal time */</w:t>
      </w:r>
    </w:p>
    <w:p w14:paraId="2C57959B" w14:textId="77777777" w:rsidR="00BF3510" w:rsidRPr="005D3C75" w:rsidRDefault="00BF3510" w:rsidP="00CC1B5C">
      <w:r w:rsidRPr="005D3C75">
        <w:t>double swe_sidtime(double tjd_ut);</w:t>
      </w:r>
      <w:r w:rsidR="0021556A" w:rsidRPr="005D3C75">
        <w:tab/>
      </w:r>
      <w:r w:rsidRPr="005D3C75">
        <w:t>/* Julian day number, UT */</w:t>
      </w:r>
    </w:p>
    <w:p w14:paraId="371318FA" w14:textId="77777777" w:rsidR="00BF3510" w:rsidRPr="00D3464B" w:rsidRDefault="00BF3510" w:rsidP="00CC1B5C">
      <w:r w:rsidRPr="005D3C75">
        <w:t xml:space="preserve">The old functions swe_sidtime0() has </w:t>
      </w:r>
      <w:r w:rsidRPr="00D3464B">
        <w:t>been kept for backward compatibility.</w:t>
      </w:r>
    </w:p>
    <w:p w14:paraId="72B1F51A" w14:textId="77777777" w:rsidR="00BF3510" w:rsidRPr="00D3464B" w:rsidRDefault="00BF3510" w:rsidP="001555B8">
      <w:pPr>
        <w:pStyle w:val="berschrift3"/>
      </w:pPr>
      <w:bookmarkStart w:id="364" w:name="_Toc49848029"/>
      <w:r w:rsidRPr="00D3464B">
        <w:t>Houses</w:t>
      </w:r>
      <w:bookmarkEnd w:id="364"/>
    </w:p>
    <w:p w14:paraId="3014CED2" w14:textId="77777777" w:rsidR="00283E02" w:rsidRDefault="00BF3510" w:rsidP="00CC1B5C">
      <w:r w:rsidRPr="00D3464B">
        <w:t>The calculation of houses has been simplified as well. Moreover, the Vertex has been added.</w:t>
      </w:r>
    </w:p>
    <w:p w14:paraId="294F292E" w14:textId="77777777" w:rsidR="00BF3510" w:rsidRPr="005D3C75" w:rsidRDefault="00BF3510" w:rsidP="00CC1B5C">
      <w:r w:rsidRPr="00D3464B">
        <w:t xml:space="preserve">The version </w:t>
      </w:r>
      <w:r w:rsidRPr="00D3464B">
        <w:rPr>
          <w:b/>
          <w:bCs/>
        </w:rPr>
        <w:t>1.01</w:t>
      </w:r>
      <w:r w:rsidRPr="00D3464B">
        <w:t xml:space="preserve"> </w:t>
      </w:r>
      <w:r w:rsidRPr="005D3C75">
        <w:t>structure of swe_houses() is:</w:t>
      </w:r>
    </w:p>
    <w:p w14:paraId="5CEB89D9" w14:textId="77777777" w:rsidR="00BF3510" w:rsidRPr="005D3C75" w:rsidRDefault="00BF3510" w:rsidP="00CC1B5C">
      <w:r w:rsidRPr="005D3C75">
        <w:t>int swe_houses(</w:t>
      </w:r>
    </w:p>
    <w:p w14:paraId="53143641" w14:textId="77777777" w:rsidR="00BF3510" w:rsidRPr="005D3C75" w:rsidRDefault="00BF3510" w:rsidP="00B13FBF">
      <w:pPr>
        <w:tabs>
          <w:tab w:val="left" w:pos="2835"/>
        </w:tabs>
        <w:ind w:left="567"/>
      </w:pPr>
      <w:r w:rsidRPr="005D3C75">
        <w:t>double tjd_ut,</w:t>
      </w:r>
      <w:r w:rsidR="0021556A" w:rsidRPr="005D3C75">
        <w:tab/>
      </w:r>
      <w:r w:rsidR="00A54730">
        <w:tab/>
      </w:r>
      <w:r w:rsidRPr="005D3C75">
        <w:t xml:space="preserve">/* </w:t>
      </w:r>
      <w:r w:rsidR="00445A0C" w:rsidRPr="005D3C75">
        <w:t>Julian</w:t>
      </w:r>
      <w:r w:rsidRPr="005D3C75">
        <w:t xml:space="preserve"> day number, UT */</w:t>
      </w:r>
    </w:p>
    <w:p w14:paraId="49722F15" w14:textId="77777777" w:rsidR="00BF3510" w:rsidRPr="005D3C75" w:rsidRDefault="00BF3510" w:rsidP="00B13FBF">
      <w:pPr>
        <w:tabs>
          <w:tab w:val="left" w:pos="2835"/>
        </w:tabs>
        <w:ind w:left="567"/>
      </w:pPr>
      <w:r w:rsidRPr="005D3C75">
        <w:t>double geolat,</w:t>
      </w:r>
      <w:r w:rsidR="00A54730">
        <w:tab/>
      </w:r>
      <w:r w:rsidR="0021556A" w:rsidRPr="005D3C75">
        <w:tab/>
      </w:r>
      <w:r w:rsidRPr="005D3C75">
        <w:t>/* geographic latitude, in degrees */</w:t>
      </w:r>
    </w:p>
    <w:p w14:paraId="3C851FCE" w14:textId="77777777" w:rsidR="00BF3510" w:rsidRPr="005D3C75" w:rsidRDefault="00BF3510" w:rsidP="00B13FBF">
      <w:pPr>
        <w:tabs>
          <w:tab w:val="left" w:pos="2835"/>
        </w:tabs>
        <w:ind w:left="567"/>
      </w:pPr>
      <w:r w:rsidRPr="005D3C75">
        <w:t>double geolon,</w:t>
      </w:r>
      <w:r w:rsidR="0021556A" w:rsidRPr="005D3C75">
        <w:tab/>
      </w:r>
      <w:r w:rsidRPr="005D3C75">
        <w:t>/* geographic longitude, in degrees */</w:t>
      </w:r>
    </w:p>
    <w:p w14:paraId="5A22003F" w14:textId="77777777" w:rsidR="00BF3510" w:rsidRPr="005D3C75" w:rsidRDefault="00BF3510" w:rsidP="00B13FBF">
      <w:pPr>
        <w:tabs>
          <w:tab w:val="left" w:pos="2835"/>
        </w:tabs>
        <w:ind w:left="567"/>
      </w:pPr>
      <w:r w:rsidRPr="005D3C75">
        <w:t>char hsys,</w:t>
      </w:r>
      <w:r w:rsidR="0021556A" w:rsidRPr="005D3C75">
        <w:tab/>
      </w:r>
      <w:r w:rsidRPr="005D3C75">
        <w:tab/>
        <w:t>/* house method, one of the letters PKRCAV */</w:t>
      </w:r>
    </w:p>
    <w:p w14:paraId="657045A1" w14:textId="77777777" w:rsidR="00BF3510" w:rsidRPr="005D3C75" w:rsidRDefault="00BF3510" w:rsidP="00B13FBF">
      <w:pPr>
        <w:tabs>
          <w:tab w:val="left" w:pos="2835"/>
        </w:tabs>
        <w:ind w:left="567"/>
      </w:pPr>
      <w:r w:rsidRPr="005D3C75">
        <w:t>double *asc,</w:t>
      </w:r>
      <w:r w:rsidRPr="005D3C75">
        <w:tab/>
      </w:r>
      <w:r w:rsidR="00A54730">
        <w:tab/>
      </w:r>
      <w:r w:rsidRPr="005D3C75">
        <w:t>/* address for ascendant */</w:t>
      </w:r>
    </w:p>
    <w:p w14:paraId="1F2C1C0A" w14:textId="77777777" w:rsidR="00BF3510" w:rsidRPr="005D3C75" w:rsidRDefault="00BF3510" w:rsidP="00B13FBF">
      <w:pPr>
        <w:tabs>
          <w:tab w:val="left" w:pos="2835"/>
        </w:tabs>
        <w:ind w:left="567"/>
      </w:pPr>
      <w:r w:rsidRPr="005D3C75">
        <w:t>double *mc,</w:t>
      </w:r>
      <w:r w:rsidRPr="005D3C75">
        <w:tab/>
      </w:r>
      <w:r w:rsidRPr="005D3C75">
        <w:tab/>
        <w:t>/* address for mc */</w:t>
      </w:r>
      <w:r w:rsidRPr="005D3C75">
        <w:tab/>
      </w:r>
      <w:r w:rsidRPr="005D3C75">
        <w:tab/>
      </w:r>
      <w:r w:rsidRPr="005D3C75">
        <w:tab/>
      </w:r>
    </w:p>
    <w:p w14:paraId="7A3C6A58" w14:textId="77777777" w:rsidR="00BF3510" w:rsidRPr="005D3C75" w:rsidRDefault="00BF3510" w:rsidP="00B13FBF">
      <w:pPr>
        <w:tabs>
          <w:tab w:val="left" w:pos="2835"/>
        </w:tabs>
        <w:ind w:left="567"/>
      </w:pPr>
      <w:r w:rsidRPr="005D3C75">
        <w:t>double *armc,</w:t>
      </w:r>
      <w:r w:rsidRPr="005D3C75">
        <w:tab/>
      </w:r>
      <w:r w:rsidR="00A54730">
        <w:tab/>
      </w:r>
      <w:r w:rsidRPr="005D3C75">
        <w:t>/* address for armc */</w:t>
      </w:r>
    </w:p>
    <w:p w14:paraId="7AC8B371" w14:textId="77777777" w:rsidR="00B13FBF" w:rsidRDefault="00BF3510" w:rsidP="00B13FBF">
      <w:pPr>
        <w:tabs>
          <w:tab w:val="left" w:pos="2835"/>
        </w:tabs>
        <w:ind w:left="567"/>
      </w:pPr>
      <w:r w:rsidRPr="005D3C75">
        <w:t>double *vertex,</w:t>
      </w:r>
      <w:r w:rsidRPr="005D3C75">
        <w:tab/>
        <w:t>/* address for vertex */</w:t>
      </w:r>
    </w:p>
    <w:p w14:paraId="0098F176" w14:textId="77777777" w:rsidR="00BF3510" w:rsidRPr="005D3C75" w:rsidRDefault="00BF3510" w:rsidP="00B13FBF">
      <w:pPr>
        <w:tabs>
          <w:tab w:val="left" w:pos="2835"/>
        </w:tabs>
        <w:ind w:left="567"/>
      </w:pPr>
      <w:r w:rsidRPr="005D3C75">
        <w:t>double *cusps);</w:t>
      </w:r>
      <w:r w:rsidRPr="005D3C75">
        <w:tab/>
        <w:t>/* address for 13 doubles: 1 empty + 12 houses */</w:t>
      </w:r>
    </w:p>
    <w:p w14:paraId="0673F5A4" w14:textId="77777777" w:rsidR="00BF3510" w:rsidRPr="00D3464B" w:rsidRDefault="00BF3510" w:rsidP="00CC1B5C">
      <w:r w:rsidRPr="00B13FBF">
        <w:rPr>
          <w:b/>
          <w:bCs/>
          <w:color w:val="FF0000"/>
        </w:rPr>
        <w:t>Note</w:t>
      </w:r>
      <w:r w:rsidRPr="00D3464B">
        <w:t xml:space="preserve"> also, that the indices of the cusps have changed:</w:t>
      </w:r>
    </w:p>
    <w:p w14:paraId="29A349C8" w14:textId="77777777" w:rsidR="00BF3510" w:rsidRPr="005D3C75" w:rsidRDefault="00BF3510" w:rsidP="00B13FBF">
      <w:pPr>
        <w:tabs>
          <w:tab w:val="left" w:pos="2835"/>
        </w:tabs>
        <w:ind w:left="567"/>
      </w:pPr>
      <w:r w:rsidRPr="005D3C75">
        <w:t>cusp[0] = 0</w:t>
      </w:r>
      <w:r w:rsidRPr="005D3C75">
        <w:tab/>
        <w:t>(before: cusp[0] = house 1)</w:t>
      </w:r>
    </w:p>
    <w:p w14:paraId="78523B47" w14:textId="77777777" w:rsidR="00BF3510" w:rsidRPr="005D3C75" w:rsidRDefault="00BF3510" w:rsidP="00B13FBF">
      <w:pPr>
        <w:tabs>
          <w:tab w:val="left" w:pos="2835"/>
        </w:tabs>
        <w:ind w:left="567"/>
      </w:pPr>
      <w:r w:rsidRPr="005D3C75">
        <w:t>cusp[1] = house 1</w:t>
      </w:r>
      <w:r w:rsidRPr="005D3C75">
        <w:tab/>
        <w:t>(before: cusp[1] = house 2)</w:t>
      </w:r>
    </w:p>
    <w:p w14:paraId="05B9077F" w14:textId="77777777" w:rsidR="00BF3510" w:rsidRPr="005D3C75" w:rsidRDefault="00BF3510" w:rsidP="00B13FBF">
      <w:pPr>
        <w:tabs>
          <w:tab w:val="left" w:pos="2835"/>
        </w:tabs>
        <w:ind w:left="567"/>
      </w:pPr>
      <w:r w:rsidRPr="005D3C75">
        <w:t>cusp[2] = house 2</w:t>
      </w:r>
      <w:r w:rsidRPr="005D3C75">
        <w:tab/>
        <w:t>(etc.)</w:t>
      </w:r>
    </w:p>
    <w:p w14:paraId="26615633" w14:textId="77777777" w:rsidR="00BF3510" w:rsidRPr="00D3464B" w:rsidRDefault="00BF3510" w:rsidP="00B13FBF">
      <w:pPr>
        <w:ind w:firstLine="567"/>
      </w:pPr>
      <w:r w:rsidRPr="00D3464B">
        <w:t>etc.</w:t>
      </w:r>
    </w:p>
    <w:p w14:paraId="7F34ABCE" w14:textId="77777777" w:rsidR="00BF3510" w:rsidRPr="00D3464B" w:rsidRDefault="00BF3510" w:rsidP="001555B8">
      <w:pPr>
        <w:pStyle w:val="berschrift3"/>
      </w:pPr>
      <w:bookmarkStart w:id="365" w:name="_Toc49848030"/>
      <w:r w:rsidRPr="00D3464B">
        <w:t>Ecliptic obliquity and nutation</w:t>
      </w:r>
      <w:bookmarkEnd w:id="365"/>
    </w:p>
    <w:p w14:paraId="22AFF067" w14:textId="77777777" w:rsidR="00BF3510" w:rsidRDefault="00BF3510" w:rsidP="005A5CEF">
      <w:r w:rsidRPr="00D3464B">
        <w:t>The new pseudo-body</w:t>
      </w:r>
      <w:r w:rsidRPr="00B248F1">
        <w:rPr>
          <w:rStyle w:val="functions"/>
        </w:rPr>
        <w:t xml:space="preserve"> </w:t>
      </w:r>
      <w:r w:rsidRPr="005D3C75">
        <w:t>SE_ECL_NUT replaces the two separate pseudo-bodies SE_ECLIPTIC and SE_NUTATION in the function swe_calc().</w:t>
      </w:r>
    </w:p>
    <w:p w14:paraId="55F9FC7F" w14:textId="77777777" w:rsidR="00BF3510" w:rsidRPr="00E04065" w:rsidRDefault="00BF3510" w:rsidP="002E5836">
      <w:pPr>
        <w:pStyle w:val="berschrift1"/>
      </w:pPr>
      <w:bookmarkStart w:id="366" w:name="_Hlk30497530"/>
      <w:bookmarkStart w:id="367" w:name="_Toc49848031"/>
      <w:r w:rsidRPr="00E04065">
        <w:t>What is missing</w:t>
      </w:r>
      <w:r w:rsidR="004E52D3" w:rsidRPr="00E04065">
        <w:t xml:space="preserve"> </w:t>
      </w:r>
      <w:r w:rsidRPr="00E04065">
        <w:t>?</w:t>
      </w:r>
      <w:bookmarkEnd w:id="367"/>
    </w:p>
    <w:bookmarkEnd w:id="366"/>
    <w:p w14:paraId="725866C8" w14:textId="77777777" w:rsidR="00BF3510" w:rsidRPr="00D3464B" w:rsidRDefault="00BF3510" w:rsidP="00CC1B5C">
      <w:r w:rsidRPr="00D3464B">
        <w:t>There are some important limits in regard to what you can expect from an ephemeris module. We do not tell you:</w:t>
      </w:r>
    </w:p>
    <w:p w14:paraId="446BEDE8" w14:textId="77777777" w:rsidR="00BF3510" w:rsidRPr="00527695" w:rsidRDefault="00BF3510" w:rsidP="00DE5833">
      <w:pPr>
        <w:numPr>
          <w:ilvl w:val="0"/>
          <w:numId w:val="2"/>
        </w:numPr>
        <w:ind w:left="567" w:hanging="567"/>
      </w:pPr>
      <w:bookmarkStart w:id="368" w:name="_Hlk477486313"/>
      <w:r w:rsidRPr="00527695">
        <w:t>how to draw a chart</w:t>
      </w:r>
      <w:bookmarkEnd w:id="368"/>
      <w:r w:rsidR="00EF5663" w:rsidRPr="00527695">
        <w:t>;</w:t>
      </w:r>
    </w:p>
    <w:p w14:paraId="7B92C2CE" w14:textId="77777777" w:rsidR="00BF3510" w:rsidRPr="00527695" w:rsidRDefault="00BF3510" w:rsidP="00DE5833">
      <w:pPr>
        <w:numPr>
          <w:ilvl w:val="0"/>
          <w:numId w:val="2"/>
        </w:numPr>
        <w:ind w:left="567" w:hanging="567"/>
      </w:pPr>
      <w:bookmarkStart w:id="369" w:name="_Hlk477487992"/>
      <w:r w:rsidRPr="00527695">
        <w:t>which glyphs to use</w:t>
      </w:r>
      <w:bookmarkEnd w:id="369"/>
      <w:r w:rsidR="00EF5663" w:rsidRPr="00527695">
        <w:t>;</w:t>
      </w:r>
    </w:p>
    <w:p w14:paraId="48485DC2" w14:textId="6A92CF95" w:rsidR="00BF3510" w:rsidRPr="00527695" w:rsidRDefault="00BF3510" w:rsidP="00DE5833">
      <w:pPr>
        <w:numPr>
          <w:ilvl w:val="0"/>
          <w:numId w:val="2"/>
        </w:numPr>
        <w:ind w:left="567" w:hanging="567"/>
      </w:pPr>
      <w:r w:rsidRPr="00C15A25">
        <w:t>when a planet is stationar</w:t>
      </w:r>
      <w:r w:rsidRPr="00527695">
        <w:rPr>
          <w:color w:val="000000"/>
        </w:rPr>
        <w:t>y</w:t>
      </w:r>
      <w:r w:rsidR="00EF5663" w:rsidRPr="00527695">
        <w:t>;</w:t>
      </w:r>
    </w:p>
    <w:p w14:paraId="1B41BE4F" w14:textId="77777777" w:rsidR="00BF3510" w:rsidRPr="00527695" w:rsidRDefault="00BF3510" w:rsidP="00DE5833">
      <w:pPr>
        <w:numPr>
          <w:ilvl w:val="0"/>
          <w:numId w:val="2"/>
        </w:numPr>
        <w:ind w:left="567" w:hanging="567"/>
      </w:pPr>
      <w:r w:rsidRPr="00527695">
        <w:t>how to compute universal time from local time, i.e. what timezone a place is located in</w:t>
      </w:r>
      <w:r w:rsidR="00EF5663" w:rsidRPr="00527695">
        <w:t>;</w:t>
      </w:r>
    </w:p>
    <w:p w14:paraId="442EA694" w14:textId="77777777" w:rsidR="00BF3510" w:rsidRPr="00527695" w:rsidRDefault="00BF3510" w:rsidP="00DE5833">
      <w:pPr>
        <w:numPr>
          <w:ilvl w:val="0"/>
          <w:numId w:val="2"/>
        </w:numPr>
        <w:ind w:left="567" w:hanging="567"/>
      </w:pPr>
      <w:r w:rsidRPr="00527695">
        <w:t xml:space="preserve">how to compute progressions, solar returns, </w:t>
      </w:r>
      <w:r w:rsidR="00445A0C" w:rsidRPr="00527695">
        <w:t>composite</w:t>
      </w:r>
      <w:r w:rsidRPr="00527695">
        <w:t xml:space="preserve"> charts, transit times and a lot </w:t>
      </w:r>
      <w:r w:rsidR="00EF5663" w:rsidRPr="00527695">
        <w:t>more;</w:t>
      </w:r>
    </w:p>
    <w:p w14:paraId="4CB9595A" w14:textId="3A89B4D5" w:rsidR="00347C36" w:rsidRDefault="00BF3510" w:rsidP="00DE5833">
      <w:pPr>
        <w:numPr>
          <w:ilvl w:val="0"/>
          <w:numId w:val="2"/>
        </w:numPr>
        <w:ind w:left="567" w:hanging="567"/>
      </w:pPr>
      <w:r w:rsidRPr="00C15A25">
        <w:t xml:space="preserve">what the different calendars </w:t>
      </w:r>
      <w:r w:rsidRPr="00527695">
        <w:t xml:space="preserve">(Julian, Gregorian </w:t>
      </w:r>
      <w:r w:rsidR="00EF5663" w:rsidRPr="00527695">
        <w:t>.</w:t>
      </w:r>
      <w:r w:rsidRPr="00527695">
        <w:t>..) mean and when they appl</w:t>
      </w:r>
      <w:r w:rsidR="00841EEA" w:rsidRPr="00527695">
        <w:t>y</w:t>
      </w:r>
      <w:r w:rsidRPr="00527695">
        <w:t>.</w:t>
      </w:r>
    </w:p>
    <w:p w14:paraId="4FEB168F" w14:textId="77777777" w:rsidR="00347C36" w:rsidRDefault="00347C36">
      <w:pPr>
        <w:widowControl/>
        <w:suppressAutoHyphens w:val="0"/>
        <w:autoSpaceDE/>
        <w:snapToGrid/>
        <w:spacing w:after="0"/>
        <w:jc w:val="left"/>
      </w:pPr>
      <w:r>
        <w:br w:type="page"/>
      </w:r>
    </w:p>
    <w:p w14:paraId="03D91866" w14:textId="77777777" w:rsidR="00BF3510" w:rsidRPr="00527695" w:rsidRDefault="00BF3510" w:rsidP="00347C36">
      <w:pPr>
        <w:ind w:left="567"/>
      </w:pPr>
    </w:p>
    <w:p w14:paraId="7DA5A683" w14:textId="043281EB" w:rsidR="00BF3510" w:rsidRPr="00E04065" w:rsidRDefault="00BF3510" w:rsidP="002E5836">
      <w:pPr>
        <w:pStyle w:val="berschrift1"/>
      </w:pPr>
      <w:bookmarkStart w:id="370" w:name="_Index"/>
      <w:bookmarkStart w:id="371" w:name="index"/>
      <w:bookmarkStart w:id="372" w:name="_Toc49848032"/>
      <w:bookmarkEnd w:id="370"/>
      <w:r w:rsidRPr="00E04065">
        <w:t>Index</w:t>
      </w:r>
      <w:bookmarkEnd w:id="372"/>
    </w:p>
    <w:tbl>
      <w:tblPr>
        <w:tblW w:w="0" w:type="auto"/>
        <w:tblInd w:w="534" w:type="dxa"/>
        <w:tblLayout w:type="fixed"/>
        <w:tblLook w:val="0000" w:firstRow="0" w:lastRow="0" w:firstColumn="0" w:lastColumn="0" w:noHBand="0" w:noVBand="0"/>
      </w:tblPr>
      <w:tblGrid>
        <w:gridCol w:w="2976"/>
        <w:gridCol w:w="6570"/>
      </w:tblGrid>
      <w:tr w:rsidR="00BF3510" w:rsidRPr="007A5AA9" w14:paraId="29617F90" w14:textId="77777777" w:rsidTr="006F79D4">
        <w:trPr>
          <w:trHeight w:val="387"/>
        </w:trPr>
        <w:tc>
          <w:tcPr>
            <w:tcW w:w="2976" w:type="dxa"/>
            <w:vAlign w:val="center"/>
          </w:tcPr>
          <w:bookmarkEnd w:id="371"/>
          <w:p w14:paraId="56F1E11B" w14:textId="77777777" w:rsidR="00BF3510" w:rsidRPr="007A5AA9" w:rsidRDefault="00BF3510" w:rsidP="007A5AA9">
            <w:pPr>
              <w:rPr>
                <w:b/>
                <w:bCs/>
                <w:szCs w:val="20"/>
              </w:rPr>
            </w:pPr>
            <w:r w:rsidRPr="007A5AA9">
              <w:rPr>
                <w:b/>
                <w:bCs/>
                <w:szCs w:val="20"/>
              </w:rPr>
              <w:t>Flag</w:t>
            </w:r>
          </w:p>
        </w:tc>
        <w:tc>
          <w:tcPr>
            <w:tcW w:w="6570" w:type="dxa"/>
            <w:vAlign w:val="center"/>
          </w:tcPr>
          <w:p w14:paraId="1855A9D8" w14:textId="77777777" w:rsidR="00BF3510" w:rsidRPr="007A5AA9" w:rsidRDefault="00BF3510" w:rsidP="007A5AA9">
            <w:pPr>
              <w:rPr>
                <w:b/>
                <w:bCs/>
                <w:szCs w:val="20"/>
              </w:rPr>
            </w:pPr>
            <w:r w:rsidRPr="007A5AA9">
              <w:rPr>
                <w:b/>
                <w:bCs/>
                <w:szCs w:val="20"/>
              </w:rPr>
              <w:t xml:space="preserve">Body, </w:t>
            </w:r>
            <w:r w:rsidR="00EA0B9F" w:rsidRPr="007A5AA9">
              <w:rPr>
                <w:b/>
                <w:bCs/>
                <w:szCs w:val="20"/>
              </w:rPr>
              <w:t>point</w:t>
            </w:r>
          </w:p>
        </w:tc>
      </w:tr>
      <w:tr w:rsidR="00BF3510" w:rsidRPr="007A5AA9" w14:paraId="26BFA5A6" w14:textId="77777777" w:rsidTr="006F79D4">
        <w:tc>
          <w:tcPr>
            <w:tcW w:w="2976" w:type="dxa"/>
          </w:tcPr>
          <w:p w14:paraId="1C6784B7" w14:textId="77777777" w:rsidR="00BF3510" w:rsidRPr="007A5AA9" w:rsidRDefault="006C0D37" w:rsidP="007A5AA9">
            <w:pPr>
              <w:rPr>
                <w:szCs w:val="20"/>
              </w:rPr>
            </w:pPr>
            <w:hyperlink w:anchor="_Hlk477833574" w:history="1">
              <w:r w:rsidR="00406858" w:rsidRPr="007A5AA9">
                <w:rPr>
                  <w:szCs w:val="20"/>
                </w:rPr>
                <w:t>DEFAULT EPHEMERIS FLAG</w:t>
              </w:r>
            </w:hyperlink>
          </w:p>
        </w:tc>
        <w:tc>
          <w:tcPr>
            <w:tcW w:w="6570" w:type="dxa"/>
          </w:tcPr>
          <w:p w14:paraId="4A5B2C4F" w14:textId="77777777" w:rsidR="00BF3510" w:rsidRPr="007A5AA9" w:rsidRDefault="006C0D37" w:rsidP="007A5AA9">
            <w:pPr>
              <w:rPr>
                <w:szCs w:val="20"/>
              </w:rPr>
            </w:pPr>
            <w:hyperlink w:anchor="_Hlk477320798" w:history="1">
              <w:r w:rsidR="00406858" w:rsidRPr="007A5AA9">
                <w:rPr>
                  <w:szCs w:val="20"/>
                </w:rPr>
                <w:t>ADDITIONAL ASTEROIDS</w:t>
              </w:r>
            </w:hyperlink>
          </w:p>
        </w:tc>
      </w:tr>
      <w:tr w:rsidR="00BF3510" w:rsidRPr="007A5AA9" w14:paraId="550897A4" w14:textId="77777777" w:rsidTr="006F79D4">
        <w:tc>
          <w:tcPr>
            <w:tcW w:w="2976" w:type="dxa"/>
          </w:tcPr>
          <w:p w14:paraId="214287B4" w14:textId="77777777" w:rsidR="00BF3510" w:rsidRPr="007A5AA9" w:rsidRDefault="006C0D37" w:rsidP="007A5AA9">
            <w:pPr>
              <w:rPr>
                <w:szCs w:val="20"/>
              </w:rPr>
            </w:pPr>
            <w:hyperlink w:anchor="_Hlk477321234" w:history="1">
              <w:r w:rsidR="00406858" w:rsidRPr="007A5AA9">
                <w:rPr>
                  <w:szCs w:val="20"/>
                </w:rPr>
                <w:t>EPHEMERIS FLAGS</w:t>
              </w:r>
            </w:hyperlink>
          </w:p>
        </w:tc>
        <w:tc>
          <w:tcPr>
            <w:tcW w:w="6570" w:type="dxa"/>
          </w:tcPr>
          <w:p w14:paraId="105CD94A" w14:textId="77777777" w:rsidR="00BF3510" w:rsidRPr="007A5AA9" w:rsidRDefault="006C0D37" w:rsidP="007A5AA9">
            <w:pPr>
              <w:rPr>
                <w:szCs w:val="20"/>
              </w:rPr>
            </w:pPr>
            <w:hyperlink w:anchor="_Hlk477320919" w:history="1">
              <w:r w:rsidR="00406858" w:rsidRPr="007A5AA9">
                <w:rPr>
                  <w:szCs w:val="20"/>
                </w:rPr>
                <w:t>FICTITIOUS PLANETS</w:t>
              </w:r>
            </w:hyperlink>
          </w:p>
        </w:tc>
      </w:tr>
      <w:tr w:rsidR="00BF3510" w:rsidRPr="007A5AA9" w14:paraId="10F7F384" w14:textId="77777777" w:rsidTr="006F79D4">
        <w:tc>
          <w:tcPr>
            <w:tcW w:w="2976" w:type="dxa"/>
          </w:tcPr>
          <w:p w14:paraId="45AE4B6A" w14:textId="77777777" w:rsidR="00BF3510" w:rsidRPr="007A5AA9" w:rsidRDefault="006C0D37" w:rsidP="007A5AA9">
            <w:pPr>
              <w:rPr>
                <w:szCs w:val="20"/>
              </w:rPr>
            </w:pPr>
            <w:hyperlink w:anchor="_Hlk477321208" w:history="1">
              <w:r w:rsidR="00406858" w:rsidRPr="007A5AA9">
                <w:rPr>
                  <w:szCs w:val="20"/>
                </w:rPr>
                <w:t>FLAG BITS</w:t>
              </w:r>
            </w:hyperlink>
          </w:p>
        </w:tc>
        <w:tc>
          <w:tcPr>
            <w:tcW w:w="6570" w:type="dxa"/>
          </w:tcPr>
          <w:p w14:paraId="4A8FFD5F" w14:textId="77777777" w:rsidR="00BF3510" w:rsidRPr="007A5AA9" w:rsidRDefault="006C0D37" w:rsidP="007A5AA9">
            <w:pPr>
              <w:rPr>
                <w:szCs w:val="20"/>
              </w:rPr>
            </w:pPr>
            <w:hyperlink w:anchor="_Hlk477834622" w:history="1">
              <w:r w:rsidR="00406858" w:rsidRPr="007A5AA9">
                <w:rPr>
                  <w:szCs w:val="20"/>
                </w:rPr>
                <w:t>FIND A NAME</w:t>
              </w:r>
            </w:hyperlink>
          </w:p>
        </w:tc>
      </w:tr>
      <w:tr w:rsidR="00BF3510" w:rsidRPr="007A5AA9" w14:paraId="10980853" w14:textId="77777777" w:rsidTr="006F79D4">
        <w:tc>
          <w:tcPr>
            <w:tcW w:w="2976" w:type="dxa"/>
          </w:tcPr>
          <w:p w14:paraId="1345C5CE" w14:textId="77777777" w:rsidR="00BF3510" w:rsidRPr="007A5AA9" w:rsidRDefault="006C0D37" w:rsidP="007A5AA9">
            <w:pPr>
              <w:rPr>
                <w:szCs w:val="20"/>
              </w:rPr>
            </w:pPr>
            <w:hyperlink w:anchor="_Hlk477321274" w:history="1">
              <w:r w:rsidR="00406858" w:rsidRPr="007A5AA9">
                <w:rPr>
                  <w:szCs w:val="20"/>
                </w:rPr>
                <w:t>SPEED FLAG</w:t>
              </w:r>
            </w:hyperlink>
          </w:p>
        </w:tc>
        <w:tc>
          <w:tcPr>
            <w:tcW w:w="6570" w:type="dxa"/>
          </w:tcPr>
          <w:p w14:paraId="76C221CF" w14:textId="77777777" w:rsidR="00BF3510" w:rsidRPr="007A5AA9" w:rsidRDefault="006C0D37" w:rsidP="007A5AA9">
            <w:pPr>
              <w:rPr>
                <w:szCs w:val="20"/>
              </w:rPr>
            </w:pPr>
            <w:hyperlink w:anchor="_Hlk477829414" w:history="1">
              <w:r w:rsidR="00406858" w:rsidRPr="007A5AA9">
                <w:rPr>
                  <w:szCs w:val="20"/>
                </w:rPr>
                <w:t>HOW TO COMPUTE</w:t>
              </w:r>
            </w:hyperlink>
          </w:p>
        </w:tc>
      </w:tr>
      <w:tr w:rsidR="00BF3510" w:rsidRPr="007A5AA9" w14:paraId="1B04536A" w14:textId="77777777" w:rsidTr="006F79D4">
        <w:tc>
          <w:tcPr>
            <w:tcW w:w="2976" w:type="dxa"/>
          </w:tcPr>
          <w:p w14:paraId="33841106" w14:textId="77777777" w:rsidR="00BF3510" w:rsidRPr="007A5AA9" w:rsidRDefault="00BF3510" w:rsidP="007A5AA9">
            <w:pPr>
              <w:rPr>
                <w:szCs w:val="20"/>
              </w:rPr>
            </w:pPr>
          </w:p>
        </w:tc>
        <w:tc>
          <w:tcPr>
            <w:tcW w:w="6570" w:type="dxa"/>
          </w:tcPr>
          <w:p w14:paraId="6C8DE7D9" w14:textId="77777777" w:rsidR="00BF3510" w:rsidRPr="007A5AA9" w:rsidRDefault="006C0D37" w:rsidP="007A5AA9">
            <w:pPr>
              <w:rPr>
                <w:szCs w:val="20"/>
              </w:rPr>
            </w:pPr>
            <w:hyperlink w:anchor="_Hlk477832844" w:history="1">
              <w:r w:rsidR="00406858" w:rsidRPr="007A5AA9">
                <w:rPr>
                  <w:szCs w:val="20"/>
                </w:rPr>
                <w:t>SPECIAL BODY SE_ECL_NUT</w:t>
              </w:r>
            </w:hyperlink>
          </w:p>
        </w:tc>
      </w:tr>
      <w:tr w:rsidR="00BF3510" w:rsidRPr="007A5AA9" w14:paraId="1A9C3036" w14:textId="77777777" w:rsidTr="006F79D4">
        <w:tc>
          <w:tcPr>
            <w:tcW w:w="2976" w:type="dxa"/>
          </w:tcPr>
          <w:p w14:paraId="1000CC6C" w14:textId="77777777" w:rsidR="00BF3510" w:rsidRPr="007A5AA9" w:rsidRDefault="00BF3510" w:rsidP="007A5AA9">
            <w:pPr>
              <w:rPr>
                <w:szCs w:val="20"/>
              </w:rPr>
            </w:pPr>
          </w:p>
        </w:tc>
        <w:tc>
          <w:tcPr>
            <w:tcW w:w="6570" w:type="dxa"/>
          </w:tcPr>
          <w:p w14:paraId="09AF0695" w14:textId="77777777" w:rsidR="00BF3510" w:rsidRPr="007A5AA9" w:rsidRDefault="006C0D37" w:rsidP="00964DE4">
            <w:pPr>
              <w:spacing w:after="0"/>
              <w:rPr>
                <w:szCs w:val="20"/>
              </w:rPr>
            </w:pPr>
            <w:hyperlink w:anchor="_Hlk477832209" w:history="1">
              <w:r w:rsidR="00406858" w:rsidRPr="007A5AA9">
                <w:rPr>
                  <w:szCs w:val="20"/>
                </w:rPr>
                <w:t>URANIAN PLANETS</w:t>
              </w:r>
            </w:hyperlink>
          </w:p>
        </w:tc>
      </w:tr>
    </w:tbl>
    <w:p w14:paraId="74F2564A" w14:textId="77777777" w:rsidR="007210D5" w:rsidRPr="00034150" w:rsidRDefault="007210D5" w:rsidP="00CC1B5C">
      <w:pPr>
        <w:rPr>
          <w:szCs w:val="20"/>
        </w:rPr>
      </w:pPr>
    </w:p>
    <w:tbl>
      <w:tblPr>
        <w:tblW w:w="9914" w:type="dxa"/>
        <w:tblInd w:w="534" w:type="dxa"/>
        <w:tblLayout w:type="fixed"/>
        <w:tblLook w:val="0000" w:firstRow="0" w:lastRow="0" w:firstColumn="0" w:lastColumn="0" w:noHBand="0" w:noVBand="0"/>
      </w:tblPr>
      <w:tblGrid>
        <w:gridCol w:w="2976"/>
        <w:gridCol w:w="2268"/>
        <w:gridCol w:w="4670"/>
      </w:tblGrid>
      <w:tr w:rsidR="00BF3510" w:rsidRPr="00E13E30" w14:paraId="13350221" w14:textId="77777777" w:rsidTr="00E13E30">
        <w:trPr>
          <w:cantSplit/>
          <w:trHeight w:val="423"/>
        </w:trPr>
        <w:tc>
          <w:tcPr>
            <w:tcW w:w="2976" w:type="dxa"/>
            <w:vAlign w:val="center"/>
          </w:tcPr>
          <w:p w14:paraId="0FE54A73" w14:textId="77777777" w:rsidR="00BF3510" w:rsidRPr="00E13E30" w:rsidRDefault="007210D5" w:rsidP="004A0CAB">
            <w:pPr>
              <w:ind w:left="-17" w:firstLine="17"/>
              <w:jc w:val="left"/>
              <w:rPr>
                <w:b/>
                <w:bCs/>
                <w:szCs w:val="20"/>
              </w:rPr>
            </w:pPr>
            <w:r>
              <w:br w:type="page"/>
            </w:r>
            <w:r>
              <w:br w:type="page"/>
            </w:r>
            <w:r>
              <w:rPr>
                <w:sz w:val="8"/>
                <w:szCs w:val="8"/>
              </w:rPr>
              <w:br w:type="page"/>
            </w:r>
            <w:r w:rsidR="00BF3510" w:rsidRPr="00E13E30">
              <w:rPr>
                <w:b/>
                <w:bCs/>
                <w:szCs w:val="20"/>
              </w:rPr>
              <w:t>Position</w:t>
            </w:r>
          </w:p>
        </w:tc>
        <w:tc>
          <w:tcPr>
            <w:tcW w:w="2268" w:type="dxa"/>
            <w:vAlign w:val="center"/>
          </w:tcPr>
          <w:p w14:paraId="6A65D11A" w14:textId="77777777" w:rsidR="00BF3510" w:rsidRPr="00E13E30" w:rsidRDefault="00BF3510" w:rsidP="004A0CAB">
            <w:pPr>
              <w:ind w:left="-17" w:firstLine="17"/>
              <w:jc w:val="left"/>
              <w:rPr>
                <w:b/>
                <w:bCs/>
                <w:szCs w:val="20"/>
              </w:rPr>
            </w:pPr>
            <w:r w:rsidRPr="00E13E30">
              <w:rPr>
                <w:b/>
                <w:bCs/>
                <w:szCs w:val="20"/>
              </w:rPr>
              <w:t>What is</w:t>
            </w:r>
            <w:r w:rsidR="00F479E6" w:rsidRPr="00E13E30">
              <w:rPr>
                <w:b/>
                <w:bCs/>
                <w:szCs w:val="20"/>
              </w:rPr>
              <w:t xml:space="preserve"> …</w:t>
            </w:r>
          </w:p>
        </w:tc>
        <w:tc>
          <w:tcPr>
            <w:tcW w:w="4670" w:type="dxa"/>
            <w:vAlign w:val="center"/>
          </w:tcPr>
          <w:p w14:paraId="5F13BC8B" w14:textId="77777777" w:rsidR="00BF3510" w:rsidRPr="00E13E30" w:rsidRDefault="00BF3510" w:rsidP="004A0CAB">
            <w:pPr>
              <w:ind w:left="-17" w:firstLine="17"/>
              <w:jc w:val="left"/>
              <w:rPr>
                <w:b/>
                <w:bCs/>
                <w:szCs w:val="20"/>
              </w:rPr>
            </w:pPr>
            <w:r w:rsidRPr="00E13E30">
              <w:rPr>
                <w:b/>
                <w:bCs/>
                <w:szCs w:val="20"/>
              </w:rPr>
              <w:t>How to</w:t>
            </w:r>
            <w:r w:rsidR="00F479E6" w:rsidRPr="00E13E30">
              <w:rPr>
                <w:b/>
                <w:bCs/>
                <w:szCs w:val="20"/>
              </w:rPr>
              <w:t xml:space="preserve"> </w:t>
            </w:r>
            <w:r w:rsidRPr="00E13E30">
              <w:rPr>
                <w:b/>
                <w:bCs/>
                <w:szCs w:val="20"/>
              </w:rPr>
              <w:t>…</w:t>
            </w:r>
          </w:p>
        </w:tc>
      </w:tr>
      <w:tr w:rsidR="00BF3510" w:rsidRPr="00E13E30" w14:paraId="5667A727" w14:textId="77777777" w:rsidTr="00E13E30">
        <w:trPr>
          <w:cantSplit/>
        </w:trPr>
        <w:tc>
          <w:tcPr>
            <w:tcW w:w="2976" w:type="dxa"/>
            <w:vAlign w:val="center"/>
          </w:tcPr>
          <w:p w14:paraId="739F7976" w14:textId="77777777" w:rsidR="00BF3510" w:rsidRPr="00E13E30" w:rsidRDefault="006C0D37" w:rsidP="004A0CAB">
            <w:pPr>
              <w:ind w:left="-17" w:firstLine="17"/>
              <w:jc w:val="left"/>
              <w:rPr>
                <w:szCs w:val="20"/>
              </w:rPr>
            </w:pPr>
            <w:hyperlink w:anchor="_Hlk477321696" w:history="1">
              <w:r w:rsidR="00406858" w:rsidRPr="00E13E30">
                <w:rPr>
                  <w:szCs w:val="20"/>
                </w:rPr>
                <w:t>ASTROMETRIC</w:t>
              </w:r>
            </w:hyperlink>
          </w:p>
        </w:tc>
        <w:tc>
          <w:tcPr>
            <w:tcW w:w="2268" w:type="dxa"/>
            <w:vAlign w:val="center"/>
          </w:tcPr>
          <w:p w14:paraId="48039D07" w14:textId="2EC7FA3F" w:rsidR="00BF3510" w:rsidRPr="00E13E30" w:rsidRDefault="006C0D37" w:rsidP="004A0CAB">
            <w:pPr>
              <w:ind w:left="-17" w:firstLine="17"/>
              <w:jc w:val="left"/>
              <w:rPr>
                <w:szCs w:val="20"/>
              </w:rPr>
            </w:pPr>
            <w:hyperlink w:anchor="_Hlk477842381" w:history="1">
              <w:r w:rsidR="00FE0B96">
                <w:rPr>
                  <w:szCs w:val="20"/>
                </w:rPr>
                <w:t>AYANAMSHA</w:t>
              </w:r>
            </w:hyperlink>
          </w:p>
        </w:tc>
        <w:tc>
          <w:tcPr>
            <w:tcW w:w="4670" w:type="dxa"/>
            <w:vAlign w:val="center"/>
          </w:tcPr>
          <w:p w14:paraId="4DABE471" w14:textId="77777777" w:rsidR="00BF3510" w:rsidRPr="00E13E30" w:rsidRDefault="006C0D37" w:rsidP="004A0CAB">
            <w:pPr>
              <w:ind w:left="-17" w:firstLine="17"/>
              <w:jc w:val="left"/>
              <w:rPr>
                <w:szCs w:val="20"/>
              </w:rPr>
            </w:pPr>
            <w:hyperlink w:anchor="_Hlt477860200" w:history="1">
              <w:r w:rsidR="00406858" w:rsidRPr="00E13E30">
                <w:rPr>
                  <w:szCs w:val="20"/>
                </w:rPr>
                <w:t>CHANGE THE TIDAL ACCELERATION</w:t>
              </w:r>
            </w:hyperlink>
          </w:p>
        </w:tc>
      </w:tr>
      <w:tr w:rsidR="00BF3510" w:rsidRPr="00E13E30" w14:paraId="559E6264" w14:textId="77777777" w:rsidTr="00E13E30">
        <w:trPr>
          <w:cantSplit/>
          <w:trHeight w:val="87"/>
        </w:trPr>
        <w:tc>
          <w:tcPr>
            <w:tcW w:w="2976" w:type="dxa"/>
            <w:vAlign w:val="center"/>
          </w:tcPr>
          <w:p w14:paraId="618476C8" w14:textId="77777777" w:rsidR="00BF3510" w:rsidRPr="00E13E30" w:rsidRDefault="006C0D37" w:rsidP="004A0CAB">
            <w:pPr>
              <w:ind w:left="-17" w:firstLine="17"/>
              <w:jc w:val="left"/>
              <w:rPr>
                <w:szCs w:val="20"/>
              </w:rPr>
            </w:pPr>
            <w:hyperlink w:anchor="_Hlk477321673" w:history="1">
              <w:r w:rsidR="00406858" w:rsidRPr="00E13E30">
                <w:rPr>
                  <w:szCs w:val="20"/>
                </w:rPr>
                <w:t>BARYCENTRIC</w:t>
              </w:r>
            </w:hyperlink>
          </w:p>
        </w:tc>
        <w:tc>
          <w:tcPr>
            <w:tcW w:w="2268" w:type="dxa"/>
            <w:vAlign w:val="center"/>
          </w:tcPr>
          <w:p w14:paraId="31CDBAE9" w14:textId="77777777" w:rsidR="00BF3510" w:rsidRPr="00E13E30" w:rsidRDefault="006C0D37" w:rsidP="004A0CAB">
            <w:pPr>
              <w:ind w:left="-17" w:firstLine="17"/>
              <w:jc w:val="left"/>
              <w:rPr>
                <w:szCs w:val="20"/>
              </w:rPr>
            </w:pPr>
            <w:hyperlink w:anchor="_Hlk477831317" w:history="1">
              <w:r w:rsidR="00406858" w:rsidRPr="00E13E30">
                <w:rPr>
                  <w:szCs w:val="20"/>
                </w:rPr>
                <w:t>DYNAMICAL TIME</w:t>
              </w:r>
            </w:hyperlink>
          </w:p>
        </w:tc>
        <w:tc>
          <w:tcPr>
            <w:tcW w:w="4670" w:type="dxa"/>
            <w:vAlign w:val="center"/>
          </w:tcPr>
          <w:p w14:paraId="3C8857D5" w14:textId="77777777" w:rsidR="00BF3510" w:rsidRPr="00E13E30" w:rsidRDefault="006C0D37" w:rsidP="004A0CAB">
            <w:pPr>
              <w:ind w:left="-17" w:firstLine="17"/>
              <w:jc w:val="left"/>
              <w:rPr>
                <w:szCs w:val="20"/>
              </w:rPr>
            </w:pPr>
            <w:hyperlink w:anchor="_Hlk477862421" w:history="1">
              <w:r w:rsidR="00406858" w:rsidRPr="00E13E30">
                <w:rPr>
                  <w:szCs w:val="20"/>
                </w:rPr>
                <w:t>COMPUTE SIDEREAL COMPOSITE HOUSE CUSPS</w:t>
              </w:r>
            </w:hyperlink>
          </w:p>
        </w:tc>
      </w:tr>
      <w:tr w:rsidR="00BF3510" w:rsidRPr="00E13E30" w14:paraId="628FCA1E" w14:textId="77777777" w:rsidTr="00E13E30">
        <w:trPr>
          <w:cantSplit/>
        </w:trPr>
        <w:tc>
          <w:tcPr>
            <w:tcW w:w="2976" w:type="dxa"/>
            <w:vAlign w:val="center"/>
          </w:tcPr>
          <w:p w14:paraId="38317244" w14:textId="77777777" w:rsidR="00BF3510" w:rsidRPr="00E13E30" w:rsidRDefault="006C0D37" w:rsidP="004A0CAB">
            <w:pPr>
              <w:ind w:left="-17" w:firstLine="17"/>
              <w:jc w:val="left"/>
              <w:rPr>
                <w:szCs w:val="20"/>
              </w:rPr>
            </w:pPr>
            <w:hyperlink w:anchor="_Hlk477833734" w:history="1">
              <w:r w:rsidR="00406858" w:rsidRPr="00E13E30">
                <w:rPr>
                  <w:szCs w:val="20"/>
                </w:rPr>
                <w:t>EQUATORIAL</w:t>
              </w:r>
            </w:hyperlink>
          </w:p>
        </w:tc>
        <w:tc>
          <w:tcPr>
            <w:tcW w:w="2268" w:type="dxa"/>
            <w:vAlign w:val="center"/>
          </w:tcPr>
          <w:p w14:paraId="5BF96FAC" w14:textId="77777777" w:rsidR="00BF3510" w:rsidRPr="00E13E30" w:rsidRDefault="006C0D37" w:rsidP="004A0CAB">
            <w:pPr>
              <w:ind w:left="-17" w:firstLine="17"/>
              <w:jc w:val="left"/>
              <w:rPr>
                <w:szCs w:val="20"/>
              </w:rPr>
            </w:pPr>
            <w:hyperlink w:anchor="_Hlk477830987" w:history="1">
              <w:r w:rsidR="00406858" w:rsidRPr="00E13E30">
                <w:rPr>
                  <w:szCs w:val="20"/>
                </w:rPr>
                <w:t>EPHEMERIS TIME</w:t>
              </w:r>
            </w:hyperlink>
          </w:p>
        </w:tc>
        <w:tc>
          <w:tcPr>
            <w:tcW w:w="4670" w:type="dxa"/>
            <w:vAlign w:val="center"/>
          </w:tcPr>
          <w:p w14:paraId="0B3DF294" w14:textId="77777777" w:rsidR="00BF3510" w:rsidRPr="00E13E30" w:rsidRDefault="006C0D37" w:rsidP="004A0CAB">
            <w:pPr>
              <w:ind w:left="-17" w:firstLine="17"/>
              <w:jc w:val="left"/>
              <w:rPr>
                <w:szCs w:val="20"/>
              </w:rPr>
            </w:pPr>
            <w:hyperlink w:anchor="_Hlk477862144" w:history="1">
              <w:r w:rsidR="00406858" w:rsidRPr="00E13E30">
                <w:rPr>
                  <w:szCs w:val="20"/>
                </w:rPr>
                <w:t>COMPUTE THE COMPOSITE ECLIPTIC OBLIQUITY</w:t>
              </w:r>
            </w:hyperlink>
          </w:p>
        </w:tc>
      </w:tr>
      <w:tr w:rsidR="00BF3510" w:rsidRPr="00E13E30" w14:paraId="65D28FC7" w14:textId="77777777" w:rsidTr="00E13E30">
        <w:trPr>
          <w:cantSplit/>
        </w:trPr>
        <w:tc>
          <w:tcPr>
            <w:tcW w:w="2976" w:type="dxa"/>
            <w:vAlign w:val="center"/>
          </w:tcPr>
          <w:p w14:paraId="4149BD23" w14:textId="77777777" w:rsidR="00BF3510" w:rsidRPr="00E13E30" w:rsidRDefault="006C0D37" w:rsidP="004A0CAB">
            <w:pPr>
              <w:ind w:left="-17" w:firstLine="17"/>
              <w:jc w:val="left"/>
              <w:rPr>
                <w:szCs w:val="20"/>
              </w:rPr>
            </w:pPr>
            <w:hyperlink w:anchor="_Hlk477321658" w:history="1">
              <w:r w:rsidR="00406858" w:rsidRPr="00E13E30">
                <w:rPr>
                  <w:szCs w:val="20"/>
                </w:rPr>
                <w:t>HELIOCENTRIC</w:t>
              </w:r>
            </w:hyperlink>
          </w:p>
        </w:tc>
        <w:tc>
          <w:tcPr>
            <w:tcW w:w="2268" w:type="dxa"/>
            <w:vAlign w:val="center"/>
          </w:tcPr>
          <w:p w14:paraId="44E9B232" w14:textId="77777777" w:rsidR="00BF3510" w:rsidRPr="00E13E30" w:rsidRDefault="006C0D37" w:rsidP="004A0CAB">
            <w:pPr>
              <w:ind w:left="-17" w:firstLine="17"/>
              <w:jc w:val="left"/>
              <w:rPr>
                <w:szCs w:val="20"/>
              </w:rPr>
            </w:pPr>
            <w:hyperlink w:anchor="_Hlk477840429" w:history="1">
              <w:r w:rsidR="00406858" w:rsidRPr="00E13E30">
                <w:rPr>
                  <w:szCs w:val="20"/>
                </w:rPr>
                <w:t>EQUATION OF TIME</w:t>
              </w:r>
            </w:hyperlink>
          </w:p>
        </w:tc>
        <w:tc>
          <w:tcPr>
            <w:tcW w:w="4670" w:type="dxa"/>
            <w:vAlign w:val="center"/>
          </w:tcPr>
          <w:p w14:paraId="5465F0C5" w14:textId="77777777" w:rsidR="00BF3510" w:rsidRPr="00E13E30" w:rsidRDefault="006C0D37" w:rsidP="004A0CAB">
            <w:pPr>
              <w:ind w:left="-17" w:firstLine="17"/>
              <w:jc w:val="left"/>
              <w:rPr>
                <w:szCs w:val="20"/>
              </w:rPr>
            </w:pPr>
            <w:hyperlink w:anchor="_Hlk477837327" w:history="1">
              <w:r w:rsidR="00406858" w:rsidRPr="00E13E30">
                <w:rPr>
                  <w:szCs w:val="20"/>
                </w:rPr>
                <w:t>DRAW THE ECLIPSE PATH</w:t>
              </w:r>
            </w:hyperlink>
          </w:p>
        </w:tc>
      </w:tr>
      <w:tr w:rsidR="00BF3510" w:rsidRPr="00E13E30" w14:paraId="7B126F72" w14:textId="77777777" w:rsidTr="00E13E30">
        <w:trPr>
          <w:cantSplit/>
          <w:trHeight w:val="324"/>
        </w:trPr>
        <w:tc>
          <w:tcPr>
            <w:tcW w:w="2976" w:type="dxa"/>
            <w:vAlign w:val="center"/>
          </w:tcPr>
          <w:p w14:paraId="59E2B9CE" w14:textId="77777777" w:rsidR="00BF3510" w:rsidRPr="00E13E30" w:rsidRDefault="006C0D37" w:rsidP="004A0CAB">
            <w:pPr>
              <w:ind w:left="-17" w:firstLine="17"/>
              <w:jc w:val="left"/>
              <w:rPr>
                <w:szCs w:val="20"/>
              </w:rPr>
            </w:pPr>
            <w:hyperlink w:anchor="_Hlk477321486" w:history="1">
              <w:r w:rsidR="00406858" w:rsidRPr="00E13E30">
                <w:rPr>
                  <w:szCs w:val="20"/>
                </w:rPr>
                <w:t>J2000</w:t>
              </w:r>
            </w:hyperlink>
          </w:p>
        </w:tc>
        <w:tc>
          <w:tcPr>
            <w:tcW w:w="2268" w:type="dxa"/>
            <w:vAlign w:val="center"/>
          </w:tcPr>
          <w:p w14:paraId="69FEFEFB" w14:textId="77777777" w:rsidR="00BF3510" w:rsidRPr="00E13E30" w:rsidRDefault="006C0D37" w:rsidP="004A0CAB">
            <w:pPr>
              <w:ind w:left="-17" w:firstLine="17"/>
              <w:jc w:val="left"/>
              <w:rPr>
                <w:szCs w:val="20"/>
              </w:rPr>
            </w:pPr>
            <w:hyperlink w:anchor="_Hlk477330118" w:history="1">
              <w:r w:rsidR="00406858" w:rsidRPr="00E13E30">
                <w:rPr>
                  <w:szCs w:val="20"/>
                </w:rPr>
                <w:t>JULIAN DAY</w:t>
              </w:r>
            </w:hyperlink>
          </w:p>
        </w:tc>
        <w:tc>
          <w:tcPr>
            <w:tcW w:w="4670" w:type="dxa"/>
            <w:vAlign w:val="center"/>
          </w:tcPr>
          <w:p w14:paraId="7688D9A4" w14:textId="77777777" w:rsidR="00BF3510" w:rsidRPr="00E13E30" w:rsidRDefault="006C0D37" w:rsidP="004A0CAB">
            <w:pPr>
              <w:ind w:left="-17" w:firstLine="17"/>
              <w:jc w:val="left"/>
              <w:rPr>
                <w:szCs w:val="20"/>
              </w:rPr>
            </w:pPr>
            <w:hyperlink w:anchor="_Hlk477320958" w:history="1">
              <w:r w:rsidR="00406858" w:rsidRPr="00E13E30">
                <w:rPr>
                  <w:szCs w:val="20"/>
                </w:rPr>
                <w:t>GET OBLIQUITY AND NUTATION</w:t>
              </w:r>
            </w:hyperlink>
          </w:p>
        </w:tc>
      </w:tr>
      <w:tr w:rsidR="00BF3510" w:rsidRPr="00E13E30" w14:paraId="7BB59BDB" w14:textId="77777777" w:rsidTr="00E13E30">
        <w:trPr>
          <w:cantSplit/>
        </w:trPr>
        <w:tc>
          <w:tcPr>
            <w:tcW w:w="2976" w:type="dxa"/>
            <w:vAlign w:val="center"/>
          </w:tcPr>
          <w:p w14:paraId="0D4A66D2" w14:textId="77777777" w:rsidR="00BF3510" w:rsidRPr="00E13E30" w:rsidRDefault="006C0D37" w:rsidP="004A0CAB">
            <w:pPr>
              <w:ind w:left="-17" w:firstLine="17"/>
              <w:jc w:val="left"/>
              <w:rPr>
                <w:szCs w:val="20"/>
              </w:rPr>
            </w:pPr>
            <w:hyperlink w:anchor="_Hlk477325102" w:history="1">
              <w:r w:rsidR="00406858" w:rsidRPr="00E13E30">
                <w:rPr>
                  <w:szCs w:val="20"/>
                </w:rPr>
                <w:t>POSITION AND SPEED</w:t>
              </w:r>
            </w:hyperlink>
          </w:p>
        </w:tc>
        <w:tc>
          <w:tcPr>
            <w:tcW w:w="2268" w:type="dxa"/>
            <w:vAlign w:val="center"/>
          </w:tcPr>
          <w:p w14:paraId="7A574A3F" w14:textId="77777777" w:rsidR="00BF3510" w:rsidRPr="00E13E30" w:rsidRDefault="006C0D37" w:rsidP="004A0CAB">
            <w:pPr>
              <w:ind w:left="-17" w:firstLine="17"/>
              <w:jc w:val="left"/>
              <w:rPr>
                <w:szCs w:val="20"/>
              </w:rPr>
            </w:pPr>
            <w:hyperlink w:anchor="_Hlk477330492" w:history="1">
              <w:r w:rsidR="00406858" w:rsidRPr="00E13E30">
                <w:rPr>
                  <w:szCs w:val="20"/>
                </w:rPr>
                <w:t>UNIVERSAL TIME</w:t>
              </w:r>
            </w:hyperlink>
          </w:p>
        </w:tc>
        <w:tc>
          <w:tcPr>
            <w:tcW w:w="4670" w:type="dxa"/>
            <w:vAlign w:val="center"/>
          </w:tcPr>
          <w:p w14:paraId="01C8496D" w14:textId="77777777" w:rsidR="00BF3510" w:rsidRPr="00E13E30" w:rsidRDefault="006C0D37" w:rsidP="004A0CAB">
            <w:pPr>
              <w:ind w:left="-17" w:firstLine="17"/>
              <w:jc w:val="left"/>
              <w:rPr>
                <w:szCs w:val="20"/>
              </w:rPr>
            </w:pPr>
            <w:hyperlink w:anchor="_Hlk477837444" w:history="1">
              <w:r w:rsidR="00406858" w:rsidRPr="00E13E30">
                <w:rPr>
                  <w:szCs w:val="20"/>
                </w:rPr>
                <w:t>GET THE UMBRA/PENUMBRA LIMITS</w:t>
              </w:r>
            </w:hyperlink>
          </w:p>
        </w:tc>
      </w:tr>
      <w:tr w:rsidR="00BF3510" w:rsidRPr="00E13E30" w14:paraId="2FE92EEF" w14:textId="77777777" w:rsidTr="00E13E30">
        <w:trPr>
          <w:cantSplit/>
        </w:trPr>
        <w:tc>
          <w:tcPr>
            <w:tcW w:w="2976" w:type="dxa"/>
            <w:vAlign w:val="center"/>
          </w:tcPr>
          <w:p w14:paraId="012928C9" w14:textId="77777777" w:rsidR="00BF3510" w:rsidRPr="00E13E30" w:rsidRDefault="006C0D37" w:rsidP="004A0CAB">
            <w:pPr>
              <w:ind w:left="-17" w:firstLine="17"/>
              <w:jc w:val="left"/>
              <w:rPr>
                <w:szCs w:val="20"/>
              </w:rPr>
            </w:pPr>
            <w:hyperlink w:anchor="_Hlk477833841" w:history="1">
              <w:r w:rsidR="00406858" w:rsidRPr="00E13E30">
                <w:rPr>
                  <w:szCs w:val="20"/>
                </w:rPr>
                <w:t>RADIANS/DEGREES</w:t>
              </w:r>
            </w:hyperlink>
          </w:p>
        </w:tc>
        <w:tc>
          <w:tcPr>
            <w:tcW w:w="2268" w:type="dxa"/>
            <w:vAlign w:val="center"/>
          </w:tcPr>
          <w:p w14:paraId="230E53C1" w14:textId="77777777" w:rsidR="00BF3510" w:rsidRPr="00E13E30" w:rsidRDefault="006C0D37" w:rsidP="004A0CAB">
            <w:pPr>
              <w:ind w:left="-17" w:firstLine="17"/>
              <w:jc w:val="left"/>
              <w:rPr>
                <w:szCs w:val="20"/>
              </w:rPr>
            </w:pPr>
            <w:hyperlink w:anchor="_Hlk477861184" w:history="1">
              <w:r w:rsidR="00406858" w:rsidRPr="00E13E30">
                <w:rPr>
                  <w:szCs w:val="20"/>
                </w:rPr>
                <w:t>VERTEX/AN</w:t>
              </w:r>
              <w:r w:rsidR="00444808">
                <w:rPr>
                  <w:szCs w:val="20"/>
                </w:rPr>
                <w:t>T</w:t>
              </w:r>
              <w:r w:rsidR="00406858" w:rsidRPr="00E13E30">
                <w:rPr>
                  <w:szCs w:val="20"/>
                </w:rPr>
                <w:t>IVERTEX</w:t>
              </w:r>
            </w:hyperlink>
          </w:p>
        </w:tc>
        <w:tc>
          <w:tcPr>
            <w:tcW w:w="4670" w:type="dxa"/>
            <w:vAlign w:val="center"/>
          </w:tcPr>
          <w:p w14:paraId="77AFD772" w14:textId="77777777" w:rsidR="00BF3510" w:rsidRPr="00E13E30" w:rsidRDefault="006C0D37" w:rsidP="004A0CAB">
            <w:pPr>
              <w:ind w:left="-17" w:firstLine="17"/>
              <w:jc w:val="left"/>
              <w:rPr>
                <w:szCs w:val="20"/>
              </w:rPr>
            </w:pPr>
            <w:hyperlink w:anchor="_Hlk477835264" w:history="1">
              <w:r w:rsidR="00406858" w:rsidRPr="00E13E30">
                <w:rPr>
                  <w:szCs w:val="20"/>
                </w:rPr>
                <w:t>SEARCH FOR A STAR</w:t>
              </w:r>
            </w:hyperlink>
          </w:p>
        </w:tc>
      </w:tr>
      <w:tr w:rsidR="00BF3510" w:rsidRPr="00E13E30" w14:paraId="72D41C30" w14:textId="77777777" w:rsidTr="00E13E30">
        <w:trPr>
          <w:cantSplit/>
        </w:trPr>
        <w:tc>
          <w:tcPr>
            <w:tcW w:w="2976" w:type="dxa"/>
            <w:vAlign w:val="center"/>
          </w:tcPr>
          <w:p w14:paraId="1FBA4218" w14:textId="77777777" w:rsidR="00BF3510" w:rsidRPr="00E13E30" w:rsidRDefault="006C0D37" w:rsidP="004A0CAB">
            <w:pPr>
              <w:ind w:left="-17" w:firstLine="17"/>
              <w:jc w:val="left"/>
              <w:rPr>
                <w:szCs w:val="20"/>
              </w:rPr>
            </w:pPr>
            <w:hyperlink w:anchor="_Hlk477321473" w:history="1">
              <w:r w:rsidR="00406858" w:rsidRPr="00E13E30">
                <w:rPr>
                  <w:szCs w:val="20"/>
                </w:rPr>
                <w:t>SIDEREAL</w:t>
              </w:r>
            </w:hyperlink>
          </w:p>
        </w:tc>
        <w:tc>
          <w:tcPr>
            <w:tcW w:w="2268" w:type="dxa"/>
            <w:vAlign w:val="center"/>
          </w:tcPr>
          <w:p w14:paraId="47866032" w14:textId="77777777" w:rsidR="00BF3510" w:rsidRPr="00E13E30" w:rsidRDefault="00BF3510" w:rsidP="004A0CAB">
            <w:pPr>
              <w:ind w:left="-17" w:firstLine="17"/>
              <w:jc w:val="left"/>
              <w:rPr>
                <w:szCs w:val="20"/>
              </w:rPr>
            </w:pPr>
          </w:p>
        </w:tc>
        <w:tc>
          <w:tcPr>
            <w:tcW w:w="4670" w:type="dxa"/>
            <w:vAlign w:val="center"/>
          </w:tcPr>
          <w:p w14:paraId="092530F7" w14:textId="77777777" w:rsidR="00BF3510" w:rsidRPr="00E13E30" w:rsidRDefault="006C0D37" w:rsidP="004A0CAB">
            <w:pPr>
              <w:ind w:left="-17" w:firstLine="17"/>
              <w:jc w:val="left"/>
              <w:rPr>
                <w:szCs w:val="20"/>
              </w:rPr>
            </w:pPr>
            <w:hyperlink w:anchor="_Hlk477321265" w:history="1">
              <w:r w:rsidR="00406858" w:rsidRPr="00E13E30">
                <w:rPr>
                  <w:szCs w:val="20"/>
                </w:rPr>
                <w:t>SWITCH THE COORDINATE SYSTEMS</w:t>
              </w:r>
            </w:hyperlink>
          </w:p>
        </w:tc>
      </w:tr>
      <w:tr w:rsidR="00BF3510" w:rsidRPr="00E13E30" w14:paraId="5459629D" w14:textId="77777777" w:rsidTr="00E13E30">
        <w:trPr>
          <w:cantSplit/>
        </w:trPr>
        <w:tc>
          <w:tcPr>
            <w:tcW w:w="2976" w:type="dxa"/>
            <w:vAlign w:val="center"/>
          </w:tcPr>
          <w:p w14:paraId="4E4A60F0" w14:textId="77777777" w:rsidR="00BF3510" w:rsidRPr="00E13E30" w:rsidRDefault="006C0D37" w:rsidP="004A0CAB">
            <w:pPr>
              <w:ind w:left="-17" w:firstLine="17"/>
              <w:jc w:val="left"/>
              <w:rPr>
                <w:szCs w:val="20"/>
              </w:rPr>
            </w:pPr>
            <w:hyperlink w:anchor="_Hlk477321643" w:history="1">
              <w:r w:rsidR="00406858" w:rsidRPr="00E13E30">
                <w:rPr>
                  <w:szCs w:val="20"/>
                </w:rPr>
                <w:t>TOPOCENTRIC</w:t>
              </w:r>
            </w:hyperlink>
            <w:r w:rsidR="00406858" w:rsidRPr="00E13E30">
              <w:rPr>
                <w:szCs w:val="20"/>
              </w:rPr>
              <w:t xml:space="preserve"> </w:t>
            </w:r>
          </w:p>
        </w:tc>
        <w:tc>
          <w:tcPr>
            <w:tcW w:w="2268" w:type="dxa"/>
            <w:vAlign w:val="center"/>
          </w:tcPr>
          <w:p w14:paraId="1675A8A3" w14:textId="77777777" w:rsidR="00BF3510" w:rsidRPr="00E13E30" w:rsidRDefault="00BF3510" w:rsidP="004A0CAB">
            <w:pPr>
              <w:ind w:left="-17" w:firstLine="17"/>
              <w:jc w:val="left"/>
              <w:rPr>
                <w:szCs w:val="20"/>
              </w:rPr>
            </w:pPr>
          </w:p>
        </w:tc>
        <w:tc>
          <w:tcPr>
            <w:tcW w:w="4670" w:type="dxa"/>
            <w:vAlign w:val="center"/>
          </w:tcPr>
          <w:p w14:paraId="3AD339B3" w14:textId="77777777" w:rsidR="00BF3510" w:rsidRPr="00E13E30" w:rsidRDefault="006C0D37" w:rsidP="004A0CAB">
            <w:pPr>
              <w:ind w:left="-17" w:firstLine="17"/>
              <w:jc w:val="left"/>
              <w:rPr>
                <w:szCs w:val="20"/>
              </w:rPr>
            </w:pPr>
            <w:hyperlink w:anchor="_Hlk477321511" w:history="1">
              <w:r w:rsidR="00406858" w:rsidRPr="00E13E30">
                <w:rPr>
                  <w:szCs w:val="20"/>
                </w:rPr>
                <w:t>SWITCH TRUE/MEAN EQUINOX OF DATE</w:t>
              </w:r>
            </w:hyperlink>
          </w:p>
        </w:tc>
      </w:tr>
      <w:tr w:rsidR="00BF3510" w:rsidRPr="00E13E30" w14:paraId="30B5F0A2" w14:textId="77777777" w:rsidTr="00E13E30">
        <w:trPr>
          <w:cantSplit/>
        </w:trPr>
        <w:tc>
          <w:tcPr>
            <w:tcW w:w="2976" w:type="dxa"/>
            <w:vAlign w:val="center"/>
          </w:tcPr>
          <w:p w14:paraId="04291208" w14:textId="77777777" w:rsidR="00BF3510" w:rsidRPr="00E13E30" w:rsidRDefault="006C0D37" w:rsidP="004A0CAB">
            <w:pPr>
              <w:ind w:left="-17" w:firstLine="17"/>
              <w:jc w:val="left"/>
              <w:rPr>
                <w:szCs w:val="20"/>
              </w:rPr>
            </w:pPr>
            <w:hyperlink w:anchor="_Hlk477834072" w:history="1">
              <w:r w:rsidR="00406858" w:rsidRPr="00E13E30">
                <w:rPr>
                  <w:szCs w:val="20"/>
                </w:rPr>
                <w:t>TRUE GEOMETRICAL POSITION</w:t>
              </w:r>
            </w:hyperlink>
          </w:p>
        </w:tc>
        <w:tc>
          <w:tcPr>
            <w:tcW w:w="2268" w:type="dxa"/>
            <w:vAlign w:val="center"/>
          </w:tcPr>
          <w:p w14:paraId="36A56D16" w14:textId="77777777" w:rsidR="00BF3510" w:rsidRPr="00E13E30" w:rsidRDefault="00BF3510" w:rsidP="004A0CAB">
            <w:pPr>
              <w:ind w:left="-17" w:firstLine="17"/>
              <w:jc w:val="left"/>
              <w:rPr>
                <w:szCs w:val="20"/>
              </w:rPr>
            </w:pPr>
          </w:p>
        </w:tc>
        <w:tc>
          <w:tcPr>
            <w:tcW w:w="4670" w:type="dxa"/>
            <w:vAlign w:val="center"/>
          </w:tcPr>
          <w:p w14:paraId="0356B6F8" w14:textId="77777777" w:rsidR="00BF3510" w:rsidRPr="00E13E30" w:rsidRDefault="00BF3510" w:rsidP="004A0CAB">
            <w:pPr>
              <w:ind w:left="-17" w:firstLine="17"/>
              <w:jc w:val="left"/>
              <w:rPr>
                <w:szCs w:val="20"/>
              </w:rPr>
            </w:pPr>
          </w:p>
        </w:tc>
      </w:tr>
      <w:tr w:rsidR="00BF3510" w:rsidRPr="00E13E30" w14:paraId="40A39B05" w14:textId="77777777" w:rsidTr="00E13E30">
        <w:trPr>
          <w:cantSplit/>
        </w:trPr>
        <w:tc>
          <w:tcPr>
            <w:tcW w:w="2976" w:type="dxa"/>
            <w:vAlign w:val="center"/>
          </w:tcPr>
          <w:p w14:paraId="4EDD3498" w14:textId="77777777" w:rsidR="00BF3510" w:rsidRPr="00E13E30" w:rsidRDefault="006C0D37" w:rsidP="004A0CAB">
            <w:pPr>
              <w:ind w:left="-17" w:firstLine="17"/>
              <w:jc w:val="left"/>
              <w:rPr>
                <w:szCs w:val="20"/>
              </w:rPr>
            </w:pPr>
            <w:hyperlink w:anchor="_Hlk477321411" w:history="1">
              <w:r w:rsidR="00406858" w:rsidRPr="00E13E30">
                <w:rPr>
                  <w:szCs w:val="20"/>
                </w:rPr>
                <w:t>TRUE/APPARENT</w:t>
              </w:r>
            </w:hyperlink>
          </w:p>
        </w:tc>
        <w:tc>
          <w:tcPr>
            <w:tcW w:w="2268" w:type="dxa"/>
            <w:vAlign w:val="center"/>
          </w:tcPr>
          <w:p w14:paraId="17377879" w14:textId="77777777" w:rsidR="00BF3510" w:rsidRPr="00E13E30" w:rsidRDefault="00BF3510" w:rsidP="004A0CAB">
            <w:pPr>
              <w:ind w:left="-17" w:firstLine="17"/>
              <w:jc w:val="left"/>
              <w:rPr>
                <w:szCs w:val="20"/>
              </w:rPr>
            </w:pPr>
          </w:p>
        </w:tc>
        <w:tc>
          <w:tcPr>
            <w:tcW w:w="4670" w:type="dxa"/>
            <w:vAlign w:val="center"/>
          </w:tcPr>
          <w:p w14:paraId="461577D9" w14:textId="77777777" w:rsidR="00BF3510" w:rsidRPr="00E13E30" w:rsidRDefault="00BF3510" w:rsidP="004A0CAB">
            <w:pPr>
              <w:ind w:left="-17" w:firstLine="17"/>
              <w:jc w:val="left"/>
              <w:rPr>
                <w:szCs w:val="20"/>
              </w:rPr>
            </w:pPr>
          </w:p>
        </w:tc>
      </w:tr>
      <w:tr w:rsidR="00BF3510" w:rsidRPr="00E13E30" w14:paraId="5B881CC3" w14:textId="77777777" w:rsidTr="00E13E30">
        <w:trPr>
          <w:cantSplit/>
        </w:trPr>
        <w:tc>
          <w:tcPr>
            <w:tcW w:w="2976" w:type="dxa"/>
            <w:vAlign w:val="center"/>
          </w:tcPr>
          <w:p w14:paraId="5F7EEAD4" w14:textId="77777777" w:rsidR="00BF3510" w:rsidRPr="00E13E30" w:rsidRDefault="006C0D37" w:rsidP="00964DE4">
            <w:pPr>
              <w:spacing w:after="0"/>
              <w:ind w:left="-17" w:firstLine="17"/>
              <w:jc w:val="left"/>
              <w:rPr>
                <w:szCs w:val="20"/>
              </w:rPr>
            </w:pPr>
            <w:hyperlink w:anchor="_Hlk477833826" w:history="1">
              <w:r w:rsidR="00406858" w:rsidRPr="00E13E30">
                <w:rPr>
                  <w:szCs w:val="20"/>
                </w:rPr>
                <w:t xml:space="preserve">X, Y, Z </w:t>
              </w:r>
            </w:hyperlink>
          </w:p>
        </w:tc>
        <w:tc>
          <w:tcPr>
            <w:tcW w:w="2268" w:type="dxa"/>
            <w:vAlign w:val="center"/>
          </w:tcPr>
          <w:p w14:paraId="2303A2F4" w14:textId="77777777" w:rsidR="00BF3510" w:rsidRPr="00E13E30" w:rsidRDefault="00BF3510" w:rsidP="004A0CAB">
            <w:pPr>
              <w:ind w:left="-17" w:firstLine="17"/>
              <w:jc w:val="left"/>
              <w:rPr>
                <w:szCs w:val="20"/>
              </w:rPr>
            </w:pPr>
          </w:p>
        </w:tc>
        <w:tc>
          <w:tcPr>
            <w:tcW w:w="4670" w:type="dxa"/>
            <w:vAlign w:val="center"/>
          </w:tcPr>
          <w:p w14:paraId="5D8F3F9C" w14:textId="77777777" w:rsidR="00BF3510" w:rsidRPr="00E13E30" w:rsidRDefault="00BF3510" w:rsidP="004A0CAB">
            <w:pPr>
              <w:ind w:left="-17" w:firstLine="17"/>
              <w:jc w:val="left"/>
              <w:rPr>
                <w:szCs w:val="20"/>
              </w:rPr>
            </w:pPr>
          </w:p>
        </w:tc>
      </w:tr>
    </w:tbl>
    <w:p w14:paraId="0FC43D8F" w14:textId="77777777" w:rsidR="00BF3510" w:rsidRPr="00736FB3" w:rsidRDefault="00BF3510" w:rsidP="00CC1B5C">
      <w:pPr>
        <w:rPr>
          <w:szCs w:val="20"/>
        </w:rPr>
      </w:pPr>
    </w:p>
    <w:tbl>
      <w:tblPr>
        <w:tblW w:w="8339" w:type="dxa"/>
        <w:tblInd w:w="534" w:type="dxa"/>
        <w:tblLayout w:type="fixed"/>
        <w:tblLook w:val="0000" w:firstRow="0" w:lastRow="0" w:firstColumn="0" w:lastColumn="0" w:noHBand="0" w:noVBand="0"/>
      </w:tblPr>
      <w:tblGrid>
        <w:gridCol w:w="3227"/>
        <w:gridCol w:w="5112"/>
      </w:tblGrid>
      <w:tr w:rsidR="005F4205" w:rsidRPr="00B10EBB" w14:paraId="15EBB21C" w14:textId="77777777" w:rsidTr="00EA32A8">
        <w:tc>
          <w:tcPr>
            <w:tcW w:w="3227" w:type="dxa"/>
          </w:tcPr>
          <w:p w14:paraId="767A4CD2" w14:textId="77777777" w:rsidR="005F4205" w:rsidRPr="00B10EBB" w:rsidRDefault="005F4205" w:rsidP="00964DE4">
            <w:pPr>
              <w:spacing w:after="0"/>
              <w:rPr>
                <w:b/>
                <w:bCs/>
                <w:szCs w:val="20"/>
              </w:rPr>
            </w:pPr>
            <w:r w:rsidRPr="00B10EBB">
              <w:rPr>
                <w:b/>
                <w:bCs/>
                <w:szCs w:val="20"/>
              </w:rPr>
              <w:t>Variables</w:t>
            </w:r>
          </w:p>
        </w:tc>
        <w:tc>
          <w:tcPr>
            <w:tcW w:w="5112" w:type="dxa"/>
          </w:tcPr>
          <w:p w14:paraId="4CE20521" w14:textId="77777777" w:rsidR="005F4205" w:rsidRPr="00B10EBB" w:rsidRDefault="005F4205" w:rsidP="00B97BBB">
            <w:pPr>
              <w:rPr>
                <w:b/>
                <w:bCs/>
                <w:szCs w:val="20"/>
              </w:rPr>
            </w:pPr>
            <w:r w:rsidRPr="00B10EBB">
              <w:rPr>
                <w:b/>
                <w:bCs/>
                <w:szCs w:val="20"/>
              </w:rPr>
              <w:t>Errors</w:t>
            </w:r>
          </w:p>
        </w:tc>
      </w:tr>
      <w:tr w:rsidR="005F4205" w:rsidRPr="00B10EBB" w14:paraId="31B1E554" w14:textId="77777777" w:rsidTr="00EA32A8">
        <w:tc>
          <w:tcPr>
            <w:tcW w:w="3227" w:type="dxa"/>
          </w:tcPr>
          <w:p w14:paraId="0E1C9DF6" w14:textId="77777777" w:rsidR="005F4205" w:rsidRPr="00B10EBB" w:rsidRDefault="006C0D37" w:rsidP="00B97BBB">
            <w:pPr>
              <w:rPr>
                <w:szCs w:val="20"/>
              </w:rPr>
            </w:pPr>
            <w:hyperlink w:anchor="_Hlk477864589" w:history="1">
              <w:r w:rsidR="005F4205" w:rsidRPr="00B10EBB">
                <w:rPr>
                  <w:szCs w:val="20"/>
                </w:rPr>
                <w:t>ARMC</w:t>
              </w:r>
            </w:hyperlink>
          </w:p>
        </w:tc>
        <w:tc>
          <w:tcPr>
            <w:tcW w:w="5112" w:type="dxa"/>
          </w:tcPr>
          <w:p w14:paraId="7AE4AC46" w14:textId="77777777" w:rsidR="005F4205" w:rsidRPr="00B10EBB" w:rsidRDefault="006C0D37" w:rsidP="00B97BBB">
            <w:pPr>
              <w:rPr>
                <w:szCs w:val="20"/>
              </w:rPr>
            </w:pPr>
            <w:hyperlink w:anchor="_Hlk477863570" w:history="1">
              <w:r w:rsidR="005F4205" w:rsidRPr="00B10EBB">
                <w:rPr>
                  <w:szCs w:val="20"/>
                </w:rPr>
                <w:t>ASTEROIDS</w:t>
              </w:r>
            </w:hyperlink>
          </w:p>
        </w:tc>
      </w:tr>
      <w:tr w:rsidR="005F4205" w:rsidRPr="00B10EBB" w14:paraId="346AC4D1" w14:textId="77777777" w:rsidTr="00EA32A8">
        <w:tc>
          <w:tcPr>
            <w:tcW w:w="3227" w:type="dxa"/>
          </w:tcPr>
          <w:p w14:paraId="10B79093" w14:textId="77777777" w:rsidR="005F4205" w:rsidRPr="00B10EBB" w:rsidRDefault="006C0D37" w:rsidP="00B97BBB">
            <w:pPr>
              <w:rPr>
                <w:szCs w:val="20"/>
              </w:rPr>
            </w:pPr>
            <w:hyperlink w:anchor="_Hlk477862569" w:history="1">
              <w:r w:rsidR="005F4205" w:rsidRPr="00B10EBB">
                <w:rPr>
                  <w:szCs w:val="20"/>
                </w:rPr>
                <w:t>ASCMC[...]</w:t>
              </w:r>
            </w:hyperlink>
          </w:p>
        </w:tc>
        <w:tc>
          <w:tcPr>
            <w:tcW w:w="5112" w:type="dxa"/>
          </w:tcPr>
          <w:p w14:paraId="6D320EB2" w14:textId="77777777" w:rsidR="005F4205" w:rsidRPr="00B10EBB" w:rsidRDefault="006C0D37" w:rsidP="00B97BBB">
            <w:pPr>
              <w:rPr>
                <w:szCs w:val="20"/>
              </w:rPr>
            </w:pPr>
            <w:hyperlink w:anchor="_Hlk477864373" w:history="1">
              <w:r w:rsidR="005F4205" w:rsidRPr="00B10EBB">
                <w:rPr>
                  <w:szCs w:val="20"/>
                </w:rPr>
                <w:t>AVOIDING KOCH HOUSES</w:t>
              </w:r>
            </w:hyperlink>
          </w:p>
        </w:tc>
      </w:tr>
      <w:tr w:rsidR="005F4205" w:rsidRPr="00B10EBB" w14:paraId="0D81091A" w14:textId="77777777" w:rsidTr="00EA32A8">
        <w:tc>
          <w:tcPr>
            <w:tcW w:w="3227" w:type="dxa"/>
          </w:tcPr>
          <w:p w14:paraId="7F0D4D07" w14:textId="77777777" w:rsidR="005F4205" w:rsidRPr="00B10EBB" w:rsidRDefault="006C0D37" w:rsidP="00B97BBB">
            <w:pPr>
              <w:rPr>
                <w:szCs w:val="20"/>
              </w:rPr>
            </w:pPr>
            <w:hyperlink w:anchor="_Hlk477328180" w:history="1">
              <w:r w:rsidR="005F4205" w:rsidRPr="00B10EBB">
                <w:rPr>
                  <w:szCs w:val="20"/>
                </w:rPr>
                <w:t>ATPRESS</w:t>
              </w:r>
            </w:hyperlink>
          </w:p>
        </w:tc>
        <w:tc>
          <w:tcPr>
            <w:tcW w:w="5112" w:type="dxa"/>
          </w:tcPr>
          <w:p w14:paraId="3C511435" w14:textId="77777777" w:rsidR="005F4205" w:rsidRPr="00B10EBB" w:rsidRDefault="006C0D37" w:rsidP="00B97BBB">
            <w:pPr>
              <w:rPr>
                <w:szCs w:val="20"/>
              </w:rPr>
            </w:pPr>
            <w:hyperlink w:anchor="_Hlk477864058" w:history="1">
              <w:r w:rsidR="005F4205" w:rsidRPr="00B10EBB">
                <w:rPr>
                  <w:szCs w:val="20"/>
                </w:rPr>
                <w:t>EPHEMERIS PATH LENGTH</w:t>
              </w:r>
            </w:hyperlink>
          </w:p>
        </w:tc>
      </w:tr>
      <w:tr w:rsidR="005F4205" w:rsidRPr="00B10EBB" w14:paraId="766C36D8" w14:textId="77777777" w:rsidTr="00EA32A8">
        <w:tc>
          <w:tcPr>
            <w:tcW w:w="3227" w:type="dxa"/>
          </w:tcPr>
          <w:p w14:paraId="2A46E7BD" w14:textId="77777777" w:rsidR="005F4205" w:rsidRPr="00B10EBB" w:rsidRDefault="006C0D37" w:rsidP="00B97BBB">
            <w:pPr>
              <w:rPr>
                <w:szCs w:val="20"/>
              </w:rPr>
            </w:pPr>
            <w:hyperlink w:anchor="_Hlk477328191" w:history="1">
              <w:r w:rsidR="005F4205" w:rsidRPr="00B10EBB">
                <w:rPr>
                  <w:szCs w:val="20"/>
                </w:rPr>
                <w:t>ATTEMP</w:t>
              </w:r>
            </w:hyperlink>
          </w:p>
        </w:tc>
        <w:tc>
          <w:tcPr>
            <w:tcW w:w="5112" w:type="dxa"/>
          </w:tcPr>
          <w:p w14:paraId="7D350776" w14:textId="77777777" w:rsidR="005F4205" w:rsidRPr="00B10EBB" w:rsidRDefault="006C0D37" w:rsidP="00B97BBB">
            <w:pPr>
              <w:rPr>
                <w:szCs w:val="20"/>
              </w:rPr>
            </w:pPr>
            <w:hyperlink w:anchor="_Hlk477831517" w:history="1">
              <w:r w:rsidR="005F4205" w:rsidRPr="00B10EBB">
                <w:rPr>
                  <w:szCs w:val="20"/>
                </w:rPr>
                <w:t>ERRORS AND RETURN VALUES</w:t>
              </w:r>
            </w:hyperlink>
          </w:p>
        </w:tc>
      </w:tr>
      <w:tr w:rsidR="005F4205" w:rsidRPr="00B10EBB" w14:paraId="5AAFD51A" w14:textId="77777777" w:rsidTr="00EA32A8">
        <w:tc>
          <w:tcPr>
            <w:tcW w:w="3227" w:type="dxa"/>
          </w:tcPr>
          <w:p w14:paraId="3080FBC6" w14:textId="77777777" w:rsidR="005F4205" w:rsidRPr="00B10EBB" w:rsidRDefault="006C0D37" w:rsidP="00B97BBB">
            <w:pPr>
              <w:rPr>
                <w:szCs w:val="20"/>
              </w:rPr>
            </w:pPr>
            <w:hyperlink w:anchor="_Hlk477842217" w:history="1">
              <w:r w:rsidR="005F4205" w:rsidRPr="00B10EBB">
                <w:rPr>
                  <w:szCs w:val="20"/>
                </w:rPr>
                <w:t>AYAN_T0</w:t>
              </w:r>
            </w:hyperlink>
          </w:p>
        </w:tc>
        <w:tc>
          <w:tcPr>
            <w:tcW w:w="5112" w:type="dxa"/>
          </w:tcPr>
          <w:p w14:paraId="5F47A5C8" w14:textId="77777777" w:rsidR="005F4205" w:rsidRPr="00B10EBB" w:rsidRDefault="006C0D37" w:rsidP="00B97BBB">
            <w:pPr>
              <w:rPr>
                <w:szCs w:val="20"/>
              </w:rPr>
            </w:pPr>
            <w:hyperlink w:anchor="_Hlk477831866" w:history="1">
              <w:r w:rsidR="005F4205" w:rsidRPr="00B10EBB">
                <w:rPr>
                  <w:szCs w:val="20"/>
                </w:rPr>
                <w:t>FATAL ERROR</w:t>
              </w:r>
            </w:hyperlink>
          </w:p>
        </w:tc>
      </w:tr>
      <w:tr w:rsidR="005F4205" w:rsidRPr="00B10EBB" w14:paraId="0911E4BC" w14:textId="77777777" w:rsidTr="00EA32A8">
        <w:tc>
          <w:tcPr>
            <w:tcW w:w="3227" w:type="dxa"/>
          </w:tcPr>
          <w:p w14:paraId="268F326B" w14:textId="77777777" w:rsidR="005F4205" w:rsidRPr="00B10EBB" w:rsidRDefault="006C0D37" w:rsidP="00B97BBB">
            <w:pPr>
              <w:rPr>
                <w:szCs w:val="20"/>
              </w:rPr>
            </w:pPr>
            <w:hyperlink w:anchor="_Hlk477862529" w:history="1">
              <w:r w:rsidR="005F4205" w:rsidRPr="00B10EBB">
                <w:rPr>
                  <w:szCs w:val="20"/>
                </w:rPr>
                <w:t>CUSPS[...]</w:t>
              </w:r>
            </w:hyperlink>
          </w:p>
        </w:tc>
        <w:tc>
          <w:tcPr>
            <w:tcW w:w="5112" w:type="dxa"/>
          </w:tcPr>
          <w:p w14:paraId="5E8E02E5" w14:textId="77777777" w:rsidR="005F4205" w:rsidRPr="00B10EBB" w:rsidRDefault="006C0D37" w:rsidP="00B97BBB">
            <w:pPr>
              <w:rPr>
                <w:szCs w:val="20"/>
              </w:rPr>
            </w:pPr>
            <w:hyperlink w:anchor="_Hlk477864194" w:history="1">
              <w:r w:rsidR="005F4205" w:rsidRPr="00B10EBB">
                <w:rPr>
                  <w:szCs w:val="20"/>
                </w:rPr>
                <w:t>HOUSE CUSPS BEYOND THE POLAR CIRCLE</w:t>
              </w:r>
            </w:hyperlink>
          </w:p>
        </w:tc>
      </w:tr>
      <w:tr w:rsidR="005F4205" w:rsidRPr="00B10EBB" w14:paraId="16DBB3F3" w14:textId="77777777" w:rsidTr="00EA32A8">
        <w:tc>
          <w:tcPr>
            <w:tcW w:w="3227" w:type="dxa"/>
          </w:tcPr>
          <w:p w14:paraId="0E80B619" w14:textId="77777777" w:rsidR="005F4205" w:rsidRPr="00B10EBB" w:rsidRDefault="006C0D37" w:rsidP="00B97BBB">
            <w:pPr>
              <w:rPr>
                <w:szCs w:val="20"/>
              </w:rPr>
            </w:pPr>
            <w:hyperlink w:anchor="_Hlk477862235" w:history="1">
              <w:r w:rsidR="005F4205" w:rsidRPr="00B10EBB">
                <w:rPr>
                  <w:szCs w:val="20"/>
                </w:rPr>
                <w:t>EPS</w:t>
              </w:r>
            </w:hyperlink>
          </w:p>
        </w:tc>
        <w:tc>
          <w:tcPr>
            <w:tcW w:w="5112" w:type="dxa"/>
          </w:tcPr>
          <w:p w14:paraId="7AD6A097" w14:textId="77777777" w:rsidR="005F4205" w:rsidRPr="00B10EBB" w:rsidRDefault="006C0D37" w:rsidP="00B97BBB">
            <w:pPr>
              <w:rPr>
                <w:szCs w:val="20"/>
              </w:rPr>
            </w:pPr>
            <w:hyperlink w:anchor="_Hlk477864273" w:history="1">
              <w:r w:rsidR="005F4205" w:rsidRPr="00B10EBB">
                <w:rPr>
                  <w:szCs w:val="20"/>
                </w:rPr>
                <w:t>KOCH HOUSES LIMITATIONS</w:t>
              </w:r>
            </w:hyperlink>
          </w:p>
        </w:tc>
      </w:tr>
      <w:tr w:rsidR="00EA32A8" w:rsidRPr="00B10EBB" w14:paraId="097DE56A" w14:textId="77777777" w:rsidTr="00EA32A8">
        <w:tc>
          <w:tcPr>
            <w:tcW w:w="3227" w:type="dxa"/>
          </w:tcPr>
          <w:p w14:paraId="059324C2" w14:textId="77777777" w:rsidR="00EA32A8" w:rsidRPr="00B10EBB" w:rsidRDefault="006C0D37" w:rsidP="00B97BBB">
            <w:pPr>
              <w:rPr>
                <w:szCs w:val="20"/>
              </w:rPr>
            </w:pPr>
            <w:hyperlink w:anchor="_Hlk477329877" w:history="1">
              <w:r w:rsidR="00EA32A8" w:rsidRPr="00B10EBB">
                <w:rPr>
                  <w:szCs w:val="20"/>
                </w:rPr>
                <w:t>GREGFLAG</w:t>
              </w:r>
            </w:hyperlink>
          </w:p>
        </w:tc>
        <w:tc>
          <w:tcPr>
            <w:tcW w:w="5112" w:type="dxa"/>
          </w:tcPr>
          <w:p w14:paraId="78F5D1C8" w14:textId="77777777" w:rsidR="00EA32A8" w:rsidRPr="00B10EBB" w:rsidRDefault="006C0D37" w:rsidP="00B97BBB">
            <w:pPr>
              <w:rPr>
                <w:szCs w:val="20"/>
              </w:rPr>
            </w:pPr>
            <w:hyperlink w:anchor="_Hlk477863706" w:history="1">
              <w:r w:rsidR="00EA32A8" w:rsidRPr="00B10EBB">
                <w:rPr>
                  <w:szCs w:val="20"/>
                </w:rPr>
                <w:t>SPEEDS OF THE FIXED STARS</w:t>
              </w:r>
            </w:hyperlink>
          </w:p>
        </w:tc>
      </w:tr>
      <w:tr w:rsidR="00EA32A8" w:rsidRPr="00B10EBB" w14:paraId="00072193" w14:textId="77777777" w:rsidTr="00EA32A8">
        <w:tc>
          <w:tcPr>
            <w:tcW w:w="3227" w:type="dxa"/>
          </w:tcPr>
          <w:p w14:paraId="3DD6BB72" w14:textId="77777777" w:rsidR="00EA32A8" w:rsidRPr="00B10EBB" w:rsidRDefault="006C0D37" w:rsidP="00B97BBB">
            <w:pPr>
              <w:rPr>
                <w:szCs w:val="20"/>
              </w:rPr>
            </w:pPr>
            <w:hyperlink w:anchor="_Hlk477862719" w:history="1">
              <w:r w:rsidR="00EA32A8" w:rsidRPr="00B10EBB">
                <w:rPr>
                  <w:szCs w:val="20"/>
                </w:rPr>
                <w:t>HSYS</w:t>
              </w:r>
            </w:hyperlink>
          </w:p>
        </w:tc>
        <w:tc>
          <w:tcPr>
            <w:tcW w:w="5112" w:type="dxa"/>
          </w:tcPr>
          <w:p w14:paraId="71E1D722" w14:textId="77777777" w:rsidR="00EA32A8" w:rsidRPr="00B10EBB" w:rsidRDefault="00EA32A8" w:rsidP="00B97BBB">
            <w:pPr>
              <w:rPr>
                <w:szCs w:val="20"/>
              </w:rPr>
            </w:pPr>
          </w:p>
        </w:tc>
      </w:tr>
      <w:tr w:rsidR="00EA32A8" w:rsidRPr="00B10EBB" w14:paraId="735D743C" w14:textId="77777777" w:rsidTr="00EA32A8">
        <w:tc>
          <w:tcPr>
            <w:tcW w:w="3227" w:type="dxa"/>
          </w:tcPr>
          <w:p w14:paraId="2C9FBF5F" w14:textId="77777777" w:rsidR="00EA32A8" w:rsidRPr="00B10EBB" w:rsidRDefault="006C0D37" w:rsidP="00B97BBB">
            <w:pPr>
              <w:rPr>
                <w:szCs w:val="20"/>
              </w:rPr>
            </w:pPr>
            <w:hyperlink w:anchor="_Hlk477831658" w:history="1">
              <w:r w:rsidR="00EA32A8" w:rsidRPr="00B10EBB">
                <w:rPr>
                  <w:szCs w:val="20"/>
                </w:rPr>
                <w:t>IFLAG</w:t>
              </w:r>
            </w:hyperlink>
          </w:p>
        </w:tc>
        <w:tc>
          <w:tcPr>
            <w:tcW w:w="5112" w:type="dxa"/>
          </w:tcPr>
          <w:p w14:paraId="077D777C" w14:textId="77777777" w:rsidR="00EA32A8" w:rsidRPr="00B10EBB" w:rsidRDefault="00EA32A8" w:rsidP="00B97BBB">
            <w:pPr>
              <w:rPr>
                <w:szCs w:val="20"/>
              </w:rPr>
            </w:pPr>
          </w:p>
        </w:tc>
      </w:tr>
      <w:tr w:rsidR="00EA32A8" w:rsidRPr="00B10EBB" w14:paraId="34695398" w14:textId="77777777" w:rsidTr="00EA32A8">
        <w:tc>
          <w:tcPr>
            <w:tcW w:w="3227" w:type="dxa"/>
          </w:tcPr>
          <w:p w14:paraId="634117BB" w14:textId="77777777" w:rsidR="00EA32A8" w:rsidRPr="00B10EBB" w:rsidRDefault="006C0D37" w:rsidP="00B97BBB">
            <w:pPr>
              <w:rPr>
                <w:szCs w:val="20"/>
              </w:rPr>
            </w:pPr>
            <w:hyperlink w:anchor="_Hlk477320729" w:history="1">
              <w:r w:rsidR="00EA32A8" w:rsidRPr="00B10EBB">
                <w:rPr>
                  <w:szCs w:val="20"/>
                </w:rPr>
                <w:t>IPL</w:t>
              </w:r>
            </w:hyperlink>
          </w:p>
        </w:tc>
        <w:tc>
          <w:tcPr>
            <w:tcW w:w="5112" w:type="dxa"/>
          </w:tcPr>
          <w:p w14:paraId="53385D8A" w14:textId="77777777" w:rsidR="00EA32A8" w:rsidRPr="00B10EBB" w:rsidRDefault="00EA32A8" w:rsidP="00B97BBB">
            <w:pPr>
              <w:rPr>
                <w:szCs w:val="20"/>
              </w:rPr>
            </w:pPr>
          </w:p>
        </w:tc>
      </w:tr>
      <w:tr w:rsidR="00EA32A8" w:rsidRPr="00B10EBB" w14:paraId="00284F91" w14:textId="77777777" w:rsidTr="00EA32A8">
        <w:tc>
          <w:tcPr>
            <w:tcW w:w="3227" w:type="dxa"/>
          </w:tcPr>
          <w:p w14:paraId="47B8CD9A" w14:textId="77777777" w:rsidR="00EA32A8" w:rsidRPr="00B10EBB" w:rsidRDefault="006C0D37" w:rsidP="00B97BBB">
            <w:pPr>
              <w:rPr>
                <w:szCs w:val="20"/>
              </w:rPr>
            </w:pPr>
            <w:hyperlink w:anchor="_Hlk477836150" w:history="1">
              <w:r w:rsidR="00EA32A8" w:rsidRPr="00B10EBB">
                <w:rPr>
                  <w:szCs w:val="20"/>
                </w:rPr>
                <w:t>METHOD</w:t>
              </w:r>
            </w:hyperlink>
          </w:p>
        </w:tc>
        <w:tc>
          <w:tcPr>
            <w:tcW w:w="5112" w:type="dxa"/>
          </w:tcPr>
          <w:p w14:paraId="17B46F8E" w14:textId="77777777" w:rsidR="00EA32A8" w:rsidRPr="00B10EBB" w:rsidRDefault="00EA32A8" w:rsidP="00B97BBB">
            <w:pPr>
              <w:rPr>
                <w:szCs w:val="20"/>
              </w:rPr>
            </w:pPr>
          </w:p>
        </w:tc>
      </w:tr>
      <w:tr w:rsidR="00EA32A8" w:rsidRPr="00B10EBB" w14:paraId="2D19945B" w14:textId="77777777" w:rsidTr="00EA32A8">
        <w:tc>
          <w:tcPr>
            <w:tcW w:w="3227" w:type="dxa"/>
          </w:tcPr>
          <w:p w14:paraId="25810AE6" w14:textId="77777777" w:rsidR="00EA32A8" w:rsidRPr="00B10EBB" w:rsidRDefault="006C0D37" w:rsidP="00B97BBB">
            <w:pPr>
              <w:rPr>
                <w:szCs w:val="20"/>
              </w:rPr>
            </w:pPr>
            <w:hyperlink w:anchor="_Hlk477328165" w:history="1">
              <w:r w:rsidR="00EA32A8" w:rsidRPr="00B10EBB">
                <w:rPr>
                  <w:szCs w:val="20"/>
                </w:rPr>
                <w:t>RSMI</w:t>
              </w:r>
            </w:hyperlink>
          </w:p>
        </w:tc>
        <w:tc>
          <w:tcPr>
            <w:tcW w:w="5112" w:type="dxa"/>
          </w:tcPr>
          <w:p w14:paraId="628BED40" w14:textId="77777777" w:rsidR="00EA32A8" w:rsidRPr="00B10EBB" w:rsidRDefault="00EA32A8" w:rsidP="00B97BBB">
            <w:pPr>
              <w:rPr>
                <w:szCs w:val="20"/>
              </w:rPr>
            </w:pPr>
          </w:p>
        </w:tc>
      </w:tr>
      <w:tr w:rsidR="00EA32A8" w:rsidRPr="00B10EBB" w14:paraId="545AD1D4" w14:textId="77777777" w:rsidTr="00EA32A8">
        <w:tc>
          <w:tcPr>
            <w:tcW w:w="3227" w:type="dxa"/>
          </w:tcPr>
          <w:p w14:paraId="495D344F" w14:textId="77777777" w:rsidR="00EA32A8" w:rsidRPr="00B10EBB" w:rsidRDefault="006C0D37" w:rsidP="00B97BBB">
            <w:pPr>
              <w:rPr>
                <w:szCs w:val="20"/>
              </w:rPr>
            </w:pPr>
            <w:hyperlink w:anchor="_Hlk477842160" w:history="1">
              <w:r w:rsidR="00EA32A8" w:rsidRPr="00B10EBB">
                <w:rPr>
                  <w:szCs w:val="20"/>
                </w:rPr>
                <w:t xml:space="preserve">SID_MODE </w:t>
              </w:r>
            </w:hyperlink>
          </w:p>
        </w:tc>
        <w:tc>
          <w:tcPr>
            <w:tcW w:w="5112" w:type="dxa"/>
          </w:tcPr>
          <w:p w14:paraId="17AC9EF5" w14:textId="77777777" w:rsidR="00EA32A8" w:rsidRPr="00B10EBB" w:rsidRDefault="00EA32A8" w:rsidP="00B97BBB">
            <w:pPr>
              <w:rPr>
                <w:szCs w:val="20"/>
              </w:rPr>
            </w:pPr>
          </w:p>
        </w:tc>
      </w:tr>
      <w:tr w:rsidR="00EA32A8" w:rsidRPr="00B10EBB" w14:paraId="439209A7" w14:textId="77777777" w:rsidTr="00EA32A8">
        <w:tc>
          <w:tcPr>
            <w:tcW w:w="3227" w:type="dxa"/>
          </w:tcPr>
          <w:p w14:paraId="3B308E07" w14:textId="77777777" w:rsidR="00EA32A8" w:rsidRPr="00B10EBB" w:rsidRDefault="006C0D37" w:rsidP="00B97BBB">
            <w:pPr>
              <w:rPr>
                <w:szCs w:val="20"/>
              </w:rPr>
            </w:pPr>
            <w:hyperlink w:anchor="_Hlk477835149" w:history="1">
              <w:r w:rsidR="00EA32A8" w:rsidRPr="00B10EBB">
                <w:rPr>
                  <w:szCs w:val="20"/>
                </w:rPr>
                <w:t>STAR</w:t>
              </w:r>
            </w:hyperlink>
          </w:p>
        </w:tc>
        <w:tc>
          <w:tcPr>
            <w:tcW w:w="5112" w:type="dxa"/>
          </w:tcPr>
          <w:p w14:paraId="50C57E7B" w14:textId="77777777" w:rsidR="00EA32A8" w:rsidRPr="00B10EBB" w:rsidRDefault="00EA32A8" w:rsidP="00B97BBB">
            <w:pPr>
              <w:rPr>
                <w:szCs w:val="20"/>
              </w:rPr>
            </w:pPr>
          </w:p>
        </w:tc>
      </w:tr>
    </w:tbl>
    <w:p w14:paraId="548924C2" w14:textId="77777777" w:rsidR="00BF3510" w:rsidRPr="00034150" w:rsidRDefault="00BF3510" w:rsidP="00CC1B5C">
      <w:pPr>
        <w:rPr>
          <w:szCs w:val="20"/>
        </w:rPr>
      </w:pPr>
    </w:p>
    <w:p w14:paraId="2C53FF31" w14:textId="77777777" w:rsidR="00034150" w:rsidRDefault="00034150">
      <w:r>
        <w:br w:type="page"/>
      </w:r>
    </w:p>
    <w:tbl>
      <w:tblPr>
        <w:tblW w:w="0" w:type="auto"/>
        <w:tblBorders>
          <w:insideH w:val="single" w:sz="4" w:space="0" w:color="auto"/>
          <w:insideV w:val="single" w:sz="8" w:space="0" w:color="auto"/>
        </w:tblBorders>
        <w:tblLook w:val="04A0" w:firstRow="1" w:lastRow="0" w:firstColumn="1" w:lastColumn="0" w:noHBand="0" w:noVBand="1"/>
      </w:tblPr>
      <w:tblGrid>
        <w:gridCol w:w="463"/>
        <w:gridCol w:w="2835"/>
        <w:gridCol w:w="7167"/>
      </w:tblGrid>
      <w:tr w:rsidR="00EF08AB" w:rsidRPr="001045B1" w14:paraId="043C894C" w14:textId="77777777" w:rsidTr="00034150">
        <w:tc>
          <w:tcPr>
            <w:tcW w:w="0" w:type="auto"/>
            <w:shd w:val="clear" w:color="auto" w:fill="auto"/>
          </w:tcPr>
          <w:p w14:paraId="2D71D70A" w14:textId="77777777" w:rsidR="00EF08AB" w:rsidRPr="001045B1" w:rsidRDefault="00034150" w:rsidP="001045B1">
            <w:pPr>
              <w:ind w:left="31"/>
              <w:rPr>
                <w:b/>
                <w:bCs/>
                <w:szCs w:val="20"/>
              </w:rPr>
            </w:pPr>
            <w:r>
              <w:br w:type="page"/>
            </w:r>
          </w:p>
        </w:tc>
        <w:tc>
          <w:tcPr>
            <w:tcW w:w="0" w:type="auto"/>
            <w:shd w:val="clear" w:color="auto" w:fill="auto"/>
          </w:tcPr>
          <w:p w14:paraId="0353651E" w14:textId="77777777" w:rsidR="00EF08AB" w:rsidRPr="001045B1" w:rsidRDefault="00EF08AB" w:rsidP="001E4776">
            <w:pPr>
              <w:ind w:left="31" w:right="194"/>
              <w:jc w:val="right"/>
              <w:rPr>
                <w:b/>
                <w:bCs/>
                <w:szCs w:val="20"/>
              </w:rPr>
            </w:pPr>
            <w:bookmarkStart w:id="373" w:name="functions_list"/>
            <w:r w:rsidRPr="001045B1">
              <w:rPr>
                <w:b/>
                <w:bCs/>
                <w:szCs w:val="20"/>
              </w:rPr>
              <w:t>Function</w:t>
            </w:r>
            <w:bookmarkEnd w:id="373"/>
          </w:p>
        </w:tc>
        <w:tc>
          <w:tcPr>
            <w:tcW w:w="7383" w:type="dxa"/>
            <w:shd w:val="clear" w:color="auto" w:fill="auto"/>
          </w:tcPr>
          <w:p w14:paraId="315AD224" w14:textId="77777777" w:rsidR="00EF08AB" w:rsidRPr="001045B1" w:rsidRDefault="00EF08AB" w:rsidP="001045B1">
            <w:pPr>
              <w:ind w:left="31"/>
              <w:rPr>
                <w:b/>
                <w:bCs/>
                <w:szCs w:val="20"/>
              </w:rPr>
            </w:pPr>
            <w:r w:rsidRPr="001045B1">
              <w:rPr>
                <w:b/>
                <w:bCs/>
                <w:szCs w:val="20"/>
              </w:rPr>
              <w:t>Description</w:t>
            </w:r>
          </w:p>
        </w:tc>
      </w:tr>
      <w:tr w:rsidR="00EF08AB" w:rsidRPr="001045B1" w14:paraId="215F06A6" w14:textId="77777777" w:rsidTr="00034150">
        <w:tc>
          <w:tcPr>
            <w:tcW w:w="0" w:type="auto"/>
            <w:shd w:val="clear" w:color="auto" w:fill="auto"/>
          </w:tcPr>
          <w:p w14:paraId="216BE767" w14:textId="77777777" w:rsidR="00EF08AB" w:rsidRPr="001045B1" w:rsidRDefault="005F4205" w:rsidP="001045B1">
            <w:pPr>
              <w:ind w:left="31"/>
              <w:rPr>
                <w:szCs w:val="20"/>
              </w:rPr>
            </w:pPr>
            <w:r w:rsidRPr="001045B1">
              <w:rPr>
                <w:szCs w:val="20"/>
              </w:rPr>
              <w:t>1</w:t>
            </w:r>
          </w:p>
        </w:tc>
        <w:tc>
          <w:tcPr>
            <w:tcW w:w="0" w:type="auto"/>
            <w:shd w:val="clear" w:color="auto" w:fill="auto"/>
          </w:tcPr>
          <w:p w14:paraId="43991623" w14:textId="77777777" w:rsidR="00EF08AB" w:rsidRPr="001045B1" w:rsidRDefault="006C0D37" w:rsidP="001E4776">
            <w:pPr>
              <w:ind w:left="31" w:right="194"/>
              <w:jc w:val="right"/>
              <w:rPr>
                <w:szCs w:val="20"/>
              </w:rPr>
            </w:pPr>
            <w:hyperlink w:anchor="_Hlk477329169" w:history="1">
              <w:r w:rsidR="00EF08AB" w:rsidRPr="001045B1">
                <w:rPr>
                  <w:szCs w:val="20"/>
                </w:rPr>
                <w:t>swe_azalt</w:t>
              </w:r>
            </w:hyperlink>
          </w:p>
        </w:tc>
        <w:tc>
          <w:tcPr>
            <w:tcW w:w="7383" w:type="dxa"/>
            <w:shd w:val="clear" w:color="auto" w:fill="auto"/>
          </w:tcPr>
          <w:p w14:paraId="62F30DA3" w14:textId="77777777" w:rsidR="00EF08AB" w:rsidRPr="001045B1" w:rsidRDefault="00EF08AB" w:rsidP="001045B1">
            <w:pPr>
              <w:ind w:left="31"/>
              <w:rPr>
                <w:szCs w:val="20"/>
              </w:rPr>
            </w:pPr>
            <w:r w:rsidRPr="001045B1">
              <w:rPr>
                <w:szCs w:val="20"/>
              </w:rPr>
              <w:t>computes the horizontal coordinates (azimuth and altitude)</w:t>
            </w:r>
          </w:p>
        </w:tc>
      </w:tr>
      <w:tr w:rsidR="00EF08AB" w:rsidRPr="001045B1" w14:paraId="37F3049A" w14:textId="77777777" w:rsidTr="00034150">
        <w:tc>
          <w:tcPr>
            <w:tcW w:w="0" w:type="auto"/>
            <w:shd w:val="clear" w:color="auto" w:fill="auto"/>
          </w:tcPr>
          <w:p w14:paraId="558EDF60" w14:textId="77777777" w:rsidR="00EF08AB" w:rsidRPr="001045B1" w:rsidRDefault="005F4205" w:rsidP="001045B1">
            <w:pPr>
              <w:ind w:left="31"/>
              <w:rPr>
                <w:szCs w:val="20"/>
              </w:rPr>
            </w:pPr>
            <w:r w:rsidRPr="001045B1">
              <w:rPr>
                <w:szCs w:val="20"/>
              </w:rPr>
              <w:t>2</w:t>
            </w:r>
          </w:p>
        </w:tc>
        <w:tc>
          <w:tcPr>
            <w:tcW w:w="0" w:type="auto"/>
            <w:shd w:val="clear" w:color="auto" w:fill="auto"/>
          </w:tcPr>
          <w:p w14:paraId="651C543E" w14:textId="77777777" w:rsidR="00EF08AB" w:rsidRPr="001045B1" w:rsidRDefault="006C0D37" w:rsidP="001E4776">
            <w:pPr>
              <w:ind w:left="31" w:right="194"/>
              <w:jc w:val="right"/>
              <w:rPr>
                <w:szCs w:val="20"/>
              </w:rPr>
            </w:pPr>
            <w:hyperlink w:anchor="_Hlk477329516" w:history="1">
              <w:r w:rsidR="00EF08AB" w:rsidRPr="001045B1">
                <w:rPr>
                  <w:szCs w:val="20"/>
                </w:rPr>
                <w:t>swe_azalt_rev</w:t>
              </w:r>
            </w:hyperlink>
          </w:p>
        </w:tc>
        <w:tc>
          <w:tcPr>
            <w:tcW w:w="7383" w:type="dxa"/>
            <w:shd w:val="clear" w:color="auto" w:fill="auto"/>
          </w:tcPr>
          <w:p w14:paraId="0AD8BDB8" w14:textId="77777777" w:rsidR="00EF08AB" w:rsidRPr="001045B1" w:rsidRDefault="00EF08AB" w:rsidP="001045B1">
            <w:pPr>
              <w:ind w:left="31"/>
              <w:rPr>
                <w:szCs w:val="20"/>
              </w:rPr>
            </w:pPr>
            <w:r w:rsidRPr="001045B1">
              <w:rPr>
                <w:szCs w:val="20"/>
              </w:rPr>
              <w:t>computes either ecliptical or equatorial coordinates from azimuth and true altitude</w:t>
            </w:r>
          </w:p>
        </w:tc>
      </w:tr>
      <w:tr w:rsidR="00EF08AB" w:rsidRPr="001045B1" w14:paraId="29A2A6F1" w14:textId="77777777" w:rsidTr="00034150">
        <w:tc>
          <w:tcPr>
            <w:tcW w:w="0" w:type="auto"/>
            <w:shd w:val="clear" w:color="auto" w:fill="auto"/>
          </w:tcPr>
          <w:p w14:paraId="010449BD" w14:textId="77777777" w:rsidR="00EF08AB" w:rsidRPr="001045B1" w:rsidRDefault="005F4205" w:rsidP="001045B1">
            <w:pPr>
              <w:ind w:left="31"/>
              <w:rPr>
                <w:szCs w:val="20"/>
              </w:rPr>
            </w:pPr>
            <w:r w:rsidRPr="001045B1">
              <w:rPr>
                <w:szCs w:val="20"/>
              </w:rPr>
              <w:t>3</w:t>
            </w:r>
          </w:p>
        </w:tc>
        <w:tc>
          <w:tcPr>
            <w:tcW w:w="0" w:type="auto"/>
            <w:shd w:val="clear" w:color="auto" w:fill="auto"/>
          </w:tcPr>
          <w:p w14:paraId="1C8D7735" w14:textId="77777777" w:rsidR="00EF08AB" w:rsidRPr="001045B1" w:rsidRDefault="006C0D37" w:rsidP="001E4776">
            <w:pPr>
              <w:ind w:left="31" w:right="194"/>
              <w:jc w:val="right"/>
              <w:rPr>
                <w:szCs w:val="20"/>
              </w:rPr>
            </w:pPr>
            <w:hyperlink w:anchor="_Hlk477320293" w:history="1">
              <w:r w:rsidR="00EF08AB" w:rsidRPr="001045B1">
                <w:rPr>
                  <w:szCs w:val="20"/>
                </w:rPr>
                <w:t>swe_calc</w:t>
              </w:r>
            </w:hyperlink>
          </w:p>
        </w:tc>
        <w:tc>
          <w:tcPr>
            <w:tcW w:w="7383" w:type="dxa"/>
            <w:shd w:val="clear" w:color="auto" w:fill="auto"/>
          </w:tcPr>
          <w:p w14:paraId="7A22F1C9" w14:textId="77777777" w:rsidR="00EF08AB" w:rsidRPr="001045B1" w:rsidRDefault="00EF08AB" w:rsidP="001045B1">
            <w:pPr>
              <w:ind w:left="31"/>
              <w:rPr>
                <w:szCs w:val="20"/>
              </w:rPr>
            </w:pPr>
            <w:r w:rsidRPr="001045B1">
              <w:rPr>
                <w:szCs w:val="20"/>
              </w:rPr>
              <w:t>computes the positions of planets, asteroids, lunar nodes and apogees</w:t>
            </w:r>
          </w:p>
        </w:tc>
      </w:tr>
      <w:tr w:rsidR="00EF08AB" w:rsidRPr="001045B1" w14:paraId="7EB50105" w14:textId="77777777" w:rsidTr="00034150">
        <w:tc>
          <w:tcPr>
            <w:tcW w:w="0" w:type="auto"/>
            <w:shd w:val="clear" w:color="auto" w:fill="auto"/>
          </w:tcPr>
          <w:p w14:paraId="5FEB319B" w14:textId="77777777" w:rsidR="00EF08AB" w:rsidRPr="001045B1" w:rsidRDefault="005F4205" w:rsidP="001045B1">
            <w:pPr>
              <w:ind w:left="31"/>
              <w:rPr>
                <w:szCs w:val="20"/>
              </w:rPr>
            </w:pPr>
            <w:r w:rsidRPr="001045B1">
              <w:rPr>
                <w:szCs w:val="20"/>
              </w:rPr>
              <w:t>4</w:t>
            </w:r>
          </w:p>
        </w:tc>
        <w:tc>
          <w:tcPr>
            <w:tcW w:w="0" w:type="auto"/>
            <w:shd w:val="clear" w:color="auto" w:fill="auto"/>
          </w:tcPr>
          <w:p w14:paraId="5CDB0124" w14:textId="77777777" w:rsidR="00EF08AB" w:rsidRPr="001045B1" w:rsidRDefault="006C0D37" w:rsidP="001E4776">
            <w:pPr>
              <w:ind w:left="31" w:right="194"/>
              <w:jc w:val="right"/>
              <w:rPr>
                <w:szCs w:val="20"/>
              </w:rPr>
            </w:pPr>
            <w:hyperlink w:anchor="_Hlk477319384" w:history="1">
              <w:r w:rsidR="00EF08AB" w:rsidRPr="001045B1">
                <w:rPr>
                  <w:szCs w:val="20"/>
                </w:rPr>
                <w:t>swe_calc_ut</w:t>
              </w:r>
            </w:hyperlink>
          </w:p>
        </w:tc>
        <w:tc>
          <w:tcPr>
            <w:tcW w:w="7383" w:type="dxa"/>
            <w:shd w:val="clear" w:color="auto" w:fill="auto"/>
          </w:tcPr>
          <w:p w14:paraId="58C7A941" w14:textId="77777777" w:rsidR="00EF08AB" w:rsidRPr="001045B1" w:rsidRDefault="00EF08AB" w:rsidP="001045B1">
            <w:pPr>
              <w:ind w:left="31"/>
              <w:rPr>
                <w:szCs w:val="20"/>
              </w:rPr>
            </w:pPr>
            <w:r w:rsidRPr="001045B1">
              <w:rPr>
                <w:szCs w:val="20"/>
              </w:rPr>
              <w:t>modified version of swe_calc</w:t>
            </w:r>
          </w:p>
        </w:tc>
      </w:tr>
      <w:tr w:rsidR="00EF08AB" w:rsidRPr="001045B1" w14:paraId="0EC2DC45" w14:textId="77777777" w:rsidTr="00034150">
        <w:tc>
          <w:tcPr>
            <w:tcW w:w="0" w:type="auto"/>
            <w:shd w:val="clear" w:color="auto" w:fill="auto"/>
          </w:tcPr>
          <w:p w14:paraId="00F517EE" w14:textId="77777777" w:rsidR="00EF08AB" w:rsidRPr="001045B1" w:rsidRDefault="005F4205" w:rsidP="001045B1">
            <w:pPr>
              <w:ind w:left="31"/>
              <w:rPr>
                <w:szCs w:val="20"/>
              </w:rPr>
            </w:pPr>
            <w:r w:rsidRPr="001045B1">
              <w:rPr>
                <w:szCs w:val="20"/>
              </w:rPr>
              <w:t>5</w:t>
            </w:r>
          </w:p>
        </w:tc>
        <w:tc>
          <w:tcPr>
            <w:tcW w:w="0" w:type="auto"/>
            <w:shd w:val="clear" w:color="auto" w:fill="auto"/>
          </w:tcPr>
          <w:p w14:paraId="55A3A35B" w14:textId="77777777" w:rsidR="00EF08AB" w:rsidRPr="001045B1" w:rsidRDefault="006C0D37" w:rsidP="001E4776">
            <w:pPr>
              <w:ind w:left="31" w:right="194"/>
              <w:jc w:val="right"/>
              <w:rPr>
                <w:szCs w:val="20"/>
              </w:rPr>
            </w:pPr>
            <w:hyperlink w:anchor="_Hlk477844023" w:history="1">
              <w:r w:rsidR="00EF08AB" w:rsidRPr="001045B1">
                <w:rPr>
                  <w:szCs w:val="20"/>
                </w:rPr>
                <w:t>swe_close</w:t>
              </w:r>
            </w:hyperlink>
          </w:p>
        </w:tc>
        <w:tc>
          <w:tcPr>
            <w:tcW w:w="7383" w:type="dxa"/>
            <w:shd w:val="clear" w:color="auto" w:fill="auto"/>
          </w:tcPr>
          <w:p w14:paraId="01BEC61C" w14:textId="77777777" w:rsidR="00EF08AB" w:rsidRPr="001045B1" w:rsidRDefault="00EF08AB" w:rsidP="001045B1">
            <w:pPr>
              <w:ind w:left="31"/>
              <w:rPr>
                <w:szCs w:val="20"/>
              </w:rPr>
            </w:pPr>
            <w:r w:rsidRPr="001045B1">
              <w:rPr>
                <w:szCs w:val="20"/>
              </w:rPr>
              <w:t>releases most resources used by the Swiss Ephemeris</w:t>
            </w:r>
          </w:p>
        </w:tc>
      </w:tr>
      <w:tr w:rsidR="00EF08AB" w:rsidRPr="001045B1" w14:paraId="20FC9F3E" w14:textId="77777777" w:rsidTr="00034150">
        <w:tc>
          <w:tcPr>
            <w:tcW w:w="0" w:type="auto"/>
            <w:shd w:val="clear" w:color="auto" w:fill="auto"/>
          </w:tcPr>
          <w:p w14:paraId="6488EA1B" w14:textId="77777777" w:rsidR="00EF08AB" w:rsidRPr="001045B1" w:rsidRDefault="005F4205" w:rsidP="001045B1">
            <w:pPr>
              <w:ind w:left="31"/>
              <w:rPr>
                <w:szCs w:val="20"/>
              </w:rPr>
            </w:pPr>
            <w:r w:rsidRPr="001045B1">
              <w:rPr>
                <w:szCs w:val="20"/>
              </w:rPr>
              <w:t>6</w:t>
            </w:r>
          </w:p>
        </w:tc>
        <w:tc>
          <w:tcPr>
            <w:tcW w:w="0" w:type="auto"/>
            <w:shd w:val="clear" w:color="auto" w:fill="auto"/>
          </w:tcPr>
          <w:p w14:paraId="7389F0A3" w14:textId="77777777" w:rsidR="00EF08AB" w:rsidRPr="001045B1" w:rsidRDefault="006C0D37" w:rsidP="001E4776">
            <w:pPr>
              <w:ind w:left="31" w:right="194"/>
              <w:jc w:val="right"/>
              <w:rPr>
                <w:szCs w:val="20"/>
              </w:rPr>
            </w:pPr>
            <w:hyperlink w:anchor="_Hlk478111295" w:history="1">
              <w:r w:rsidR="00EF08AB" w:rsidRPr="001045B1">
                <w:rPr>
                  <w:szCs w:val="20"/>
                </w:rPr>
                <w:t>swe_cotrans</w:t>
              </w:r>
            </w:hyperlink>
          </w:p>
        </w:tc>
        <w:tc>
          <w:tcPr>
            <w:tcW w:w="7383" w:type="dxa"/>
            <w:shd w:val="clear" w:color="auto" w:fill="auto"/>
          </w:tcPr>
          <w:p w14:paraId="0DE18D76" w14:textId="77777777" w:rsidR="00EF08AB" w:rsidRPr="001045B1" w:rsidRDefault="00EF08AB" w:rsidP="001045B1">
            <w:pPr>
              <w:ind w:left="31"/>
              <w:rPr>
                <w:szCs w:val="20"/>
              </w:rPr>
            </w:pPr>
            <w:r w:rsidRPr="001045B1">
              <w:rPr>
                <w:szCs w:val="20"/>
              </w:rPr>
              <w:t>coordinate transformation, from ecliptic to equator or vice-versa</w:t>
            </w:r>
          </w:p>
        </w:tc>
      </w:tr>
      <w:tr w:rsidR="00EF08AB" w:rsidRPr="001045B1" w14:paraId="60BB48BA" w14:textId="77777777" w:rsidTr="00034150">
        <w:tc>
          <w:tcPr>
            <w:tcW w:w="0" w:type="auto"/>
            <w:shd w:val="clear" w:color="auto" w:fill="auto"/>
          </w:tcPr>
          <w:p w14:paraId="1675C9EB" w14:textId="77777777" w:rsidR="00EF08AB" w:rsidRPr="001045B1" w:rsidRDefault="005F4205" w:rsidP="001045B1">
            <w:pPr>
              <w:ind w:left="31"/>
              <w:rPr>
                <w:szCs w:val="20"/>
              </w:rPr>
            </w:pPr>
            <w:r w:rsidRPr="001045B1">
              <w:rPr>
                <w:szCs w:val="20"/>
              </w:rPr>
              <w:t>7</w:t>
            </w:r>
          </w:p>
        </w:tc>
        <w:tc>
          <w:tcPr>
            <w:tcW w:w="0" w:type="auto"/>
            <w:shd w:val="clear" w:color="auto" w:fill="auto"/>
          </w:tcPr>
          <w:p w14:paraId="3FCFFF48" w14:textId="77777777" w:rsidR="00EF08AB" w:rsidRPr="001045B1" w:rsidRDefault="006C0D37" w:rsidP="001E4776">
            <w:pPr>
              <w:ind w:left="31" w:right="194"/>
              <w:jc w:val="right"/>
              <w:rPr>
                <w:szCs w:val="20"/>
              </w:rPr>
            </w:pPr>
            <w:hyperlink w:anchor="_Hlk478111388" w:history="1">
              <w:r w:rsidR="00EF08AB" w:rsidRPr="001045B1">
                <w:rPr>
                  <w:szCs w:val="20"/>
                </w:rPr>
                <w:t>swe_cotrans_sp</w:t>
              </w:r>
            </w:hyperlink>
            <w:r w:rsidR="00EF08AB" w:rsidRPr="001045B1">
              <w:rPr>
                <w:szCs w:val="20"/>
              </w:rPr>
              <w:t xml:space="preserve"> </w:t>
            </w:r>
          </w:p>
        </w:tc>
        <w:tc>
          <w:tcPr>
            <w:tcW w:w="7383" w:type="dxa"/>
            <w:shd w:val="clear" w:color="auto" w:fill="auto"/>
          </w:tcPr>
          <w:p w14:paraId="29814EDD" w14:textId="77777777" w:rsidR="00EF08AB" w:rsidRPr="001045B1" w:rsidRDefault="00EF08AB" w:rsidP="001045B1">
            <w:pPr>
              <w:ind w:left="31"/>
              <w:rPr>
                <w:szCs w:val="20"/>
              </w:rPr>
            </w:pPr>
            <w:r w:rsidRPr="001045B1">
              <w:rPr>
                <w:szCs w:val="20"/>
              </w:rPr>
              <w:t>coordinate transformation of position and speed, from ecliptic to equator or vice-versa</w:t>
            </w:r>
          </w:p>
        </w:tc>
      </w:tr>
      <w:tr w:rsidR="00EF08AB" w:rsidRPr="001045B1" w14:paraId="6C716441" w14:textId="77777777" w:rsidTr="00034150">
        <w:tc>
          <w:tcPr>
            <w:tcW w:w="0" w:type="auto"/>
            <w:shd w:val="clear" w:color="auto" w:fill="auto"/>
          </w:tcPr>
          <w:p w14:paraId="0BE1FC9D" w14:textId="77777777" w:rsidR="00EF08AB" w:rsidRPr="001045B1" w:rsidRDefault="005F4205" w:rsidP="001045B1">
            <w:pPr>
              <w:ind w:left="31"/>
              <w:rPr>
                <w:szCs w:val="20"/>
              </w:rPr>
            </w:pPr>
            <w:r w:rsidRPr="001045B1">
              <w:rPr>
                <w:szCs w:val="20"/>
              </w:rPr>
              <w:t>8</w:t>
            </w:r>
          </w:p>
        </w:tc>
        <w:tc>
          <w:tcPr>
            <w:tcW w:w="0" w:type="auto"/>
            <w:shd w:val="clear" w:color="auto" w:fill="auto"/>
          </w:tcPr>
          <w:p w14:paraId="77A4BBDE" w14:textId="77777777" w:rsidR="00EF08AB" w:rsidRPr="001045B1" w:rsidRDefault="006C0D37" w:rsidP="001E4776">
            <w:pPr>
              <w:ind w:left="31" w:right="194"/>
              <w:jc w:val="right"/>
              <w:rPr>
                <w:szCs w:val="20"/>
              </w:rPr>
            </w:pPr>
            <w:hyperlink w:anchor="_Hlk477331070" w:history="1">
              <w:r w:rsidR="00EF08AB" w:rsidRPr="001045B1">
                <w:rPr>
                  <w:szCs w:val="20"/>
                </w:rPr>
                <w:t>swe_date_conversion</w:t>
              </w:r>
            </w:hyperlink>
          </w:p>
        </w:tc>
        <w:tc>
          <w:tcPr>
            <w:tcW w:w="7383" w:type="dxa"/>
            <w:shd w:val="clear" w:color="auto" w:fill="auto"/>
          </w:tcPr>
          <w:p w14:paraId="05C833A1" w14:textId="77777777" w:rsidR="00EF08AB" w:rsidRPr="001045B1" w:rsidRDefault="00EF08AB" w:rsidP="001045B1">
            <w:pPr>
              <w:ind w:left="31"/>
              <w:rPr>
                <w:szCs w:val="20"/>
              </w:rPr>
            </w:pPr>
            <w:r w:rsidRPr="001045B1">
              <w:rPr>
                <w:szCs w:val="20"/>
              </w:rPr>
              <w:t>computes a Julian day from year, month, day, time and checks whether a date is legal</w:t>
            </w:r>
          </w:p>
        </w:tc>
      </w:tr>
      <w:tr w:rsidR="00EF08AB" w:rsidRPr="001045B1" w14:paraId="594E18E3" w14:textId="77777777" w:rsidTr="00034150">
        <w:tc>
          <w:tcPr>
            <w:tcW w:w="0" w:type="auto"/>
            <w:shd w:val="clear" w:color="auto" w:fill="auto"/>
          </w:tcPr>
          <w:p w14:paraId="551FF75D" w14:textId="77777777" w:rsidR="00EF08AB" w:rsidRPr="001045B1" w:rsidRDefault="005F4205" w:rsidP="001045B1">
            <w:pPr>
              <w:ind w:left="31"/>
              <w:rPr>
                <w:szCs w:val="20"/>
              </w:rPr>
            </w:pPr>
            <w:r w:rsidRPr="001045B1">
              <w:rPr>
                <w:szCs w:val="20"/>
              </w:rPr>
              <w:t>9</w:t>
            </w:r>
          </w:p>
        </w:tc>
        <w:tc>
          <w:tcPr>
            <w:tcW w:w="0" w:type="auto"/>
            <w:shd w:val="clear" w:color="auto" w:fill="auto"/>
          </w:tcPr>
          <w:p w14:paraId="46619E66" w14:textId="77777777" w:rsidR="00EF08AB" w:rsidRPr="001045B1" w:rsidRDefault="006C0D37" w:rsidP="001E4776">
            <w:pPr>
              <w:ind w:left="31" w:right="194"/>
              <w:jc w:val="right"/>
              <w:rPr>
                <w:szCs w:val="20"/>
              </w:rPr>
            </w:pPr>
            <w:hyperlink w:anchor="_Hlk478111399" w:history="1">
              <w:r w:rsidR="00EF08AB" w:rsidRPr="001045B1">
                <w:rPr>
                  <w:szCs w:val="20"/>
                </w:rPr>
                <w:t>swe_degnorm</w:t>
              </w:r>
            </w:hyperlink>
          </w:p>
        </w:tc>
        <w:tc>
          <w:tcPr>
            <w:tcW w:w="7383" w:type="dxa"/>
            <w:shd w:val="clear" w:color="auto" w:fill="auto"/>
          </w:tcPr>
          <w:p w14:paraId="2A06934F" w14:textId="77777777" w:rsidR="00EF08AB" w:rsidRPr="001045B1" w:rsidRDefault="00EF08AB" w:rsidP="001045B1">
            <w:pPr>
              <w:ind w:left="31"/>
              <w:rPr>
                <w:szCs w:val="20"/>
              </w:rPr>
            </w:pPr>
            <w:r w:rsidRPr="001045B1">
              <w:rPr>
                <w:szCs w:val="20"/>
              </w:rPr>
              <w:t>normalization of any degree number to the range 0 ... 360</w:t>
            </w:r>
          </w:p>
        </w:tc>
      </w:tr>
      <w:tr w:rsidR="00EF08AB" w:rsidRPr="001045B1" w14:paraId="121D3102" w14:textId="77777777" w:rsidTr="00034150">
        <w:tc>
          <w:tcPr>
            <w:tcW w:w="0" w:type="auto"/>
            <w:shd w:val="clear" w:color="auto" w:fill="auto"/>
          </w:tcPr>
          <w:p w14:paraId="241D987B" w14:textId="77777777" w:rsidR="00EF08AB" w:rsidRPr="001045B1" w:rsidRDefault="00EF08AB" w:rsidP="001045B1">
            <w:pPr>
              <w:ind w:left="31"/>
              <w:rPr>
                <w:szCs w:val="20"/>
              </w:rPr>
            </w:pPr>
            <w:r w:rsidRPr="001045B1">
              <w:rPr>
                <w:szCs w:val="20"/>
              </w:rPr>
              <w:t>1</w:t>
            </w:r>
            <w:r w:rsidR="005F4205" w:rsidRPr="001045B1">
              <w:rPr>
                <w:szCs w:val="20"/>
              </w:rPr>
              <w:t>0</w:t>
            </w:r>
          </w:p>
        </w:tc>
        <w:tc>
          <w:tcPr>
            <w:tcW w:w="0" w:type="auto"/>
            <w:shd w:val="clear" w:color="auto" w:fill="auto"/>
          </w:tcPr>
          <w:p w14:paraId="1E6F5C42" w14:textId="77777777" w:rsidR="00EF08AB" w:rsidRPr="001045B1" w:rsidRDefault="006C0D37" w:rsidP="001E4776">
            <w:pPr>
              <w:ind w:left="31" w:right="194"/>
              <w:jc w:val="right"/>
              <w:rPr>
                <w:szCs w:val="20"/>
              </w:rPr>
            </w:pPr>
            <w:hyperlink w:anchor="_Hlk477840778" w:history="1">
              <w:r w:rsidR="00EF08AB" w:rsidRPr="001045B1">
                <w:rPr>
                  <w:szCs w:val="20"/>
                </w:rPr>
                <w:t>swe_deltat</w:t>
              </w:r>
            </w:hyperlink>
          </w:p>
        </w:tc>
        <w:tc>
          <w:tcPr>
            <w:tcW w:w="7383" w:type="dxa"/>
            <w:shd w:val="clear" w:color="auto" w:fill="auto"/>
          </w:tcPr>
          <w:p w14:paraId="313324F2" w14:textId="77777777" w:rsidR="00EF08AB" w:rsidRPr="001045B1" w:rsidRDefault="00B10EBB" w:rsidP="001045B1">
            <w:pPr>
              <w:ind w:left="31"/>
              <w:rPr>
                <w:szCs w:val="20"/>
              </w:rPr>
            </w:pPr>
            <w:r w:rsidRPr="001045B1">
              <w:rPr>
                <w:szCs w:val="20"/>
              </w:rPr>
              <w:t xml:space="preserve">computes </w:t>
            </w:r>
            <w:r w:rsidR="00EF08AB" w:rsidRPr="001045B1">
              <w:rPr>
                <w:szCs w:val="20"/>
              </w:rPr>
              <w:t>the difference between Universal Time (UT, GMT) and Ephemeris time</w:t>
            </w:r>
          </w:p>
        </w:tc>
      </w:tr>
      <w:tr w:rsidR="00EF08AB" w:rsidRPr="001045B1" w14:paraId="17862A94" w14:textId="77777777" w:rsidTr="00034150">
        <w:tc>
          <w:tcPr>
            <w:tcW w:w="0" w:type="auto"/>
            <w:shd w:val="clear" w:color="auto" w:fill="auto"/>
          </w:tcPr>
          <w:p w14:paraId="04EDCC15" w14:textId="77777777" w:rsidR="00EF08AB" w:rsidRPr="001045B1" w:rsidRDefault="00EF08AB" w:rsidP="001045B1">
            <w:pPr>
              <w:ind w:left="31"/>
              <w:rPr>
                <w:szCs w:val="20"/>
              </w:rPr>
            </w:pPr>
            <w:r w:rsidRPr="001045B1">
              <w:rPr>
                <w:szCs w:val="20"/>
              </w:rPr>
              <w:t>1</w:t>
            </w:r>
            <w:r w:rsidR="005F4205" w:rsidRPr="001045B1">
              <w:rPr>
                <w:szCs w:val="20"/>
              </w:rPr>
              <w:t>1</w:t>
            </w:r>
          </w:p>
        </w:tc>
        <w:tc>
          <w:tcPr>
            <w:tcW w:w="0" w:type="auto"/>
            <w:shd w:val="clear" w:color="auto" w:fill="auto"/>
          </w:tcPr>
          <w:p w14:paraId="31BAF781" w14:textId="77777777" w:rsidR="00EF08AB" w:rsidRPr="001045B1" w:rsidRDefault="006C0D37" w:rsidP="001E4776">
            <w:pPr>
              <w:ind w:left="31" w:right="194"/>
              <w:jc w:val="right"/>
              <w:rPr>
                <w:szCs w:val="20"/>
              </w:rPr>
            </w:pPr>
            <w:hyperlink w:anchor="_Hlk477325176" w:history="1">
              <w:r w:rsidR="00EF08AB" w:rsidRPr="001045B1">
                <w:rPr>
                  <w:szCs w:val="20"/>
                </w:rPr>
                <w:t>swe_fixstar</w:t>
              </w:r>
            </w:hyperlink>
          </w:p>
        </w:tc>
        <w:tc>
          <w:tcPr>
            <w:tcW w:w="7383" w:type="dxa"/>
            <w:shd w:val="clear" w:color="auto" w:fill="auto"/>
          </w:tcPr>
          <w:p w14:paraId="6CB5DA57" w14:textId="77777777" w:rsidR="00EF08AB" w:rsidRPr="001045B1" w:rsidRDefault="00EF08AB" w:rsidP="001045B1">
            <w:pPr>
              <w:ind w:left="31"/>
              <w:rPr>
                <w:szCs w:val="20"/>
              </w:rPr>
            </w:pPr>
            <w:r w:rsidRPr="001045B1">
              <w:rPr>
                <w:szCs w:val="20"/>
              </w:rPr>
              <w:t>computes fixed stars</w:t>
            </w:r>
          </w:p>
        </w:tc>
      </w:tr>
      <w:tr w:rsidR="00EF08AB" w:rsidRPr="001045B1" w14:paraId="2F263D1B" w14:textId="77777777" w:rsidTr="00034150">
        <w:tc>
          <w:tcPr>
            <w:tcW w:w="0" w:type="auto"/>
            <w:shd w:val="clear" w:color="auto" w:fill="auto"/>
          </w:tcPr>
          <w:p w14:paraId="111C23B2" w14:textId="77777777" w:rsidR="00EF08AB" w:rsidRPr="001045B1" w:rsidRDefault="00EF08AB" w:rsidP="001045B1">
            <w:pPr>
              <w:ind w:left="31"/>
              <w:rPr>
                <w:szCs w:val="20"/>
              </w:rPr>
            </w:pPr>
            <w:r w:rsidRPr="001045B1">
              <w:rPr>
                <w:szCs w:val="20"/>
              </w:rPr>
              <w:t>1</w:t>
            </w:r>
            <w:r w:rsidR="005F4205" w:rsidRPr="001045B1">
              <w:rPr>
                <w:szCs w:val="20"/>
              </w:rPr>
              <w:t>2</w:t>
            </w:r>
          </w:p>
        </w:tc>
        <w:tc>
          <w:tcPr>
            <w:tcW w:w="0" w:type="auto"/>
            <w:shd w:val="clear" w:color="auto" w:fill="auto"/>
          </w:tcPr>
          <w:p w14:paraId="7F92126A" w14:textId="77777777" w:rsidR="00EF08AB" w:rsidRPr="001045B1" w:rsidRDefault="006C0D37" w:rsidP="001E4776">
            <w:pPr>
              <w:ind w:left="31" w:right="194"/>
              <w:jc w:val="right"/>
              <w:rPr>
                <w:szCs w:val="20"/>
              </w:rPr>
            </w:pPr>
            <w:hyperlink w:anchor="_Hlk477325162" w:history="1">
              <w:r w:rsidR="00EF08AB" w:rsidRPr="001045B1">
                <w:rPr>
                  <w:szCs w:val="20"/>
                </w:rPr>
                <w:t>swe_fixstar_ut</w:t>
              </w:r>
            </w:hyperlink>
          </w:p>
        </w:tc>
        <w:tc>
          <w:tcPr>
            <w:tcW w:w="7383" w:type="dxa"/>
            <w:shd w:val="clear" w:color="auto" w:fill="auto"/>
          </w:tcPr>
          <w:p w14:paraId="21D979E6" w14:textId="77777777" w:rsidR="00EF08AB" w:rsidRPr="001045B1" w:rsidRDefault="00EF08AB" w:rsidP="001045B1">
            <w:pPr>
              <w:ind w:left="31"/>
              <w:rPr>
                <w:szCs w:val="20"/>
              </w:rPr>
            </w:pPr>
            <w:r w:rsidRPr="001045B1">
              <w:rPr>
                <w:szCs w:val="20"/>
              </w:rPr>
              <w:t>modified version of swe_fixstar</w:t>
            </w:r>
          </w:p>
        </w:tc>
      </w:tr>
      <w:tr w:rsidR="00EF08AB" w:rsidRPr="001045B1" w14:paraId="461E1866" w14:textId="77777777" w:rsidTr="00034150">
        <w:tc>
          <w:tcPr>
            <w:tcW w:w="0" w:type="auto"/>
            <w:shd w:val="clear" w:color="auto" w:fill="auto"/>
          </w:tcPr>
          <w:p w14:paraId="6902F266" w14:textId="77777777" w:rsidR="00EF08AB" w:rsidRPr="001045B1" w:rsidRDefault="00EF08AB" w:rsidP="001045B1">
            <w:pPr>
              <w:ind w:left="31"/>
              <w:rPr>
                <w:szCs w:val="20"/>
              </w:rPr>
            </w:pPr>
            <w:r w:rsidRPr="001045B1">
              <w:rPr>
                <w:szCs w:val="20"/>
              </w:rPr>
              <w:t>1</w:t>
            </w:r>
            <w:r w:rsidR="005F4205" w:rsidRPr="001045B1">
              <w:rPr>
                <w:szCs w:val="20"/>
              </w:rPr>
              <w:t>3</w:t>
            </w:r>
          </w:p>
        </w:tc>
        <w:tc>
          <w:tcPr>
            <w:tcW w:w="0" w:type="auto"/>
            <w:shd w:val="clear" w:color="auto" w:fill="auto"/>
          </w:tcPr>
          <w:p w14:paraId="311A18BC" w14:textId="1FEE9F3A" w:rsidR="00EF08AB" w:rsidRPr="001045B1" w:rsidRDefault="006C0D37" w:rsidP="001E4776">
            <w:pPr>
              <w:ind w:left="31" w:right="194"/>
              <w:jc w:val="right"/>
              <w:rPr>
                <w:szCs w:val="20"/>
              </w:rPr>
            </w:pPr>
            <w:hyperlink w:anchor="_Hlk477856443" w:history="1">
              <w:r w:rsidR="00341D2D">
                <w:rPr>
                  <w:szCs w:val="20"/>
                </w:rPr>
                <w:t>swe_get_ayanamsa</w:t>
              </w:r>
            </w:hyperlink>
            <w:r w:rsidR="00EF08AB" w:rsidRPr="001045B1">
              <w:rPr>
                <w:szCs w:val="20"/>
              </w:rPr>
              <w:t xml:space="preserve"> </w:t>
            </w:r>
          </w:p>
        </w:tc>
        <w:tc>
          <w:tcPr>
            <w:tcW w:w="7383" w:type="dxa"/>
            <w:shd w:val="clear" w:color="auto" w:fill="auto"/>
          </w:tcPr>
          <w:p w14:paraId="5133AA6E" w14:textId="652E4217" w:rsidR="00EF08AB" w:rsidRPr="001045B1" w:rsidRDefault="00EF08AB" w:rsidP="001045B1">
            <w:pPr>
              <w:ind w:left="31"/>
              <w:rPr>
                <w:szCs w:val="20"/>
              </w:rPr>
            </w:pPr>
            <w:r w:rsidRPr="001045B1">
              <w:rPr>
                <w:szCs w:val="20"/>
              </w:rPr>
              <w:t xml:space="preserve">computes the </w:t>
            </w:r>
            <w:hyperlink w:anchor="_Hlk477842381" w:history="1">
              <w:r w:rsidR="00FE0B96">
                <w:rPr>
                  <w:szCs w:val="20"/>
                </w:rPr>
                <w:t>ayanamsha</w:t>
              </w:r>
            </w:hyperlink>
          </w:p>
        </w:tc>
      </w:tr>
      <w:tr w:rsidR="00EF08AB" w:rsidRPr="001045B1" w14:paraId="479FF303" w14:textId="77777777" w:rsidTr="00034150">
        <w:tc>
          <w:tcPr>
            <w:tcW w:w="0" w:type="auto"/>
            <w:shd w:val="clear" w:color="auto" w:fill="auto"/>
          </w:tcPr>
          <w:p w14:paraId="0B9AE41D" w14:textId="77777777" w:rsidR="00EF08AB" w:rsidRPr="001045B1" w:rsidRDefault="00EF08AB" w:rsidP="001045B1">
            <w:pPr>
              <w:ind w:left="31"/>
              <w:rPr>
                <w:szCs w:val="20"/>
              </w:rPr>
            </w:pPr>
            <w:r w:rsidRPr="001045B1">
              <w:rPr>
                <w:szCs w:val="20"/>
              </w:rPr>
              <w:t>1</w:t>
            </w:r>
            <w:r w:rsidR="005F4205" w:rsidRPr="001045B1">
              <w:rPr>
                <w:szCs w:val="20"/>
              </w:rPr>
              <w:t>4</w:t>
            </w:r>
          </w:p>
        </w:tc>
        <w:tc>
          <w:tcPr>
            <w:tcW w:w="0" w:type="auto"/>
            <w:shd w:val="clear" w:color="auto" w:fill="auto"/>
          </w:tcPr>
          <w:p w14:paraId="502DE4F5" w14:textId="00A1D353" w:rsidR="00EF08AB" w:rsidRPr="001045B1" w:rsidRDefault="006C0D37" w:rsidP="001E4776">
            <w:pPr>
              <w:ind w:left="31" w:right="194"/>
              <w:jc w:val="right"/>
              <w:rPr>
                <w:szCs w:val="20"/>
              </w:rPr>
            </w:pPr>
            <w:hyperlink w:anchor="_Hlk477856452" w:history="1">
              <w:r w:rsidR="00341D2D">
                <w:rPr>
                  <w:szCs w:val="20"/>
                </w:rPr>
                <w:t>swe_get_ayanamsa</w:t>
              </w:r>
              <w:r w:rsidR="00EF08AB" w:rsidRPr="001045B1">
                <w:rPr>
                  <w:szCs w:val="20"/>
                </w:rPr>
                <w:t>_ut</w:t>
              </w:r>
            </w:hyperlink>
          </w:p>
        </w:tc>
        <w:tc>
          <w:tcPr>
            <w:tcW w:w="7383" w:type="dxa"/>
            <w:shd w:val="clear" w:color="auto" w:fill="auto"/>
          </w:tcPr>
          <w:p w14:paraId="0BB55C3B" w14:textId="12CA1A1D" w:rsidR="00EF08AB" w:rsidRPr="001045B1" w:rsidRDefault="00EF08AB" w:rsidP="001045B1">
            <w:pPr>
              <w:ind w:left="31"/>
              <w:rPr>
                <w:szCs w:val="20"/>
              </w:rPr>
            </w:pPr>
            <w:r w:rsidRPr="001045B1">
              <w:rPr>
                <w:szCs w:val="20"/>
              </w:rPr>
              <w:t xml:space="preserve">modified version of </w:t>
            </w:r>
            <w:r w:rsidR="00341D2D">
              <w:rPr>
                <w:szCs w:val="20"/>
              </w:rPr>
              <w:t>swe_get_ayanamsa</w:t>
            </w:r>
          </w:p>
        </w:tc>
      </w:tr>
      <w:tr w:rsidR="00EF08AB" w:rsidRPr="001045B1" w14:paraId="4738E2BC" w14:textId="77777777" w:rsidTr="00034150">
        <w:tc>
          <w:tcPr>
            <w:tcW w:w="0" w:type="auto"/>
            <w:shd w:val="clear" w:color="auto" w:fill="auto"/>
          </w:tcPr>
          <w:p w14:paraId="5E3AA10A" w14:textId="77777777" w:rsidR="00EF08AB" w:rsidRPr="001045B1" w:rsidRDefault="00EF08AB" w:rsidP="001045B1">
            <w:pPr>
              <w:ind w:left="31"/>
              <w:rPr>
                <w:szCs w:val="20"/>
              </w:rPr>
            </w:pPr>
            <w:r w:rsidRPr="001045B1">
              <w:rPr>
                <w:szCs w:val="20"/>
              </w:rPr>
              <w:t>1</w:t>
            </w:r>
            <w:r w:rsidR="005F4205" w:rsidRPr="001045B1">
              <w:rPr>
                <w:szCs w:val="20"/>
              </w:rPr>
              <w:t>5</w:t>
            </w:r>
          </w:p>
        </w:tc>
        <w:tc>
          <w:tcPr>
            <w:tcW w:w="0" w:type="auto"/>
            <w:shd w:val="clear" w:color="auto" w:fill="auto"/>
          </w:tcPr>
          <w:p w14:paraId="0A40EC81" w14:textId="77777777" w:rsidR="00EF08AB" w:rsidRPr="001045B1" w:rsidRDefault="006C0D37" w:rsidP="001E4776">
            <w:pPr>
              <w:ind w:left="31" w:right="194"/>
              <w:jc w:val="right"/>
              <w:rPr>
                <w:szCs w:val="20"/>
              </w:rPr>
            </w:pPr>
            <w:hyperlink w:anchor="_Hlk477324852" w:history="1">
              <w:r w:rsidR="00EF08AB" w:rsidRPr="001045B1">
                <w:rPr>
                  <w:szCs w:val="20"/>
                </w:rPr>
                <w:t>swe_get_planet_name</w:t>
              </w:r>
            </w:hyperlink>
          </w:p>
        </w:tc>
        <w:tc>
          <w:tcPr>
            <w:tcW w:w="7383" w:type="dxa"/>
            <w:shd w:val="clear" w:color="auto" w:fill="auto"/>
          </w:tcPr>
          <w:p w14:paraId="77BDCB9B" w14:textId="77777777" w:rsidR="00EF08AB" w:rsidRPr="001045B1" w:rsidRDefault="00EF08AB" w:rsidP="001045B1">
            <w:pPr>
              <w:ind w:left="31"/>
              <w:rPr>
                <w:szCs w:val="20"/>
              </w:rPr>
            </w:pPr>
            <w:r w:rsidRPr="001045B1">
              <w:rPr>
                <w:szCs w:val="20"/>
              </w:rPr>
              <w:t>finds a planetary or asteroid name by given number</w:t>
            </w:r>
          </w:p>
        </w:tc>
      </w:tr>
      <w:tr w:rsidR="00EF08AB" w:rsidRPr="001045B1" w14:paraId="106E076B" w14:textId="77777777" w:rsidTr="00034150">
        <w:tc>
          <w:tcPr>
            <w:tcW w:w="0" w:type="auto"/>
            <w:shd w:val="clear" w:color="auto" w:fill="auto"/>
          </w:tcPr>
          <w:p w14:paraId="6C5F0FA6" w14:textId="77777777" w:rsidR="00EF08AB" w:rsidRPr="001045B1" w:rsidRDefault="00EF08AB" w:rsidP="001045B1">
            <w:pPr>
              <w:ind w:left="31"/>
              <w:rPr>
                <w:szCs w:val="20"/>
              </w:rPr>
            </w:pPr>
            <w:r w:rsidRPr="001045B1">
              <w:rPr>
                <w:szCs w:val="20"/>
              </w:rPr>
              <w:t>1</w:t>
            </w:r>
            <w:r w:rsidR="005F4205" w:rsidRPr="001045B1">
              <w:rPr>
                <w:szCs w:val="20"/>
              </w:rPr>
              <w:t>6</w:t>
            </w:r>
          </w:p>
        </w:tc>
        <w:tc>
          <w:tcPr>
            <w:tcW w:w="0" w:type="auto"/>
            <w:shd w:val="clear" w:color="auto" w:fill="auto"/>
          </w:tcPr>
          <w:p w14:paraId="15E84CD7" w14:textId="77777777" w:rsidR="00EF08AB" w:rsidRPr="001045B1" w:rsidRDefault="006C0D37" w:rsidP="001E4776">
            <w:pPr>
              <w:ind w:left="31" w:right="194"/>
              <w:jc w:val="right"/>
              <w:rPr>
                <w:szCs w:val="20"/>
              </w:rPr>
            </w:pPr>
            <w:hyperlink w:anchor="_Hlk477840792" w:history="1">
              <w:r w:rsidR="00EF08AB" w:rsidRPr="001045B1">
                <w:rPr>
                  <w:szCs w:val="20"/>
                </w:rPr>
                <w:t>swe_get_tid_acc</w:t>
              </w:r>
            </w:hyperlink>
          </w:p>
        </w:tc>
        <w:tc>
          <w:tcPr>
            <w:tcW w:w="7383" w:type="dxa"/>
            <w:shd w:val="clear" w:color="auto" w:fill="auto"/>
          </w:tcPr>
          <w:p w14:paraId="0BD89F90" w14:textId="77777777" w:rsidR="00EF08AB" w:rsidRPr="001045B1" w:rsidRDefault="00EF08AB" w:rsidP="001045B1">
            <w:pPr>
              <w:ind w:left="31"/>
              <w:rPr>
                <w:szCs w:val="20"/>
              </w:rPr>
            </w:pPr>
            <w:r w:rsidRPr="001045B1">
              <w:rPr>
                <w:szCs w:val="20"/>
              </w:rPr>
              <w:t>gets the tidal acceleration</w:t>
            </w:r>
          </w:p>
        </w:tc>
      </w:tr>
      <w:tr w:rsidR="00EF08AB" w:rsidRPr="001045B1" w14:paraId="547C8802" w14:textId="77777777" w:rsidTr="00034150">
        <w:tc>
          <w:tcPr>
            <w:tcW w:w="0" w:type="auto"/>
            <w:shd w:val="clear" w:color="auto" w:fill="auto"/>
          </w:tcPr>
          <w:p w14:paraId="681F5EDF" w14:textId="77777777" w:rsidR="00EF08AB" w:rsidRPr="001045B1" w:rsidRDefault="00EF08AB" w:rsidP="001045B1">
            <w:pPr>
              <w:ind w:left="31"/>
              <w:rPr>
                <w:szCs w:val="20"/>
              </w:rPr>
            </w:pPr>
            <w:r w:rsidRPr="001045B1">
              <w:rPr>
                <w:szCs w:val="20"/>
              </w:rPr>
              <w:t>1</w:t>
            </w:r>
            <w:r w:rsidR="005F4205" w:rsidRPr="001045B1">
              <w:rPr>
                <w:szCs w:val="20"/>
              </w:rPr>
              <w:t>7</w:t>
            </w:r>
          </w:p>
        </w:tc>
        <w:tc>
          <w:tcPr>
            <w:tcW w:w="0" w:type="auto"/>
            <w:shd w:val="clear" w:color="auto" w:fill="auto"/>
          </w:tcPr>
          <w:p w14:paraId="16878A66" w14:textId="77777777" w:rsidR="00EF08AB" w:rsidRPr="001045B1" w:rsidRDefault="006C0D37" w:rsidP="001E4776">
            <w:pPr>
              <w:ind w:left="31" w:right="194"/>
              <w:jc w:val="right"/>
              <w:rPr>
                <w:szCs w:val="20"/>
              </w:rPr>
            </w:pPr>
            <w:hyperlink w:anchor="_Hlk477862955" w:history="1">
              <w:r w:rsidR="00EF08AB" w:rsidRPr="001045B1">
                <w:rPr>
                  <w:szCs w:val="20"/>
                </w:rPr>
                <w:t>swe_heliacal_ut</w:t>
              </w:r>
            </w:hyperlink>
          </w:p>
        </w:tc>
        <w:tc>
          <w:tcPr>
            <w:tcW w:w="7383" w:type="dxa"/>
            <w:shd w:val="clear" w:color="auto" w:fill="auto"/>
          </w:tcPr>
          <w:p w14:paraId="68D5286B" w14:textId="77777777" w:rsidR="00EF08AB" w:rsidRPr="001045B1" w:rsidRDefault="00EF08AB" w:rsidP="001045B1">
            <w:pPr>
              <w:ind w:left="31"/>
              <w:rPr>
                <w:szCs w:val="20"/>
              </w:rPr>
            </w:pPr>
            <w:r w:rsidRPr="001045B1">
              <w:rPr>
                <w:szCs w:val="20"/>
              </w:rPr>
              <w:t>compute heliacal risings etc. of a planet or star</w:t>
            </w:r>
          </w:p>
        </w:tc>
      </w:tr>
      <w:tr w:rsidR="00EF08AB" w:rsidRPr="001045B1" w14:paraId="0A3F9891" w14:textId="77777777" w:rsidTr="00034150">
        <w:tc>
          <w:tcPr>
            <w:tcW w:w="0" w:type="auto"/>
            <w:shd w:val="clear" w:color="auto" w:fill="auto"/>
          </w:tcPr>
          <w:p w14:paraId="487A8739" w14:textId="77777777" w:rsidR="00EF08AB" w:rsidRPr="001045B1" w:rsidRDefault="00EF08AB" w:rsidP="001045B1">
            <w:pPr>
              <w:ind w:left="31"/>
              <w:rPr>
                <w:szCs w:val="20"/>
              </w:rPr>
            </w:pPr>
            <w:r w:rsidRPr="001045B1">
              <w:rPr>
                <w:szCs w:val="20"/>
              </w:rPr>
              <w:t>1</w:t>
            </w:r>
            <w:r w:rsidR="005F4205" w:rsidRPr="001045B1">
              <w:rPr>
                <w:szCs w:val="20"/>
              </w:rPr>
              <w:t>8</w:t>
            </w:r>
          </w:p>
        </w:tc>
        <w:tc>
          <w:tcPr>
            <w:tcW w:w="0" w:type="auto"/>
            <w:shd w:val="clear" w:color="auto" w:fill="auto"/>
          </w:tcPr>
          <w:p w14:paraId="1FA26F06" w14:textId="77777777" w:rsidR="00EF08AB" w:rsidRPr="001045B1" w:rsidRDefault="006C0D37" w:rsidP="001E4776">
            <w:pPr>
              <w:ind w:left="31" w:right="194"/>
              <w:jc w:val="right"/>
              <w:rPr>
                <w:szCs w:val="20"/>
              </w:rPr>
            </w:pPr>
            <w:hyperlink w:anchor="_Hlk477862955" w:history="1">
              <w:r w:rsidR="00EF08AB" w:rsidRPr="001045B1">
                <w:rPr>
                  <w:szCs w:val="20"/>
                </w:rPr>
                <w:t>swe_house_pos</w:t>
              </w:r>
            </w:hyperlink>
          </w:p>
        </w:tc>
        <w:tc>
          <w:tcPr>
            <w:tcW w:w="7383" w:type="dxa"/>
            <w:shd w:val="clear" w:color="auto" w:fill="auto"/>
          </w:tcPr>
          <w:p w14:paraId="358A0070" w14:textId="77777777" w:rsidR="00EF08AB" w:rsidRPr="001045B1" w:rsidRDefault="00EF08AB" w:rsidP="001045B1">
            <w:pPr>
              <w:ind w:left="31"/>
              <w:rPr>
                <w:szCs w:val="20"/>
              </w:rPr>
            </w:pPr>
            <w:r w:rsidRPr="001045B1">
              <w:rPr>
                <w:szCs w:val="20"/>
              </w:rPr>
              <w:t>compute the house position of a given body for a given ARMC</w:t>
            </w:r>
          </w:p>
        </w:tc>
      </w:tr>
      <w:tr w:rsidR="00EF08AB" w:rsidRPr="001045B1" w14:paraId="637C6BE9" w14:textId="77777777" w:rsidTr="00034150">
        <w:tc>
          <w:tcPr>
            <w:tcW w:w="0" w:type="auto"/>
            <w:shd w:val="clear" w:color="auto" w:fill="auto"/>
          </w:tcPr>
          <w:p w14:paraId="44CC97EA" w14:textId="77777777" w:rsidR="00EF08AB" w:rsidRPr="001045B1" w:rsidRDefault="005F4205" w:rsidP="001045B1">
            <w:pPr>
              <w:ind w:left="31"/>
              <w:rPr>
                <w:szCs w:val="20"/>
              </w:rPr>
            </w:pPr>
            <w:r w:rsidRPr="001045B1">
              <w:rPr>
                <w:szCs w:val="20"/>
              </w:rPr>
              <w:t>19</w:t>
            </w:r>
          </w:p>
        </w:tc>
        <w:tc>
          <w:tcPr>
            <w:tcW w:w="0" w:type="auto"/>
            <w:shd w:val="clear" w:color="auto" w:fill="auto"/>
          </w:tcPr>
          <w:p w14:paraId="77ECD069" w14:textId="77777777" w:rsidR="00EF08AB" w:rsidRPr="001045B1" w:rsidRDefault="006C0D37" w:rsidP="001E4776">
            <w:pPr>
              <w:ind w:left="31" w:right="194"/>
              <w:jc w:val="right"/>
              <w:rPr>
                <w:szCs w:val="20"/>
              </w:rPr>
            </w:pPr>
            <w:hyperlink w:anchor="_Hlk477861239" w:history="1">
              <w:r w:rsidR="00EF08AB" w:rsidRPr="001045B1">
                <w:rPr>
                  <w:szCs w:val="20"/>
                </w:rPr>
                <w:t>swe_houses</w:t>
              </w:r>
            </w:hyperlink>
          </w:p>
        </w:tc>
        <w:tc>
          <w:tcPr>
            <w:tcW w:w="7383" w:type="dxa"/>
            <w:shd w:val="clear" w:color="auto" w:fill="auto"/>
          </w:tcPr>
          <w:p w14:paraId="53043545" w14:textId="77777777" w:rsidR="00EF08AB" w:rsidRPr="001045B1" w:rsidRDefault="00EF08AB" w:rsidP="001045B1">
            <w:pPr>
              <w:ind w:left="31"/>
              <w:rPr>
                <w:szCs w:val="20"/>
              </w:rPr>
            </w:pPr>
            <w:r w:rsidRPr="001045B1">
              <w:rPr>
                <w:szCs w:val="20"/>
              </w:rPr>
              <w:t>calculates houses for a given date and geographic position</w:t>
            </w:r>
          </w:p>
        </w:tc>
      </w:tr>
      <w:tr w:rsidR="00EF08AB" w:rsidRPr="001045B1" w14:paraId="497E5796" w14:textId="77777777" w:rsidTr="00034150">
        <w:tc>
          <w:tcPr>
            <w:tcW w:w="0" w:type="auto"/>
            <w:shd w:val="clear" w:color="auto" w:fill="auto"/>
          </w:tcPr>
          <w:p w14:paraId="3744AD4D" w14:textId="77777777" w:rsidR="00EF08AB" w:rsidRPr="001045B1" w:rsidRDefault="00EF08AB" w:rsidP="001045B1">
            <w:pPr>
              <w:ind w:left="31"/>
              <w:rPr>
                <w:szCs w:val="20"/>
              </w:rPr>
            </w:pPr>
            <w:r w:rsidRPr="001045B1">
              <w:rPr>
                <w:szCs w:val="20"/>
              </w:rPr>
              <w:t>2</w:t>
            </w:r>
            <w:r w:rsidR="005F4205" w:rsidRPr="001045B1">
              <w:rPr>
                <w:szCs w:val="20"/>
              </w:rPr>
              <w:t>0</w:t>
            </w:r>
          </w:p>
        </w:tc>
        <w:tc>
          <w:tcPr>
            <w:tcW w:w="0" w:type="auto"/>
            <w:shd w:val="clear" w:color="auto" w:fill="auto"/>
          </w:tcPr>
          <w:p w14:paraId="60B92CC6" w14:textId="77777777" w:rsidR="00EF08AB" w:rsidRPr="001045B1" w:rsidRDefault="006C0D37" w:rsidP="001E4776">
            <w:pPr>
              <w:ind w:left="31" w:right="194"/>
              <w:jc w:val="right"/>
              <w:rPr>
                <w:szCs w:val="20"/>
              </w:rPr>
            </w:pPr>
            <w:hyperlink w:anchor="_Hlk477861854" w:history="1">
              <w:r w:rsidR="00EF08AB" w:rsidRPr="001045B1">
                <w:rPr>
                  <w:szCs w:val="20"/>
                </w:rPr>
                <w:t>swe_houses_armc</w:t>
              </w:r>
            </w:hyperlink>
            <w:r w:rsidR="00EF08AB" w:rsidRPr="001045B1">
              <w:rPr>
                <w:szCs w:val="20"/>
              </w:rPr>
              <w:t xml:space="preserve"> </w:t>
            </w:r>
          </w:p>
        </w:tc>
        <w:tc>
          <w:tcPr>
            <w:tcW w:w="7383" w:type="dxa"/>
            <w:shd w:val="clear" w:color="auto" w:fill="auto"/>
          </w:tcPr>
          <w:p w14:paraId="3AF7A4E9" w14:textId="77777777" w:rsidR="00EF08AB" w:rsidRPr="001045B1" w:rsidRDefault="00EF08AB" w:rsidP="001045B1">
            <w:pPr>
              <w:ind w:left="31"/>
              <w:rPr>
                <w:szCs w:val="20"/>
              </w:rPr>
            </w:pPr>
            <w:r w:rsidRPr="001045B1">
              <w:rPr>
                <w:szCs w:val="20"/>
              </w:rPr>
              <w:t>computes houses from ARMC (e.g. with the composite horoscope which has no date)</w:t>
            </w:r>
          </w:p>
        </w:tc>
      </w:tr>
      <w:tr w:rsidR="00EF08AB" w:rsidRPr="001045B1" w14:paraId="140A5782" w14:textId="77777777" w:rsidTr="00034150">
        <w:tc>
          <w:tcPr>
            <w:tcW w:w="0" w:type="auto"/>
            <w:shd w:val="clear" w:color="auto" w:fill="auto"/>
          </w:tcPr>
          <w:p w14:paraId="0EF2E046" w14:textId="77777777" w:rsidR="00EF08AB" w:rsidRPr="001045B1" w:rsidRDefault="00EF08AB" w:rsidP="001045B1">
            <w:pPr>
              <w:ind w:left="31"/>
              <w:rPr>
                <w:szCs w:val="20"/>
              </w:rPr>
            </w:pPr>
            <w:r w:rsidRPr="001045B1">
              <w:rPr>
                <w:szCs w:val="20"/>
              </w:rPr>
              <w:t>2</w:t>
            </w:r>
            <w:r w:rsidR="005F4205" w:rsidRPr="001045B1">
              <w:rPr>
                <w:szCs w:val="20"/>
              </w:rPr>
              <w:t>1</w:t>
            </w:r>
          </w:p>
        </w:tc>
        <w:tc>
          <w:tcPr>
            <w:tcW w:w="0" w:type="auto"/>
            <w:shd w:val="clear" w:color="auto" w:fill="auto"/>
          </w:tcPr>
          <w:p w14:paraId="16929B8C" w14:textId="77777777" w:rsidR="00EF08AB" w:rsidRPr="001045B1" w:rsidRDefault="006C0D37" w:rsidP="001E4776">
            <w:pPr>
              <w:ind w:left="31" w:right="194"/>
              <w:jc w:val="right"/>
              <w:rPr>
                <w:szCs w:val="20"/>
              </w:rPr>
            </w:pPr>
            <w:hyperlink w:anchor="_Hlk477861861" w:history="1">
              <w:r w:rsidR="00EF08AB" w:rsidRPr="001045B1">
                <w:rPr>
                  <w:szCs w:val="20"/>
                </w:rPr>
                <w:t>swe_houses_ex</w:t>
              </w:r>
            </w:hyperlink>
          </w:p>
        </w:tc>
        <w:tc>
          <w:tcPr>
            <w:tcW w:w="7383" w:type="dxa"/>
            <w:shd w:val="clear" w:color="auto" w:fill="auto"/>
          </w:tcPr>
          <w:p w14:paraId="11661398" w14:textId="77777777" w:rsidR="00EF08AB" w:rsidRPr="001045B1" w:rsidRDefault="00EF08AB" w:rsidP="001045B1">
            <w:pPr>
              <w:ind w:left="31"/>
              <w:rPr>
                <w:szCs w:val="20"/>
              </w:rPr>
            </w:pPr>
            <w:r w:rsidRPr="001045B1">
              <w:rPr>
                <w:szCs w:val="20"/>
              </w:rPr>
              <w:t>the same as swe_houses(). Has a parameter, which can be used, if sidereal house positions are wanted</w:t>
            </w:r>
          </w:p>
        </w:tc>
      </w:tr>
      <w:tr w:rsidR="00EF08AB" w:rsidRPr="001045B1" w14:paraId="63ED24B4" w14:textId="77777777" w:rsidTr="00034150">
        <w:tc>
          <w:tcPr>
            <w:tcW w:w="0" w:type="auto"/>
            <w:shd w:val="clear" w:color="auto" w:fill="auto"/>
          </w:tcPr>
          <w:p w14:paraId="6BCBCCEC" w14:textId="77777777" w:rsidR="00EF08AB" w:rsidRPr="001045B1" w:rsidRDefault="00EF08AB" w:rsidP="001045B1">
            <w:pPr>
              <w:ind w:left="31"/>
              <w:rPr>
                <w:szCs w:val="20"/>
              </w:rPr>
            </w:pPr>
            <w:r w:rsidRPr="001045B1">
              <w:rPr>
                <w:szCs w:val="20"/>
              </w:rPr>
              <w:t>2</w:t>
            </w:r>
            <w:r w:rsidR="005F4205" w:rsidRPr="001045B1">
              <w:rPr>
                <w:szCs w:val="20"/>
              </w:rPr>
              <w:t>2</w:t>
            </w:r>
          </w:p>
        </w:tc>
        <w:tc>
          <w:tcPr>
            <w:tcW w:w="0" w:type="auto"/>
            <w:shd w:val="clear" w:color="auto" w:fill="auto"/>
          </w:tcPr>
          <w:p w14:paraId="04816A81" w14:textId="77777777" w:rsidR="00EF08AB" w:rsidRPr="001045B1" w:rsidRDefault="006C0D37" w:rsidP="001E4776">
            <w:pPr>
              <w:ind w:left="31" w:right="194"/>
              <w:jc w:val="right"/>
              <w:rPr>
                <w:szCs w:val="20"/>
              </w:rPr>
            </w:pPr>
            <w:hyperlink w:anchor="_Hlk477329697" w:history="1">
              <w:r w:rsidR="00EF08AB" w:rsidRPr="001045B1">
                <w:rPr>
                  <w:szCs w:val="20"/>
                </w:rPr>
                <w:t>swe_jdet_to_utc</w:t>
              </w:r>
            </w:hyperlink>
          </w:p>
        </w:tc>
        <w:tc>
          <w:tcPr>
            <w:tcW w:w="7383" w:type="dxa"/>
            <w:shd w:val="clear" w:color="auto" w:fill="auto"/>
          </w:tcPr>
          <w:p w14:paraId="73DF9893" w14:textId="77777777" w:rsidR="00EF08AB" w:rsidRPr="001045B1" w:rsidRDefault="00EF08AB" w:rsidP="001045B1">
            <w:pPr>
              <w:ind w:left="31"/>
              <w:rPr>
                <w:szCs w:val="20"/>
              </w:rPr>
            </w:pPr>
            <w:r w:rsidRPr="001045B1">
              <w:rPr>
                <w:szCs w:val="20"/>
              </w:rPr>
              <w:t>converts JD (ET/TT) to UTC</w:t>
            </w:r>
          </w:p>
        </w:tc>
      </w:tr>
      <w:tr w:rsidR="00EF08AB" w:rsidRPr="001045B1" w14:paraId="26EE93C6" w14:textId="77777777" w:rsidTr="00034150">
        <w:tc>
          <w:tcPr>
            <w:tcW w:w="0" w:type="auto"/>
            <w:shd w:val="clear" w:color="auto" w:fill="auto"/>
          </w:tcPr>
          <w:p w14:paraId="1BA5FD69" w14:textId="77777777" w:rsidR="00EF08AB" w:rsidRPr="001045B1" w:rsidRDefault="00EF08AB" w:rsidP="001045B1">
            <w:pPr>
              <w:ind w:left="31"/>
              <w:rPr>
                <w:szCs w:val="20"/>
              </w:rPr>
            </w:pPr>
            <w:r w:rsidRPr="001045B1">
              <w:rPr>
                <w:szCs w:val="20"/>
              </w:rPr>
              <w:t>2</w:t>
            </w:r>
            <w:r w:rsidR="005F4205" w:rsidRPr="001045B1">
              <w:rPr>
                <w:szCs w:val="20"/>
              </w:rPr>
              <w:t>3</w:t>
            </w:r>
          </w:p>
        </w:tc>
        <w:tc>
          <w:tcPr>
            <w:tcW w:w="0" w:type="auto"/>
            <w:shd w:val="clear" w:color="auto" w:fill="auto"/>
          </w:tcPr>
          <w:p w14:paraId="49F76DD3" w14:textId="77777777" w:rsidR="00EF08AB" w:rsidRPr="001045B1" w:rsidRDefault="006C0D37" w:rsidP="001E4776">
            <w:pPr>
              <w:ind w:left="31" w:right="194"/>
              <w:jc w:val="right"/>
              <w:rPr>
                <w:szCs w:val="20"/>
              </w:rPr>
            </w:pPr>
            <w:hyperlink w:anchor="_Hlk477329697" w:history="1">
              <w:r w:rsidR="00EF08AB" w:rsidRPr="001045B1">
                <w:rPr>
                  <w:szCs w:val="20"/>
                </w:rPr>
                <w:t>swe_jdut1_to_utc</w:t>
              </w:r>
            </w:hyperlink>
          </w:p>
        </w:tc>
        <w:tc>
          <w:tcPr>
            <w:tcW w:w="7383" w:type="dxa"/>
            <w:shd w:val="clear" w:color="auto" w:fill="auto"/>
          </w:tcPr>
          <w:p w14:paraId="343D18D6" w14:textId="77777777" w:rsidR="00EF08AB" w:rsidRPr="001045B1" w:rsidRDefault="00EF08AB" w:rsidP="001045B1">
            <w:pPr>
              <w:ind w:left="31"/>
              <w:rPr>
                <w:szCs w:val="20"/>
              </w:rPr>
            </w:pPr>
            <w:r w:rsidRPr="001045B1">
              <w:rPr>
                <w:szCs w:val="20"/>
              </w:rPr>
              <w:t>converts JD (UT1) to UTC</w:t>
            </w:r>
          </w:p>
        </w:tc>
      </w:tr>
      <w:tr w:rsidR="00EF08AB" w:rsidRPr="001045B1" w14:paraId="2B874B7C" w14:textId="77777777" w:rsidTr="00034150">
        <w:tc>
          <w:tcPr>
            <w:tcW w:w="0" w:type="auto"/>
            <w:shd w:val="clear" w:color="auto" w:fill="auto"/>
          </w:tcPr>
          <w:p w14:paraId="29A7D817" w14:textId="77777777" w:rsidR="00EF08AB" w:rsidRPr="001045B1" w:rsidRDefault="00EF08AB" w:rsidP="001045B1">
            <w:pPr>
              <w:ind w:left="31"/>
              <w:rPr>
                <w:szCs w:val="20"/>
              </w:rPr>
            </w:pPr>
            <w:r w:rsidRPr="001045B1">
              <w:rPr>
                <w:szCs w:val="20"/>
              </w:rPr>
              <w:t>2</w:t>
            </w:r>
            <w:r w:rsidR="005F4205" w:rsidRPr="001045B1">
              <w:rPr>
                <w:szCs w:val="20"/>
              </w:rPr>
              <w:t>4</w:t>
            </w:r>
          </w:p>
        </w:tc>
        <w:tc>
          <w:tcPr>
            <w:tcW w:w="0" w:type="auto"/>
            <w:shd w:val="clear" w:color="auto" w:fill="auto"/>
          </w:tcPr>
          <w:p w14:paraId="2719B6EF" w14:textId="77777777" w:rsidR="00EF08AB" w:rsidRPr="001045B1" w:rsidRDefault="006C0D37" w:rsidP="001E4776">
            <w:pPr>
              <w:ind w:left="31" w:right="194"/>
              <w:jc w:val="right"/>
              <w:rPr>
                <w:szCs w:val="20"/>
              </w:rPr>
            </w:pPr>
            <w:hyperlink w:anchor="_Hlk477329697" w:history="1">
              <w:r w:rsidR="00EF08AB" w:rsidRPr="001045B1">
                <w:rPr>
                  <w:szCs w:val="20"/>
                </w:rPr>
                <w:t>swe_julday</w:t>
              </w:r>
            </w:hyperlink>
          </w:p>
        </w:tc>
        <w:tc>
          <w:tcPr>
            <w:tcW w:w="7383" w:type="dxa"/>
            <w:shd w:val="clear" w:color="auto" w:fill="auto"/>
          </w:tcPr>
          <w:p w14:paraId="208BBABB" w14:textId="77777777" w:rsidR="00EF08AB" w:rsidRPr="001045B1" w:rsidRDefault="00EF08AB" w:rsidP="001045B1">
            <w:pPr>
              <w:ind w:left="31"/>
              <w:rPr>
                <w:szCs w:val="20"/>
              </w:rPr>
            </w:pPr>
            <w:r w:rsidRPr="001045B1">
              <w:rPr>
                <w:szCs w:val="20"/>
              </w:rPr>
              <w:t>conversion from day, month, year, time to Julian date</w:t>
            </w:r>
          </w:p>
        </w:tc>
      </w:tr>
      <w:tr w:rsidR="00EF08AB" w:rsidRPr="001045B1" w14:paraId="1961042E" w14:textId="77777777" w:rsidTr="00034150">
        <w:tc>
          <w:tcPr>
            <w:tcW w:w="0" w:type="auto"/>
            <w:shd w:val="clear" w:color="auto" w:fill="auto"/>
          </w:tcPr>
          <w:p w14:paraId="0067ACB1" w14:textId="77777777" w:rsidR="00EF08AB" w:rsidRPr="001045B1" w:rsidRDefault="00EF08AB" w:rsidP="001045B1">
            <w:pPr>
              <w:ind w:left="31"/>
              <w:rPr>
                <w:szCs w:val="20"/>
              </w:rPr>
            </w:pPr>
            <w:r w:rsidRPr="001045B1">
              <w:rPr>
                <w:szCs w:val="20"/>
              </w:rPr>
              <w:t>2</w:t>
            </w:r>
            <w:r w:rsidR="005F4205" w:rsidRPr="001045B1">
              <w:rPr>
                <w:szCs w:val="20"/>
              </w:rPr>
              <w:t>5</w:t>
            </w:r>
          </w:p>
        </w:tc>
        <w:tc>
          <w:tcPr>
            <w:tcW w:w="0" w:type="auto"/>
            <w:shd w:val="clear" w:color="auto" w:fill="auto"/>
          </w:tcPr>
          <w:p w14:paraId="2458B135" w14:textId="77777777" w:rsidR="00EF08AB" w:rsidRPr="001045B1" w:rsidRDefault="006C0D37" w:rsidP="001E4776">
            <w:pPr>
              <w:ind w:left="31" w:right="194"/>
              <w:jc w:val="right"/>
              <w:rPr>
                <w:szCs w:val="20"/>
              </w:rPr>
            </w:pPr>
            <w:hyperlink w:anchor="_Hlk477326863" w:history="1">
              <w:r w:rsidR="00EF08AB" w:rsidRPr="001045B1">
                <w:rPr>
                  <w:szCs w:val="20"/>
                </w:rPr>
                <w:t>swe_lat_to_lmt</w:t>
              </w:r>
            </w:hyperlink>
          </w:p>
        </w:tc>
        <w:tc>
          <w:tcPr>
            <w:tcW w:w="7383" w:type="dxa"/>
            <w:shd w:val="clear" w:color="auto" w:fill="auto"/>
          </w:tcPr>
          <w:p w14:paraId="79930CDA" w14:textId="77777777" w:rsidR="00EF08AB" w:rsidRPr="001045B1" w:rsidRDefault="00EF08AB" w:rsidP="001045B1">
            <w:pPr>
              <w:ind w:left="31"/>
              <w:rPr>
                <w:szCs w:val="20"/>
              </w:rPr>
            </w:pPr>
            <w:r w:rsidRPr="001045B1">
              <w:rPr>
                <w:szCs w:val="20"/>
              </w:rPr>
              <w:t>converts local apparent time (LAT) to local mean time (LMT)</w:t>
            </w:r>
          </w:p>
        </w:tc>
      </w:tr>
      <w:tr w:rsidR="00EF08AB" w:rsidRPr="001045B1" w14:paraId="7541361A" w14:textId="77777777" w:rsidTr="00034150">
        <w:tc>
          <w:tcPr>
            <w:tcW w:w="0" w:type="auto"/>
            <w:shd w:val="clear" w:color="auto" w:fill="auto"/>
          </w:tcPr>
          <w:p w14:paraId="39EA0B4A" w14:textId="77777777" w:rsidR="00EF08AB" w:rsidRPr="001045B1" w:rsidRDefault="00EF08AB" w:rsidP="001045B1">
            <w:pPr>
              <w:ind w:left="31"/>
              <w:rPr>
                <w:szCs w:val="20"/>
              </w:rPr>
            </w:pPr>
            <w:r w:rsidRPr="001045B1">
              <w:rPr>
                <w:szCs w:val="20"/>
              </w:rPr>
              <w:t>2</w:t>
            </w:r>
            <w:r w:rsidR="005F4205" w:rsidRPr="001045B1">
              <w:rPr>
                <w:szCs w:val="20"/>
              </w:rPr>
              <w:t>6</w:t>
            </w:r>
          </w:p>
        </w:tc>
        <w:tc>
          <w:tcPr>
            <w:tcW w:w="0" w:type="auto"/>
            <w:shd w:val="clear" w:color="auto" w:fill="auto"/>
          </w:tcPr>
          <w:p w14:paraId="62BFE0A9" w14:textId="77777777" w:rsidR="00EF08AB" w:rsidRPr="001045B1" w:rsidRDefault="006C0D37" w:rsidP="001E4776">
            <w:pPr>
              <w:ind w:left="31" w:right="194"/>
              <w:jc w:val="right"/>
              <w:rPr>
                <w:szCs w:val="20"/>
              </w:rPr>
            </w:pPr>
            <w:hyperlink w:anchor="_Hlk477326863" w:history="1">
              <w:r w:rsidR="00EF08AB" w:rsidRPr="001045B1">
                <w:rPr>
                  <w:szCs w:val="20"/>
                </w:rPr>
                <w:t>swe_lmt_to_lat</w:t>
              </w:r>
            </w:hyperlink>
          </w:p>
        </w:tc>
        <w:tc>
          <w:tcPr>
            <w:tcW w:w="7383" w:type="dxa"/>
            <w:shd w:val="clear" w:color="auto" w:fill="auto"/>
          </w:tcPr>
          <w:p w14:paraId="761A97DF" w14:textId="77777777" w:rsidR="00EF08AB" w:rsidRPr="001045B1" w:rsidRDefault="00EF08AB" w:rsidP="001045B1">
            <w:pPr>
              <w:ind w:left="31"/>
              <w:rPr>
                <w:szCs w:val="20"/>
              </w:rPr>
            </w:pPr>
            <w:r w:rsidRPr="001045B1">
              <w:rPr>
                <w:szCs w:val="20"/>
              </w:rPr>
              <w:t>converts local mean time (LMT) to local apparent time (LAT)</w:t>
            </w:r>
          </w:p>
        </w:tc>
      </w:tr>
      <w:tr w:rsidR="00EF08AB" w:rsidRPr="001045B1" w14:paraId="05704C4F" w14:textId="77777777" w:rsidTr="00034150">
        <w:tc>
          <w:tcPr>
            <w:tcW w:w="0" w:type="auto"/>
            <w:shd w:val="clear" w:color="auto" w:fill="auto"/>
          </w:tcPr>
          <w:p w14:paraId="61C57975" w14:textId="77777777" w:rsidR="00EF08AB" w:rsidRPr="001045B1" w:rsidRDefault="00EF08AB" w:rsidP="001045B1">
            <w:pPr>
              <w:ind w:left="31"/>
              <w:rPr>
                <w:szCs w:val="20"/>
              </w:rPr>
            </w:pPr>
            <w:r w:rsidRPr="001045B1">
              <w:rPr>
                <w:szCs w:val="20"/>
              </w:rPr>
              <w:t>2</w:t>
            </w:r>
            <w:r w:rsidR="005F4205" w:rsidRPr="001045B1">
              <w:rPr>
                <w:szCs w:val="20"/>
              </w:rPr>
              <w:t>7</w:t>
            </w:r>
          </w:p>
        </w:tc>
        <w:tc>
          <w:tcPr>
            <w:tcW w:w="0" w:type="auto"/>
            <w:shd w:val="clear" w:color="auto" w:fill="auto"/>
          </w:tcPr>
          <w:p w14:paraId="6FD15AA3" w14:textId="77777777" w:rsidR="00EF08AB" w:rsidRPr="001045B1" w:rsidRDefault="006C0D37" w:rsidP="001E4776">
            <w:pPr>
              <w:ind w:left="31" w:right="194"/>
              <w:jc w:val="right"/>
              <w:rPr>
                <w:szCs w:val="20"/>
              </w:rPr>
            </w:pPr>
            <w:hyperlink w:anchor="_Hlk477326863" w:history="1">
              <w:r w:rsidR="00EF08AB" w:rsidRPr="001045B1">
                <w:rPr>
                  <w:szCs w:val="20"/>
                </w:rPr>
                <w:t>swe_lun_eclipse_how</w:t>
              </w:r>
            </w:hyperlink>
          </w:p>
        </w:tc>
        <w:tc>
          <w:tcPr>
            <w:tcW w:w="7383" w:type="dxa"/>
            <w:shd w:val="clear" w:color="auto" w:fill="auto"/>
          </w:tcPr>
          <w:p w14:paraId="4D8F16F3" w14:textId="77777777" w:rsidR="00EF08AB" w:rsidRPr="001045B1" w:rsidRDefault="00EF08AB" w:rsidP="001045B1">
            <w:pPr>
              <w:ind w:left="31"/>
              <w:rPr>
                <w:szCs w:val="20"/>
              </w:rPr>
            </w:pPr>
            <w:r w:rsidRPr="001045B1">
              <w:rPr>
                <w:szCs w:val="20"/>
              </w:rPr>
              <w:t>computes the attributes of a lunar eclipse at a given time</w:t>
            </w:r>
          </w:p>
        </w:tc>
      </w:tr>
      <w:tr w:rsidR="00EF08AB" w:rsidRPr="001045B1" w14:paraId="63C6C55F" w14:textId="77777777" w:rsidTr="00034150">
        <w:tc>
          <w:tcPr>
            <w:tcW w:w="0" w:type="auto"/>
            <w:shd w:val="clear" w:color="auto" w:fill="auto"/>
          </w:tcPr>
          <w:p w14:paraId="402C38FB" w14:textId="77777777" w:rsidR="00EF08AB" w:rsidRPr="001045B1" w:rsidRDefault="00EF08AB" w:rsidP="001045B1">
            <w:pPr>
              <w:ind w:left="31"/>
              <w:rPr>
                <w:szCs w:val="20"/>
              </w:rPr>
            </w:pPr>
            <w:r w:rsidRPr="001045B1">
              <w:rPr>
                <w:szCs w:val="20"/>
              </w:rPr>
              <w:t>2</w:t>
            </w:r>
            <w:r w:rsidR="005F4205" w:rsidRPr="001045B1">
              <w:rPr>
                <w:szCs w:val="20"/>
              </w:rPr>
              <w:t>8</w:t>
            </w:r>
          </w:p>
        </w:tc>
        <w:tc>
          <w:tcPr>
            <w:tcW w:w="0" w:type="auto"/>
            <w:shd w:val="clear" w:color="auto" w:fill="auto"/>
          </w:tcPr>
          <w:p w14:paraId="7B92DD8E" w14:textId="77777777" w:rsidR="00EF08AB" w:rsidRPr="001045B1" w:rsidRDefault="006C0D37" w:rsidP="001E4776">
            <w:pPr>
              <w:ind w:left="31" w:right="194"/>
              <w:jc w:val="right"/>
              <w:rPr>
                <w:szCs w:val="20"/>
              </w:rPr>
            </w:pPr>
            <w:hyperlink w:anchor="_Hlk477326807" w:history="1">
              <w:r w:rsidR="00EF08AB" w:rsidRPr="001045B1">
                <w:rPr>
                  <w:szCs w:val="20"/>
                </w:rPr>
                <w:t>swe_lun_eclipse_when</w:t>
              </w:r>
            </w:hyperlink>
          </w:p>
        </w:tc>
        <w:tc>
          <w:tcPr>
            <w:tcW w:w="7383" w:type="dxa"/>
            <w:shd w:val="clear" w:color="auto" w:fill="auto"/>
          </w:tcPr>
          <w:p w14:paraId="4C4A91C3" w14:textId="77777777" w:rsidR="00EF08AB" w:rsidRPr="001045B1" w:rsidRDefault="00EF08AB" w:rsidP="001045B1">
            <w:pPr>
              <w:ind w:left="31"/>
              <w:rPr>
                <w:szCs w:val="20"/>
              </w:rPr>
            </w:pPr>
            <w:r w:rsidRPr="001045B1">
              <w:rPr>
                <w:szCs w:val="20"/>
              </w:rPr>
              <w:t>finds the next lunar eclipse</w:t>
            </w:r>
          </w:p>
        </w:tc>
      </w:tr>
      <w:tr w:rsidR="00EF08AB" w:rsidRPr="001045B1" w14:paraId="2135BDCC" w14:textId="77777777" w:rsidTr="00034150">
        <w:tc>
          <w:tcPr>
            <w:tcW w:w="0" w:type="auto"/>
            <w:shd w:val="clear" w:color="auto" w:fill="auto"/>
          </w:tcPr>
          <w:p w14:paraId="5B8EBE0D" w14:textId="77777777" w:rsidR="00EF08AB" w:rsidRPr="001045B1" w:rsidRDefault="005F4205" w:rsidP="001045B1">
            <w:pPr>
              <w:ind w:left="31"/>
              <w:rPr>
                <w:szCs w:val="20"/>
              </w:rPr>
            </w:pPr>
            <w:r w:rsidRPr="001045B1">
              <w:rPr>
                <w:szCs w:val="20"/>
              </w:rPr>
              <w:t>29</w:t>
            </w:r>
          </w:p>
        </w:tc>
        <w:tc>
          <w:tcPr>
            <w:tcW w:w="0" w:type="auto"/>
            <w:shd w:val="clear" w:color="auto" w:fill="auto"/>
          </w:tcPr>
          <w:p w14:paraId="0E1DF22F" w14:textId="77777777" w:rsidR="00EF08AB" w:rsidRPr="001045B1" w:rsidRDefault="006C0D37" w:rsidP="001E4776">
            <w:pPr>
              <w:ind w:left="31" w:right="194"/>
              <w:jc w:val="right"/>
              <w:rPr>
                <w:szCs w:val="20"/>
              </w:rPr>
            </w:pPr>
            <w:hyperlink w:anchor="_Hlk477326807" w:history="1">
              <w:r w:rsidR="00EF08AB" w:rsidRPr="001045B1">
                <w:rPr>
                  <w:szCs w:val="20"/>
                </w:rPr>
                <w:t>swe_lun_eclipse_when_loc</w:t>
              </w:r>
            </w:hyperlink>
          </w:p>
        </w:tc>
        <w:tc>
          <w:tcPr>
            <w:tcW w:w="7383" w:type="dxa"/>
            <w:shd w:val="clear" w:color="auto" w:fill="auto"/>
          </w:tcPr>
          <w:p w14:paraId="2DE0B969" w14:textId="77777777" w:rsidR="00EF08AB" w:rsidRPr="001045B1" w:rsidRDefault="00EF08AB" w:rsidP="001045B1">
            <w:pPr>
              <w:ind w:left="31"/>
              <w:rPr>
                <w:szCs w:val="20"/>
              </w:rPr>
            </w:pPr>
            <w:r w:rsidRPr="001045B1">
              <w:rPr>
                <w:szCs w:val="20"/>
              </w:rPr>
              <w:t>finds the next lunar eclipse observable from a geographic location</w:t>
            </w:r>
          </w:p>
        </w:tc>
      </w:tr>
      <w:tr w:rsidR="00EF08AB" w:rsidRPr="001045B1" w14:paraId="50D6597D" w14:textId="77777777" w:rsidTr="00034150">
        <w:tc>
          <w:tcPr>
            <w:tcW w:w="0" w:type="auto"/>
            <w:shd w:val="clear" w:color="auto" w:fill="auto"/>
          </w:tcPr>
          <w:p w14:paraId="25BF0DFB" w14:textId="77777777" w:rsidR="00EF08AB" w:rsidRPr="001045B1" w:rsidRDefault="00EF08AB" w:rsidP="001045B1">
            <w:pPr>
              <w:ind w:left="31"/>
              <w:rPr>
                <w:szCs w:val="20"/>
              </w:rPr>
            </w:pPr>
            <w:r w:rsidRPr="001045B1">
              <w:rPr>
                <w:szCs w:val="20"/>
              </w:rPr>
              <w:t>3</w:t>
            </w:r>
            <w:r w:rsidR="005F4205" w:rsidRPr="001045B1">
              <w:rPr>
                <w:szCs w:val="20"/>
              </w:rPr>
              <w:t>0</w:t>
            </w:r>
          </w:p>
        </w:tc>
        <w:tc>
          <w:tcPr>
            <w:tcW w:w="0" w:type="auto"/>
            <w:shd w:val="clear" w:color="auto" w:fill="auto"/>
          </w:tcPr>
          <w:p w14:paraId="2D882BFA" w14:textId="77777777" w:rsidR="00EF08AB" w:rsidRPr="001045B1" w:rsidRDefault="006C0D37" w:rsidP="001E4776">
            <w:pPr>
              <w:ind w:left="31" w:right="194"/>
              <w:jc w:val="right"/>
              <w:rPr>
                <w:szCs w:val="20"/>
              </w:rPr>
            </w:pPr>
            <w:hyperlink w:anchor="_Hlk477325759" w:history="1">
              <w:r w:rsidR="00EF08AB" w:rsidRPr="001045B1">
                <w:rPr>
                  <w:szCs w:val="20"/>
                </w:rPr>
                <w:t>swe_nod_aps</w:t>
              </w:r>
            </w:hyperlink>
          </w:p>
        </w:tc>
        <w:tc>
          <w:tcPr>
            <w:tcW w:w="7383" w:type="dxa"/>
            <w:shd w:val="clear" w:color="auto" w:fill="auto"/>
          </w:tcPr>
          <w:p w14:paraId="5C0BEED5" w14:textId="77777777" w:rsidR="00EF08AB" w:rsidRPr="001045B1" w:rsidRDefault="00EF08AB" w:rsidP="001045B1">
            <w:pPr>
              <w:ind w:left="31"/>
              <w:rPr>
                <w:szCs w:val="20"/>
              </w:rPr>
            </w:pPr>
            <w:r w:rsidRPr="001045B1">
              <w:rPr>
                <w:szCs w:val="20"/>
              </w:rPr>
              <w:t>computes planetary nodes and apsides: perihelia, aphelia, second focal points of the orbital ellipses</w:t>
            </w:r>
          </w:p>
        </w:tc>
      </w:tr>
      <w:tr w:rsidR="00EF08AB" w:rsidRPr="001045B1" w14:paraId="09E2107F" w14:textId="77777777" w:rsidTr="00034150">
        <w:tc>
          <w:tcPr>
            <w:tcW w:w="0" w:type="auto"/>
            <w:shd w:val="clear" w:color="auto" w:fill="auto"/>
          </w:tcPr>
          <w:p w14:paraId="4A33F0C5" w14:textId="77777777" w:rsidR="00EF08AB" w:rsidRPr="001045B1" w:rsidRDefault="00EF08AB" w:rsidP="001045B1">
            <w:pPr>
              <w:ind w:left="31"/>
              <w:rPr>
                <w:szCs w:val="20"/>
              </w:rPr>
            </w:pPr>
            <w:r w:rsidRPr="001045B1">
              <w:rPr>
                <w:szCs w:val="20"/>
              </w:rPr>
              <w:t>3</w:t>
            </w:r>
            <w:r w:rsidR="005F4205" w:rsidRPr="001045B1">
              <w:rPr>
                <w:szCs w:val="20"/>
              </w:rPr>
              <w:t>1</w:t>
            </w:r>
          </w:p>
        </w:tc>
        <w:tc>
          <w:tcPr>
            <w:tcW w:w="0" w:type="auto"/>
            <w:shd w:val="clear" w:color="auto" w:fill="auto"/>
          </w:tcPr>
          <w:p w14:paraId="45A87FAC" w14:textId="77777777" w:rsidR="00EF08AB" w:rsidRPr="001045B1" w:rsidRDefault="006C0D37" w:rsidP="001E4776">
            <w:pPr>
              <w:ind w:left="31" w:right="194"/>
              <w:jc w:val="right"/>
              <w:rPr>
                <w:szCs w:val="20"/>
              </w:rPr>
            </w:pPr>
            <w:hyperlink w:anchor="_Hlk477325741" w:history="1">
              <w:r w:rsidR="00EF08AB" w:rsidRPr="001045B1">
                <w:rPr>
                  <w:szCs w:val="20"/>
                </w:rPr>
                <w:t>swe_nod_aps_ut</w:t>
              </w:r>
            </w:hyperlink>
          </w:p>
        </w:tc>
        <w:tc>
          <w:tcPr>
            <w:tcW w:w="7383" w:type="dxa"/>
            <w:shd w:val="clear" w:color="auto" w:fill="auto"/>
          </w:tcPr>
          <w:p w14:paraId="6C36B59C" w14:textId="77777777" w:rsidR="00EF08AB" w:rsidRPr="001045B1" w:rsidRDefault="00EF08AB" w:rsidP="001045B1">
            <w:pPr>
              <w:ind w:left="31"/>
              <w:rPr>
                <w:szCs w:val="20"/>
              </w:rPr>
            </w:pPr>
            <w:r w:rsidRPr="001045B1">
              <w:rPr>
                <w:szCs w:val="20"/>
              </w:rPr>
              <w:t>modified version of swe_nod_aps</w:t>
            </w:r>
          </w:p>
        </w:tc>
      </w:tr>
      <w:tr w:rsidR="00EF08AB" w:rsidRPr="001045B1" w14:paraId="5B1C392B" w14:textId="77777777" w:rsidTr="00034150">
        <w:tc>
          <w:tcPr>
            <w:tcW w:w="0" w:type="auto"/>
            <w:shd w:val="clear" w:color="auto" w:fill="auto"/>
          </w:tcPr>
          <w:p w14:paraId="409F7E20" w14:textId="77777777" w:rsidR="00EF08AB" w:rsidRPr="001045B1" w:rsidRDefault="00EF08AB" w:rsidP="001045B1">
            <w:pPr>
              <w:ind w:left="31"/>
              <w:rPr>
                <w:szCs w:val="20"/>
              </w:rPr>
            </w:pPr>
            <w:r w:rsidRPr="001045B1">
              <w:rPr>
                <w:szCs w:val="20"/>
              </w:rPr>
              <w:t>3</w:t>
            </w:r>
            <w:r w:rsidR="005F4205" w:rsidRPr="001045B1">
              <w:rPr>
                <w:szCs w:val="20"/>
              </w:rPr>
              <w:t>2</w:t>
            </w:r>
          </w:p>
        </w:tc>
        <w:tc>
          <w:tcPr>
            <w:tcW w:w="0" w:type="auto"/>
            <w:shd w:val="clear" w:color="auto" w:fill="auto"/>
          </w:tcPr>
          <w:p w14:paraId="41B66EFC" w14:textId="77777777" w:rsidR="00EF08AB" w:rsidRPr="001045B1" w:rsidRDefault="006C0D37" w:rsidP="001E4776">
            <w:pPr>
              <w:ind w:left="31" w:right="194"/>
              <w:jc w:val="right"/>
              <w:rPr>
                <w:szCs w:val="20"/>
              </w:rPr>
            </w:pPr>
            <w:hyperlink w:anchor="_Hlk477329016" w:history="1">
              <w:r w:rsidR="00EF08AB" w:rsidRPr="001045B1">
                <w:rPr>
                  <w:szCs w:val="20"/>
                </w:rPr>
                <w:t>swe_pheno</w:t>
              </w:r>
            </w:hyperlink>
          </w:p>
        </w:tc>
        <w:tc>
          <w:tcPr>
            <w:tcW w:w="7383" w:type="dxa"/>
            <w:shd w:val="clear" w:color="auto" w:fill="auto"/>
          </w:tcPr>
          <w:p w14:paraId="0ECC9FD4" w14:textId="77777777" w:rsidR="00EF08AB" w:rsidRPr="001045B1" w:rsidRDefault="00EF08AB" w:rsidP="001045B1">
            <w:pPr>
              <w:ind w:left="31"/>
              <w:rPr>
                <w:szCs w:val="20"/>
              </w:rPr>
            </w:pPr>
            <w:r w:rsidRPr="001045B1">
              <w:rPr>
                <w:szCs w:val="20"/>
              </w:rPr>
              <w:t>computes phase, phase angle, elongation, apparent diameter, apparent magnitude</w:t>
            </w:r>
          </w:p>
        </w:tc>
      </w:tr>
      <w:tr w:rsidR="00EF08AB" w:rsidRPr="001045B1" w14:paraId="0F967E21" w14:textId="77777777" w:rsidTr="00034150">
        <w:tc>
          <w:tcPr>
            <w:tcW w:w="0" w:type="auto"/>
            <w:shd w:val="clear" w:color="auto" w:fill="auto"/>
          </w:tcPr>
          <w:p w14:paraId="64CA0674" w14:textId="77777777" w:rsidR="00EF08AB" w:rsidRPr="001045B1" w:rsidRDefault="00EF08AB" w:rsidP="001045B1">
            <w:pPr>
              <w:ind w:left="31"/>
              <w:rPr>
                <w:szCs w:val="20"/>
              </w:rPr>
            </w:pPr>
            <w:r w:rsidRPr="001045B1">
              <w:rPr>
                <w:szCs w:val="20"/>
              </w:rPr>
              <w:t>3</w:t>
            </w:r>
            <w:r w:rsidR="005F4205" w:rsidRPr="001045B1">
              <w:rPr>
                <w:szCs w:val="20"/>
              </w:rPr>
              <w:t>3</w:t>
            </w:r>
          </w:p>
        </w:tc>
        <w:tc>
          <w:tcPr>
            <w:tcW w:w="0" w:type="auto"/>
            <w:shd w:val="clear" w:color="auto" w:fill="auto"/>
          </w:tcPr>
          <w:p w14:paraId="35667632" w14:textId="77777777" w:rsidR="00EF08AB" w:rsidRPr="001045B1" w:rsidRDefault="006C0D37" w:rsidP="001E4776">
            <w:pPr>
              <w:ind w:left="31" w:right="194"/>
              <w:jc w:val="right"/>
              <w:rPr>
                <w:szCs w:val="20"/>
              </w:rPr>
            </w:pPr>
            <w:hyperlink w:anchor="_Hlk477328995" w:history="1">
              <w:r w:rsidR="00EF08AB" w:rsidRPr="001045B1">
                <w:rPr>
                  <w:szCs w:val="20"/>
                </w:rPr>
                <w:t>swe_pheno_ut</w:t>
              </w:r>
            </w:hyperlink>
          </w:p>
        </w:tc>
        <w:tc>
          <w:tcPr>
            <w:tcW w:w="7383" w:type="dxa"/>
            <w:shd w:val="clear" w:color="auto" w:fill="auto"/>
          </w:tcPr>
          <w:p w14:paraId="36D11EC7" w14:textId="77777777" w:rsidR="00EF08AB" w:rsidRPr="001045B1" w:rsidRDefault="00EF08AB" w:rsidP="001045B1">
            <w:pPr>
              <w:ind w:left="31"/>
              <w:rPr>
                <w:szCs w:val="20"/>
              </w:rPr>
            </w:pPr>
            <w:r w:rsidRPr="001045B1">
              <w:rPr>
                <w:szCs w:val="20"/>
              </w:rPr>
              <w:t>modified version of swe_pheno</w:t>
            </w:r>
          </w:p>
        </w:tc>
      </w:tr>
      <w:tr w:rsidR="00EF08AB" w:rsidRPr="001045B1" w14:paraId="0A8CAB03" w14:textId="77777777" w:rsidTr="00034150">
        <w:tc>
          <w:tcPr>
            <w:tcW w:w="0" w:type="auto"/>
            <w:shd w:val="clear" w:color="auto" w:fill="auto"/>
          </w:tcPr>
          <w:p w14:paraId="1B71768E" w14:textId="77777777" w:rsidR="00EF08AB" w:rsidRPr="001045B1" w:rsidRDefault="00EF08AB" w:rsidP="001045B1">
            <w:pPr>
              <w:ind w:left="31"/>
              <w:rPr>
                <w:szCs w:val="20"/>
              </w:rPr>
            </w:pPr>
            <w:r w:rsidRPr="001045B1">
              <w:rPr>
                <w:szCs w:val="20"/>
              </w:rPr>
              <w:t>3</w:t>
            </w:r>
            <w:r w:rsidR="005F4205" w:rsidRPr="001045B1">
              <w:rPr>
                <w:szCs w:val="20"/>
              </w:rPr>
              <w:t>4</w:t>
            </w:r>
          </w:p>
        </w:tc>
        <w:tc>
          <w:tcPr>
            <w:tcW w:w="0" w:type="auto"/>
            <w:shd w:val="clear" w:color="auto" w:fill="auto"/>
          </w:tcPr>
          <w:p w14:paraId="6ADDF2C3" w14:textId="77777777" w:rsidR="00EF08AB" w:rsidRPr="001045B1" w:rsidRDefault="006C0D37" w:rsidP="001E4776">
            <w:pPr>
              <w:ind w:left="31" w:right="194"/>
              <w:jc w:val="right"/>
              <w:rPr>
                <w:szCs w:val="20"/>
              </w:rPr>
            </w:pPr>
            <w:hyperlink w:anchor="_Hlk477329626" w:history="1">
              <w:r w:rsidR="00EF08AB" w:rsidRPr="001045B1">
                <w:rPr>
                  <w:szCs w:val="20"/>
                </w:rPr>
                <w:t>swe_refrac</w:t>
              </w:r>
            </w:hyperlink>
          </w:p>
        </w:tc>
        <w:tc>
          <w:tcPr>
            <w:tcW w:w="7383" w:type="dxa"/>
            <w:shd w:val="clear" w:color="auto" w:fill="auto"/>
          </w:tcPr>
          <w:p w14:paraId="5FB70020" w14:textId="77777777" w:rsidR="00EF08AB" w:rsidRPr="001045B1" w:rsidRDefault="00EF08AB" w:rsidP="001045B1">
            <w:pPr>
              <w:ind w:left="31"/>
              <w:rPr>
                <w:szCs w:val="20"/>
              </w:rPr>
            </w:pPr>
            <w:r w:rsidRPr="001045B1">
              <w:rPr>
                <w:szCs w:val="20"/>
              </w:rPr>
              <w:t xml:space="preserve">the true/apparent altitude </w:t>
            </w:r>
            <w:r w:rsidR="00445A0C" w:rsidRPr="001045B1">
              <w:rPr>
                <w:szCs w:val="20"/>
              </w:rPr>
              <w:t>conversion</w:t>
            </w:r>
          </w:p>
        </w:tc>
      </w:tr>
      <w:tr w:rsidR="00EF08AB" w:rsidRPr="001045B1" w14:paraId="50988728" w14:textId="77777777" w:rsidTr="00034150">
        <w:tc>
          <w:tcPr>
            <w:tcW w:w="0" w:type="auto"/>
            <w:shd w:val="clear" w:color="auto" w:fill="auto"/>
          </w:tcPr>
          <w:p w14:paraId="51894E55" w14:textId="77777777" w:rsidR="00EF08AB" w:rsidRPr="001045B1" w:rsidRDefault="00EF08AB" w:rsidP="001045B1">
            <w:pPr>
              <w:ind w:left="31"/>
              <w:rPr>
                <w:szCs w:val="20"/>
              </w:rPr>
            </w:pPr>
            <w:r w:rsidRPr="001045B1">
              <w:rPr>
                <w:szCs w:val="20"/>
              </w:rPr>
              <w:t>3</w:t>
            </w:r>
            <w:r w:rsidR="005F4205" w:rsidRPr="001045B1">
              <w:rPr>
                <w:szCs w:val="20"/>
              </w:rPr>
              <w:t>5</w:t>
            </w:r>
          </w:p>
        </w:tc>
        <w:tc>
          <w:tcPr>
            <w:tcW w:w="0" w:type="auto"/>
            <w:shd w:val="clear" w:color="auto" w:fill="auto"/>
          </w:tcPr>
          <w:p w14:paraId="1B8EEE38" w14:textId="77777777" w:rsidR="00EF08AB" w:rsidRPr="001045B1" w:rsidRDefault="006C0D37" w:rsidP="001E4776">
            <w:pPr>
              <w:ind w:left="31" w:right="194"/>
              <w:jc w:val="right"/>
              <w:rPr>
                <w:szCs w:val="20"/>
              </w:rPr>
            </w:pPr>
            <w:hyperlink w:anchor="_Hlk477329626" w:history="1">
              <w:r w:rsidR="00EF08AB" w:rsidRPr="001045B1">
                <w:rPr>
                  <w:szCs w:val="20"/>
                </w:rPr>
                <w:t>swe_refrac_extended</w:t>
              </w:r>
            </w:hyperlink>
          </w:p>
        </w:tc>
        <w:tc>
          <w:tcPr>
            <w:tcW w:w="7383" w:type="dxa"/>
            <w:shd w:val="clear" w:color="auto" w:fill="auto"/>
          </w:tcPr>
          <w:p w14:paraId="55559DEE" w14:textId="77777777" w:rsidR="00EF08AB" w:rsidRPr="001045B1" w:rsidRDefault="00EF08AB" w:rsidP="001045B1">
            <w:pPr>
              <w:ind w:left="31"/>
              <w:rPr>
                <w:szCs w:val="20"/>
              </w:rPr>
            </w:pPr>
            <w:r w:rsidRPr="001045B1">
              <w:rPr>
                <w:szCs w:val="20"/>
              </w:rPr>
              <w:t xml:space="preserve">the true/apparent altitude </w:t>
            </w:r>
            <w:r w:rsidR="00445A0C" w:rsidRPr="001045B1">
              <w:rPr>
                <w:szCs w:val="20"/>
              </w:rPr>
              <w:t>conversion</w:t>
            </w:r>
          </w:p>
        </w:tc>
      </w:tr>
      <w:tr w:rsidR="00EF08AB" w:rsidRPr="001045B1" w14:paraId="3654A94E" w14:textId="77777777" w:rsidTr="00034150">
        <w:tc>
          <w:tcPr>
            <w:tcW w:w="0" w:type="auto"/>
            <w:shd w:val="clear" w:color="auto" w:fill="auto"/>
          </w:tcPr>
          <w:p w14:paraId="0685DF41" w14:textId="77777777" w:rsidR="00EF08AB" w:rsidRPr="001045B1" w:rsidRDefault="00EF08AB" w:rsidP="001045B1">
            <w:pPr>
              <w:ind w:left="31"/>
              <w:rPr>
                <w:szCs w:val="20"/>
              </w:rPr>
            </w:pPr>
            <w:r w:rsidRPr="001045B1">
              <w:rPr>
                <w:szCs w:val="20"/>
              </w:rPr>
              <w:t>3</w:t>
            </w:r>
            <w:r w:rsidR="005F4205" w:rsidRPr="001045B1">
              <w:rPr>
                <w:szCs w:val="20"/>
              </w:rPr>
              <w:t>6</w:t>
            </w:r>
          </w:p>
        </w:tc>
        <w:tc>
          <w:tcPr>
            <w:tcW w:w="0" w:type="auto"/>
            <w:shd w:val="clear" w:color="auto" w:fill="auto"/>
          </w:tcPr>
          <w:p w14:paraId="58D26C4C" w14:textId="77777777" w:rsidR="00EF08AB" w:rsidRPr="001045B1" w:rsidRDefault="006C0D37" w:rsidP="001E4776">
            <w:pPr>
              <w:ind w:left="31" w:right="194"/>
              <w:jc w:val="right"/>
              <w:rPr>
                <w:szCs w:val="20"/>
              </w:rPr>
            </w:pPr>
            <w:hyperlink w:anchor="_Hlk477329710" w:history="1">
              <w:r w:rsidR="00EF08AB" w:rsidRPr="001045B1">
                <w:rPr>
                  <w:szCs w:val="20"/>
                </w:rPr>
                <w:t xml:space="preserve">swe_revjul </w:t>
              </w:r>
            </w:hyperlink>
          </w:p>
        </w:tc>
        <w:tc>
          <w:tcPr>
            <w:tcW w:w="7383" w:type="dxa"/>
            <w:shd w:val="clear" w:color="auto" w:fill="auto"/>
          </w:tcPr>
          <w:p w14:paraId="1B91757B" w14:textId="77777777" w:rsidR="00EF08AB" w:rsidRPr="001045B1" w:rsidRDefault="00EF08AB" w:rsidP="001045B1">
            <w:pPr>
              <w:ind w:left="31"/>
              <w:rPr>
                <w:szCs w:val="20"/>
              </w:rPr>
            </w:pPr>
            <w:r w:rsidRPr="001045B1">
              <w:rPr>
                <w:szCs w:val="20"/>
              </w:rPr>
              <w:t>conversion from Julian date to day, month, year, time</w:t>
            </w:r>
          </w:p>
        </w:tc>
      </w:tr>
      <w:tr w:rsidR="00EF08AB" w:rsidRPr="001045B1" w14:paraId="7A37FE6D" w14:textId="77777777" w:rsidTr="00034150">
        <w:tc>
          <w:tcPr>
            <w:tcW w:w="0" w:type="auto"/>
            <w:shd w:val="clear" w:color="auto" w:fill="auto"/>
          </w:tcPr>
          <w:p w14:paraId="68EFE2F6" w14:textId="77777777" w:rsidR="00EF08AB" w:rsidRPr="001045B1" w:rsidRDefault="00EF08AB" w:rsidP="001045B1">
            <w:pPr>
              <w:ind w:left="31"/>
              <w:rPr>
                <w:szCs w:val="20"/>
              </w:rPr>
            </w:pPr>
            <w:r w:rsidRPr="001045B1">
              <w:rPr>
                <w:szCs w:val="20"/>
              </w:rPr>
              <w:t>3</w:t>
            </w:r>
            <w:r w:rsidR="005F4205" w:rsidRPr="001045B1">
              <w:rPr>
                <w:szCs w:val="20"/>
              </w:rPr>
              <w:t>7</w:t>
            </w:r>
          </w:p>
        </w:tc>
        <w:tc>
          <w:tcPr>
            <w:tcW w:w="0" w:type="auto"/>
            <w:shd w:val="clear" w:color="auto" w:fill="auto"/>
          </w:tcPr>
          <w:p w14:paraId="55E2D819" w14:textId="77777777" w:rsidR="00EF08AB" w:rsidRPr="001045B1" w:rsidRDefault="006C0D37" w:rsidP="001E4776">
            <w:pPr>
              <w:ind w:left="31" w:right="194"/>
              <w:jc w:val="right"/>
              <w:rPr>
                <w:szCs w:val="20"/>
              </w:rPr>
            </w:pPr>
            <w:hyperlink w:anchor="_Hlk477327296" w:history="1">
              <w:r w:rsidR="00EF08AB" w:rsidRPr="001045B1">
                <w:rPr>
                  <w:szCs w:val="20"/>
                </w:rPr>
                <w:t>swe_rise_trans</w:t>
              </w:r>
            </w:hyperlink>
          </w:p>
        </w:tc>
        <w:tc>
          <w:tcPr>
            <w:tcW w:w="7383" w:type="dxa"/>
            <w:shd w:val="clear" w:color="auto" w:fill="auto"/>
          </w:tcPr>
          <w:p w14:paraId="7A892406" w14:textId="77777777" w:rsidR="00EF08AB" w:rsidRPr="001045B1" w:rsidRDefault="00EF08AB" w:rsidP="001045B1">
            <w:pPr>
              <w:ind w:left="31"/>
              <w:rPr>
                <w:szCs w:val="20"/>
              </w:rPr>
            </w:pPr>
            <w:r w:rsidRPr="001045B1">
              <w:rPr>
                <w:szCs w:val="20"/>
              </w:rPr>
              <w:t>computes the times of rising, setting and meridian transits</w:t>
            </w:r>
          </w:p>
        </w:tc>
      </w:tr>
      <w:tr w:rsidR="00EF08AB" w:rsidRPr="001045B1" w14:paraId="72854EB9" w14:textId="77777777" w:rsidTr="00034150">
        <w:tc>
          <w:tcPr>
            <w:tcW w:w="0" w:type="auto"/>
            <w:shd w:val="clear" w:color="auto" w:fill="auto"/>
          </w:tcPr>
          <w:p w14:paraId="51288C5D" w14:textId="77777777" w:rsidR="00EF08AB" w:rsidRPr="001045B1" w:rsidRDefault="00EF08AB" w:rsidP="001045B1">
            <w:pPr>
              <w:ind w:left="31"/>
              <w:rPr>
                <w:szCs w:val="20"/>
              </w:rPr>
            </w:pPr>
            <w:r w:rsidRPr="001045B1">
              <w:rPr>
                <w:szCs w:val="20"/>
              </w:rPr>
              <w:t>3</w:t>
            </w:r>
            <w:r w:rsidR="005F4205" w:rsidRPr="001045B1">
              <w:rPr>
                <w:szCs w:val="20"/>
              </w:rPr>
              <w:t>8</w:t>
            </w:r>
          </w:p>
        </w:tc>
        <w:tc>
          <w:tcPr>
            <w:tcW w:w="0" w:type="auto"/>
            <w:shd w:val="clear" w:color="auto" w:fill="auto"/>
          </w:tcPr>
          <w:p w14:paraId="1B9DB3DD" w14:textId="77777777" w:rsidR="00EF08AB" w:rsidRPr="001045B1" w:rsidRDefault="006C0D37" w:rsidP="001E4776">
            <w:pPr>
              <w:ind w:left="31" w:right="194"/>
              <w:jc w:val="right"/>
              <w:rPr>
                <w:szCs w:val="20"/>
              </w:rPr>
            </w:pPr>
            <w:hyperlink w:anchor="_Hlk477327296" w:history="1">
              <w:r w:rsidR="00EF08AB" w:rsidRPr="001045B1">
                <w:rPr>
                  <w:szCs w:val="20"/>
                </w:rPr>
                <w:t>swe_rise_trans_true_hor</w:t>
              </w:r>
            </w:hyperlink>
          </w:p>
        </w:tc>
        <w:tc>
          <w:tcPr>
            <w:tcW w:w="7383" w:type="dxa"/>
            <w:shd w:val="clear" w:color="auto" w:fill="auto"/>
          </w:tcPr>
          <w:p w14:paraId="0C09E43A" w14:textId="77777777" w:rsidR="00EF08AB" w:rsidRPr="001045B1" w:rsidRDefault="00EF08AB" w:rsidP="001045B1">
            <w:pPr>
              <w:ind w:left="31"/>
              <w:rPr>
                <w:szCs w:val="20"/>
              </w:rPr>
            </w:pPr>
            <w:r w:rsidRPr="001045B1">
              <w:rPr>
                <w:szCs w:val="20"/>
              </w:rPr>
              <w:t xml:space="preserve">computes the times of rising, setting and meridian transits relative to true horizon </w:t>
            </w:r>
          </w:p>
        </w:tc>
      </w:tr>
      <w:tr w:rsidR="00EF08AB" w:rsidRPr="001045B1" w14:paraId="36E085DF" w14:textId="77777777" w:rsidTr="00034150">
        <w:tc>
          <w:tcPr>
            <w:tcW w:w="0" w:type="auto"/>
            <w:shd w:val="clear" w:color="auto" w:fill="auto"/>
          </w:tcPr>
          <w:p w14:paraId="7F29FE3F" w14:textId="77777777" w:rsidR="00EF08AB" w:rsidRPr="001045B1" w:rsidRDefault="005F4205" w:rsidP="001045B1">
            <w:pPr>
              <w:ind w:left="31"/>
              <w:rPr>
                <w:szCs w:val="20"/>
              </w:rPr>
            </w:pPr>
            <w:r w:rsidRPr="001045B1">
              <w:rPr>
                <w:szCs w:val="20"/>
              </w:rPr>
              <w:t>39</w:t>
            </w:r>
          </w:p>
        </w:tc>
        <w:tc>
          <w:tcPr>
            <w:tcW w:w="0" w:type="auto"/>
            <w:shd w:val="clear" w:color="auto" w:fill="auto"/>
          </w:tcPr>
          <w:p w14:paraId="090BBE96" w14:textId="77777777" w:rsidR="00EF08AB" w:rsidRPr="001045B1" w:rsidRDefault="006C0D37" w:rsidP="001E4776">
            <w:pPr>
              <w:ind w:left="31" w:right="194"/>
              <w:jc w:val="right"/>
              <w:rPr>
                <w:szCs w:val="20"/>
              </w:rPr>
            </w:pPr>
            <w:hyperlink w:anchor="_Hlk477843944" w:history="1">
              <w:r w:rsidR="00EF08AB" w:rsidRPr="001045B1">
                <w:rPr>
                  <w:szCs w:val="20"/>
                </w:rPr>
                <w:t>swe_set_ephe_path</w:t>
              </w:r>
            </w:hyperlink>
          </w:p>
        </w:tc>
        <w:tc>
          <w:tcPr>
            <w:tcW w:w="7383" w:type="dxa"/>
            <w:shd w:val="clear" w:color="auto" w:fill="auto"/>
          </w:tcPr>
          <w:p w14:paraId="229B322C" w14:textId="77777777" w:rsidR="00EF08AB" w:rsidRPr="001045B1" w:rsidRDefault="00EF08AB" w:rsidP="001045B1">
            <w:pPr>
              <w:ind w:left="31"/>
              <w:rPr>
                <w:szCs w:val="20"/>
              </w:rPr>
            </w:pPr>
            <w:r w:rsidRPr="001045B1">
              <w:rPr>
                <w:szCs w:val="20"/>
              </w:rPr>
              <w:t>set application’s own ephemeris path</w:t>
            </w:r>
          </w:p>
        </w:tc>
      </w:tr>
      <w:tr w:rsidR="00EF08AB" w:rsidRPr="001045B1" w14:paraId="622EEBD8" w14:textId="77777777" w:rsidTr="00034150">
        <w:tc>
          <w:tcPr>
            <w:tcW w:w="0" w:type="auto"/>
            <w:shd w:val="clear" w:color="auto" w:fill="auto"/>
          </w:tcPr>
          <w:p w14:paraId="5E7C8537" w14:textId="77777777" w:rsidR="00EF08AB" w:rsidRPr="001045B1" w:rsidRDefault="00EF08AB" w:rsidP="001045B1">
            <w:pPr>
              <w:ind w:left="31"/>
              <w:rPr>
                <w:szCs w:val="20"/>
              </w:rPr>
            </w:pPr>
            <w:r w:rsidRPr="001045B1">
              <w:rPr>
                <w:szCs w:val="20"/>
              </w:rPr>
              <w:t>4</w:t>
            </w:r>
            <w:r w:rsidR="005F4205" w:rsidRPr="001045B1">
              <w:rPr>
                <w:szCs w:val="20"/>
              </w:rPr>
              <w:t>0</w:t>
            </w:r>
          </w:p>
        </w:tc>
        <w:tc>
          <w:tcPr>
            <w:tcW w:w="0" w:type="auto"/>
            <w:shd w:val="clear" w:color="auto" w:fill="auto"/>
          </w:tcPr>
          <w:p w14:paraId="6A0F7A93" w14:textId="77777777" w:rsidR="00EF08AB" w:rsidRPr="001045B1" w:rsidRDefault="006C0D37" w:rsidP="001E4776">
            <w:pPr>
              <w:ind w:left="31" w:right="194"/>
              <w:jc w:val="right"/>
              <w:rPr>
                <w:szCs w:val="20"/>
              </w:rPr>
            </w:pPr>
            <w:hyperlink w:anchor="_Hlk477844051" w:history="1">
              <w:r w:rsidR="00EF08AB" w:rsidRPr="001045B1">
                <w:rPr>
                  <w:szCs w:val="20"/>
                </w:rPr>
                <w:t>swe_set_jpl_file</w:t>
              </w:r>
            </w:hyperlink>
          </w:p>
        </w:tc>
        <w:tc>
          <w:tcPr>
            <w:tcW w:w="7383" w:type="dxa"/>
            <w:shd w:val="clear" w:color="auto" w:fill="auto"/>
          </w:tcPr>
          <w:p w14:paraId="6EDE534F" w14:textId="77777777" w:rsidR="00EF08AB" w:rsidRPr="001045B1" w:rsidRDefault="00EF08AB" w:rsidP="001045B1">
            <w:pPr>
              <w:ind w:left="31"/>
              <w:rPr>
                <w:szCs w:val="20"/>
              </w:rPr>
            </w:pPr>
            <w:r w:rsidRPr="001045B1">
              <w:rPr>
                <w:szCs w:val="20"/>
              </w:rPr>
              <w:t>sets JPL ephemeris directory path</w:t>
            </w:r>
          </w:p>
        </w:tc>
      </w:tr>
      <w:tr w:rsidR="00EF08AB" w:rsidRPr="001045B1" w14:paraId="526769C4" w14:textId="77777777" w:rsidTr="00034150">
        <w:tc>
          <w:tcPr>
            <w:tcW w:w="0" w:type="auto"/>
            <w:shd w:val="clear" w:color="auto" w:fill="auto"/>
          </w:tcPr>
          <w:p w14:paraId="3D1A97E8" w14:textId="77777777" w:rsidR="00EF08AB" w:rsidRPr="001045B1" w:rsidRDefault="00EF08AB" w:rsidP="001045B1">
            <w:pPr>
              <w:ind w:left="31"/>
              <w:rPr>
                <w:szCs w:val="20"/>
              </w:rPr>
            </w:pPr>
            <w:r w:rsidRPr="001045B1">
              <w:rPr>
                <w:szCs w:val="20"/>
              </w:rPr>
              <w:t>4</w:t>
            </w:r>
            <w:r w:rsidR="005F4205" w:rsidRPr="001045B1">
              <w:rPr>
                <w:szCs w:val="20"/>
              </w:rPr>
              <w:t>1</w:t>
            </w:r>
          </w:p>
        </w:tc>
        <w:tc>
          <w:tcPr>
            <w:tcW w:w="0" w:type="auto"/>
            <w:shd w:val="clear" w:color="auto" w:fill="auto"/>
          </w:tcPr>
          <w:p w14:paraId="40428256" w14:textId="77777777" w:rsidR="00EF08AB" w:rsidRPr="001045B1" w:rsidRDefault="006C0D37" w:rsidP="001E4776">
            <w:pPr>
              <w:ind w:left="31" w:right="194"/>
              <w:jc w:val="right"/>
              <w:rPr>
                <w:szCs w:val="20"/>
              </w:rPr>
            </w:pPr>
            <w:hyperlink w:anchor="_Hlk477842044" w:history="1">
              <w:r w:rsidR="00EF08AB" w:rsidRPr="001045B1">
                <w:rPr>
                  <w:szCs w:val="20"/>
                </w:rPr>
                <w:t>swe_set_sid_mode</w:t>
              </w:r>
            </w:hyperlink>
          </w:p>
        </w:tc>
        <w:tc>
          <w:tcPr>
            <w:tcW w:w="7383" w:type="dxa"/>
            <w:shd w:val="clear" w:color="auto" w:fill="auto"/>
          </w:tcPr>
          <w:p w14:paraId="528EFC07" w14:textId="77777777" w:rsidR="00EF08AB" w:rsidRPr="001045B1" w:rsidRDefault="00EF08AB" w:rsidP="001045B1">
            <w:pPr>
              <w:ind w:left="31"/>
              <w:rPr>
                <w:szCs w:val="20"/>
              </w:rPr>
            </w:pPr>
            <w:r w:rsidRPr="001045B1">
              <w:rPr>
                <w:szCs w:val="20"/>
              </w:rPr>
              <w:t xml:space="preserve">specifies the </w:t>
            </w:r>
            <w:hyperlink w:anchor="_Hlk477860745" w:history="1">
              <w:r w:rsidRPr="001045B1">
                <w:rPr>
                  <w:szCs w:val="20"/>
                </w:rPr>
                <w:t>sidereal modes</w:t>
              </w:r>
            </w:hyperlink>
          </w:p>
        </w:tc>
      </w:tr>
      <w:tr w:rsidR="00EF08AB" w:rsidRPr="001045B1" w14:paraId="38CD5F46" w14:textId="77777777" w:rsidTr="00034150">
        <w:tc>
          <w:tcPr>
            <w:tcW w:w="0" w:type="auto"/>
            <w:shd w:val="clear" w:color="auto" w:fill="auto"/>
          </w:tcPr>
          <w:p w14:paraId="64515A25" w14:textId="77777777" w:rsidR="00EF08AB" w:rsidRPr="001045B1" w:rsidRDefault="00EF08AB" w:rsidP="001045B1">
            <w:pPr>
              <w:ind w:left="31"/>
              <w:rPr>
                <w:szCs w:val="20"/>
              </w:rPr>
            </w:pPr>
            <w:r w:rsidRPr="001045B1">
              <w:rPr>
                <w:szCs w:val="20"/>
              </w:rPr>
              <w:t>4</w:t>
            </w:r>
            <w:r w:rsidR="005F4205" w:rsidRPr="001045B1">
              <w:rPr>
                <w:szCs w:val="20"/>
              </w:rPr>
              <w:t>2</w:t>
            </w:r>
          </w:p>
        </w:tc>
        <w:tc>
          <w:tcPr>
            <w:tcW w:w="0" w:type="auto"/>
            <w:shd w:val="clear" w:color="auto" w:fill="auto"/>
          </w:tcPr>
          <w:p w14:paraId="1FFC2465" w14:textId="77777777" w:rsidR="00EF08AB" w:rsidRPr="001045B1" w:rsidRDefault="006C0D37" w:rsidP="001E4776">
            <w:pPr>
              <w:ind w:left="31" w:right="194"/>
              <w:jc w:val="right"/>
              <w:rPr>
                <w:szCs w:val="20"/>
              </w:rPr>
            </w:pPr>
            <w:hyperlink w:anchor="_Hlk477840801" w:history="1">
              <w:r w:rsidR="00EF08AB" w:rsidRPr="001045B1">
                <w:rPr>
                  <w:szCs w:val="20"/>
                </w:rPr>
                <w:t>swe_set_tid_acc</w:t>
              </w:r>
            </w:hyperlink>
          </w:p>
        </w:tc>
        <w:tc>
          <w:tcPr>
            <w:tcW w:w="7383" w:type="dxa"/>
            <w:shd w:val="clear" w:color="auto" w:fill="auto"/>
          </w:tcPr>
          <w:p w14:paraId="270D0033" w14:textId="77777777" w:rsidR="00EF08AB" w:rsidRPr="001045B1" w:rsidRDefault="00EF08AB" w:rsidP="001045B1">
            <w:pPr>
              <w:ind w:left="31"/>
              <w:rPr>
                <w:szCs w:val="20"/>
              </w:rPr>
            </w:pPr>
            <w:r w:rsidRPr="001045B1">
              <w:rPr>
                <w:szCs w:val="20"/>
              </w:rPr>
              <w:t>sets tidal acceleration used in swe_deltat()</w:t>
            </w:r>
          </w:p>
        </w:tc>
      </w:tr>
      <w:tr w:rsidR="00EF08AB" w:rsidRPr="001045B1" w14:paraId="39F32962" w14:textId="77777777" w:rsidTr="00034150">
        <w:tc>
          <w:tcPr>
            <w:tcW w:w="0" w:type="auto"/>
            <w:shd w:val="clear" w:color="auto" w:fill="auto"/>
          </w:tcPr>
          <w:p w14:paraId="39CCC37E" w14:textId="77777777" w:rsidR="00EF08AB" w:rsidRPr="001045B1" w:rsidRDefault="00EF08AB" w:rsidP="001045B1">
            <w:pPr>
              <w:ind w:left="31"/>
              <w:rPr>
                <w:szCs w:val="20"/>
              </w:rPr>
            </w:pPr>
            <w:r w:rsidRPr="001045B1">
              <w:rPr>
                <w:szCs w:val="20"/>
              </w:rPr>
              <w:t>4</w:t>
            </w:r>
            <w:r w:rsidR="005F4205" w:rsidRPr="001045B1">
              <w:rPr>
                <w:szCs w:val="20"/>
              </w:rPr>
              <w:t>3</w:t>
            </w:r>
          </w:p>
        </w:tc>
        <w:tc>
          <w:tcPr>
            <w:tcW w:w="0" w:type="auto"/>
            <w:shd w:val="clear" w:color="auto" w:fill="auto"/>
          </w:tcPr>
          <w:p w14:paraId="7F74820D" w14:textId="77777777" w:rsidR="00EF08AB" w:rsidRPr="001045B1" w:rsidRDefault="006C0D37" w:rsidP="001E4776">
            <w:pPr>
              <w:ind w:left="31" w:right="194"/>
              <w:jc w:val="right"/>
              <w:rPr>
                <w:szCs w:val="20"/>
              </w:rPr>
            </w:pPr>
            <w:hyperlink w:anchor="_Hlk477841944" w:history="1">
              <w:r w:rsidR="00EF08AB" w:rsidRPr="001045B1">
                <w:rPr>
                  <w:szCs w:val="20"/>
                </w:rPr>
                <w:t>swe_set_topo</w:t>
              </w:r>
            </w:hyperlink>
          </w:p>
        </w:tc>
        <w:tc>
          <w:tcPr>
            <w:tcW w:w="7383" w:type="dxa"/>
            <w:shd w:val="clear" w:color="auto" w:fill="auto"/>
          </w:tcPr>
          <w:p w14:paraId="33AE1F4A" w14:textId="77777777" w:rsidR="00EF08AB" w:rsidRPr="001045B1" w:rsidRDefault="00EF08AB" w:rsidP="001045B1">
            <w:pPr>
              <w:ind w:left="31"/>
              <w:rPr>
                <w:szCs w:val="20"/>
              </w:rPr>
            </w:pPr>
            <w:r w:rsidRPr="001045B1">
              <w:rPr>
                <w:szCs w:val="20"/>
              </w:rPr>
              <w:t>sets what geographic position is to be used before topocentric planet positions for a certain birth place can be computed</w:t>
            </w:r>
          </w:p>
        </w:tc>
      </w:tr>
      <w:tr w:rsidR="00EF08AB" w:rsidRPr="001045B1" w14:paraId="629CDECF" w14:textId="77777777" w:rsidTr="00034150">
        <w:tc>
          <w:tcPr>
            <w:tcW w:w="0" w:type="auto"/>
            <w:shd w:val="clear" w:color="auto" w:fill="auto"/>
          </w:tcPr>
          <w:p w14:paraId="408763BA" w14:textId="77777777" w:rsidR="00EF08AB" w:rsidRPr="001045B1" w:rsidRDefault="00EF08AB" w:rsidP="001045B1">
            <w:pPr>
              <w:ind w:left="31"/>
              <w:rPr>
                <w:szCs w:val="20"/>
              </w:rPr>
            </w:pPr>
            <w:r w:rsidRPr="001045B1">
              <w:rPr>
                <w:szCs w:val="20"/>
              </w:rPr>
              <w:t>4</w:t>
            </w:r>
            <w:r w:rsidR="005F4205" w:rsidRPr="001045B1">
              <w:rPr>
                <w:szCs w:val="20"/>
              </w:rPr>
              <w:t>4</w:t>
            </w:r>
          </w:p>
        </w:tc>
        <w:tc>
          <w:tcPr>
            <w:tcW w:w="0" w:type="auto"/>
            <w:shd w:val="clear" w:color="auto" w:fill="auto"/>
          </w:tcPr>
          <w:p w14:paraId="2509A938" w14:textId="77777777" w:rsidR="00EF08AB" w:rsidRPr="001045B1" w:rsidRDefault="006C0D37" w:rsidP="001E4776">
            <w:pPr>
              <w:ind w:left="31" w:right="194"/>
              <w:jc w:val="right"/>
              <w:rPr>
                <w:szCs w:val="20"/>
              </w:rPr>
            </w:pPr>
            <w:hyperlink w:anchor="_Hlk477864660" w:history="1">
              <w:r w:rsidR="00EF08AB" w:rsidRPr="001045B1">
                <w:rPr>
                  <w:szCs w:val="20"/>
                </w:rPr>
                <w:t>swe_sidtime</w:t>
              </w:r>
            </w:hyperlink>
          </w:p>
        </w:tc>
        <w:tc>
          <w:tcPr>
            <w:tcW w:w="7383" w:type="dxa"/>
            <w:shd w:val="clear" w:color="auto" w:fill="auto"/>
          </w:tcPr>
          <w:p w14:paraId="7EAD8A3A" w14:textId="77777777" w:rsidR="00EF08AB" w:rsidRPr="001045B1" w:rsidRDefault="00EF08AB" w:rsidP="001045B1">
            <w:pPr>
              <w:ind w:left="31"/>
              <w:rPr>
                <w:szCs w:val="20"/>
              </w:rPr>
            </w:pPr>
            <w:r w:rsidRPr="001045B1">
              <w:rPr>
                <w:szCs w:val="20"/>
              </w:rPr>
              <w:t>returns sidereal time on Julian day</w:t>
            </w:r>
          </w:p>
        </w:tc>
      </w:tr>
      <w:tr w:rsidR="00EF08AB" w:rsidRPr="001045B1" w14:paraId="572BD3E0" w14:textId="77777777" w:rsidTr="00034150">
        <w:tc>
          <w:tcPr>
            <w:tcW w:w="0" w:type="auto"/>
            <w:shd w:val="clear" w:color="auto" w:fill="auto"/>
          </w:tcPr>
          <w:p w14:paraId="371CA243" w14:textId="77777777" w:rsidR="00EF08AB" w:rsidRPr="001045B1" w:rsidRDefault="00EF08AB" w:rsidP="001045B1">
            <w:pPr>
              <w:ind w:left="31"/>
              <w:rPr>
                <w:szCs w:val="20"/>
              </w:rPr>
            </w:pPr>
            <w:r w:rsidRPr="001045B1">
              <w:rPr>
                <w:szCs w:val="20"/>
              </w:rPr>
              <w:t>4</w:t>
            </w:r>
            <w:r w:rsidR="005F4205" w:rsidRPr="001045B1">
              <w:rPr>
                <w:szCs w:val="20"/>
              </w:rPr>
              <w:t>5</w:t>
            </w:r>
          </w:p>
        </w:tc>
        <w:tc>
          <w:tcPr>
            <w:tcW w:w="0" w:type="auto"/>
            <w:shd w:val="clear" w:color="auto" w:fill="auto"/>
          </w:tcPr>
          <w:p w14:paraId="6089AFDE" w14:textId="77777777" w:rsidR="00EF08AB" w:rsidRPr="001045B1" w:rsidRDefault="006C0D37" w:rsidP="001E4776">
            <w:pPr>
              <w:ind w:left="31" w:right="194"/>
              <w:jc w:val="right"/>
              <w:rPr>
                <w:szCs w:val="20"/>
              </w:rPr>
            </w:pPr>
            <w:hyperlink w:anchor="_Hlk477864667" w:history="1">
              <w:r w:rsidR="00EF08AB" w:rsidRPr="001045B1">
                <w:rPr>
                  <w:szCs w:val="20"/>
                </w:rPr>
                <w:t>swe_sidtime0</w:t>
              </w:r>
            </w:hyperlink>
          </w:p>
        </w:tc>
        <w:tc>
          <w:tcPr>
            <w:tcW w:w="7383" w:type="dxa"/>
            <w:shd w:val="clear" w:color="auto" w:fill="auto"/>
          </w:tcPr>
          <w:p w14:paraId="1D2CB516" w14:textId="77777777" w:rsidR="00EF08AB" w:rsidRPr="001045B1" w:rsidRDefault="00EF08AB" w:rsidP="001045B1">
            <w:pPr>
              <w:ind w:left="31"/>
              <w:rPr>
                <w:szCs w:val="20"/>
              </w:rPr>
            </w:pPr>
            <w:r w:rsidRPr="001045B1">
              <w:rPr>
                <w:szCs w:val="20"/>
              </w:rPr>
              <w:t>returns sidereal time on Julian day, obliquity and nutation</w:t>
            </w:r>
          </w:p>
        </w:tc>
      </w:tr>
      <w:tr w:rsidR="00EF08AB" w:rsidRPr="001045B1" w14:paraId="25369D3D" w14:textId="77777777" w:rsidTr="00034150">
        <w:tc>
          <w:tcPr>
            <w:tcW w:w="0" w:type="auto"/>
            <w:shd w:val="clear" w:color="auto" w:fill="auto"/>
          </w:tcPr>
          <w:p w14:paraId="476C0BC5" w14:textId="77777777" w:rsidR="00EF08AB" w:rsidRPr="001045B1" w:rsidRDefault="00EF08AB" w:rsidP="001045B1">
            <w:pPr>
              <w:ind w:left="31"/>
              <w:rPr>
                <w:szCs w:val="20"/>
              </w:rPr>
            </w:pPr>
            <w:r w:rsidRPr="001045B1">
              <w:rPr>
                <w:szCs w:val="20"/>
              </w:rPr>
              <w:t>4</w:t>
            </w:r>
            <w:r w:rsidR="005F4205" w:rsidRPr="001045B1">
              <w:rPr>
                <w:szCs w:val="20"/>
              </w:rPr>
              <w:t>6</w:t>
            </w:r>
          </w:p>
        </w:tc>
        <w:tc>
          <w:tcPr>
            <w:tcW w:w="0" w:type="auto"/>
            <w:shd w:val="clear" w:color="auto" w:fill="auto"/>
          </w:tcPr>
          <w:p w14:paraId="170C64C7" w14:textId="77777777" w:rsidR="00EF08AB" w:rsidRPr="001045B1" w:rsidRDefault="006C0D37" w:rsidP="001E4776">
            <w:pPr>
              <w:ind w:left="31" w:right="194"/>
              <w:jc w:val="right"/>
              <w:rPr>
                <w:szCs w:val="20"/>
              </w:rPr>
            </w:pPr>
            <w:hyperlink w:anchor="_Hlk477326421" w:history="1">
              <w:r w:rsidR="00EF08AB" w:rsidRPr="001045B1">
                <w:rPr>
                  <w:szCs w:val="20"/>
                </w:rPr>
                <w:t>swe_sol_eclipse_how</w:t>
              </w:r>
            </w:hyperlink>
          </w:p>
        </w:tc>
        <w:tc>
          <w:tcPr>
            <w:tcW w:w="7383" w:type="dxa"/>
            <w:shd w:val="clear" w:color="auto" w:fill="auto"/>
          </w:tcPr>
          <w:p w14:paraId="5182E276" w14:textId="77777777" w:rsidR="00EF08AB" w:rsidRPr="001045B1" w:rsidRDefault="00EF08AB" w:rsidP="001045B1">
            <w:pPr>
              <w:ind w:left="31"/>
              <w:rPr>
                <w:szCs w:val="20"/>
              </w:rPr>
            </w:pPr>
            <w:r w:rsidRPr="001045B1">
              <w:rPr>
                <w:szCs w:val="20"/>
              </w:rPr>
              <w:t>calculates the solar eclipse attributes for a given geographic position and time</w:t>
            </w:r>
          </w:p>
        </w:tc>
      </w:tr>
      <w:tr w:rsidR="00EF08AB" w:rsidRPr="001045B1" w14:paraId="42A88D88" w14:textId="77777777" w:rsidTr="00034150">
        <w:tc>
          <w:tcPr>
            <w:tcW w:w="0" w:type="auto"/>
            <w:shd w:val="clear" w:color="auto" w:fill="auto"/>
          </w:tcPr>
          <w:p w14:paraId="3B3AF4DE" w14:textId="77777777" w:rsidR="00EF08AB" w:rsidRPr="001045B1" w:rsidRDefault="00EF08AB" w:rsidP="001045B1">
            <w:pPr>
              <w:ind w:left="31"/>
              <w:rPr>
                <w:szCs w:val="20"/>
              </w:rPr>
            </w:pPr>
            <w:r w:rsidRPr="001045B1">
              <w:rPr>
                <w:szCs w:val="20"/>
              </w:rPr>
              <w:t>4</w:t>
            </w:r>
            <w:r w:rsidR="005F4205" w:rsidRPr="001045B1">
              <w:rPr>
                <w:szCs w:val="20"/>
              </w:rPr>
              <w:t>7</w:t>
            </w:r>
          </w:p>
        </w:tc>
        <w:tc>
          <w:tcPr>
            <w:tcW w:w="0" w:type="auto"/>
            <w:shd w:val="clear" w:color="auto" w:fill="auto"/>
          </w:tcPr>
          <w:p w14:paraId="5FD0BBF8" w14:textId="77777777" w:rsidR="00EF08AB" w:rsidRPr="001045B1" w:rsidRDefault="006C0D37" w:rsidP="001E4776">
            <w:pPr>
              <w:ind w:left="31" w:right="194"/>
              <w:jc w:val="right"/>
              <w:rPr>
                <w:szCs w:val="20"/>
              </w:rPr>
            </w:pPr>
            <w:hyperlink w:anchor="_Hlk477326215" w:history="1">
              <w:r w:rsidR="00EF08AB" w:rsidRPr="001045B1">
                <w:rPr>
                  <w:szCs w:val="20"/>
                </w:rPr>
                <w:t>swe_sol_eclipse_when_glob</w:t>
              </w:r>
            </w:hyperlink>
          </w:p>
        </w:tc>
        <w:tc>
          <w:tcPr>
            <w:tcW w:w="7383" w:type="dxa"/>
            <w:shd w:val="clear" w:color="auto" w:fill="auto"/>
          </w:tcPr>
          <w:p w14:paraId="65C7F255" w14:textId="77777777" w:rsidR="00EF08AB" w:rsidRPr="001045B1" w:rsidRDefault="00EF08AB" w:rsidP="001045B1">
            <w:pPr>
              <w:ind w:left="31"/>
              <w:rPr>
                <w:szCs w:val="20"/>
              </w:rPr>
            </w:pPr>
            <w:r w:rsidRPr="001045B1">
              <w:rPr>
                <w:szCs w:val="20"/>
              </w:rPr>
              <w:t>finds the next solar eclipse globally</w:t>
            </w:r>
          </w:p>
        </w:tc>
      </w:tr>
      <w:tr w:rsidR="00EF08AB" w:rsidRPr="001045B1" w14:paraId="781F4903" w14:textId="77777777" w:rsidTr="00034150">
        <w:tc>
          <w:tcPr>
            <w:tcW w:w="0" w:type="auto"/>
            <w:shd w:val="clear" w:color="auto" w:fill="auto"/>
          </w:tcPr>
          <w:p w14:paraId="574A6E66" w14:textId="77777777" w:rsidR="00EF08AB" w:rsidRPr="001045B1" w:rsidRDefault="00EF08AB" w:rsidP="001045B1">
            <w:pPr>
              <w:ind w:left="31"/>
              <w:rPr>
                <w:szCs w:val="20"/>
              </w:rPr>
            </w:pPr>
            <w:r w:rsidRPr="001045B1">
              <w:rPr>
                <w:szCs w:val="20"/>
              </w:rPr>
              <w:t>4</w:t>
            </w:r>
            <w:r w:rsidR="005F4205" w:rsidRPr="001045B1">
              <w:rPr>
                <w:szCs w:val="20"/>
              </w:rPr>
              <w:t>8</w:t>
            </w:r>
          </w:p>
        </w:tc>
        <w:tc>
          <w:tcPr>
            <w:tcW w:w="0" w:type="auto"/>
            <w:shd w:val="clear" w:color="auto" w:fill="auto"/>
          </w:tcPr>
          <w:p w14:paraId="5D7A30A5" w14:textId="77777777" w:rsidR="00EF08AB" w:rsidRPr="001045B1" w:rsidRDefault="006C0D37" w:rsidP="001E4776">
            <w:pPr>
              <w:ind w:left="31" w:right="194"/>
              <w:jc w:val="right"/>
              <w:rPr>
                <w:szCs w:val="20"/>
              </w:rPr>
            </w:pPr>
            <w:hyperlink w:anchor="_Hlk477326105" w:history="1">
              <w:r w:rsidR="00EF08AB" w:rsidRPr="001045B1">
                <w:rPr>
                  <w:szCs w:val="20"/>
                </w:rPr>
                <w:t>swe_sol_eclipse_when_loc</w:t>
              </w:r>
            </w:hyperlink>
          </w:p>
        </w:tc>
        <w:tc>
          <w:tcPr>
            <w:tcW w:w="7383" w:type="dxa"/>
            <w:shd w:val="clear" w:color="auto" w:fill="auto"/>
          </w:tcPr>
          <w:p w14:paraId="33A911DE" w14:textId="77777777" w:rsidR="00EF08AB" w:rsidRPr="001045B1" w:rsidRDefault="00EF08AB" w:rsidP="001045B1">
            <w:pPr>
              <w:ind w:left="31"/>
              <w:rPr>
                <w:szCs w:val="20"/>
              </w:rPr>
            </w:pPr>
            <w:r w:rsidRPr="001045B1">
              <w:rPr>
                <w:szCs w:val="20"/>
              </w:rPr>
              <w:t>finds the next solar eclipse for a given geographic position</w:t>
            </w:r>
          </w:p>
        </w:tc>
      </w:tr>
      <w:tr w:rsidR="00EF08AB" w:rsidRPr="001045B1" w14:paraId="42EAE176" w14:textId="77777777" w:rsidTr="00034150">
        <w:tc>
          <w:tcPr>
            <w:tcW w:w="0" w:type="auto"/>
            <w:shd w:val="clear" w:color="auto" w:fill="auto"/>
          </w:tcPr>
          <w:p w14:paraId="6340F059" w14:textId="77777777" w:rsidR="00EF08AB" w:rsidRPr="001045B1" w:rsidRDefault="005F4205" w:rsidP="001045B1">
            <w:pPr>
              <w:ind w:left="31"/>
              <w:rPr>
                <w:szCs w:val="20"/>
              </w:rPr>
            </w:pPr>
            <w:r w:rsidRPr="001045B1">
              <w:rPr>
                <w:szCs w:val="20"/>
              </w:rPr>
              <w:t>49</w:t>
            </w:r>
          </w:p>
        </w:tc>
        <w:tc>
          <w:tcPr>
            <w:tcW w:w="0" w:type="auto"/>
            <w:shd w:val="clear" w:color="auto" w:fill="auto"/>
          </w:tcPr>
          <w:p w14:paraId="4D5174B3" w14:textId="77777777" w:rsidR="00EF08AB" w:rsidRPr="001045B1" w:rsidRDefault="006C0D37" w:rsidP="001E4776">
            <w:pPr>
              <w:ind w:left="31" w:right="194"/>
              <w:jc w:val="right"/>
              <w:rPr>
                <w:szCs w:val="20"/>
              </w:rPr>
            </w:pPr>
            <w:hyperlink w:anchor="_Hlk477326645" w:history="1">
              <w:r w:rsidR="00EF08AB" w:rsidRPr="001045B1">
                <w:rPr>
                  <w:szCs w:val="20"/>
                </w:rPr>
                <w:t>swe_sol_eclipse_where</w:t>
              </w:r>
            </w:hyperlink>
          </w:p>
        </w:tc>
        <w:tc>
          <w:tcPr>
            <w:tcW w:w="7383" w:type="dxa"/>
            <w:shd w:val="clear" w:color="auto" w:fill="auto"/>
          </w:tcPr>
          <w:p w14:paraId="48F6E639" w14:textId="77777777" w:rsidR="00EF08AB" w:rsidRPr="001045B1" w:rsidRDefault="00EF08AB" w:rsidP="001045B1">
            <w:pPr>
              <w:ind w:left="31"/>
              <w:rPr>
                <w:szCs w:val="20"/>
              </w:rPr>
            </w:pPr>
            <w:r w:rsidRPr="001045B1">
              <w:rPr>
                <w:szCs w:val="20"/>
              </w:rPr>
              <w:t>finds out the geographic position where an eclipse is central or maximal</w:t>
            </w:r>
          </w:p>
        </w:tc>
      </w:tr>
      <w:tr w:rsidR="00EF08AB" w:rsidRPr="001045B1" w14:paraId="19FAD6DE" w14:textId="77777777" w:rsidTr="00034150">
        <w:tc>
          <w:tcPr>
            <w:tcW w:w="0" w:type="auto"/>
            <w:shd w:val="clear" w:color="auto" w:fill="auto"/>
          </w:tcPr>
          <w:p w14:paraId="47D85404" w14:textId="77777777" w:rsidR="00EF08AB" w:rsidRPr="001045B1" w:rsidRDefault="00EF08AB" w:rsidP="001045B1">
            <w:pPr>
              <w:ind w:left="31"/>
              <w:rPr>
                <w:szCs w:val="20"/>
              </w:rPr>
            </w:pPr>
            <w:r w:rsidRPr="001045B1">
              <w:rPr>
                <w:szCs w:val="20"/>
              </w:rPr>
              <w:t>5</w:t>
            </w:r>
            <w:r w:rsidR="005F4205" w:rsidRPr="001045B1">
              <w:rPr>
                <w:szCs w:val="20"/>
              </w:rPr>
              <w:t>0</w:t>
            </w:r>
          </w:p>
        </w:tc>
        <w:tc>
          <w:tcPr>
            <w:tcW w:w="0" w:type="auto"/>
            <w:shd w:val="clear" w:color="auto" w:fill="auto"/>
          </w:tcPr>
          <w:p w14:paraId="511C09B9" w14:textId="77777777" w:rsidR="00EF08AB" w:rsidRPr="001045B1" w:rsidRDefault="006C0D37" w:rsidP="001E4776">
            <w:pPr>
              <w:ind w:left="31" w:right="194"/>
              <w:jc w:val="right"/>
              <w:rPr>
                <w:szCs w:val="20"/>
              </w:rPr>
            </w:pPr>
            <w:hyperlink w:anchor="_Hlk477330339" w:history="1">
              <w:r w:rsidR="00EF08AB" w:rsidRPr="001045B1">
                <w:rPr>
                  <w:szCs w:val="20"/>
                </w:rPr>
                <w:t>swe_time_equ</w:t>
              </w:r>
            </w:hyperlink>
          </w:p>
        </w:tc>
        <w:tc>
          <w:tcPr>
            <w:tcW w:w="7383" w:type="dxa"/>
            <w:shd w:val="clear" w:color="auto" w:fill="auto"/>
          </w:tcPr>
          <w:p w14:paraId="3BADEA1B" w14:textId="77777777" w:rsidR="00EF08AB" w:rsidRPr="001045B1" w:rsidRDefault="00EF08AB" w:rsidP="001045B1">
            <w:pPr>
              <w:ind w:left="31"/>
              <w:rPr>
                <w:szCs w:val="20"/>
              </w:rPr>
            </w:pPr>
            <w:r w:rsidRPr="001045B1">
              <w:rPr>
                <w:szCs w:val="20"/>
              </w:rPr>
              <w:t>returns the difference between local apparent and local mean time</w:t>
            </w:r>
          </w:p>
        </w:tc>
      </w:tr>
      <w:tr w:rsidR="00EF08AB" w:rsidRPr="001045B1" w14:paraId="5462C491" w14:textId="77777777" w:rsidTr="00034150">
        <w:tc>
          <w:tcPr>
            <w:tcW w:w="0" w:type="auto"/>
            <w:shd w:val="clear" w:color="auto" w:fill="auto"/>
          </w:tcPr>
          <w:p w14:paraId="4711B9F2" w14:textId="77777777" w:rsidR="00EF08AB" w:rsidRPr="001045B1" w:rsidRDefault="00EF08AB" w:rsidP="001045B1">
            <w:pPr>
              <w:ind w:left="31"/>
              <w:rPr>
                <w:szCs w:val="20"/>
              </w:rPr>
            </w:pPr>
            <w:r w:rsidRPr="001045B1">
              <w:rPr>
                <w:szCs w:val="20"/>
              </w:rPr>
              <w:t>5</w:t>
            </w:r>
            <w:r w:rsidR="005F4205" w:rsidRPr="001045B1">
              <w:rPr>
                <w:szCs w:val="20"/>
              </w:rPr>
              <w:t>1</w:t>
            </w:r>
          </w:p>
        </w:tc>
        <w:tc>
          <w:tcPr>
            <w:tcW w:w="0" w:type="auto"/>
            <w:shd w:val="clear" w:color="auto" w:fill="auto"/>
          </w:tcPr>
          <w:p w14:paraId="0E1754B4" w14:textId="77777777" w:rsidR="00EF08AB" w:rsidRPr="001045B1" w:rsidRDefault="006C0D37" w:rsidP="001E4776">
            <w:pPr>
              <w:ind w:left="31" w:right="194"/>
              <w:jc w:val="right"/>
              <w:rPr>
                <w:szCs w:val="20"/>
              </w:rPr>
            </w:pPr>
            <w:hyperlink w:anchor="_Hlk477330339" w:history="1">
              <w:r w:rsidR="00EF08AB" w:rsidRPr="001045B1">
                <w:rPr>
                  <w:szCs w:val="20"/>
                </w:rPr>
                <w:t>swe_utc_time_zone</w:t>
              </w:r>
            </w:hyperlink>
          </w:p>
        </w:tc>
        <w:tc>
          <w:tcPr>
            <w:tcW w:w="7383" w:type="dxa"/>
            <w:shd w:val="clear" w:color="auto" w:fill="auto"/>
          </w:tcPr>
          <w:p w14:paraId="3019446D" w14:textId="77777777" w:rsidR="00EF08AB" w:rsidRPr="001045B1" w:rsidRDefault="00EF08AB" w:rsidP="001045B1">
            <w:pPr>
              <w:ind w:left="31"/>
              <w:rPr>
                <w:szCs w:val="20"/>
              </w:rPr>
            </w:pPr>
            <w:r w:rsidRPr="001045B1">
              <w:rPr>
                <w:szCs w:val="20"/>
              </w:rPr>
              <w:t>converts UTC int time zone time</w:t>
            </w:r>
          </w:p>
        </w:tc>
      </w:tr>
      <w:tr w:rsidR="00EF08AB" w:rsidRPr="001045B1" w14:paraId="49BA50FB" w14:textId="77777777" w:rsidTr="00034150">
        <w:tc>
          <w:tcPr>
            <w:tcW w:w="0" w:type="auto"/>
            <w:shd w:val="clear" w:color="auto" w:fill="auto"/>
          </w:tcPr>
          <w:p w14:paraId="6C1BC6A4" w14:textId="77777777" w:rsidR="00EF08AB" w:rsidRPr="001045B1" w:rsidRDefault="00EF08AB" w:rsidP="001045B1">
            <w:pPr>
              <w:ind w:left="31"/>
              <w:rPr>
                <w:szCs w:val="20"/>
              </w:rPr>
            </w:pPr>
            <w:r w:rsidRPr="001045B1">
              <w:rPr>
                <w:szCs w:val="20"/>
              </w:rPr>
              <w:t>5</w:t>
            </w:r>
            <w:r w:rsidR="005F4205" w:rsidRPr="001045B1">
              <w:rPr>
                <w:szCs w:val="20"/>
              </w:rPr>
              <w:t>2</w:t>
            </w:r>
          </w:p>
        </w:tc>
        <w:tc>
          <w:tcPr>
            <w:tcW w:w="0" w:type="auto"/>
            <w:shd w:val="clear" w:color="auto" w:fill="auto"/>
          </w:tcPr>
          <w:p w14:paraId="00A064DD" w14:textId="77777777" w:rsidR="00EF08AB" w:rsidRPr="001045B1" w:rsidRDefault="006C0D37" w:rsidP="001E4776">
            <w:pPr>
              <w:ind w:left="31" w:right="194"/>
              <w:jc w:val="right"/>
              <w:rPr>
                <w:szCs w:val="20"/>
              </w:rPr>
            </w:pPr>
            <w:hyperlink w:anchor="_Hlk477330339" w:history="1">
              <w:r w:rsidR="00EF08AB" w:rsidRPr="001045B1">
                <w:rPr>
                  <w:szCs w:val="20"/>
                </w:rPr>
                <w:t>swe_version</w:t>
              </w:r>
            </w:hyperlink>
          </w:p>
        </w:tc>
        <w:tc>
          <w:tcPr>
            <w:tcW w:w="7383" w:type="dxa"/>
            <w:shd w:val="clear" w:color="auto" w:fill="auto"/>
          </w:tcPr>
          <w:p w14:paraId="244A1953" w14:textId="77777777" w:rsidR="00EF08AB" w:rsidRPr="001045B1" w:rsidRDefault="00EF08AB" w:rsidP="001045B1">
            <w:pPr>
              <w:ind w:left="31"/>
              <w:rPr>
                <w:szCs w:val="20"/>
              </w:rPr>
            </w:pPr>
            <w:r w:rsidRPr="001045B1">
              <w:rPr>
                <w:szCs w:val="20"/>
              </w:rPr>
              <w:t>returns the version of the Swiss Ephemeris</w:t>
            </w:r>
          </w:p>
        </w:tc>
      </w:tr>
      <w:tr w:rsidR="00EF08AB" w:rsidRPr="001045B1" w14:paraId="165C0823" w14:textId="77777777" w:rsidTr="00034150">
        <w:tc>
          <w:tcPr>
            <w:tcW w:w="0" w:type="auto"/>
            <w:shd w:val="clear" w:color="auto" w:fill="auto"/>
          </w:tcPr>
          <w:p w14:paraId="0BC18BA2" w14:textId="77777777" w:rsidR="00EF08AB" w:rsidRPr="001045B1" w:rsidRDefault="00EF08AB" w:rsidP="001045B1">
            <w:pPr>
              <w:ind w:left="31"/>
              <w:rPr>
                <w:szCs w:val="20"/>
              </w:rPr>
            </w:pPr>
            <w:r w:rsidRPr="001045B1">
              <w:rPr>
                <w:szCs w:val="20"/>
              </w:rPr>
              <w:t>5</w:t>
            </w:r>
            <w:r w:rsidR="005F4205" w:rsidRPr="001045B1">
              <w:rPr>
                <w:szCs w:val="20"/>
              </w:rPr>
              <w:t>3</w:t>
            </w:r>
          </w:p>
        </w:tc>
        <w:tc>
          <w:tcPr>
            <w:tcW w:w="0" w:type="auto"/>
            <w:shd w:val="clear" w:color="auto" w:fill="auto"/>
          </w:tcPr>
          <w:p w14:paraId="1B168AF0" w14:textId="77777777" w:rsidR="00EF08AB" w:rsidRPr="001045B1" w:rsidRDefault="006C0D37" w:rsidP="001E4776">
            <w:pPr>
              <w:ind w:left="31" w:right="194"/>
              <w:jc w:val="right"/>
              <w:rPr>
                <w:szCs w:val="20"/>
              </w:rPr>
            </w:pPr>
            <w:hyperlink w:anchor="_Hlk477330339" w:history="1">
              <w:r w:rsidR="00EF08AB" w:rsidRPr="001045B1">
                <w:rPr>
                  <w:szCs w:val="20"/>
                </w:rPr>
                <w:t>swe_vis_limit_mag</w:t>
              </w:r>
            </w:hyperlink>
          </w:p>
        </w:tc>
        <w:tc>
          <w:tcPr>
            <w:tcW w:w="7383" w:type="dxa"/>
            <w:shd w:val="clear" w:color="auto" w:fill="auto"/>
          </w:tcPr>
          <w:p w14:paraId="4ADCDECC" w14:textId="77777777" w:rsidR="00EF08AB" w:rsidRPr="001045B1" w:rsidRDefault="00EF08AB" w:rsidP="001045B1">
            <w:pPr>
              <w:ind w:left="31"/>
              <w:rPr>
                <w:szCs w:val="20"/>
              </w:rPr>
            </w:pPr>
            <w:r w:rsidRPr="001045B1">
              <w:rPr>
                <w:szCs w:val="20"/>
              </w:rPr>
              <w:t>calculates the magnitude for an object to be visible</w:t>
            </w:r>
          </w:p>
        </w:tc>
      </w:tr>
    </w:tbl>
    <w:p w14:paraId="63B0D9E4" w14:textId="77777777" w:rsidR="00BF3510" w:rsidRPr="00D3464B" w:rsidRDefault="00BF3510" w:rsidP="00CC1B5C"/>
    <w:tbl>
      <w:tblPr>
        <w:tblW w:w="0" w:type="auto"/>
        <w:tblBorders>
          <w:insideH w:val="single" w:sz="4" w:space="0" w:color="auto"/>
          <w:insideV w:val="single" w:sz="8" w:space="0" w:color="auto"/>
        </w:tblBorders>
        <w:tblLayout w:type="fixed"/>
        <w:tblLook w:val="0000" w:firstRow="0" w:lastRow="0" w:firstColumn="0" w:lastColumn="0" w:noHBand="0" w:noVBand="0"/>
      </w:tblPr>
      <w:tblGrid>
        <w:gridCol w:w="2093"/>
        <w:gridCol w:w="6480"/>
      </w:tblGrid>
      <w:tr w:rsidR="00BF3510" w:rsidRPr="004A0CAB" w14:paraId="084985C0" w14:textId="77777777" w:rsidTr="001E4776">
        <w:trPr>
          <w:cantSplit/>
        </w:trPr>
        <w:tc>
          <w:tcPr>
            <w:tcW w:w="2093" w:type="dxa"/>
          </w:tcPr>
          <w:p w14:paraId="12A3DBFE" w14:textId="77777777" w:rsidR="00BF3510" w:rsidRPr="004A0CAB" w:rsidRDefault="00BF3510" w:rsidP="001E4776">
            <w:pPr>
              <w:ind w:right="175"/>
              <w:jc w:val="right"/>
              <w:rPr>
                <w:b/>
                <w:bCs/>
                <w:szCs w:val="20"/>
              </w:rPr>
            </w:pPr>
            <w:r w:rsidRPr="004A0CAB">
              <w:rPr>
                <w:b/>
                <w:bCs/>
                <w:szCs w:val="20"/>
              </w:rPr>
              <w:t>PlaCalc function</w:t>
            </w:r>
          </w:p>
        </w:tc>
        <w:tc>
          <w:tcPr>
            <w:tcW w:w="6480" w:type="dxa"/>
          </w:tcPr>
          <w:p w14:paraId="333B62C9" w14:textId="77777777" w:rsidR="00BF3510" w:rsidRPr="004A0CAB" w:rsidRDefault="00BF3510" w:rsidP="004A0CAB">
            <w:pPr>
              <w:rPr>
                <w:b/>
                <w:bCs/>
                <w:szCs w:val="20"/>
              </w:rPr>
            </w:pPr>
            <w:r w:rsidRPr="004A0CAB">
              <w:rPr>
                <w:b/>
                <w:bCs/>
                <w:szCs w:val="20"/>
              </w:rPr>
              <w:t>Description</w:t>
            </w:r>
          </w:p>
        </w:tc>
      </w:tr>
      <w:tr w:rsidR="00BF3510" w:rsidRPr="004A0CAB" w14:paraId="1482266A" w14:textId="77777777" w:rsidTr="001E4776">
        <w:trPr>
          <w:cantSplit/>
        </w:trPr>
        <w:tc>
          <w:tcPr>
            <w:tcW w:w="2093" w:type="dxa"/>
          </w:tcPr>
          <w:p w14:paraId="079CCA3B" w14:textId="77777777" w:rsidR="00BF3510" w:rsidRPr="004A0CAB" w:rsidRDefault="006C0D37" w:rsidP="001E4776">
            <w:pPr>
              <w:ind w:right="175"/>
              <w:jc w:val="right"/>
              <w:rPr>
                <w:szCs w:val="20"/>
              </w:rPr>
            </w:pPr>
            <w:hyperlink w:anchor="_Hlk478111710" w:history="1">
              <w:r w:rsidR="00BF3510" w:rsidRPr="004A0CAB">
                <w:rPr>
                  <w:szCs w:val="20"/>
                </w:rPr>
                <w:t>swe_csnorm</w:t>
              </w:r>
            </w:hyperlink>
          </w:p>
        </w:tc>
        <w:tc>
          <w:tcPr>
            <w:tcW w:w="6480" w:type="dxa"/>
          </w:tcPr>
          <w:p w14:paraId="2506E4BE" w14:textId="77777777" w:rsidR="00BF3510" w:rsidRPr="004A0CAB" w:rsidRDefault="009E42D9" w:rsidP="004A0CAB">
            <w:pPr>
              <w:rPr>
                <w:szCs w:val="20"/>
              </w:rPr>
            </w:pPr>
            <w:r w:rsidRPr="004A0CAB">
              <w:rPr>
                <w:szCs w:val="20"/>
              </w:rPr>
              <w:t xml:space="preserve">normalize </w:t>
            </w:r>
            <w:r w:rsidR="00BF3510" w:rsidRPr="004A0CAB">
              <w:rPr>
                <w:szCs w:val="20"/>
              </w:rPr>
              <w:t>argument into interval [0..DEG360]</w:t>
            </w:r>
          </w:p>
        </w:tc>
      </w:tr>
      <w:tr w:rsidR="00BF3510" w:rsidRPr="004A0CAB" w14:paraId="3B71C4B3" w14:textId="77777777" w:rsidTr="001E4776">
        <w:trPr>
          <w:cantSplit/>
        </w:trPr>
        <w:tc>
          <w:tcPr>
            <w:tcW w:w="2093" w:type="dxa"/>
          </w:tcPr>
          <w:p w14:paraId="60087EBB" w14:textId="77777777" w:rsidR="00BF3510" w:rsidRPr="004A0CAB" w:rsidRDefault="006C0D37" w:rsidP="001E4776">
            <w:pPr>
              <w:ind w:right="175"/>
              <w:jc w:val="right"/>
              <w:rPr>
                <w:szCs w:val="20"/>
              </w:rPr>
            </w:pPr>
            <w:hyperlink w:anchor="_Hlk478112081" w:history="1">
              <w:r w:rsidR="00BF3510" w:rsidRPr="004A0CAB">
                <w:rPr>
                  <w:szCs w:val="20"/>
                </w:rPr>
                <w:t>swe_cs2degstr</w:t>
              </w:r>
            </w:hyperlink>
          </w:p>
        </w:tc>
        <w:tc>
          <w:tcPr>
            <w:tcW w:w="6480" w:type="dxa"/>
          </w:tcPr>
          <w:p w14:paraId="40F2BE0D" w14:textId="77777777" w:rsidR="00BF3510" w:rsidRPr="004A0CAB" w:rsidRDefault="009E42D9" w:rsidP="004A0CAB">
            <w:pPr>
              <w:rPr>
                <w:szCs w:val="20"/>
              </w:rPr>
            </w:pPr>
            <w:r w:rsidRPr="004A0CAB">
              <w:rPr>
                <w:szCs w:val="20"/>
              </w:rPr>
              <w:t xml:space="preserve">centiseconds </w:t>
            </w:r>
            <w:r w:rsidR="00BF3510" w:rsidRPr="004A0CAB">
              <w:rPr>
                <w:szCs w:val="20"/>
              </w:rPr>
              <w:t>-&gt; degrees string</w:t>
            </w:r>
          </w:p>
        </w:tc>
      </w:tr>
      <w:tr w:rsidR="00BF3510" w:rsidRPr="004A0CAB" w14:paraId="5670E2E6" w14:textId="77777777" w:rsidTr="001E4776">
        <w:trPr>
          <w:cantSplit/>
        </w:trPr>
        <w:tc>
          <w:tcPr>
            <w:tcW w:w="2093" w:type="dxa"/>
          </w:tcPr>
          <w:p w14:paraId="1693E7EA" w14:textId="77777777" w:rsidR="00BF3510" w:rsidRPr="004A0CAB" w:rsidRDefault="006C0D37" w:rsidP="001E4776">
            <w:pPr>
              <w:ind w:right="175"/>
              <w:jc w:val="right"/>
              <w:rPr>
                <w:szCs w:val="20"/>
              </w:rPr>
            </w:pPr>
            <w:hyperlink w:anchor="_Hlk478112074" w:history="1">
              <w:r w:rsidR="00BF3510" w:rsidRPr="004A0CAB">
                <w:rPr>
                  <w:szCs w:val="20"/>
                </w:rPr>
                <w:t>swe_cs2lonlatstr</w:t>
              </w:r>
            </w:hyperlink>
          </w:p>
        </w:tc>
        <w:tc>
          <w:tcPr>
            <w:tcW w:w="6480" w:type="dxa"/>
          </w:tcPr>
          <w:p w14:paraId="4334AA2A" w14:textId="77777777" w:rsidR="00BF3510" w:rsidRPr="004A0CAB" w:rsidRDefault="009E42D9" w:rsidP="004A0CAB">
            <w:pPr>
              <w:rPr>
                <w:szCs w:val="20"/>
              </w:rPr>
            </w:pPr>
            <w:r w:rsidRPr="004A0CAB">
              <w:rPr>
                <w:szCs w:val="20"/>
              </w:rPr>
              <w:t xml:space="preserve">centiseconds </w:t>
            </w:r>
            <w:r w:rsidR="00BF3510" w:rsidRPr="004A0CAB">
              <w:rPr>
                <w:szCs w:val="20"/>
              </w:rPr>
              <w:t>-&gt; longitude or latitude string</w:t>
            </w:r>
          </w:p>
        </w:tc>
      </w:tr>
      <w:tr w:rsidR="00BF3510" w:rsidRPr="004A0CAB" w14:paraId="27D6BBBC" w14:textId="77777777" w:rsidTr="001E4776">
        <w:trPr>
          <w:cantSplit/>
        </w:trPr>
        <w:tc>
          <w:tcPr>
            <w:tcW w:w="2093" w:type="dxa"/>
          </w:tcPr>
          <w:p w14:paraId="43BD82FF" w14:textId="77777777" w:rsidR="00BF3510" w:rsidRPr="004A0CAB" w:rsidRDefault="006C0D37" w:rsidP="001E4776">
            <w:pPr>
              <w:ind w:right="175"/>
              <w:jc w:val="right"/>
              <w:rPr>
                <w:szCs w:val="20"/>
              </w:rPr>
            </w:pPr>
            <w:hyperlink w:anchor="_Hlk478112061" w:history="1">
              <w:r w:rsidR="00BF3510" w:rsidRPr="004A0CAB">
                <w:rPr>
                  <w:szCs w:val="20"/>
                </w:rPr>
                <w:t>swe_cs2timestr</w:t>
              </w:r>
            </w:hyperlink>
          </w:p>
        </w:tc>
        <w:tc>
          <w:tcPr>
            <w:tcW w:w="6480" w:type="dxa"/>
          </w:tcPr>
          <w:p w14:paraId="58574AA0" w14:textId="77777777" w:rsidR="00BF3510" w:rsidRPr="004A0CAB" w:rsidRDefault="009E42D9" w:rsidP="004A0CAB">
            <w:pPr>
              <w:rPr>
                <w:szCs w:val="20"/>
              </w:rPr>
            </w:pPr>
            <w:r w:rsidRPr="004A0CAB">
              <w:rPr>
                <w:szCs w:val="20"/>
              </w:rPr>
              <w:t xml:space="preserve">centiseconds </w:t>
            </w:r>
            <w:r w:rsidR="00BF3510" w:rsidRPr="004A0CAB">
              <w:rPr>
                <w:szCs w:val="20"/>
              </w:rPr>
              <w:t>-&gt; time string</w:t>
            </w:r>
          </w:p>
        </w:tc>
      </w:tr>
      <w:tr w:rsidR="00BF3510" w:rsidRPr="004A0CAB" w14:paraId="6810E12F" w14:textId="77777777" w:rsidTr="001E4776">
        <w:trPr>
          <w:cantSplit/>
        </w:trPr>
        <w:tc>
          <w:tcPr>
            <w:tcW w:w="2093" w:type="dxa"/>
          </w:tcPr>
          <w:p w14:paraId="73ECEC71" w14:textId="77777777" w:rsidR="00BF3510" w:rsidRPr="004A0CAB" w:rsidRDefault="006C0D37" w:rsidP="001E4776">
            <w:pPr>
              <w:ind w:right="175"/>
              <w:jc w:val="right"/>
              <w:rPr>
                <w:szCs w:val="20"/>
              </w:rPr>
            </w:pPr>
            <w:hyperlink w:anchor="_Hlk478111937" w:history="1">
              <w:r w:rsidR="00BF3510" w:rsidRPr="004A0CAB">
                <w:rPr>
                  <w:szCs w:val="20"/>
                </w:rPr>
                <w:t>swe_csroundsec</w:t>
              </w:r>
            </w:hyperlink>
          </w:p>
        </w:tc>
        <w:tc>
          <w:tcPr>
            <w:tcW w:w="6480" w:type="dxa"/>
          </w:tcPr>
          <w:p w14:paraId="6337A063" w14:textId="77777777" w:rsidR="00BF3510" w:rsidRPr="004A0CAB" w:rsidRDefault="009E42D9" w:rsidP="004A0CAB">
            <w:pPr>
              <w:rPr>
                <w:szCs w:val="20"/>
              </w:rPr>
            </w:pPr>
            <w:r w:rsidRPr="004A0CAB">
              <w:rPr>
                <w:szCs w:val="20"/>
              </w:rPr>
              <w:t xml:space="preserve">round </w:t>
            </w:r>
            <w:r w:rsidR="00BF3510" w:rsidRPr="004A0CAB">
              <w:rPr>
                <w:szCs w:val="20"/>
              </w:rPr>
              <w:t>second, but at 29.5959 always down</w:t>
            </w:r>
          </w:p>
        </w:tc>
      </w:tr>
      <w:tr w:rsidR="00BF3510" w:rsidRPr="004A0CAB" w14:paraId="6CCCE9AA" w14:textId="77777777" w:rsidTr="001E4776">
        <w:trPr>
          <w:cantSplit/>
        </w:trPr>
        <w:tc>
          <w:tcPr>
            <w:tcW w:w="2093" w:type="dxa"/>
          </w:tcPr>
          <w:p w14:paraId="6A9BC580" w14:textId="77777777" w:rsidR="00BF3510" w:rsidRPr="004A0CAB" w:rsidRDefault="006C0D37" w:rsidP="001E4776">
            <w:pPr>
              <w:ind w:right="175"/>
              <w:jc w:val="right"/>
              <w:rPr>
                <w:szCs w:val="20"/>
              </w:rPr>
            </w:pPr>
            <w:hyperlink w:anchor="_Hlk478111943" w:history="1">
              <w:r w:rsidR="00BF3510" w:rsidRPr="004A0CAB">
                <w:rPr>
                  <w:szCs w:val="20"/>
                </w:rPr>
                <w:t>swe_d2l</w:t>
              </w:r>
            </w:hyperlink>
          </w:p>
        </w:tc>
        <w:tc>
          <w:tcPr>
            <w:tcW w:w="6480" w:type="dxa"/>
          </w:tcPr>
          <w:p w14:paraId="74F4C23F" w14:textId="77777777" w:rsidR="00BF3510" w:rsidRPr="004A0CAB" w:rsidRDefault="009E42D9" w:rsidP="004A0CAB">
            <w:pPr>
              <w:rPr>
                <w:szCs w:val="20"/>
              </w:rPr>
            </w:pPr>
            <w:r w:rsidRPr="004A0CAB">
              <w:rPr>
                <w:szCs w:val="20"/>
              </w:rPr>
              <w:t xml:space="preserve">double </w:t>
            </w:r>
            <w:r w:rsidR="00BF3510" w:rsidRPr="004A0CAB">
              <w:rPr>
                <w:szCs w:val="20"/>
              </w:rPr>
              <w:t>to long with rounding, no overflow check</w:t>
            </w:r>
          </w:p>
        </w:tc>
      </w:tr>
      <w:tr w:rsidR="00BF3510" w:rsidRPr="004A0CAB" w14:paraId="2725B712" w14:textId="77777777" w:rsidTr="001E4776">
        <w:trPr>
          <w:cantSplit/>
        </w:trPr>
        <w:tc>
          <w:tcPr>
            <w:tcW w:w="2093" w:type="dxa"/>
          </w:tcPr>
          <w:p w14:paraId="0C2D057D" w14:textId="77777777" w:rsidR="00BF3510" w:rsidRPr="004A0CAB" w:rsidRDefault="006C0D37" w:rsidP="001E4776">
            <w:pPr>
              <w:ind w:right="175"/>
              <w:jc w:val="right"/>
              <w:rPr>
                <w:szCs w:val="20"/>
              </w:rPr>
            </w:pPr>
            <w:hyperlink w:anchor="_Hlk478111951" w:history="1">
              <w:r w:rsidR="00BF3510" w:rsidRPr="004A0CAB">
                <w:rPr>
                  <w:szCs w:val="20"/>
                </w:rPr>
                <w:t>swe_day_of_week</w:t>
              </w:r>
            </w:hyperlink>
          </w:p>
        </w:tc>
        <w:tc>
          <w:tcPr>
            <w:tcW w:w="6480" w:type="dxa"/>
          </w:tcPr>
          <w:p w14:paraId="36384116" w14:textId="77777777" w:rsidR="00BF3510" w:rsidRPr="004A0CAB" w:rsidRDefault="009E42D9" w:rsidP="004A0CAB">
            <w:pPr>
              <w:rPr>
                <w:szCs w:val="20"/>
              </w:rPr>
            </w:pPr>
            <w:r w:rsidRPr="004A0CAB">
              <w:rPr>
                <w:szCs w:val="20"/>
              </w:rPr>
              <w:t xml:space="preserve">day </w:t>
            </w:r>
            <w:r w:rsidR="00BF3510" w:rsidRPr="004A0CAB">
              <w:rPr>
                <w:szCs w:val="20"/>
              </w:rPr>
              <w:t>of week Monday = 0, ... Sunday = 6</w:t>
            </w:r>
          </w:p>
        </w:tc>
      </w:tr>
      <w:tr w:rsidR="00BF3510" w:rsidRPr="004A0CAB" w14:paraId="25E241EE" w14:textId="77777777" w:rsidTr="001E4776">
        <w:trPr>
          <w:cantSplit/>
        </w:trPr>
        <w:tc>
          <w:tcPr>
            <w:tcW w:w="2093" w:type="dxa"/>
          </w:tcPr>
          <w:p w14:paraId="6CECEB5A" w14:textId="77777777" w:rsidR="00BF3510" w:rsidRPr="004A0CAB" w:rsidRDefault="006C0D37" w:rsidP="001E4776">
            <w:pPr>
              <w:ind w:right="175"/>
              <w:jc w:val="right"/>
              <w:rPr>
                <w:szCs w:val="20"/>
              </w:rPr>
            </w:pPr>
            <w:hyperlink w:anchor="_Hlk478111918" w:history="1">
              <w:r w:rsidR="00BF3510" w:rsidRPr="004A0CAB">
                <w:rPr>
                  <w:szCs w:val="20"/>
                </w:rPr>
                <w:t>swe_difcs2n</w:t>
              </w:r>
            </w:hyperlink>
          </w:p>
        </w:tc>
        <w:tc>
          <w:tcPr>
            <w:tcW w:w="6480" w:type="dxa"/>
          </w:tcPr>
          <w:p w14:paraId="580DD647" w14:textId="77777777" w:rsidR="00BF3510" w:rsidRPr="004A0CAB" w:rsidRDefault="009E42D9" w:rsidP="004A0CAB">
            <w:pPr>
              <w:rPr>
                <w:szCs w:val="20"/>
              </w:rPr>
            </w:pPr>
            <w:r w:rsidRPr="004A0CAB">
              <w:rPr>
                <w:szCs w:val="20"/>
              </w:rPr>
              <w:t xml:space="preserve">distance </w:t>
            </w:r>
            <w:r w:rsidR="00BF3510" w:rsidRPr="004A0CAB">
              <w:rPr>
                <w:szCs w:val="20"/>
              </w:rPr>
              <w:t>in centisecs p1 – p2 normalized to [-180..180]</w:t>
            </w:r>
          </w:p>
        </w:tc>
      </w:tr>
      <w:tr w:rsidR="00BF3510" w:rsidRPr="004A0CAB" w14:paraId="25BF46E0" w14:textId="77777777" w:rsidTr="001E4776">
        <w:trPr>
          <w:cantSplit/>
        </w:trPr>
        <w:tc>
          <w:tcPr>
            <w:tcW w:w="2093" w:type="dxa"/>
          </w:tcPr>
          <w:p w14:paraId="7407FCA8" w14:textId="77777777" w:rsidR="00BF3510" w:rsidRPr="004A0CAB" w:rsidRDefault="006C0D37" w:rsidP="001E4776">
            <w:pPr>
              <w:ind w:right="175"/>
              <w:jc w:val="right"/>
              <w:rPr>
                <w:szCs w:val="20"/>
              </w:rPr>
            </w:pPr>
            <w:hyperlink w:anchor="_Hlk478111870" w:history="1">
              <w:r w:rsidR="00BF3510" w:rsidRPr="004A0CAB">
                <w:rPr>
                  <w:szCs w:val="20"/>
                </w:rPr>
                <w:t>swe_difcsn</w:t>
              </w:r>
            </w:hyperlink>
          </w:p>
        </w:tc>
        <w:tc>
          <w:tcPr>
            <w:tcW w:w="6480" w:type="dxa"/>
          </w:tcPr>
          <w:p w14:paraId="7174B7E2" w14:textId="77777777" w:rsidR="00BF3510" w:rsidRPr="004A0CAB" w:rsidRDefault="009E42D9" w:rsidP="004A0CAB">
            <w:pPr>
              <w:rPr>
                <w:szCs w:val="20"/>
              </w:rPr>
            </w:pPr>
            <w:r w:rsidRPr="004A0CAB">
              <w:rPr>
                <w:szCs w:val="20"/>
              </w:rPr>
              <w:t xml:space="preserve">distance </w:t>
            </w:r>
            <w:r w:rsidR="00BF3510" w:rsidRPr="004A0CAB">
              <w:rPr>
                <w:szCs w:val="20"/>
              </w:rPr>
              <w:t>in centisecs p1 – p2 normalized to [0..360]</w:t>
            </w:r>
          </w:p>
        </w:tc>
      </w:tr>
      <w:tr w:rsidR="00BF3510" w:rsidRPr="004A0CAB" w14:paraId="16EA4223" w14:textId="77777777" w:rsidTr="001E4776">
        <w:trPr>
          <w:cantSplit/>
        </w:trPr>
        <w:tc>
          <w:tcPr>
            <w:tcW w:w="2093" w:type="dxa"/>
          </w:tcPr>
          <w:p w14:paraId="360EB6E6" w14:textId="77777777" w:rsidR="00BF3510" w:rsidRPr="004A0CAB" w:rsidRDefault="006C0D37" w:rsidP="001E4776">
            <w:pPr>
              <w:ind w:right="175"/>
              <w:jc w:val="right"/>
              <w:rPr>
                <w:szCs w:val="20"/>
              </w:rPr>
            </w:pPr>
            <w:hyperlink w:anchor="_Hlk478111928" w:history="1">
              <w:r w:rsidR="00BF3510" w:rsidRPr="004A0CAB">
                <w:rPr>
                  <w:szCs w:val="20"/>
                </w:rPr>
                <w:t>swe_difdeg2n</w:t>
              </w:r>
            </w:hyperlink>
          </w:p>
        </w:tc>
        <w:tc>
          <w:tcPr>
            <w:tcW w:w="6480" w:type="dxa"/>
          </w:tcPr>
          <w:p w14:paraId="6D8B5FE2" w14:textId="77777777" w:rsidR="00BF3510" w:rsidRPr="004A0CAB" w:rsidRDefault="00406858" w:rsidP="004A0CAB">
            <w:pPr>
              <w:rPr>
                <w:szCs w:val="20"/>
              </w:rPr>
            </w:pPr>
            <w:r w:rsidRPr="004A0CAB">
              <w:rPr>
                <w:szCs w:val="20"/>
              </w:rPr>
              <w:t xml:space="preserve">distance </w:t>
            </w:r>
            <w:r w:rsidR="00BF3510" w:rsidRPr="004A0CAB">
              <w:rPr>
                <w:szCs w:val="20"/>
              </w:rPr>
              <w:t>in degrees</w:t>
            </w:r>
          </w:p>
        </w:tc>
      </w:tr>
      <w:tr w:rsidR="00BF3510" w:rsidRPr="004A0CAB" w14:paraId="525427AA" w14:textId="77777777" w:rsidTr="001E4776">
        <w:trPr>
          <w:cantSplit/>
        </w:trPr>
        <w:tc>
          <w:tcPr>
            <w:tcW w:w="2093" w:type="dxa"/>
          </w:tcPr>
          <w:p w14:paraId="33F7F4E2" w14:textId="77777777" w:rsidR="00BF3510" w:rsidRPr="004A0CAB" w:rsidRDefault="006C0D37" w:rsidP="001E4776">
            <w:pPr>
              <w:ind w:right="175"/>
              <w:jc w:val="right"/>
              <w:rPr>
                <w:szCs w:val="20"/>
              </w:rPr>
            </w:pPr>
            <w:hyperlink w:anchor="_Hlk478111884" w:history="1">
              <w:r w:rsidR="00BF3510" w:rsidRPr="004A0CAB">
                <w:rPr>
                  <w:szCs w:val="20"/>
                </w:rPr>
                <w:t xml:space="preserve">swe_difdegn </w:t>
              </w:r>
            </w:hyperlink>
          </w:p>
        </w:tc>
        <w:tc>
          <w:tcPr>
            <w:tcW w:w="6480" w:type="dxa"/>
          </w:tcPr>
          <w:p w14:paraId="4A7A5678" w14:textId="77777777" w:rsidR="00BF3510" w:rsidRPr="004A0CAB" w:rsidRDefault="009E42D9" w:rsidP="004A0CAB">
            <w:pPr>
              <w:rPr>
                <w:szCs w:val="20"/>
              </w:rPr>
            </w:pPr>
            <w:r w:rsidRPr="004A0CAB">
              <w:rPr>
                <w:szCs w:val="20"/>
              </w:rPr>
              <w:t xml:space="preserve">distance </w:t>
            </w:r>
            <w:r w:rsidR="00BF3510" w:rsidRPr="004A0CAB">
              <w:rPr>
                <w:szCs w:val="20"/>
              </w:rPr>
              <w:t>in degrees</w:t>
            </w:r>
          </w:p>
        </w:tc>
      </w:tr>
    </w:tbl>
    <w:p w14:paraId="01827815" w14:textId="77777777" w:rsidR="00406858" w:rsidRPr="006A4E53" w:rsidRDefault="00406858" w:rsidP="006A4E53">
      <w:pPr>
        <w:rPr>
          <w:b/>
          <w:bCs/>
          <w:color w:val="C00000"/>
        </w:rPr>
      </w:pPr>
    </w:p>
    <w:p w14:paraId="05457082" w14:textId="77777777" w:rsidR="00BF3510" w:rsidRPr="00031928" w:rsidRDefault="00BF3510" w:rsidP="006A4E53">
      <w:pPr>
        <w:rPr>
          <w:b/>
          <w:bCs/>
          <w:color w:val="FF0000"/>
        </w:rPr>
      </w:pPr>
      <w:r w:rsidRPr="00031928">
        <w:rPr>
          <w:b/>
          <w:bCs/>
          <w:color w:val="FF0000"/>
        </w:rPr>
        <w:t>End of SWEPHPRG.DOC</w:t>
      </w:r>
    </w:p>
    <w:sectPr w:rsidR="00BF3510" w:rsidRPr="00031928" w:rsidSect="00464113">
      <w:headerReference w:type="default" r:id="rId22"/>
      <w:footerReference w:type="default" r:id="rId23"/>
      <w:footnotePr>
        <w:pos w:val="beneathText"/>
      </w:footnotePr>
      <w:pgSz w:w="11905" w:h="16837" w:code="9"/>
      <w:pgMar w:top="851" w:right="720" w:bottom="709" w:left="720" w:header="284" w:footer="17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F72A8" w14:textId="77777777" w:rsidR="0084536C" w:rsidRDefault="0084536C" w:rsidP="00CC1B5C">
      <w:r>
        <w:separator/>
      </w:r>
    </w:p>
  </w:endnote>
  <w:endnote w:type="continuationSeparator" w:id="0">
    <w:p w14:paraId="4FB57157" w14:textId="77777777" w:rsidR="0084536C" w:rsidRDefault="0084536C" w:rsidP="00CC1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I Bang Lang">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2B9E8" w14:textId="77777777" w:rsidR="0084536C" w:rsidRPr="007C30A6" w:rsidRDefault="0084536C" w:rsidP="00CC1B5C">
    <w:r w:rsidRPr="007C30A6">
      <w:tab/>
    </w:r>
    <w:r w:rsidRPr="007C30A6">
      <w:rPr>
        <w:rFonts w:ascii="Calibri Light" w:hAnsi="Calibri Light" w:cs="Times New Roman"/>
      </w:rPr>
      <w:t xml:space="preserve">~ </w:t>
    </w:r>
    <w:r w:rsidRPr="007C30A6">
      <w:rPr>
        <w:rFonts w:ascii="Calibri" w:hAnsi="Calibri" w:cs="Times New Roman"/>
      </w:rPr>
      <w:fldChar w:fldCharType="begin"/>
    </w:r>
    <w:r w:rsidRPr="007C30A6">
      <w:instrText xml:space="preserve"> PAGE    \* MERGEFORMAT </w:instrText>
    </w:r>
    <w:r w:rsidRPr="007C30A6">
      <w:rPr>
        <w:rFonts w:ascii="Calibri" w:hAnsi="Calibri" w:cs="Times New Roman"/>
      </w:rPr>
      <w:fldChar w:fldCharType="separate"/>
    </w:r>
    <w:r w:rsidRPr="007C30A6">
      <w:rPr>
        <w:rFonts w:ascii="Calibri Light" w:hAnsi="Calibri Light" w:cs="Times New Roman"/>
      </w:rPr>
      <w:t>1</w:t>
    </w:r>
    <w:r w:rsidRPr="007C30A6">
      <w:rPr>
        <w:rFonts w:ascii="Calibri Light" w:hAnsi="Calibri Light" w:cs="Times New Roman"/>
      </w:rPr>
      <w:fldChar w:fldCharType="end"/>
    </w:r>
    <w:r w:rsidRPr="007C30A6">
      <w:rPr>
        <w:rFonts w:ascii="Calibri Light" w:hAnsi="Calibri Light"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ABBA7" w14:textId="64BADF6D" w:rsidR="0084536C" w:rsidRPr="007C30A6" w:rsidRDefault="0084536C" w:rsidP="002D1304">
    <w:pPr>
      <w:pBdr>
        <w:top w:val="single" w:sz="8" w:space="7" w:color="auto"/>
      </w:pBdr>
      <w:tabs>
        <w:tab w:val="center" w:pos="5245"/>
        <w:tab w:val="right" w:pos="10465"/>
      </w:tabs>
    </w:pPr>
    <w:r>
      <w:rPr>
        <w:noProof/>
        <w:lang w:val="de-DE" w:eastAsia="de-DE"/>
      </w:rPr>
      <mc:AlternateContent>
        <mc:Choice Requires="wpg">
          <w:drawing>
            <wp:anchor distT="0" distB="0" distL="114300" distR="114300" simplePos="0" relativeHeight="251657216" behindDoc="0" locked="0" layoutInCell="1" allowOverlap="1" wp14:anchorId="33ACBE51" wp14:editId="7FCC8944">
              <wp:simplePos x="0" y="0"/>
              <wp:positionH relativeFrom="column">
                <wp:posOffset>5945505</wp:posOffset>
              </wp:positionH>
              <wp:positionV relativeFrom="paragraph">
                <wp:posOffset>47625</wp:posOffset>
              </wp:positionV>
              <wp:extent cx="260350" cy="276225"/>
              <wp:effectExtent l="1905" t="0" r="17145" b="19050"/>
              <wp:wrapNone/>
              <wp:docPr id="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76225"/>
                        <a:chOff x="9961" y="16115"/>
                        <a:chExt cx="410" cy="435"/>
                      </a:xfrm>
                    </wpg:grpSpPr>
                    <wps:wsp>
                      <wps:cNvPr id="5" name="AutoShape 1"/>
                      <wps:cNvSpPr>
                        <a:spLocks noChangeAspect="1" noChangeArrowheads="1"/>
                      </wps:cNvSpPr>
                      <wps:spPr bwMode="auto">
                        <a:xfrm>
                          <a:off x="9961" y="16127"/>
                          <a:ext cx="410" cy="410"/>
                        </a:xfrm>
                        <a:prstGeom prst="plus">
                          <a:avLst>
                            <a:gd name="adj" fmla="val 25000"/>
                          </a:avLst>
                        </a:prstGeom>
                        <a:solidFill>
                          <a:srgbClr val="5B9BD5"/>
                        </a:solidFill>
                        <a:ln w="9525">
                          <a:solidFill>
                            <a:srgbClr val="000000"/>
                          </a:solidFill>
                          <a:miter lim="800000"/>
                          <a:headEnd/>
                          <a:tailEnd/>
                        </a:ln>
                        <a:effectLst>
                          <a:outerShdw blurRad="63500" dist="29783" dir="3885598" algn="ctr" rotWithShape="0">
                            <a:srgbClr val="1F4D78">
                              <a:alpha val="50000"/>
                            </a:srgbClr>
                          </a:outerShdw>
                        </a:effectLst>
                      </wps:spPr>
                      <wps:bodyPr rot="0" vert="horz" wrap="square" lIns="91440" tIns="45720" rIns="91440" bIns="45720" anchor="t" anchorCtr="0" upright="1">
                        <a:noAutofit/>
                      </wps:bodyPr>
                    </wps:wsp>
                    <wps:wsp>
                      <wps:cNvPr id="6" name="Text Box 2"/>
                      <wps:cNvSpPr txBox="1">
                        <a:spLocks noChangeArrowheads="1"/>
                      </wps:cNvSpPr>
                      <wps:spPr bwMode="auto">
                        <a:xfrm>
                          <a:off x="10035" y="16115"/>
                          <a:ext cx="262" cy="435"/>
                        </a:xfrm>
                        <a:prstGeom prst="rect">
                          <a:avLst/>
                        </a:prstGeom>
                        <a:noFill/>
                        <a:ln w="0">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4050BDF" w14:textId="77777777" w:rsidR="0084536C" w:rsidRPr="00CB3EBA" w:rsidRDefault="006C0D37" w:rsidP="001601C4">
                            <w:pPr>
                              <w:spacing w:after="0"/>
                              <w:jc w:val="center"/>
                              <w:rPr>
                                <w:b/>
                                <w:bCs/>
                                <w:color w:val="000000"/>
                                <w:sz w:val="32"/>
                                <w:szCs w:val="32"/>
                              </w:rPr>
                            </w:pPr>
                            <w:hyperlink w:anchor="index" w:history="1">
                              <w:r w:rsidR="0084536C" w:rsidRPr="00CB3EBA">
                                <w:rPr>
                                  <w:rStyle w:val="Hyperlink"/>
                                  <w:b/>
                                  <w:bCs/>
                                  <w:color w:val="000000"/>
                                  <w:sz w:val="32"/>
                                  <w:szCs w:val="32"/>
                                  <w:u w:val="none"/>
                                </w:rPr>
                                <w:t>i</w:t>
                              </w:r>
                            </w:hyperlink>
                          </w:p>
                          <w:p w14:paraId="50A52AE6" w14:textId="77777777" w:rsidR="0084536C" w:rsidRPr="00CB3EBA" w:rsidRDefault="0084536C">
                            <w:pPr>
                              <w:rPr>
                                <w:color w:val="00000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ACBE51" id="Group 11" o:spid="_x0000_s1026" style="position:absolute;left:0;text-align:left;margin-left:468.15pt;margin-top:3.75pt;width:20.5pt;height:21.75pt;z-index:251657216" coordorigin="9961,16115" coordsize="410,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NJegMAAC8JAAAOAAAAZHJzL2Uyb0RvYy54bWy8Vt9v1DgQfj+J/8HyO80m3eyPqCmiLa1O&#10;Ag5dQffsTZzE4NjB9jZb/nrG4yQbtuJOB4iXyJOxxzPffN8kFy8OrSQP3FihVU7jswUlXBW6FKrO&#10;6Yf3t883lFjHVMmkVjynj9zSF5fP/rjou4wnutGy5IZAEGWzvstp41yXRZEtGt4ye6Y7rsBZadMy&#10;B6apo9KwHqK3MkoWi1XUa1N2RhfcWnh7E5z0EuNXFS/cX1VluSMyp5Cbw6fB584/o8sLltWGdY0o&#10;hjTYD2TRMqHg0inUDXOM7I14EqoVhdFWV+6s0G2kq0oUHGuAauLFSTV3Ru87rKXO+rqbYAJoT3D6&#10;4bDF24d3hogyp0tKFGuhRXgriWOPTd/VGWy5M919986EAmH5WhefLLijU7+367CZ7Po3uoR4bO80&#10;YnOoTOtDQNXkgC14nFrAD44U8DJZLc5TaFQBrmS9SpI0tKhooI/+1Ha7iikBb7yK48n5aji+jIez&#10;y3P0RSwLt2KmQ2a+LGCbPQJqfw7Q+4Z1HPtkPVoDoOkI6EsAALeQAVPcNQJqA5pE6euGqZq/tB2w&#10;FuqD4+MrY3TfcFZCnhgCqpnF8IaF9vwn4nPsknUAdgT+iBxA6Fs7Iseyzlh3x3VL/CKnndxb7Cd7&#10;eG0dcqIcqMPKj5RUrQQJPTBJknSxGIMNmyHsGM6ftFqK8lZIiYapd9fSEDia0/Rqe3Uz9vCbbVKR&#10;HniQAjX+PQRcfrz/mxCtcDB1pGhzupk2scxD/EqVOBMcEzKsIWWp/E0c58lQs95DiPum7MlO7s3f&#10;DBS0AuYC/UrhUUq26825N2DYnG82abqFSchkDVOycIYSo90/wjXIC6+CJwDEt8ub9SYALbuGDbDM&#10;Swp4Ya+mdNCaZYpU8ewIrN/p8hGYArejAGFyw6LR5gslPUzBnNrPe2Y4JfJPBWzbxsulH5toLNN1&#10;AoaZe3ZzD1MFhMqpg0pxee3CqN13RtQN3BRjPUp7SVTChRFis5AVzhMU5m9S6GpU6Huvgit9IEkY&#10;epO4iDvA6zHvJ1L9RbqMFzD0TofaKMxklYRxeDrSjkoahGlgbgS+eGEGDc/FprRXGrI7aGhg3Xc1&#10;iNIIm9iRgqOi7Yx+P62uE5q6w+4AifrJ9j8ZO7F1YiosAkth8QsZil8U+Cqj4IY/CP/Zn9vI6ON/&#10;zuVXAAAA//8DAFBLAwQUAAYACAAAACEAWhE1lN8AAAAIAQAADwAAAGRycy9kb3ducmV2LnhtbEyP&#10;QUvDQBSE74L/YXmCN7uJIY2NeSmlqKci2AribZt9TUKzb0N2m6T/3vWkx2GGmW+K9Ww6MdLgWssI&#10;8SICQVxZ3XKN8Hl4fXgC4bxirTrLhHAlB+vy9qZQubYTf9C497UIJexyhdB43+dSuqoho9zC9sTB&#10;O9nBKB/kUEs9qCmUm04+RtFSGtVyWGhUT9uGqvP+YhDeJjVtkvhl3J1P2+v3IX3/2sWEeH83b55B&#10;eJr9Xxh+8QM6lIHpaC+snegQVskyCVGELAUR/FWWBX1ESOMIZFnI/wfKHwAAAP//AwBQSwECLQAU&#10;AAYACAAAACEAtoM4kv4AAADhAQAAEwAAAAAAAAAAAAAAAAAAAAAAW0NvbnRlbnRfVHlwZXNdLnht&#10;bFBLAQItABQABgAIAAAAIQA4/SH/1gAAAJQBAAALAAAAAAAAAAAAAAAAAC8BAABfcmVscy8ucmVs&#10;c1BLAQItABQABgAIAAAAIQCgpWNJegMAAC8JAAAOAAAAAAAAAAAAAAAAAC4CAABkcnMvZTJvRG9j&#10;LnhtbFBLAQItABQABgAIAAAAIQBaETWU3wAAAAgBAAAPAAAAAAAAAAAAAAAAANQFAABkcnMvZG93&#10;bnJldi54bWxQSwUGAAAAAAQABADzAAAA4AYAAAAA&#10;">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1" o:spid="_x0000_s1027" type="#_x0000_t11" style="position:absolute;left:9961;top:16127;width:41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40wAAAANoAAAAPAAAAZHJzL2Rvd25yZXYueG1sRI/RisIw&#10;FETfBf8hXME3TV1Wka5RRFbYJ0XdD7gm16a0uSlNrPXvjbCwj8PMnGFWm97VoqM2lJ4VzKYZCGLt&#10;TcmFgt/LfrIEESKywdozKXhSgM16OFhhbvyDT9SdYyEShEOOCmyMTS5l0JYchqlviJN3863DmGRb&#10;SNPiI8FdLT+ybCEdlpwWLDa0s6Sr890pkNvaHg/fXhfXa6V33WcI1XGp1HjUb79AROrjf/iv/WMU&#10;zOF9Jd0AuX4BAAD//wMAUEsBAi0AFAAGAAgAAAAhANvh9svuAAAAhQEAABMAAAAAAAAAAAAAAAAA&#10;AAAAAFtDb250ZW50X1R5cGVzXS54bWxQSwECLQAUAAYACAAAACEAWvQsW78AAAAVAQAACwAAAAAA&#10;AAAAAAAAAAAfAQAAX3JlbHMvLnJlbHNQSwECLQAUAAYACAAAACEAg2zeNMAAAADaAAAADwAAAAAA&#10;AAAAAAAAAAAHAgAAZHJzL2Rvd25yZXYueG1sUEsFBgAAAAADAAMAtwAAAPQCAAAAAA==&#10;" fillcolor="#5b9bd5">
                <v:shadow on="t" color="#1f4d78" opacity=".5" offset="1pt,.74833mm"/>
                <o:lock v:ext="edit" aspectratio="t"/>
              </v:shape>
              <v:shapetype id="_x0000_t202" coordsize="21600,21600" o:spt="202" path="m,l,21600r21600,l21600,xe">
                <v:stroke joinstyle="miter"/>
                <v:path gradientshapeok="t" o:connecttype="rect"/>
              </v:shapetype>
              <v:shape id="Text Box 2" o:spid="_x0000_s1028" type="#_x0000_t202" style="position:absolute;left:10035;top:16115;width:262;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jVrwQAAANoAAAAPAAAAZHJzL2Rvd25yZXYueG1sRI/NawIx&#10;FMTvBf+H8ARvNbEHkdUoflDxVPAD9PjYPHcXNy8hie72v28KhR6HmfkNs1j1thUvCrFxrGEyViCI&#10;S2carjRczp/vMxAxIRtsHZOGb4qwWg7eFlgY1/GRXqdUiQzhWKCGOiVfSBnLmizGsfPE2bu7YDFl&#10;GSppAnYZblv5odRUWmw4L9ToaVtT+Tg9rYZjmN387UpfE+k7UptwbvZqp/Vo2K/nIBL16T/81z4Y&#10;DVP4vZJvgFz+AAAA//8DAFBLAQItABQABgAIAAAAIQDb4fbL7gAAAIUBAAATAAAAAAAAAAAAAAAA&#10;AAAAAABbQ29udGVudF9UeXBlc10ueG1sUEsBAi0AFAAGAAgAAAAhAFr0LFu/AAAAFQEAAAsAAAAA&#10;AAAAAAAAAAAAHwEAAF9yZWxzLy5yZWxzUEsBAi0AFAAGAAgAAAAhAIEONWvBAAAA2gAAAA8AAAAA&#10;AAAAAAAAAAAABwIAAGRycy9kb3ducmV2LnhtbFBLBQYAAAAAAwADALcAAAD1AgAAAAA=&#10;" filled="f" strokeweight="0">
                <v:stroke opacity="0"/>
                <v:textbox inset="0,0,0,0">
                  <w:txbxContent>
                    <w:p w14:paraId="04050BDF" w14:textId="77777777" w:rsidR="0084536C" w:rsidRPr="00CB3EBA" w:rsidRDefault="006C0D37" w:rsidP="001601C4">
                      <w:pPr>
                        <w:spacing w:after="0"/>
                        <w:jc w:val="center"/>
                        <w:rPr>
                          <w:b/>
                          <w:bCs/>
                          <w:color w:val="000000"/>
                          <w:sz w:val="32"/>
                          <w:szCs w:val="32"/>
                        </w:rPr>
                      </w:pPr>
                      <w:hyperlink w:anchor="index" w:history="1">
                        <w:r w:rsidR="0084536C" w:rsidRPr="00CB3EBA">
                          <w:rPr>
                            <w:rStyle w:val="Hyperlink"/>
                            <w:b/>
                            <w:bCs/>
                            <w:color w:val="000000"/>
                            <w:sz w:val="32"/>
                            <w:szCs w:val="32"/>
                            <w:u w:val="none"/>
                          </w:rPr>
                          <w:t>i</w:t>
                        </w:r>
                      </w:hyperlink>
                    </w:p>
                    <w:p w14:paraId="50A52AE6" w14:textId="77777777" w:rsidR="0084536C" w:rsidRPr="00CB3EBA" w:rsidRDefault="0084536C">
                      <w:pPr>
                        <w:rPr>
                          <w:color w:val="000000"/>
                        </w:rPr>
                      </w:pPr>
                    </w:p>
                  </w:txbxContent>
                </v:textbox>
              </v:shape>
            </v:group>
          </w:pict>
        </mc:Fallback>
      </mc:AlternateContent>
    </w:r>
    <w:r>
      <w:rPr>
        <w:noProof/>
        <w:lang w:val="de-DE" w:eastAsia="de-DE"/>
      </w:rPr>
      <mc:AlternateContent>
        <mc:Choice Requires="wpg">
          <w:drawing>
            <wp:anchor distT="0" distB="0" distL="114300" distR="114300" simplePos="0" relativeHeight="251658240" behindDoc="0" locked="0" layoutInCell="1" allowOverlap="1" wp14:anchorId="050DF88E" wp14:editId="71794634">
              <wp:simplePos x="0" y="0"/>
              <wp:positionH relativeFrom="column">
                <wp:posOffset>6288405</wp:posOffset>
              </wp:positionH>
              <wp:positionV relativeFrom="paragraph">
                <wp:posOffset>40640</wp:posOffset>
              </wp:positionV>
              <wp:extent cx="323850" cy="302260"/>
              <wp:effectExtent l="1905" t="2540" r="17145" b="12700"/>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 cy="302260"/>
                        <a:chOff x="8745" y="15381"/>
                        <a:chExt cx="510" cy="476"/>
                      </a:xfrm>
                    </wpg:grpSpPr>
                    <wps:wsp>
                      <wps:cNvPr id="2" name="AutoShape 6"/>
                      <wps:cNvSpPr>
                        <a:spLocks noChangeArrowheads="1"/>
                      </wps:cNvSpPr>
                      <wps:spPr bwMode="auto">
                        <a:xfrm>
                          <a:off x="8745" y="15414"/>
                          <a:ext cx="510" cy="397"/>
                        </a:xfrm>
                        <a:prstGeom prst="upArrow">
                          <a:avLst>
                            <a:gd name="adj1" fmla="val 50000"/>
                            <a:gd name="adj2" fmla="val 25000"/>
                          </a:avLst>
                        </a:prstGeom>
                        <a:solidFill>
                          <a:srgbClr val="ED7D31"/>
                        </a:solidFill>
                        <a:ln w="9525">
                          <a:solidFill>
                            <a:srgbClr val="000000"/>
                          </a:solidFill>
                          <a:miter lim="800000"/>
                          <a:headEnd/>
                          <a:tailEnd/>
                        </a:ln>
                        <a:effectLst>
                          <a:outerShdw blurRad="63500" dist="29783" dir="3885598" algn="ctr" rotWithShape="0">
                            <a:srgbClr val="823B0B">
                              <a:alpha val="50000"/>
                            </a:srgbClr>
                          </a:outerShdw>
                        </a:effectLst>
                      </wps:spPr>
                      <wps:bodyPr rot="0" vert="eaVert" wrap="square" lIns="91440" tIns="45720" rIns="91440" bIns="45720" anchor="t" anchorCtr="0" upright="1">
                        <a:noAutofit/>
                      </wps:bodyPr>
                    </wps:wsp>
                    <wps:wsp>
                      <wps:cNvPr id="3" name="Text Box 2"/>
                      <wps:cNvSpPr txBox="1">
                        <a:spLocks noChangeArrowheads="1"/>
                      </wps:cNvSpPr>
                      <wps:spPr bwMode="auto">
                        <a:xfrm>
                          <a:off x="8868" y="15381"/>
                          <a:ext cx="262" cy="476"/>
                        </a:xfrm>
                        <a:prstGeom prst="rect">
                          <a:avLst/>
                        </a:prstGeom>
                        <a:noFill/>
                        <a:ln w="0">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ABD0773" w14:textId="77777777" w:rsidR="0084536C" w:rsidRPr="009A512F" w:rsidRDefault="006C0D37" w:rsidP="003943AB">
                            <w:pPr>
                              <w:spacing w:after="0"/>
                              <w:jc w:val="center"/>
                              <w:rPr>
                                <w:b/>
                                <w:bCs/>
                                <w:color w:val="000000"/>
                                <w:sz w:val="32"/>
                                <w:szCs w:val="32"/>
                              </w:rPr>
                            </w:pPr>
                            <w:hyperlink w:anchor="contents" w:history="1">
                              <w:r w:rsidR="0084536C" w:rsidRPr="009A512F">
                                <w:rPr>
                                  <w:rStyle w:val="Hyperlink"/>
                                  <w:b/>
                                  <w:bCs/>
                                  <w:color w:val="000000"/>
                                  <w:sz w:val="32"/>
                                  <w:szCs w:val="32"/>
                                  <w:u w:val="none"/>
                                </w:rPr>
                                <w:t>c</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0DF88E" id="Group 10" o:spid="_x0000_s1029" style="position:absolute;left:0;text-align:left;margin-left:495.15pt;margin-top:3.2pt;width:25.5pt;height:23.8pt;z-index:251658240" coordorigin="8745,15381" coordsize="51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51AjAMAAEwJAAAOAAAAZHJzL2Uyb0RvYy54bWy8VtuO2zYQfS+QfyD4npUtWbYsrDbIXrIo&#10;kLZBN22faYmSmFKkStIrb7++w6Esa50EBXLzg0yKo7mcOWeky1eHTpJHbqzQqqDLiwUlXJW6Eqop&#10;6B/v37zMKLGOqYpJrXhBn7ilr65e/HQ59DmPdatlxQ0BJ8rmQ1/Q1rk+jyJbtrxj9kL3XMFhrU3H&#10;HGxNE1WGDeC9k1G8WKyjQZuqN7rk1sLd23BIr9B/XfPS/VbXljsiCwq5ObwavO78Nbq6ZHljWN+K&#10;ckyDfUEWHRMKgk6ubpljZG/ER646URptde0uSt1Fuq5FybEGqGa5OKvm3uh9j7U0+dD0E0wA7RlO&#10;X+y2/PXxnSGigt5RolgHLcKoZInYDH2Tg8m96R/6dyYUCMu3uvzbAnTR+bnfN8GY7IZfdAX+2N5p&#10;xOZQm867gKrJAVvwNLWAHxwp4WYSJ1kKjSrhKFnE8XpsUdlCH/1T2WaVUgKnyzTJlqF/ZXs3Pp5C&#10;2vjsarP2ZxHLQ1TMdMzMkwPYZk+A2q8D9KFlPcc+WY/WCGh8BPQ1AIAmBHPywcHqCKgNaBKlb1qm&#10;Gv7aGD20nFWQFNYHqc8e8BsLvfhfeGdArZarANQR5QmmZLt5BhPLe2PdPdcd8YuC7nvMB/vHHt9a&#10;hxyoRqqw6gPQpu4kaOaRSZIu4BdCNTMbQOJkE3ujMejoEbp0DOvdWy1F9UZIiRvT7G6kIeC+oHe3&#10;m9skgHJmJhUZCrpN4xRT/bwLn+EU/5lZJxyMIik6INlkxHLfijtV4aBwTMiwhpSl8vlxHDIjMHoP&#10;Lh7aaiA7uTe/M5DVOoF6KamERzPebrLEb2ACJVmWplsYj0w2MDpLZygx2v0lXItk8dL4CIAsTq4X&#10;16Ebsm9ZgGWCHbKyAS+k/pQO7maZIqU8i4IUdrp6AkZBdFQljHNYcPYn/FMywHAsqP1nzwynRP6s&#10;gJfb5WrlpyluVukmho2Zn+zmJ0yVrYaKwVlY3rgwgfe9EU0LsZZYkdJeKbVwYbLYPOSFYwb1+oOE&#10;Cx0Kk/C918u1PpDY83UmQ+IOcPuY93dTcLYGejwfdUcFx2sQlR+S54PuJKVRwQbegYEwXr5hJs7V&#10;prSXGtI7iGik3WdFiNoIRuzEwaOk5/z7anmd8dQddofxXTX245PMBbL9+2neTpyd+AqLwFVYfEOe&#10;4usGXtkovPHzwn8TzPfI69NH0NV/AAAA//8DAFBLAwQUAAYACAAAACEAzf/LYeAAAAAJAQAADwAA&#10;AGRycy9kb3ducmV2LnhtbEyPQWvCQBCF74X+h2UKvdXd1Cg1ZiIibU9SqBaKtzEZk2B2N2TXJP77&#10;rqd6fPMe732TrkbdiJ47V1uDEE0UCDa5LWpTIvzsP17eQDhPpqDGGka4soNV9viQUlLYwXxzv/Ol&#10;CCXGJYRQed8mUrq8Yk1uYls2wTvZTpMPsitl0dEQynUjX5WaS021CQsVtbypOD/vLhrhc6BhPY3e&#10;++35tLke9rOv323EiM9P43oJwvPo/8Nwww/okAWmo72YwokGYbFQ0xBFmMcgbr6Ko3A4IsxiBTJL&#10;5f0H2R8AAAD//wMAUEsBAi0AFAAGAAgAAAAhALaDOJL+AAAA4QEAABMAAAAAAAAAAAAAAAAAAAAA&#10;AFtDb250ZW50X1R5cGVzXS54bWxQSwECLQAUAAYACAAAACEAOP0h/9YAAACUAQAACwAAAAAAAAAA&#10;AAAAAAAvAQAAX3JlbHMvLnJlbHNQSwECLQAUAAYACAAAACEA4AOdQIwDAABMCQAADgAAAAAAAAAA&#10;AAAAAAAuAgAAZHJzL2Uyb0RvYy54bWxQSwECLQAUAAYACAAAACEAzf/LYeAAAAAJAQAADwAAAAAA&#10;AAAAAAAAAADmBQAAZHJzL2Rvd25yZXYueG1sUEsFBgAAAAAEAAQA8wAAAPMGA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6" o:spid="_x0000_s1030" type="#_x0000_t68" style="position:absolute;left:8745;top:15414;width:51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uGhwgAAANoAAAAPAAAAZHJzL2Rvd25yZXYueG1sRI9Ra8Iw&#10;FIXfB/6HcIW9zdTAhqtGEWEg7kF0/QGX5toUm5vaZLX665eB4OPhnPMdzmI1uEb01IXas4bpJANB&#10;XHpTc6Wh+Pl6m4EIEdlg45k03CjAajl6WWBu/JUP1B9jJRKEQ44abIxtLmUoLTkME98SJ+/kO4cx&#10;ya6SpsNrgrtGqiz7kA5rTgsWW9pYKs/HX6fhm2e7+169F5d+b119Oaj+s1Bav46H9RxEpCE+w4/2&#10;1mhQ8H8l3QC5/AMAAP//AwBQSwECLQAUAAYACAAAACEA2+H2y+4AAACFAQAAEwAAAAAAAAAAAAAA&#10;AAAAAAAAW0NvbnRlbnRfVHlwZXNdLnhtbFBLAQItABQABgAIAAAAIQBa9CxbvwAAABUBAAALAAAA&#10;AAAAAAAAAAAAAB8BAABfcmVscy8ucmVsc1BLAQItABQABgAIAAAAIQDHVuGhwgAAANoAAAAPAAAA&#10;AAAAAAAAAAAAAAcCAABkcnMvZG93bnJldi54bWxQSwUGAAAAAAMAAwC3AAAA9gIAAAAA&#10;" fillcolor="#ed7d31">
                <v:shadow on="t" color="#823b0b" opacity=".5" offset="1pt,.74833mm"/>
                <v:textbox style="layout-flow:vertical-ideographic"/>
              </v:shape>
              <v:shape id="Text Box 2" o:spid="_x0000_s1031" type="#_x0000_t202" style="position:absolute;left:8868;top:15381;width:262;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bzwQAAANoAAAAPAAAAZHJzL2Rvd25yZXYueG1sRI9bawIx&#10;FITfC/6HcIS+1cQWiqxG8YLiU8EL6ONhc9xd3JyEJHXXf98UCn0cZuYbZrbobSseFGLjWMN4pEAQ&#10;l840XGk4n7ZvExAxIRtsHZOGJ0VYzAcvMyyM6/hAj2OqRIZwLFBDnZIvpIxlTRbjyHni7N1csJiy&#10;DJU0AbsMt618V+pTWmw4L9ToaV1TeT9+Ww2HMLn664W+xtJ3pFbh1OzURuvXYb+cgkjUp//wX3tv&#10;NHzA75V8A+T8BwAA//8DAFBLAQItABQABgAIAAAAIQDb4fbL7gAAAIUBAAATAAAAAAAAAAAAAAAA&#10;AAAAAABbQ29udGVudF9UeXBlc10ueG1sUEsBAi0AFAAGAAgAAAAhAFr0LFu/AAAAFQEAAAsAAAAA&#10;AAAAAAAAAAAAHwEAAF9yZWxzLy5yZWxzUEsBAi0AFAAGAAgAAAAhAJF5lvPBAAAA2gAAAA8AAAAA&#10;AAAAAAAAAAAABwIAAGRycy9kb3ducmV2LnhtbFBLBQYAAAAAAwADALcAAAD1AgAAAAA=&#10;" filled="f" strokeweight="0">
                <v:stroke opacity="0"/>
                <v:textbox inset="0,0,0,0">
                  <w:txbxContent>
                    <w:p w14:paraId="1ABD0773" w14:textId="77777777" w:rsidR="0084536C" w:rsidRPr="009A512F" w:rsidRDefault="006C0D37" w:rsidP="003943AB">
                      <w:pPr>
                        <w:spacing w:after="0"/>
                        <w:jc w:val="center"/>
                        <w:rPr>
                          <w:b/>
                          <w:bCs/>
                          <w:color w:val="000000"/>
                          <w:sz w:val="32"/>
                          <w:szCs w:val="32"/>
                        </w:rPr>
                      </w:pPr>
                      <w:hyperlink w:anchor="contents" w:history="1">
                        <w:r w:rsidR="0084536C" w:rsidRPr="009A512F">
                          <w:rPr>
                            <w:rStyle w:val="Hyperlink"/>
                            <w:b/>
                            <w:bCs/>
                            <w:color w:val="000000"/>
                            <w:sz w:val="32"/>
                            <w:szCs w:val="32"/>
                            <w:u w:val="none"/>
                          </w:rPr>
                          <w:t>c</w:t>
                        </w:r>
                      </w:hyperlink>
                    </w:p>
                  </w:txbxContent>
                </v:textbox>
              </v:shape>
            </v:group>
          </w:pict>
        </mc:Fallback>
      </mc:AlternateContent>
    </w:r>
    <w:r>
      <w:rPr>
        <w:rFonts w:ascii="Calibri Light" w:hAnsi="Calibri Light" w:cs="Times New Roman"/>
      </w:rPr>
      <w:t>swephprg.doc</w:t>
    </w:r>
    <w:r>
      <w:rPr>
        <w:rFonts w:ascii="Calibri Light" w:hAnsi="Calibri Light" w:cs="Times New Roman"/>
      </w:rPr>
      <w:tab/>
    </w:r>
    <w:r w:rsidRPr="007C30A6">
      <w:rPr>
        <w:rFonts w:ascii="Calibri Light" w:hAnsi="Calibri Light" w:cs="Times New Roman"/>
      </w:rPr>
      <w:t xml:space="preserve">~ </w:t>
    </w:r>
    <w:r w:rsidRPr="007C30A6">
      <w:rPr>
        <w:rFonts w:ascii="Calibri" w:hAnsi="Calibri" w:cs="Times New Roman"/>
      </w:rPr>
      <w:fldChar w:fldCharType="begin"/>
    </w:r>
    <w:r w:rsidRPr="007C30A6">
      <w:instrText xml:space="preserve"> PAGE    \* MERGEFORMAT </w:instrText>
    </w:r>
    <w:r w:rsidRPr="007C30A6">
      <w:rPr>
        <w:rFonts w:ascii="Calibri" w:hAnsi="Calibri" w:cs="Times New Roman"/>
      </w:rPr>
      <w:fldChar w:fldCharType="separate"/>
    </w:r>
    <w:r w:rsidRPr="00FB11D5">
      <w:rPr>
        <w:rFonts w:ascii="Calibri Light" w:hAnsi="Calibri Light" w:cs="Times New Roman"/>
        <w:noProof/>
      </w:rPr>
      <w:t>8</w:t>
    </w:r>
    <w:r w:rsidRPr="007C30A6">
      <w:rPr>
        <w:rFonts w:ascii="Calibri Light" w:hAnsi="Calibri Light" w:cs="Times New Roman"/>
      </w:rPr>
      <w:fldChar w:fldCharType="end"/>
    </w:r>
    <w:r w:rsidRPr="007C30A6">
      <w:rPr>
        <w:rFonts w:ascii="Calibri Light" w:hAnsi="Calibri Light"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913C5" w14:textId="788D8892" w:rsidR="0084536C" w:rsidRPr="007C30A6" w:rsidRDefault="0084536C" w:rsidP="002D1304">
    <w:pPr>
      <w:pBdr>
        <w:top w:val="single" w:sz="8" w:space="7" w:color="auto"/>
      </w:pBdr>
      <w:tabs>
        <w:tab w:val="center" w:pos="5245"/>
        <w:tab w:val="right" w:pos="10465"/>
      </w:tabs>
    </w:pPr>
    <w:r>
      <w:rPr>
        <w:noProof/>
        <w:lang w:val="de-DE" w:eastAsia="de-DE"/>
      </w:rPr>
      <mc:AlternateContent>
        <mc:Choice Requires="wpg">
          <w:drawing>
            <wp:anchor distT="0" distB="0" distL="114300" distR="114300" simplePos="0" relativeHeight="251660288" behindDoc="0" locked="0" layoutInCell="1" allowOverlap="1" wp14:anchorId="6C184248" wp14:editId="29737CD8">
              <wp:simplePos x="0" y="0"/>
              <wp:positionH relativeFrom="column">
                <wp:posOffset>5945505</wp:posOffset>
              </wp:positionH>
              <wp:positionV relativeFrom="paragraph">
                <wp:posOffset>47625</wp:posOffset>
              </wp:positionV>
              <wp:extent cx="260350" cy="276225"/>
              <wp:effectExtent l="57150" t="38100" r="63500" b="104775"/>
              <wp:wrapNone/>
              <wp:docPr id="7" name="Group 1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76225"/>
                        <a:chOff x="9961" y="16115"/>
                        <a:chExt cx="410" cy="435"/>
                      </a:xfrm>
                    </wpg:grpSpPr>
                    <wps:wsp>
                      <wps:cNvPr id="8" name="AutoShape 1"/>
                      <wps:cNvSpPr>
                        <a:spLocks noChangeAspect="1" noChangeArrowheads="1"/>
                      </wps:cNvSpPr>
                      <wps:spPr bwMode="auto">
                        <a:xfrm>
                          <a:off x="9961" y="16127"/>
                          <a:ext cx="410" cy="410"/>
                        </a:xfrm>
                        <a:prstGeom prst="plus">
                          <a:avLst>
                            <a:gd name="adj" fmla="val 25000"/>
                          </a:avLst>
                        </a:prstGeom>
                        <a:solidFill>
                          <a:srgbClr val="5B9BD5"/>
                        </a:solidFill>
                        <a:ln w="9525">
                          <a:solidFill>
                            <a:srgbClr val="000000"/>
                          </a:solidFill>
                          <a:miter lim="800000"/>
                          <a:headEnd/>
                          <a:tailEnd/>
                        </a:ln>
                        <a:effectLst>
                          <a:outerShdw blurRad="63500" dist="29783" dir="3885598" algn="ctr" rotWithShape="0">
                            <a:srgbClr val="1F4D78">
                              <a:alpha val="50000"/>
                            </a:srgbClr>
                          </a:outerShdw>
                        </a:effectLst>
                      </wps:spPr>
                      <wps:bodyPr rot="0" vert="horz" wrap="square" lIns="91440" tIns="45720" rIns="91440" bIns="45720" anchor="t" anchorCtr="0" upright="1">
                        <a:noAutofit/>
                      </wps:bodyPr>
                    </wps:wsp>
                    <wps:wsp>
                      <wps:cNvPr id="9" name="Text Box 2"/>
                      <wps:cNvSpPr txBox="1">
                        <a:spLocks noChangeArrowheads="1"/>
                      </wps:cNvSpPr>
                      <wps:spPr bwMode="auto">
                        <a:xfrm>
                          <a:off x="10035" y="16115"/>
                          <a:ext cx="262" cy="435"/>
                        </a:xfrm>
                        <a:prstGeom prst="rect">
                          <a:avLst/>
                        </a:prstGeom>
                        <a:noFill/>
                        <a:ln w="0">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8D5C891" w14:textId="3A0DC0F9" w:rsidR="0084536C" w:rsidRPr="00CB3EBA" w:rsidRDefault="006C0D37" w:rsidP="001601C4">
                            <w:pPr>
                              <w:spacing w:after="0"/>
                              <w:jc w:val="center"/>
                              <w:rPr>
                                <w:b/>
                                <w:bCs/>
                                <w:color w:val="000000"/>
                                <w:sz w:val="32"/>
                                <w:szCs w:val="32"/>
                              </w:rPr>
                            </w:pPr>
                            <w:hyperlink w:anchor="_Index" w:history="1">
                              <w:r w:rsidR="0084536C" w:rsidRPr="00CB3EBA">
                                <w:rPr>
                                  <w:rStyle w:val="Hyperlink"/>
                                  <w:b/>
                                  <w:bCs/>
                                  <w:color w:val="000000"/>
                                  <w:sz w:val="32"/>
                                  <w:szCs w:val="32"/>
                                  <w:u w:val="none"/>
                                </w:rPr>
                                <w:t>i</w:t>
                              </w:r>
                            </w:hyperlink>
                          </w:p>
                          <w:p w14:paraId="7C7C420E" w14:textId="77777777" w:rsidR="0084536C" w:rsidRPr="00CB3EBA" w:rsidRDefault="0084536C">
                            <w:pPr>
                              <w:rPr>
                                <w:color w:val="00000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184248" id="_x0000_s1032" href="#_Index" style="position:absolute;left:0;text-align:left;margin-left:468.15pt;margin-top:3.75pt;width:20.5pt;height:21.75pt;z-index:251660288" coordorigin="9961,16115" coordsize="410,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QrAMAAKoJAAAOAAAAZHJzL2Uyb0RvYy54bWy8Vttu3DYQfS/QfyD4Xmsl71WwHMTe2AiQ&#10;tEGcoM9ciZJYU6RKUta6X9/hUNIq616QNOiLQGrIuZw5Z6SrV8dGkidurNAqo/HFghKucl0IVWX0&#10;86e7n7aUWMdUwaRWPKPP3NJX1z/+cNW3KU90rWXBDQEnyqZ9m9HauTaNIpvXvGH2QrdcgbHUpmEO&#10;tqaKCsN68N7IKFks1lGvTdEanXNr4e0+GOk1+i9LnrtfytJyR2RGITeHT4PPg39G11csrQxra5EP&#10;abBvyKJhQkHQydWeOUY6I164akRutNWlu8h1E+myFDnHGqCaeHFWzb3RXYu1VGlftRNMAO0ZTt/s&#10;Nv/56YMhosjohhLFGmgRRiVxjPXUUqjHWynyxyE6YHcW+y96FOra67xruHKhUYZL5oAlthatpcSk&#10;Pqh5W8S+B1HfVinm4juHy3vTPrQfTAAVlu90/mhnRye7P1+Fw+TQv9cF1MA6pzH/Y2ka7wIyIkds&#10;+/PUdn50JIeXyXpxuQJy5GBKNuskWQVa5DVwx9/a7dYxJWCN13E8Gd8M15fxcHd5ibaIpSEqFjVk&#10;5ssChttTE+0LIL+qiQ81azlywwbgsImgttDE1wAAHiGIrw8O8I6A2oAmUfq2Zqrir20LSoH64Pr4&#10;yhjd15wVkOfYopkP79BCe/4V8Tl2ySYAOwJ/Qg4g9K0dkWNpa6y757ohfpHRVnYW+8me3lmHnCiG&#10;SlnxGyVlI0G2T0ySZLVYjM6Gw+B2dOdvWi1FcSekxI2pDrfSELia0dXN7mY/9vCLY1KRHniwAmr8&#10;swsIfor/hYtGOJh0UjQZ3U6HWOohfqMKnEOOCRnWkLJUPhLHGTbUrDtw8VAXPTnIznxkIKA1MBfo&#10;VwiPUrLbbC/9BkR6ud2uVjvgA5MVTObcGdCcdr8KVyMvvApeABDfLfebbQBatjUbYJmXFPDCXk3p&#10;4G6WKRA/sCOw/qCLZ2AKREcBwtcCFrU2f1DSw+TNqP29Y4ZTIt8qYNsuXi79qMbNcrVJYGPmlsPc&#10;wlQOrjLqoFJc3jrYwZWuNaKqIVIYZEp7SZTChRFi05AVjh4U5v+k0N2o0E9eBTf6SBJP/ZlAiTvC&#10;6zHvF1L9TrqMFzD0zofaKMxknYRxeD7STkoahGlgbpyEGTQ8F5vSXmnI7qChgXV/q0GURjjEThQc&#10;FW1n9PvP6jqjqTsejjhEp4Z8JXEn0k6EhUUgKyy+I1HxwwI/BKi74efF/3HM90js0y/W9Z8AAAD/&#10;/wMAUEsDBBQABgAIAAAAIQBkwYXZ4QAAAAgBAAAPAAAAZHJzL2Rvd25yZXYueG1sTI/NTsMwEITv&#10;SLyDtUhcUOuUKAkN2VSo/AghDm0BwdGNlyQiXqex24a3x5zgOJrRzDfFYjSdONDgWssIs2kEgriy&#10;uuUa4fXlfnIFwnnFWnWWCeGbHCzK05NC5doeeU2Hja9FKGGXK4TG+z6X0lUNGeWmticO3qcdjPJB&#10;DrXUgzqGctPJyyhKpVEth4VG9bRsqPra7A1C+pS864d2V+3ii+e3lb77WK5uHxHPz8abaxCeRv8X&#10;hl/8gA5lYNraPWsnOoR5nMYhipAlIII/z7KgtwjJLAJZFvL/gfIHAAD//wMAUEsDBBQABgAIAAAA&#10;IQAtHlCuuQAAABwBAAAZAAAAZHJzL19yZWxzL2Uyb0RvYy54bWwucmVsc4TPMQvCMBAF4F3wP4Rz&#10;1rQOItK0iwhdpc4Skmsb2l5CEqX992a0IDgej/c9rqjmaWRv9MFYEpAfMmBIympDnYBHc9ufgYUo&#10;ScvREgpYMEBVbjfFHUcZUyn0xgWWFAoC+hjdhfOgepxkOFiHlJLW+knGdPqOO6kG2SE/ZtmJ+28D&#10;ypXJai3A1zoH1iwuLf+3bdsahVerXhNS/DHB+yT50dCQUOk7jAJ2z5o0zsDLgq9+Kj8AAAD//wMA&#10;UEsBAi0AFAAGAAgAAAAhALaDOJL+AAAA4QEAABMAAAAAAAAAAAAAAAAAAAAAAFtDb250ZW50X1R5&#10;cGVzXS54bWxQSwECLQAUAAYACAAAACEAOP0h/9YAAACUAQAACwAAAAAAAAAAAAAAAAAvAQAAX3Jl&#10;bHMvLnJlbHNQSwECLQAUAAYACAAAACEAfldKkKwDAACqCQAADgAAAAAAAAAAAAAAAAAuAgAAZHJz&#10;L2Uyb0RvYy54bWxQSwECLQAUAAYACAAAACEAZMGF2eEAAAAIAQAADwAAAAAAAAAAAAAAAAAGBgAA&#10;ZHJzL2Rvd25yZXYueG1sUEsBAi0AFAAGAAgAAAAhAC0eUK65AAAAHAEAABkAAAAAAAAAAAAAAAAA&#10;FAcAAGRycy9fcmVscy9lMm9Eb2MueG1sLnJlbHNQSwUGAAAAAAUABQA6AQAABAgAAAAA&#10;" o:button="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1" o:spid="_x0000_s1033" type="#_x0000_t11" style="position:absolute;left:9961;top:16127;width:41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XGqvQAAANoAAAAPAAAAZHJzL2Rvd25yZXYueG1sRE/LisIw&#10;FN0L8w/hCu40dRCRTlMRGWFWIz4+4JrcaUqbm9LE2vl7sxBcHs672I6uFQP1ofasYLnIQBBrb2qu&#10;FFwvh/kGRIjIBlvPpOCfAmzLj0mBufEPPtFwjpVIIRxyVGBj7HIpg7bkMCx8R5y4P987jAn2lTQ9&#10;PlK4a+Vnlq2lw5pTg8WO9pZ0c747BXLX2uPvt9fV7dbo/bAKoTlulJpNx90XiEhjfItf7h+jIG1N&#10;V9INkOUTAAD//wMAUEsBAi0AFAAGAAgAAAAhANvh9svuAAAAhQEAABMAAAAAAAAAAAAAAAAAAAAA&#10;AFtDb250ZW50X1R5cGVzXS54bWxQSwECLQAUAAYACAAAACEAWvQsW78AAAAVAQAACwAAAAAAAAAA&#10;AAAAAAAfAQAAX3JlbHMvLnJlbHNQSwECLQAUAAYACAAAACEAbW1xqr0AAADaAAAADwAAAAAAAAAA&#10;AAAAAAAHAgAAZHJzL2Rvd25yZXYueG1sUEsFBgAAAAADAAMAtwAAAPECAAAAAA==&#10;" fillcolor="#5b9bd5">
                <v:shadow on="t" color="#1f4d78" opacity=".5" offset="1pt,.74833mm"/>
                <o:lock v:ext="edit" aspectratio="t"/>
              </v:shape>
              <v:shapetype id="_x0000_t202" coordsize="21600,21600" o:spt="202" path="m,l,21600r21600,l21600,xe">
                <v:stroke joinstyle="miter"/>
                <v:path gradientshapeok="t" o:connecttype="rect"/>
              </v:shapetype>
              <v:shape id="Text Box 2" o:spid="_x0000_s1034" type="#_x0000_t202" style="position:absolute;left:10035;top:16115;width:262;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EZwgAAANoAAAAPAAAAZHJzL2Rvd25yZXYueG1sRI/NawIx&#10;FMTvBf+H8ITeamIPxa5G8QPFU8EP0ONj89xd3LyEJHXX/74pFHocZuY3zGzR21Y8KMTGsYbxSIEg&#10;Lp1puNJwPm3fJiBiQjbYOiYNT4qwmA9eZlgY1/GBHsdUiQzhWKCGOiVfSBnLmizGkfPE2bu5YDFl&#10;GSppAnYZblv5rtSHtNhwXqjR07qm8n78thoOYXL11wt9jaXvSK3Cqdmpjdavw345BZGoT//hv/be&#10;aPiE3yv5Bsj5DwAAAP//AwBQSwECLQAUAAYACAAAACEA2+H2y+4AAACFAQAAEwAAAAAAAAAAAAAA&#10;AAAAAAAAW0NvbnRlbnRfVHlwZXNdLnhtbFBLAQItABQABgAIAAAAIQBa9CxbvwAAABUBAAALAAAA&#10;AAAAAAAAAAAAAB8BAABfcmVscy8ucmVsc1BLAQItABQABgAIAAAAIQDwkaEZwgAAANoAAAAPAAAA&#10;AAAAAAAAAAAAAAcCAABkcnMvZG93bnJldi54bWxQSwUGAAAAAAMAAwC3AAAA9gIAAAAA&#10;" filled="f" strokeweight="0">
                <v:stroke opacity="0"/>
                <v:textbox inset="0,0,0,0">
                  <w:txbxContent>
                    <w:p w14:paraId="38D5C891" w14:textId="3A0DC0F9" w:rsidR="0084536C" w:rsidRPr="00CB3EBA" w:rsidRDefault="006C0D37" w:rsidP="001601C4">
                      <w:pPr>
                        <w:spacing w:after="0"/>
                        <w:jc w:val="center"/>
                        <w:rPr>
                          <w:b/>
                          <w:bCs/>
                          <w:color w:val="000000"/>
                          <w:sz w:val="32"/>
                          <w:szCs w:val="32"/>
                        </w:rPr>
                      </w:pPr>
                      <w:hyperlink w:anchor="_Index" w:history="1">
                        <w:r w:rsidR="0084536C" w:rsidRPr="00CB3EBA">
                          <w:rPr>
                            <w:rStyle w:val="Hyperlink"/>
                            <w:b/>
                            <w:bCs/>
                            <w:color w:val="000000"/>
                            <w:sz w:val="32"/>
                            <w:szCs w:val="32"/>
                            <w:u w:val="none"/>
                          </w:rPr>
                          <w:t>i</w:t>
                        </w:r>
                      </w:hyperlink>
                    </w:p>
                    <w:p w14:paraId="7C7C420E" w14:textId="77777777" w:rsidR="0084536C" w:rsidRPr="00CB3EBA" w:rsidRDefault="0084536C">
                      <w:pPr>
                        <w:rPr>
                          <w:color w:val="000000"/>
                        </w:rPr>
                      </w:pPr>
                    </w:p>
                  </w:txbxContent>
                </v:textbox>
              </v:shape>
            </v:group>
          </w:pict>
        </mc:Fallback>
      </mc:AlternateContent>
    </w:r>
    <w:r>
      <w:rPr>
        <w:noProof/>
        <w:lang w:val="de-DE" w:eastAsia="de-DE"/>
      </w:rPr>
      <mc:AlternateContent>
        <mc:Choice Requires="wpg">
          <w:drawing>
            <wp:anchor distT="0" distB="0" distL="114300" distR="114300" simplePos="0" relativeHeight="251661312" behindDoc="0" locked="0" layoutInCell="1" allowOverlap="1" wp14:anchorId="7F55DC9D" wp14:editId="28C95AA1">
              <wp:simplePos x="0" y="0"/>
              <wp:positionH relativeFrom="column">
                <wp:posOffset>6288405</wp:posOffset>
              </wp:positionH>
              <wp:positionV relativeFrom="paragraph">
                <wp:posOffset>40640</wp:posOffset>
              </wp:positionV>
              <wp:extent cx="323850" cy="302260"/>
              <wp:effectExtent l="1905" t="2540" r="17145" b="1270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 cy="302260"/>
                        <a:chOff x="8745" y="15381"/>
                        <a:chExt cx="510" cy="476"/>
                      </a:xfrm>
                    </wpg:grpSpPr>
                    <wps:wsp>
                      <wps:cNvPr id="11" name="AutoShape 6"/>
                      <wps:cNvSpPr>
                        <a:spLocks noChangeArrowheads="1"/>
                      </wps:cNvSpPr>
                      <wps:spPr bwMode="auto">
                        <a:xfrm>
                          <a:off x="8745" y="15414"/>
                          <a:ext cx="510" cy="397"/>
                        </a:xfrm>
                        <a:prstGeom prst="upArrow">
                          <a:avLst>
                            <a:gd name="adj1" fmla="val 50000"/>
                            <a:gd name="adj2" fmla="val 25000"/>
                          </a:avLst>
                        </a:prstGeom>
                        <a:solidFill>
                          <a:srgbClr val="ED7D31"/>
                        </a:solidFill>
                        <a:ln w="9525">
                          <a:solidFill>
                            <a:srgbClr val="000000"/>
                          </a:solidFill>
                          <a:miter lim="800000"/>
                          <a:headEnd/>
                          <a:tailEnd/>
                        </a:ln>
                        <a:effectLst>
                          <a:outerShdw blurRad="63500" dist="29783" dir="3885598" algn="ctr" rotWithShape="0">
                            <a:srgbClr val="823B0B">
                              <a:alpha val="50000"/>
                            </a:srgbClr>
                          </a:outerShdw>
                        </a:effectLst>
                      </wps:spPr>
                      <wps:bodyPr rot="0" vert="eaVert" wrap="square" lIns="91440" tIns="45720" rIns="91440" bIns="45720" anchor="t" anchorCtr="0" upright="1">
                        <a:noAutofit/>
                      </wps:bodyPr>
                    </wps:wsp>
                    <wps:wsp>
                      <wps:cNvPr id="12" name="Text Box 2"/>
                      <wps:cNvSpPr txBox="1">
                        <a:spLocks noChangeArrowheads="1"/>
                      </wps:cNvSpPr>
                      <wps:spPr bwMode="auto">
                        <a:xfrm>
                          <a:off x="8868" y="15381"/>
                          <a:ext cx="262" cy="476"/>
                        </a:xfrm>
                        <a:prstGeom prst="rect">
                          <a:avLst/>
                        </a:prstGeom>
                        <a:noFill/>
                        <a:ln w="0">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6E4206C" w14:textId="77777777" w:rsidR="0084536C" w:rsidRPr="009A512F" w:rsidRDefault="006C0D37" w:rsidP="003943AB">
                            <w:pPr>
                              <w:spacing w:after="0"/>
                              <w:jc w:val="center"/>
                              <w:rPr>
                                <w:b/>
                                <w:bCs/>
                                <w:color w:val="000000"/>
                                <w:sz w:val="32"/>
                                <w:szCs w:val="32"/>
                              </w:rPr>
                            </w:pPr>
                            <w:hyperlink w:anchor="contents" w:history="1">
                              <w:r w:rsidR="0084536C" w:rsidRPr="009A512F">
                                <w:rPr>
                                  <w:rStyle w:val="Hyperlink"/>
                                  <w:b/>
                                  <w:bCs/>
                                  <w:color w:val="000000"/>
                                  <w:sz w:val="32"/>
                                  <w:szCs w:val="32"/>
                                  <w:u w:val="none"/>
                                </w:rPr>
                                <w:t>c</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55DC9D" id="_x0000_s1035" style="position:absolute;left:0;text-align:left;margin-left:495.15pt;margin-top:3.2pt;width:25.5pt;height:23.8pt;z-index:251661312" coordorigin="8745,15381" coordsize="51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BfTiwMAAE8JAAAOAAAAZHJzL2Uyb0RvYy54bWy8Vt+PozYQfq/U/8Hye5cEQkLQsqfbH7eq&#10;dG1P3Wv77IABt8amtrNk+9d3PAaWze2p0l3bPBAPHsYz33zfwOWbUyfJIzdWaFXQ9cWKEq5KXQnV&#10;FPSXj+++yyixjqmKSa14QZ+4pW+uvv3mcuhzHutWy4obAkGUzYe+oK1zfR5Ftmx5x+yF7rmCzVqb&#10;jjkwTRNVhg0QvZNRvFpto0Gbqje65NbC3duwSa8wfl3z0v1U15Y7IgsKuTm8Grwe/DW6umR5Y1jf&#10;inJMg31BFh0TCg6dQ90yx8jRiE9CdaI02uraXZS6i3Rdi5JjDVDNenVWzb3Rxx5rafKh6WeYANoz&#10;nL44bPnj4wdDRAW9A3gU66BHeCwBG8AZ+iYHn3vTP/QfTKgQlu91+YeF7eh839tNcCaH4QddQTx2&#10;dBrBOdWm8yGgbHLCHjzNPeAnR0q4mcRJlkIqJWwlqzjejj0qW2ikfyrbbVJKYHedJtk6NLBs78bH&#10;U1+Gf3az2/q9iOXhVMx0zMyXBXSzz4jar0P0oWU9x0ZZj9aE6HpC9C0ggD4Ek/Kng9uEqA1wEqVv&#10;WqYa/tYYPbScVZAVFgi5Lx7whoVm/CO+C6Q2601AaoJ5xinZ717gxPLeWHfPdUf8oqDHHvPBBrLH&#10;99YhCaqRK6z6HaqsOwmqeWSSpCv4haOahU+89Im903joGBHaNB3rw1stRfVOSImGaQ430hAIX9C7&#10;291tEkA5c5OKDAXdp3GKqX4+hM9wPv+FWyccDCMpOmDZ7MRy34o7VeGocEzIsIaUpfL5cRwzIzD6&#10;CCEe2mogB3k0PzMQ1jaBeimphEcz3u+yxBswg5IsS9M9DEgmGxiepTOUGO1+E65FsnhtfAJAFifX&#10;q+vQDdm3LMAyww5Z2YAXcn9OB61Fpkgpz6KghYOunoBRcDrKEgY6LDj7Ff4pGWA8FtT+eWSGUyK/&#10;V8DL/XqzgaIcGpt0F4NhljuH5Q5TZauhYggWljcuzOBjb0TTwllrrEhpr5RauDBabB7ywjmDgv2/&#10;lAt8DbPwoxfMtT6R2BN2oUPiTnB7Svw/k3C2BX68HHaThOMtZPnaqHvW0ihhA6/BwBiv3zAVl3JT&#10;2msN+R1UNPLusypEcQQn9kzCSdNLAn61vs6I6k6HE76ukqkfr1IX2PbX68SdSTsTFhaBrLD4F4mK&#10;Lxx4a6Pyxi8M/1mwtJHYz99BV38DAAD//wMAUEsDBBQABgAIAAAAIQDN/8th4AAAAAkBAAAPAAAA&#10;ZHJzL2Rvd25yZXYueG1sTI9Ba8JAEIXvhf6HZQq91d3UKDVmIiJtT1KoFoq3MRmTYHY3ZNck/vuu&#10;p3p88x7vfZOuRt2InjtXW4MQTRQINrktalMi/Ow/Xt5AOE+moMYaRriyg1X2+JBSUtjBfHO/86UI&#10;JcYlhFB53yZSurxiTW5iWzbBO9lOkw+yK2XR0RDKdSNflZpLTbUJCxW1vKk4P+8uGuFzoGE9jd77&#10;7fm0uR72s6/fbcSIz0/jegnC8+j/w3DDD+iQBaajvZjCiQZhsVDTEEWYxyBuvoqjcDgizGIFMkvl&#10;/QfZHwAAAP//AwBQSwECLQAUAAYACAAAACEAtoM4kv4AAADhAQAAEwAAAAAAAAAAAAAAAAAAAAAA&#10;W0NvbnRlbnRfVHlwZXNdLnhtbFBLAQItABQABgAIAAAAIQA4/SH/1gAAAJQBAAALAAAAAAAAAAAA&#10;AAAAAC8BAABfcmVscy8ucmVsc1BLAQItABQABgAIAAAAIQA7SBfTiwMAAE8JAAAOAAAAAAAAAAAA&#10;AAAAAC4CAABkcnMvZTJvRG9jLnhtbFBLAQItABQABgAIAAAAIQDN/8th4AAAAAkBAAAPAAAAAAAA&#10;AAAAAAAAAOUFAABkcnMvZG93bnJldi54bWxQSwUGAAAAAAQABADzAAAA8gY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6" o:spid="_x0000_s1036" type="#_x0000_t68" style="position:absolute;left:8745;top:15414;width:51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vWhwgAAANsAAAAPAAAAZHJzL2Rvd25yZXYueG1sRE9LasMw&#10;EN0Xcgcxge4aOYaWxIkSQqAQ0oWx4wMM1tQytUaOpdpuT18VCt3N431nf5xtJ0YafOtYwXqVgCCu&#10;nW65UVDdXp82IHxA1tg5JgVf5OF4WDzsMdNu4oLGMjQihrDPUIEJoc+k9LUhi37leuLIvbvBYohw&#10;aKQecIrhtpNpkrxIiy3HBoM9nQ3VH+WnVfDGm+t3nj5X9zE3tr0X6bitUqUel/NpByLQHP7Ff+6L&#10;jvPX8PtLPEAefgAAAP//AwBQSwECLQAUAAYACAAAACEA2+H2y+4AAACFAQAAEwAAAAAAAAAAAAAA&#10;AAAAAAAAW0NvbnRlbnRfVHlwZXNdLnhtbFBLAQItABQABgAIAAAAIQBa9CxbvwAAABUBAAALAAAA&#10;AAAAAAAAAAAAAB8BAABfcmVscy8ucmVsc1BLAQItABQABgAIAAAAIQBXDvWhwgAAANsAAAAPAAAA&#10;AAAAAAAAAAAAAAcCAABkcnMvZG93bnJldi54bWxQSwUGAAAAAAMAAwC3AAAA9gIAAAAA&#10;" fillcolor="#ed7d31">
                <v:shadow on="t" color="#823b0b" opacity=".5" offset="1pt,.74833mm"/>
                <v:textbox style="layout-flow:vertical-ideographic"/>
              </v:shape>
              <v:shape id="Text Box 2" o:spid="_x0000_s1037" type="#_x0000_t202" style="position:absolute;left:8868;top:15381;width:262;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qeJvwAAANsAAAAPAAAAZHJzL2Rvd25yZXYueG1sRE9LawIx&#10;EL4X/A9hhN5qoociq1F8UPFU8AF6HDbj7uJmEpLUXf+9KRR6m4/vOfNlb1vxoBAbxxrGIwWCuHSm&#10;4UrD+fT1MQURE7LB1jFpeFKE5WLwNsfCuI4P9DimSuQQjgVqqFPyhZSxrMliHDlPnLmbCxZThqGS&#10;JmCXw20rJ0p9SosN54YaPW1qKu/HH6vhEKZXf73Q91j6jtQ6nJqd2mr9PuxXMxCJ+vQv/nPvTZ4/&#10;gd9f8gFy8QIAAP//AwBQSwECLQAUAAYACAAAACEA2+H2y+4AAACFAQAAEwAAAAAAAAAAAAAAAAAA&#10;AAAAW0NvbnRlbnRfVHlwZXNdLnhtbFBLAQItABQABgAIAAAAIQBa9CxbvwAAABUBAAALAAAAAAAA&#10;AAAAAAAAAB8BAABfcmVscy8ucmVsc1BLAQItABQABgAIAAAAIQDMhqeJvwAAANsAAAAPAAAAAAAA&#10;AAAAAAAAAAcCAABkcnMvZG93bnJldi54bWxQSwUGAAAAAAMAAwC3AAAA8wIAAAAA&#10;" filled="f" strokeweight="0">
                <v:stroke opacity="0"/>
                <v:textbox inset="0,0,0,0">
                  <w:txbxContent>
                    <w:p w14:paraId="66E4206C" w14:textId="77777777" w:rsidR="0084536C" w:rsidRPr="009A512F" w:rsidRDefault="006C0D37" w:rsidP="003943AB">
                      <w:pPr>
                        <w:spacing w:after="0"/>
                        <w:jc w:val="center"/>
                        <w:rPr>
                          <w:b/>
                          <w:bCs/>
                          <w:color w:val="000000"/>
                          <w:sz w:val="32"/>
                          <w:szCs w:val="32"/>
                        </w:rPr>
                      </w:pPr>
                      <w:hyperlink w:anchor="contents" w:history="1">
                        <w:r w:rsidR="0084536C" w:rsidRPr="009A512F">
                          <w:rPr>
                            <w:rStyle w:val="Hyperlink"/>
                            <w:b/>
                            <w:bCs/>
                            <w:color w:val="000000"/>
                            <w:sz w:val="32"/>
                            <w:szCs w:val="32"/>
                            <w:u w:val="none"/>
                          </w:rPr>
                          <w:t>c</w:t>
                        </w:r>
                      </w:hyperlink>
                    </w:p>
                  </w:txbxContent>
                </v:textbox>
              </v:shape>
            </v:group>
          </w:pict>
        </mc:Fallback>
      </mc:AlternateContent>
    </w:r>
    <w:r>
      <w:rPr>
        <w:rFonts w:ascii="Calibri Light" w:hAnsi="Calibri Light" w:cs="Times New Roman"/>
      </w:rPr>
      <w:t>swephprg.doc</w:t>
    </w:r>
    <w:r>
      <w:rPr>
        <w:rFonts w:ascii="Calibri Light" w:hAnsi="Calibri Light" w:cs="Times New Roman"/>
      </w:rPr>
      <w:tab/>
    </w:r>
    <w:r w:rsidRPr="007C30A6">
      <w:rPr>
        <w:rFonts w:ascii="Calibri Light" w:hAnsi="Calibri Light" w:cs="Times New Roman"/>
      </w:rPr>
      <w:t xml:space="preserve">~ </w:t>
    </w:r>
    <w:r w:rsidRPr="007C30A6">
      <w:rPr>
        <w:rFonts w:ascii="Calibri" w:hAnsi="Calibri" w:cs="Times New Roman"/>
      </w:rPr>
      <w:fldChar w:fldCharType="begin"/>
    </w:r>
    <w:r w:rsidRPr="007C30A6">
      <w:instrText xml:space="preserve"> PAGE    \* MERGEFORMAT </w:instrText>
    </w:r>
    <w:r w:rsidRPr="007C30A6">
      <w:rPr>
        <w:rFonts w:ascii="Calibri" w:hAnsi="Calibri" w:cs="Times New Roman"/>
      </w:rPr>
      <w:fldChar w:fldCharType="separate"/>
    </w:r>
    <w:r w:rsidRPr="00FB11D5">
      <w:rPr>
        <w:rFonts w:ascii="Calibri Light" w:hAnsi="Calibri Light" w:cs="Times New Roman"/>
        <w:noProof/>
      </w:rPr>
      <w:t>8</w:t>
    </w:r>
    <w:r w:rsidRPr="007C30A6">
      <w:rPr>
        <w:rFonts w:ascii="Calibri Light" w:hAnsi="Calibri Light" w:cs="Times New Roman"/>
      </w:rPr>
      <w:fldChar w:fldCharType="end"/>
    </w:r>
    <w:r w:rsidRPr="007C30A6">
      <w:rPr>
        <w:rFonts w:ascii="Calibri Light" w:hAnsi="Calibri Light"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CDE05" w14:textId="77777777" w:rsidR="0084536C" w:rsidRDefault="0084536C" w:rsidP="00CC1B5C">
      <w:r>
        <w:separator/>
      </w:r>
    </w:p>
  </w:footnote>
  <w:footnote w:type="continuationSeparator" w:id="0">
    <w:p w14:paraId="6531BD7D" w14:textId="77777777" w:rsidR="0084536C" w:rsidRDefault="0084536C" w:rsidP="00CC1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FE6D3" w14:textId="77777777" w:rsidR="0084536C" w:rsidRDefault="0084536C" w:rsidP="00CC1B5C">
    <w:r>
      <w:rPr>
        <w:rStyle w:val="Seitenzahl"/>
      </w:rPr>
      <w:t>Swiss Ephemeris 2.08</w:t>
    </w:r>
    <w:r>
      <w:rPr>
        <w:rStyle w:val="Seitenzahl"/>
      </w:rPr>
      <w:tab/>
    </w:r>
    <w:r>
      <w:rPr>
        <w:rStyle w:val="Seitenzahl"/>
      </w:rPr>
      <w:tab/>
    </w:r>
    <w:r>
      <w:rPr>
        <w:rStyle w:val="Seitenzah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6815F" w14:textId="77777777" w:rsidR="0084536C" w:rsidRDefault="0084536C" w:rsidP="002D1304">
    <w:pPr>
      <w:pBdr>
        <w:bottom w:val="single" w:sz="8" w:space="7" w:color="auto"/>
      </w:pBdr>
      <w:tabs>
        <w:tab w:val="center" w:pos="5245"/>
        <w:tab w:val="right" w:pos="10490"/>
      </w:tabs>
    </w:pPr>
    <w:r>
      <w:rPr>
        <w:rStyle w:val="Seitenzahl"/>
      </w:rPr>
      <w:t>Swiss Ephemeris 2.08</w:t>
    </w:r>
    <w:r>
      <w:rPr>
        <w:rStyle w:val="Seitenzahl"/>
      </w:rPr>
      <w:tab/>
    </w:r>
    <w:r>
      <w:rPr>
        <w:rStyle w:val="Seitenzah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29058" w14:textId="374C456E" w:rsidR="0084536C" w:rsidRDefault="0084536C" w:rsidP="00FB11D5">
    <w:pPr>
      <w:pBdr>
        <w:bottom w:val="single" w:sz="8" w:space="7" w:color="auto"/>
      </w:pBdr>
      <w:tabs>
        <w:tab w:val="right" w:pos="10490"/>
      </w:tabs>
    </w:pPr>
    <w:r>
      <w:rPr>
        <w:rStyle w:val="Seitenzahl"/>
      </w:rPr>
      <w:t>Swiss Ephemeris 2.08</w:t>
    </w:r>
    <w:r>
      <w:rPr>
        <w:rStyle w:val="Seitenzahl"/>
      </w:rPr>
      <w:tab/>
    </w:r>
    <w:r>
      <w:rPr>
        <w:rStyle w:val="Seitenzahl"/>
      </w:rPr>
      <w:fldChar w:fldCharType="begin"/>
    </w:r>
    <w:r>
      <w:rPr>
        <w:rStyle w:val="Seitenzahl"/>
      </w:rPr>
      <w:instrText xml:space="preserve"> STYLEREF  "Überschrift 1"  \* MERGEFORMAT </w:instrText>
    </w:r>
    <w:r>
      <w:rPr>
        <w:rStyle w:val="Seitenzahl"/>
      </w:rPr>
      <w:fldChar w:fldCharType="separate"/>
    </w:r>
    <w:r w:rsidR="006C0D37" w:rsidRPr="006C0D37">
      <w:rPr>
        <w:rStyle w:val="Seitenzahl"/>
        <w:b/>
        <w:bCs/>
        <w:noProof/>
      </w:rPr>
      <w:t>Index</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77F6A606"/>
    <w:lvl w:ilvl="0">
      <w:start w:val="1"/>
      <w:numFmt w:val="decimal"/>
      <w:pStyle w:val="berschrift1"/>
      <w:lvlText w:val="%1."/>
      <w:lvlJc w:val="left"/>
      <w:pPr>
        <w:ind w:left="567" w:hanging="567"/>
      </w:pPr>
      <w:rPr>
        <w:rFonts w:cs="Times New Roman" w:hint="default"/>
        <w:b w:val="0"/>
        <w:bCs w:val="0"/>
        <w:i w:val="0"/>
        <w:iCs w:val="0"/>
        <w:caps w:val="0"/>
        <w:smallCaps w:val="0"/>
        <w:strike w:val="0"/>
        <w:dstrike w:val="0"/>
        <w:outline w:val="0"/>
        <w:shadow w:val="0"/>
        <w:emboss w:val="0"/>
        <w:imprint w:val="0"/>
        <w:noProof w:val="0"/>
        <w:vanish w:val="0"/>
        <w:color w:val="2E74B5" w:themeColor="accent1"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2580"/>
        </w:tabs>
        <w:ind w:left="2126" w:firstLine="0"/>
      </w:pPr>
      <w:rPr>
        <w:rFonts w:hint="default"/>
        <w:color w:val="2E74B5" w:themeColor="accent1" w:themeShade="BF"/>
      </w:rPr>
    </w:lvl>
    <w:lvl w:ilvl="2">
      <w:start w:val="1"/>
      <w:numFmt w:val="decimal"/>
      <w:pStyle w:val="berschrift3"/>
      <w:lvlText w:val="%1.%2.%3."/>
      <w:lvlJc w:val="left"/>
      <w:pPr>
        <w:ind w:left="794" w:firstLine="0"/>
      </w:pPr>
      <w:rPr>
        <w:rFonts w:hint="default"/>
      </w:rPr>
    </w:lvl>
    <w:lvl w:ilvl="3">
      <w:start w:val="1"/>
      <w:numFmt w:val="decimal"/>
      <w:pStyle w:val="berschrift4"/>
      <w:lvlText w:val="%3.%4."/>
      <w:lvlJc w:val="left"/>
      <w:pPr>
        <w:ind w:left="1134" w:firstLine="0"/>
      </w:pPr>
      <w:rPr>
        <w:rFonts w:hint="default"/>
      </w:rPr>
    </w:lvl>
    <w:lvl w:ilvl="4">
      <w:start w:val="1"/>
      <w:numFmt w:val="decimal"/>
      <w:pStyle w:val="berschrift5"/>
      <w:lvlText w:val="(%5)"/>
      <w:lvlJc w:val="left"/>
      <w:pPr>
        <w:ind w:left="2880" w:firstLine="0"/>
      </w:pPr>
      <w:rPr>
        <w:rFonts w:hint="default"/>
      </w:rPr>
    </w:lvl>
    <w:lvl w:ilvl="5">
      <w:start w:val="1"/>
      <w:numFmt w:val="lowerLetter"/>
      <w:pStyle w:val="berschrift6"/>
      <w:lvlText w:val="(%6)"/>
      <w:lvlJc w:val="left"/>
      <w:pPr>
        <w:ind w:left="3600" w:firstLine="0"/>
      </w:pPr>
      <w:rPr>
        <w:rFonts w:hint="default"/>
      </w:rPr>
    </w:lvl>
    <w:lvl w:ilvl="6">
      <w:start w:val="1"/>
      <w:numFmt w:val="lowerRoman"/>
      <w:pStyle w:val="berschrift7"/>
      <w:lvlText w:val="(%7)"/>
      <w:lvlJc w:val="left"/>
      <w:pPr>
        <w:ind w:left="4320" w:firstLine="0"/>
      </w:pPr>
      <w:rPr>
        <w:rFonts w:hint="default"/>
      </w:rPr>
    </w:lvl>
    <w:lvl w:ilvl="7">
      <w:start w:val="1"/>
      <w:numFmt w:val="lowerLetter"/>
      <w:pStyle w:val="berschrift8"/>
      <w:lvlText w:val="(%8)"/>
      <w:lvlJc w:val="left"/>
      <w:pPr>
        <w:ind w:left="5040" w:firstLine="0"/>
      </w:pPr>
      <w:rPr>
        <w:rFonts w:hint="default"/>
      </w:rPr>
    </w:lvl>
    <w:lvl w:ilvl="8">
      <w:start w:val="1"/>
      <w:numFmt w:val="lowerRoman"/>
      <w:pStyle w:val="berschrift9"/>
      <w:lvlText w:val="(%9)"/>
      <w:lvlJc w:val="left"/>
      <w:pPr>
        <w:ind w:left="5760" w:firstLine="0"/>
      </w:pPr>
      <w:rPr>
        <w:rFonts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360"/>
        </w:tabs>
      </w:pPr>
      <w:rPr>
        <w:rFonts w:ascii="Symbol" w:hAnsi="Symbol" w:cs="Times New Roman"/>
      </w:rPr>
    </w:lvl>
  </w:abstractNum>
  <w:abstractNum w:abstractNumId="2" w15:restartNumberingAfterBreak="0">
    <w:nsid w:val="00000003"/>
    <w:multiLevelType w:val="singleLevel"/>
    <w:tmpl w:val="00000003"/>
    <w:name w:val="WW8Num5"/>
    <w:lvl w:ilvl="0">
      <w:start w:val="1"/>
      <w:numFmt w:val="bullet"/>
      <w:lvlText w:val=""/>
      <w:lvlJc w:val="left"/>
      <w:pPr>
        <w:tabs>
          <w:tab w:val="num" w:pos="360"/>
        </w:tabs>
      </w:pPr>
      <w:rPr>
        <w:rFonts w:ascii="Symbol" w:hAnsi="Symbol" w:cs="Times New Roman"/>
      </w:rPr>
    </w:lvl>
  </w:abstractNum>
  <w:abstractNum w:abstractNumId="3" w15:restartNumberingAfterBreak="0">
    <w:nsid w:val="00000005"/>
    <w:multiLevelType w:val="singleLevel"/>
    <w:tmpl w:val="00000005"/>
    <w:name w:val="WW8Num8"/>
    <w:lvl w:ilvl="0">
      <w:start w:val="1"/>
      <w:numFmt w:val="bullet"/>
      <w:lvlText w:val=""/>
      <w:lvlJc w:val="left"/>
      <w:pPr>
        <w:tabs>
          <w:tab w:val="num" w:pos="360"/>
        </w:tabs>
      </w:pPr>
      <w:rPr>
        <w:rFonts w:ascii="Symbol" w:hAnsi="Symbol" w:cs="Times New Roman"/>
      </w:rPr>
    </w:lvl>
  </w:abstractNum>
  <w:abstractNum w:abstractNumId="4" w15:restartNumberingAfterBreak="0">
    <w:nsid w:val="00000006"/>
    <w:multiLevelType w:val="singleLevel"/>
    <w:tmpl w:val="00000006"/>
    <w:name w:val="WW8Num9"/>
    <w:lvl w:ilvl="0">
      <w:start w:val="1"/>
      <w:numFmt w:val="bullet"/>
      <w:lvlText w:val=""/>
      <w:lvlJc w:val="left"/>
      <w:pPr>
        <w:tabs>
          <w:tab w:val="num" w:pos="360"/>
        </w:tabs>
      </w:pPr>
      <w:rPr>
        <w:rFonts w:ascii="Symbol" w:hAnsi="Symbol" w:cs="Times New Roman"/>
      </w:rPr>
    </w:lvl>
  </w:abstractNum>
  <w:abstractNum w:abstractNumId="5" w15:restartNumberingAfterBreak="0">
    <w:nsid w:val="00000007"/>
    <w:multiLevelType w:val="singleLevel"/>
    <w:tmpl w:val="B9A437EC"/>
    <w:name w:val="WW8Num10"/>
    <w:lvl w:ilvl="0">
      <w:start w:val="1"/>
      <w:numFmt w:val="bullet"/>
      <w:lvlText w:val=""/>
      <w:lvlJc w:val="left"/>
      <w:pPr>
        <w:tabs>
          <w:tab w:val="num" w:pos="360"/>
        </w:tabs>
      </w:pPr>
      <w:rPr>
        <w:rFonts w:ascii="Symbol" w:hAnsi="Symbol" w:cs="Times New Roman"/>
        <w:color w:val="000000"/>
      </w:rPr>
    </w:lvl>
  </w:abstractNum>
  <w:abstractNum w:abstractNumId="6" w15:restartNumberingAfterBreak="0">
    <w:nsid w:val="00000008"/>
    <w:multiLevelType w:val="singleLevel"/>
    <w:tmpl w:val="00000008"/>
    <w:name w:val="WW8Num11"/>
    <w:lvl w:ilvl="0">
      <w:start w:val="1"/>
      <w:numFmt w:val="bullet"/>
      <w:lvlText w:val=""/>
      <w:lvlJc w:val="left"/>
      <w:pPr>
        <w:tabs>
          <w:tab w:val="num" w:pos="360"/>
        </w:tabs>
      </w:pPr>
      <w:rPr>
        <w:rFonts w:ascii="Symbol" w:hAnsi="Symbol" w:cs="Times New Roman"/>
      </w:rPr>
    </w:lvl>
  </w:abstractNum>
  <w:abstractNum w:abstractNumId="7" w15:restartNumberingAfterBreak="0">
    <w:nsid w:val="00000009"/>
    <w:multiLevelType w:val="singleLevel"/>
    <w:tmpl w:val="00000009"/>
    <w:name w:val="WW8Num12"/>
    <w:lvl w:ilvl="0">
      <w:start w:val="1"/>
      <w:numFmt w:val="bullet"/>
      <w:lvlText w:val=""/>
      <w:lvlJc w:val="left"/>
      <w:pPr>
        <w:tabs>
          <w:tab w:val="num" w:pos="360"/>
        </w:tabs>
      </w:pPr>
      <w:rPr>
        <w:rFonts w:ascii="Symbol" w:hAnsi="Symbol" w:cs="Times New Roman"/>
      </w:rPr>
    </w:lvl>
  </w:abstractNum>
  <w:abstractNum w:abstractNumId="8" w15:restartNumberingAfterBreak="0">
    <w:nsid w:val="0000000B"/>
    <w:multiLevelType w:val="singleLevel"/>
    <w:tmpl w:val="0000000B"/>
    <w:name w:val="WW8Num20"/>
    <w:lvl w:ilvl="0">
      <w:start w:val="1"/>
      <w:numFmt w:val="bullet"/>
      <w:lvlText w:val=""/>
      <w:lvlJc w:val="left"/>
      <w:pPr>
        <w:tabs>
          <w:tab w:val="num" w:pos="360"/>
        </w:tabs>
      </w:pPr>
      <w:rPr>
        <w:rFonts w:ascii="Symbol" w:hAnsi="Symbol" w:cs="Times New Roman"/>
      </w:rPr>
    </w:lvl>
  </w:abstractNum>
  <w:abstractNum w:abstractNumId="9" w15:restartNumberingAfterBreak="0">
    <w:nsid w:val="0000000C"/>
    <w:multiLevelType w:val="singleLevel"/>
    <w:tmpl w:val="0000000C"/>
    <w:name w:val="WW8Num21"/>
    <w:lvl w:ilvl="0">
      <w:start w:val="1"/>
      <w:numFmt w:val="bullet"/>
      <w:lvlText w:val=""/>
      <w:lvlJc w:val="left"/>
      <w:pPr>
        <w:tabs>
          <w:tab w:val="num" w:pos="360"/>
        </w:tabs>
      </w:pPr>
      <w:rPr>
        <w:rFonts w:ascii="Symbol" w:hAnsi="Symbol" w:cs="Times New Roman"/>
      </w:rPr>
    </w:lvl>
  </w:abstractNum>
  <w:abstractNum w:abstractNumId="10" w15:restartNumberingAfterBreak="0">
    <w:nsid w:val="0000000D"/>
    <w:multiLevelType w:val="singleLevel"/>
    <w:tmpl w:val="0000000D"/>
    <w:name w:val="WW8Num24"/>
    <w:lvl w:ilvl="0">
      <w:start w:val="1"/>
      <w:numFmt w:val="bullet"/>
      <w:lvlText w:val=""/>
      <w:lvlJc w:val="left"/>
      <w:pPr>
        <w:tabs>
          <w:tab w:val="num" w:pos="360"/>
        </w:tabs>
      </w:pPr>
      <w:rPr>
        <w:rFonts w:ascii="Symbol" w:hAnsi="Symbol" w:cs="Times New Roman"/>
      </w:rPr>
    </w:lvl>
  </w:abstractNum>
  <w:abstractNum w:abstractNumId="11" w15:restartNumberingAfterBreak="0">
    <w:nsid w:val="0000000E"/>
    <w:multiLevelType w:val="singleLevel"/>
    <w:tmpl w:val="0000000E"/>
    <w:name w:val="WW8Num25"/>
    <w:lvl w:ilvl="0">
      <w:start w:val="1"/>
      <w:numFmt w:val="bullet"/>
      <w:lvlText w:val=""/>
      <w:lvlJc w:val="left"/>
      <w:pPr>
        <w:tabs>
          <w:tab w:val="num" w:pos="360"/>
        </w:tabs>
      </w:pPr>
      <w:rPr>
        <w:rFonts w:ascii="Symbol" w:hAnsi="Symbol" w:cs="Times New Roman"/>
      </w:rPr>
    </w:lvl>
  </w:abstractNum>
  <w:abstractNum w:abstractNumId="12" w15:restartNumberingAfterBreak="0">
    <w:nsid w:val="0000000F"/>
    <w:multiLevelType w:val="singleLevel"/>
    <w:tmpl w:val="0000000F"/>
    <w:name w:val="WW8Num26"/>
    <w:lvl w:ilvl="0">
      <w:start w:val="1"/>
      <w:numFmt w:val="bullet"/>
      <w:lvlText w:val=""/>
      <w:lvlJc w:val="left"/>
      <w:pPr>
        <w:tabs>
          <w:tab w:val="num" w:pos="360"/>
        </w:tabs>
      </w:pPr>
      <w:rPr>
        <w:rFonts w:ascii="Symbol" w:hAnsi="Symbol" w:cs="Times New Roman"/>
      </w:rPr>
    </w:lvl>
  </w:abstractNum>
  <w:abstractNum w:abstractNumId="13" w15:restartNumberingAfterBreak="0">
    <w:nsid w:val="00000010"/>
    <w:multiLevelType w:val="singleLevel"/>
    <w:tmpl w:val="00000010"/>
    <w:name w:val="WW8Num27"/>
    <w:lvl w:ilvl="0">
      <w:start w:val="1"/>
      <w:numFmt w:val="bullet"/>
      <w:lvlText w:val=""/>
      <w:lvlJc w:val="left"/>
      <w:pPr>
        <w:tabs>
          <w:tab w:val="num" w:pos="360"/>
        </w:tabs>
      </w:pPr>
      <w:rPr>
        <w:rFonts w:ascii="Symbol" w:hAnsi="Symbol" w:cs="Times New Roman"/>
      </w:rPr>
    </w:lvl>
  </w:abstractNum>
  <w:abstractNum w:abstractNumId="14" w15:restartNumberingAfterBreak="0">
    <w:nsid w:val="00000011"/>
    <w:multiLevelType w:val="singleLevel"/>
    <w:tmpl w:val="00000011"/>
    <w:name w:val="WW8Num28"/>
    <w:lvl w:ilvl="0">
      <w:start w:val="1"/>
      <w:numFmt w:val="bullet"/>
      <w:lvlText w:val=""/>
      <w:lvlJc w:val="left"/>
      <w:pPr>
        <w:tabs>
          <w:tab w:val="num" w:pos="360"/>
        </w:tabs>
      </w:pPr>
      <w:rPr>
        <w:rFonts w:ascii="Symbol" w:hAnsi="Symbol" w:cs="Times New Roman"/>
      </w:rPr>
    </w:lvl>
  </w:abstractNum>
  <w:abstractNum w:abstractNumId="15" w15:restartNumberingAfterBreak="0">
    <w:nsid w:val="00000012"/>
    <w:multiLevelType w:val="singleLevel"/>
    <w:tmpl w:val="00000012"/>
    <w:name w:val="WW8Num29"/>
    <w:lvl w:ilvl="0">
      <w:start w:val="1"/>
      <w:numFmt w:val="bullet"/>
      <w:lvlText w:val=""/>
      <w:lvlJc w:val="left"/>
      <w:pPr>
        <w:tabs>
          <w:tab w:val="num" w:pos="360"/>
        </w:tabs>
      </w:pPr>
      <w:rPr>
        <w:rFonts w:ascii="Symbol" w:hAnsi="Symbol" w:cs="Times New Roman"/>
      </w:rPr>
    </w:lvl>
  </w:abstractNum>
  <w:abstractNum w:abstractNumId="16" w15:restartNumberingAfterBreak="0">
    <w:nsid w:val="00000013"/>
    <w:multiLevelType w:val="singleLevel"/>
    <w:tmpl w:val="00000013"/>
    <w:name w:val="WW8Num30"/>
    <w:lvl w:ilvl="0">
      <w:start w:val="1"/>
      <w:numFmt w:val="bullet"/>
      <w:lvlText w:val=""/>
      <w:lvlJc w:val="left"/>
      <w:pPr>
        <w:tabs>
          <w:tab w:val="num" w:pos="360"/>
        </w:tabs>
      </w:pPr>
      <w:rPr>
        <w:rFonts w:ascii="Symbol" w:hAnsi="Symbol" w:cs="Times New Roman"/>
      </w:rPr>
    </w:lvl>
  </w:abstractNum>
  <w:abstractNum w:abstractNumId="17" w15:restartNumberingAfterBreak="0">
    <w:nsid w:val="00000014"/>
    <w:multiLevelType w:val="singleLevel"/>
    <w:tmpl w:val="00000014"/>
    <w:name w:val="WW8Num31"/>
    <w:lvl w:ilvl="0">
      <w:start w:val="1"/>
      <w:numFmt w:val="bullet"/>
      <w:lvlText w:val=""/>
      <w:lvlJc w:val="left"/>
      <w:pPr>
        <w:tabs>
          <w:tab w:val="num" w:pos="360"/>
        </w:tabs>
      </w:pPr>
      <w:rPr>
        <w:rFonts w:ascii="Symbol" w:hAnsi="Symbol" w:cs="Times New Roman"/>
      </w:rPr>
    </w:lvl>
  </w:abstractNum>
  <w:abstractNum w:abstractNumId="18" w15:restartNumberingAfterBreak="0">
    <w:nsid w:val="00000015"/>
    <w:multiLevelType w:val="singleLevel"/>
    <w:tmpl w:val="00000015"/>
    <w:name w:val="WW8Num32"/>
    <w:lvl w:ilvl="0">
      <w:start w:val="1"/>
      <w:numFmt w:val="bullet"/>
      <w:lvlText w:val=""/>
      <w:lvlJc w:val="left"/>
      <w:pPr>
        <w:tabs>
          <w:tab w:val="num" w:pos="360"/>
        </w:tabs>
      </w:pPr>
      <w:rPr>
        <w:rFonts w:ascii="Symbol" w:hAnsi="Symbol" w:cs="Times New Roman"/>
      </w:rPr>
    </w:lvl>
  </w:abstractNum>
  <w:abstractNum w:abstractNumId="19" w15:restartNumberingAfterBreak="0">
    <w:nsid w:val="00000016"/>
    <w:multiLevelType w:val="singleLevel"/>
    <w:tmpl w:val="00000016"/>
    <w:name w:val="WW8Num33"/>
    <w:lvl w:ilvl="0">
      <w:start w:val="1"/>
      <w:numFmt w:val="bullet"/>
      <w:lvlText w:val=""/>
      <w:lvlJc w:val="left"/>
      <w:pPr>
        <w:tabs>
          <w:tab w:val="num" w:pos="360"/>
        </w:tabs>
      </w:pPr>
      <w:rPr>
        <w:rFonts w:ascii="Symbol" w:hAnsi="Symbol" w:cs="Times New Roman"/>
      </w:rPr>
    </w:lvl>
  </w:abstractNum>
  <w:abstractNum w:abstractNumId="20" w15:restartNumberingAfterBreak="0">
    <w:nsid w:val="00000017"/>
    <w:multiLevelType w:val="singleLevel"/>
    <w:tmpl w:val="00000017"/>
    <w:name w:val="WW8Num34"/>
    <w:lvl w:ilvl="0">
      <w:start w:val="1"/>
      <w:numFmt w:val="bullet"/>
      <w:lvlText w:val=""/>
      <w:lvlJc w:val="left"/>
      <w:pPr>
        <w:tabs>
          <w:tab w:val="num" w:pos="360"/>
        </w:tabs>
      </w:pPr>
      <w:rPr>
        <w:rFonts w:ascii="Symbol" w:hAnsi="Symbol" w:cs="Times New Roman"/>
      </w:rPr>
    </w:lvl>
  </w:abstractNum>
  <w:abstractNum w:abstractNumId="21" w15:restartNumberingAfterBreak="0">
    <w:nsid w:val="00000018"/>
    <w:multiLevelType w:val="singleLevel"/>
    <w:tmpl w:val="00000018"/>
    <w:name w:val="WW8Num41"/>
    <w:lvl w:ilvl="0">
      <w:start w:val="1"/>
      <w:numFmt w:val="bullet"/>
      <w:lvlText w:val=""/>
      <w:lvlJc w:val="left"/>
      <w:pPr>
        <w:tabs>
          <w:tab w:val="num" w:pos="360"/>
        </w:tabs>
      </w:pPr>
      <w:rPr>
        <w:rFonts w:ascii="Symbol" w:hAnsi="Symbol" w:cs="Times New Roman"/>
      </w:rPr>
    </w:lvl>
  </w:abstractNum>
  <w:abstractNum w:abstractNumId="22" w15:restartNumberingAfterBreak="0">
    <w:nsid w:val="00000019"/>
    <w:multiLevelType w:val="singleLevel"/>
    <w:tmpl w:val="00000019"/>
    <w:name w:val="WW8Num45"/>
    <w:lvl w:ilvl="0">
      <w:start w:val="1"/>
      <w:numFmt w:val="bullet"/>
      <w:lvlText w:val=""/>
      <w:lvlJc w:val="left"/>
      <w:pPr>
        <w:tabs>
          <w:tab w:val="num" w:pos="360"/>
        </w:tabs>
      </w:pPr>
      <w:rPr>
        <w:rFonts w:ascii="Symbol" w:hAnsi="Symbol" w:cs="Times New Roman"/>
      </w:rPr>
    </w:lvl>
  </w:abstractNum>
  <w:abstractNum w:abstractNumId="23" w15:restartNumberingAfterBreak="0">
    <w:nsid w:val="0000001A"/>
    <w:multiLevelType w:val="singleLevel"/>
    <w:tmpl w:val="0000001A"/>
    <w:name w:val="WW8Num46"/>
    <w:lvl w:ilvl="0">
      <w:start w:val="1"/>
      <w:numFmt w:val="bullet"/>
      <w:lvlText w:val=""/>
      <w:lvlJc w:val="left"/>
      <w:pPr>
        <w:tabs>
          <w:tab w:val="num" w:pos="360"/>
        </w:tabs>
      </w:pPr>
      <w:rPr>
        <w:rFonts w:ascii="Symbol" w:hAnsi="Symbol" w:cs="Times New Roman"/>
      </w:rPr>
    </w:lvl>
  </w:abstractNum>
  <w:abstractNum w:abstractNumId="24" w15:restartNumberingAfterBreak="0">
    <w:nsid w:val="0000001B"/>
    <w:multiLevelType w:val="singleLevel"/>
    <w:tmpl w:val="0000001B"/>
    <w:name w:val="WW8Num48"/>
    <w:lvl w:ilvl="0">
      <w:start w:val="1"/>
      <w:numFmt w:val="bullet"/>
      <w:lvlText w:val=""/>
      <w:lvlJc w:val="left"/>
      <w:pPr>
        <w:tabs>
          <w:tab w:val="num" w:pos="360"/>
        </w:tabs>
      </w:pPr>
      <w:rPr>
        <w:rFonts w:ascii="Symbol" w:hAnsi="Symbol" w:cs="Times New Roman"/>
      </w:rPr>
    </w:lvl>
  </w:abstractNum>
  <w:abstractNum w:abstractNumId="25" w15:restartNumberingAfterBreak="0">
    <w:nsid w:val="0000001C"/>
    <w:multiLevelType w:val="singleLevel"/>
    <w:tmpl w:val="0000001C"/>
    <w:name w:val="WW8Num56"/>
    <w:lvl w:ilvl="0">
      <w:start w:val="1"/>
      <w:numFmt w:val="bullet"/>
      <w:lvlText w:val=""/>
      <w:lvlJc w:val="left"/>
      <w:pPr>
        <w:tabs>
          <w:tab w:val="num" w:pos="360"/>
        </w:tabs>
      </w:pPr>
      <w:rPr>
        <w:rFonts w:ascii="Symbol" w:hAnsi="Symbol" w:cs="Times New Roman"/>
      </w:rPr>
    </w:lvl>
  </w:abstractNum>
  <w:abstractNum w:abstractNumId="26" w15:restartNumberingAfterBreak="0">
    <w:nsid w:val="07491ECE"/>
    <w:multiLevelType w:val="hybridMultilevel"/>
    <w:tmpl w:val="D5CC86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1CF4765C"/>
    <w:multiLevelType w:val="hybridMultilevel"/>
    <w:tmpl w:val="0AC0AC5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227E7270"/>
    <w:multiLevelType w:val="hybridMultilevel"/>
    <w:tmpl w:val="1578EC5A"/>
    <w:lvl w:ilvl="0" w:tplc="F5DA577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2D4475A"/>
    <w:multiLevelType w:val="hybridMultilevel"/>
    <w:tmpl w:val="D3C6CE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2882483B"/>
    <w:multiLevelType w:val="hybridMultilevel"/>
    <w:tmpl w:val="86E20B80"/>
    <w:lvl w:ilvl="0" w:tplc="BEB4937A">
      <w:start w:val="1"/>
      <w:numFmt w:val="decimal"/>
      <w:pStyle w:val="KeinLeerraum"/>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2E676A5B"/>
    <w:multiLevelType w:val="hybridMultilevel"/>
    <w:tmpl w:val="F0A463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300E32EC"/>
    <w:multiLevelType w:val="hybridMultilevel"/>
    <w:tmpl w:val="E6ACE3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30B83170"/>
    <w:multiLevelType w:val="hybridMultilevel"/>
    <w:tmpl w:val="BD12E2E8"/>
    <w:lvl w:ilvl="0" w:tplc="8A8A5E92">
      <w:start w:val="1"/>
      <w:numFmt w:val="lowerLetter"/>
      <w:pStyle w:val="listlettered"/>
      <w:lvlText w:val="%1)"/>
      <w:lvlJc w:val="left"/>
      <w:pPr>
        <w:ind w:left="1004" w:hanging="360"/>
      </w:pPr>
    </w:lvl>
    <w:lvl w:ilvl="1" w:tplc="20000019" w:tentative="1">
      <w:start w:val="1"/>
      <w:numFmt w:val="lowerLetter"/>
      <w:lvlText w:val="%2."/>
      <w:lvlJc w:val="left"/>
      <w:pPr>
        <w:ind w:left="1724" w:hanging="360"/>
      </w:p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34" w15:restartNumberingAfterBreak="0">
    <w:nsid w:val="31D27297"/>
    <w:multiLevelType w:val="hybridMultilevel"/>
    <w:tmpl w:val="C1DED4A0"/>
    <w:lvl w:ilvl="0" w:tplc="998C3EC2">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5" w15:restartNumberingAfterBreak="0">
    <w:nsid w:val="3933254A"/>
    <w:multiLevelType w:val="hybridMultilevel"/>
    <w:tmpl w:val="C0947442"/>
    <w:lvl w:ilvl="0" w:tplc="9AB46784">
      <w:start w:val="2"/>
      <w:numFmt w:val="bullet"/>
      <w:lvlText w:val="-"/>
      <w:lvlJc w:val="left"/>
      <w:pPr>
        <w:ind w:left="720" w:hanging="360"/>
      </w:pPr>
      <w:rPr>
        <w:rFonts w:ascii="Segoe UI" w:eastAsia="Times New Roman"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5E7F73D7"/>
    <w:multiLevelType w:val="hybridMultilevel"/>
    <w:tmpl w:val="C4B03A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FFF78C1"/>
    <w:multiLevelType w:val="hybridMultilevel"/>
    <w:tmpl w:val="46A46B90"/>
    <w:lvl w:ilvl="0" w:tplc="EC2A95AE">
      <w:start w:val="1"/>
      <w:numFmt w:val="decimal"/>
      <w:pStyle w:val="listnumbered"/>
      <w:lvlText w:val="%1."/>
      <w:lvlJc w:val="left"/>
      <w:pPr>
        <w:ind w:left="502"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8" w15:restartNumberingAfterBreak="0">
    <w:nsid w:val="673B7FD5"/>
    <w:multiLevelType w:val="hybridMultilevel"/>
    <w:tmpl w:val="5A083A96"/>
    <w:lvl w:ilvl="0" w:tplc="0486F126">
      <w:start w:val="1"/>
      <w:numFmt w:val="decimal"/>
      <w:pStyle w:val="List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D8011C4"/>
    <w:multiLevelType w:val="hybridMultilevel"/>
    <w:tmpl w:val="A7DACCE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6E2606F8"/>
    <w:multiLevelType w:val="hybridMultilevel"/>
    <w:tmpl w:val="D3C6CE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01368D5"/>
    <w:multiLevelType w:val="hybridMultilevel"/>
    <w:tmpl w:val="D5887640"/>
    <w:lvl w:ilvl="0" w:tplc="0FD257B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A502F56"/>
    <w:multiLevelType w:val="hybridMultilevel"/>
    <w:tmpl w:val="96641524"/>
    <w:lvl w:ilvl="0" w:tplc="892AB59E">
      <w:start w:val="1"/>
      <w:numFmt w:val="bullet"/>
      <w:pStyle w:val="ListBullet1"/>
      <w:lvlText w:val=""/>
      <w:lvlJc w:val="left"/>
      <w:pPr>
        <w:ind w:left="720" w:hanging="360"/>
      </w:pPr>
      <w:rPr>
        <w:rFonts w:ascii="Symbol" w:hAnsi="Symbol" w:hint="default"/>
        <w:color w:val="auto"/>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28"/>
  </w:num>
  <w:num w:numId="4">
    <w:abstractNumId w:val="36"/>
  </w:num>
  <w:num w:numId="5">
    <w:abstractNumId w:val="30"/>
  </w:num>
  <w:num w:numId="6">
    <w:abstractNumId w:val="38"/>
  </w:num>
  <w:num w:numId="7">
    <w:abstractNumId w:val="34"/>
  </w:num>
  <w:num w:numId="8">
    <w:abstractNumId w:val="42"/>
  </w:num>
  <w:num w:numId="9">
    <w:abstractNumId w:val="37"/>
  </w:num>
  <w:num w:numId="10">
    <w:abstractNumId w:val="37"/>
    <w:lvlOverride w:ilvl="0">
      <w:startOverride w:val="1"/>
    </w:lvlOverride>
  </w:num>
  <w:num w:numId="11">
    <w:abstractNumId w:val="33"/>
  </w:num>
  <w:num w:numId="12">
    <w:abstractNumId w:val="33"/>
    <w:lvlOverride w:ilvl="0">
      <w:startOverride w:val="1"/>
    </w:lvlOverride>
  </w:num>
  <w:num w:numId="13">
    <w:abstractNumId w:val="37"/>
    <w:lvlOverride w:ilvl="0">
      <w:startOverride w:val="1"/>
    </w:lvlOverride>
  </w:num>
  <w:num w:numId="14">
    <w:abstractNumId w:val="37"/>
    <w:lvlOverride w:ilvl="0">
      <w:startOverride w:val="1"/>
    </w:lvlOverride>
  </w:num>
  <w:num w:numId="15">
    <w:abstractNumId w:val="37"/>
    <w:lvlOverride w:ilvl="0">
      <w:startOverride w:val="1"/>
    </w:lvlOverride>
  </w:num>
  <w:num w:numId="16">
    <w:abstractNumId w:val="37"/>
    <w:lvlOverride w:ilvl="0">
      <w:startOverride w:val="1"/>
    </w:lvlOverride>
  </w:num>
  <w:num w:numId="17">
    <w:abstractNumId w:val="37"/>
    <w:lvlOverride w:ilvl="0">
      <w:startOverride w:val="1"/>
    </w:lvlOverride>
  </w:num>
  <w:num w:numId="18">
    <w:abstractNumId w:val="33"/>
    <w:lvlOverride w:ilvl="0">
      <w:startOverride w:val="1"/>
    </w:lvlOverride>
  </w:num>
  <w:num w:numId="19">
    <w:abstractNumId w:val="33"/>
    <w:lvlOverride w:ilvl="0">
      <w:startOverride w:val="1"/>
    </w:lvlOverride>
  </w:num>
  <w:num w:numId="20">
    <w:abstractNumId w:val="37"/>
    <w:lvlOverride w:ilvl="0">
      <w:startOverride w:val="1"/>
    </w:lvlOverride>
  </w:num>
  <w:num w:numId="21">
    <w:abstractNumId w:val="37"/>
    <w:lvlOverride w:ilvl="0">
      <w:startOverride w:val="1"/>
    </w:lvlOverride>
  </w:num>
  <w:num w:numId="22">
    <w:abstractNumId w:val="37"/>
    <w:lvlOverride w:ilvl="0">
      <w:startOverride w:val="1"/>
    </w:lvlOverride>
  </w:num>
  <w:num w:numId="23">
    <w:abstractNumId w:val="37"/>
    <w:lvlOverride w:ilvl="0">
      <w:startOverride w:val="1"/>
    </w:lvlOverride>
  </w:num>
  <w:num w:numId="24">
    <w:abstractNumId w:val="37"/>
    <w:lvlOverride w:ilvl="0">
      <w:startOverride w:val="1"/>
    </w:lvlOverride>
  </w:num>
  <w:num w:numId="25">
    <w:abstractNumId w:val="37"/>
    <w:lvlOverride w:ilvl="0">
      <w:startOverride w:val="1"/>
    </w:lvlOverride>
  </w:num>
  <w:num w:numId="26">
    <w:abstractNumId w:val="33"/>
    <w:lvlOverride w:ilvl="0">
      <w:startOverride w:val="1"/>
    </w:lvlOverride>
  </w:num>
  <w:num w:numId="27">
    <w:abstractNumId w:val="37"/>
    <w:lvlOverride w:ilvl="0">
      <w:startOverride w:val="1"/>
    </w:lvlOverride>
  </w:num>
  <w:num w:numId="28">
    <w:abstractNumId w:val="41"/>
  </w:num>
  <w:num w:numId="29">
    <w:abstractNumId w:val="33"/>
    <w:lvlOverride w:ilvl="0">
      <w:startOverride w:val="1"/>
    </w:lvlOverride>
  </w:num>
  <w:num w:numId="30">
    <w:abstractNumId w:val="27"/>
  </w:num>
  <w:num w:numId="31">
    <w:abstractNumId w:val="31"/>
  </w:num>
  <w:num w:numId="32">
    <w:abstractNumId w:val="39"/>
  </w:num>
  <w:num w:numId="33">
    <w:abstractNumId w:val="32"/>
  </w:num>
  <w:num w:numId="34">
    <w:abstractNumId w:val="40"/>
  </w:num>
  <w:num w:numId="35">
    <w:abstractNumId w:val="29"/>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hideSpelling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8673">
      <o:colormru v:ext="edit" colors="black"/>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ExportToHTMLPath" w:val="S:\devlop\sweph\doc\swephprg.htm"/>
  </w:docVars>
  <w:rsids>
    <w:rsidRoot w:val="00544076"/>
    <w:rsid w:val="00000967"/>
    <w:rsid w:val="0000098C"/>
    <w:rsid w:val="00003583"/>
    <w:rsid w:val="00003F7A"/>
    <w:rsid w:val="000072B9"/>
    <w:rsid w:val="00013F32"/>
    <w:rsid w:val="00015785"/>
    <w:rsid w:val="0001731A"/>
    <w:rsid w:val="00024BC1"/>
    <w:rsid w:val="00031464"/>
    <w:rsid w:val="00031928"/>
    <w:rsid w:val="00033380"/>
    <w:rsid w:val="000339F8"/>
    <w:rsid w:val="00034150"/>
    <w:rsid w:val="00036FEC"/>
    <w:rsid w:val="000524DF"/>
    <w:rsid w:val="00056535"/>
    <w:rsid w:val="00056ABB"/>
    <w:rsid w:val="00060E96"/>
    <w:rsid w:val="000621AF"/>
    <w:rsid w:val="0006334E"/>
    <w:rsid w:val="0006508E"/>
    <w:rsid w:val="0006536C"/>
    <w:rsid w:val="00065696"/>
    <w:rsid w:val="00065E78"/>
    <w:rsid w:val="00071802"/>
    <w:rsid w:val="000752AE"/>
    <w:rsid w:val="00091553"/>
    <w:rsid w:val="00092BFE"/>
    <w:rsid w:val="00094CD8"/>
    <w:rsid w:val="00095806"/>
    <w:rsid w:val="00095D76"/>
    <w:rsid w:val="000A3980"/>
    <w:rsid w:val="000B299C"/>
    <w:rsid w:val="000C1AEC"/>
    <w:rsid w:val="000C331F"/>
    <w:rsid w:val="000C5F56"/>
    <w:rsid w:val="000C69BB"/>
    <w:rsid w:val="000C756D"/>
    <w:rsid w:val="000E1AC7"/>
    <w:rsid w:val="000E4E82"/>
    <w:rsid w:val="000E56A5"/>
    <w:rsid w:val="000E69D4"/>
    <w:rsid w:val="000E6E41"/>
    <w:rsid w:val="000F1421"/>
    <w:rsid w:val="000F20B6"/>
    <w:rsid w:val="00102A1F"/>
    <w:rsid w:val="00103B7B"/>
    <w:rsid w:val="001045B1"/>
    <w:rsid w:val="0012530B"/>
    <w:rsid w:val="00126A9E"/>
    <w:rsid w:val="001310A8"/>
    <w:rsid w:val="00132B9A"/>
    <w:rsid w:val="00133439"/>
    <w:rsid w:val="00137284"/>
    <w:rsid w:val="001413F4"/>
    <w:rsid w:val="00143A8B"/>
    <w:rsid w:val="001467AE"/>
    <w:rsid w:val="001468F6"/>
    <w:rsid w:val="00146A76"/>
    <w:rsid w:val="001555B8"/>
    <w:rsid w:val="00155860"/>
    <w:rsid w:val="00156ACE"/>
    <w:rsid w:val="001600B5"/>
    <w:rsid w:val="001601C4"/>
    <w:rsid w:val="00160907"/>
    <w:rsid w:val="00161A2D"/>
    <w:rsid w:val="001664B8"/>
    <w:rsid w:val="001735F9"/>
    <w:rsid w:val="00174FD3"/>
    <w:rsid w:val="00181CE8"/>
    <w:rsid w:val="0018669D"/>
    <w:rsid w:val="00187618"/>
    <w:rsid w:val="001A14CB"/>
    <w:rsid w:val="001A211C"/>
    <w:rsid w:val="001A27A2"/>
    <w:rsid w:val="001A2923"/>
    <w:rsid w:val="001B03EC"/>
    <w:rsid w:val="001B3DD9"/>
    <w:rsid w:val="001B74C3"/>
    <w:rsid w:val="001C0459"/>
    <w:rsid w:val="001C5FFC"/>
    <w:rsid w:val="001D50C8"/>
    <w:rsid w:val="001E2532"/>
    <w:rsid w:val="001E37BC"/>
    <w:rsid w:val="001E4776"/>
    <w:rsid w:val="001F5A65"/>
    <w:rsid w:val="001F6B0E"/>
    <w:rsid w:val="00202FCF"/>
    <w:rsid w:val="0020541D"/>
    <w:rsid w:val="00206C87"/>
    <w:rsid w:val="002116C4"/>
    <w:rsid w:val="00212787"/>
    <w:rsid w:val="0021556A"/>
    <w:rsid w:val="00221D9A"/>
    <w:rsid w:val="0022545B"/>
    <w:rsid w:val="00227975"/>
    <w:rsid w:val="002334DA"/>
    <w:rsid w:val="002351AD"/>
    <w:rsid w:val="00235628"/>
    <w:rsid w:val="0023700F"/>
    <w:rsid w:val="002370F5"/>
    <w:rsid w:val="00241A6E"/>
    <w:rsid w:val="00242E7B"/>
    <w:rsid w:val="00242F64"/>
    <w:rsid w:val="00250C8E"/>
    <w:rsid w:val="002513C0"/>
    <w:rsid w:val="00255C69"/>
    <w:rsid w:val="002579D1"/>
    <w:rsid w:val="002635AF"/>
    <w:rsid w:val="00264EF6"/>
    <w:rsid w:val="00273E0A"/>
    <w:rsid w:val="00275401"/>
    <w:rsid w:val="00281090"/>
    <w:rsid w:val="00283E02"/>
    <w:rsid w:val="00284CA9"/>
    <w:rsid w:val="0029270C"/>
    <w:rsid w:val="00292F6A"/>
    <w:rsid w:val="002936AF"/>
    <w:rsid w:val="0029442B"/>
    <w:rsid w:val="002966CB"/>
    <w:rsid w:val="00297CAE"/>
    <w:rsid w:val="002A04BA"/>
    <w:rsid w:val="002A0AEB"/>
    <w:rsid w:val="002A24DA"/>
    <w:rsid w:val="002B122D"/>
    <w:rsid w:val="002B4972"/>
    <w:rsid w:val="002B59F7"/>
    <w:rsid w:val="002C0484"/>
    <w:rsid w:val="002C760D"/>
    <w:rsid w:val="002D047C"/>
    <w:rsid w:val="002D04A1"/>
    <w:rsid w:val="002D1304"/>
    <w:rsid w:val="002D2963"/>
    <w:rsid w:val="002D4919"/>
    <w:rsid w:val="002D550B"/>
    <w:rsid w:val="002E3253"/>
    <w:rsid w:val="002E5836"/>
    <w:rsid w:val="002F177E"/>
    <w:rsid w:val="002F48C6"/>
    <w:rsid w:val="002F7D2F"/>
    <w:rsid w:val="003107F4"/>
    <w:rsid w:val="003137E9"/>
    <w:rsid w:val="00314521"/>
    <w:rsid w:val="003154F3"/>
    <w:rsid w:val="00315CF2"/>
    <w:rsid w:val="003238D1"/>
    <w:rsid w:val="00326FDF"/>
    <w:rsid w:val="00327C62"/>
    <w:rsid w:val="00330F9A"/>
    <w:rsid w:val="0033366D"/>
    <w:rsid w:val="00336BF7"/>
    <w:rsid w:val="00337E74"/>
    <w:rsid w:val="00341D2D"/>
    <w:rsid w:val="00344134"/>
    <w:rsid w:val="00345F1D"/>
    <w:rsid w:val="0034683A"/>
    <w:rsid w:val="00347C36"/>
    <w:rsid w:val="00347DD2"/>
    <w:rsid w:val="00350F20"/>
    <w:rsid w:val="0035178C"/>
    <w:rsid w:val="00351A43"/>
    <w:rsid w:val="003560B0"/>
    <w:rsid w:val="00357D1E"/>
    <w:rsid w:val="003626B7"/>
    <w:rsid w:val="00364587"/>
    <w:rsid w:val="003668DC"/>
    <w:rsid w:val="00372BCF"/>
    <w:rsid w:val="00375292"/>
    <w:rsid w:val="00375D9F"/>
    <w:rsid w:val="0037742A"/>
    <w:rsid w:val="00377FEA"/>
    <w:rsid w:val="00390B2C"/>
    <w:rsid w:val="00391061"/>
    <w:rsid w:val="00393ABA"/>
    <w:rsid w:val="003942E0"/>
    <w:rsid w:val="003943AB"/>
    <w:rsid w:val="00396AB8"/>
    <w:rsid w:val="00397DAE"/>
    <w:rsid w:val="003A43B9"/>
    <w:rsid w:val="003A5DD7"/>
    <w:rsid w:val="003A7604"/>
    <w:rsid w:val="003B23DF"/>
    <w:rsid w:val="003B5121"/>
    <w:rsid w:val="003B6C31"/>
    <w:rsid w:val="003B7E76"/>
    <w:rsid w:val="003C0781"/>
    <w:rsid w:val="003C183C"/>
    <w:rsid w:val="003C260F"/>
    <w:rsid w:val="003D46AE"/>
    <w:rsid w:val="003D78A7"/>
    <w:rsid w:val="003D7DDF"/>
    <w:rsid w:val="003E1A3C"/>
    <w:rsid w:val="003E54D9"/>
    <w:rsid w:val="003E57ED"/>
    <w:rsid w:val="003E6388"/>
    <w:rsid w:val="003E67BF"/>
    <w:rsid w:val="003E6A4B"/>
    <w:rsid w:val="003E7D44"/>
    <w:rsid w:val="003F1F67"/>
    <w:rsid w:val="003F588C"/>
    <w:rsid w:val="00401C57"/>
    <w:rsid w:val="00402AE9"/>
    <w:rsid w:val="00402C12"/>
    <w:rsid w:val="00404515"/>
    <w:rsid w:val="004045A5"/>
    <w:rsid w:val="004046E2"/>
    <w:rsid w:val="00406858"/>
    <w:rsid w:val="00413349"/>
    <w:rsid w:val="00415F29"/>
    <w:rsid w:val="00416E82"/>
    <w:rsid w:val="004172D7"/>
    <w:rsid w:val="00417550"/>
    <w:rsid w:val="00420271"/>
    <w:rsid w:val="00421284"/>
    <w:rsid w:val="00421515"/>
    <w:rsid w:val="004244C6"/>
    <w:rsid w:val="00424FBC"/>
    <w:rsid w:val="0042692B"/>
    <w:rsid w:val="00436363"/>
    <w:rsid w:val="00443E81"/>
    <w:rsid w:val="00444808"/>
    <w:rsid w:val="00445A0C"/>
    <w:rsid w:val="00446B06"/>
    <w:rsid w:val="004478B6"/>
    <w:rsid w:val="004518D4"/>
    <w:rsid w:val="004527F1"/>
    <w:rsid w:val="0045498D"/>
    <w:rsid w:val="004572A8"/>
    <w:rsid w:val="00464113"/>
    <w:rsid w:val="004649A8"/>
    <w:rsid w:val="004658B7"/>
    <w:rsid w:val="00465B36"/>
    <w:rsid w:val="00467CF2"/>
    <w:rsid w:val="00470D5E"/>
    <w:rsid w:val="00473887"/>
    <w:rsid w:val="004806CF"/>
    <w:rsid w:val="00480F08"/>
    <w:rsid w:val="004834E8"/>
    <w:rsid w:val="004935F8"/>
    <w:rsid w:val="00493D09"/>
    <w:rsid w:val="00494C46"/>
    <w:rsid w:val="00495D04"/>
    <w:rsid w:val="00497449"/>
    <w:rsid w:val="004A0CAB"/>
    <w:rsid w:val="004A16A9"/>
    <w:rsid w:val="004A5D88"/>
    <w:rsid w:val="004A63B6"/>
    <w:rsid w:val="004B4F9F"/>
    <w:rsid w:val="004C02C3"/>
    <w:rsid w:val="004C155A"/>
    <w:rsid w:val="004C1F6E"/>
    <w:rsid w:val="004C37B2"/>
    <w:rsid w:val="004D1175"/>
    <w:rsid w:val="004D4C65"/>
    <w:rsid w:val="004E392B"/>
    <w:rsid w:val="004E52D3"/>
    <w:rsid w:val="004E6389"/>
    <w:rsid w:val="004E6B3F"/>
    <w:rsid w:val="004E7C4F"/>
    <w:rsid w:val="004F1279"/>
    <w:rsid w:val="004F34B6"/>
    <w:rsid w:val="004F36F8"/>
    <w:rsid w:val="004F3BF8"/>
    <w:rsid w:val="00501920"/>
    <w:rsid w:val="005044E1"/>
    <w:rsid w:val="00505CB9"/>
    <w:rsid w:val="00510386"/>
    <w:rsid w:val="00510EDA"/>
    <w:rsid w:val="0051208A"/>
    <w:rsid w:val="005175A9"/>
    <w:rsid w:val="005242D2"/>
    <w:rsid w:val="00526E0C"/>
    <w:rsid w:val="00527695"/>
    <w:rsid w:val="00530D5E"/>
    <w:rsid w:val="00540468"/>
    <w:rsid w:val="00543E4E"/>
    <w:rsid w:val="00544076"/>
    <w:rsid w:val="005443DA"/>
    <w:rsid w:val="00544D0E"/>
    <w:rsid w:val="005465B0"/>
    <w:rsid w:val="00553620"/>
    <w:rsid w:val="00557DC7"/>
    <w:rsid w:val="005617F8"/>
    <w:rsid w:val="00565682"/>
    <w:rsid w:val="00567CAD"/>
    <w:rsid w:val="005705BE"/>
    <w:rsid w:val="00570951"/>
    <w:rsid w:val="00571448"/>
    <w:rsid w:val="00573CC1"/>
    <w:rsid w:val="0057496F"/>
    <w:rsid w:val="00577837"/>
    <w:rsid w:val="00583574"/>
    <w:rsid w:val="005879E7"/>
    <w:rsid w:val="00594655"/>
    <w:rsid w:val="005957D9"/>
    <w:rsid w:val="00597461"/>
    <w:rsid w:val="005A103E"/>
    <w:rsid w:val="005A2F9F"/>
    <w:rsid w:val="005A3364"/>
    <w:rsid w:val="005A5CEF"/>
    <w:rsid w:val="005B02CB"/>
    <w:rsid w:val="005B1D47"/>
    <w:rsid w:val="005B21FA"/>
    <w:rsid w:val="005C0D07"/>
    <w:rsid w:val="005C394C"/>
    <w:rsid w:val="005C7222"/>
    <w:rsid w:val="005D0E7D"/>
    <w:rsid w:val="005D3C75"/>
    <w:rsid w:val="005D3CCC"/>
    <w:rsid w:val="005D5917"/>
    <w:rsid w:val="005E005A"/>
    <w:rsid w:val="005E172D"/>
    <w:rsid w:val="005E4802"/>
    <w:rsid w:val="005F41DD"/>
    <w:rsid w:val="005F4205"/>
    <w:rsid w:val="00607E67"/>
    <w:rsid w:val="00627F75"/>
    <w:rsid w:val="0064151F"/>
    <w:rsid w:val="0065564B"/>
    <w:rsid w:val="0066052B"/>
    <w:rsid w:val="00665748"/>
    <w:rsid w:val="00667634"/>
    <w:rsid w:val="00677F51"/>
    <w:rsid w:val="006803D5"/>
    <w:rsid w:val="00681D84"/>
    <w:rsid w:val="00682991"/>
    <w:rsid w:val="006914DC"/>
    <w:rsid w:val="006920E8"/>
    <w:rsid w:val="006A24B6"/>
    <w:rsid w:val="006A4E53"/>
    <w:rsid w:val="006A6DF4"/>
    <w:rsid w:val="006B2541"/>
    <w:rsid w:val="006C0D37"/>
    <w:rsid w:val="006C1A9A"/>
    <w:rsid w:val="006C2785"/>
    <w:rsid w:val="006D074D"/>
    <w:rsid w:val="006D1460"/>
    <w:rsid w:val="006D2DE2"/>
    <w:rsid w:val="006D675E"/>
    <w:rsid w:val="006E2092"/>
    <w:rsid w:val="006E56AB"/>
    <w:rsid w:val="006E6636"/>
    <w:rsid w:val="006F1A14"/>
    <w:rsid w:val="006F2945"/>
    <w:rsid w:val="006F3A21"/>
    <w:rsid w:val="006F50D7"/>
    <w:rsid w:val="006F79D4"/>
    <w:rsid w:val="00703989"/>
    <w:rsid w:val="00705D8F"/>
    <w:rsid w:val="0070640C"/>
    <w:rsid w:val="0070794E"/>
    <w:rsid w:val="0071036C"/>
    <w:rsid w:val="007210D5"/>
    <w:rsid w:val="00730BD4"/>
    <w:rsid w:val="00731889"/>
    <w:rsid w:val="00735C68"/>
    <w:rsid w:val="00736FB3"/>
    <w:rsid w:val="00740FEE"/>
    <w:rsid w:val="00741591"/>
    <w:rsid w:val="007418D0"/>
    <w:rsid w:val="00741EC1"/>
    <w:rsid w:val="00747717"/>
    <w:rsid w:val="00754B6B"/>
    <w:rsid w:val="0075706B"/>
    <w:rsid w:val="00763291"/>
    <w:rsid w:val="007645CA"/>
    <w:rsid w:val="00770FF9"/>
    <w:rsid w:val="00774316"/>
    <w:rsid w:val="0077771F"/>
    <w:rsid w:val="0078175C"/>
    <w:rsid w:val="00783E47"/>
    <w:rsid w:val="007865FE"/>
    <w:rsid w:val="007867AD"/>
    <w:rsid w:val="007874A5"/>
    <w:rsid w:val="00791E47"/>
    <w:rsid w:val="00793FF4"/>
    <w:rsid w:val="007A0A9C"/>
    <w:rsid w:val="007A0AE7"/>
    <w:rsid w:val="007A35C7"/>
    <w:rsid w:val="007A5AA9"/>
    <w:rsid w:val="007A7947"/>
    <w:rsid w:val="007B0CE8"/>
    <w:rsid w:val="007C1E9D"/>
    <w:rsid w:val="007C30A6"/>
    <w:rsid w:val="007C3F58"/>
    <w:rsid w:val="007C4931"/>
    <w:rsid w:val="007D117A"/>
    <w:rsid w:val="007D1751"/>
    <w:rsid w:val="007D5F7C"/>
    <w:rsid w:val="007E01DC"/>
    <w:rsid w:val="007E49B2"/>
    <w:rsid w:val="007E70DA"/>
    <w:rsid w:val="007F1DFF"/>
    <w:rsid w:val="007F40B2"/>
    <w:rsid w:val="007F4896"/>
    <w:rsid w:val="007F7F22"/>
    <w:rsid w:val="00804340"/>
    <w:rsid w:val="00805018"/>
    <w:rsid w:val="00807602"/>
    <w:rsid w:val="00807FC9"/>
    <w:rsid w:val="00810BF0"/>
    <w:rsid w:val="00812341"/>
    <w:rsid w:val="008142B0"/>
    <w:rsid w:val="00816C95"/>
    <w:rsid w:val="008208F4"/>
    <w:rsid w:val="00825C1A"/>
    <w:rsid w:val="00836BFB"/>
    <w:rsid w:val="00841EEA"/>
    <w:rsid w:val="008427AE"/>
    <w:rsid w:val="0084536C"/>
    <w:rsid w:val="00850F48"/>
    <w:rsid w:val="0085498B"/>
    <w:rsid w:val="00857A79"/>
    <w:rsid w:val="00863E74"/>
    <w:rsid w:val="008715E8"/>
    <w:rsid w:val="00873F76"/>
    <w:rsid w:val="00877D89"/>
    <w:rsid w:val="0088429F"/>
    <w:rsid w:val="00895280"/>
    <w:rsid w:val="008970F8"/>
    <w:rsid w:val="008A0725"/>
    <w:rsid w:val="008A0AC1"/>
    <w:rsid w:val="008A3DDE"/>
    <w:rsid w:val="008A7783"/>
    <w:rsid w:val="008B0C91"/>
    <w:rsid w:val="008B18C2"/>
    <w:rsid w:val="008B5C64"/>
    <w:rsid w:val="008C3197"/>
    <w:rsid w:val="008C39AD"/>
    <w:rsid w:val="008C6CC9"/>
    <w:rsid w:val="008C7842"/>
    <w:rsid w:val="008E105A"/>
    <w:rsid w:val="008E24EC"/>
    <w:rsid w:val="008E3E07"/>
    <w:rsid w:val="008E5EAE"/>
    <w:rsid w:val="008E6433"/>
    <w:rsid w:val="008F268B"/>
    <w:rsid w:val="008F487D"/>
    <w:rsid w:val="0090333F"/>
    <w:rsid w:val="0090354C"/>
    <w:rsid w:val="00907F98"/>
    <w:rsid w:val="0091408F"/>
    <w:rsid w:val="00917216"/>
    <w:rsid w:val="00922D2B"/>
    <w:rsid w:val="00927EF2"/>
    <w:rsid w:val="00931C49"/>
    <w:rsid w:val="00931D99"/>
    <w:rsid w:val="00932EB3"/>
    <w:rsid w:val="00940B94"/>
    <w:rsid w:val="0094155B"/>
    <w:rsid w:val="009428FF"/>
    <w:rsid w:val="009430BB"/>
    <w:rsid w:val="00946347"/>
    <w:rsid w:val="0095091C"/>
    <w:rsid w:val="0095217B"/>
    <w:rsid w:val="00954790"/>
    <w:rsid w:val="00957B6D"/>
    <w:rsid w:val="009648D5"/>
    <w:rsid w:val="00964DE4"/>
    <w:rsid w:val="00971B21"/>
    <w:rsid w:val="00975F4F"/>
    <w:rsid w:val="00976305"/>
    <w:rsid w:val="009769E4"/>
    <w:rsid w:val="009775C9"/>
    <w:rsid w:val="00992634"/>
    <w:rsid w:val="009926FA"/>
    <w:rsid w:val="00994CC8"/>
    <w:rsid w:val="0099799C"/>
    <w:rsid w:val="009A2803"/>
    <w:rsid w:val="009A3DF4"/>
    <w:rsid w:val="009A4545"/>
    <w:rsid w:val="009A512F"/>
    <w:rsid w:val="009B1CAB"/>
    <w:rsid w:val="009B68B0"/>
    <w:rsid w:val="009C0F61"/>
    <w:rsid w:val="009D1B3D"/>
    <w:rsid w:val="009D3404"/>
    <w:rsid w:val="009D3664"/>
    <w:rsid w:val="009D4203"/>
    <w:rsid w:val="009E2004"/>
    <w:rsid w:val="009E42D9"/>
    <w:rsid w:val="009E61EB"/>
    <w:rsid w:val="009E6550"/>
    <w:rsid w:val="009F2179"/>
    <w:rsid w:val="009F479B"/>
    <w:rsid w:val="009F7C65"/>
    <w:rsid w:val="009F7E53"/>
    <w:rsid w:val="00A0189B"/>
    <w:rsid w:val="00A01EA4"/>
    <w:rsid w:val="00A068C1"/>
    <w:rsid w:val="00A068C7"/>
    <w:rsid w:val="00A07BF1"/>
    <w:rsid w:val="00A119AB"/>
    <w:rsid w:val="00A12D41"/>
    <w:rsid w:val="00A131D8"/>
    <w:rsid w:val="00A17188"/>
    <w:rsid w:val="00A17719"/>
    <w:rsid w:val="00A21632"/>
    <w:rsid w:val="00A3196F"/>
    <w:rsid w:val="00A32351"/>
    <w:rsid w:val="00A4178A"/>
    <w:rsid w:val="00A54730"/>
    <w:rsid w:val="00A55FCE"/>
    <w:rsid w:val="00A5737D"/>
    <w:rsid w:val="00A66D10"/>
    <w:rsid w:val="00A70C26"/>
    <w:rsid w:val="00A70F70"/>
    <w:rsid w:val="00A72C4F"/>
    <w:rsid w:val="00A847C6"/>
    <w:rsid w:val="00A871F9"/>
    <w:rsid w:val="00A87B96"/>
    <w:rsid w:val="00A930AA"/>
    <w:rsid w:val="00A972D6"/>
    <w:rsid w:val="00AA122C"/>
    <w:rsid w:val="00AA1958"/>
    <w:rsid w:val="00AA73FA"/>
    <w:rsid w:val="00AB1841"/>
    <w:rsid w:val="00AB372F"/>
    <w:rsid w:val="00AB61C0"/>
    <w:rsid w:val="00AB7CEE"/>
    <w:rsid w:val="00AC54F1"/>
    <w:rsid w:val="00AD0E8A"/>
    <w:rsid w:val="00AE5241"/>
    <w:rsid w:val="00AE5A9D"/>
    <w:rsid w:val="00AF2607"/>
    <w:rsid w:val="00AF3C64"/>
    <w:rsid w:val="00AF4980"/>
    <w:rsid w:val="00B007B1"/>
    <w:rsid w:val="00B00816"/>
    <w:rsid w:val="00B01472"/>
    <w:rsid w:val="00B10EBB"/>
    <w:rsid w:val="00B13FBF"/>
    <w:rsid w:val="00B14B08"/>
    <w:rsid w:val="00B15410"/>
    <w:rsid w:val="00B20DED"/>
    <w:rsid w:val="00B235BF"/>
    <w:rsid w:val="00B24804"/>
    <w:rsid w:val="00B248F1"/>
    <w:rsid w:val="00B451D9"/>
    <w:rsid w:val="00B47969"/>
    <w:rsid w:val="00B5191C"/>
    <w:rsid w:val="00B546BE"/>
    <w:rsid w:val="00B56C01"/>
    <w:rsid w:val="00B57973"/>
    <w:rsid w:val="00B612DA"/>
    <w:rsid w:val="00B61AA6"/>
    <w:rsid w:val="00B62BB1"/>
    <w:rsid w:val="00B706B3"/>
    <w:rsid w:val="00B71CC1"/>
    <w:rsid w:val="00B73840"/>
    <w:rsid w:val="00B74691"/>
    <w:rsid w:val="00B74CB7"/>
    <w:rsid w:val="00B7509A"/>
    <w:rsid w:val="00B759C4"/>
    <w:rsid w:val="00B8086A"/>
    <w:rsid w:val="00B87FAD"/>
    <w:rsid w:val="00B9132C"/>
    <w:rsid w:val="00B91D72"/>
    <w:rsid w:val="00B96B76"/>
    <w:rsid w:val="00B97BBB"/>
    <w:rsid w:val="00BA2394"/>
    <w:rsid w:val="00BA3624"/>
    <w:rsid w:val="00BA5531"/>
    <w:rsid w:val="00BB00F8"/>
    <w:rsid w:val="00BB0D9E"/>
    <w:rsid w:val="00BB7892"/>
    <w:rsid w:val="00BC107A"/>
    <w:rsid w:val="00BC1EAD"/>
    <w:rsid w:val="00BC24F0"/>
    <w:rsid w:val="00BC2FF6"/>
    <w:rsid w:val="00BC731D"/>
    <w:rsid w:val="00BD0A73"/>
    <w:rsid w:val="00BD20FB"/>
    <w:rsid w:val="00BD2BD8"/>
    <w:rsid w:val="00BD2DE4"/>
    <w:rsid w:val="00BE19C0"/>
    <w:rsid w:val="00BE57A2"/>
    <w:rsid w:val="00BE693C"/>
    <w:rsid w:val="00BF3510"/>
    <w:rsid w:val="00BF356A"/>
    <w:rsid w:val="00BF477D"/>
    <w:rsid w:val="00BF566D"/>
    <w:rsid w:val="00BF569F"/>
    <w:rsid w:val="00BF74A0"/>
    <w:rsid w:val="00C11D00"/>
    <w:rsid w:val="00C14967"/>
    <w:rsid w:val="00C15A25"/>
    <w:rsid w:val="00C21C41"/>
    <w:rsid w:val="00C25022"/>
    <w:rsid w:val="00C265FA"/>
    <w:rsid w:val="00C3091C"/>
    <w:rsid w:val="00C321BA"/>
    <w:rsid w:val="00C3731D"/>
    <w:rsid w:val="00C40B1E"/>
    <w:rsid w:val="00C45F58"/>
    <w:rsid w:val="00C5420E"/>
    <w:rsid w:val="00C6136E"/>
    <w:rsid w:val="00C649F8"/>
    <w:rsid w:val="00C655E6"/>
    <w:rsid w:val="00C73216"/>
    <w:rsid w:val="00C73AA2"/>
    <w:rsid w:val="00C742F8"/>
    <w:rsid w:val="00C76900"/>
    <w:rsid w:val="00C803BA"/>
    <w:rsid w:val="00C808F2"/>
    <w:rsid w:val="00C86280"/>
    <w:rsid w:val="00C91B39"/>
    <w:rsid w:val="00C95860"/>
    <w:rsid w:val="00CA058A"/>
    <w:rsid w:val="00CA0609"/>
    <w:rsid w:val="00CA18CD"/>
    <w:rsid w:val="00CA20BE"/>
    <w:rsid w:val="00CA4227"/>
    <w:rsid w:val="00CA4DB6"/>
    <w:rsid w:val="00CB28B1"/>
    <w:rsid w:val="00CB3EBA"/>
    <w:rsid w:val="00CB7F63"/>
    <w:rsid w:val="00CC1B5C"/>
    <w:rsid w:val="00CC56DF"/>
    <w:rsid w:val="00CC6309"/>
    <w:rsid w:val="00CD187D"/>
    <w:rsid w:val="00CD2033"/>
    <w:rsid w:val="00CD7486"/>
    <w:rsid w:val="00CD7D89"/>
    <w:rsid w:val="00CE4BDE"/>
    <w:rsid w:val="00CE4F88"/>
    <w:rsid w:val="00CE5FD5"/>
    <w:rsid w:val="00CE6593"/>
    <w:rsid w:val="00CF15FD"/>
    <w:rsid w:val="00CF1812"/>
    <w:rsid w:val="00CF5EF8"/>
    <w:rsid w:val="00CF79A3"/>
    <w:rsid w:val="00CF7AC8"/>
    <w:rsid w:val="00D01781"/>
    <w:rsid w:val="00D019E2"/>
    <w:rsid w:val="00D02246"/>
    <w:rsid w:val="00D02CFA"/>
    <w:rsid w:val="00D05539"/>
    <w:rsid w:val="00D06931"/>
    <w:rsid w:val="00D078B3"/>
    <w:rsid w:val="00D07921"/>
    <w:rsid w:val="00D109AC"/>
    <w:rsid w:val="00D11A1C"/>
    <w:rsid w:val="00D11C38"/>
    <w:rsid w:val="00D11EA3"/>
    <w:rsid w:val="00D12292"/>
    <w:rsid w:val="00D12C40"/>
    <w:rsid w:val="00D20EA2"/>
    <w:rsid w:val="00D21E24"/>
    <w:rsid w:val="00D26554"/>
    <w:rsid w:val="00D27ACF"/>
    <w:rsid w:val="00D3464B"/>
    <w:rsid w:val="00D35664"/>
    <w:rsid w:val="00D37DC1"/>
    <w:rsid w:val="00D4548D"/>
    <w:rsid w:val="00D51361"/>
    <w:rsid w:val="00D51722"/>
    <w:rsid w:val="00D61773"/>
    <w:rsid w:val="00D61868"/>
    <w:rsid w:val="00D6299D"/>
    <w:rsid w:val="00D66303"/>
    <w:rsid w:val="00D70410"/>
    <w:rsid w:val="00D71EA7"/>
    <w:rsid w:val="00D735D5"/>
    <w:rsid w:val="00D75E26"/>
    <w:rsid w:val="00D76BB6"/>
    <w:rsid w:val="00D76FAB"/>
    <w:rsid w:val="00D81680"/>
    <w:rsid w:val="00D8626F"/>
    <w:rsid w:val="00D90815"/>
    <w:rsid w:val="00D90ECC"/>
    <w:rsid w:val="00D959D7"/>
    <w:rsid w:val="00DA011E"/>
    <w:rsid w:val="00DA2D24"/>
    <w:rsid w:val="00DA4439"/>
    <w:rsid w:val="00DA4490"/>
    <w:rsid w:val="00DA4B44"/>
    <w:rsid w:val="00DA7816"/>
    <w:rsid w:val="00DB2CD7"/>
    <w:rsid w:val="00DC0172"/>
    <w:rsid w:val="00DC231D"/>
    <w:rsid w:val="00DC2615"/>
    <w:rsid w:val="00DC3D0C"/>
    <w:rsid w:val="00DC69F7"/>
    <w:rsid w:val="00DD056B"/>
    <w:rsid w:val="00DD1835"/>
    <w:rsid w:val="00DD4633"/>
    <w:rsid w:val="00DD6F83"/>
    <w:rsid w:val="00DE1161"/>
    <w:rsid w:val="00DE5833"/>
    <w:rsid w:val="00DE5FBD"/>
    <w:rsid w:val="00DE7E7B"/>
    <w:rsid w:val="00DF0DB8"/>
    <w:rsid w:val="00DF2696"/>
    <w:rsid w:val="00DF3C52"/>
    <w:rsid w:val="00DF4568"/>
    <w:rsid w:val="00DF67A7"/>
    <w:rsid w:val="00DF682A"/>
    <w:rsid w:val="00DF77DC"/>
    <w:rsid w:val="00DF7F12"/>
    <w:rsid w:val="00E04065"/>
    <w:rsid w:val="00E1085D"/>
    <w:rsid w:val="00E1196A"/>
    <w:rsid w:val="00E12665"/>
    <w:rsid w:val="00E13013"/>
    <w:rsid w:val="00E13E30"/>
    <w:rsid w:val="00E14C6D"/>
    <w:rsid w:val="00E150E8"/>
    <w:rsid w:val="00E23D51"/>
    <w:rsid w:val="00E2425A"/>
    <w:rsid w:val="00E252E2"/>
    <w:rsid w:val="00E46AE1"/>
    <w:rsid w:val="00E52FE6"/>
    <w:rsid w:val="00E5336D"/>
    <w:rsid w:val="00E541CD"/>
    <w:rsid w:val="00E64E2A"/>
    <w:rsid w:val="00E66BE8"/>
    <w:rsid w:val="00E7025C"/>
    <w:rsid w:val="00E72878"/>
    <w:rsid w:val="00E74C06"/>
    <w:rsid w:val="00E76CA1"/>
    <w:rsid w:val="00E77762"/>
    <w:rsid w:val="00E77BE0"/>
    <w:rsid w:val="00E84CCD"/>
    <w:rsid w:val="00E87D4C"/>
    <w:rsid w:val="00E90146"/>
    <w:rsid w:val="00E92A2D"/>
    <w:rsid w:val="00E92B55"/>
    <w:rsid w:val="00E93657"/>
    <w:rsid w:val="00E94FCF"/>
    <w:rsid w:val="00EA0B9F"/>
    <w:rsid w:val="00EA22F6"/>
    <w:rsid w:val="00EA32A8"/>
    <w:rsid w:val="00EA3E6E"/>
    <w:rsid w:val="00EB70E8"/>
    <w:rsid w:val="00EC2AE4"/>
    <w:rsid w:val="00EC4306"/>
    <w:rsid w:val="00EC44E6"/>
    <w:rsid w:val="00EC459A"/>
    <w:rsid w:val="00ED4E49"/>
    <w:rsid w:val="00ED659F"/>
    <w:rsid w:val="00EE0264"/>
    <w:rsid w:val="00EE6CA8"/>
    <w:rsid w:val="00EE7D76"/>
    <w:rsid w:val="00EF08AB"/>
    <w:rsid w:val="00EF0D7A"/>
    <w:rsid w:val="00EF348E"/>
    <w:rsid w:val="00EF5663"/>
    <w:rsid w:val="00F11EC7"/>
    <w:rsid w:val="00F1324F"/>
    <w:rsid w:val="00F14709"/>
    <w:rsid w:val="00F22972"/>
    <w:rsid w:val="00F25CFA"/>
    <w:rsid w:val="00F27CFF"/>
    <w:rsid w:val="00F31D87"/>
    <w:rsid w:val="00F325E6"/>
    <w:rsid w:val="00F32A0E"/>
    <w:rsid w:val="00F33E14"/>
    <w:rsid w:val="00F34B91"/>
    <w:rsid w:val="00F42269"/>
    <w:rsid w:val="00F43810"/>
    <w:rsid w:val="00F43F10"/>
    <w:rsid w:val="00F44E3B"/>
    <w:rsid w:val="00F47186"/>
    <w:rsid w:val="00F479E6"/>
    <w:rsid w:val="00F55843"/>
    <w:rsid w:val="00F57C8E"/>
    <w:rsid w:val="00F6094B"/>
    <w:rsid w:val="00F65CDB"/>
    <w:rsid w:val="00F663C1"/>
    <w:rsid w:val="00F74479"/>
    <w:rsid w:val="00F757CF"/>
    <w:rsid w:val="00F76CBF"/>
    <w:rsid w:val="00F774B8"/>
    <w:rsid w:val="00F85F81"/>
    <w:rsid w:val="00F91113"/>
    <w:rsid w:val="00F9372F"/>
    <w:rsid w:val="00F95FBD"/>
    <w:rsid w:val="00F9716E"/>
    <w:rsid w:val="00FA3583"/>
    <w:rsid w:val="00FA69C6"/>
    <w:rsid w:val="00FB11D5"/>
    <w:rsid w:val="00FB3AB3"/>
    <w:rsid w:val="00FC2713"/>
    <w:rsid w:val="00FC77E4"/>
    <w:rsid w:val="00FD4275"/>
    <w:rsid w:val="00FE0B96"/>
    <w:rsid w:val="00FE2022"/>
    <w:rsid w:val="00FE3C22"/>
    <w:rsid w:val="00FF267F"/>
    <w:rsid w:val="00FF5450"/>
    <w:rsid w:val="00FF583E"/>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colormru v:ext="edit" colors="black"/>
    </o:shapedefaults>
    <o:shapelayout v:ext="edit">
      <o:idmap v:ext="edit" data="1"/>
    </o:shapelayout>
  </w:shapeDefaults>
  <w:decimalSymbol w:val=","/>
  <w:listSeparator w:val=";"/>
  <w14:docId w14:val="315BD5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E0B96"/>
    <w:pPr>
      <w:widowControl w:val="0"/>
      <w:suppressAutoHyphens/>
      <w:autoSpaceDE w:val="0"/>
      <w:snapToGrid w:val="0"/>
      <w:spacing w:after="60"/>
      <w:jc w:val="both"/>
    </w:pPr>
    <w:rPr>
      <w:rFonts w:ascii="Segoe UI" w:hAnsi="Segoe UI" w:cs="Segoe UI"/>
      <w:szCs w:val="22"/>
      <w:lang w:val="en-US" w:eastAsia="ar-SA"/>
    </w:rPr>
  </w:style>
  <w:style w:type="paragraph" w:styleId="berschrift1">
    <w:name w:val="heading 1"/>
    <w:basedOn w:val="berschrift2"/>
    <w:next w:val="Standard"/>
    <w:qFormat/>
    <w:rsid w:val="00464113"/>
    <w:pPr>
      <w:numPr>
        <w:ilvl w:val="0"/>
      </w:numPr>
      <w:pBdr>
        <w:bottom w:val="single" w:sz="12" w:space="4" w:color="auto"/>
      </w:pBdr>
      <w:jc w:val="left"/>
      <w:outlineLvl w:val="0"/>
    </w:pPr>
    <w:rPr>
      <w:color w:val="2E74B5" w:themeColor="accent1" w:themeShade="BF"/>
      <w:sz w:val="28"/>
      <w:szCs w:val="32"/>
    </w:rPr>
  </w:style>
  <w:style w:type="paragraph" w:styleId="berschrift2">
    <w:name w:val="heading 2"/>
    <w:basedOn w:val="Standard"/>
    <w:next w:val="Standard"/>
    <w:link w:val="berschrift2Zchn"/>
    <w:qFormat/>
    <w:rsid w:val="00464113"/>
    <w:pPr>
      <w:keepNext/>
      <w:numPr>
        <w:ilvl w:val="1"/>
        <w:numId w:val="1"/>
      </w:numPr>
      <w:pBdr>
        <w:bottom w:val="single" w:sz="12" w:space="1" w:color="auto"/>
      </w:pBdr>
      <w:tabs>
        <w:tab w:val="clear" w:pos="2580"/>
        <w:tab w:val="num" w:pos="851"/>
      </w:tabs>
      <w:spacing w:before="240" w:after="240"/>
      <w:ind w:left="397"/>
      <w:outlineLvl w:val="1"/>
    </w:pPr>
    <w:rPr>
      <w:rFonts w:cs="Times New Roman"/>
      <w:bCs/>
      <w:color w:val="4472C4"/>
      <w:sz w:val="26"/>
      <w:szCs w:val="26"/>
    </w:rPr>
  </w:style>
  <w:style w:type="paragraph" w:styleId="berschrift3">
    <w:name w:val="heading 3"/>
    <w:basedOn w:val="Standard"/>
    <w:next w:val="Standard"/>
    <w:qFormat/>
    <w:rsid w:val="00877D89"/>
    <w:pPr>
      <w:keepNext/>
      <w:numPr>
        <w:ilvl w:val="2"/>
        <w:numId w:val="1"/>
      </w:numPr>
      <w:pBdr>
        <w:bottom w:val="single" w:sz="8" w:space="1" w:color="auto"/>
      </w:pBdr>
      <w:tabs>
        <w:tab w:val="left" w:pos="360"/>
      </w:tabs>
      <w:spacing w:before="240" w:after="240"/>
      <w:ind w:right="289"/>
      <w:jc w:val="left"/>
      <w:outlineLvl w:val="2"/>
    </w:pPr>
    <w:rPr>
      <w:rFonts w:cs="Times New Roman"/>
      <w:bCs/>
      <w:color w:val="4472C4"/>
      <w:sz w:val="24"/>
      <w:szCs w:val="24"/>
    </w:rPr>
  </w:style>
  <w:style w:type="paragraph" w:styleId="berschrift4">
    <w:name w:val="heading 4"/>
    <w:basedOn w:val="Standard"/>
    <w:next w:val="Standard"/>
    <w:qFormat/>
    <w:rsid w:val="00ED4E49"/>
    <w:pPr>
      <w:keepNext/>
      <w:numPr>
        <w:ilvl w:val="3"/>
        <w:numId w:val="1"/>
      </w:numPr>
      <w:tabs>
        <w:tab w:val="left" w:pos="360"/>
      </w:tabs>
      <w:spacing w:before="120"/>
      <w:jc w:val="left"/>
      <w:outlineLvl w:val="3"/>
    </w:pPr>
    <w:rPr>
      <w:rFonts w:cs="Times New Roman"/>
      <w:color w:val="4472C4"/>
      <w:sz w:val="22"/>
      <w:szCs w:val="28"/>
    </w:rPr>
  </w:style>
  <w:style w:type="paragraph" w:styleId="berschrift5">
    <w:name w:val="heading 5"/>
    <w:basedOn w:val="Standard"/>
    <w:next w:val="Standard"/>
    <w:rsid w:val="00235628"/>
    <w:pPr>
      <w:numPr>
        <w:ilvl w:val="4"/>
        <w:numId w:val="1"/>
      </w:numPr>
      <w:spacing w:before="120"/>
      <w:outlineLvl w:val="4"/>
    </w:pPr>
    <w:rPr>
      <w:rFonts w:cs="Times New Roman"/>
      <w:color w:val="4472C4"/>
      <w:sz w:val="24"/>
      <w:szCs w:val="24"/>
    </w:rPr>
  </w:style>
  <w:style w:type="paragraph" w:styleId="berschrift6">
    <w:name w:val="heading 6"/>
    <w:basedOn w:val="Standard"/>
    <w:next w:val="Standard"/>
    <w:pPr>
      <w:numPr>
        <w:ilvl w:val="5"/>
        <w:numId w:val="1"/>
      </w:numPr>
      <w:tabs>
        <w:tab w:val="left" w:pos="1152"/>
      </w:tabs>
      <w:spacing w:before="240"/>
      <w:outlineLvl w:val="5"/>
    </w:pPr>
    <w:rPr>
      <w:rFonts w:ascii="Times New Roman" w:hAnsi="Times New Roman" w:cs="Times New Roman"/>
      <w:color w:val="0000FF"/>
      <w:sz w:val="22"/>
    </w:rPr>
  </w:style>
  <w:style w:type="paragraph" w:styleId="berschrift7">
    <w:name w:val="heading 7"/>
    <w:basedOn w:val="Standard"/>
    <w:next w:val="Standard"/>
    <w:pPr>
      <w:numPr>
        <w:ilvl w:val="6"/>
        <w:numId w:val="1"/>
      </w:numPr>
      <w:tabs>
        <w:tab w:val="left" w:pos="1296"/>
      </w:tabs>
      <w:spacing w:before="240"/>
      <w:outlineLvl w:val="6"/>
    </w:pPr>
    <w:rPr>
      <w:color w:val="0000FF"/>
    </w:rPr>
  </w:style>
  <w:style w:type="paragraph" w:styleId="berschrift8">
    <w:name w:val="heading 8"/>
    <w:basedOn w:val="Standard"/>
    <w:next w:val="Standard"/>
    <w:pPr>
      <w:numPr>
        <w:ilvl w:val="7"/>
        <w:numId w:val="1"/>
      </w:numPr>
      <w:tabs>
        <w:tab w:val="left" w:pos="1440"/>
      </w:tabs>
      <w:spacing w:before="240"/>
      <w:outlineLvl w:val="7"/>
    </w:pPr>
    <w:rPr>
      <w:i/>
      <w:iCs/>
    </w:rPr>
  </w:style>
  <w:style w:type="paragraph" w:styleId="berschrift9">
    <w:name w:val="heading 9"/>
    <w:basedOn w:val="Standard"/>
    <w:next w:val="Standard"/>
    <w:pPr>
      <w:numPr>
        <w:ilvl w:val="8"/>
        <w:numId w:val="1"/>
      </w:numPr>
      <w:tabs>
        <w:tab w:val="left" w:pos="1584"/>
      </w:tabs>
      <w:spacing w:before="240"/>
      <w:outlineLvl w:val="8"/>
    </w:pPr>
    <w:rPr>
      <w:b/>
      <w:bCs/>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4z0">
    <w:name w:val="WW8Num4z0"/>
    <w:rPr>
      <w:rFonts w:ascii="Symbol" w:hAnsi="Symbol" w:cs="Times New Roman"/>
    </w:rPr>
  </w:style>
  <w:style w:type="character" w:customStyle="1" w:styleId="WW8Num5z0">
    <w:name w:val="WW8Num5z0"/>
    <w:rPr>
      <w:rFonts w:ascii="Symbol" w:hAnsi="Symbol" w:cs="Times New Roman"/>
    </w:rPr>
  </w:style>
  <w:style w:type="character" w:customStyle="1" w:styleId="WW8Num7z0">
    <w:name w:val="WW8Num7z0"/>
    <w:rPr>
      <w:rFonts w:ascii="Symbol" w:hAnsi="Symbol" w:cs="Times New Roman"/>
    </w:rPr>
  </w:style>
  <w:style w:type="character" w:customStyle="1" w:styleId="WW8Num8z0">
    <w:name w:val="WW8Num8z0"/>
    <w:rPr>
      <w:rFonts w:ascii="Symbol" w:hAnsi="Symbol" w:cs="Times New Roman"/>
    </w:rPr>
  </w:style>
  <w:style w:type="character" w:customStyle="1" w:styleId="WW8Num9z0">
    <w:name w:val="WW8Num9z0"/>
    <w:rPr>
      <w:rFonts w:ascii="Symbol" w:hAnsi="Symbol" w:cs="Times New Roman"/>
    </w:rPr>
  </w:style>
  <w:style w:type="character" w:customStyle="1" w:styleId="WW8Num10z0">
    <w:name w:val="WW8Num10z0"/>
    <w:rPr>
      <w:rFonts w:ascii="Symbol" w:hAnsi="Symbol" w:cs="Times New Roman"/>
    </w:rPr>
  </w:style>
  <w:style w:type="character" w:customStyle="1" w:styleId="WW8Num11z0">
    <w:name w:val="WW8Num11z0"/>
    <w:rPr>
      <w:rFonts w:ascii="Symbol" w:hAnsi="Symbol" w:cs="Times New Roman"/>
    </w:rPr>
  </w:style>
  <w:style w:type="character" w:customStyle="1" w:styleId="WW8Num12z0">
    <w:name w:val="WW8Num12z0"/>
    <w:rPr>
      <w:rFonts w:ascii="Symbol" w:hAnsi="Symbol" w:cs="Times New Roman"/>
    </w:rPr>
  </w:style>
  <w:style w:type="character" w:customStyle="1" w:styleId="WW8Num15z0">
    <w:name w:val="WW8Num15z0"/>
    <w:rPr>
      <w:rFonts w:ascii="Symbol" w:hAnsi="Symbol" w:cs="Times New Roman"/>
    </w:rPr>
  </w:style>
  <w:style w:type="character" w:customStyle="1" w:styleId="WW8Num16z0">
    <w:name w:val="WW8Num16z0"/>
    <w:rPr>
      <w:rFonts w:ascii="Symbol" w:hAnsi="Symbol" w:cs="Times New Roman"/>
    </w:rPr>
  </w:style>
  <w:style w:type="character" w:customStyle="1" w:styleId="WW8Num17z0">
    <w:name w:val="WW8Num17z0"/>
    <w:rPr>
      <w:rFonts w:ascii="Symbol" w:hAnsi="Symbol" w:cs="Times New Roman"/>
    </w:rPr>
  </w:style>
  <w:style w:type="character" w:customStyle="1" w:styleId="WW8Num18z0">
    <w:name w:val="WW8Num18z0"/>
    <w:rPr>
      <w:rFonts w:ascii="Symbol" w:hAnsi="Symbol" w:cs="Times New Roman"/>
    </w:rPr>
  </w:style>
  <w:style w:type="character" w:customStyle="1" w:styleId="WW8Num19z0">
    <w:name w:val="WW8Num19z0"/>
    <w:rPr>
      <w:rFonts w:ascii="Symbol" w:hAnsi="Symbol" w:cs="Times New Roman"/>
    </w:rPr>
  </w:style>
  <w:style w:type="character" w:customStyle="1" w:styleId="WW8Num20z0">
    <w:name w:val="WW8Num20z0"/>
    <w:rPr>
      <w:rFonts w:ascii="Symbol" w:hAnsi="Symbol" w:cs="Times New Roman"/>
    </w:rPr>
  </w:style>
  <w:style w:type="character" w:customStyle="1" w:styleId="WW8Num21z0">
    <w:name w:val="WW8Num21z0"/>
    <w:rPr>
      <w:rFonts w:ascii="Symbol" w:hAnsi="Symbol" w:cs="Times New Roman"/>
    </w:rPr>
  </w:style>
  <w:style w:type="character" w:customStyle="1" w:styleId="WW8Num24z0">
    <w:name w:val="WW8Num24z0"/>
    <w:rPr>
      <w:rFonts w:ascii="Symbol" w:hAnsi="Symbol" w:cs="Times New Roman"/>
    </w:rPr>
  </w:style>
  <w:style w:type="character" w:customStyle="1" w:styleId="WW8Num25z0">
    <w:name w:val="WW8Num25z0"/>
    <w:rPr>
      <w:rFonts w:ascii="Symbol" w:hAnsi="Symbol" w:cs="Times New Roman"/>
    </w:rPr>
  </w:style>
  <w:style w:type="character" w:customStyle="1" w:styleId="WW8Num26z0">
    <w:name w:val="WW8Num26z0"/>
    <w:rPr>
      <w:rFonts w:ascii="Symbol" w:hAnsi="Symbol" w:cs="Times New Roman"/>
    </w:rPr>
  </w:style>
  <w:style w:type="character" w:customStyle="1" w:styleId="WW8Num27z0">
    <w:name w:val="WW8Num27z0"/>
    <w:rPr>
      <w:rFonts w:ascii="Symbol" w:hAnsi="Symbol" w:cs="Times New Roman"/>
    </w:rPr>
  </w:style>
  <w:style w:type="character" w:customStyle="1" w:styleId="WW8Num28z0">
    <w:name w:val="WW8Num28z0"/>
    <w:rPr>
      <w:rFonts w:ascii="Symbol" w:hAnsi="Symbol" w:cs="Times New Roman"/>
    </w:rPr>
  </w:style>
  <w:style w:type="character" w:customStyle="1" w:styleId="WW8Num29z0">
    <w:name w:val="WW8Num29z0"/>
    <w:rPr>
      <w:rFonts w:ascii="Symbol" w:hAnsi="Symbol" w:cs="Times New Roman"/>
    </w:rPr>
  </w:style>
  <w:style w:type="character" w:customStyle="1" w:styleId="WW8Num30z0">
    <w:name w:val="WW8Num30z0"/>
    <w:rPr>
      <w:rFonts w:ascii="Symbol" w:hAnsi="Symbol" w:cs="Times New Roman"/>
    </w:rPr>
  </w:style>
  <w:style w:type="character" w:customStyle="1" w:styleId="WW8Num31z0">
    <w:name w:val="WW8Num31z0"/>
    <w:rPr>
      <w:rFonts w:ascii="Symbol" w:hAnsi="Symbol" w:cs="Times New Roman"/>
    </w:rPr>
  </w:style>
  <w:style w:type="character" w:customStyle="1" w:styleId="WW8Num32z0">
    <w:name w:val="WW8Num32z0"/>
    <w:rPr>
      <w:rFonts w:ascii="Symbol" w:hAnsi="Symbol" w:cs="Times New Roman"/>
    </w:rPr>
  </w:style>
  <w:style w:type="character" w:customStyle="1" w:styleId="WW8Num33z0">
    <w:name w:val="WW8Num33z0"/>
    <w:rPr>
      <w:rFonts w:ascii="Symbol" w:hAnsi="Symbol" w:cs="Times New Roman"/>
    </w:rPr>
  </w:style>
  <w:style w:type="character" w:customStyle="1" w:styleId="WW8Num34z0">
    <w:name w:val="WW8Num34z0"/>
    <w:rPr>
      <w:rFonts w:ascii="Symbol" w:hAnsi="Symbol" w:cs="Times New Roman"/>
    </w:rPr>
  </w:style>
  <w:style w:type="character" w:customStyle="1" w:styleId="WW8Num37z0">
    <w:name w:val="WW8Num37z0"/>
    <w:rPr>
      <w:rFonts w:ascii="Times New Roman" w:hAnsi="Times New Roman" w:cs="Times New Roman"/>
    </w:rPr>
  </w:style>
  <w:style w:type="character" w:customStyle="1" w:styleId="WW8Num38z0">
    <w:name w:val="WW8Num38z0"/>
    <w:rPr>
      <w:i w:val="0"/>
    </w:rPr>
  </w:style>
  <w:style w:type="character" w:customStyle="1" w:styleId="WW8Num41z0">
    <w:name w:val="WW8Num41z0"/>
    <w:rPr>
      <w:rFonts w:ascii="Symbol" w:hAnsi="Symbol" w:cs="Times New Roman"/>
    </w:rPr>
  </w:style>
  <w:style w:type="character" w:customStyle="1" w:styleId="WW8Num45z0">
    <w:name w:val="WW8Num45z0"/>
    <w:rPr>
      <w:rFonts w:ascii="Symbol" w:hAnsi="Symbol" w:cs="Times New Roman"/>
    </w:rPr>
  </w:style>
  <w:style w:type="character" w:customStyle="1" w:styleId="WW8Num46z0">
    <w:name w:val="WW8Num46z0"/>
    <w:rPr>
      <w:rFonts w:ascii="Symbol" w:hAnsi="Symbol" w:cs="Times New Roman"/>
    </w:rPr>
  </w:style>
  <w:style w:type="character" w:customStyle="1" w:styleId="WW8Num47z0">
    <w:name w:val="WW8Num47z0"/>
    <w:rPr>
      <w:rFonts w:ascii="Symbol" w:hAnsi="Symbol" w:cs="Times New Roman"/>
    </w:rPr>
  </w:style>
  <w:style w:type="character" w:customStyle="1" w:styleId="WW8Num48z0">
    <w:name w:val="WW8Num48z0"/>
    <w:rPr>
      <w:rFonts w:ascii="Symbol" w:hAnsi="Symbol" w:cs="Times New Roman"/>
    </w:rPr>
  </w:style>
  <w:style w:type="character" w:customStyle="1" w:styleId="WW8Num51z0">
    <w:name w:val="WW8Num51z0"/>
    <w:rPr>
      <w:rFonts w:ascii="Symbol" w:hAnsi="Symbol" w:cs="Times New Roman"/>
    </w:rPr>
  </w:style>
  <w:style w:type="character" w:customStyle="1" w:styleId="WW8Num53z0">
    <w:name w:val="WW8Num53z0"/>
    <w:rPr>
      <w:rFonts w:ascii="Symbol" w:hAnsi="Symbol" w:cs="Times New Roman"/>
    </w:rPr>
  </w:style>
  <w:style w:type="character" w:customStyle="1" w:styleId="WW8Num54z0">
    <w:name w:val="WW8Num54z0"/>
    <w:rPr>
      <w:rFonts w:ascii="Wingdings" w:hAnsi="Wingdings" w:cs="Times New Roman"/>
      <w:sz w:val="16"/>
      <w:szCs w:val="16"/>
    </w:rPr>
  </w:style>
  <w:style w:type="character" w:customStyle="1" w:styleId="WW8Num56z0">
    <w:name w:val="WW8Num56z0"/>
    <w:rPr>
      <w:rFonts w:ascii="Symbol" w:hAnsi="Symbol" w:cs="Times New Roman"/>
    </w:rPr>
  </w:style>
  <w:style w:type="character" w:customStyle="1" w:styleId="WW8Num59z0">
    <w:name w:val="WW8Num59z0"/>
    <w:rPr>
      <w:rFonts w:ascii="Symbol" w:hAnsi="Symbol" w:cs="Times New Roman"/>
    </w:rPr>
  </w:style>
  <w:style w:type="character" w:styleId="Hervorhebung">
    <w:name w:val="Emphasis"/>
    <w:rPr>
      <w:i/>
      <w:iCs/>
    </w:rPr>
  </w:style>
  <w:style w:type="character" w:styleId="Fett">
    <w:name w:val="Strong"/>
    <w:qFormat/>
    <w:rPr>
      <w:b/>
      <w:bCs/>
    </w:rPr>
  </w:style>
  <w:style w:type="character" w:styleId="Hyperlink">
    <w:name w:val="Hyperlink"/>
    <w:uiPriority w:val="99"/>
    <w:rsid w:val="007C1E9D"/>
    <w:rPr>
      <w:rFonts w:ascii="Segoe UI" w:hAnsi="Segoe UI"/>
      <w:color w:val="4472C4"/>
      <w:sz w:val="20"/>
      <w:szCs w:val="20"/>
      <w:u w:val="single"/>
    </w:rPr>
  </w:style>
  <w:style w:type="character" w:styleId="BesuchterLink">
    <w:name w:val="FollowedHyperlink"/>
    <w:semiHidden/>
    <w:rPr>
      <w:rFonts w:ascii="Verdana" w:hAnsi="Verdana"/>
      <w:color w:val="800080"/>
      <w:u w:val="single"/>
    </w:rPr>
  </w:style>
  <w:style w:type="character" w:styleId="Funotenzeichen">
    <w:name w:val="footnote reference"/>
    <w:semiHidden/>
    <w:rPr>
      <w:vertAlign w:val="superscript"/>
    </w:rPr>
  </w:style>
  <w:style w:type="character" w:customStyle="1" w:styleId="FileName">
    <w:name w:val="FileName"/>
    <w:rsid w:val="00FE3C22"/>
    <w:rPr>
      <w:color w:val="008080"/>
      <w:szCs w:val="20"/>
    </w:rPr>
  </w:style>
  <w:style w:type="character" w:customStyle="1" w:styleId="FuncName">
    <w:name w:val="FuncName"/>
    <w:rPr>
      <w:rFonts w:ascii="Verdana" w:hAnsi="Verdana"/>
      <w:color w:val="000080"/>
      <w:sz w:val="20"/>
      <w:szCs w:val="20"/>
      <w:lang w:val="da-DK"/>
    </w:rPr>
  </w:style>
  <w:style w:type="character" w:styleId="Seitenzahl">
    <w:name w:val="page number"/>
    <w:basedOn w:val="Absatz-Standardschriftart"/>
    <w:semiHidden/>
  </w:style>
  <w:style w:type="character" w:styleId="Kommentarzeichen">
    <w:name w:val="annotation reference"/>
    <w:semiHidden/>
    <w:rPr>
      <w:sz w:val="16"/>
      <w:szCs w:val="16"/>
    </w:rPr>
  </w:style>
  <w:style w:type="character" w:customStyle="1" w:styleId="VarName">
    <w:name w:val="VarName"/>
    <w:rPr>
      <w:rFonts w:ascii="Times New Roman" w:hAnsi="Times New Roman" w:cs="Times New Roman"/>
      <w:b/>
      <w:bCs/>
      <w:sz w:val="24"/>
      <w:szCs w:val="24"/>
    </w:rPr>
  </w:style>
  <w:style w:type="character" w:customStyle="1" w:styleId="Inverse">
    <w:name w:val="Inverse"/>
    <w:rsid w:val="006F3A21"/>
    <w:rPr>
      <w:rFonts w:ascii="Arial" w:hAnsi="Arial" w:cs="Arial"/>
      <w:b/>
      <w:bCs/>
      <w:color w:val="C00000"/>
      <w:bdr w:val="none" w:sz="0" w:space="0" w:color="auto"/>
    </w:rPr>
  </w:style>
  <w:style w:type="paragraph" w:customStyle="1" w:styleId="berschrift">
    <w:name w:val="Überschrift"/>
    <w:basedOn w:val="Standard"/>
    <w:next w:val="Textkrper"/>
    <w:pPr>
      <w:keepNext/>
      <w:spacing w:before="240" w:after="120"/>
    </w:pPr>
    <w:rPr>
      <w:rFonts w:ascii="Arial" w:eastAsia="MS Mincho" w:hAnsi="Arial" w:cs="Tahoma"/>
      <w:sz w:val="28"/>
      <w:szCs w:val="28"/>
    </w:rPr>
  </w:style>
  <w:style w:type="paragraph" w:styleId="Textkrper">
    <w:name w:val="Body Text"/>
    <w:basedOn w:val="Standard"/>
    <w:semiHidden/>
    <w:rPr>
      <w:color w:val="000000"/>
    </w:rPr>
  </w:style>
  <w:style w:type="paragraph" w:styleId="Liste">
    <w:name w:val="List"/>
    <w:basedOn w:val="Textkrper"/>
    <w:semiHidden/>
    <w:rPr>
      <w:rFonts w:cs="Tahoma"/>
    </w:rPr>
  </w:style>
  <w:style w:type="paragraph" w:styleId="Beschriftung">
    <w:name w:val="caption"/>
    <w:basedOn w:val="Standard"/>
    <w:next w:val="Standard"/>
    <w:pPr>
      <w:jc w:val="center"/>
    </w:pPr>
    <w:rPr>
      <w:sz w:val="40"/>
      <w:szCs w:val="40"/>
    </w:rPr>
  </w:style>
  <w:style w:type="paragraph" w:customStyle="1" w:styleId="Verzeichnis">
    <w:name w:val="Verzeichnis"/>
    <w:basedOn w:val="Standard"/>
    <w:pPr>
      <w:suppressLineNumbers/>
    </w:pPr>
    <w:rPr>
      <w:rFonts w:cs="Tahoma"/>
    </w:rPr>
  </w:style>
  <w:style w:type="paragraph" w:styleId="Unterschrift">
    <w:name w:val="Signature"/>
    <w:basedOn w:val="Standard"/>
    <w:semiHidden/>
    <w:pPr>
      <w:ind w:left="708"/>
    </w:pPr>
  </w:style>
  <w:style w:type="paragraph" w:styleId="NurText">
    <w:name w:val="Plain Text"/>
    <w:basedOn w:val="Standard"/>
    <w:semiHidden/>
  </w:style>
  <w:style w:type="paragraph" w:customStyle="1" w:styleId="List1">
    <w:name w:val="List1"/>
    <w:basedOn w:val="Standard"/>
    <w:rsid w:val="00EF348E"/>
    <w:pPr>
      <w:numPr>
        <w:numId w:val="6"/>
      </w:numPr>
      <w:spacing w:after="0"/>
      <w:ind w:left="0" w:firstLine="0"/>
      <w:contextualSpacing/>
      <w:jc w:val="center"/>
    </w:pPr>
  </w:style>
  <w:style w:type="paragraph" w:customStyle="1" w:styleId="Aufzhlungszeichent5">
    <w:name w:val="Aufzählungszeichent 5"/>
    <w:basedOn w:val="Standard"/>
    <w:pPr>
      <w:ind w:left="283" w:hanging="283"/>
    </w:pPr>
  </w:style>
  <w:style w:type="paragraph" w:customStyle="1" w:styleId="Aufzhlungszeichent54">
    <w:name w:val="Aufzählungszeichent 54"/>
    <w:basedOn w:val="Standard"/>
    <w:pPr>
      <w:spacing w:after="120"/>
      <w:ind w:left="283"/>
    </w:pPr>
  </w:style>
  <w:style w:type="paragraph" w:customStyle="1" w:styleId="Aufzhlungszeichent53">
    <w:name w:val="Aufzählungszeichent 53"/>
    <w:basedOn w:val="Standard"/>
    <w:pPr>
      <w:tabs>
        <w:tab w:val="left" w:pos="432"/>
      </w:tabs>
      <w:ind w:left="432" w:hanging="432"/>
    </w:pPr>
  </w:style>
  <w:style w:type="paragraph" w:styleId="Anrede">
    <w:name w:val="Salutation"/>
    <w:basedOn w:val="Standard"/>
    <w:next w:val="Standard"/>
    <w:semiHidden/>
  </w:style>
  <w:style w:type="paragraph" w:styleId="Textkrper-Zeileneinzug">
    <w:name w:val="Body Text Indent"/>
    <w:basedOn w:val="Standard"/>
    <w:semiHidden/>
    <w:pPr>
      <w:spacing w:after="120"/>
      <w:ind w:left="283"/>
    </w:pPr>
  </w:style>
  <w:style w:type="paragraph" w:customStyle="1" w:styleId="Aufzhlungszeichent52">
    <w:name w:val="Aufzählungszeichent 52"/>
    <w:basedOn w:val="Standard"/>
    <w:pPr>
      <w:ind w:left="566" w:hanging="283"/>
    </w:pPr>
  </w:style>
  <w:style w:type="paragraph" w:customStyle="1" w:styleId="Aufzhlungszeichent51">
    <w:name w:val="Aufzählungszeichent 51"/>
    <w:basedOn w:val="Standard"/>
  </w:style>
  <w:style w:type="paragraph" w:styleId="Verzeichnis1">
    <w:name w:val="toc 1"/>
    <w:basedOn w:val="Standard"/>
    <w:next w:val="Standard"/>
    <w:uiPriority w:val="39"/>
    <w:rsid w:val="007C1E9D"/>
    <w:pPr>
      <w:spacing w:after="40"/>
      <w:jc w:val="left"/>
    </w:pPr>
    <w:rPr>
      <w:rFonts w:cs="Times New Roman"/>
      <w:bCs/>
      <w:color w:val="4472C4"/>
    </w:rPr>
  </w:style>
  <w:style w:type="paragraph" w:styleId="Verzeichnis2">
    <w:name w:val="toc 2"/>
    <w:basedOn w:val="Standard"/>
    <w:next w:val="Standard"/>
    <w:uiPriority w:val="39"/>
    <w:rsid w:val="00F34B91"/>
    <w:pPr>
      <w:spacing w:after="40"/>
      <w:ind w:left="198"/>
    </w:pPr>
    <w:rPr>
      <w:rFonts w:cs="Times New Roman"/>
      <w:bCs/>
      <w:color w:val="4472C4"/>
    </w:rPr>
  </w:style>
  <w:style w:type="paragraph" w:styleId="Verzeichnis3">
    <w:name w:val="toc 3"/>
    <w:basedOn w:val="Standard"/>
    <w:next w:val="Standard"/>
    <w:uiPriority w:val="39"/>
    <w:rsid w:val="00F34B91"/>
    <w:pPr>
      <w:tabs>
        <w:tab w:val="right" w:leader="dot" w:pos="10465"/>
      </w:tabs>
      <w:spacing w:after="40"/>
      <w:ind w:left="403"/>
    </w:pPr>
    <w:rPr>
      <w:noProof/>
      <w:color w:val="4472C4"/>
      <w:szCs w:val="18"/>
    </w:rPr>
  </w:style>
  <w:style w:type="paragraph" w:styleId="Verzeichnis4">
    <w:name w:val="toc 4"/>
    <w:basedOn w:val="Standard"/>
    <w:next w:val="Standard"/>
    <w:uiPriority w:val="39"/>
    <w:pPr>
      <w:ind w:left="600"/>
    </w:pPr>
    <w:rPr>
      <w:rFonts w:ascii="Verdana" w:hAnsi="Verdana" w:cs="Times New Roman"/>
      <w:color w:val="000080"/>
      <w:sz w:val="16"/>
      <w:szCs w:val="16"/>
    </w:rPr>
  </w:style>
  <w:style w:type="paragraph" w:styleId="Verzeichnis5">
    <w:name w:val="toc 5"/>
    <w:basedOn w:val="Standard"/>
    <w:next w:val="Standard"/>
    <w:uiPriority w:val="39"/>
    <w:pPr>
      <w:ind w:left="800"/>
    </w:pPr>
    <w:rPr>
      <w:rFonts w:ascii="Verdana" w:hAnsi="Verdana" w:cs="Times New Roman"/>
      <w:color w:val="000080"/>
      <w:sz w:val="18"/>
      <w:szCs w:val="18"/>
    </w:rPr>
  </w:style>
  <w:style w:type="paragraph" w:styleId="Verzeichnis6">
    <w:name w:val="toc 6"/>
    <w:basedOn w:val="Standard"/>
    <w:next w:val="Standard"/>
    <w:uiPriority w:val="39"/>
    <w:pPr>
      <w:ind w:left="1000"/>
    </w:pPr>
    <w:rPr>
      <w:rFonts w:ascii="Verdana" w:hAnsi="Verdana" w:cs="Times New Roman"/>
      <w:color w:val="000080"/>
      <w:sz w:val="16"/>
      <w:szCs w:val="16"/>
    </w:rPr>
  </w:style>
  <w:style w:type="paragraph" w:styleId="Verzeichnis7">
    <w:name w:val="toc 7"/>
    <w:basedOn w:val="Standard"/>
    <w:next w:val="Standard"/>
    <w:uiPriority w:val="39"/>
    <w:pPr>
      <w:ind w:left="1200"/>
    </w:pPr>
    <w:rPr>
      <w:rFonts w:ascii="Times New Roman" w:hAnsi="Times New Roman" w:cs="Times New Roman"/>
    </w:rPr>
  </w:style>
  <w:style w:type="paragraph" w:styleId="Verzeichnis8">
    <w:name w:val="toc 8"/>
    <w:basedOn w:val="Standard"/>
    <w:next w:val="Standard"/>
    <w:uiPriority w:val="39"/>
    <w:pPr>
      <w:ind w:left="1400"/>
    </w:pPr>
    <w:rPr>
      <w:rFonts w:ascii="Times New Roman" w:hAnsi="Times New Roman" w:cs="Times New Roman"/>
    </w:rPr>
  </w:style>
  <w:style w:type="paragraph" w:styleId="Verzeichnis9">
    <w:name w:val="toc 9"/>
    <w:basedOn w:val="Standard"/>
    <w:next w:val="Standard"/>
    <w:uiPriority w:val="39"/>
    <w:pPr>
      <w:ind w:left="1600"/>
    </w:pPr>
    <w:rPr>
      <w:rFonts w:ascii="Times New Roman" w:hAnsi="Times New Roman" w:cs="Times New Roman"/>
    </w:rPr>
  </w:style>
  <w:style w:type="paragraph" w:styleId="Funotentext">
    <w:name w:val="footnote text"/>
    <w:basedOn w:val="Standard"/>
    <w:semiHidden/>
  </w:style>
  <w:style w:type="paragraph" w:customStyle="1" w:styleId="SourceText">
    <w:name w:val="SourceText"/>
    <w:basedOn w:val="NurText"/>
    <w:pPr>
      <w:tabs>
        <w:tab w:val="left" w:pos="1080"/>
        <w:tab w:val="left" w:pos="2790"/>
      </w:tabs>
      <w:ind w:left="1152" w:hanging="576"/>
    </w:pPr>
    <w:rPr>
      <w:rFonts w:ascii="Verdana" w:hAnsi="Verdana" w:cs="Times New Roman"/>
      <w:color w:val="000080"/>
      <w:sz w:val="18"/>
      <w:szCs w:val="18"/>
    </w:r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paragraph" w:styleId="Index1">
    <w:name w:val="index 1"/>
    <w:basedOn w:val="Standard"/>
    <w:next w:val="Standard"/>
    <w:semiHidden/>
    <w:pPr>
      <w:ind w:left="200" w:hanging="200"/>
    </w:pPr>
    <w:rPr>
      <w:rFonts w:ascii="Times New Roman" w:hAnsi="Times New Roman" w:cs="Times New Roman"/>
      <w:sz w:val="18"/>
      <w:szCs w:val="18"/>
    </w:rPr>
  </w:style>
  <w:style w:type="paragraph" w:styleId="Index2">
    <w:name w:val="index 2"/>
    <w:basedOn w:val="Standard"/>
    <w:next w:val="Standard"/>
    <w:semiHidden/>
    <w:pPr>
      <w:ind w:left="400" w:hanging="200"/>
    </w:pPr>
    <w:rPr>
      <w:rFonts w:ascii="Times New Roman" w:hAnsi="Times New Roman" w:cs="Times New Roman"/>
      <w:sz w:val="18"/>
      <w:szCs w:val="18"/>
    </w:rPr>
  </w:style>
  <w:style w:type="paragraph" w:styleId="Index3">
    <w:name w:val="index 3"/>
    <w:basedOn w:val="Standard"/>
    <w:next w:val="Standard"/>
    <w:semiHidden/>
    <w:pPr>
      <w:ind w:left="600" w:hanging="200"/>
    </w:pPr>
    <w:rPr>
      <w:rFonts w:ascii="Times New Roman" w:hAnsi="Times New Roman" w:cs="Times New Roman"/>
      <w:sz w:val="18"/>
      <w:szCs w:val="18"/>
    </w:rPr>
  </w:style>
  <w:style w:type="paragraph" w:styleId="Index4">
    <w:name w:val="index 4"/>
    <w:basedOn w:val="Standard"/>
    <w:next w:val="Standard"/>
    <w:semiHidden/>
    <w:pPr>
      <w:ind w:left="800" w:hanging="200"/>
    </w:pPr>
    <w:rPr>
      <w:rFonts w:ascii="Times New Roman" w:hAnsi="Times New Roman" w:cs="Times New Roman"/>
      <w:sz w:val="18"/>
      <w:szCs w:val="18"/>
    </w:rPr>
  </w:style>
  <w:style w:type="paragraph" w:styleId="Index5">
    <w:name w:val="index 5"/>
    <w:basedOn w:val="Standard"/>
    <w:next w:val="Standard"/>
    <w:semiHidden/>
    <w:pPr>
      <w:ind w:left="1000" w:hanging="200"/>
    </w:pPr>
    <w:rPr>
      <w:rFonts w:ascii="Times New Roman" w:hAnsi="Times New Roman" w:cs="Times New Roman"/>
      <w:sz w:val="18"/>
      <w:szCs w:val="18"/>
    </w:rPr>
  </w:style>
  <w:style w:type="paragraph" w:styleId="Index6">
    <w:name w:val="index 6"/>
    <w:basedOn w:val="Standard"/>
    <w:next w:val="Standard"/>
    <w:semiHidden/>
    <w:pPr>
      <w:ind w:left="1200" w:hanging="200"/>
    </w:pPr>
    <w:rPr>
      <w:rFonts w:ascii="Times New Roman" w:hAnsi="Times New Roman" w:cs="Times New Roman"/>
      <w:sz w:val="18"/>
      <w:szCs w:val="18"/>
    </w:rPr>
  </w:style>
  <w:style w:type="paragraph" w:styleId="Index7">
    <w:name w:val="index 7"/>
    <w:basedOn w:val="Standard"/>
    <w:next w:val="Standard"/>
    <w:semiHidden/>
    <w:pPr>
      <w:ind w:left="1400" w:hanging="200"/>
    </w:pPr>
    <w:rPr>
      <w:rFonts w:ascii="Times New Roman" w:hAnsi="Times New Roman" w:cs="Times New Roman"/>
      <w:sz w:val="18"/>
      <w:szCs w:val="18"/>
    </w:rPr>
  </w:style>
  <w:style w:type="paragraph" w:styleId="Index8">
    <w:name w:val="index 8"/>
    <w:basedOn w:val="Standard"/>
    <w:next w:val="Standard"/>
    <w:semiHidden/>
    <w:pPr>
      <w:ind w:left="1600" w:hanging="200"/>
    </w:pPr>
    <w:rPr>
      <w:rFonts w:ascii="Times New Roman" w:hAnsi="Times New Roman" w:cs="Times New Roman"/>
      <w:sz w:val="18"/>
      <w:szCs w:val="18"/>
    </w:rPr>
  </w:style>
  <w:style w:type="paragraph" w:styleId="Index9">
    <w:name w:val="index 9"/>
    <w:basedOn w:val="Standard"/>
    <w:next w:val="Standard"/>
    <w:semiHidden/>
    <w:pPr>
      <w:ind w:left="1800" w:hanging="200"/>
    </w:pPr>
    <w:rPr>
      <w:rFonts w:ascii="Times New Roman" w:hAnsi="Times New Roman" w:cs="Times New Roman"/>
      <w:sz w:val="18"/>
      <w:szCs w:val="18"/>
    </w:rPr>
  </w:style>
  <w:style w:type="paragraph" w:styleId="Indexberschrift">
    <w:name w:val="index heading"/>
    <w:basedOn w:val="Standard"/>
    <w:next w:val="Index1"/>
    <w:semiHidden/>
    <w:pPr>
      <w:spacing w:before="240" w:after="120"/>
      <w:jc w:val="center"/>
    </w:pPr>
    <w:rPr>
      <w:rFonts w:ascii="Times New Roman" w:hAnsi="Times New Roman" w:cs="Times New Roman"/>
      <w:b/>
      <w:bCs/>
      <w:sz w:val="26"/>
      <w:szCs w:val="26"/>
    </w:rPr>
  </w:style>
  <w:style w:type="paragraph" w:customStyle="1" w:styleId="Textkrper-Einzug">
    <w:name w:val="Textk€rper-Einzug"/>
    <w:basedOn w:val="Standard"/>
    <w:pPr>
      <w:autoSpaceDE/>
      <w:ind w:right="-28"/>
    </w:pPr>
  </w:style>
  <w:style w:type="paragraph" w:customStyle="1" w:styleId="Aufzhlungszeichent50">
    <w:name w:val="Aufzдhlungszeichent 5"/>
    <w:basedOn w:val="Standard"/>
    <w:pPr>
      <w:autoSpaceDE/>
      <w:ind w:left="283" w:hanging="283"/>
    </w:pPr>
  </w:style>
  <w:style w:type="paragraph" w:customStyle="1" w:styleId="Aufzhlungszeichent540">
    <w:name w:val="Aufzдhlungszeichent 54"/>
    <w:basedOn w:val="Standard"/>
    <w:pPr>
      <w:autoSpaceDE/>
      <w:spacing w:after="120"/>
      <w:ind w:left="283"/>
    </w:pPr>
  </w:style>
  <w:style w:type="paragraph" w:customStyle="1" w:styleId="Aufzhlungszeichent530">
    <w:name w:val="Aufzдhlungszeichent 53"/>
    <w:basedOn w:val="Standard"/>
    <w:pPr>
      <w:tabs>
        <w:tab w:val="left" w:pos="432"/>
      </w:tabs>
      <w:autoSpaceDE/>
      <w:ind w:left="432" w:hanging="432"/>
    </w:pPr>
  </w:style>
  <w:style w:type="paragraph" w:customStyle="1" w:styleId="Aufzhlungszeichent520">
    <w:name w:val="Aufzдhlungszeichent 52"/>
    <w:basedOn w:val="Standard"/>
    <w:pPr>
      <w:autoSpaceDE/>
      <w:ind w:left="566" w:hanging="283"/>
    </w:pPr>
  </w:style>
  <w:style w:type="paragraph" w:customStyle="1" w:styleId="Aufzhlungszeichent510">
    <w:name w:val="Aufzдhlungszeichent 51"/>
    <w:basedOn w:val="Standard"/>
    <w:pPr>
      <w:autoSpaceDE/>
    </w:pPr>
  </w:style>
  <w:style w:type="paragraph" w:styleId="Kommentartext">
    <w:name w:val="annotation text"/>
    <w:basedOn w:val="Standard"/>
    <w:semiHidden/>
  </w:style>
  <w:style w:type="paragraph" w:customStyle="1" w:styleId="Inhaltsverzeichnis10">
    <w:name w:val="Inhaltsverzeichnis 10"/>
    <w:basedOn w:val="Verzeichnis"/>
    <w:pPr>
      <w:tabs>
        <w:tab w:val="right" w:leader="dot" w:pos="9637"/>
      </w:tabs>
      <w:ind w:left="2547"/>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Textkrper2">
    <w:name w:val="Body Text 2"/>
    <w:basedOn w:val="Standard"/>
    <w:semiHidden/>
    <w:rPr>
      <w:b/>
    </w:rPr>
  </w:style>
  <w:style w:type="character" w:customStyle="1" w:styleId="UnresolvedMention1">
    <w:name w:val="Unresolved Mention1"/>
    <w:uiPriority w:val="99"/>
    <w:semiHidden/>
    <w:unhideWhenUsed/>
    <w:rsid w:val="00B96B76"/>
    <w:rPr>
      <w:color w:val="808080"/>
      <w:shd w:val="clear" w:color="auto" w:fill="E6E6E6"/>
    </w:rPr>
  </w:style>
  <w:style w:type="character" w:styleId="Buchtitel">
    <w:name w:val="Book Title"/>
    <w:uiPriority w:val="33"/>
    <w:qFormat/>
    <w:rsid w:val="00705D8F"/>
    <w:rPr>
      <w:rFonts w:ascii="Consolas" w:hAnsi="Consolas"/>
      <w:b/>
      <w:iCs/>
      <w:spacing w:val="5"/>
      <w:sz w:val="64"/>
      <w:szCs w:val="64"/>
    </w:rPr>
  </w:style>
  <w:style w:type="paragraph" w:styleId="Titel">
    <w:name w:val="Title"/>
    <w:basedOn w:val="Standard"/>
    <w:next w:val="Standard"/>
    <w:link w:val="TitelZchn"/>
    <w:uiPriority w:val="10"/>
    <w:qFormat/>
    <w:rsid w:val="00810BF0"/>
    <w:pPr>
      <w:spacing w:before="600" w:after="600"/>
      <w:jc w:val="center"/>
    </w:pPr>
  </w:style>
  <w:style w:type="character" w:customStyle="1" w:styleId="TitelZchn">
    <w:name w:val="Titel Zchn"/>
    <w:link w:val="Titel"/>
    <w:uiPriority w:val="10"/>
    <w:rsid w:val="00810BF0"/>
    <w:rPr>
      <w:rFonts w:ascii="Segoe UI" w:hAnsi="Segoe UI" w:cs="Arial"/>
      <w:lang w:val="en-US" w:eastAsia="ar-SA"/>
    </w:rPr>
  </w:style>
  <w:style w:type="paragraph" w:customStyle="1" w:styleId="contents">
    <w:name w:val="contents"/>
    <w:basedOn w:val="Standard"/>
    <w:qFormat/>
    <w:rsid w:val="0064151F"/>
    <w:pPr>
      <w:spacing w:before="360" w:after="360"/>
      <w:jc w:val="center"/>
    </w:pPr>
    <w:rPr>
      <w:color w:val="4472C4"/>
      <w:sz w:val="40"/>
    </w:rPr>
  </w:style>
  <w:style w:type="character" w:customStyle="1" w:styleId="sourcecode">
    <w:name w:val="source code"/>
    <w:qFormat/>
    <w:rsid w:val="007867AD"/>
    <w:rPr>
      <w:rFonts w:ascii="Consolas" w:hAnsi="Consolas"/>
      <w:color w:val="C45911"/>
    </w:rPr>
  </w:style>
  <w:style w:type="character" w:customStyle="1" w:styleId="functions">
    <w:name w:val="functions"/>
    <w:qFormat/>
    <w:rsid w:val="00B56C01"/>
    <w:rPr>
      <w:rFonts w:ascii="Consolas" w:hAnsi="Consolas"/>
      <w:b/>
      <w:bCs/>
      <w:color w:val="833C0B"/>
      <w:szCs w:val="20"/>
    </w:rPr>
  </w:style>
  <w:style w:type="paragraph" w:styleId="KeinLeerraum">
    <w:name w:val="No Spacing"/>
    <w:basedOn w:val="Indexberschrift"/>
    <w:uiPriority w:val="1"/>
    <w:qFormat/>
    <w:rsid w:val="00DA011E"/>
    <w:pPr>
      <w:framePr w:wrap="notBeside" w:vAnchor="text" w:hAnchor="text" w:y="1"/>
      <w:numPr>
        <w:numId w:val="5"/>
      </w:numPr>
      <w:spacing w:before="0" w:after="0"/>
      <w:contextualSpacing/>
    </w:pPr>
    <w:rPr>
      <w:rFonts w:ascii="Segoe UI" w:hAnsi="Segoe UI"/>
      <w:b w:val="0"/>
      <w:bCs w:val="0"/>
      <w:sz w:val="18"/>
      <w:szCs w:val="20"/>
    </w:rPr>
  </w:style>
  <w:style w:type="paragraph" w:styleId="Listenabsatz">
    <w:name w:val="List Paragraph"/>
    <w:basedOn w:val="Standard"/>
    <w:uiPriority w:val="34"/>
    <w:qFormat/>
    <w:rsid w:val="00DA011E"/>
    <w:pPr>
      <w:ind w:left="720"/>
    </w:pPr>
  </w:style>
  <w:style w:type="table" w:styleId="Tabellenraster">
    <w:name w:val="Table Grid"/>
    <w:basedOn w:val="NormaleTabelle"/>
    <w:uiPriority w:val="39"/>
    <w:rsid w:val="00EF0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1"/>
    <w:basedOn w:val="Listenabsatz"/>
    <w:rsid w:val="00B91D72"/>
    <w:pPr>
      <w:numPr>
        <w:numId w:val="8"/>
      </w:numPr>
    </w:pPr>
  </w:style>
  <w:style w:type="paragraph" w:customStyle="1" w:styleId="listnumbered">
    <w:name w:val="list numbered"/>
    <w:basedOn w:val="Listenabsatz"/>
    <w:rsid w:val="00E46AE1"/>
    <w:pPr>
      <w:numPr>
        <w:numId w:val="9"/>
      </w:numPr>
    </w:pPr>
  </w:style>
  <w:style w:type="paragraph" w:customStyle="1" w:styleId="listlettered">
    <w:name w:val="list lettered"/>
    <w:basedOn w:val="Standard"/>
    <w:rsid w:val="00D90815"/>
    <w:pPr>
      <w:numPr>
        <w:numId w:val="11"/>
      </w:numPr>
    </w:pPr>
  </w:style>
  <w:style w:type="paragraph" w:customStyle="1" w:styleId="booktitleswissephemeris">
    <w:name w:val="book title swiss ephemeris"/>
    <w:basedOn w:val="Standard"/>
    <w:qFormat/>
    <w:rsid w:val="004F1279"/>
    <w:pPr>
      <w:jc w:val="center"/>
    </w:pPr>
    <w:rPr>
      <w:rFonts w:ascii="VI Bang Lang" w:hAnsi="VI Bang Lang"/>
      <w:b/>
      <w:bCs/>
      <w:iCs/>
      <w:color w:val="2F5496"/>
      <w:sz w:val="140"/>
      <w:szCs w:val="140"/>
    </w:rPr>
  </w:style>
  <w:style w:type="paragraph" w:styleId="Untertitel">
    <w:name w:val="Subtitle"/>
    <w:basedOn w:val="Standard"/>
    <w:next w:val="Standard"/>
    <w:link w:val="UntertitelZchn"/>
    <w:uiPriority w:val="11"/>
    <w:qFormat/>
    <w:rsid w:val="00B20DED"/>
    <w:pPr>
      <w:jc w:val="center"/>
      <w:outlineLvl w:val="1"/>
    </w:pPr>
    <w:rPr>
      <w:rFonts w:ascii="Calibri Light" w:hAnsi="Calibri Light" w:cs="Times New Roman"/>
      <w:sz w:val="24"/>
      <w:szCs w:val="24"/>
    </w:rPr>
  </w:style>
  <w:style w:type="character" w:customStyle="1" w:styleId="UntertitelZchn">
    <w:name w:val="Untertitel Zchn"/>
    <w:link w:val="Untertitel"/>
    <w:uiPriority w:val="11"/>
    <w:rsid w:val="00B20DED"/>
    <w:rPr>
      <w:rFonts w:ascii="Calibri Light" w:eastAsia="Times New Roman" w:hAnsi="Calibri Light" w:cs="Times New Roman"/>
      <w:sz w:val="24"/>
      <w:szCs w:val="24"/>
      <w:lang w:val="en-US" w:eastAsia="ar-SA"/>
    </w:rPr>
  </w:style>
  <w:style w:type="character" w:styleId="NichtaufgelsteErwhnung">
    <w:name w:val="Unresolved Mention"/>
    <w:basedOn w:val="Absatz-Standardschriftart"/>
    <w:uiPriority w:val="99"/>
    <w:unhideWhenUsed/>
    <w:rsid w:val="00464113"/>
    <w:rPr>
      <w:color w:val="605E5C"/>
      <w:shd w:val="clear" w:color="auto" w:fill="E1DFDD"/>
    </w:rPr>
  </w:style>
  <w:style w:type="paragraph" w:customStyle="1" w:styleId="Textkrper-Einzug0">
    <w:name w:val="Textkˆrper-Einzug"/>
    <w:basedOn w:val="Standard"/>
    <w:rsid w:val="00D66303"/>
    <w:pPr>
      <w:widowControl/>
      <w:snapToGrid/>
      <w:spacing w:after="0"/>
      <w:ind w:right="-28"/>
      <w:jc w:val="left"/>
    </w:pPr>
    <w:rPr>
      <w:rFonts w:ascii="Arial" w:hAnsi="Arial" w:cs="Arial"/>
      <w:szCs w:val="20"/>
    </w:rPr>
  </w:style>
  <w:style w:type="character" w:customStyle="1" w:styleId="berschrift2Zchn">
    <w:name w:val="Überschrift 2 Zchn"/>
    <w:basedOn w:val="Absatz-Standardschriftart"/>
    <w:link w:val="berschrift2"/>
    <w:rsid w:val="0099799C"/>
    <w:rPr>
      <w:rFonts w:ascii="Segoe UI" w:hAnsi="Segoe UI"/>
      <w:bCs/>
      <w:color w:val="4472C4"/>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ers.org/IERS/EN/DataProducts/EarthOrientationData/eop.html" TargetMode="External"/><Relationship Id="rId18" Type="http://schemas.openxmlformats.org/officeDocument/2006/relationships/hyperlink" Target="http://www.astrotexte.ch/sources/SwissEph.zip" TargetMode="External"/><Relationship Id="rId3" Type="http://schemas.openxmlformats.org/officeDocument/2006/relationships/styles" Target="styles.xml"/><Relationship Id="rId21" Type="http://schemas.openxmlformats.org/officeDocument/2006/relationships/hyperlink" Target="http://ssd.jpl.nasa.gov/horizons.cgi" TargetMode="External"/><Relationship Id="rId7" Type="http://schemas.openxmlformats.org/officeDocument/2006/relationships/endnotes" Target="endnotes.xml"/><Relationship Id="rId12" Type="http://schemas.openxmlformats.org/officeDocument/2006/relationships/hyperlink" Target="http://www.astro.com/swisseph/swisseph.htm" TargetMode="External"/><Relationship Id="rId17" Type="http://schemas.openxmlformats.org/officeDocument/2006/relationships/hyperlink" Target="http://www.astro.com/swissep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fa-www.harvard.edu/iau/lists/MPNames.html" TargetMode="External"/><Relationship Id="rId20" Type="http://schemas.openxmlformats.org/officeDocument/2006/relationships/hyperlink" Target="https://www.astro.com/astrology/in_ayanamsha_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atacenter.iers.org/eop/-/somos/5Rgv/document/tx14iers.0q0/finals.data" TargetMode="External"/><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www.astrotexte.ch/sources/swe_perl.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atacenter.iers.org/eop/-/somos/5Rgv/document/tx14iers.0z9/eopc04_08.62-now" TargetMode="External"/><Relationship Id="rId22"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_Index"/></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A2912-91CE-487A-9F58-31190415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40363</Words>
  <Characters>254290</Characters>
  <Application>Microsoft Office Word</Application>
  <DocSecurity>0</DocSecurity>
  <Lines>2119</Lines>
  <Paragraphs>588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swephprg programming interface</vt:lpstr>
      <vt:lpstr>swephprg programming interface</vt:lpstr>
    </vt:vector>
  </TitlesOfParts>
  <Company>Microsoft</Company>
  <LinksUpToDate>false</LinksUpToDate>
  <CharactersWithSpaces>294065</CharactersWithSpaces>
  <SharedDoc>false</SharedDoc>
  <HLinks>
    <vt:vector size="2190" baseType="variant">
      <vt:variant>
        <vt:i4>786486</vt:i4>
      </vt:variant>
      <vt:variant>
        <vt:i4>1722</vt:i4>
      </vt:variant>
      <vt:variant>
        <vt:i4>0</vt:i4>
      </vt:variant>
      <vt:variant>
        <vt:i4>5</vt:i4>
      </vt:variant>
      <vt:variant>
        <vt:lpwstr/>
      </vt:variant>
      <vt:variant>
        <vt:lpwstr>_Hlk478111884</vt:lpwstr>
      </vt:variant>
      <vt:variant>
        <vt:i4>393271</vt:i4>
      </vt:variant>
      <vt:variant>
        <vt:i4>1719</vt:i4>
      </vt:variant>
      <vt:variant>
        <vt:i4>0</vt:i4>
      </vt:variant>
      <vt:variant>
        <vt:i4>5</vt:i4>
      </vt:variant>
      <vt:variant>
        <vt:lpwstr/>
      </vt:variant>
      <vt:variant>
        <vt:lpwstr>_Hlk478111928</vt:lpwstr>
      </vt:variant>
      <vt:variant>
        <vt:i4>196662</vt:i4>
      </vt:variant>
      <vt:variant>
        <vt:i4>1716</vt:i4>
      </vt:variant>
      <vt:variant>
        <vt:i4>0</vt:i4>
      </vt:variant>
      <vt:variant>
        <vt:i4>5</vt:i4>
      </vt:variant>
      <vt:variant>
        <vt:lpwstr/>
      </vt:variant>
      <vt:variant>
        <vt:lpwstr>_Hlk478111870</vt:lpwstr>
      </vt:variant>
      <vt:variant>
        <vt:i4>327735</vt:i4>
      </vt:variant>
      <vt:variant>
        <vt:i4>1713</vt:i4>
      </vt:variant>
      <vt:variant>
        <vt:i4>0</vt:i4>
      </vt:variant>
      <vt:variant>
        <vt:i4>5</vt:i4>
      </vt:variant>
      <vt:variant>
        <vt:lpwstr/>
      </vt:variant>
      <vt:variant>
        <vt:lpwstr>_Hlk478111918</vt:lpwstr>
      </vt:variant>
      <vt:variant>
        <vt:i4>65591</vt:i4>
      </vt:variant>
      <vt:variant>
        <vt:i4>1710</vt:i4>
      </vt:variant>
      <vt:variant>
        <vt:i4>0</vt:i4>
      </vt:variant>
      <vt:variant>
        <vt:i4>5</vt:i4>
      </vt:variant>
      <vt:variant>
        <vt:lpwstr/>
      </vt:variant>
      <vt:variant>
        <vt:lpwstr>_Hlk478111951</vt:lpwstr>
      </vt:variant>
      <vt:variant>
        <vt:i4>55</vt:i4>
      </vt:variant>
      <vt:variant>
        <vt:i4>1707</vt:i4>
      </vt:variant>
      <vt:variant>
        <vt:i4>0</vt:i4>
      </vt:variant>
      <vt:variant>
        <vt:i4>5</vt:i4>
      </vt:variant>
      <vt:variant>
        <vt:lpwstr/>
      </vt:variant>
      <vt:variant>
        <vt:lpwstr>_Hlk478111943</vt:lpwstr>
      </vt:variant>
      <vt:variant>
        <vt:i4>458807</vt:i4>
      </vt:variant>
      <vt:variant>
        <vt:i4>1704</vt:i4>
      </vt:variant>
      <vt:variant>
        <vt:i4>0</vt:i4>
      </vt:variant>
      <vt:variant>
        <vt:i4>5</vt:i4>
      </vt:variant>
      <vt:variant>
        <vt:lpwstr/>
      </vt:variant>
      <vt:variant>
        <vt:lpwstr>_Hlk478111937</vt:lpwstr>
      </vt:variant>
      <vt:variant>
        <vt:i4>65598</vt:i4>
      </vt:variant>
      <vt:variant>
        <vt:i4>1701</vt:i4>
      </vt:variant>
      <vt:variant>
        <vt:i4>0</vt:i4>
      </vt:variant>
      <vt:variant>
        <vt:i4>5</vt:i4>
      </vt:variant>
      <vt:variant>
        <vt:lpwstr/>
      </vt:variant>
      <vt:variant>
        <vt:lpwstr>_Hlk478112061</vt:lpwstr>
      </vt:variant>
      <vt:variant>
        <vt:i4>62</vt:i4>
      </vt:variant>
      <vt:variant>
        <vt:i4>1698</vt:i4>
      </vt:variant>
      <vt:variant>
        <vt:i4>0</vt:i4>
      </vt:variant>
      <vt:variant>
        <vt:i4>5</vt:i4>
      </vt:variant>
      <vt:variant>
        <vt:lpwstr/>
      </vt:variant>
      <vt:variant>
        <vt:lpwstr>_Hlk478112074</vt:lpwstr>
      </vt:variant>
      <vt:variant>
        <vt:i4>983102</vt:i4>
      </vt:variant>
      <vt:variant>
        <vt:i4>1695</vt:i4>
      </vt:variant>
      <vt:variant>
        <vt:i4>0</vt:i4>
      </vt:variant>
      <vt:variant>
        <vt:i4>5</vt:i4>
      </vt:variant>
      <vt:variant>
        <vt:lpwstr/>
      </vt:variant>
      <vt:variant>
        <vt:lpwstr>_Hlk478112081</vt:lpwstr>
      </vt:variant>
      <vt:variant>
        <vt:i4>327737</vt:i4>
      </vt:variant>
      <vt:variant>
        <vt:i4>1692</vt:i4>
      </vt:variant>
      <vt:variant>
        <vt:i4>0</vt:i4>
      </vt:variant>
      <vt:variant>
        <vt:i4>5</vt:i4>
      </vt:variant>
      <vt:variant>
        <vt:lpwstr/>
      </vt:variant>
      <vt:variant>
        <vt:lpwstr>_Hlk478111710</vt:lpwstr>
      </vt:variant>
      <vt:variant>
        <vt:i4>262192</vt:i4>
      </vt:variant>
      <vt:variant>
        <vt:i4>1689</vt:i4>
      </vt:variant>
      <vt:variant>
        <vt:i4>0</vt:i4>
      </vt:variant>
      <vt:variant>
        <vt:i4>5</vt:i4>
      </vt:variant>
      <vt:variant>
        <vt:lpwstr/>
      </vt:variant>
      <vt:variant>
        <vt:lpwstr>_Hlk477330339</vt:lpwstr>
      </vt:variant>
      <vt:variant>
        <vt:i4>262192</vt:i4>
      </vt:variant>
      <vt:variant>
        <vt:i4>1686</vt:i4>
      </vt:variant>
      <vt:variant>
        <vt:i4>0</vt:i4>
      </vt:variant>
      <vt:variant>
        <vt:i4>5</vt:i4>
      </vt:variant>
      <vt:variant>
        <vt:lpwstr/>
      </vt:variant>
      <vt:variant>
        <vt:lpwstr>_Hlk477330339</vt:lpwstr>
      </vt:variant>
      <vt:variant>
        <vt:i4>262192</vt:i4>
      </vt:variant>
      <vt:variant>
        <vt:i4>1683</vt:i4>
      </vt:variant>
      <vt:variant>
        <vt:i4>0</vt:i4>
      </vt:variant>
      <vt:variant>
        <vt:i4>5</vt:i4>
      </vt:variant>
      <vt:variant>
        <vt:lpwstr/>
      </vt:variant>
      <vt:variant>
        <vt:lpwstr>_Hlk477330339</vt:lpwstr>
      </vt:variant>
      <vt:variant>
        <vt:i4>262192</vt:i4>
      </vt:variant>
      <vt:variant>
        <vt:i4>1680</vt:i4>
      </vt:variant>
      <vt:variant>
        <vt:i4>0</vt:i4>
      </vt:variant>
      <vt:variant>
        <vt:i4>5</vt:i4>
      </vt:variant>
      <vt:variant>
        <vt:lpwstr/>
      </vt:variant>
      <vt:variant>
        <vt:lpwstr>_Hlk477330339</vt:lpwstr>
      </vt:variant>
      <vt:variant>
        <vt:i4>327732</vt:i4>
      </vt:variant>
      <vt:variant>
        <vt:i4>1677</vt:i4>
      </vt:variant>
      <vt:variant>
        <vt:i4>0</vt:i4>
      </vt:variant>
      <vt:variant>
        <vt:i4>5</vt:i4>
      </vt:variant>
      <vt:variant>
        <vt:lpwstr/>
      </vt:variant>
      <vt:variant>
        <vt:lpwstr>_Hlk477326645</vt:lpwstr>
      </vt:variant>
      <vt:variant>
        <vt:i4>65587</vt:i4>
      </vt:variant>
      <vt:variant>
        <vt:i4>1674</vt:i4>
      </vt:variant>
      <vt:variant>
        <vt:i4>0</vt:i4>
      </vt:variant>
      <vt:variant>
        <vt:i4>5</vt:i4>
      </vt:variant>
      <vt:variant>
        <vt:lpwstr/>
      </vt:variant>
      <vt:variant>
        <vt:lpwstr>_Hlk477326105</vt:lpwstr>
      </vt:variant>
      <vt:variant>
        <vt:i4>48</vt:i4>
      </vt:variant>
      <vt:variant>
        <vt:i4>1671</vt:i4>
      </vt:variant>
      <vt:variant>
        <vt:i4>0</vt:i4>
      </vt:variant>
      <vt:variant>
        <vt:i4>5</vt:i4>
      </vt:variant>
      <vt:variant>
        <vt:lpwstr/>
      </vt:variant>
      <vt:variant>
        <vt:lpwstr>_Hlk477326215</vt:lpwstr>
      </vt:variant>
      <vt:variant>
        <vt:i4>196662</vt:i4>
      </vt:variant>
      <vt:variant>
        <vt:i4>1668</vt:i4>
      </vt:variant>
      <vt:variant>
        <vt:i4>0</vt:i4>
      </vt:variant>
      <vt:variant>
        <vt:i4>5</vt:i4>
      </vt:variant>
      <vt:variant>
        <vt:lpwstr/>
      </vt:variant>
      <vt:variant>
        <vt:lpwstr>_Hlk477326421</vt:lpwstr>
      </vt:variant>
      <vt:variant>
        <vt:i4>917552</vt:i4>
      </vt:variant>
      <vt:variant>
        <vt:i4>1665</vt:i4>
      </vt:variant>
      <vt:variant>
        <vt:i4>0</vt:i4>
      </vt:variant>
      <vt:variant>
        <vt:i4>5</vt:i4>
      </vt:variant>
      <vt:variant>
        <vt:lpwstr/>
      </vt:variant>
      <vt:variant>
        <vt:lpwstr>_Hlk477864667</vt:lpwstr>
      </vt:variant>
      <vt:variant>
        <vt:i4>917552</vt:i4>
      </vt:variant>
      <vt:variant>
        <vt:i4>1662</vt:i4>
      </vt:variant>
      <vt:variant>
        <vt:i4>0</vt:i4>
      </vt:variant>
      <vt:variant>
        <vt:i4>5</vt:i4>
      </vt:variant>
      <vt:variant>
        <vt:lpwstr/>
      </vt:variant>
      <vt:variant>
        <vt:lpwstr>_Hlk477864660</vt:lpwstr>
      </vt:variant>
      <vt:variant>
        <vt:i4>589885</vt:i4>
      </vt:variant>
      <vt:variant>
        <vt:i4>1659</vt:i4>
      </vt:variant>
      <vt:variant>
        <vt:i4>0</vt:i4>
      </vt:variant>
      <vt:variant>
        <vt:i4>5</vt:i4>
      </vt:variant>
      <vt:variant>
        <vt:lpwstr/>
      </vt:variant>
      <vt:variant>
        <vt:lpwstr>_Hlk477841944</vt:lpwstr>
      </vt:variant>
      <vt:variant>
        <vt:i4>786492</vt:i4>
      </vt:variant>
      <vt:variant>
        <vt:i4>1656</vt:i4>
      </vt:variant>
      <vt:variant>
        <vt:i4>0</vt:i4>
      </vt:variant>
      <vt:variant>
        <vt:i4>5</vt:i4>
      </vt:variant>
      <vt:variant>
        <vt:lpwstr/>
      </vt:variant>
      <vt:variant>
        <vt:lpwstr>_Hlk477840801</vt:lpwstr>
      </vt:variant>
      <vt:variant>
        <vt:i4>524337</vt:i4>
      </vt:variant>
      <vt:variant>
        <vt:i4>1653</vt:i4>
      </vt:variant>
      <vt:variant>
        <vt:i4>0</vt:i4>
      </vt:variant>
      <vt:variant>
        <vt:i4>5</vt:i4>
      </vt:variant>
      <vt:variant>
        <vt:lpwstr/>
      </vt:variant>
      <vt:variant>
        <vt:lpwstr>_Hlk477860745</vt:lpwstr>
      </vt:variant>
      <vt:variant>
        <vt:i4>655412</vt:i4>
      </vt:variant>
      <vt:variant>
        <vt:i4>1650</vt:i4>
      </vt:variant>
      <vt:variant>
        <vt:i4>0</vt:i4>
      </vt:variant>
      <vt:variant>
        <vt:i4>5</vt:i4>
      </vt:variant>
      <vt:variant>
        <vt:lpwstr/>
      </vt:variant>
      <vt:variant>
        <vt:lpwstr>_Hlk477842044</vt:lpwstr>
      </vt:variant>
      <vt:variant>
        <vt:i4>852020</vt:i4>
      </vt:variant>
      <vt:variant>
        <vt:i4>1647</vt:i4>
      </vt:variant>
      <vt:variant>
        <vt:i4>0</vt:i4>
      </vt:variant>
      <vt:variant>
        <vt:i4>5</vt:i4>
      </vt:variant>
      <vt:variant>
        <vt:lpwstr/>
      </vt:variant>
      <vt:variant>
        <vt:lpwstr>_Hlk477844051</vt:lpwstr>
      </vt:variant>
      <vt:variant>
        <vt:i4>720957</vt:i4>
      </vt:variant>
      <vt:variant>
        <vt:i4>1644</vt:i4>
      </vt:variant>
      <vt:variant>
        <vt:i4>0</vt:i4>
      </vt:variant>
      <vt:variant>
        <vt:i4>5</vt:i4>
      </vt:variant>
      <vt:variant>
        <vt:lpwstr/>
      </vt:variant>
      <vt:variant>
        <vt:lpwstr>_Hlk477843944</vt:lpwstr>
      </vt:variant>
      <vt:variant>
        <vt:i4>589872</vt:i4>
      </vt:variant>
      <vt:variant>
        <vt:i4>1641</vt:i4>
      </vt:variant>
      <vt:variant>
        <vt:i4>0</vt:i4>
      </vt:variant>
      <vt:variant>
        <vt:i4>5</vt:i4>
      </vt:variant>
      <vt:variant>
        <vt:lpwstr/>
      </vt:variant>
      <vt:variant>
        <vt:lpwstr>_Hlk477327296</vt:lpwstr>
      </vt:variant>
      <vt:variant>
        <vt:i4>589872</vt:i4>
      </vt:variant>
      <vt:variant>
        <vt:i4>1638</vt:i4>
      </vt:variant>
      <vt:variant>
        <vt:i4>0</vt:i4>
      </vt:variant>
      <vt:variant>
        <vt:i4>5</vt:i4>
      </vt:variant>
      <vt:variant>
        <vt:lpwstr/>
      </vt:variant>
      <vt:variant>
        <vt:lpwstr>_Hlk477327296</vt:lpwstr>
      </vt:variant>
      <vt:variant>
        <vt:i4>983093</vt:i4>
      </vt:variant>
      <vt:variant>
        <vt:i4>1635</vt:i4>
      </vt:variant>
      <vt:variant>
        <vt:i4>0</vt:i4>
      </vt:variant>
      <vt:variant>
        <vt:i4>5</vt:i4>
      </vt:variant>
      <vt:variant>
        <vt:lpwstr/>
      </vt:variant>
      <vt:variant>
        <vt:lpwstr>_Hlk477329710</vt:lpwstr>
      </vt:variant>
      <vt:variant>
        <vt:i4>786484</vt:i4>
      </vt:variant>
      <vt:variant>
        <vt:i4>1632</vt:i4>
      </vt:variant>
      <vt:variant>
        <vt:i4>0</vt:i4>
      </vt:variant>
      <vt:variant>
        <vt:i4>5</vt:i4>
      </vt:variant>
      <vt:variant>
        <vt:lpwstr/>
      </vt:variant>
      <vt:variant>
        <vt:lpwstr>_Hlk477329626</vt:lpwstr>
      </vt:variant>
      <vt:variant>
        <vt:i4>786484</vt:i4>
      </vt:variant>
      <vt:variant>
        <vt:i4>1629</vt:i4>
      </vt:variant>
      <vt:variant>
        <vt:i4>0</vt:i4>
      </vt:variant>
      <vt:variant>
        <vt:i4>5</vt:i4>
      </vt:variant>
      <vt:variant>
        <vt:lpwstr/>
      </vt:variant>
      <vt:variant>
        <vt:lpwstr>_Hlk477329626</vt:lpwstr>
      </vt:variant>
      <vt:variant>
        <vt:i4>393275</vt:i4>
      </vt:variant>
      <vt:variant>
        <vt:i4>1626</vt:i4>
      </vt:variant>
      <vt:variant>
        <vt:i4>0</vt:i4>
      </vt:variant>
      <vt:variant>
        <vt:i4>5</vt:i4>
      </vt:variant>
      <vt:variant>
        <vt:lpwstr/>
      </vt:variant>
      <vt:variant>
        <vt:lpwstr>_Hlk477328995</vt:lpwstr>
      </vt:variant>
      <vt:variant>
        <vt:i4>983090</vt:i4>
      </vt:variant>
      <vt:variant>
        <vt:i4>1623</vt:i4>
      </vt:variant>
      <vt:variant>
        <vt:i4>0</vt:i4>
      </vt:variant>
      <vt:variant>
        <vt:i4>5</vt:i4>
      </vt:variant>
      <vt:variant>
        <vt:lpwstr/>
      </vt:variant>
      <vt:variant>
        <vt:lpwstr>_Hlk477329016</vt:lpwstr>
      </vt:variant>
      <vt:variant>
        <vt:i4>393269</vt:i4>
      </vt:variant>
      <vt:variant>
        <vt:i4>1620</vt:i4>
      </vt:variant>
      <vt:variant>
        <vt:i4>0</vt:i4>
      </vt:variant>
      <vt:variant>
        <vt:i4>5</vt:i4>
      </vt:variant>
      <vt:variant>
        <vt:lpwstr/>
      </vt:variant>
      <vt:variant>
        <vt:lpwstr>_Hlk477325741</vt:lpwstr>
      </vt:variant>
      <vt:variant>
        <vt:i4>458805</vt:i4>
      </vt:variant>
      <vt:variant>
        <vt:i4>1617</vt:i4>
      </vt:variant>
      <vt:variant>
        <vt:i4>0</vt:i4>
      </vt:variant>
      <vt:variant>
        <vt:i4>5</vt:i4>
      </vt:variant>
      <vt:variant>
        <vt:lpwstr/>
      </vt:variant>
      <vt:variant>
        <vt:lpwstr>_Hlk477325759</vt:lpwstr>
      </vt:variant>
      <vt:variant>
        <vt:i4>65594</vt:i4>
      </vt:variant>
      <vt:variant>
        <vt:i4>1614</vt:i4>
      </vt:variant>
      <vt:variant>
        <vt:i4>0</vt:i4>
      </vt:variant>
      <vt:variant>
        <vt:i4>5</vt:i4>
      </vt:variant>
      <vt:variant>
        <vt:lpwstr/>
      </vt:variant>
      <vt:variant>
        <vt:lpwstr>_Hlk477326807</vt:lpwstr>
      </vt:variant>
      <vt:variant>
        <vt:i4>65594</vt:i4>
      </vt:variant>
      <vt:variant>
        <vt:i4>1611</vt:i4>
      </vt:variant>
      <vt:variant>
        <vt:i4>0</vt:i4>
      </vt:variant>
      <vt:variant>
        <vt:i4>5</vt:i4>
      </vt:variant>
      <vt:variant>
        <vt:lpwstr/>
      </vt:variant>
      <vt:variant>
        <vt:lpwstr>_Hlk477326807</vt:lpwstr>
      </vt:variant>
      <vt:variant>
        <vt:i4>458810</vt:i4>
      </vt:variant>
      <vt:variant>
        <vt:i4>1608</vt:i4>
      </vt:variant>
      <vt:variant>
        <vt:i4>0</vt:i4>
      </vt:variant>
      <vt:variant>
        <vt:i4>5</vt:i4>
      </vt:variant>
      <vt:variant>
        <vt:lpwstr/>
      </vt:variant>
      <vt:variant>
        <vt:lpwstr>_Hlk477326863</vt:lpwstr>
      </vt:variant>
      <vt:variant>
        <vt:i4>458810</vt:i4>
      </vt:variant>
      <vt:variant>
        <vt:i4>1605</vt:i4>
      </vt:variant>
      <vt:variant>
        <vt:i4>0</vt:i4>
      </vt:variant>
      <vt:variant>
        <vt:i4>5</vt:i4>
      </vt:variant>
      <vt:variant>
        <vt:lpwstr/>
      </vt:variant>
      <vt:variant>
        <vt:lpwstr>_Hlk477326863</vt:lpwstr>
      </vt:variant>
      <vt:variant>
        <vt:i4>458810</vt:i4>
      </vt:variant>
      <vt:variant>
        <vt:i4>1602</vt:i4>
      </vt:variant>
      <vt:variant>
        <vt:i4>0</vt:i4>
      </vt:variant>
      <vt:variant>
        <vt:i4>5</vt:i4>
      </vt:variant>
      <vt:variant>
        <vt:lpwstr/>
      </vt:variant>
      <vt:variant>
        <vt:lpwstr>_Hlk477326863</vt:lpwstr>
      </vt:variant>
      <vt:variant>
        <vt:i4>458804</vt:i4>
      </vt:variant>
      <vt:variant>
        <vt:i4>1599</vt:i4>
      </vt:variant>
      <vt:variant>
        <vt:i4>0</vt:i4>
      </vt:variant>
      <vt:variant>
        <vt:i4>5</vt:i4>
      </vt:variant>
      <vt:variant>
        <vt:lpwstr/>
      </vt:variant>
      <vt:variant>
        <vt:lpwstr>_Hlk477329697</vt:lpwstr>
      </vt:variant>
      <vt:variant>
        <vt:i4>458804</vt:i4>
      </vt:variant>
      <vt:variant>
        <vt:i4>1596</vt:i4>
      </vt:variant>
      <vt:variant>
        <vt:i4>0</vt:i4>
      </vt:variant>
      <vt:variant>
        <vt:i4>5</vt:i4>
      </vt:variant>
      <vt:variant>
        <vt:lpwstr/>
      </vt:variant>
      <vt:variant>
        <vt:lpwstr>_Hlk477329697</vt:lpwstr>
      </vt:variant>
      <vt:variant>
        <vt:i4>458804</vt:i4>
      </vt:variant>
      <vt:variant>
        <vt:i4>1593</vt:i4>
      </vt:variant>
      <vt:variant>
        <vt:i4>0</vt:i4>
      </vt:variant>
      <vt:variant>
        <vt:i4>5</vt:i4>
      </vt:variant>
      <vt:variant>
        <vt:lpwstr/>
      </vt:variant>
      <vt:variant>
        <vt:lpwstr>_Hlk477329697</vt:lpwstr>
      </vt:variant>
      <vt:variant>
        <vt:i4>720958</vt:i4>
      </vt:variant>
      <vt:variant>
        <vt:i4>1590</vt:i4>
      </vt:variant>
      <vt:variant>
        <vt:i4>0</vt:i4>
      </vt:variant>
      <vt:variant>
        <vt:i4>5</vt:i4>
      </vt:variant>
      <vt:variant>
        <vt:lpwstr/>
      </vt:variant>
      <vt:variant>
        <vt:lpwstr>_Hlk477861861</vt:lpwstr>
      </vt:variant>
      <vt:variant>
        <vt:i4>524350</vt:i4>
      </vt:variant>
      <vt:variant>
        <vt:i4>1587</vt:i4>
      </vt:variant>
      <vt:variant>
        <vt:i4>0</vt:i4>
      </vt:variant>
      <vt:variant>
        <vt:i4>5</vt:i4>
      </vt:variant>
      <vt:variant>
        <vt:lpwstr/>
      </vt:variant>
      <vt:variant>
        <vt:lpwstr>_Hlk477861854</vt:lpwstr>
      </vt:variant>
      <vt:variant>
        <vt:i4>917556</vt:i4>
      </vt:variant>
      <vt:variant>
        <vt:i4>1584</vt:i4>
      </vt:variant>
      <vt:variant>
        <vt:i4>0</vt:i4>
      </vt:variant>
      <vt:variant>
        <vt:i4>5</vt:i4>
      </vt:variant>
      <vt:variant>
        <vt:lpwstr/>
      </vt:variant>
      <vt:variant>
        <vt:lpwstr>_Hlk477861239</vt:lpwstr>
      </vt:variant>
      <vt:variant>
        <vt:i4>720959</vt:i4>
      </vt:variant>
      <vt:variant>
        <vt:i4>1581</vt:i4>
      </vt:variant>
      <vt:variant>
        <vt:i4>0</vt:i4>
      </vt:variant>
      <vt:variant>
        <vt:i4>5</vt:i4>
      </vt:variant>
      <vt:variant>
        <vt:lpwstr/>
      </vt:variant>
      <vt:variant>
        <vt:lpwstr>_Hlk477862955</vt:lpwstr>
      </vt:variant>
      <vt:variant>
        <vt:i4>720959</vt:i4>
      </vt:variant>
      <vt:variant>
        <vt:i4>1578</vt:i4>
      </vt:variant>
      <vt:variant>
        <vt:i4>0</vt:i4>
      </vt:variant>
      <vt:variant>
        <vt:i4>5</vt:i4>
      </vt:variant>
      <vt:variant>
        <vt:lpwstr/>
      </vt:variant>
      <vt:variant>
        <vt:lpwstr>_Hlk477862955</vt:lpwstr>
      </vt:variant>
      <vt:variant>
        <vt:i4>327731</vt:i4>
      </vt:variant>
      <vt:variant>
        <vt:i4>1575</vt:i4>
      </vt:variant>
      <vt:variant>
        <vt:i4>0</vt:i4>
      </vt:variant>
      <vt:variant>
        <vt:i4>5</vt:i4>
      </vt:variant>
      <vt:variant>
        <vt:lpwstr/>
      </vt:variant>
      <vt:variant>
        <vt:lpwstr>_Hlk477840792</vt:lpwstr>
      </vt:variant>
      <vt:variant>
        <vt:i4>393274</vt:i4>
      </vt:variant>
      <vt:variant>
        <vt:i4>1572</vt:i4>
      </vt:variant>
      <vt:variant>
        <vt:i4>0</vt:i4>
      </vt:variant>
      <vt:variant>
        <vt:i4>5</vt:i4>
      </vt:variant>
      <vt:variant>
        <vt:lpwstr/>
      </vt:variant>
      <vt:variant>
        <vt:lpwstr>_Hlk477324852</vt:lpwstr>
      </vt:variant>
      <vt:variant>
        <vt:i4>983089</vt:i4>
      </vt:variant>
      <vt:variant>
        <vt:i4>1569</vt:i4>
      </vt:variant>
      <vt:variant>
        <vt:i4>0</vt:i4>
      </vt:variant>
      <vt:variant>
        <vt:i4>5</vt:i4>
      </vt:variant>
      <vt:variant>
        <vt:lpwstr/>
      </vt:variant>
      <vt:variant>
        <vt:lpwstr>_Hlk477856452</vt:lpwstr>
      </vt:variant>
      <vt:variant>
        <vt:i4>393271</vt:i4>
      </vt:variant>
      <vt:variant>
        <vt:i4>1566</vt:i4>
      </vt:variant>
      <vt:variant>
        <vt:i4>0</vt:i4>
      </vt:variant>
      <vt:variant>
        <vt:i4>5</vt:i4>
      </vt:variant>
      <vt:variant>
        <vt:lpwstr/>
      </vt:variant>
      <vt:variant>
        <vt:lpwstr>_Hlk477842381</vt:lpwstr>
      </vt:variant>
      <vt:variant>
        <vt:i4>917553</vt:i4>
      </vt:variant>
      <vt:variant>
        <vt:i4>1563</vt:i4>
      </vt:variant>
      <vt:variant>
        <vt:i4>0</vt:i4>
      </vt:variant>
      <vt:variant>
        <vt:i4>5</vt:i4>
      </vt:variant>
      <vt:variant>
        <vt:lpwstr/>
      </vt:variant>
      <vt:variant>
        <vt:lpwstr>_Hlk477856443</vt:lpwstr>
      </vt:variant>
      <vt:variant>
        <vt:i4>262195</vt:i4>
      </vt:variant>
      <vt:variant>
        <vt:i4>1560</vt:i4>
      </vt:variant>
      <vt:variant>
        <vt:i4>0</vt:i4>
      </vt:variant>
      <vt:variant>
        <vt:i4>5</vt:i4>
      </vt:variant>
      <vt:variant>
        <vt:lpwstr/>
      </vt:variant>
      <vt:variant>
        <vt:lpwstr>_Hlk477325162</vt:lpwstr>
      </vt:variant>
      <vt:variant>
        <vt:i4>327731</vt:i4>
      </vt:variant>
      <vt:variant>
        <vt:i4>1557</vt:i4>
      </vt:variant>
      <vt:variant>
        <vt:i4>0</vt:i4>
      </vt:variant>
      <vt:variant>
        <vt:i4>5</vt:i4>
      </vt:variant>
      <vt:variant>
        <vt:lpwstr/>
      </vt:variant>
      <vt:variant>
        <vt:lpwstr>_Hlk477325176</vt:lpwstr>
      </vt:variant>
      <vt:variant>
        <vt:i4>720947</vt:i4>
      </vt:variant>
      <vt:variant>
        <vt:i4>1554</vt:i4>
      </vt:variant>
      <vt:variant>
        <vt:i4>0</vt:i4>
      </vt:variant>
      <vt:variant>
        <vt:i4>5</vt:i4>
      </vt:variant>
      <vt:variant>
        <vt:lpwstr/>
      </vt:variant>
      <vt:variant>
        <vt:lpwstr>_Hlk477840778</vt:lpwstr>
      </vt:variant>
      <vt:variant>
        <vt:i4>852029</vt:i4>
      </vt:variant>
      <vt:variant>
        <vt:i4>1551</vt:i4>
      </vt:variant>
      <vt:variant>
        <vt:i4>0</vt:i4>
      </vt:variant>
      <vt:variant>
        <vt:i4>5</vt:i4>
      </vt:variant>
      <vt:variant>
        <vt:lpwstr/>
      </vt:variant>
      <vt:variant>
        <vt:lpwstr>_Hlk478111399</vt:lpwstr>
      </vt:variant>
      <vt:variant>
        <vt:i4>65587</vt:i4>
      </vt:variant>
      <vt:variant>
        <vt:i4>1548</vt:i4>
      </vt:variant>
      <vt:variant>
        <vt:i4>0</vt:i4>
      </vt:variant>
      <vt:variant>
        <vt:i4>5</vt:i4>
      </vt:variant>
      <vt:variant>
        <vt:lpwstr/>
      </vt:variant>
      <vt:variant>
        <vt:lpwstr>_Hlk477331070</vt:lpwstr>
      </vt:variant>
      <vt:variant>
        <vt:i4>786493</vt:i4>
      </vt:variant>
      <vt:variant>
        <vt:i4>1545</vt:i4>
      </vt:variant>
      <vt:variant>
        <vt:i4>0</vt:i4>
      </vt:variant>
      <vt:variant>
        <vt:i4>5</vt:i4>
      </vt:variant>
      <vt:variant>
        <vt:lpwstr/>
      </vt:variant>
      <vt:variant>
        <vt:lpwstr>_Hlk478111388</vt:lpwstr>
      </vt:variant>
      <vt:variant>
        <vt:i4>852028</vt:i4>
      </vt:variant>
      <vt:variant>
        <vt:i4>1542</vt:i4>
      </vt:variant>
      <vt:variant>
        <vt:i4>0</vt:i4>
      </vt:variant>
      <vt:variant>
        <vt:i4>5</vt:i4>
      </vt:variant>
      <vt:variant>
        <vt:lpwstr/>
      </vt:variant>
      <vt:variant>
        <vt:lpwstr>_Hlk478111295</vt:lpwstr>
      </vt:variant>
      <vt:variant>
        <vt:i4>655412</vt:i4>
      </vt:variant>
      <vt:variant>
        <vt:i4>1539</vt:i4>
      </vt:variant>
      <vt:variant>
        <vt:i4>0</vt:i4>
      </vt:variant>
      <vt:variant>
        <vt:i4>5</vt:i4>
      </vt:variant>
      <vt:variant>
        <vt:lpwstr/>
      </vt:variant>
      <vt:variant>
        <vt:lpwstr>_Hlk477844023</vt:lpwstr>
      </vt:variant>
      <vt:variant>
        <vt:i4>393266</vt:i4>
      </vt:variant>
      <vt:variant>
        <vt:i4>1536</vt:i4>
      </vt:variant>
      <vt:variant>
        <vt:i4>0</vt:i4>
      </vt:variant>
      <vt:variant>
        <vt:i4>5</vt:i4>
      </vt:variant>
      <vt:variant>
        <vt:lpwstr/>
      </vt:variant>
      <vt:variant>
        <vt:lpwstr>_Hlk477319384</vt:lpwstr>
      </vt:variant>
      <vt:variant>
        <vt:i4>917552</vt:i4>
      </vt:variant>
      <vt:variant>
        <vt:i4>1533</vt:i4>
      </vt:variant>
      <vt:variant>
        <vt:i4>0</vt:i4>
      </vt:variant>
      <vt:variant>
        <vt:i4>5</vt:i4>
      </vt:variant>
      <vt:variant>
        <vt:lpwstr/>
      </vt:variant>
      <vt:variant>
        <vt:lpwstr>_Hlk477320293</vt:lpwstr>
      </vt:variant>
      <vt:variant>
        <vt:i4>983095</vt:i4>
      </vt:variant>
      <vt:variant>
        <vt:i4>1530</vt:i4>
      </vt:variant>
      <vt:variant>
        <vt:i4>0</vt:i4>
      </vt:variant>
      <vt:variant>
        <vt:i4>5</vt:i4>
      </vt:variant>
      <vt:variant>
        <vt:lpwstr/>
      </vt:variant>
      <vt:variant>
        <vt:lpwstr>_Hlk477329516</vt:lpwstr>
      </vt:variant>
      <vt:variant>
        <vt:i4>524339</vt:i4>
      </vt:variant>
      <vt:variant>
        <vt:i4>1527</vt:i4>
      </vt:variant>
      <vt:variant>
        <vt:i4>0</vt:i4>
      </vt:variant>
      <vt:variant>
        <vt:i4>5</vt:i4>
      </vt:variant>
      <vt:variant>
        <vt:lpwstr/>
      </vt:variant>
      <vt:variant>
        <vt:lpwstr>_Hlk477329169</vt:lpwstr>
      </vt:variant>
      <vt:variant>
        <vt:i4>852018</vt:i4>
      </vt:variant>
      <vt:variant>
        <vt:i4>1524</vt:i4>
      </vt:variant>
      <vt:variant>
        <vt:i4>0</vt:i4>
      </vt:variant>
      <vt:variant>
        <vt:i4>5</vt:i4>
      </vt:variant>
      <vt:variant>
        <vt:lpwstr/>
      </vt:variant>
      <vt:variant>
        <vt:lpwstr>_Hlk477835149</vt:lpwstr>
      </vt:variant>
      <vt:variant>
        <vt:i4>524341</vt:i4>
      </vt:variant>
      <vt:variant>
        <vt:i4>1521</vt:i4>
      </vt:variant>
      <vt:variant>
        <vt:i4>0</vt:i4>
      </vt:variant>
      <vt:variant>
        <vt:i4>5</vt:i4>
      </vt:variant>
      <vt:variant>
        <vt:lpwstr/>
      </vt:variant>
      <vt:variant>
        <vt:lpwstr>_Hlk477842160</vt:lpwstr>
      </vt:variant>
      <vt:variant>
        <vt:i4>589875</vt:i4>
      </vt:variant>
      <vt:variant>
        <vt:i4>1518</vt:i4>
      </vt:variant>
      <vt:variant>
        <vt:i4>0</vt:i4>
      </vt:variant>
      <vt:variant>
        <vt:i4>5</vt:i4>
      </vt:variant>
      <vt:variant>
        <vt:lpwstr/>
      </vt:variant>
      <vt:variant>
        <vt:lpwstr>_Hlk477328165</vt:lpwstr>
      </vt:variant>
      <vt:variant>
        <vt:i4>983090</vt:i4>
      </vt:variant>
      <vt:variant>
        <vt:i4>1515</vt:i4>
      </vt:variant>
      <vt:variant>
        <vt:i4>0</vt:i4>
      </vt:variant>
      <vt:variant>
        <vt:i4>5</vt:i4>
      </vt:variant>
      <vt:variant>
        <vt:lpwstr/>
      </vt:variant>
      <vt:variant>
        <vt:lpwstr>_Hlk477836150</vt:lpwstr>
      </vt:variant>
      <vt:variant>
        <vt:i4>327733</vt:i4>
      </vt:variant>
      <vt:variant>
        <vt:i4>1512</vt:i4>
      </vt:variant>
      <vt:variant>
        <vt:i4>0</vt:i4>
      </vt:variant>
      <vt:variant>
        <vt:i4>5</vt:i4>
      </vt:variant>
      <vt:variant>
        <vt:lpwstr/>
      </vt:variant>
      <vt:variant>
        <vt:lpwstr>_Hlk477320729</vt:lpwstr>
      </vt:variant>
      <vt:variant>
        <vt:i4>524341</vt:i4>
      </vt:variant>
      <vt:variant>
        <vt:i4>1509</vt:i4>
      </vt:variant>
      <vt:variant>
        <vt:i4>0</vt:i4>
      </vt:variant>
      <vt:variant>
        <vt:i4>5</vt:i4>
      </vt:variant>
      <vt:variant>
        <vt:lpwstr/>
      </vt:variant>
      <vt:variant>
        <vt:lpwstr>_Hlk477831658</vt:lpwstr>
      </vt:variant>
      <vt:variant>
        <vt:i4>983089</vt:i4>
      </vt:variant>
      <vt:variant>
        <vt:i4>1506</vt:i4>
      </vt:variant>
      <vt:variant>
        <vt:i4>0</vt:i4>
      </vt:variant>
      <vt:variant>
        <vt:i4>5</vt:i4>
      </vt:variant>
      <vt:variant>
        <vt:lpwstr/>
      </vt:variant>
      <vt:variant>
        <vt:lpwstr>_Hlk477862719</vt:lpwstr>
      </vt:variant>
      <vt:variant>
        <vt:i4>983089</vt:i4>
      </vt:variant>
      <vt:variant>
        <vt:i4>1503</vt:i4>
      </vt:variant>
      <vt:variant>
        <vt:i4>0</vt:i4>
      </vt:variant>
      <vt:variant>
        <vt:i4>5</vt:i4>
      </vt:variant>
      <vt:variant>
        <vt:lpwstr/>
      </vt:variant>
      <vt:variant>
        <vt:lpwstr>_Hlk477863706</vt:lpwstr>
      </vt:variant>
      <vt:variant>
        <vt:i4>589882</vt:i4>
      </vt:variant>
      <vt:variant>
        <vt:i4>1500</vt:i4>
      </vt:variant>
      <vt:variant>
        <vt:i4>0</vt:i4>
      </vt:variant>
      <vt:variant>
        <vt:i4>5</vt:i4>
      </vt:variant>
      <vt:variant>
        <vt:lpwstr/>
      </vt:variant>
      <vt:variant>
        <vt:lpwstr>_Hlk477329877</vt:lpwstr>
      </vt:variant>
      <vt:variant>
        <vt:i4>983092</vt:i4>
      </vt:variant>
      <vt:variant>
        <vt:i4>1497</vt:i4>
      </vt:variant>
      <vt:variant>
        <vt:i4>0</vt:i4>
      </vt:variant>
      <vt:variant>
        <vt:i4>5</vt:i4>
      </vt:variant>
      <vt:variant>
        <vt:lpwstr/>
      </vt:variant>
      <vt:variant>
        <vt:lpwstr>_Hlk477864273</vt:lpwstr>
      </vt:variant>
      <vt:variant>
        <vt:i4>852020</vt:i4>
      </vt:variant>
      <vt:variant>
        <vt:i4>1494</vt:i4>
      </vt:variant>
      <vt:variant>
        <vt:i4>0</vt:i4>
      </vt:variant>
      <vt:variant>
        <vt:i4>5</vt:i4>
      </vt:variant>
      <vt:variant>
        <vt:lpwstr/>
      </vt:variant>
      <vt:variant>
        <vt:lpwstr>_Hlk477862235</vt:lpwstr>
      </vt:variant>
      <vt:variant>
        <vt:i4>65591</vt:i4>
      </vt:variant>
      <vt:variant>
        <vt:i4>1491</vt:i4>
      </vt:variant>
      <vt:variant>
        <vt:i4>0</vt:i4>
      </vt:variant>
      <vt:variant>
        <vt:i4>5</vt:i4>
      </vt:variant>
      <vt:variant>
        <vt:lpwstr/>
      </vt:variant>
      <vt:variant>
        <vt:lpwstr>_Hlk477864194</vt:lpwstr>
      </vt:variant>
      <vt:variant>
        <vt:i4>786483</vt:i4>
      </vt:variant>
      <vt:variant>
        <vt:i4>1488</vt:i4>
      </vt:variant>
      <vt:variant>
        <vt:i4>0</vt:i4>
      </vt:variant>
      <vt:variant>
        <vt:i4>5</vt:i4>
      </vt:variant>
      <vt:variant>
        <vt:lpwstr/>
      </vt:variant>
      <vt:variant>
        <vt:lpwstr>_Hlk477862529</vt:lpwstr>
      </vt:variant>
      <vt:variant>
        <vt:i4>720955</vt:i4>
      </vt:variant>
      <vt:variant>
        <vt:i4>1485</vt:i4>
      </vt:variant>
      <vt:variant>
        <vt:i4>0</vt:i4>
      </vt:variant>
      <vt:variant>
        <vt:i4>5</vt:i4>
      </vt:variant>
      <vt:variant>
        <vt:lpwstr/>
      </vt:variant>
      <vt:variant>
        <vt:lpwstr>_Hlk477831866</vt:lpwstr>
      </vt:variant>
      <vt:variant>
        <vt:i4>983094</vt:i4>
      </vt:variant>
      <vt:variant>
        <vt:i4>1482</vt:i4>
      </vt:variant>
      <vt:variant>
        <vt:i4>0</vt:i4>
      </vt:variant>
      <vt:variant>
        <vt:i4>5</vt:i4>
      </vt:variant>
      <vt:variant>
        <vt:lpwstr/>
      </vt:variant>
      <vt:variant>
        <vt:lpwstr>_Hlk477842217</vt:lpwstr>
      </vt:variant>
      <vt:variant>
        <vt:i4>786486</vt:i4>
      </vt:variant>
      <vt:variant>
        <vt:i4>1479</vt:i4>
      </vt:variant>
      <vt:variant>
        <vt:i4>0</vt:i4>
      </vt:variant>
      <vt:variant>
        <vt:i4>5</vt:i4>
      </vt:variant>
      <vt:variant>
        <vt:lpwstr/>
      </vt:variant>
      <vt:variant>
        <vt:lpwstr>_Hlk477831517</vt:lpwstr>
      </vt:variant>
      <vt:variant>
        <vt:i4>393267</vt:i4>
      </vt:variant>
      <vt:variant>
        <vt:i4>1476</vt:i4>
      </vt:variant>
      <vt:variant>
        <vt:i4>0</vt:i4>
      </vt:variant>
      <vt:variant>
        <vt:i4>5</vt:i4>
      </vt:variant>
      <vt:variant>
        <vt:lpwstr/>
      </vt:variant>
      <vt:variant>
        <vt:lpwstr>_Hlk477328191</vt:lpwstr>
      </vt:variant>
      <vt:variant>
        <vt:i4>852022</vt:i4>
      </vt:variant>
      <vt:variant>
        <vt:i4>1473</vt:i4>
      </vt:variant>
      <vt:variant>
        <vt:i4>0</vt:i4>
      </vt:variant>
      <vt:variant>
        <vt:i4>5</vt:i4>
      </vt:variant>
      <vt:variant>
        <vt:lpwstr/>
      </vt:variant>
      <vt:variant>
        <vt:lpwstr>_Hlk477864058</vt:lpwstr>
      </vt:variant>
      <vt:variant>
        <vt:i4>458803</vt:i4>
      </vt:variant>
      <vt:variant>
        <vt:i4>1470</vt:i4>
      </vt:variant>
      <vt:variant>
        <vt:i4>0</vt:i4>
      </vt:variant>
      <vt:variant>
        <vt:i4>5</vt:i4>
      </vt:variant>
      <vt:variant>
        <vt:lpwstr/>
      </vt:variant>
      <vt:variant>
        <vt:lpwstr>_Hlk477328180</vt:lpwstr>
      </vt:variant>
      <vt:variant>
        <vt:i4>983093</vt:i4>
      </vt:variant>
      <vt:variant>
        <vt:i4>1467</vt:i4>
      </vt:variant>
      <vt:variant>
        <vt:i4>0</vt:i4>
      </vt:variant>
      <vt:variant>
        <vt:i4>5</vt:i4>
      </vt:variant>
      <vt:variant>
        <vt:lpwstr/>
      </vt:variant>
      <vt:variant>
        <vt:lpwstr>_Hlk477864373</vt:lpwstr>
      </vt:variant>
      <vt:variant>
        <vt:i4>524339</vt:i4>
      </vt:variant>
      <vt:variant>
        <vt:i4>1464</vt:i4>
      </vt:variant>
      <vt:variant>
        <vt:i4>0</vt:i4>
      </vt:variant>
      <vt:variant>
        <vt:i4>5</vt:i4>
      </vt:variant>
      <vt:variant>
        <vt:lpwstr/>
      </vt:variant>
      <vt:variant>
        <vt:lpwstr>_Hlk477862569</vt:lpwstr>
      </vt:variant>
      <vt:variant>
        <vt:i4>524339</vt:i4>
      </vt:variant>
      <vt:variant>
        <vt:i4>1461</vt:i4>
      </vt:variant>
      <vt:variant>
        <vt:i4>0</vt:i4>
      </vt:variant>
      <vt:variant>
        <vt:i4>5</vt:i4>
      </vt:variant>
      <vt:variant>
        <vt:lpwstr/>
      </vt:variant>
      <vt:variant>
        <vt:lpwstr>_Hlk477863570</vt:lpwstr>
      </vt:variant>
      <vt:variant>
        <vt:i4>51</vt:i4>
      </vt:variant>
      <vt:variant>
        <vt:i4>1458</vt:i4>
      </vt:variant>
      <vt:variant>
        <vt:i4>0</vt:i4>
      </vt:variant>
      <vt:variant>
        <vt:i4>5</vt:i4>
      </vt:variant>
      <vt:variant>
        <vt:lpwstr/>
      </vt:variant>
      <vt:variant>
        <vt:lpwstr>_Hlk477864589</vt:lpwstr>
      </vt:variant>
      <vt:variant>
        <vt:i4>852027</vt:i4>
      </vt:variant>
      <vt:variant>
        <vt:i4>1455</vt:i4>
      </vt:variant>
      <vt:variant>
        <vt:i4>0</vt:i4>
      </vt:variant>
      <vt:variant>
        <vt:i4>5</vt:i4>
      </vt:variant>
      <vt:variant>
        <vt:lpwstr/>
      </vt:variant>
      <vt:variant>
        <vt:lpwstr>_Hlk477833826</vt:lpwstr>
      </vt:variant>
      <vt:variant>
        <vt:i4>458806</vt:i4>
      </vt:variant>
      <vt:variant>
        <vt:i4>1452</vt:i4>
      </vt:variant>
      <vt:variant>
        <vt:i4>0</vt:i4>
      </vt:variant>
      <vt:variant>
        <vt:i4>5</vt:i4>
      </vt:variant>
      <vt:variant>
        <vt:lpwstr/>
      </vt:variant>
      <vt:variant>
        <vt:lpwstr>_Hlk477321411</vt:lpwstr>
      </vt:variant>
      <vt:variant>
        <vt:i4>983091</vt:i4>
      </vt:variant>
      <vt:variant>
        <vt:i4>1449</vt:i4>
      </vt:variant>
      <vt:variant>
        <vt:i4>0</vt:i4>
      </vt:variant>
      <vt:variant>
        <vt:i4>5</vt:i4>
      </vt:variant>
      <vt:variant>
        <vt:lpwstr/>
      </vt:variant>
      <vt:variant>
        <vt:lpwstr>_Hlk477834072</vt:lpwstr>
      </vt:variant>
      <vt:variant>
        <vt:i4>458807</vt:i4>
      </vt:variant>
      <vt:variant>
        <vt:i4>1446</vt:i4>
      </vt:variant>
      <vt:variant>
        <vt:i4>0</vt:i4>
      </vt:variant>
      <vt:variant>
        <vt:i4>5</vt:i4>
      </vt:variant>
      <vt:variant>
        <vt:lpwstr/>
      </vt:variant>
      <vt:variant>
        <vt:lpwstr>_Hlk477321511</vt:lpwstr>
      </vt:variant>
      <vt:variant>
        <vt:i4>131124</vt:i4>
      </vt:variant>
      <vt:variant>
        <vt:i4>1443</vt:i4>
      </vt:variant>
      <vt:variant>
        <vt:i4>0</vt:i4>
      </vt:variant>
      <vt:variant>
        <vt:i4>5</vt:i4>
      </vt:variant>
      <vt:variant>
        <vt:lpwstr/>
      </vt:variant>
      <vt:variant>
        <vt:lpwstr>_Hlk477321643</vt:lpwstr>
      </vt:variant>
      <vt:variant>
        <vt:i4>48</vt:i4>
      </vt:variant>
      <vt:variant>
        <vt:i4>1440</vt:i4>
      </vt:variant>
      <vt:variant>
        <vt:i4>0</vt:i4>
      </vt:variant>
      <vt:variant>
        <vt:i4>5</vt:i4>
      </vt:variant>
      <vt:variant>
        <vt:lpwstr/>
      </vt:variant>
      <vt:variant>
        <vt:lpwstr>_Hlk477321265</vt:lpwstr>
      </vt:variant>
      <vt:variant>
        <vt:i4>65590</vt:i4>
      </vt:variant>
      <vt:variant>
        <vt:i4>1437</vt:i4>
      </vt:variant>
      <vt:variant>
        <vt:i4>0</vt:i4>
      </vt:variant>
      <vt:variant>
        <vt:i4>5</vt:i4>
      </vt:variant>
      <vt:variant>
        <vt:lpwstr/>
      </vt:variant>
      <vt:variant>
        <vt:lpwstr>_Hlk477321473</vt:lpwstr>
      </vt:variant>
      <vt:variant>
        <vt:i4>983089</vt:i4>
      </vt:variant>
      <vt:variant>
        <vt:i4>1434</vt:i4>
      </vt:variant>
      <vt:variant>
        <vt:i4>0</vt:i4>
      </vt:variant>
      <vt:variant>
        <vt:i4>5</vt:i4>
      </vt:variant>
      <vt:variant>
        <vt:lpwstr/>
      </vt:variant>
      <vt:variant>
        <vt:lpwstr>_Hlk477835264</vt:lpwstr>
      </vt:variant>
      <vt:variant>
        <vt:i4>327735</vt:i4>
      </vt:variant>
      <vt:variant>
        <vt:i4>1431</vt:i4>
      </vt:variant>
      <vt:variant>
        <vt:i4>0</vt:i4>
      </vt:variant>
      <vt:variant>
        <vt:i4>5</vt:i4>
      </vt:variant>
      <vt:variant>
        <vt:lpwstr/>
      </vt:variant>
      <vt:variant>
        <vt:lpwstr>_Hlk477861184</vt:lpwstr>
      </vt:variant>
      <vt:variant>
        <vt:i4>720955</vt:i4>
      </vt:variant>
      <vt:variant>
        <vt:i4>1428</vt:i4>
      </vt:variant>
      <vt:variant>
        <vt:i4>0</vt:i4>
      </vt:variant>
      <vt:variant>
        <vt:i4>5</vt:i4>
      </vt:variant>
      <vt:variant>
        <vt:lpwstr/>
      </vt:variant>
      <vt:variant>
        <vt:lpwstr>_Hlk477833841</vt:lpwstr>
      </vt:variant>
      <vt:variant>
        <vt:i4>983095</vt:i4>
      </vt:variant>
      <vt:variant>
        <vt:i4>1425</vt:i4>
      </vt:variant>
      <vt:variant>
        <vt:i4>0</vt:i4>
      </vt:variant>
      <vt:variant>
        <vt:i4>5</vt:i4>
      </vt:variant>
      <vt:variant>
        <vt:lpwstr/>
      </vt:variant>
      <vt:variant>
        <vt:lpwstr>_Hlk477837444</vt:lpwstr>
      </vt:variant>
      <vt:variant>
        <vt:i4>917559</vt:i4>
      </vt:variant>
      <vt:variant>
        <vt:i4>1422</vt:i4>
      </vt:variant>
      <vt:variant>
        <vt:i4>0</vt:i4>
      </vt:variant>
      <vt:variant>
        <vt:i4>5</vt:i4>
      </vt:variant>
      <vt:variant>
        <vt:lpwstr/>
      </vt:variant>
      <vt:variant>
        <vt:lpwstr>_Hlk477330492</vt:lpwstr>
      </vt:variant>
      <vt:variant>
        <vt:i4>131123</vt:i4>
      </vt:variant>
      <vt:variant>
        <vt:i4>1419</vt:i4>
      </vt:variant>
      <vt:variant>
        <vt:i4>0</vt:i4>
      </vt:variant>
      <vt:variant>
        <vt:i4>5</vt:i4>
      </vt:variant>
      <vt:variant>
        <vt:lpwstr/>
      </vt:variant>
      <vt:variant>
        <vt:lpwstr>_Hlk477325102</vt:lpwstr>
      </vt:variant>
      <vt:variant>
        <vt:i4>131131</vt:i4>
      </vt:variant>
      <vt:variant>
        <vt:i4>1416</vt:i4>
      </vt:variant>
      <vt:variant>
        <vt:i4>0</vt:i4>
      </vt:variant>
      <vt:variant>
        <vt:i4>5</vt:i4>
      </vt:variant>
      <vt:variant>
        <vt:lpwstr/>
      </vt:variant>
      <vt:variant>
        <vt:lpwstr>_Hlk477320958</vt:lpwstr>
      </vt:variant>
      <vt:variant>
        <vt:i4>393266</vt:i4>
      </vt:variant>
      <vt:variant>
        <vt:i4>1413</vt:i4>
      </vt:variant>
      <vt:variant>
        <vt:i4>0</vt:i4>
      </vt:variant>
      <vt:variant>
        <vt:i4>5</vt:i4>
      </vt:variant>
      <vt:variant>
        <vt:lpwstr/>
      </vt:variant>
      <vt:variant>
        <vt:lpwstr>_Hlk477330118</vt:lpwstr>
      </vt:variant>
      <vt:variant>
        <vt:i4>917558</vt:i4>
      </vt:variant>
      <vt:variant>
        <vt:i4>1410</vt:i4>
      </vt:variant>
      <vt:variant>
        <vt:i4>0</vt:i4>
      </vt:variant>
      <vt:variant>
        <vt:i4>5</vt:i4>
      </vt:variant>
      <vt:variant>
        <vt:lpwstr/>
      </vt:variant>
      <vt:variant>
        <vt:lpwstr>_Hlk477321486</vt:lpwstr>
      </vt:variant>
      <vt:variant>
        <vt:i4>589872</vt:i4>
      </vt:variant>
      <vt:variant>
        <vt:i4>1407</vt:i4>
      </vt:variant>
      <vt:variant>
        <vt:i4>0</vt:i4>
      </vt:variant>
      <vt:variant>
        <vt:i4>5</vt:i4>
      </vt:variant>
      <vt:variant>
        <vt:lpwstr/>
      </vt:variant>
      <vt:variant>
        <vt:lpwstr>_Hlk477837327</vt:lpwstr>
      </vt:variant>
      <vt:variant>
        <vt:i4>917552</vt:i4>
      </vt:variant>
      <vt:variant>
        <vt:i4>1404</vt:i4>
      </vt:variant>
      <vt:variant>
        <vt:i4>0</vt:i4>
      </vt:variant>
      <vt:variant>
        <vt:i4>5</vt:i4>
      </vt:variant>
      <vt:variant>
        <vt:lpwstr/>
      </vt:variant>
      <vt:variant>
        <vt:lpwstr>_Hlk477840429</vt:lpwstr>
      </vt:variant>
      <vt:variant>
        <vt:i4>196660</vt:i4>
      </vt:variant>
      <vt:variant>
        <vt:i4>1401</vt:i4>
      </vt:variant>
      <vt:variant>
        <vt:i4>0</vt:i4>
      </vt:variant>
      <vt:variant>
        <vt:i4>5</vt:i4>
      </vt:variant>
      <vt:variant>
        <vt:lpwstr/>
      </vt:variant>
      <vt:variant>
        <vt:lpwstr>_Hlk477321658</vt:lpwstr>
      </vt:variant>
      <vt:variant>
        <vt:i4>655415</vt:i4>
      </vt:variant>
      <vt:variant>
        <vt:i4>1398</vt:i4>
      </vt:variant>
      <vt:variant>
        <vt:i4>0</vt:i4>
      </vt:variant>
      <vt:variant>
        <vt:i4>5</vt:i4>
      </vt:variant>
      <vt:variant>
        <vt:lpwstr/>
      </vt:variant>
      <vt:variant>
        <vt:lpwstr>_Hlk477862144</vt:lpwstr>
      </vt:variant>
      <vt:variant>
        <vt:i4>262202</vt:i4>
      </vt:variant>
      <vt:variant>
        <vt:i4>1395</vt:i4>
      </vt:variant>
      <vt:variant>
        <vt:i4>0</vt:i4>
      </vt:variant>
      <vt:variant>
        <vt:i4>5</vt:i4>
      </vt:variant>
      <vt:variant>
        <vt:lpwstr/>
      </vt:variant>
      <vt:variant>
        <vt:lpwstr>_Hlk477830987</vt:lpwstr>
      </vt:variant>
      <vt:variant>
        <vt:i4>786484</vt:i4>
      </vt:variant>
      <vt:variant>
        <vt:i4>1392</vt:i4>
      </vt:variant>
      <vt:variant>
        <vt:i4>0</vt:i4>
      </vt:variant>
      <vt:variant>
        <vt:i4>5</vt:i4>
      </vt:variant>
      <vt:variant>
        <vt:lpwstr/>
      </vt:variant>
      <vt:variant>
        <vt:lpwstr>_Hlk477833734</vt:lpwstr>
      </vt:variant>
      <vt:variant>
        <vt:i4>786482</vt:i4>
      </vt:variant>
      <vt:variant>
        <vt:i4>1389</vt:i4>
      </vt:variant>
      <vt:variant>
        <vt:i4>0</vt:i4>
      </vt:variant>
      <vt:variant>
        <vt:i4>5</vt:i4>
      </vt:variant>
      <vt:variant>
        <vt:lpwstr/>
      </vt:variant>
      <vt:variant>
        <vt:lpwstr>_Hlk477862421</vt:lpwstr>
      </vt:variant>
      <vt:variant>
        <vt:i4>786480</vt:i4>
      </vt:variant>
      <vt:variant>
        <vt:i4>1386</vt:i4>
      </vt:variant>
      <vt:variant>
        <vt:i4>0</vt:i4>
      </vt:variant>
      <vt:variant>
        <vt:i4>5</vt:i4>
      </vt:variant>
      <vt:variant>
        <vt:lpwstr/>
      </vt:variant>
      <vt:variant>
        <vt:lpwstr>_Hlk477831317</vt:lpwstr>
      </vt:variant>
      <vt:variant>
        <vt:i4>65588</vt:i4>
      </vt:variant>
      <vt:variant>
        <vt:i4>1383</vt:i4>
      </vt:variant>
      <vt:variant>
        <vt:i4>0</vt:i4>
      </vt:variant>
      <vt:variant>
        <vt:i4>5</vt:i4>
      </vt:variant>
      <vt:variant>
        <vt:lpwstr/>
      </vt:variant>
      <vt:variant>
        <vt:lpwstr>_Hlk477321673</vt:lpwstr>
      </vt:variant>
      <vt:variant>
        <vt:i4>1245236</vt:i4>
      </vt:variant>
      <vt:variant>
        <vt:i4>1380</vt:i4>
      </vt:variant>
      <vt:variant>
        <vt:i4>0</vt:i4>
      </vt:variant>
      <vt:variant>
        <vt:i4>5</vt:i4>
      </vt:variant>
      <vt:variant>
        <vt:lpwstr/>
      </vt:variant>
      <vt:variant>
        <vt:lpwstr>_Hlt477860200</vt:lpwstr>
      </vt:variant>
      <vt:variant>
        <vt:i4>393271</vt:i4>
      </vt:variant>
      <vt:variant>
        <vt:i4>1377</vt:i4>
      </vt:variant>
      <vt:variant>
        <vt:i4>0</vt:i4>
      </vt:variant>
      <vt:variant>
        <vt:i4>5</vt:i4>
      </vt:variant>
      <vt:variant>
        <vt:lpwstr/>
      </vt:variant>
      <vt:variant>
        <vt:lpwstr>_Hlk477842381</vt:lpwstr>
      </vt:variant>
      <vt:variant>
        <vt:i4>983092</vt:i4>
      </vt:variant>
      <vt:variant>
        <vt:i4>1374</vt:i4>
      </vt:variant>
      <vt:variant>
        <vt:i4>0</vt:i4>
      </vt:variant>
      <vt:variant>
        <vt:i4>5</vt:i4>
      </vt:variant>
      <vt:variant>
        <vt:lpwstr/>
      </vt:variant>
      <vt:variant>
        <vt:lpwstr>_Hlk477321696</vt:lpwstr>
      </vt:variant>
      <vt:variant>
        <vt:i4>917553</vt:i4>
      </vt:variant>
      <vt:variant>
        <vt:i4>1371</vt:i4>
      </vt:variant>
      <vt:variant>
        <vt:i4>0</vt:i4>
      </vt:variant>
      <vt:variant>
        <vt:i4>5</vt:i4>
      </vt:variant>
      <vt:variant>
        <vt:lpwstr/>
      </vt:variant>
      <vt:variant>
        <vt:lpwstr>_Hlk477832209</vt:lpwstr>
      </vt:variant>
      <vt:variant>
        <vt:i4>655419</vt:i4>
      </vt:variant>
      <vt:variant>
        <vt:i4>1368</vt:i4>
      </vt:variant>
      <vt:variant>
        <vt:i4>0</vt:i4>
      </vt:variant>
      <vt:variant>
        <vt:i4>5</vt:i4>
      </vt:variant>
      <vt:variant>
        <vt:lpwstr/>
      </vt:variant>
      <vt:variant>
        <vt:lpwstr>_Hlk477832844</vt:lpwstr>
      </vt:variant>
      <vt:variant>
        <vt:i4>262198</vt:i4>
      </vt:variant>
      <vt:variant>
        <vt:i4>1365</vt:i4>
      </vt:variant>
      <vt:variant>
        <vt:i4>0</vt:i4>
      </vt:variant>
      <vt:variant>
        <vt:i4>5</vt:i4>
      </vt:variant>
      <vt:variant>
        <vt:lpwstr/>
      </vt:variant>
      <vt:variant>
        <vt:lpwstr>_Hlk477829414</vt:lpwstr>
      </vt:variant>
      <vt:variant>
        <vt:i4>65584</vt:i4>
      </vt:variant>
      <vt:variant>
        <vt:i4>1362</vt:i4>
      </vt:variant>
      <vt:variant>
        <vt:i4>0</vt:i4>
      </vt:variant>
      <vt:variant>
        <vt:i4>5</vt:i4>
      </vt:variant>
      <vt:variant>
        <vt:lpwstr/>
      </vt:variant>
      <vt:variant>
        <vt:lpwstr>_Hlk477321274</vt:lpwstr>
      </vt:variant>
      <vt:variant>
        <vt:i4>655413</vt:i4>
      </vt:variant>
      <vt:variant>
        <vt:i4>1359</vt:i4>
      </vt:variant>
      <vt:variant>
        <vt:i4>0</vt:i4>
      </vt:variant>
      <vt:variant>
        <vt:i4>5</vt:i4>
      </vt:variant>
      <vt:variant>
        <vt:lpwstr/>
      </vt:variant>
      <vt:variant>
        <vt:lpwstr>_Hlk477834622</vt:lpwstr>
      </vt:variant>
      <vt:variant>
        <vt:i4>393264</vt:i4>
      </vt:variant>
      <vt:variant>
        <vt:i4>1356</vt:i4>
      </vt:variant>
      <vt:variant>
        <vt:i4>0</vt:i4>
      </vt:variant>
      <vt:variant>
        <vt:i4>5</vt:i4>
      </vt:variant>
      <vt:variant>
        <vt:lpwstr/>
      </vt:variant>
      <vt:variant>
        <vt:lpwstr>_Hlk477321208</vt:lpwstr>
      </vt:variant>
      <vt:variant>
        <vt:i4>393275</vt:i4>
      </vt:variant>
      <vt:variant>
        <vt:i4>1353</vt:i4>
      </vt:variant>
      <vt:variant>
        <vt:i4>0</vt:i4>
      </vt:variant>
      <vt:variant>
        <vt:i4>5</vt:i4>
      </vt:variant>
      <vt:variant>
        <vt:lpwstr/>
      </vt:variant>
      <vt:variant>
        <vt:lpwstr>_Hlk477320919</vt:lpwstr>
      </vt:variant>
      <vt:variant>
        <vt:i4>327728</vt:i4>
      </vt:variant>
      <vt:variant>
        <vt:i4>1350</vt:i4>
      </vt:variant>
      <vt:variant>
        <vt:i4>0</vt:i4>
      </vt:variant>
      <vt:variant>
        <vt:i4>5</vt:i4>
      </vt:variant>
      <vt:variant>
        <vt:lpwstr/>
      </vt:variant>
      <vt:variant>
        <vt:lpwstr>_Hlk477321234</vt:lpwstr>
      </vt:variant>
      <vt:variant>
        <vt:i4>917557</vt:i4>
      </vt:variant>
      <vt:variant>
        <vt:i4>1347</vt:i4>
      </vt:variant>
      <vt:variant>
        <vt:i4>0</vt:i4>
      </vt:variant>
      <vt:variant>
        <vt:i4>5</vt:i4>
      </vt:variant>
      <vt:variant>
        <vt:lpwstr/>
      </vt:variant>
      <vt:variant>
        <vt:lpwstr>_Hlk477320798</vt:lpwstr>
      </vt:variant>
      <vt:variant>
        <vt:i4>524342</vt:i4>
      </vt:variant>
      <vt:variant>
        <vt:i4>1344</vt:i4>
      </vt:variant>
      <vt:variant>
        <vt:i4>0</vt:i4>
      </vt:variant>
      <vt:variant>
        <vt:i4>5</vt:i4>
      </vt:variant>
      <vt:variant>
        <vt:lpwstr/>
      </vt:variant>
      <vt:variant>
        <vt:lpwstr>_Hlk477833574</vt:lpwstr>
      </vt:variant>
      <vt:variant>
        <vt:i4>720959</vt:i4>
      </vt:variant>
      <vt:variant>
        <vt:i4>1341</vt:i4>
      </vt:variant>
      <vt:variant>
        <vt:i4>0</vt:i4>
      </vt:variant>
      <vt:variant>
        <vt:i4>5</vt:i4>
      </vt:variant>
      <vt:variant>
        <vt:lpwstr/>
      </vt:variant>
      <vt:variant>
        <vt:lpwstr>_Hlk477862955</vt:lpwstr>
      </vt:variant>
      <vt:variant>
        <vt:i4>589885</vt:i4>
      </vt:variant>
      <vt:variant>
        <vt:i4>1338</vt:i4>
      </vt:variant>
      <vt:variant>
        <vt:i4>0</vt:i4>
      </vt:variant>
      <vt:variant>
        <vt:i4>5</vt:i4>
      </vt:variant>
      <vt:variant>
        <vt:lpwstr/>
      </vt:variant>
      <vt:variant>
        <vt:lpwstr>_Hlk477841944</vt:lpwstr>
      </vt:variant>
      <vt:variant>
        <vt:i4>196668</vt:i4>
      </vt:variant>
      <vt:variant>
        <vt:i4>1335</vt:i4>
      </vt:variant>
      <vt:variant>
        <vt:i4>0</vt:i4>
      </vt:variant>
      <vt:variant>
        <vt:i4>5</vt:i4>
      </vt:variant>
      <vt:variant>
        <vt:lpwstr/>
      </vt:variant>
      <vt:variant>
        <vt:lpwstr>_Hlk478117215</vt:lpwstr>
      </vt:variant>
      <vt:variant>
        <vt:i4>54</vt:i4>
      </vt:variant>
      <vt:variant>
        <vt:i4>1332</vt:i4>
      </vt:variant>
      <vt:variant>
        <vt:i4>0</vt:i4>
      </vt:variant>
      <vt:variant>
        <vt:i4>5</vt:i4>
      </vt:variant>
      <vt:variant>
        <vt:lpwstr/>
      </vt:variant>
      <vt:variant>
        <vt:lpwstr>_Hlk478116834</vt:lpwstr>
      </vt:variant>
      <vt:variant>
        <vt:i4>5832796</vt:i4>
      </vt:variant>
      <vt:variant>
        <vt:i4>1329</vt:i4>
      </vt:variant>
      <vt:variant>
        <vt:i4>0</vt:i4>
      </vt:variant>
      <vt:variant>
        <vt:i4>5</vt:i4>
      </vt:variant>
      <vt:variant>
        <vt:lpwstr>http://ssd.jpl.nasa.gov/horizons.cgi</vt:lpwstr>
      </vt:variant>
      <vt:variant>
        <vt:lpwstr/>
      </vt:variant>
      <vt:variant>
        <vt:i4>8323193</vt:i4>
      </vt:variant>
      <vt:variant>
        <vt:i4>1326</vt:i4>
      </vt:variant>
      <vt:variant>
        <vt:i4>0</vt:i4>
      </vt:variant>
      <vt:variant>
        <vt:i4>5</vt:i4>
      </vt:variant>
      <vt:variant>
        <vt:lpwstr>https://www.astro.com/astrology/in_ayanamsha_e.htm</vt:lpwstr>
      </vt:variant>
      <vt:variant>
        <vt:lpwstr/>
      </vt:variant>
      <vt:variant>
        <vt:i4>3276807</vt:i4>
      </vt:variant>
      <vt:variant>
        <vt:i4>1323</vt:i4>
      </vt:variant>
      <vt:variant>
        <vt:i4>0</vt:i4>
      </vt:variant>
      <vt:variant>
        <vt:i4>5</vt:i4>
      </vt:variant>
      <vt:variant>
        <vt:lpwstr>http://www.astrotexte.ch/sources/swe_perl.html</vt:lpwstr>
      </vt:variant>
      <vt:variant>
        <vt:lpwstr/>
      </vt:variant>
      <vt:variant>
        <vt:i4>5111888</vt:i4>
      </vt:variant>
      <vt:variant>
        <vt:i4>1320</vt:i4>
      </vt:variant>
      <vt:variant>
        <vt:i4>0</vt:i4>
      </vt:variant>
      <vt:variant>
        <vt:i4>5</vt:i4>
      </vt:variant>
      <vt:variant>
        <vt:lpwstr>http://www.astrotexte.ch/sources/SwissEph.zip</vt:lpwstr>
      </vt:variant>
      <vt:variant>
        <vt:lpwstr/>
      </vt:variant>
      <vt:variant>
        <vt:i4>4587614</vt:i4>
      </vt:variant>
      <vt:variant>
        <vt:i4>1317</vt:i4>
      </vt:variant>
      <vt:variant>
        <vt:i4>0</vt:i4>
      </vt:variant>
      <vt:variant>
        <vt:i4>5</vt:i4>
      </vt:variant>
      <vt:variant>
        <vt:lpwstr>http://www.astro.com/swisseph</vt:lpwstr>
      </vt:variant>
      <vt:variant>
        <vt:lpwstr/>
      </vt:variant>
      <vt:variant>
        <vt:i4>196642</vt:i4>
      </vt:variant>
      <vt:variant>
        <vt:i4>1314</vt:i4>
      </vt:variant>
      <vt:variant>
        <vt:i4>0</vt:i4>
      </vt:variant>
      <vt:variant>
        <vt:i4>5</vt:i4>
      </vt:variant>
      <vt:variant>
        <vt:lpwstr/>
      </vt:variant>
      <vt:variant>
        <vt:lpwstr>swe_set_ephe_path</vt:lpwstr>
      </vt:variant>
      <vt:variant>
        <vt:i4>655412</vt:i4>
      </vt:variant>
      <vt:variant>
        <vt:i4>1311</vt:i4>
      </vt:variant>
      <vt:variant>
        <vt:i4>0</vt:i4>
      </vt:variant>
      <vt:variant>
        <vt:i4>5</vt:i4>
      </vt:variant>
      <vt:variant>
        <vt:lpwstr/>
      </vt:variant>
      <vt:variant>
        <vt:lpwstr>_Hlk477842044</vt:lpwstr>
      </vt:variant>
      <vt:variant>
        <vt:i4>262202</vt:i4>
      </vt:variant>
      <vt:variant>
        <vt:i4>1308</vt:i4>
      </vt:variant>
      <vt:variant>
        <vt:i4>0</vt:i4>
      </vt:variant>
      <vt:variant>
        <vt:i4>5</vt:i4>
      </vt:variant>
      <vt:variant>
        <vt:lpwstr/>
      </vt:variant>
      <vt:variant>
        <vt:lpwstr>_Hlk477830987</vt:lpwstr>
      </vt:variant>
      <vt:variant>
        <vt:i4>5111881</vt:i4>
      </vt:variant>
      <vt:variant>
        <vt:i4>1305</vt:i4>
      </vt:variant>
      <vt:variant>
        <vt:i4>0</vt:i4>
      </vt:variant>
      <vt:variant>
        <vt:i4>5</vt:i4>
      </vt:variant>
      <vt:variant>
        <vt:lpwstr>http://cfa-www.harvard.edu/iau/lists/MPNames.html</vt:lpwstr>
      </vt:variant>
      <vt:variant>
        <vt:lpwstr/>
      </vt:variant>
      <vt:variant>
        <vt:i4>983091</vt:i4>
      </vt:variant>
      <vt:variant>
        <vt:i4>1302</vt:i4>
      </vt:variant>
      <vt:variant>
        <vt:i4>0</vt:i4>
      </vt:variant>
      <vt:variant>
        <vt:i4>5</vt:i4>
      </vt:variant>
      <vt:variant>
        <vt:lpwstr/>
      </vt:variant>
      <vt:variant>
        <vt:lpwstr>_Hlk477832010</vt:lpwstr>
      </vt:variant>
      <vt:variant>
        <vt:i4>327708</vt:i4>
      </vt:variant>
      <vt:variant>
        <vt:i4>1299</vt:i4>
      </vt:variant>
      <vt:variant>
        <vt:i4>0</vt:i4>
      </vt:variant>
      <vt:variant>
        <vt:i4>5</vt:i4>
      </vt:variant>
      <vt:variant>
        <vt:lpwstr>http://datacenter.iers.org/eop/-/somos/5Rgv/document/tx14iers.0q0/finals.data</vt:lpwstr>
      </vt:variant>
      <vt:variant>
        <vt:lpwstr/>
      </vt:variant>
      <vt:variant>
        <vt:i4>6815752</vt:i4>
      </vt:variant>
      <vt:variant>
        <vt:i4>1296</vt:i4>
      </vt:variant>
      <vt:variant>
        <vt:i4>0</vt:i4>
      </vt:variant>
      <vt:variant>
        <vt:i4>5</vt:i4>
      </vt:variant>
      <vt:variant>
        <vt:lpwstr>http://datacenter.iers.org/eop/-/somos/5Rgv/document/tx14iers.0z9/eopc04_08.62-now</vt:lpwstr>
      </vt:variant>
      <vt:variant>
        <vt:lpwstr/>
      </vt:variant>
      <vt:variant>
        <vt:i4>7864382</vt:i4>
      </vt:variant>
      <vt:variant>
        <vt:i4>1293</vt:i4>
      </vt:variant>
      <vt:variant>
        <vt:i4>0</vt:i4>
      </vt:variant>
      <vt:variant>
        <vt:i4>5</vt:i4>
      </vt:variant>
      <vt:variant>
        <vt:lpwstr>http://www.iers.org/IERS/EN/DataProducts/EarthOrientationData/eop.html</vt:lpwstr>
      </vt:variant>
      <vt:variant>
        <vt:lpwstr/>
      </vt:variant>
      <vt:variant>
        <vt:i4>6619253</vt:i4>
      </vt:variant>
      <vt:variant>
        <vt:i4>1290</vt:i4>
      </vt:variant>
      <vt:variant>
        <vt:i4>0</vt:i4>
      </vt:variant>
      <vt:variant>
        <vt:i4>5</vt:i4>
      </vt:variant>
      <vt:variant>
        <vt:lpwstr>http://www.astro.com/swisseph/swisseph.htm</vt:lpwstr>
      </vt:variant>
      <vt:variant>
        <vt:lpwstr/>
      </vt:variant>
      <vt:variant>
        <vt:i4>524346</vt:i4>
      </vt:variant>
      <vt:variant>
        <vt:i4>1287</vt:i4>
      </vt:variant>
      <vt:variant>
        <vt:i4>0</vt:i4>
      </vt:variant>
      <vt:variant>
        <vt:i4>5</vt:i4>
      </vt:variant>
      <vt:variant>
        <vt:lpwstr/>
      </vt:variant>
      <vt:variant>
        <vt:lpwstr>_Hlk477833975</vt:lpwstr>
      </vt:variant>
      <vt:variant>
        <vt:i4>720946</vt:i4>
      </vt:variant>
      <vt:variant>
        <vt:i4>1284</vt:i4>
      </vt:variant>
      <vt:variant>
        <vt:i4>0</vt:i4>
      </vt:variant>
      <vt:variant>
        <vt:i4>5</vt:i4>
      </vt:variant>
      <vt:variant>
        <vt:lpwstr/>
      </vt:variant>
      <vt:variant>
        <vt:lpwstr>_Hlk477833149</vt:lpwstr>
      </vt:variant>
      <vt:variant>
        <vt:i4>983091</vt:i4>
      </vt:variant>
      <vt:variant>
        <vt:i4>1281</vt:i4>
      </vt:variant>
      <vt:variant>
        <vt:i4>0</vt:i4>
      </vt:variant>
      <vt:variant>
        <vt:i4>5</vt:i4>
      </vt:variant>
      <vt:variant>
        <vt:lpwstr/>
      </vt:variant>
      <vt:variant>
        <vt:lpwstr>_Hlk477833007</vt:lpwstr>
      </vt:variant>
      <vt:variant>
        <vt:i4>786484</vt:i4>
      </vt:variant>
      <vt:variant>
        <vt:i4>1278</vt:i4>
      </vt:variant>
      <vt:variant>
        <vt:i4>0</vt:i4>
      </vt:variant>
      <vt:variant>
        <vt:i4>5</vt:i4>
      </vt:variant>
      <vt:variant>
        <vt:lpwstr/>
      </vt:variant>
      <vt:variant>
        <vt:lpwstr>_Hlk477832724</vt:lpwstr>
      </vt:variant>
      <vt:variant>
        <vt:i4>393266</vt:i4>
      </vt:variant>
      <vt:variant>
        <vt:i4>1275</vt:i4>
      </vt:variant>
      <vt:variant>
        <vt:i4>0</vt:i4>
      </vt:variant>
      <vt:variant>
        <vt:i4>5</vt:i4>
      </vt:variant>
      <vt:variant>
        <vt:lpwstr/>
      </vt:variant>
      <vt:variant>
        <vt:lpwstr>_Hlk477330118</vt:lpwstr>
      </vt:variant>
      <vt:variant>
        <vt:i4>262202</vt:i4>
      </vt:variant>
      <vt:variant>
        <vt:i4>1272</vt:i4>
      </vt:variant>
      <vt:variant>
        <vt:i4>0</vt:i4>
      </vt:variant>
      <vt:variant>
        <vt:i4>5</vt:i4>
      </vt:variant>
      <vt:variant>
        <vt:lpwstr/>
      </vt:variant>
      <vt:variant>
        <vt:lpwstr>_Hlk477830987</vt:lpwstr>
      </vt:variant>
      <vt:variant>
        <vt:i4>1179703</vt:i4>
      </vt:variant>
      <vt:variant>
        <vt:i4>1269</vt:i4>
      </vt:variant>
      <vt:variant>
        <vt:i4>0</vt:i4>
      </vt:variant>
      <vt:variant>
        <vt:i4>5</vt:i4>
      </vt:variant>
      <vt:variant>
        <vt:lpwstr/>
      </vt:variant>
      <vt:variant>
        <vt:lpwstr>_Toc476664303</vt:lpwstr>
      </vt:variant>
      <vt:variant>
        <vt:i4>1638449</vt:i4>
      </vt:variant>
      <vt:variant>
        <vt:i4>1262</vt:i4>
      </vt:variant>
      <vt:variant>
        <vt:i4>0</vt:i4>
      </vt:variant>
      <vt:variant>
        <vt:i4>5</vt:i4>
      </vt:variant>
      <vt:variant>
        <vt:lpwstr/>
      </vt:variant>
      <vt:variant>
        <vt:lpwstr>_Toc18175041</vt:lpwstr>
      </vt:variant>
      <vt:variant>
        <vt:i4>1572913</vt:i4>
      </vt:variant>
      <vt:variant>
        <vt:i4>1256</vt:i4>
      </vt:variant>
      <vt:variant>
        <vt:i4>0</vt:i4>
      </vt:variant>
      <vt:variant>
        <vt:i4>5</vt:i4>
      </vt:variant>
      <vt:variant>
        <vt:lpwstr/>
      </vt:variant>
      <vt:variant>
        <vt:lpwstr>_Toc18175040</vt:lpwstr>
      </vt:variant>
      <vt:variant>
        <vt:i4>1114166</vt:i4>
      </vt:variant>
      <vt:variant>
        <vt:i4>1250</vt:i4>
      </vt:variant>
      <vt:variant>
        <vt:i4>0</vt:i4>
      </vt:variant>
      <vt:variant>
        <vt:i4>5</vt:i4>
      </vt:variant>
      <vt:variant>
        <vt:lpwstr/>
      </vt:variant>
      <vt:variant>
        <vt:lpwstr>_Toc18175039</vt:lpwstr>
      </vt:variant>
      <vt:variant>
        <vt:i4>1048630</vt:i4>
      </vt:variant>
      <vt:variant>
        <vt:i4>1244</vt:i4>
      </vt:variant>
      <vt:variant>
        <vt:i4>0</vt:i4>
      </vt:variant>
      <vt:variant>
        <vt:i4>5</vt:i4>
      </vt:variant>
      <vt:variant>
        <vt:lpwstr/>
      </vt:variant>
      <vt:variant>
        <vt:lpwstr>_Toc18175038</vt:lpwstr>
      </vt:variant>
      <vt:variant>
        <vt:i4>2031670</vt:i4>
      </vt:variant>
      <vt:variant>
        <vt:i4>1238</vt:i4>
      </vt:variant>
      <vt:variant>
        <vt:i4>0</vt:i4>
      </vt:variant>
      <vt:variant>
        <vt:i4>5</vt:i4>
      </vt:variant>
      <vt:variant>
        <vt:lpwstr/>
      </vt:variant>
      <vt:variant>
        <vt:lpwstr>_Toc18175037</vt:lpwstr>
      </vt:variant>
      <vt:variant>
        <vt:i4>1966134</vt:i4>
      </vt:variant>
      <vt:variant>
        <vt:i4>1232</vt:i4>
      </vt:variant>
      <vt:variant>
        <vt:i4>0</vt:i4>
      </vt:variant>
      <vt:variant>
        <vt:i4>5</vt:i4>
      </vt:variant>
      <vt:variant>
        <vt:lpwstr/>
      </vt:variant>
      <vt:variant>
        <vt:lpwstr>_Toc18175036</vt:lpwstr>
      </vt:variant>
      <vt:variant>
        <vt:i4>1900598</vt:i4>
      </vt:variant>
      <vt:variant>
        <vt:i4>1226</vt:i4>
      </vt:variant>
      <vt:variant>
        <vt:i4>0</vt:i4>
      </vt:variant>
      <vt:variant>
        <vt:i4>5</vt:i4>
      </vt:variant>
      <vt:variant>
        <vt:lpwstr/>
      </vt:variant>
      <vt:variant>
        <vt:lpwstr>_Toc18175035</vt:lpwstr>
      </vt:variant>
      <vt:variant>
        <vt:i4>1835062</vt:i4>
      </vt:variant>
      <vt:variant>
        <vt:i4>1220</vt:i4>
      </vt:variant>
      <vt:variant>
        <vt:i4>0</vt:i4>
      </vt:variant>
      <vt:variant>
        <vt:i4>5</vt:i4>
      </vt:variant>
      <vt:variant>
        <vt:lpwstr/>
      </vt:variant>
      <vt:variant>
        <vt:lpwstr>_Toc18175034</vt:lpwstr>
      </vt:variant>
      <vt:variant>
        <vt:i4>1769526</vt:i4>
      </vt:variant>
      <vt:variant>
        <vt:i4>1214</vt:i4>
      </vt:variant>
      <vt:variant>
        <vt:i4>0</vt:i4>
      </vt:variant>
      <vt:variant>
        <vt:i4>5</vt:i4>
      </vt:variant>
      <vt:variant>
        <vt:lpwstr/>
      </vt:variant>
      <vt:variant>
        <vt:lpwstr>_Toc18175033</vt:lpwstr>
      </vt:variant>
      <vt:variant>
        <vt:i4>1703990</vt:i4>
      </vt:variant>
      <vt:variant>
        <vt:i4>1208</vt:i4>
      </vt:variant>
      <vt:variant>
        <vt:i4>0</vt:i4>
      </vt:variant>
      <vt:variant>
        <vt:i4>5</vt:i4>
      </vt:variant>
      <vt:variant>
        <vt:lpwstr/>
      </vt:variant>
      <vt:variant>
        <vt:lpwstr>_Toc18175032</vt:lpwstr>
      </vt:variant>
      <vt:variant>
        <vt:i4>1638454</vt:i4>
      </vt:variant>
      <vt:variant>
        <vt:i4>1202</vt:i4>
      </vt:variant>
      <vt:variant>
        <vt:i4>0</vt:i4>
      </vt:variant>
      <vt:variant>
        <vt:i4>5</vt:i4>
      </vt:variant>
      <vt:variant>
        <vt:lpwstr/>
      </vt:variant>
      <vt:variant>
        <vt:lpwstr>_Toc18175031</vt:lpwstr>
      </vt:variant>
      <vt:variant>
        <vt:i4>1572918</vt:i4>
      </vt:variant>
      <vt:variant>
        <vt:i4>1196</vt:i4>
      </vt:variant>
      <vt:variant>
        <vt:i4>0</vt:i4>
      </vt:variant>
      <vt:variant>
        <vt:i4>5</vt:i4>
      </vt:variant>
      <vt:variant>
        <vt:lpwstr/>
      </vt:variant>
      <vt:variant>
        <vt:lpwstr>_Toc18175030</vt:lpwstr>
      </vt:variant>
      <vt:variant>
        <vt:i4>1114167</vt:i4>
      </vt:variant>
      <vt:variant>
        <vt:i4>1190</vt:i4>
      </vt:variant>
      <vt:variant>
        <vt:i4>0</vt:i4>
      </vt:variant>
      <vt:variant>
        <vt:i4>5</vt:i4>
      </vt:variant>
      <vt:variant>
        <vt:lpwstr/>
      </vt:variant>
      <vt:variant>
        <vt:lpwstr>_Toc18175029</vt:lpwstr>
      </vt:variant>
      <vt:variant>
        <vt:i4>1048631</vt:i4>
      </vt:variant>
      <vt:variant>
        <vt:i4>1184</vt:i4>
      </vt:variant>
      <vt:variant>
        <vt:i4>0</vt:i4>
      </vt:variant>
      <vt:variant>
        <vt:i4>5</vt:i4>
      </vt:variant>
      <vt:variant>
        <vt:lpwstr/>
      </vt:variant>
      <vt:variant>
        <vt:lpwstr>_Toc18175028</vt:lpwstr>
      </vt:variant>
      <vt:variant>
        <vt:i4>2031671</vt:i4>
      </vt:variant>
      <vt:variant>
        <vt:i4>1178</vt:i4>
      </vt:variant>
      <vt:variant>
        <vt:i4>0</vt:i4>
      </vt:variant>
      <vt:variant>
        <vt:i4>5</vt:i4>
      </vt:variant>
      <vt:variant>
        <vt:lpwstr/>
      </vt:variant>
      <vt:variant>
        <vt:lpwstr>_Toc18175027</vt:lpwstr>
      </vt:variant>
      <vt:variant>
        <vt:i4>1966135</vt:i4>
      </vt:variant>
      <vt:variant>
        <vt:i4>1172</vt:i4>
      </vt:variant>
      <vt:variant>
        <vt:i4>0</vt:i4>
      </vt:variant>
      <vt:variant>
        <vt:i4>5</vt:i4>
      </vt:variant>
      <vt:variant>
        <vt:lpwstr/>
      </vt:variant>
      <vt:variant>
        <vt:lpwstr>_Toc18175026</vt:lpwstr>
      </vt:variant>
      <vt:variant>
        <vt:i4>1900599</vt:i4>
      </vt:variant>
      <vt:variant>
        <vt:i4>1166</vt:i4>
      </vt:variant>
      <vt:variant>
        <vt:i4>0</vt:i4>
      </vt:variant>
      <vt:variant>
        <vt:i4>5</vt:i4>
      </vt:variant>
      <vt:variant>
        <vt:lpwstr/>
      </vt:variant>
      <vt:variant>
        <vt:lpwstr>_Toc18175025</vt:lpwstr>
      </vt:variant>
      <vt:variant>
        <vt:i4>1835063</vt:i4>
      </vt:variant>
      <vt:variant>
        <vt:i4>1160</vt:i4>
      </vt:variant>
      <vt:variant>
        <vt:i4>0</vt:i4>
      </vt:variant>
      <vt:variant>
        <vt:i4>5</vt:i4>
      </vt:variant>
      <vt:variant>
        <vt:lpwstr/>
      </vt:variant>
      <vt:variant>
        <vt:lpwstr>_Toc18175024</vt:lpwstr>
      </vt:variant>
      <vt:variant>
        <vt:i4>1769527</vt:i4>
      </vt:variant>
      <vt:variant>
        <vt:i4>1154</vt:i4>
      </vt:variant>
      <vt:variant>
        <vt:i4>0</vt:i4>
      </vt:variant>
      <vt:variant>
        <vt:i4>5</vt:i4>
      </vt:variant>
      <vt:variant>
        <vt:lpwstr/>
      </vt:variant>
      <vt:variant>
        <vt:lpwstr>_Toc18175023</vt:lpwstr>
      </vt:variant>
      <vt:variant>
        <vt:i4>1703991</vt:i4>
      </vt:variant>
      <vt:variant>
        <vt:i4>1148</vt:i4>
      </vt:variant>
      <vt:variant>
        <vt:i4>0</vt:i4>
      </vt:variant>
      <vt:variant>
        <vt:i4>5</vt:i4>
      </vt:variant>
      <vt:variant>
        <vt:lpwstr/>
      </vt:variant>
      <vt:variant>
        <vt:lpwstr>_Toc18175022</vt:lpwstr>
      </vt:variant>
      <vt:variant>
        <vt:i4>1638455</vt:i4>
      </vt:variant>
      <vt:variant>
        <vt:i4>1142</vt:i4>
      </vt:variant>
      <vt:variant>
        <vt:i4>0</vt:i4>
      </vt:variant>
      <vt:variant>
        <vt:i4>5</vt:i4>
      </vt:variant>
      <vt:variant>
        <vt:lpwstr/>
      </vt:variant>
      <vt:variant>
        <vt:lpwstr>_Toc18175021</vt:lpwstr>
      </vt:variant>
      <vt:variant>
        <vt:i4>1572919</vt:i4>
      </vt:variant>
      <vt:variant>
        <vt:i4>1136</vt:i4>
      </vt:variant>
      <vt:variant>
        <vt:i4>0</vt:i4>
      </vt:variant>
      <vt:variant>
        <vt:i4>5</vt:i4>
      </vt:variant>
      <vt:variant>
        <vt:lpwstr/>
      </vt:variant>
      <vt:variant>
        <vt:lpwstr>_Toc18175020</vt:lpwstr>
      </vt:variant>
      <vt:variant>
        <vt:i4>1114164</vt:i4>
      </vt:variant>
      <vt:variant>
        <vt:i4>1130</vt:i4>
      </vt:variant>
      <vt:variant>
        <vt:i4>0</vt:i4>
      </vt:variant>
      <vt:variant>
        <vt:i4>5</vt:i4>
      </vt:variant>
      <vt:variant>
        <vt:lpwstr/>
      </vt:variant>
      <vt:variant>
        <vt:lpwstr>_Toc18175019</vt:lpwstr>
      </vt:variant>
      <vt:variant>
        <vt:i4>1048628</vt:i4>
      </vt:variant>
      <vt:variant>
        <vt:i4>1124</vt:i4>
      </vt:variant>
      <vt:variant>
        <vt:i4>0</vt:i4>
      </vt:variant>
      <vt:variant>
        <vt:i4>5</vt:i4>
      </vt:variant>
      <vt:variant>
        <vt:lpwstr/>
      </vt:variant>
      <vt:variant>
        <vt:lpwstr>_Toc18175018</vt:lpwstr>
      </vt:variant>
      <vt:variant>
        <vt:i4>2031668</vt:i4>
      </vt:variant>
      <vt:variant>
        <vt:i4>1118</vt:i4>
      </vt:variant>
      <vt:variant>
        <vt:i4>0</vt:i4>
      </vt:variant>
      <vt:variant>
        <vt:i4>5</vt:i4>
      </vt:variant>
      <vt:variant>
        <vt:lpwstr/>
      </vt:variant>
      <vt:variant>
        <vt:lpwstr>_Toc18175017</vt:lpwstr>
      </vt:variant>
      <vt:variant>
        <vt:i4>1966132</vt:i4>
      </vt:variant>
      <vt:variant>
        <vt:i4>1112</vt:i4>
      </vt:variant>
      <vt:variant>
        <vt:i4>0</vt:i4>
      </vt:variant>
      <vt:variant>
        <vt:i4>5</vt:i4>
      </vt:variant>
      <vt:variant>
        <vt:lpwstr/>
      </vt:variant>
      <vt:variant>
        <vt:lpwstr>_Toc18175016</vt:lpwstr>
      </vt:variant>
      <vt:variant>
        <vt:i4>1900596</vt:i4>
      </vt:variant>
      <vt:variant>
        <vt:i4>1106</vt:i4>
      </vt:variant>
      <vt:variant>
        <vt:i4>0</vt:i4>
      </vt:variant>
      <vt:variant>
        <vt:i4>5</vt:i4>
      </vt:variant>
      <vt:variant>
        <vt:lpwstr/>
      </vt:variant>
      <vt:variant>
        <vt:lpwstr>_Toc18175015</vt:lpwstr>
      </vt:variant>
      <vt:variant>
        <vt:i4>1835060</vt:i4>
      </vt:variant>
      <vt:variant>
        <vt:i4>1100</vt:i4>
      </vt:variant>
      <vt:variant>
        <vt:i4>0</vt:i4>
      </vt:variant>
      <vt:variant>
        <vt:i4>5</vt:i4>
      </vt:variant>
      <vt:variant>
        <vt:lpwstr/>
      </vt:variant>
      <vt:variant>
        <vt:lpwstr>_Toc18175014</vt:lpwstr>
      </vt:variant>
      <vt:variant>
        <vt:i4>1769524</vt:i4>
      </vt:variant>
      <vt:variant>
        <vt:i4>1094</vt:i4>
      </vt:variant>
      <vt:variant>
        <vt:i4>0</vt:i4>
      </vt:variant>
      <vt:variant>
        <vt:i4>5</vt:i4>
      </vt:variant>
      <vt:variant>
        <vt:lpwstr/>
      </vt:variant>
      <vt:variant>
        <vt:lpwstr>_Toc18175013</vt:lpwstr>
      </vt:variant>
      <vt:variant>
        <vt:i4>1703988</vt:i4>
      </vt:variant>
      <vt:variant>
        <vt:i4>1088</vt:i4>
      </vt:variant>
      <vt:variant>
        <vt:i4>0</vt:i4>
      </vt:variant>
      <vt:variant>
        <vt:i4>5</vt:i4>
      </vt:variant>
      <vt:variant>
        <vt:lpwstr/>
      </vt:variant>
      <vt:variant>
        <vt:lpwstr>_Toc18175012</vt:lpwstr>
      </vt:variant>
      <vt:variant>
        <vt:i4>1638452</vt:i4>
      </vt:variant>
      <vt:variant>
        <vt:i4>1082</vt:i4>
      </vt:variant>
      <vt:variant>
        <vt:i4>0</vt:i4>
      </vt:variant>
      <vt:variant>
        <vt:i4>5</vt:i4>
      </vt:variant>
      <vt:variant>
        <vt:lpwstr/>
      </vt:variant>
      <vt:variant>
        <vt:lpwstr>_Toc18175011</vt:lpwstr>
      </vt:variant>
      <vt:variant>
        <vt:i4>1572916</vt:i4>
      </vt:variant>
      <vt:variant>
        <vt:i4>1076</vt:i4>
      </vt:variant>
      <vt:variant>
        <vt:i4>0</vt:i4>
      </vt:variant>
      <vt:variant>
        <vt:i4>5</vt:i4>
      </vt:variant>
      <vt:variant>
        <vt:lpwstr/>
      </vt:variant>
      <vt:variant>
        <vt:lpwstr>_Toc18175010</vt:lpwstr>
      </vt:variant>
      <vt:variant>
        <vt:i4>1114165</vt:i4>
      </vt:variant>
      <vt:variant>
        <vt:i4>1070</vt:i4>
      </vt:variant>
      <vt:variant>
        <vt:i4>0</vt:i4>
      </vt:variant>
      <vt:variant>
        <vt:i4>5</vt:i4>
      </vt:variant>
      <vt:variant>
        <vt:lpwstr/>
      </vt:variant>
      <vt:variant>
        <vt:lpwstr>_Toc18175009</vt:lpwstr>
      </vt:variant>
      <vt:variant>
        <vt:i4>1048629</vt:i4>
      </vt:variant>
      <vt:variant>
        <vt:i4>1064</vt:i4>
      </vt:variant>
      <vt:variant>
        <vt:i4>0</vt:i4>
      </vt:variant>
      <vt:variant>
        <vt:i4>5</vt:i4>
      </vt:variant>
      <vt:variant>
        <vt:lpwstr/>
      </vt:variant>
      <vt:variant>
        <vt:lpwstr>_Toc18175008</vt:lpwstr>
      </vt:variant>
      <vt:variant>
        <vt:i4>2031669</vt:i4>
      </vt:variant>
      <vt:variant>
        <vt:i4>1058</vt:i4>
      </vt:variant>
      <vt:variant>
        <vt:i4>0</vt:i4>
      </vt:variant>
      <vt:variant>
        <vt:i4>5</vt:i4>
      </vt:variant>
      <vt:variant>
        <vt:lpwstr/>
      </vt:variant>
      <vt:variant>
        <vt:lpwstr>_Toc18175007</vt:lpwstr>
      </vt:variant>
      <vt:variant>
        <vt:i4>1966133</vt:i4>
      </vt:variant>
      <vt:variant>
        <vt:i4>1052</vt:i4>
      </vt:variant>
      <vt:variant>
        <vt:i4>0</vt:i4>
      </vt:variant>
      <vt:variant>
        <vt:i4>5</vt:i4>
      </vt:variant>
      <vt:variant>
        <vt:lpwstr/>
      </vt:variant>
      <vt:variant>
        <vt:lpwstr>_Toc18175006</vt:lpwstr>
      </vt:variant>
      <vt:variant>
        <vt:i4>1900597</vt:i4>
      </vt:variant>
      <vt:variant>
        <vt:i4>1046</vt:i4>
      </vt:variant>
      <vt:variant>
        <vt:i4>0</vt:i4>
      </vt:variant>
      <vt:variant>
        <vt:i4>5</vt:i4>
      </vt:variant>
      <vt:variant>
        <vt:lpwstr/>
      </vt:variant>
      <vt:variant>
        <vt:lpwstr>_Toc18175005</vt:lpwstr>
      </vt:variant>
      <vt:variant>
        <vt:i4>1835061</vt:i4>
      </vt:variant>
      <vt:variant>
        <vt:i4>1040</vt:i4>
      </vt:variant>
      <vt:variant>
        <vt:i4>0</vt:i4>
      </vt:variant>
      <vt:variant>
        <vt:i4>5</vt:i4>
      </vt:variant>
      <vt:variant>
        <vt:lpwstr/>
      </vt:variant>
      <vt:variant>
        <vt:lpwstr>_Toc18175004</vt:lpwstr>
      </vt:variant>
      <vt:variant>
        <vt:i4>1769525</vt:i4>
      </vt:variant>
      <vt:variant>
        <vt:i4>1034</vt:i4>
      </vt:variant>
      <vt:variant>
        <vt:i4>0</vt:i4>
      </vt:variant>
      <vt:variant>
        <vt:i4>5</vt:i4>
      </vt:variant>
      <vt:variant>
        <vt:lpwstr/>
      </vt:variant>
      <vt:variant>
        <vt:lpwstr>_Toc18175003</vt:lpwstr>
      </vt:variant>
      <vt:variant>
        <vt:i4>1703989</vt:i4>
      </vt:variant>
      <vt:variant>
        <vt:i4>1028</vt:i4>
      </vt:variant>
      <vt:variant>
        <vt:i4>0</vt:i4>
      </vt:variant>
      <vt:variant>
        <vt:i4>5</vt:i4>
      </vt:variant>
      <vt:variant>
        <vt:lpwstr/>
      </vt:variant>
      <vt:variant>
        <vt:lpwstr>_Toc18175002</vt:lpwstr>
      </vt:variant>
      <vt:variant>
        <vt:i4>1638453</vt:i4>
      </vt:variant>
      <vt:variant>
        <vt:i4>1022</vt:i4>
      </vt:variant>
      <vt:variant>
        <vt:i4>0</vt:i4>
      </vt:variant>
      <vt:variant>
        <vt:i4>5</vt:i4>
      </vt:variant>
      <vt:variant>
        <vt:lpwstr/>
      </vt:variant>
      <vt:variant>
        <vt:lpwstr>_Toc18175001</vt:lpwstr>
      </vt:variant>
      <vt:variant>
        <vt:i4>1572917</vt:i4>
      </vt:variant>
      <vt:variant>
        <vt:i4>1016</vt:i4>
      </vt:variant>
      <vt:variant>
        <vt:i4>0</vt:i4>
      </vt:variant>
      <vt:variant>
        <vt:i4>5</vt:i4>
      </vt:variant>
      <vt:variant>
        <vt:lpwstr/>
      </vt:variant>
      <vt:variant>
        <vt:lpwstr>_Toc18175000</vt:lpwstr>
      </vt:variant>
      <vt:variant>
        <vt:i4>1572925</vt:i4>
      </vt:variant>
      <vt:variant>
        <vt:i4>1010</vt:i4>
      </vt:variant>
      <vt:variant>
        <vt:i4>0</vt:i4>
      </vt:variant>
      <vt:variant>
        <vt:i4>5</vt:i4>
      </vt:variant>
      <vt:variant>
        <vt:lpwstr/>
      </vt:variant>
      <vt:variant>
        <vt:lpwstr>_Toc18174999</vt:lpwstr>
      </vt:variant>
      <vt:variant>
        <vt:i4>1638461</vt:i4>
      </vt:variant>
      <vt:variant>
        <vt:i4>1004</vt:i4>
      </vt:variant>
      <vt:variant>
        <vt:i4>0</vt:i4>
      </vt:variant>
      <vt:variant>
        <vt:i4>5</vt:i4>
      </vt:variant>
      <vt:variant>
        <vt:lpwstr/>
      </vt:variant>
      <vt:variant>
        <vt:lpwstr>_Toc18174998</vt:lpwstr>
      </vt:variant>
      <vt:variant>
        <vt:i4>1441853</vt:i4>
      </vt:variant>
      <vt:variant>
        <vt:i4>998</vt:i4>
      </vt:variant>
      <vt:variant>
        <vt:i4>0</vt:i4>
      </vt:variant>
      <vt:variant>
        <vt:i4>5</vt:i4>
      </vt:variant>
      <vt:variant>
        <vt:lpwstr/>
      </vt:variant>
      <vt:variant>
        <vt:lpwstr>_Toc18174997</vt:lpwstr>
      </vt:variant>
      <vt:variant>
        <vt:i4>1507389</vt:i4>
      </vt:variant>
      <vt:variant>
        <vt:i4>992</vt:i4>
      </vt:variant>
      <vt:variant>
        <vt:i4>0</vt:i4>
      </vt:variant>
      <vt:variant>
        <vt:i4>5</vt:i4>
      </vt:variant>
      <vt:variant>
        <vt:lpwstr/>
      </vt:variant>
      <vt:variant>
        <vt:lpwstr>_Toc18174996</vt:lpwstr>
      </vt:variant>
      <vt:variant>
        <vt:i4>1310781</vt:i4>
      </vt:variant>
      <vt:variant>
        <vt:i4>986</vt:i4>
      </vt:variant>
      <vt:variant>
        <vt:i4>0</vt:i4>
      </vt:variant>
      <vt:variant>
        <vt:i4>5</vt:i4>
      </vt:variant>
      <vt:variant>
        <vt:lpwstr/>
      </vt:variant>
      <vt:variant>
        <vt:lpwstr>_Toc18174995</vt:lpwstr>
      </vt:variant>
      <vt:variant>
        <vt:i4>1376317</vt:i4>
      </vt:variant>
      <vt:variant>
        <vt:i4>980</vt:i4>
      </vt:variant>
      <vt:variant>
        <vt:i4>0</vt:i4>
      </vt:variant>
      <vt:variant>
        <vt:i4>5</vt:i4>
      </vt:variant>
      <vt:variant>
        <vt:lpwstr/>
      </vt:variant>
      <vt:variant>
        <vt:lpwstr>_Toc18174994</vt:lpwstr>
      </vt:variant>
      <vt:variant>
        <vt:i4>1179709</vt:i4>
      </vt:variant>
      <vt:variant>
        <vt:i4>974</vt:i4>
      </vt:variant>
      <vt:variant>
        <vt:i4>0</vt:i4>
      </vt:variant>
      <vt:variant>
        <vt:i4>5</vt:i4>
      </vt:variant>
      <vt:variant>
        <vt:lpwstr/>
      </vt:variant>
      <vt:variant>
        <vt:lpwstr>_Toc18174993</vt:lpwstr>
      </vt:variant>
      <vt:variant>
        <vt:i4>1245245</vt:i4>
      </vt:variant>
      <vt:variant>
        <vt:i4>968</vt:i4>
      </vt:variant>
      <vt:variant>
        <vt:i4>0</vt:i4>
      </vt:variant>
      <vt:variant>
        <vt:i4>5</vt:i4>
      </vt:variant>
      <vt:variant>
        <vt:lpwstr/>
      </vt:variant>
      <vt:variant>
        <vt:lpwstr>_Toc18174992</vt:lpwstr>
      </vt:variant>
      <vt:variant>
        <vt:i4>1048637</vt:i4>
      </vt:variant>
      <vt:variant>
        <vt:i4>962</vt:i4>
      </vt:variant>
      <vt:variant>
        <vt:i4>0</vt:i4>
      </vt:variant>
      <vt:variant>
        <vt:i4>5</vt:i4>
      </vt:variant>
      <vt:variant>
        <vt:lpwstr/>
      </vt:variant>
      <vt:variant>
        <vt:lpwstr>_Toc18174991</vt:lpwstr>
      </vt:variant>
      <vt:variant>
        <vt:i4>1114173</vt:i4>
      </vt:variant>
      <vt:variant>
        <vt:i4>956</vt:i4>
      </vt:variant>
      <vt:variant>
        <vt:i4>0</vt:i4>
      </vt:variant>
      <vt:variant>
        <vt:i4>5</vt:i4>
      </vt:variant>
      <vt:variant>
        <vt:lpwstr/>
      </vt:variant>
      <vt:variant>
        <vt:lpwstr>_Toc18174990</vt:lpwstr>
      </vt:variant>
      <vt:variant>
        <vt:i4>1572924</vt:i4>
      </vt:variant>
      <vt:variant>
        <vt:i4>950</vt:i4>
      </vt:variant>
      <vt:variant>
        <vt:i4>0</vt:i4>
      </vt:variant>
      <vt:variant>
        <vt:i4>5</vt:i4>
      </vt:variant>
      <vt:variant>
        <vt:lpwstr/>
      </vt:variant>
      <vt:variant>
        <vt:lpwstr>_Toc18174989</vt:lpwstr>
      </vt:variant>
      <vt:variant>
        <vt:i4>1638460</vt:i4>
      </vt:variant>
      <vt:variant>
        <vt:i4>944</vt:i4>
      </vt:variant>
      <vt:variant>
        <vt:i4>0</vt:i4>
      </vt:variant>
      <vt:variant>
        <vt:i4>5</vt:i4>
      </vt:variant>
      <vt:variant>
        <vt:lpwstr/>
      </vt:variant>
      <vt:variant>
        <vt:lpwstr>_Toc18174988</vt:lpwstr>
      </vt:variant>
      <vt:variant>
        <vt:i4>1441852</vt:i4>
      </vt:variant>
      <vt:variant>
        <vt:i4>938</vt:i4>
      </vt:variant>
      <vt:variant>
        <vt:i4>0</vt:i4>
      </vt:variant>
      <vt:variant>
        <vt:i4>5</vt:i4>
      </vt:variant>
      <vt:variant>
        <vt:lpwstr/>
      </vt:variant>
      <vt:variant>
        <vt:lpwstr>_Toc18174987</vt:lpwstr>
      </vt:variant>
      <vt:variant>
        <vt:i4>1507388</vt:i4>
      </vt:variant>
      <vt:variant>
        <vt:i4>932</vt:i4>
      </vt:variant>
      <vt:variant>
        <vt:i4>0</vt:i4>
      </vt:variant>
      <vt:variant>
        <vt:i4>5</vt:i4>
      </vt:variant>
      <vt:variant>
        <vt:lpwstr/>
      </vt:variant>
      <vt:variant>
        <vt:lpwstr>_Toc18174986</vt:lpwstr>
      </vt:variant>
      <vt:variant>
        <vt:i4>1310780</vt:i4>
      </vt:variant>
      <vt:variant>
        <vt:i4>926</vt:i4>
      </vt:variant>
      <vt:variant>
        <vt:i4>0</vt:i4>
      </vt:variant>
      <vt:variant>
        <vt:i4>5</vt:i4>
      </vt:variant>
      <vt:variant>
        <vt:lpwstr/>
      </vt:variant>
      <vt:variant>
        <vt:lpwstr>_Toc18174985</vt:lpwstr>
      </vt:variant>
      <vt:variant>
        <vt:i4>1376316</vt:i4>
      </vt:variant>
      <vt:variant>
        <vt:i4>920</vt:i4>
      </vt:variant>
      <vt:variant>
        <vt:i4>0</vt:i4>
      </vt:variant>
      <vt:variant>
        <vt:i4>5</vt:i4>
      </vt:variant>
      <vt:variant>
        <vt:lpwstr/>
      </vt:variant>
      <vt:variant>
        <vt:lpwstr>_Toc18174984</vt:lpwstr>
      </vt:variant>
      <vt:variant>
        <vt:i4>1179708</vt:i4>
      </vt:variant>
      <vt:variant>
        <vt:i4>914</vt:i4>
      </vt:variant>
      <vt:variant>
        <vt:i4>0</vt:i4>
      </vt:variant>
      <vt:variant>
        <vt:i4>5</vt:i4>
      </vt:variant>
      <vt:variant>
        <vt:lpwstr/>
      </vt:variant>
      <vt:variant>
        <vt:lpwstr>_Toc18174983</vt:lpwstr>
      </vt:variant>
      <vt:variant>
        <vt:i4>1245244</vt:i4>
      </vt:variant>
      <vt:variant>
        <vt:i4>908</vt:i4>
      </vt:variant>
      <vt:variant>
        <vt:i4>0</vt:i4>
      </vt:variant>
      <vt:variant>
        <vt:i4>5</vt:i4>
      </vt:variant>
      <vt:variant>
        <vt:lpwstr/>
      </vt:variant>
      <vt:variant>
        <vt:lpwstr>_Toc18174982</vt:lpwstr>
      </vt:variant>
      <vt:variant>
        <vt:i4>1048636</vt:i4>
      </vt:variant>
      <vt:variant>
        <vt:i4>902</vt:i4>
      </vt:variant>
      <vt:variant>
        <vt:i4>0</vt:i4>
      </vt:variant>
      <vt:variant>
        <vt:i4>5</vt:i4>
      </vt:variant>
      <vt:variant>
        <vt:lpwstr/>
      </vt:variant>
      <vt:variant>
        <vt:lpwstr>_Toc18174981</vt:lpwstr>
      </vt:variant>
      <vt:variant>
        <vt:i4>1114172</vt:i4>
      </vt:variant>
      <vt:variant>
        <vt:i4>896</vt:i4>
      </vt:variant>
      <vt:variant>
        <vt:i4>0</vt:i4>
      </vt:variant>
      <vt:variant>
        <vt:i4>5</vt:i4>
      </vt:variant>
      <vt:variant>
        <vt:lpwstr/>
      </vt:variant>
      <vt:variant>
        <vt:lpwstr>_Toc18174980</vt:lpwstr>
      </vt:variant>
      <vt:variant>
        <vt:i4>1572915</vt:i4>
      </vt:variant>
      <vt:variant>
        <vt:i4>890</vt:i4>
      </vt:variant>
      <vt:variant>
        <vt:i4>0</vt:i4>
      </vt:variant>
      <vt:variant>
        <vt:i4>5</vt:i4>
      </vt:variant>
      <vt:variant>
        <vt:lpwstr/>
      </vt:variant>
      <vt:variant>
        <vt:lpwstr>_Toc18174979</vt:lpwstr>
      </vt:variant>
      <vt:variant>
        <vt:i4>1638451</vt:i4>
      </vt:variant>
      <vt:variant>
        <vt:i4>884</vt:i4>
      </vt:variant>
      <vt:variant>
        <vt:i4>0</vt:i4>
      </vt:variant>
      <vt:variant>
        <vt:i4>5</vt:i4>
      </vt:variant>
      <vt:variant>
        <vt:lpwstr/>
      </vt:variant>
      <vt:variant>
        <vt:lpwstr>_Toc18174978</vt:lpwstr>
      </vt:variant>
      <vt:variant>
        <vt:i4>1441843</vt:i4>
      </vt:variant>
      <vt:variant>
        <vt:i4>878</vt:i4>
      </vt:variant>
      <vt:variant>
        <vt:i4>0</vt:i4>
      </vt:variant>
      <vt:variant>
        <vt:i4>5</vt:i4>
      </vt:variant>
      <vt:variant>
        <vt:lpwstr/>
      </vt:variant>
      <vt:variant>
        <vt:lpwstr>_Toc18174977</vt:lpwstr>
      </vt:variant>
      <vt:variant>
        <vt:i4>1507379</vt:i4>
      </vt:variant>
      <vt:variant>
        <vt:i4>872</vt:i4>
      </vt:variant>
      <vt:variant>
        <vt:i4>0</vt:i4>
      </vt:variant>
      <vt:variant>
        <vt:i4>5</vt:i4>
      </vt:variant>
      <vt:variant>
        <vt:lpwstr/>
      </vt:variant>
      <vt:variant>
        <vt:lpwstr>_Toc18174976</vt:lpwstr>
      </vt:variant>
      <vt:variant>
        <vt:i4>1310771</vt:i4>
      </vt:variant>
      <vt:variant>
        <vt:i4>866</vt:i4>
      </vt:variant>
      <vt:variant>
        <vt:i4>0</vt:i4>
      </vt:variant>
      <vt:variant>
        <vt:i4>5</vt:i4>
      </vt:variant>
      <vt:variant>
        <vt:lpwstr/>
      </vt:variant>
      <vt:variant>
        <vt:lpwstr>_Toc18174975</vt:lpwstr>
      </vt:variant>
      <vt:variant>
        <vt:i4>1376307</vt:i4>
      </vt:variant>
      <vt:variant>
        <vt:i4>860</vt:i4>
      </vt:variant>
      <vt:variant>
        <vt:i4>0</vt:i4>
      </vt:variant>
      <vt:variant>
        <vt:i4>5</vt:i4>
      </vt:variant>
      <vt:variant>
        <vt:lpwstr/>
      </vt:variant>
      <vt:variant>
        <vt:lpwstr>_Toc18174974</vt:lpwstr>
      </vt:variant>
      <vt:variant>
        <vt:i4>1179699</vt:i4>
      </vt:variant>
      <vt:variant>
        <vt:i4>854</vt:i4>
      </vt:variant>
      <vt:variant>
        <vt:i4>0</vt:i4>
      </vt:variant>
      <vt:variant>
        <vt:i4>5</vt:i4>
      </vt:variant>
      <vt:variant>
        <vt:lpwstr/>
      </vt:variant>
      <vt:variant>
        <vt:lpwstr>_Toc18174973</vt:lpwstr>
      </vt:variant>
      <vt:variant>
        <vt:i4>1245235</vt:i4>
      </vt:variant>
      <vt:variant>
        <vt:i4>848</vt:i4>
      </vt:variant>
      <vt:variant>
        <vt:i4>0</vt:i4>
      </vt:variant>
      <vt:variant>
        <vt:i4>5</vt:i4>
      </vt:variant>
      <vt:variant>
        <vt:lpwstr/>
      </vt:variant>
      <vt:variant>
        <vt:lpwstr>_Toc18174972</vt:lpwstr>
      </vt:variant>
      <vt:variant>
        <vt:i4>1048627</vt:i4>
      </vt:variant>
      <vt:variant>
        <vt:i4>842</vt:i4>
      </vt:variant>
      <vt:variant>
        <vt:i4>0</vt:i4>
      </vt:variant>
      <vt:variant>
        <vt:i4>5</vt:i4>
      </vt:variant>
      <vt:variant>
        <vt:lpwstr/>
      </vt:variant>
      <vt:variant>
        <vt:lpwstr>_Toc18174971</vt:lpwstr>
      </vt:variant>
      <vt:variant>
        <vt:i4>1114163</vt:i4>
      </vt:variant>
      <vt:variant>
        <vt:i4>836</vt:i4>
      </vt:variant>
      <vt:variant>
        <vt:i4>0</vt:i4>
      </vt:variant>
      <vt:variant>
        <vt:i4>5</vt:i4>
      </vt:variant>
      <vt:variant>
        <vt:lpwstr/>
      </vt:variant>
      <vt:variant>
        <vt:lpwstr>_Toc18174970</vt:lpwstr>
      </vt:variant>
      <vt:variant>
        <vt:i4>1572914</vt:i4>
      </vt:variant>
      <vt:variant>
        <vt:i4>830</vt:i4>
      </vt:variant>
      <vt:variant>
        <vt:i4>0</vt:i4>
      </vt:variant>
      <vt:variant>
        <vt:i4>5</vt:i4>
      </vt:variant>
      <vt:variant>
        <vt:lpwstr/>
      </vt:variant>
      <vt:variant>
        <vt:lpwstr>_Toc18174969</vt:lpwstr>
      </vt:variant>
      <vt:variant>
        <vt:i4>1638450</vt:i4>
      </vt:variant>
      <vt:variant>
        <vt:i4>824</vt:i4>
      </vt:variant>
      <vt:variant>
        <vt:i4>0</vt:i4>
      </vt:variant>
      <vt:variant>
        <vt:i4>5</vt:i4>
      </vt:variant>
      <vt:variant>
        <vt:lpwstr/>
      </vt:variant>
      <vt:variant>
        <vt:lpwstr>_Toc18174968</vt:lpwstr>
      </vt:variant>
      <vt:variant>
        <vt:i4>1441842</vt:i4>
      </vt:variant>
      <vt:variant>
        <vt:i4>818</vt:i4>
      </vt:variant>
      <vt:variant>
        <vt:i4>0</vt:i4>
      </vt:variant>
      <vt:variant>
        <vt:i4>5</vt:i4>
      </vt:variant>
      <vt:variant>
        <vt:lpwstr/>
      </vt:variant>
      <vt:variant>
        <vt:lpwstr>_Toc18174967</vt:lpwstr>
      </vt:variant>
      <vt:variant>
        <vt:i4>1507378</vt:i4>
      </vt:variant>
      <vt:variant>
        <vt:i4>812</vt:i4>
      </vt:variant>
      <vt:variant>
        <vt:i4>0</vt:i4>
      </vt:variant>
      <vt:variant>
        <vt:i4>5</vt:i4>
      </vt:variant>
      <vt:variant>
        <vt:lpwstr/>
      </vt:variant>
      <vt:variant>
        <vt:lpwstr>_Toc18174966</vt:lpwstr>
      </vt:variant>
      <vt:variant>
        <vt:i4>1310770</vt:i4>
      </vt:variant>
      <vt:variant>
        <vt:i4>806</vt:i4>
      </vt:variant>
      <vt:variant>
        <vt:i4>0</vt:i4>
      </vt:variant>
      <vt:variant>
        <vt:i4>5</vt:i4>
      </vt:variant>
      <vt:variant>
        <vt:lpwstr/>
      </vt:variant>
      <vt:variant>
        <vt:lpwstr>_Toc18174965</vt:lpwstr>
      </vt:variant>
      <vt:variant>
        <vt:i4>1376306</vt:i4>
      </vt:variant>
      <vt:variant>
        <vt:i4>800</vt:i4>
      </vt:variant>
      <vt:variant>
        <vt:i4>0</vt:i4>
      </vt:variant>
      <vt:variant>
        <vt:i4>5</vt:i4>
      </vt:variant>
      <vt:variant>
        <vt:lpwstr/>
      </vt:variant>
      <vt:variant>
        <vt:lpwstr>_Toc18174964</vt:lpwstr>
      </vt:variant>
      <vt:variant>
        <vt:i4>1179698</vt:i4>
      </vt:variant>
      <vt:variant>
        <vt:i4>794</vt:i4>
      </vt:variant>
      <vt:variant>
        <vt:i4>0</vt:i4>
      </vt:variant>
      <vt:variant>
        <vt:i4>5</vt:i4>
      </vt:variant>
      <vt:variant>
        <vt:lpwstr/>
      </vt:variant>
      <vt:variant>
        <vt:lpwstr>_Toc18174963</vt:lpwstr>
      </vt:variant>
      <vt:variant>
        <vt:i4>1245234</vt:i4>
      </vt:variant>
      <vt:variant>
        <vt:i4>788</vt:i4>
      </vt:variant>
      <vt:variant>
        <vt:i4>0</vt:i4>
      </vt:variant>
      <vt:variant>
        <vt:i4>5</vt:i4>
      </vt:variant>
      <vt:variant>
        <vt:lpwstr/>
      </vt:variant>
      <vt:variant>
        <vt:lpwstr>_Toc18174962</vt:lpwstr>
      </vt:variant>
      <vt:variant>
        <vt:i4>1048626</vt:i4>
      </vt:variant>
      <vt:variant>
        <vt:i4>782</vt:i4>
      </vt:variant>
      <vt:variant>
        <vt:i4>0</vt:i4>
      </vt:variant>
      <vt:variant>
        <vt:i4>5</vt:i4>
      </vt:variant>
      <vt:variant>
        <vt:lpwstr/>
      </vt:variant>
      <vt:variant>
        <vt:lpwstr>_Toc18174961</vt:lpwstr>
      </vt:variant>
      <vt:variant>
        <vt:i4>1114162</vt:i4>
      </vt:variant>
      <vt:variant>
        <vt:i4>776</vt:i4>
      </vt:variant>
      <vt:variant>
        <vt:i4>0</vt:i4>
      </vt:variant>
      <vt:variant>
        <vt:i4>5</vt:i4>
      </vt:variant>
      <vt:variant>
        <vt:lpwstr/>
      </vt:variant>
      <vt:variant>
        <vt:lpwstr>_Toc18174960</vt:lpwstr>
      </vt:variant>
      <vt:variant>
        <vt:i4>1572913</vt:i4>
      </vt:variant>
      <vt:variant>
        <vt:i4>770</vt:i4>
      </vt:variant>
      <vt:variant>
        <vt:i4>0</vt:i4>
      </vt:variant>
      <vt:variant>
        <vt:i4>5</vt:i4>
      </vt:variant>
      <vt:variant>
        <vt:lpwstr/>
      </vt:variant>
      <vt:variant>
        <vt:lpwstr>_Toc18174959</vt:lpwstr>
      </vt:variant>
      <vt:variant>
        <vt:i4>1638449</vt:i4>
      </vt:variant>
      <vt:variant>
        <vt:i4>764</vt:i4>
      </vt:variant>
      <vt:variant>
        <vt:i4>0</vt:i4>
      </vt:variant>
      <vt:variant>
        <vt:i4>5</vt:i4>
      </vt:variant>
      <vt:variant>
        <vt:lpwstr/>
      </vt:variant>
      <vt:variant>
        <vt:lpwstr>_Toc18174958</vt:lpwstr>
      </vt:variant>
      <vt:variant>
        <vt:i4>1441841</vt:i4>
      </vt:variant>
      <vt:variant>
        <vt:i4>758</vt:i4>
      </vt:variant>
      <vt:variant>
        <vt:i4>0</vt:i4>
      </vt:variant>
      <vt:variant>
        <vt:i4>5</vt:i4>
      </vt:variant>
      <vt:variant>
        <vt:lpwstr/>
      </vt:variant>
      <vt:variant>
        <vt:lpwstr>_Toc18174957</vt:lpwstr>
      </vt:variant>
      <vt:variant>
        <vt:i4>1507377</vt:i4>
      </vt:variant>
      <vt:variant>
        <vt:i4>752</vt:i4>
      </vt:variant>
      <vt:variant>
        <vt:i4>0</vt:i4>
      </vt:variant>
      <vt:variant>
        <vt:i4>5</vt:i4>
      </vt:variant>
      <vt:variant>
        <vt:lpwstr/>
      </vt:variant>
      <vt:variant>
        <vt:lpwstr>_Toc18174956</vt:lpwstr>
      </vt:variant>
      <vt:variant>
        <vt:i4>1310769</vt:i4>
      </vt:variant>
      <vt:variant>
        <vt:i4>746</vt:i4>
      </vt:variant>
      <vt:variant>
        <vt:i4>0</vt:i4>
      </vt:variant>
      <vt:variant>
        <vt:i4>5</vt:i4>
      </vt:variant>
      <vt:variant>
        <vt:lpwstr/>
      </vt:variant>
      <vt:variant>
        <vt:lpwstr>_Toc18174955</vt:lpwstr>
      </vt:variant>
      <vt:variant>
        <vt:i4>1376305</vt:i4>
      </vt:variant>
      <vt:variant>
        <vt:i4>740</vt:i4>
      </vt:variant>
      <vt:variant>
        <vt:i4>0</vt:i4>
      </vt:variant>
      <vt:variant>
        <vt:i4>5</vt:i4>
      </vt:variant>
      <vt:variant>
        <vt:lpwstr/>
      </vt:variant>
      <vt:variant>
        <vt:lpwstr>_Toc18174954</vt:lpwstr>
      </vt:variant>
      <vt:variant>
        <vt:i4>1179697</vt:i4>
      </vt:variant>
      <vt:variant>
        <vt:i4>734</vt:i4>
      </vt:variant>
      <vt:variant>
        <vt:i4>0</vt:i4>
      </vt:variant>
      <vt:variant>
        <vt:i4>5</vt:i4>
      </vt:variant>
      <vt:variant>
        <vt:lpwstr/>
      </vt:variant>
      <vt:variant>
        <vt:lpwstr>_Toc18174953</vt:lpwstr>
      </vt:variant>
      <vt:variant>
        <vt:i4>1245233</vt:i4>
      </vt:variant>
      <vt:variant>
        <vt:i4>728</vt:i4>
      </vt:variant>
      <vt:variant>
        <vt:i4>0</vt:i4>
      </vt:variant>
      <vt:variant>
        <vt:i4>5</vt:i4>
      </vt:variant>
      <vt:variant>
        <vt:lpwstr/>
      </vt:variant>
      <vt:variant>
        <vt:lpwstr>_Toc18174952</vt:lpwstr>
      </vt:variant>
      <vt:variant>
        <vt:i4>1048625</vt:i4>
      </vt:variant>
      <vt:variant>
        <vt:i4>722</vt:i4>
      </vt:variant>
      <vt:variant>
        <vt:i4>0</vt:i4>
      </vt:variant>
      <vt:variant>
        <vt:i4>5</vt:i4>
      </vt:variant>
      <vt:variant>
        <vt:lpwstr/>
      </vt:variant>
      <vt:variant>
        <vt:lpwstr>_Toc18174951</vt:lpwstr>
      </vt:variant>
      <vt:variant>
        <vt:i4>1114161</vt:i4>
      </vt:variant>
      <vt:variant>
        <vt:i4>716</vt:i4>
      </vt:variant>
      <vt:variant>
        <vt:i4>0</vt:i4>
      </vt:variant>
      <vt:variant>
        <vt:i4>5</vt:i4>
      </vt:variant>
      <vt:variant>
        <vt:lpwstr/>
      </vt:variant>
      <vt:variant>
        <vt:lpwstr>_Toc18174950</vt:lpwstr>
      </vt:variant>
      <vt:variant>
        <vt:i4>1572912</vt:i4>
      </vt:variant>
      <vt:variant>
        <vt:i4>710</vt:i4>
      </vt:variant>
      <vt:variant>
        <vt:i4>0</vt:i4>
      </vt:variant>
      <vt:variant>
        <vt:i4>5</vt:i4>
      </vt:variant>
      <vt:variant>
        <vt:lpwstr/>
      </vt:variant>
      <vt:variant>
        <vt:lpwstr>_Toc18174949</vt:lpwstr>
      </vt:variant>
      <vt:variant>
        <vt:i4>1638448</vt:i4>
      </vt:variant>
      <vt:variant>
        <vt:i4>704</vt:i4>
      </vt:variant>
      <vt:variant>
        <vt:i4>0</vt:i4>
      </vt:variant>
      <vt:variant>
        <vt:i4>5</vt:i4>
      </vt:variant>
      <vt:variant>
        <vt:lpwstr/>
      </vt:variant>
      <vt:variant>
        <vt:lpwstr>_Toc18174948</vt:lpwstr>
      </vt:variant>
      <vt:variant>
        <vt:i4>1441840</vt:i4>
      </vt:variant>
      <vt:variant>
        <vt:i4>698</vt:i4>
      </vt:variant>
      <vt:variant>
        <vt:i4>0</vt:i4>
      </vt:variant>
      <vt:variant>
        <vt:i4>5</vt:i4>
      </vt:variant>
      <vt:variant>
        <vt:lpwstr/>
      </vt:variant>
      <vt:variant>
        <vt:lpwstr>_Toc18174947</vt:lpwstr>
      </vt:variant>
      <vt:variant>
        <vt:i4>1507376</vt:i4>
      </vt:variant>
      <vt:variant>
        <vt:i4>692</vt:i4>
      </vt:variant>
      <vt:variant>
        <vt:i4>0</vt:i4>
      </vt:variant>
      <vt:variant>
        <vt:i4>5</vt:i4>
      </vt:variant>
      <vt:variant>
        <vt:lpwstr/>
      </vt:variant>
      <vt:variant>
        <vt:lpwstr>_Toc18174946</vt:lpwstr>
      </vt:variant>
      <vt:variant>
        <vt:i4>1310768</vt:i4>
      </vt:variant>
      <vt:variant>
        <vt:i4>686</vt:i4>
      </vt:variant>
      <vt:variant>
        <vt:i4>0</vt:i4>
      </vt:variant>
      <vt:variant>
        <vt:i4>5</vt:i4>
      </vt:variant>
      <vt:variant>
        <vt:lpwstr/>
      </vt:variant>
      <vt:variant>
        <vt:lpwstr>_Toc18174945</vt:lpwstr>
      </vt:variant>
      <vt:variant>
        <vt:i4>1376304</vt:i4>
      </vt:variant>
      <vt:variant>
        <vt:i4>680</vt:i4>
      </vt:variant>
      <vt:variant>
        <vt:i4>0</vt:i4>
      </vt:variant>
      <vt:variant>
        <vt:i4>5</vt:i4>
      </vt:variant>
      <vt:variant>
        <vt:lpwstr/>
      </vt:variant>
      <vt:variant>
        <vt:lpwstr>_Toc18174944</vt:lpwstr>
      </vt:variant>
      <vt:variant>
        <vt:i4>1179696</vt:i4>
      </vt:variant>
      <vt:variant>
        <vt:i4>674</vt:i4>
      </vt:variant>
      <vt:variant>
        <vt:i4>0</vt:i4>
      </vt:variant>
      <vt:variant>
        <vt:i4>5</vt:i4>
      </vt:variant>
      <vt:variant>
        <vt:lpwstr/>
      </vt:variant>
      <vt:variant>
        <vt:lpwstr>_Toc18174943</vt:lpwstr>
      </vt:variant>
      <vt:variant>
        <vt:i4>1245232</vt:i4>
      </vt:variant>
      <vt:variant>
        <vt:i4>668</vt:i4>
      </vt:variant>
      <vt:variant>
        <vt:i4>0</vt:i4>
      </vt:variant>
      <vt:variant>
        <vt:i4>5</vt:i4>
      </vt:variant>
      <vt:variant>
        <vt:lpwstr/>
      </vt:variant>
      <vt:variant>
        <vt:lpwstr>_Toc18174942</vt:lpwstr>
      </vt:variant>
      <vt:variant>
        <vt:i4>1048624</vt:i4>
      </vt:variant>
      <vt:variant>
        <vt:i4>662</vt:i4>
      </vt:variant>
      <vt:variant>
        <vt:i4>0</vt:i4>
      </vt:variant>
      <vt:variant>
        <vt:i4>5</vt:i4>
      </vt:variant>
      <vt:variant>
        <vt:lpwstr/>
      </vt:variant>
      <vt:variant>
        <vt:lpwstr>_Toc18174941</vt:lpwstr>
      </vt:variant>
      <vt:variant>
        <vt:i4>1114160</vt:i4>
      </vt:variant>
      <vt:variant>
        <vt:i4>656</vt:i4>
      </vt:variant>
      <vt:variant>
        <vt:i4>0</vt:i4>
      </vt:variant>
      <vt:variant>
        <vt:i4>5</vt:i4>
      </vt:variant>
      <vt:variant>
        <vt:lpwstr/>
      </vt:variant>
      <vt:variant>
        <vt:lpwstr>_Toc18174940</vt:lpwstr>
      </vt:variant>
      <vt:variant>
        <vt:i4>1572919</vt:i4>
      </vt:variant>
      <vt:variant>
        <vt:i4>650</vt:i4>
      </vt:variant>
      <vt:variant>
        <vt:i4>0</vt:i4>
      </vt:variant>
      <vt:variant>
        <vt:i4>5</vt:i4>
      </vt:variant>
      <vt:variant>
        <vt:lpwstr/>
      </vt:variant>
      <vt:variant>
        <vt:lpwstr>_Toc18174939</vt:lpwstr>
      </vt:variant>
      <vt:variant>
        <vt:i4>1638455</vt:i4>
      </vt:variant>
      <vt:variant>
        <vt:i4>644</vt:i4>
      </vt:variant>
      <vt:variant>
        <vt:i4>0</vt:i4>
      </vt:variant>
      <vt:variant>
        <vt:i4>5</vt:i4>
      </vt:variant>
      <vt:variant>
        <vt:lpwstr/>
      </vt:variant>
      <vt:variant>
        <vt:lpwstr>_Toc18174938</vt:lpwstr>
      </vt:variant>
      <vt:variant>
        <vt:i4>1441847</vt:i4>
      </vt:variant>
      <vt:variant>
        <vt:i4>638</vt:i4>
      </vt:variant>
      <vt:variant>
        <vt:i4>0</vt:i4>
      </vt:variant>
      <vt:variant>
        <vt:i4>5</vt:i4>
      </vt:variant>
      <vt:variant>
        <vt:lpwstr/>
      </vt:variant>
      <vt:variant>
        <vt:lpwstr>_Toc18174937</vt:lpwstr>
      </vt:variant>
      <vt:variant>
        <vt:i4>1507383</vt:i4>
      </vt:variant>
      <vt:variant>
        <vt:i4>632</vt:i4>
      </vt:variant>
      <vt:variant>
        <vt:i4>0</vt:i4>
      </vt:variant>
      <vt:variant>
        <vt:i4>5</vt:i4>
      </vt:variant>
      <vt:variant>
        <vt:lpwstr/>
      </vt:variant>
      <vt:variant>
        <vt:lpwstr>_Toc18174936</vt:lpwstr>
      </vt:variant>
      <vt:variant>
        <vt:i4>1310775</vt:i4>
      </vt:variant>
      <vt:variant>
        <vt:i4>626</vt:i4>
      </vt:variant>
      <vt:variant>
        <vt:i4>0</vt:i4>
      </vt:variant>
      <vt:variant>
        <vt:i4>5</vt:i4>
      </vt:variant>
      <vt:variant>
        <vt:lpwstr/>
      </vt:variant>
      <vt:variant>
        <vt:lpwstr>_Toc18174935</vt:lpwstr>
      </vt:variant>
      <vt:variant>
        <vt:i4>1376311</vt:i4>
      </vt:variant>
      <vt:variant>
        <vt:i4>620</vt:i4>
      </vt:variant>
      <vt:variant>
        <vt:i4>0</vt:i4>
      </vt:variant>
      <vt:variant>
        <vt:i4>5</vt:i4>
      </vt:variant>
      <vt:variant>
        <vt:lpwstr/>
      </vt:variant>
      <vt:variant>
        <vt:lpwstr>_Toc18174934</vt:lpwstr>
      </vt:variant>
      <vt:variant>
        <vt:i4>1179703</vt:i4>
      </vt:variant>
      <vt:variant>
        <vt:i4>614</vt:i4>
      </vt:variant>
      <vt:variant>
        <vt:i4>0</vt:i4>
      </vt:variant>
      <vt:variant>
        <vt:i4>5</vt:i4>
      </vt:variant>
      <vt:variant>
        <vt:lpwstr/>
      </vt:variant>
      <vt:variant>
        <vt:lpwstr>_Toc18174933</vt:lpwstr>
      </vt:variant>
      <vt:variant>
        <vt:i4>1245239</vt:i4>
      </vt:variant>
      <vt:variant>
        <vt:i4>608</vt:i4>
      </vt:variant>
      <vt:variant>
        <vt:i4>0</vt:i4>
      </vt:variant>
      <vt:variant>
        <vt:i4>5</vt:i4>
      </vt:variant>
      <vt:variant>
        <vt:lpwstr/>
      </vt:variant>
      <vt:variant>
        <vt:lpwstr>_Toc18174932</vt:lpwstr>
      </vt:variant>
      <vt:variant>
        <vt:i4>1048631</vt:i4>
      </vt:variant>
      <vt:variant>
        <vt:i4>602</vt:i4>
      </vt:variant>
      <vt:variant>
        <vt:i4>0</vt:i4>
      </vt:variant>
      <vt:variant>
        <vt:i4>5</vt:i4>
      </vt:variant>
      <vt:variant>
        <vt:lpwstr/>
      </vt:variant>
      <vt:variant>
        <vt:lpwstr>_Toc18174931</vt:lpwstr>
      </vt:variant>
      <vt:variant>
        <vt:i4>1114167</vt:i4>
      </vt:variant>
      <vt:variant>
        <vt:i4>596</vt:i4>
      </vt:variant>
      <vt:variant>
        <vt:i4>0</vt:i4>
      </vt:variant>
      <vt:variant>
        <vt:i4>5</vt:i4>
      </vt:variant>
      <vt:variant>
        <vt:lpwstr/>
      </vt:variant>
      <vt:variant>
        <vt:lpwstr>_Toc18174930</vt:lpwstr>
      </vt:variant>
      <vt:variant>
        <vt:i4>1572918</vt:i4>
      </vt:variant>
      <vt:variant>
        <vt:i4>590</vt:i4>
      </vt:variant>
      <vt:variant>
        <vt:i4>0</vt:i4>
      </vt:variant>
      <vt:variant>
        <vt:i4>5</vt:i4>
      </vt:variant>
      <vt:variant>
        <vt:lpwstr/>
      </vt:variant>
      <vt:variant>
        <vt:lpwstr>_Toc18174929</vt:lpwstr>
      </vt:variant>
      <vt:variant>
        <vt:i4>1638454</vt:i4>
      </vt:variant>
      <vt:variant>
        <vt:i4>584</vt:i4>
      </vt:variant>
      <vt:variant>
        <vt:i4>0</vt:i4>
      </vt:variant>
      <vt:variant>
        <vt:i4>5</vt:i4>
      </vt:variant>
      <vt:variant>
        <vt:lpwstr/>
      </vt:variant>
      <vt:variant>
        <vt:lpwstr>_Toc18174928</vt:lpwstr>
      </vt:variant>
      <vt:variant>
        <vt:i4>1441846</vt:i4>
      </vt:variant>
      <vt:variant>
        <vt:i4>578</vt:i4>
      </vt:variant>
      <vt:variant>
        <vt:i4>0</vt:i4>
      </vt:variant>
      <vt:variant>
        <vt:i4>5</vt:i4>
      </vt:variant>
      <vt:variant>
        <vt:lpwstr/>
      </vt:variant>
      <vt:variant>
        <vt:lpwstr>_Toc18174927</vt:lpwstr>
      </vt:variant>
      <vt:variant>
        <vt:i4>1507382</vt:i4>
      </vt:variant>
      <vt:variant>
        <vt:i4>572</vt:i4>
      </vt:variant>
      <vt:variant>
        <vt:i4>0</vt:i4>
      </vt:variant>
      <vt:variant>
        <vt:i4>5</vt:i4>
      </vt:variant>
      <vt:variant>
        <vt:lpwstr/>
      </vt:variant>
      <vt:variant>
        <vt:lpwstr>_Toc18174926</vt:lpwstr>
      </vt:variant>
      <vt:variant>
        <vt:i4>1310774</vt:i4>
      </vt:variant>
      <vt:variant>
        <vt:i4>566</vt:i4>
      </vt:variant>
      <vt:variant>
        <vt:i4>0</vt:i4>
      </vt:variant>
      <vt:variant>
        <vt:i4>5</vt:i4>
      </vt:variant>
      <vt:variant>
        <vt:lpwstr/>
      </vt:variant>
      <vt:variant>
        <vt:lpwstr>_Toc18174925</vt:lpwstr>
      </vt:variant>
      <vt:variant>
        <vt:i4>1376310</vt:i4>
      </vt:variant>
      <vt:variant>
        <vt:i4>560</vt:i4>
      </vt:variant>
      <vt:variant>
        <vt:i4>0</vt:i4>
      </vt:variant>
      <vt:variant>
        <vt:i4>5</vt:i4>
      </vt:variant>
      <vt:variant>
        <vt:lpwstr/>
      </vt:variant>
      <vt:variant>
        <vt:lpwstr>_Toc18174924</vt:lpwstr>
      </vt:variant>
      <vt:variant>
        <vt:i4>1179702</vt:i4>
      </vt:variant>
      <vt:variant>
        <vt:i4>554</vt:i4>
      </vt:variant>
      <vt:variant>
        <vt:i4>0</vt:i4>
      </vt:variant>
      <vt:variant>
        <vt:i4>5</vt:i4>
      </vt:variant>
      <vt:variant>
        <vt:lpwstr/>
      </vt:variant>
      <vt:variant>
        <vt:lpwstr>_Toc18174923</vt:lpwstr>
      </vt:variant>
      <vt:variant>
        <vt:i4>1245238</vt:i4>
      </vt:variant>
      <vt:variant>
        <vt:i4>548</vt:i4>
      </vt:variant>
      <vt:variant>
        <vt:i4>0</vt:i4>
      </vt:variant>
      <vt:variant>
        <vt:i4>5</vt:i4>
      </vt:variant>
      <vt:variant>
        <vt:lpwstr/>
      </vt:variant>
      <vt:variant>
        <vt:lpwstr>_Toc18174922</vt:lpwstr>
      </vt:variant>
      <vt:variant>
        <vt:i4>1048630</vt:i4>
      </vt:variant>
      <vt:variant>
        <vt:i4>542</vt:i4>
      </vt:variant>
      <vt:variant>
        <vt:i4>0</vt:i4>
      </vt:variant>
      <vt:variant>
        <vt:i4>5</vt:i4>
      </vt:variant>
      <vt:variant>
        <vt:lpwstr/>
      </vt:variant>
      <vt:variant>
        <vt:lpwstr>_Toc18174921</vt:lpwstr>
      </vt:variant>
      <vt:variant>
        <vt:i4>1114166</vt:i4>
      </vt:variant>
      <vt:variant>
        <vt:i4>536</vt:i4>
      </vt:variant>
      <vt:variant>
        <vt:i4>0</vt:i4>
      </vt:variant>
      <vt:variant>
        <vt:i4>5</vt:i4>
      </vt:variant>
      <vt:variant>
        <vt:lpwstr/>
      </vt:variant>
      <vt:variant>
        <vt:lpwstr>_Toc18174920</vt:lpwstr>
      </vt:variant>
      <vt:variant>
        <vt:i4>1572917</vt:i4>
      </vt:variant>
      <vt:variant>
        <vt:i4>530</vt:i4>
      </vt:variant>
      <vt:variant>
        <vt:i4>0</vt:i4>
      </vt:variant>
      <vt:variant>
        <vt:i4>5</vt:i4>
      </vt:variant>
      <vt:variant>
        <vt:lpwstr/>
      </vt:variant>
      <vt:variant>
        <vt:lpwstr>_Toc18174919</vt:lpwstr>
      </vt:variant>
      <vt:variant>
        <vt:i4>1638453</vt:i4>
      </vt:variant>
      <vt:variant>
        <vt:i4>524</vt:i4>
      </vt:variant>
      <vt:variant>
        <vt:i4>0</vt:i4>
      </vt:variant>
      <vt:variant>
        <vt:i4>5</vt:i4>
      </vt:variant>
      <vt:variant>
        <vt:lpwstr/>
      </vt:variant>
      <vt:variant>
        <vt:lpwstr>_Toc18174918</vt:lpwstr>
      </vt:variant>
      <vt:variant>
        <vt:i4>1441845</vt:i4>
      </vt:variant>
      <vt:variant>
        <vt:i4>518</vt:i4>
      </vt:variant>
      <vt:variant>
        <vt:i4>0</vt:i4>
      </vt:variant>
      <vt:variant>
        <vt:i4>5</vt:i4>
      </vt:variant>
      <vt:variant>
        <vt:lpwstr/>
      </vt:variant>
      <vt:variant>
        <vt:lpwstr>_Toc18174917</vt:lpwstr>
      </vt:variant>
      <vt:variant>
        <vt:i4>1507381</vt:i4>
      </vt:variant>
      <vt:variant>
        <vt:i4>512</vt:i4>
      </vt:variant>
      <vt:variant>
        <vt:i4>0</vt:i4>
      </vt:variant>
      <vt:variant>
        <vt:i4>5</vt:i4>
      </vt:variant>
      <vt:variant>
        <vt:lpwstr/>
      </vt:variant>
      <vt:variant>
        <vt:lpwstr>_Toc18174916</vt:lpwstr>
      </vt:variant>
      <vt:variant>
        <vt:i4>1310773</vt:i4>
      </vt:variant>
      <vt:variant>
        <vt:i4>506</vt:i4>
      </vt:variant>
      <vt:variant>
        <vt:i4>0</vt:i4>
      </vt:variant>
      <vt:variant>
        <vt:i4>5</vt:i4>
      </vt:variant>
      <vt:variant>
        <vt:lpwstr/>
      </vt:variant>
      <vt:variant>
        <vt:lpwstr>_Toc18174915</vt:lpwstr>
      </vt:variant>
      <vt:variant>
        <vt:i4>1376309</vt:i4>
      </vt:variant>
      <vt:variant>
        <vt:i4>500</vt:i4>
      </vt:variant>
      <vt:variant>
        <vt:i4>0</vt:i4>
      </vt:variant>
      <vt:variant>
        <vt:i4>5</vt:i4>
      </vt:variant>
      <vt:variant>
        <vt:lpwstr/>
      </vt:variant>
      <vt:variant>
        <vt:lpwstr>_Toc18174914</vt:lpwstr>
      </vt:variant>
      <vt:variant>
        <vt:i4>1179701</vt:i4>
      </vt:variant>
      <vt:variant>
        <vt:i4>494</vt:i4>
      </vt:variant>
      <vt:variant>
        <vt:i4>0</vt:i4>
      </vt:variant>
      <vt:variant>
        <vt:i4>5</vt:i4>
      </vt:variant>
      <vt:variant>
        <vt:lpwstr/>
      </vt:variant>
      <vt:variant>
        <vt:lpwstr>_Toc18174913</vt:lpwstr>
      </vt:variant>
      <vt:variant>
        <vt:i4>1245237</vt:i4>
      </vt:variant>
      <vt:variant>
        <vt:i4>488</vt:i4>
      </vt:variant>
      <vt:variant>
        <vt:i4>0</vt:i4>
      </vt:variant>
      <vt:variant>
        <vt:i4>5</vt:i4>
      </vt:variant>
      <vt:variant>
        <vt:lpwstr/>
      </vt:variant>
      <vt:variant>
        <vt:lpwstr>_Toc18174912</vt:lpwstr>
      </vt:variant>
      <vt:variant>
        <vt:i4>1048629</vt:i4>
      </vt:variant>
      <vt:variant>
        <vt:i4>482</vt:i4>
      </vt:variant>
      <vt:variant>
        <vt:i4>0</vt:i4>
      </vt:variant>
      <vt:variant>
        <vt:i4>5</vt:i4>
      </vt:variant>
      <vt:variant>
        <vt:lpwstr/>
      </vt:variant>
      <vt:variant>
        <vt:lpwstr>_Toc18174911</vt:lpwstr>
      </vt:variant>
      <vt:variant>
        <vt:i4>1114165</vt:i4>
      </vt:variant>
      <vt:variant>
        <vt:i4>476</vt:i4>
      </vt:variant>
      <vt:variant>
        <vt:i4>0</vt:i4>
      </vt:variant>
      <vt:variant>
        <vt:i4>5</vt:i4>
      </vt:variant>
      <vt:variant>
        <vt:lpwstr/>
      </vt:variant>
      <vt:variant>
        <vt:lpwstr>_Toc18174910</vt:lpwstr>
      </vt:variant>
      <vt:variant>
        <vt:i4>1572916</vt:i4>
      </vt:variant>
      <vt:variant>
        <vt:i4>470</vt:i4>
      </vt:variant>
      <vt:variant>
        <vt:i4>0</vt:i4>
      </vt:variant>
      <vt:variant>
        <vt:i4>5</vt:i4>
      </vt:variant>
      <vt:variant>
        <vt:lpwstr/>
      </vt:variant>
      <vt:variant>
        <vt:lpwstr>_Toc18174909</vt:lpwstr>
      </vt:variant>
      <vt:variant>
        <vt:i4>1638452</vt:i4>
      </vt:variant>
      <vt:variant>
        <vt:i4>464</vt:i4>
      </vt:variant>
      <vt:variant>
        <vt:i4>0</vt:i4>
      </vt:variant>
      <vt:variant>
        <vt:i4>5</vt:i4>
      </vt:variant>
      <vt:variant>
        <vt:lpwstr/>
      </vt:variant>
      <vt:variant>
        <vt:lpwstr>_Toc18174908</vt:lpwstr>
      </vt:variant>
      <vt:variant>
        <vt:i4>1441844</vt:i4>
      </vt:variant>
      <vt:variant>
        <vt:i4>458</vt:i4>
      </vt:variant>
      <vt:variant>
        <vt:i4>0</vt:i4>
      </vt:variant>
      <vt:variant>
        <vt:i4>5</vt:i4>
      </vt:variant>
      <vt:variant>
        <vt:lpwstr/>
      </vt:variant>
      <vt:variant>
        <vt:lpwstr>_Toc18174907</vt:lpwstr>
      </vt:variant>
      <vt:variant>
        <vt:i4>1507380</vt:i4>
      </vt:variant>
      <vt:variant>
        <vt:i4>452</vt:i4>
      </vt:variant>
      <vt:variant>
        <vt:i4>0</vt:i4>
      </vt:variant>
      <vt:variant>
        <vt:i4>5</vt:i4>
      </vt:variant>
      <vt:variant>
        <vt:lpwstr/>
      </vt:variant>
      <vt:variant>
        <vt:lpwstr>_Toc18174906</vt:lpwstr>
      </vt:variant>
      <vt:variant>
        <vt:i4>1310772</vt:i4>
      </vt:variant>
      <vt:variant>
        <vt:i4>446</vt:i4>
      </vt:variant>
      <vt:variant>
        <vt:i4>0</vt:i4>
      </vt:variant>
      <vt:variant>
        <vt:i4>5</vt:i4>
      </vt:variant>
      <vt:variant>
        <vt:lpwstr/>
      </vt:variant>
      <vt:variant>
        <vt:lpwstr>_Toc18174905</vt:lpwstr>
      </vt:variant>
      <vt:variant>
        <vt:i4>1376308</vt:i4>
      </vt:variant>
      <vt:variant>
        <vt:i4>440</vt:i4>
      </vt:variant>
      <vt:variant>
        <vt:i4>0</vt:i4>
      </vt:variant>
      <vt:variant>
        <vt:i4>5</vt:i4>
      </vt:variant>
      <vt:variant>
        <vt:lpwstr/>
      </vt:variant>
      <vt:variant>
        <vt:lpwstr>_Toc18174904</vt:lpwstr>
      </vt:variant>
      <vt:variant>
        <vt:i4>1179700</vt:i4>
      </vt:variant>
      <vt:variant>
        <vt:i4>434</vt:i4>
      </vt:variant>
      <vt:variant>
        <vt:i4>0</vt:i4>
      </vt:variant>
      <vt:variant>
        <vt:i4>5</vt:i4>
      </vt:variant>
      <vt:variant>
        <vt:lpwstr/>
      </vt:variant>
      <vt:variant>
        <vt:lpwstr>_Toc18174903</vt:lpwstr>
      </vt:variant>
      <vt:variant>
        <vt:i4>1245236</vt:i4>
      </vt:variant>
      <vt:variant>
        <vt:i4>428</vt:i4>
      </vt:variant>
      <vt:variant>
        <vt:i4>0</vt:i4>
      </vt:variant>
      <vt:variant>
        <vt:i4>5</vt:i4>
      </vt:variant>
      <vt:variant>
        <vt:lpwstr/>
      </vt:variant>
      <vt:variant>
        <vt:lpwstr>_Toc18174902</vt:lpwstr>
      </vt:variant>
      <vt:variant>
        <vt:i4>1048628</vt:i4>
      </vt:variant>
      <vt:variant>
        <vt:i4>422</vt:i4>
      </vt:variant>
      <vt:variant>
        <vt:i4>0</vt:i4>
      </vt:variant>
      <vt:variant>
        <vt:i4>5</vt:i4>
      </vt:variant>
      <vt:variant>
        <vt:lpwstr/>
      </vt:variant>
      <vt:variant>
        <vt:lpwstr>_Toc18174901</vt:lpwstr>
      </vt:variant>
      <vt:variant>
        <vt:i4>1114164</vt:i4>
      </vt:variant>
      <vt:variant>
        <vt:i4>416</vt:i4>
      </vt:variant>
      <vt:variant>
        <vt:i4>0</vt:i4>
      </vt:variant>
      <vt:variant>
        <vt:i4>5</vt:i4>
      </vt:variant>
      <vt:variant>
        <vt:lpwstr/>
      </vt:variant>
      <vt:variant>
        <vt:lpwstr>_Toc18174900</vt:lpwstr>
      </vt:variant>
      <vt:variant>
        <vt:i4>1638461</vt:i4>
      </vt:variant>
      <vt:variant>
        <vt:i4>410</vt:i4>
      </vt:variant>
      <vt:variant>
        <vt:i4>0</vt:i4>
      </vt:variant>
      <vt:variant>
        <vt:i4>5</vt:i4>
      </vt:variant>
      <vt:variant>
        <vt:lpwstr/>
      </vt:variant>
      <vt:variant>
        <vt:lpwstr>_Toc18174899</vt:lpwstr>
      </vt:variant>
      <vt:variant>
        <vt:i4>1572925</vt:i4>
      </vt:variant>
      <vt:variant>
        <vt:i4>404</vt:i4>
      </vt:variant>
      <vt:variant>
        <vt:i4>0</vt:i4>
      </vt:variant>
      <vt:variant>
        <vt:i4>5</vt:i4>
      </vt:variant>
      <vt:variant>
        <vt:lpwstr/>
      </vt:variant>
      <vt:variant>
        <vt:lpwstr>_Toc18174898</vt:lpwstr>
      </vt:variant>
      <vt:variant>
        <vt:i4>1507389</vt:i4>
      </vt:variant>
      <vt:variant>
        <vt:i4>398</vt:i4>
      </vt:variant>
      <vt:variant>
        <vt:i4>0</vt:i4>
      </vt:variant>
      <vt:variant>
        <vt:i4>5</vt:i4>
      </vt:variant>
      <vt:variant>
        <vt:lpwstr/>
      </vt:variant>
      <vt:variant>
        <vt:lpwstr>_Toc18174897</vt:lpwstr>
      </vt:variant>
      <vt:variant>
        <vt:i4>1441853</vt:i4>
      </vt:variant>
      <vt:variant>
        <vt:i4>392</vt:i4>
      </vt:variant>
      <vt:variant>
        <vt:i4>0</vt:i4>
      </vt:variant>
      <vt:variant>
        <vt:i4>5</vt:i4>
      </vt:variant>
      <vt:variant>
        <vt:lpwstr/>
      </vt:variant>
      <vt:variant>
        <vt:lpwstr>_Toc18174896</vt:lpwstr>
      </vt:variant>
      <vt:variant>
        <vt:i4>1376317</vt:i4>
      </vt:variant>
      <vt:variant>
        <vt:i4>386</vt:i4>
      </vt:variant>
      <vt:variant>
        <vt:i4>0</vt:i4>
      </vt:variant>
      <vt:variant>
        <vt:i4>5</vt:i4>
      </vt:variant>
      <vt:variant>
        <vt:lpwstr/>
      </vt:variant>
      <vt:variant>
        <vt:lpwstr>_Toc18174895</vt:lpwstr>
      </vt:variant>
      <vt:variant>
        <vt:i4>1310781</vt:i4>
      </vt:variant>
      <vt:variant>
        <vt:i4>380</vt:i4>
      </vt:variant>
      <vt:variant>
        <vt:i4>0</vt:i4>
      </vt:variant>
      <vt:variant>
        <vt:i4>5</vt:i4>
      </vt:variant>
      <vt:variant>
        <vt:lpwstr/>
      </vt:variant>
      <vt:variant>
        <vt:lpwstr>_Toc18174894</vt:lpwstr>
      </vt:variant>
      <vt:variant>
        <vt:i4>1245245</vt:i4>
      </vt:variant>
      <vt:variant>
        <vt:i4>374</vt:i4>
      </vt:variant>
      <vt:variant>
        <vt:i4>0</vt:i4>
      </vt:variant>
      <vt:variant>
        <vt:i4>5</vt:i4>
      </vt:variant>
      <vt:variant>
        <vt:lpwstr/>
      </vt:variant>
      <vt:variant>
        <vt:lpwstr>_Toc18174893</vt:lpwstr>
      </vt:variant>
      <vt:variant>
        <vt:i4>1179709</vt:i4>
      </vt:variant>
      <vt:variant>
        <vt:i4>368</vt:i4>
      </vt:variant>
      <vt:variant>
        <vt:i4>0</vt:i4>
      </vt:variant>
      <vt:variant>
        <vt:i4>5</vt:i4>
      </vt:variant>
      <vt:variant>
        <vt:lpwstr/>
      </vt:variant>
      <vt:variant>
        <vt:lpwstr>_Toc18174892</vt:lpwstr>
      </vt:variant>
      <vt:variant>
        <vt:i4>1114173</vt:i4>
      </vt:variant>
      <vt:variant>
        <vt:i4>362</vt:i4>
      </vt:variant>
      <vt:variant>
        <vt:i4>0</vt:i4>
      </vt:variant>
      <vt:variant>
        <vt:i4>5</vt:i4>
      </vt:variant>
      <vt:variant>
        <vt:lpwstr/>
      </vt:variant>
      <vt:variant>
        <vt:lpwstr>_Toc18174891</vt:lpwstr>
      </vt:variant>
      <vt:variant>
        <vt:i4>1048637</vt:i4>
      </vt:variant>
      <vt:variant>
        <vt:i4>356</vt:i4>
      </vt:variant>
      <vt:variant>
        <vt:i4>0</vt:i4>
      </vt:variant>
      <vt:variant>
        <vt:i4>5</vt:i4>
      </vt:variant>
      <vt:variant>
        <vt:lpwstr/>
      </vt:variant>
      <vt:variant>
        <vt:lpwstr>_Toc18174890</vt:lpwstr>
      </vt:variant>
      <vt:variant>
        <vt:i4>1638460</vt:i4>
      </vt:variant>
      <vt:variant>
        <vt:i4>350</vt:i4>
      </vt:variant>
      <vt:variant>
        <vt:i4>0</vt:i4>
      </vt:variant>
      <vt:variant>
        <vt:i4>5</vt:i4>
      </vt:variant>
      <vt:variant>
        <vt:lpwstr/>
      </vt:variant>
      <vt:variant>
        <vt:lpwstr>_Toc18174889</vt:lpwstr>
      </vt:variant>
      <vt:variant>
        <vt:i4>1572924</vt:i4>
      </vt:variant>
      <vt:variant>
        <vt:i4>344</vt:i4>
      </vt:variant>
      <vt:variant>
        <vt:i4>0</vt:i4>
      </vt:variant>
      <vt:variant>
        <vt:i4>5</vt:i4>
      </vt:variant>
      <vt:variant>
        <vt:lpwstr/>
      </vt:variant>
      <vt:variant>
        <vt:lpwstr>_Toc18174888</vt:lpwstr>
      </vt:variant>
      <vt:variant>
        <vt:i4>1507388</vt:i4>
      </vt:variant>
      <vt:variant>
        <vt:i4>338</vt:i4>
      </vt:variant>
      <vt:variant>
        <vt:i4>0</vt:i4>
      </vt:variant>
      <vt:variant>
        <vt:i4>5</vt:i4>
      </vt:variant>
      <vt:variant>
        <vt:lpwstr/>
      </vt:variant>
      <vt:variant>
        <vt:lpwstr>_Toc18174887</vt:lpwstr>
      </vt:variant>
      <vt:variant>
        <vt:i4>1441852</vt:i4>
      </vt:variant>
      <vt:variant>
        <vt:i4>332</vt:i4>
      </vt:variant>
      <vt:variant>
        <vt:i4>0</vt:i4>
      </vt:variant>
      <vt:variant>
        <vt:i4>5</vt:i4>
      </vt:variant>
      <vt:variant>
        <vt:lpwstr/>
      </vt:variant>
      <vt:variant>
        <vt:lpwstr>_Toc18174886</vt:lpwstr>
      </vt:variant>
      <vt:variant>
        <vt:i4>1376316</vt:i4>
      </vt:variant>
      <vt:variant>
        <vt:i4>326</vt:i4>
      </vt:variant>
      <vt:variant>
        <vt:i4>0</vt:i4>
      </vt:variant>
      <vt:variant>
        <vt:i4>5</vt:i4>
      </vt:variant>
      <vt:variant>
        <vt:lpwstr/>
      </vt:variant>
      <vt:variant>
        <vt:lpwstr>_Toc18174885</vt:lpwstr>
      </vt:variant>
      <vt:variant>
        <vt:i4>1310780</vt:i4>
      </vt:variant>
      <vt:variant>
        <vt:i4>320</vt:i4>
      </vt:variant>
      <vt:variant>
        <vt:i4>0</vt:i4>
      </vt:variant>
      <vt:variant>
        <vt:i4>5</vt:i4>
      </vt:variant>
      <vt:variant>
        <vt:lpwstr/>
      </vt:variant>
      <vt:variant>
        <vt:lpwstr>_Toc18174884</vt:lpwstr>
      </vt:variant>
      <vt:variant>
        <vt:i4>1245244</vt:i4>
      </vt:variant>
      <vt:variant>
        <vt:i4>314</vt:i4>
      </vt:variant>
      <vt:variant>
        <vt:i4>0</vt:i4>
      </vt:variant>
      <vt:variant>
        <vt:i4>5</vt:i4>
      </vt:variant>
      <vt:variant>
        <vt:lpwstr/>
      </vt:variant>
      <vt:variant>
        <vt:lpwstr>_Toc18174883</vt:lpwstr>
      </vt:variant>
      <vt:variant>
        <vt:i4>1179708</vt:i4>
      </vt:variant>
      <vt:variant>
        <vt:i4>308</vt:i4>
      </vt:variant>
      <vt:variant>
        <vt:i4>0</vt:i4>
      </vt:variant>
      <vt:variant>
        <vt:i4>5</vt:i4>
      </vt:variant>
      <vt:variant>
        <vt:lpwstr/>
      </vt:variant>
      <vt:variant>
        <vt:lpwstr>_Toc18174882</vt:lpwstr>
      </vt:variant>
      <vt:variant>
        <vt:i4>1114172</vt:i4>
      </vt:variant>
      <vt:variant>
        <vt:i4>302</vt:i4>
      </vt:variant>
      <vt:variant>
        <vt:i4>0</vt:i4>
      </vt:variant>
      <vt:variant>
        <vt:i4>5</vt:i4>
      </vt:variant>
      <vt:variant>
        <vt:lpwstr/>
      </vt:variant>
      <vt:variant>
        <vt:lpwstr>_Toc18174881</vt:lpwstr>
      </vt:variant>
      <vt:variant>
        <vt:i4>1048636</vt:i4>
      </vt:variant>
      <vt:variant>
        <vt:i4>296</vt:i4>
      </vt:variant>
      <vt:variant>
        <vt:i4>0</vt:i4>
      </vt:variant>
      <vt:variant>
        <vt:i4>5</vt:i4>
      </vt:variant>
      <vt:variant>
        <vt:lpwstr/>
      </vt:variant>
      <vt:variant>
        <vt:lpwstr>_Toc18174880</vt:lpwstr>
      </vt:variant>
      <vt:variant>
        <vt:i4>1638451</vt:i4>
      </vt:variant>
      <vt:variant>
        <vt:i4>290</vt:i4>
      </vt:variant>
      <vt:variant>
        <vt:i4>0</vt:i4>
      </vt:variant>
      <vt:variant>
        <vt:i4>5</vt:i4>
      </vt:variant>
      <vt:variant>
        <vt:lpwstr/>
      </vt:variant>
      <vt:variant>
        <vt:lpwstr>_Toc18174879</vt:lpwstr>
      </vt:variant>
      <vt:variant>
        <vt:i4>1572915</vt:i4>
      </vt:variant>
      <vt:variant>
        <vt:i4>284</vt:i4>
      </vt:variant>
      <vt:variant>
        <vt:i4>0</vt:i4>
      </vt:variant>
      <vt:variant>
        <vt:i4>5</vt:i4>
      </vt:variant>
      <vt:variant>
        <vt:lpwstr/>
      </vt:variant>
      <vt:variant>
        <vt:lpwstr>_Toc18174878</vt:lpwstr>
      </vt:variant>
      <vt:variant>
        <vt:i4>1507379</vt:i4>
      </vt:variant>
      <vt:variant>
        <vt:i4>278</vt:i4>
      </vt:variant>
      <vt:variant>
        <vt:i4>0</vt:i4>
      </vt:variant>
      <vt:variant>
        <vt:i4>5</vt:i4>
      </vt:variant>
      <vt:variant>
        <vt:lpwstr/>
      </vt:variant>
      <vt:variant>
        <vt:lpwstr>_Toc18174877</vt:lpwstr>
      </vt:variant>
      <vt:variant>
        <vt:i4>1441843</vt:i4>
      </vt:variant>
      <vt:variant>
        <vt:i4>272</vt:i4>
      </vt:variant>
      <vt:variant>
        <vt:i4>0</vt:i4>
      </vt:variant>
      <vt:variant>
        <vt:i4>5</vt:i4>
      </vt:variant>
      <vt:variant>
        <vt:lpwstr/>
      </vt:variant>
      <vt:variant>
        <vt:lpwstr>_Toc18174876</vt:lpwstr>
      </vt:variant>
      <vt:variant>
        <vt:i4>1376307</vt:i4>
      </vt:variant>
      <vt:variant>
        <vt:i4>266</vt:i4>
      </vt:variant>
      <vt:variant>
        <vt:i4>0</vt:i4>
      </vt:variant>
      <vt:variant>
        <vt:i4>5</vt:i4>
      </vt:variant>
      <vt:variant>
        <vt:lpwstr/>
      </vt:variant>
      <vt:variant>
        <vt:lpwstr>_Toc18174875</vt:lpwstr>
      </vt:variant>
      <vt:variant>
        <vt:i4>1310771</vt:i4>
      </vt:variant>
      <vt:variant>
        <vt:i4>260</vt:i4>
      </vt:variant>
      <vt:variant>
        <vt:i4>0</vt:i4>
      </vt:variant>
      <vt:variant>
        <vt:i4>5</vt:i4>
      </vt:variant>
      <vt:variant>
        <vt:lpwstr/>
      </vt:variant>
      <vt:variant>
        <vt:lpwstr>_Toc18174874</vt:lpwstr>
      </vt:variant>
      <vt:variant>
        <vt:i4>1245235</vt:i4>
      </vt:variant>
      <vt:variant>
        <vt:i4>254</vt:i4>
      </vt:variant>
      <vt:variant>
        <vt:i4>0</vt:i4>
      </vt:variant>
      <vt:variant>
        <vt:i4>5</vt:i4>
      </vt:variant>
      <vt:variant>
        <vt:lpwstr/>
      </vt:variant>
      <vt:variant>
        <vt:lpwstr>_Toc18174873</vt:lpwstr>
      </vt:variant>
      <vt:variant>
        <vt:i4>1179699</vt:i4>
      </vt:variant>
      <vt:variant>
        <vt:i4>248</vt:i4>
      </vt:variant>
      <vt:variant>
        <vt:i4>0</vt:i4>
      </vt:variant>
      <vt:variant>
        <vt:i4>5</vt:i4>
      </vt:variant>
      <vt:variant>
        <vt:lpwstr/>
      </vt:variant>
      <vt:variant>
        <vt:lpwstr>_Toc18174872</vt:lpwstr>
      </vt:variant>
      <vt:variant>
        <vt:i4>1114163</vt:i4>
      </vt:variant>
      <vt:variant>
        <vt:i4>242</vt:i4>
      </vt:variant>
      <vt:variant>
        <vt:i4>0</vt:i4>
      </vt:variant>
      <vt:variant>
        <vt:i4>5</vt:i4>
      </vt:variant>
      <vt:variant>
        <vt:lpwstr/>
      </vt:variant>
      <vt:variant>
        <vt:lpwstr>_Toc18174871</vt:lpwstr>
      </vt:variant>
      <vt:variant>
        <vt:i4>1048627</vt:i4>
      </vt:variant>
      <vt:variant>
        <vt:i4>236</vt:i4>
      </vt:variant>
      <vt:variant>
        <vt:i4>0</vt:i4>
      </vt:variant>
      <vt:variant>
        <vt:i4>5</vt:i4>
      </vt:variant>
      <vt:variant>
        <vt:lpwstr/>
      </vt:variant>
      <vt:variant>
        <vt:lpwstr>_Toc18174870</vt:lpwstr>
      </vt:variant>
      <vt:variant>
        <vt:i4>1638450</vt:i4>
      </vt:variant>
      <vt:variant>
        <vt:i4>230</vt:i4>
      </vt:variant>
      <vt:variant>
        <vt:i4>0</vt:i4>
      </vt:variant>
      <vt:variant>
        <vt:i4>5</vt:i4>
      </vt:variant>
      <vt:variant>
        <vt:lpwstr/>
      </vt:variant>
      <vt:variant>
        <vt:lpwstr>_Toc18174869</vt:lpwstr>
      </vt:variant>
      <vt:variant>
        <vt:i4>1572914</vt:i4>
      </vt:variant>
      <vt:variant>
        <vt:i4>224</vt:i4>
      </vt:variant>
      <vt:variant>
        <vt:i4>0</vt:i4>
      </vt:variant>
      <vt:variant>
        <vt:i4>5</vt:i4>
      </vt:variant>
      <vt:variant>
        <vt:lpwstr/>
      </vt:variant>
      <vt:variant>
        <vt:lpwstr>_Toc18174868</vt:lpwstr>
      </vt:variant>
      <vt:variant>
        <vt:i4>1507378</vt:i4>
      </vt:variant>
      <vt:variant>
        <vt:i4>218</vt:i4>
      </vt:variant>
      <vt:variant>
        <vt:i4>0</vt:i4>
      </vt:variant>
      <vt:variant>
        <vt:i4>5</vt:i4>
      </vt:variant>
      <vt:variant>
        <vt:lpwstr/>
      </vt:variant>
      <vt:variant>
        <vt:lpwstr>_Toc18174867</vt:lpwstr>
      </vt:variant>
      <vt:variant>
        <vt:i4>1441842</vt:i4>
      </vt:variant>
      <vt:variant>
        <vt:i4>212</vt:i4>
      </vt:variant>
      <vt:variant>
        <vt:i4>0</vt:i4>
      </vt:variant>
      <vt:variant>
        <vt:i4>5</vt:i4>
      </vt:variant>
      <vt:variant>
        <vt:lpwstr/>
      </vt:variant>
      <vt:variant>
        <vt:lpwstr>_Toc18174866</vt:lpwstr>
      </vt:variant>
      <vt:variant>
        <vt:i4>1376306</vt:i4>
      </vt:variant>
      <vt:variant>
        <vt:i4>206</vt:i4>
      </vt:variant>
      <vt:variant>
        <vt:i4>0</vt:i4>
      </vt:variant>
      <vt:variant>
        <vt:i4>5</vt:i4>
      </vt:variant>
      <vt:variant>
        <vt:lpwstr/>
      </vt:variant>
      <vt:variant>
        <vt:lpwstr>_Toc18174865</vt:lpwstr>
      </vt:variant>
      <vt:variant>
        <vt:i4>1310770</vt:i4>
      </vt:variant>
      <vt:variant>
        <vt:i4>200</vt:i4>
      </vt:variant>
      <vt:variant>
        <vt:i4>0</vt:i4>
      </vt:variant>
      <vt:variant>
        <vt:i4>5</vt:i4>
      </vt:variant>
      <vt:variant>
        <vt:lpwstr/>
      </vt:variant>
      <vt:variant>
        <vt:lpwstr>_Toc18174864</vt:lpwstr>
      </vt:variant>
      <vt:variant>
        <vt:i4>1245234</vt:i4>
      </vt:variant>
      <vt:variant>
        <vt:i4>194</vt:i4>
      </vt:variant>
      <vt:variant>
        <vt:i4>0</vt:i4>
      </vt:variant>
      <vt:variant>
        <vt:i4>5</vt:i4>
      </vt:variant>
      <vt:variant>
        <vt:lpwstr/>
      </vt:variant>
      <vt:variant>
        <vt:lpwstr>_Toc18174863</vt:lpwstr>
      </vt:variant>
      <vt:variant>
        <vt:i4>1179698</vt:i4>
      </vt:variant>
      <vt:variant>
        <vt:i4>188</vt:i4>
      </vt:variant>
      <vt:variant>
        <vt:i4>0</vt:i4>
      </vt:variant>
      <vt:variant>
        <vt:i4>5</vt:i4>
      </vt:variant>
      <vt:variant>
        <vt:lpwstr/>
      </vt:variant>
      <vt:variant>
        <vt:lpwstr>_Toc18174862</vt:lpwstr>
      </vt:variant>
      <vt:variant>
        <vt:i4>1114162</vt:i4>
      </vt:variant>
      <vt:variant>
        <vt:i4>182</vt:i4>
      </vt:variant>
      <vt:variant>
        <vt:i4>0</vt:i4>
      </vt:variant>
      <vt:variant>
        <vt:i4>5</vt:i4>
      </vt:variant>
      <vt:variant>
        <vt:lpwstr/>
      </vt:variant>
      <vt:variant>
        <vt:lpwstr>_Toc18174861</vt:lpwstr>
      </vt:variant>
      <vt:variant>
        <vt:i4>1048626</vt:i4>
      </vt:variant>
      <vt:variant>
        <vt:i4>176</vt:i4>
      </vt:variant>
      <vt:variant>
        <vt:i4>0</vt:i4>
      </vt:variant>
      <vt:variant>
        <vt:i4>5</vt:i4>
      </vt:variant>
      <vt:variant>
        <vt:lpwstr/>
      </vt:variant>
      <vt:variant>
        <vt:lpwstr>_Toc18174860</vt:lpwstr>
      </vt:variant>
      <vt:variant>
        <vt:i4>1638449</vt:i4>
      </vt:variant>
      <vt:variant>
        <vt:i4>170</vt:i4>
      </vt:variant>
      <vt:variant>
        <vt:i4>0</vt:i4>
      </vt:variant>
      <vt:variant>
        <vt:i4>5</vt:i4>
      </vt:variant>
      <vt:variant>
        <vt:lpwstr/>
      </vt:variant>
      <vt:variant>
        <vt:lpwstr>_Toc18174859</vt:lpwstr>
      </vt:variant>
      <vt:variant>
        <vt:i4>1572913</vt:i4>
      </vt:variant>
      <vt:variant>
        <vt:i4>164</vt:i4>
      </vt:variant>
      <vt:variant>
        <vt:i4>0</vt:i4>
      </vt:variant>
      <vt:variant>
        <vt:i4>5</vt:i4>
      </vt:variant>
      <vt:variant>
        <vt:lpwstr/>
      </vt:variant>
      <vt:variant>
        <vt:lpwstr>_Toc18174858</vt:lpwstr>
      </vt:variant>
      <vt:variant>
        <vt:i4>1507377</vt:i4>
      </vt:variant>
      <vt:variant>
        <vt:i4>158</vt:i4>
      </vt:variant>
      <vt:variant>
        <vt:i4>0</vt:i4>
      </vt:variant>
      <vt:variant>
        <vt:i4>5</vt:i4>
      </vt:variant>
      <vt:variant>
        <vt:lpwstr/>
      </vt:variant>
      <vt:variant>
        <vt:lpwstr>_Toc18174857</vt:lpwstr>
      </vt:variant>
      <vt:variant>
        <vt:i4>1441841</vt:i4>
      </vt:variant>
      <vt:variant>
        <vt:i4>152</vt:i4>
      </vt:variant>
      <vt:variant>
        <vt:i4>0</vt:i4>
      </vt:variant>
      <vt:variant>
        <vt:i4>5</vt:i4>
      </vt:variant>
      <vt:variant>
        <vt:lpwstr/>
      </vt:variant>
      <vt:variant>
        <vt:lpwstr>_Toc18174856</vt:lpwstr>
      </vt:variant>
      <vt:variant>
        <vt:i4>1376305</vt:i4>
      </vt:variant>
      <vt:variant>
        <vt:i4>146</vt:i4>
      </vt:variant>
      <vt:variant>
        <vt:i4>0</vt:i4>
      </vt:variant>
      <vt:variant>
        <vt:i4>5</vt:i4>
      </vt:variant>
      <vt:variant>
        <vt:lpwstr/>
      </vt:variant>
      <vt:variant>
        <vt:lpwstr>_Toc18174855</vt:lpwstr>
      </vt:variant>
      <vt:variant>
        <vt:i4>1310769</vt:i4>
      </vt:variant>
      <vt:variant>
        <vt:i4>140</vt:i4>
      </vt:variant>
      <vt:variant>
        <vt:i4>0</vt:i4>
      </vt:variant>
      <vt:variant>
        <vt:i4>5</vt:i4>
      </vt:variant>
      <vt:variant>
        <vt:lpwstr/>
      </vt:variant>
      <vt:variant>
        <vt:lpwstr>_Toc18174854</vt:lpwstr>
      </vt:variant>
      <vt:variant>
        <vt:i4>1245233</vt:i4>
      </vt:variant>
      <vt:variant>
        <vt:i4>134</vt:i4>
      </vt:variant>
      <vt:variant>
        <vt:i4>0</vt:i4>
      </vt:variant>
      <vt:variant>
        <vt:i4>5</vt:i4>
      </vt:variant>
      <vt:variant>
        <vt:lpwstr/>
      </vt:variant>
      <vt:variant>
        <vt:lpwstr>_Toc18174853</vt:lpwstr>
      </vt:variant>
      <vt:variant>
        <vt:i4>1179697</vt:i4>
      </vt:variant>
      <vt:variant>
        <vt:i4>128</vt:i4>
      </vt:variant>
      <vt:variant>
        <vt:i4>0</vt:i4>
      </vt:variant>
      <vt:variant>
        <vt:i4>5</vt:i4>
      </vt:variant>
      <vt:variant>
        <vt:lpwstr/>
      </vt:variant>
      <vt:variant>
        <vt:lpwstr>_Toc18174852</vt:lpwstr>
      </vt:variant>
      <vt:variant>
        <vt:i4>1114161</vt:i4>
      </vt:variant>
      <vt:variant>
        <vt:i4>122</vt:i4>
      </vt:variant>
      <vt:variant>
        <vt:i4>0</vt:i4>
      </vt:variant>
      <vt:variant>
        <vt:i4>5</vt:i4>
      </vt:variant>
      <vt:variant>
        <vt:lpwstr/>
      </vt:variant>
      <vt:variant>
        <vt:lpwstr>_Toc18174851</vt:lpwstr>
      </vt:variant>
      <vt:variant>
        <vt:i4>1048625</vt:i4>
      </vt:variant>
      <vt:variant>
        <vt:i4>116</vt:i4>
      </vt:variant>
      <vt:variant>
        <vt:i4>0</vt:i4>
      </vt:variant>
      <vt:variant>
        <vt:i4>5</vt:i4>
      </vt:variant>
      <vt:variant>
        <vt:lpwstr/>
      </vt:variant>
      <vt:variant>
        <vt:lpwstr>_Toc18174850</vt:lpwstr>
      </vt:variant>
      <vt:variant>
        <vt:i4>1638448</vt:i4>
      </vt:variant>
      <vt:variant>
        <vt:i4>110</vt:i4>
      </vt:variant>
      <vt:variant>
        <vt:i4>0</vt:i4>
      </vt:variant>
      <vt:variant>
        <vt:i4>5</vt:i4>
      </vt:variant>
      <vt:variant>
        <vt:lpwstr/>
      </vt:variant>
      <vt:variant>
        <vt:lpwstr>_Toc18174849</vt:lpwstr>
      </vt:variant>
      <vt:variant>
        <vt:i4>1572912</vt:i4>
      </vt:variant>
      <vt:variant>
        <vt:i4>104</vt:i4>
      </vt:variant>
      <vt:variant>
        <vt:i4>0</vt:i4>
      </vt:variant>
      <vt:variant>
        <vt:i4>5</vt:i4>
      </vt:variant>
      <vt:variant>
        <vt:lpwstr/>
      </vt:variant>
      <vt:variant>
        <vt:lpwstr>_Toc18174848</vt:lpwstr>
      </vt:variant>
      <vt:variant>
        <vt:i4>1507376</vt:i4>
      </vt:variant>
      <vt:variant>
        <vt:i4>98</vt:i4>
      </vt:variant>
      <vt:variant>
        <vt:i4>0</vt:i4>
      </vt:variant>
      <vt:variant>
        <vt:i4>5</vt:i4>
      </vt:variant>
      <vt:variant>
        <vt:lpwstr/>
      </vt:variant>
      <vt:variant>
        <vt:lpwstr>_Toc18174847</vt:lpwstr>
      </vt:variant>
      <vt:variant>
        <vt:i4>1441840</vt:i4>
      </vt:variant>
      <vt:variant>
        <vt:i4>92</vt:i4>
      </vt:variant>
      <vt:variant>
        <vt:i4>0</vt:i4>
      </vt:variant>
      <vt:variant>
        <vt:i4>5</vt:i4>
      </vt:variant>
      <vt:variant>
        <vt:lpwstr/>
      </vt:variant>
      <vt:variant>
        <vt:lpwstr>_Toc18174846</vt:lpwstr>
      </vt:variant>
      <vt:variant>
        <vt:i4>1376304</vt:i4>
      </vt:variant>
      <vt:variant>
        <vt:i4>86</vt:i4>
      </vt:variant>
      <vt:variant>
        <vt:i4>0</vt:i4>
      </vt:variant>
      <vt:variant>
        <vt:i4>5</vt:i4>
      </vt:variant>
      <vt:variant>
        <vt:lpwstr/>
      </vt:variant>
      <vt:variant>
        <vt:lpwstr>_Toc18174845</vt:lpwstr>
      </vt:variant>
      <vt:variant>
        <vt:i4>1310768</vt:i4>
      </vt:variant>
      <vt:variant>
        <vt:i4>80</vt:i4>
      </vt:variant>
      <vt:variant>
        <vt:i4>0</vt:i4>
      </vt:variant>
      <vt:variant>
        <vt:i4>5</vt:i4>
      </vt:variant>
      <vt:variant>
        <vt:lpwstr/>
      </vt:variant>
      <vt:variant>
        <vt:lpwstr>_Toc18174844</vt:lpwstr>
      </vt:variant>
      <vt:variant>
        <vt:i4>1245232</vt:i4>
      </vt:variant>
      <vt:variant>
        <vt:i4>74</vt:i4>
      </vt:variant>
      <vt:variant>
        <vt:i4>0</vt:i4>
      </vt:variant>
      <vt:variant>
        <vt:i4>5</vt:i4>
      </vt:variant>
      <vt:variant>
        <vt:lpwstr/>
      </vt:variant>
      <vt:variant>
        <vt:lpwstr>_Toc18174843</vt:lpwstr>
      </vt:variant>
      <vt:variant>
        <vt:i4>1179696</vt:i4>
      </vt:variant>
      <vt:variant>
        <vt:i4>68</vt:i4>
      </vt:variant>
      <vt:variant>
        <vt:i4>0</vt:i4>
      </vt:variant>
      <vt:variant>
        <vt:i4>5</vt:i4>
      </vt:variant>
      <vt:variant>
        <vt:lpwstr/>
      </vt:variant>
      <vt:variant>
        <vt:lpwstr>_Toc18174842</vt:lpwstr>
      </vt:variant>
      <vt:variant>
        <vt:i4>1114160</vt:i4>
      </vt:variant>
      <vt:variant>
        <vt:i4>62</vt:i4>
      </vt:variant>
      <vt:variant>
        <vt:i4>0</vt:i4>
      </vt:variant>
      <vt:variant>
        <vt:i4>5</vt:i4>
      </vt:variant>
      <vt:variant>
        <vt:lpwstr/>
      </vt:variant>
      <vt:variant>
        <vt:lpwstr>_Toc18174841</vt:lpwstr>
      </vt:variant>
      <vt:variant>
        <vt:i4>1048624</vt:i4>
      </vt:variant>
      <vt:variant>
        <vt:i4>56</vt:i4>
      </vt:variant>
      <vt:variant>
        <vt:i4>0</vt:i4>
      </vt:variant>
      <vt:variant>
        <vt:i4>5</vt:i4>
      </vt:variant>
      <vt:variant>
        <vt:lpwstr/>
      </vt:variant>
      <vt:variant>
        <vt:lpwstr>_Toc18174840</vt:lpwstr>
      </vt:variant>
      <vt:variant>
        <vt:i4>1638455</vt:i4>
      </vt:variant>
      <vt:variant>
        <vt:i4>50</vt:i4>
      </vt:variant>
      <vt:variant>
        <vt:i4>0</vt:i4>
      </vt:variant>
      <vt:variant>
        <vt:i4>5</vt:i4>
      </vt:variant>
      <vt:variant>
        <vt:lpwstr/>
      </vt:variant>
      <vt:variant>
        <vt:lpwstr>_Toc18174839</vt:lpwstr>
      </vt:variant>
      <vt:variant>
        <vt:i4>1572919</vt:i4>
      </vt:variant>
      <vt:variant>
        <vt:i4>44</vt:i4>
      </vt:variant>
      <vt:variant>
        <vt:i4>0</vt:i4>
      </vt:variant>
      <vt:variant>
        <vt:i4>5</vt:i4>
      </vt:variant>
      <vt:variant>
        <vt:lpwstr/>
      </vt:variant>
      <vt:variant>
        <vt:lpwstr>_Toc18174838</vt:lpwstr>
      </vt:variant>
      <vt:variant>
        <vt:i4>1507383</vt:i4>
      </vt:variant>
      <vt:variant>
        <vt:i4>38</vt:i4>
      </vt:variant>
      <vt:variant>
        <vt:i4>0</vt:i4>
      </vt:variant>
      <vt:variant>
        <vt:i4>5</vt:i4>
      </vt:variant>
      <vt:variant>
        <vt:lpwstr/>
      </vt:variant>
      <vt:variant>
        <vt:lpwstr>_Toc18174837</vt:lpwstr>
      </vt:variant>
      <vt:variant>
        <vt:i4>1441847</vt:i4>
      </vt:variant>
      <vt:variant>
        <vt:i4>32</vt:i4>
      </vt:variant>
      <vt:variant>
        <vt:i4>0</vt:i4>
      </vt:variant>
      <vt:variant>
        <vt:i4>5</vt:i4>
      </vt:variant>
      <vt:variant>
        <vt:lpwstr/>
      </vt:variant>
      <vt:variant>
        <vt:lpwstr>_Toc18174836</vt:lpwstr>
      </vt:variant>
      <vt:variant>
        <vt:i4>1376311</vt:i4>
      </vt:variant>
      <vt:variant>
        <vt:i4>26</vt:i4>
      </vt:variant>
      <vt:variant>
        <vt:i4>0</vt:i4>
      </vt:variant>
      <vt:variant>
        <vt:i4>5</vt:i4>
      </vt:variant>
      <vt:variant>
        <vt:lpwstr/>
      </vt:variant>
      <vt:variant>
        <vt:lpwstr>_Toc18174835</vt:lpwstr>
      </vt:variant>
      <vt:variant>
        <vt:i4>1310775</vt:i4>
      </vt:variant>
      <vt:variant>
        <vt:i4>20</vt:i4>
      </vt:variant>
      <vt:variant>
        <vt:i4>0</vt:i4>
      </vt:variant>
      <vt:variant>
        <vt:i4>5</vt:i4>
      </vt:variant>
      <vt:variant>
        <vt:lpwstr/>
      </vt:variant>
      <vt:variant>
        <vt:lpwstr>_Toc18174834</vt:lpwstr>
      </vt:variant>
      <vt:variant>
        <vt:i4>1245239</vt:i4>
      </vt:variant>
      <vt:variant>
        <vt:i4>14</vt:i4>
      </vt:variant>
      <vt:variant>
        <vt:i4>0</vt:i4>
      </vt:variant>
      <vt:variant>
        <vt:i4>5</vt:i4>
      </vt:variant>
      <vt:variant>
        <vt:lpwstr/>
      </vt:variant>
      <vt:variant>
        <vt:lpwstr>_Toc18174833</vt:lpwstr>
      </vt:variant>
      <vt:variant>
        <vt:i4>1179703</vt:i4>
      </vt:variant>
      <vt:variant>
        <vt:i4>8</vt:i4>
      </vt:variant>
      <vt:variant>
        <vt:i4>0</vt:i4>
      </vt:variant>
      <vt:variant>
        <vt:i4>5</vt:i4>
      </vt:variant>
      <vt:variant>
        <vt:lpwstr/>
      </vt:variant>
      <vt:variant>
        <vt:lpwstr>_Toc18174832</vt:lpwstr>
      </vt:variant>
      <vt:variant>
        <vt:i4>1114167</vt:i4>
      </vt:variant>
      <vt:variant>
        <vt:i4>2</vt:i4>
      </vt:variant>
      <vt:variant>
        <vt:i4>0</vt:i4>
      </vt:variant>
      <vt:variant>
        <vt:i4>5</vt:i4>
      </vt:variant>
      <vt:variant>
        <vt:lpwstr/>
      </vt:variant>
      <vt:variant>
        <vt:lpwstr>_Toc18174831</vt:lpwstr>
      </vt:variant>
      <vt:variant>
        <vt:i4>393244</vt:i4>
      </vt:variant>
      <vt:variant>
        <vt:i4>3</vt:i4>
      </vt:variant>
      <vt:variant>
        <vt:i4>0</vt:i4>
      </vt:variant>
      <vt:variant>
        <vt:i4>5</vt:i4>
      </vt:variant>
      <vt:variant>
        <vt:lpwstr/>
      </vt:variant>
      <vt:variant>
        <vt:lpwstr>contents</vt:lpwstr>
      </vt:variant>
      <vt:variant>
        <vt:i4>720909</vt:i4>
      </vt:variant>
      <vt:variant>
        <vt:i4>0</vt:i4>
      </vt:variant>
      <vt:variant>
        <vt:i4>0</vt:i4>
      </vt:variant>
      <vt:variant>
        <vt:i4>5</vt:i4>
      </vt:variant>
      <vt:variant>
        <vt:lpwstr/>
      </vt:variant>
      <vt:variant>
        <vt:lpwstr>index</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swephprg programming interface</dc:title>
  <dc:subject/>
  <dc:creator>dieter</dc:creator>
  <cp:keywords>swe se function time ephemeris</cp:keywords>
  <dc:description>Before calling swe_calc(), call swe_set_topo(). position._x000d_ swe_sol_eclipse_when_glob( tjd...) _x000d_Lunar eclipses:_x000d_swe_lun_eclipse_when(tjd...) Swe_calc() returns true positions for these points.</dc:description>
  <cp:lastModifiedBy>dieter</cp:lastModifiedBy>
  <cp:revision>55</cp:revision>
  <cp:lastPrinted>2020-07-23T08:18:00Z</cp:lastPrinted>
  <dcterms:created xsi:type="dcterms:W3CDTF">2019-09-09T17:27:00Z</dcterms:created>
  <dcterms:modified xsi:type="dcterms:W3CDTF">2020-09-01T08:16:00Z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xportToHTMLPath">
    <vt:lpwstr>S:\doc\swisseph\swephprg.htm</vt:lpwstr>
  </property>
</Properties>
</file>